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44C10" w14:textId="77777777" w:rsidR="00566313" w:rsidRDefault="00566313" w:rsidP="007C798E">
      <w:pPr>
        <w:widowControl/>
        <w:tabs>
          <w:tab w:val="center" w:pos="4680"/>
        </w:tabs>
        <w:suppressAutoHyphens/>
        <w:spacing w:line="240" w:lineRule="atLeast"/>
        <w:jc w:val="both"/>
        <w:rPr>
          <w:b/>
          <w:bCs/>
          <w:sz w:val="72"/>
        </w:rPr>
      </w:pPr>
      <w:r>
        <w:rPr>
          <w:b/>
          <w:bCs/>
          <w:sz w:val="36"/>
        </w:rPr>
        <w:tab/>
      </w:r>
      <w:r>
        <w:rPr>
          <w:b/>
          <w:bCs/>
          <w:sz w:val="36"/>
        </w:rPr>
        <w:tab/>
      </w:r>
      <w:r>
        <w:rPr>
          <w:b/>
          <w:bCs/>
          <w:sz w:val="36"/>
        </w:rPr>
        <w:tab/>
      </w:r>
      <w:r>
        <w:rPr>
          <w:b/>
          <w:bCs/>
          <w:sz w:val="36"/>
        </w:rPr>
        <w:tab/>
      </w:r>
      <w:r>
        <w:rPr>
          <w:b/>
          <w:bCs/>
          <w:sz w:val="36"/>
          <w:u w:val="single"/>
        </w:rPr>
        <w:t>Chapter</w:t>
      </w:r>
      <w:r>
        <w:rPr>
          <w:b/>
          <w:bCs/>
          <w:sz w:val="36"/>
        </w:rPr>
        <w:t xml:space="preserve"> </w:t>
      </w:r>
      <w:r>
        <w:rPr>
          <w:b/>
          <w:bCs/>
          <w:sz w:val="96"/>
        </w:rPr>
        <w:t>5</w:t>
      </w:r>
    </w:p>
    <w:p w14:paraId="6376B71E" w14:textId="77777777" w:rsidR="00566313" w:rsidRDefault="00566313" w:rsidP="007C798E">
      <w:pPr>
        <w:widowControl/>
        <w:tabs>
          <w:tab w:val="center" w:pos="4680"/>
        </w:tabs>
        <w:suppressAutoHyphens/>
        <w:spacing w:line="240" w:lineRule="atLeast"/>
        <w:jc w:val="both"/>
        <w:rPr>
          <w:b/>
          <w:bCs/>
          <w:sz w:val="36"/>
        </w:rPr>
      </w:pPr>
    </w:p>
    <w:p w14:paraId="5C5BD755" w14:textId="77777777" w:rsidR="00566313" w:rsidRDefault="00566313" w:rsidP="007C798E">
      <w:pPr>
        <w:pStyle w:val="Heading5"/>
        <w:widowControl/>
      </w:pPr>
      <w:r>
        <w:t xml:space="preserve">Advertising </w:t>
      </w:r>
      <w:r w:rsidR="00D17F53">
        <w:t xml:space="preserve">Campaign </w:t>
      </w:r>
      <w:r>
        <w:t>Management</w:t>
      </w:r>
    </w:p>
    <w:p w14:paraId="4A60C520" w14:textId="77777777" w:rsidR="00566313" w:rsidRDefault="00566313" w:rsidP="007C798E">
      <w:pPr>
        <w:widowControl/>
        <w:tabs>
          <w:tab w:val="left" w:pos="-720"/>
        </w:tabs>
        <w:suppressAutoHyphens/>
        <w:spacing w:line="240" w:lineRule="atLeast"/>
        <w:jc w:val="both"/>
        <w:rPr>
          <w:spacing w:val="-3"/>
        </w:rPr>
      </w:pPr>
    </w:p>
    <w:p w14:paraId="7D773004" w14:textId="77777777" w:rsidR="00566313" w:rsidRDefault="00566313" w:rsidP="007C798E">
      <w:pPr>
        <w:widowControl/>
        <w:tabs>
          <w:tab w:val="left" w:pos="-720"/>
        </w:tabs>
        <w:suppressAutoHyphens/>
        <w:spacing w:line="240" w:lineRule="atLeast"/>
        <w:jc w:val="both"/>
        <w:rPr>
          <w:spacing w:val="-3"/>
        </w:rPr>
      </w:pPr>
    </w:p>
    <w:p w14:paraId="607A1006" w14:textId="49543174" w:rsidR="00566313" w:rsidRDefault="00AF0A9F" w:rsidP="007C798E">
      <w:pPr>
        <w:pStyle w:val="Heading2"/>
        <w:widowControl/>
        <w:rPr>
          <w:b/>
          <w:bCs/>
          <w:sz w:val="32"/>
        </w:rPr>
      </w:pPr>
      <w:r>
        <w:rPr>
          <w:b/>
          <w:bCs/>
          <w:sz w:val="32"/>
        </w:rPr>
        <w:t xml:space="preserve">CHAPTER </w:t>
      </w:r>
      <w:r w:rsidR="00566313">
        <w:rPr>
          <w:b/>
          <w:bCs/>
          <w:sz w:val="32"/>
        </w:rPr>
        <w:t>OBJECTIVES</w:t>
      </w:r>
    </w:p>
    <w:p w14:paraId="45C598B6" w14:textId="77777777" w:rsidR="008E4F22" w:rsidRDefault="008E4F22" w:rsidP="007C798E">
      <w:pPr>
        <w:widowControl/>
      </w:pPr>
    </w:p>
    <w:p w14:paraId="4880527C" w14:textId="77777777" w:rsidR="008E4F22" w:rsidRDefault="008E4F22" w:rsidP="007C798E">
      <w:pPr>
        <w:widowControl/>
      </w:pPr>
      <w:r>
        <w:t>Students should be able to answer the following questions:</w:t>
      </w:r>
    </w:p>
    <w:p w14:paraId="7DE94D1D" w14:textId="77777777" w:rsidR="00A726CF" w:rsidRDefault="00A726CF" w:rsidP="007C798E">
      <w:pPr>
        <w:widowControl/>
      </w:pPr>
    </w:p>
    <w:p w14:paraId="7A404B37" w14:textId="3A1D330E" w:rsidR="00D17F53"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r>
      <w:r w:rsidR="007C798E">
        <w:rPr>
          <w:rStyle w:val="CFOBJNUM"/>
          <w:rFonts w:ascii="Times New Roman" w:hAnsi="Times New Roman" w:cs="Times New Roman"/>
          <w:b/>
          <w:color w:val="auto"/>
          <w:sz w:val="24"/>
        </w:rPr>
        <w:t>5.</w:t>
      </w:r>
      <w:r w:rsidR="00D17F53" w:rsidRPr="00236EED">
        <w:rPr>
          <w:rStyle w:val="CFOBJNUM"/>
          <w:rFonts w:ascii="Times New Roman" w:hAnsi="Times New Roman" w:cs="Times New Roman"/>
          <w:b/>
          <w:color w:val="auto"/>
          <w:sz w:val="24"/>
        </w:rPr>
        <w:t>1</w:t>
      </w:r>
      <w:r w:rsidR="00D17F53" w:rsidRPr="00236EED">
        <w:rPr>
          <w:rStyle w:val="CFOBJNUM"/>
          <w:rFonts w:ascii="Times New Roman" w:hAnsi="Times New Roman" w:cs="Times New Roman"/>
          <w:b/>
          <w:color w:val="auto"/>
          <w:sz w:val="24"/>
        </w:rPr>
        <w:tab/>
      </w:r>
      <w:r w:rsidR="00131F3E">
        <w:rPr>
          <w:rFonts w:ascii="Times New Roman" w:hAnsi="Times New Roman" w:cs="Times New Roman"/>
          <w:color w:val="auto"/>
          <w:sz w:val="24"/>
        </w:rPr>
        <w:t>How do</w:t>
      </w:r>
      <w:r w:rsidR="00D17F53">
        <w:rPr>
          <w:rFonts w:ascii="Times New Roman" w:hAnsi="Times New Roman" w:cs="Times New Roman"/>
          <w:color w:val="auto"/>
          <w:sz w:val="24"/>
        </w:rPr>
        <w:t xml:space="preserve"> advertising theories </w:t>
      </w:r>
      <w:r w:rsidR="00131F3E">
        <w:rPr>
          <w:rFonts w:ascii="Times New Roman" w:hAnsi="Times New Roman" w:cs="Times New Roman"/>
          <w:color w:val="auto"/>
          <w:sz w:val="24"/>
        </w:rPr>
        <w:t>guide</w:t>
      </w:r>
      <w:r w:rsidR="00D17F53">
        <w:rPr>
          <w:rFonts w:ascii="Times New Roman" w:hAnsi="Times New Roman" w:cs="Times New Roman"/>
          <w:color w:val="auto"/>
          <w:sz w:val="24"/>
        </w:rPr>
        <w:t xml:space="preserve"> the advertising management process?</w:t>
      </w:r>
    </w:p>
    <w:p w14:paraId="0F927C96" w14:textId="0CE32837" w:rsidR="00D17F53"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r>
      <w:r w:rsidR="007C798E">
        <w:rPr>
          <w:rStyle w:val="CFOBJNUM"/>
          <w:rFonts w:ascii="Times New Roman" w:hAnsi="Times New Roman" w:cs="Times New Roman"/>
          <w:b/>
          <w:color w:val="auto"/>
          <w:sz w:val="24"/>
        </w:rPr>
        <w:t>5.</w:t>
      </w:r>
      <w:r w:rsidR="00D17F53">
        <w:rPr>
          <w:rStyle w:val="CFOBJNUM"/>
          <w:rFonts w:ascii="Times New Roman" w:hAnsi="Times New Roman" w:cs="Times New Roman"/>
          <w:b/>
          <w:color w:val="auto"/>
          <w:sz w:val="24"/>
        </w:rPr>
        <w:t>2</w:t>
      </w:r>
      <w:r w:rsidR="00D17F53">
        <w:rPr>
          <w:rStyle w:val="CFOBJNUM"/>
          <w:rFonts w:ascii="Times New Roman" w:hAnsi="Times New Roman" w:cs="Times New Roman"/>
          <w:b/>
          <w:color w:val="auto"/>
          <w:sz w:val="24"/>
        </w:rPr>
        <w:tab/>
      </w:r>
      <w:r w:rsidR="00D17F53">
        <w:rPr>
          <w:rFonts w:ascii="Times New Roman" w:hAnsi="Times New Roman" w:cs="Times New Roman"/>
          <w:color w:val="auto"/>
          <w:sz w:val="24"/>
        </w:rPr>
        <w:t>What is the relationship of advertising expenditures to advertising effectiveness?</w:t>
      </w:r>
    </w:p>
    <w:p w14:paraId="01C246DC" w14:textId="018A8B12" w:rsidR="00D17F53" w:rsidRPr="00236EED"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Fonts w:ascii="Times New Roman" w:hAnsi="Times New Roman" w:cs="Times New Roman"/>
          <w:b/>
          <w:color w:val="auto"/>
          <w:sz w:val="24"/>
        </w:rPr>
        <w:tab/>
      </w:r>
      <w:r w:rsidR="007C798E" w:rsidRPr="007C798E">
        <w:rPr>
          <w:rFonts w:ascii="Times New Roman" w:hAnsi="Times New Roman" w:cs="Times New Roman"/>
          <w:b/>
          <w:color w:val="auto"/>
          <w:sz w:val="24"/>
        </w:rPr>
        <w:t>5.</w:t>
      </w:r>
      <w:r w:rsidR="00D17F53" w:rsidRPr="00CC3F9E">
        <w:rPr>
          <w:rFonts w:ascii="Times New Roman" w:hAnsi="Times New Roman" w:cs="Times New Roman"/>
          <w:b/>
          <w:color w:val="auto"/>
          <w:sz w:val="24"/>
        </w:rPr>
        <w:t>3</w:t>
      </w:r>
      <w:r w:rsidR="00D17F53">
        <w:rPr>
          <w:rFonts w:ascii="Times New Roman" w:hAnsi="Times New Roman" w:cs="Times New Roman"/>
          <w:color w:val="auto"/>
          <w:sz w:val="24"/>
        </w:rPr>
        <w:tab/>
      </w:r>
      <w:r w:rsidR="00D17F53" w:rsidRPr="00236EED">
        <w:rPr>
          <w:rFonts w:ascii="Times New Roman" w:hAnsi="Times New Roman" w:cs="Times New Roman"/>
          <w:color w:val="auto"/>
          <w:sz w:val="24"/>
        </w:rPr>
        <w:t>When should a company employ an external advertising agency rather than completing the work in-house?</w:t>
      </w:r>
    </w:p>
    <w:p w14:paraId="15251A86" w14:textId="0D3C7E20" w:rsidR="00D17F53" w:rsidRPr="00236EED"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r>
      <w:r w:rsidR="007C798E">
        <w:rPr>
          <w:rStyle w:val="CFOBJNUM"/>
          <w:rFonts w:ascii="Times New Roman" w:hAnsi="Times New Roman" w:cs="Times New Roman"/>
          <w:b/>
          <w:color w:val="auto"/>
          <w:sz w:val="24"/>
        </w:rPr>
        <w:t>5.</w:t>
      </w:r>
      <w:r w:rsidR="00D17F53">
        <w:rPr>
          <w:rStyle w:val="CFOBJNUM"/>
          <w:rFonts w:ascii="Times New Roman" w:hAnsi="Times New Roman" w:cs="Times New Roman"/>
          <w:b/>
          <w:color w:val="auto"/>
          <w:sz w:val="24"/>
        </w:rPr>
        <w:t>4</w:t>
      </w:r>
      <w:r w:rsidR="00D17F53" w:rsidRPr="00236EED">
        <w:rPr>
          <w:rStyle w:val="CFOBJNUM"/>
          <w:rFonts w:ascii="Times New Roman" w:hAnsi="Times New Roman" w:cs="Times New Roman"/>
          <w:b/>
          <w:color w:val="auto"/>
          <w:sz w:val="24"/>
        </w:rPr>
        <w:tab/>
      </w:r>
      <w:r w:rsidR="00D17F53" w:rsidRPr="00236EED">
        <w:rPr>
          <w:rFonts w:ascii="Times New Roman" w:hAnsi="Times New Roman" w:cs="Times New Roman"/>
          <w:color w:val="auto"/>
          <w:sz w:val="24"/>
        </w:rPr>
        <w:t>How do companies</w:t>
      </w:r>
      <w:r w:rsidR="00131F3E">
        <w:rPr>
          <w:rFonts w:ascii="Times New Roman" w:hAnsi="Times New Roman" w:cs="Times New Roman"/>
          <w:color w:val="auto"/>
          <w:sz w:val="24"/>
        </w:rPr>
        <w:t xml:space="preserve"> </w:t>
      </w:r>
      <w:r w:rsidR="00D17F53" w:rsidRPr="00236EED">
        <w:rPr>
          <w:rFonts w:ascii="Times New Roman" w:hAnsi="Times New Roman" w:cs="Times New Roman"/>
          <w:color w:val="auto"/>
          <w:sz w:val="24"/>
        </w:rPr>
        <w:t>choose advertising agencies?</w:t>
      </w:r>
    </w:p>
    <w:p w14:paraId="4B774DCA" w14:textId="64BF4386" w:rsidR="00D17F53" w:rsidRPr="00236EED"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r>
      <w:r w:rsidR="007C798E">
        <w:rPr>
          <w:rStyle w:val="CFOBJNUM"/>
          <w:rFonts w:ascii="Times New Roman" w:hAnsi="Times New Roman" w:cs="Times New Roman"/>
          <w:b/>
          <w:color w:val="auto"/>
          <w:sz w:val="24"/>
        </w:rPr>
        <w:t>5.</w:t>
      </w:r>
      <w:r w:rsidR="00D17F53">
        <w:rPr>
          <w:rStyle w:val="CFOBJNUM"/>
          <w:rFonts w:ascii="Times New Roman" w:hAnsi="Times New Roman" w:cs="Times New Roman"/>
          <w:b/>
          <w:color w:val="auto"/>
          <w:sz w:val="24"/>
        </w:rPr>
        <w:t>5</w:t>
      </w:r>
      <w:r w:rsidR="00D17F53" w:rsidRPr="00236EED">
        <w:rPr>
          <w:rStyle w:val="CFOBJNUM"/>
          <w:rFonts w:ascii="Times New Roman" w:hAnsi="Times New Roman" w:cs="Times New Roman"/>
          <w:b/>
          <w:color w:val="auto"/>
          <w:sz w:val="24"/>
        </w:rPr>
        <w:tab/>
      </w:r>
      <w:r w:rsidR="00D17F53" w:rsidRPr="00236EED">
        <w:rPr>
          <w:rFonts w:ascii="Times New Roman" w:hAnsi="Times New Roman" w:cs="Times New Roman"/>
          <w:color w:val="auto"/>
          <w:sz w:val="24"/>
        </w:rPr>
        <w:t xml:space="preserve">What </w:t>
      </w:r>
      <w:r w:rsidR="00D17F53">
        <w:rPr>
          <w:rFonts w:ascii="Times New Roman" w:hAnsi="Times New Roman" w:cs="Times New Roman"/>
          <w:color w:val="auto"/>
          <w:sz w:val="24"/>
        </w:rPr>
        <w:t>job functions</w:t>
      </w:r>
      <w:r w:rsidR="00131F3E">
        <w:rPr>
          <w:rFonts w:ascii="Times New Roman" w:hAnsi="Times New Roman" w:cs="Times New Roman"/>
          <w:color w:val="auto"/>
          <w:sz w:val="24"/>
        </w:rPr>
        <w:t xml:space="preserve"> take place</w:t>
      </w:r>
      <w:r w:rsidR="00D17F53">
        <w:rPr>
          <w:rFonts w:ascii="Times New Roman" w:hAnsi="Times New Roman" w:cs="Times New Roman"/>
          <w:color w:val="auto"/>
          <w:sz w:val="24"/>
        </w:rPr>
        <w:t xml:space="preserve"> within an advertising agency</w:t>
      </w:r>
      <w:r w:rsidR="00D17F53" w:rsidRPr="00236EED">
        <w:rPr>
          <w:rFonts w:ascii="Times New Roman" w:hAnsi="Times New Roman" w:cs="Times New Roman"/>
          <w:color w:val="auto"/>
          <w:sz w:val="24"/>
        </w:rPr>
        <w:t>?</w:t>
      </w:r>
    </w:p>
    <w:p w14:paraId="3AF01753" w14:textId="231150DA" w:rsidR="00D17F53" w:rsidRPr="00236EED"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r>
      <w:r w:rsidR="007C798E">
        <w:rPr>
          <w:rStyle w:val="CFOBJNUM"/>
          <w:rFonts w:ascii="Times New Roman" w:hAnsi="Times New Roman" w:cs="Times New Roman"/>
          <w:b/>
          <w:color w:val="auto"/>
          <w:sz w:val="24"/>
        </w:rPr>
        <w:t>5.</w:t>
      </w:r>
      <w:r w:rsidR="00D17F53">
        <w:rPr>
          <w:rStyle w:val="CFOBJNUM"/>
          <w:rFonts w:ascii="Times New Roman" w:hAnsi="Times New Roman" w:cs="Times New Roman"/>
          <w:b/>
          <w:color w:val="auto"/>
          <w:sz w:val="24"/>
        </w:rPr>
        <w:t>6</w:t>
      </w:r>
      <w:r w:rsidR="00D17F53">
        <w:rPr>
          <w:rFonts w:ascii="Times New Roman" w:hAnsi="Times New Roman" w:cs="Times New Roman"/>
          <w:color w:val="auto"/>
          <w:sz w:val="24"/>
        </w:rPr>
        <w:tab/>
        <w:t xml:space="preserve">What advertising campaign parameters </w:t>
      </w:r>
      <w:r w:rsidR="00131F3E">
        <w:rPr>
          <w:rFonts w:ascii="Times New Roman" w:hAnsi="Times New Roman" w:cs="Times New Roman"/>
          <w:color w:val="auto"/>
          <w:sz w:val="24"/>
        </w:rPr>
        <w:t>do marketing professionals consider</w:t>
      </w:r>
      <w:r w:rsidR="00D17F53">
        <w:rPr>
          <w:rFonts w:ascii="Times New Roman" w:hAnsi="Times New Roman" w:cs="Times New Roman"/>
          <w:color w:val="auto"/>
          <w:sz w:val="24"/>
        </w:rPr>
        <w:t>?</w:t>
      </w:r>
    </w:p>
    <w:p w14:paraId="27BB95EF" w14:textId="3E36FFD6" w:rsidR="00D17F53"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CFOBJNUM"/>
          <w:rFonts w:ascii="Times New Roman" w:hAnsi="Times New Roman" w:cs="Times New Roman"/>
          <w:b/>
          <w:color w:val="auto"/>
          <w:sz w:val="24"/>
        </w:rPr>
        <w:tab/>
      </w:r>
      <w:r w:rsidR="007C798E">
        <w:rPr>
          <w:rStyle w:val="CFOBJNUM"/>
          <w:rFonts w:ascii="Times New Roman" w:hAnsi="Times New Roman" w:cs="Times New Roman"/>
          <w:b/>
          <w:color w:val="auto"/>
          <w:sz w:val="24"/>
        </w:rPr>
        <w:t>5.</w:t>
      </w:r>
      <w:r w:rsidR="00D17F53">
        <w:rPr>
          <w:rStyle w:val="CFOBJNUM"/>
          <w:rFonts w:ascii="Times New Roman" w:hAnsi="Times New Roman" w:cs="Times New Roman"/>
          <w:b/>
          <w:color w:val="auto"/>
          <w:sz w:val="24"/>
        </w:rPr>
        <w:t>7</w:t>
      </w:r>
      <w:r w:rsidR="00D17F53">
        <w:rPr>
          <w:rStyle w:val="CFOBJNUM"/>
          <w:rFonts w:ascii="Times New Roman" w:hAnsi="Times New Roman" w:cs="Times New Roman"/>
          <w:b/>
          <w:color w:val="auto"/>
          <w:sz w:val="24"/>
        </w:rPr>
        <w:tab/>
      </w:r>
      <w:r w:rsidR="00D17F53" w:rsidRPr="00236EED">
        <w:rPr>
          <w:rFonts w:ascii="Times New Roman" w:hAnsi="Times New Roman" w:cs="Times New Roman"/>
          <w:color w:val="auto"/>
          <w:sz w:val="24"/>
        </w:rPr>
        <w:t>How does a creative brief facilitate effective advertising?</w:t>
      </w:r>
    </w:p>
    <w:p w14:paraId="6273AFF0" w14:textId="5F01897C" w:rsidR="00D17F53" w:rsidRDefault="00A20C87" w:rsidP="00A20C8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Fonts w:ascii="Times New Roman" w:hAnsi="Times New Roman" w:cs="Times New Roman"/>
          <w:b/>
          <w:color w:val="auto"/>
          <w:sz w:val="24"/>
        </w:rPr>
        <w:tab/>
      </w:r>
      <w:r w:rsidR="007C798E" w:rsidRPr="007C798E">
        <w:rPr>
          <w:rFonts w:ascii="Times New Roman" w:hAnsi="Times New Roman" w:cs="Times New Roman"/>
          <w:b/>
          <w:color w:val="auto"/>
          <w:sz w:val="24"/>
        </w:rPr>
        <w:t>5.</w:t>
      </w:r>
      <w:r w:rsidR="00D17F53" w:rsidRPr="00035036">
        <w:rPr>
          <w:rFonts w:ascii="Times New Roman" w:hAnsi="Times New Roman" w:cs="Times New Roman"/>
          <w:b/>
          <w:color w:val="auto"/>
          <w:sz w:val="24"/>
        </w:rPr>
        <w:t>8</w:t>
      </w:r>
      <w:r w:rsidR="00D17F53">
        <w:rPr>
          <w:rFonts w:ascii="Times New Roman" w:hAnsi="Times New Roman" w:cs="Times New Roman"/>
          <w:color w:val="auto"/>
          <w:sz w:val="24"/>
        </w:rPr>
        <w:tab/>
        <w:t>What are the implications of advertising management in the global arena?</w:t>
      </w:r>
    </w:p>
    <w:p w14:paraId="4865CB8A" w14:textId="77777777" w:rsidR="00E45957" w:rsidRDefault="00E45957" w:rsidP="007C798E">
      <w:pPr>
        <w:widowControl/>
      </w:pPr>
    </w:p>
    <w:p w14:paraId="042CEBCF" w14:textId="77777777" w:rsidR="00D17F53" w:rsidRDefault="00D17F53" w:rsidP="007C798E">
      <w:pPr>
        <w:pStyle w:val="Heading2"/>
        <w:widowControl/>
        <w:rPr>
          <w:b/>
          <w:bCs/>
          <w:sz w:val="32"/>
        </w:rPr>
      </w:pPr>
      <w:r>
        <w:rPr>
          <w:b/>
          <w:bCs/>
          <w:sz w:val="32"/>
        </w:rPr>
        <w:t>OVERVIEW</w:t>
      </w:r>
    </w:p>
    <w:p w14:paraId="4A5F1AE6" w14:textId="77777777" w:rsidR="00D17F53" w:rsidRDefault="00D17F53" w:rsidP="007C798E">
      <w:pPr>
        <w:widowControl/>
        <w:jc w:val="both"/>
      </w:pPr>
    </w:p>
    <w:p w14:paraId="3D97B3F5" w14:textId="7FDDF390" w:rsidR="00D17F53" w:rsidRPr="00A726CF" w:rsidRDefault="00D17F53" w:rsidP="007C798E">
      <w:pPr>
        <w:widowControl/>
        <w:tabs>
          <w:tab w:val="left" w:pos="-720"/>
        </w:tabs>
        <w:suppressAutoHyphens/>
        <w:spacing w:line="240" w:lineRule="atLeast"/>
        <w:jc w:val="both"/>
      </w:pPr>
      <w:r w:rsidRPr="00A726CF">
        <w:rPr>
          <w:vanish/>
        </w:rPr>
        <w:t>&lt;para&gt;</w:t>
      </w:r>
      <w:r w:rsidRPr="00A726CF">
        <w:t xml:space="preserve">Section </w:t>
      </w:r>
      <w:r>
        <w:t>two</w:t>
      </w:r>
      <w:r w:rsidRPr="00A726CF">
        <w:t xml:space="preserve"> of this textbook describes the role advertising plays in an integrated marketing communications program. </w:t>
      </w:r>
      <w:r w:rsidRPr="00A726CF">
        <w:rPr>
          <w:vanish/>
        </w:rPr>
        <w:t>&lt;link linkend=</w:t>
      </w:r>
      <w:r w:rsidR="007C798E">
        <w:rPr>
          <w:vanish/>
        </w:rPr>
        <w:t>“</w:t>
      </w:r>
      <w:r w:rsidRPr="00A726CF">
        <w:rPr>
          <w:vanish/>
        </w:rPr>
        <w:t>fg05_00100</w:t>
      </w:r>
      <w:r w:rsidR="007C798E">
        <w:rPr>
          <w:vanish/>
        </w:rPr>
        <w:t>”</w:t>
      </w:r>
      <w:r w:rsidRPr="00A726CF">
        <w:rPr>
          <w:vanish/>
        </w:rPr>
        <w:t xml:space="preserve"> preference=</w:t>
      </w:r>
      <w:r w:rsidR="007C798E">
        <w:rPr>
          <w:vanish/>
        </w:rPr>
        <w:t>“</w:t>
      </w:r>
      <w:r w:rsidRPr="00A726CF">
        <w:rPr>
          <w:vanish/>
        </w:rPr>
        <w:t>1</w:t>
      </w:r>
      <w:r w:rsidR="007C798E">
        <w:rPr>
          <w:vanish/>
        </w:rPr>
        <w:t>”</w:t>
      </w:r>
      <w:r w:rsidRPr="00A726CF">
        <w:rPr>
          <w:vanish/>
        </w:rPr>
        <w:t>&gt;</w:t>
      </w:r>
      <w:r w:rsidRPr="00A726CF">
        <w:t>The three chapters in this section focus on developing an effective IMC advertising program.</w:t>
      </w:r>
    </w:p>
    <w:p w14:paraId="7FDFA600" w14:textId="77777777" w:rsidR="00D17F53" w:rsidRDefault="00D17F53" w:rsidP="007C798E">
      <w:pPr>
        <w:widowControl/>
        <w:tabs>
          <w:tab w:val="left" w:pos="-720"/>
        </w:tabs>
        <w:suppressAutoHyphens/>
        <w:spacing w:line="240" w:lineRule="atLeast"/>
        <w:rPr>
          <w:b/>
          <w:bCs/>
        </w:rPr>
      </w:pPr>
    </w:p>
    <w:p w14:paraId="41F052B3" w14:textId="4F55E33B" w:rsidR="00D17F53" w:rsidRDefault="00D17F53" w:rsidP="004A5C57">
      <w:pPr>
        <w:widowControl/>
        <w:tabs>
          <w:tab w:val="left" w:pos="-720"/>
        </w:tabs>
        <w:suppressAutoHyphens/>
        <w:spacing w:line="240" w:lineRule="atLeast"/>
        <w:jc w:val="both"/>
        <w:rPr>
          <w:b/>
          <w:bCs/>
        </w:rPr>
      </w:pPr>
      <w:r w:rsidRPr="00D17F53">
        <w:rPr>
          <w:bCs/>
          <w:i/>
        </w:rPr>
        <w:t>Advertising campaign management</w:t>
      </w:r>
      <w:r>
        <w:rPr>
          <w:b/>
          <w:bCs/>
        </w:rPr>
        <w:t xml:space="preserve"> </w:t>
      </w:r>
      <w:r>
        <w:t xml:space="preserve">is the </w:t>
      </w:r>
      <w:r w:rsidRPr="005C23EB">
        <w:t xml:space="preserve">process of preparing </w:t>
      </w:r>
      <w:r w:rsidR="00576518">
        <w:t xml:space="preserve">and integrating a specific </w:t>
      </w:r>
      <w:r w:rsidRPr="005C23EB">
        <w:t>advertising program in conjunction with the overall IMC message.</w:t>
      </w:r>
    </w:p>
    <w:p w14:paraId="3BA16AE1" w14:textId="77777777" w:rsidR="002A75AB" w:rsidRDefault="002A75AB" w:rsidP="007C798E">
      <w:pPr>
        <w:pStyle w:val="BodyText"/>
        <w:widowControl/>
        <w:tabs>
          <w:tab w:val="clear" w:pos="0"/>
        </w:tabs>
        <w:rPr>
          <w:spacing w:val="-4"/>
        </w:rPr>
      </w:pPr>
    </w:p>
    <w:p w14:paraId="3A8E0903" w14:textId="77777777" w:rsidR="00D17F53" w:rsidRDefault="00D17F53" w:rsidP="007C798E">
      <w:pPr>
        <w:pStyle w:val="BodyText"/>
        <w:widowControl/>
        <w:tabs>
          <w:tab w:val="clear" w:pos="0"/>
        </w:tabs>
        <w:rPr>
          <w:b/>
          <w:spacing w:val="-4"/>
        </w:rPr>
      </w:pPr>
      <w:r>
        <w:rPr>
          <w:b/>
          <w:spacing w:val="-4"/>
        </w:rPr>
        <w:t>Zehnder Communications</w:t>
      </w:r>
    </w:p>
    <w:p w14:paraId="75FC98AB" w14:textId="77777777" w:rsidR="00D17F53" w:rsidRDefault="00D17F53" w:rsidP="007C798E">
      <w:pPr>
        <w:pStyle w:val="BodyText"/>
        <w:widowControl/>
        <w:tabs>
          <w:tab w:val="clear" w:pos="0"/>
        </w:tabs>
        <w:rPr>
          <w:b/>
          <w:spacing w:val="-4"/>
        </w:rPr>
      </w:pPr>
    </w:p>
    <w:p w14:paraId="7679DD7E" w14:textId="59044498" w:rsidR="00D17F53" w:rsidRPr="00D17F53" w:rsidRDefault="00D17F53" w:rsidP="007C798E">
      <w:pPr>
        <w:pStyle w:val="BodyText"/>
        <w:widowControl/>
        <w:tabs>
          <w:tab w:val="clear" w:pos="0"/>
        </w:tabs>
        <w:rPr>
          <w:spacing w:val="-4"/>
        </w:rPr>
      </w:pPr>
      <w:r>
        <w:rPr>
          <w:spacing w:val="-4"/>
        </w:rPr>
        <w:t>Zehnder is a full</w:t>
      </w:r>
      <w:r w:rsidR="00E201E7">
        <w:rPr>
          <w:spacing w:val="-4"/>
        </w:rPr>
        <w:t>-</w:t>
      </w:r>
      <w:r>
        <w:rPr>
          <w:spacing w:val="-4"/>
        </w:rPr>
        <w:t>service marketing and communications agency located in Louisiana. The stated goal is to challenge traditional thinking. The company has a positive reputation as an employee-friendly employer.</w:t>
      </w:r>
    </w:p>
    <w:p w14:paraId="3C3310E7" w14:textId="77777777" w:rsidR="002A75AB" w:rsidRDefault="002A75AB" w:rsidP="007C798E">
      <w:pPr>
        <w:pStyle w:val="BodyText"/>
        <w:widowControl/>
        <w:tabs>
          <w:tab w:val="clear" w:pos="0"/>
        </w:tabs>
        <w:rPr>
          <w:spacing w:val="-4"/>
        </w:rPr>
      </w:pPr>
    </w:p>
    <w:p w14:paraId="0E1C3793" w14:textId="77777777" w:rsidR="002A75AB" w:rsidRDefault="002A75AB" w:rsidP="007C798E">
      <w:pPr>
        <w:keepNext/>
        <w:widowControl/>
        <w:tabs>
          <w:tab w:val="left" w:pos="-720"/>
        </w:tabs>
        <w:suppressAutoHyphens/>
        <w:spacing w:line="240" w:lineRule="atLeast"/>
        <w:rPr>
          <w:b/>
          <w:bCs/>
        </w:rPr>
      </w:pPr>
      <w:r>
        <w:rPr>
          <w:b/>
          <w:bCs/>
        </w:rPr>
        <w:t>Questions for Students:</w:t>
      </w:r>
    </w:p>
    <w:p w14:paraId="6B8CCB15" w14:textId="77777777" w:rsidR="002A75AB" w:rsidRDefault="002A75AB" w:rsidP="007C798E">
      <w:pPr>
        <w:keepNext/>
        <w:widowControl/>
        <w:tabs>
          <w:tab w:val="left" w:pos="-720"/>
        </w:tabs>
        <w:suppressAutoHyphens/>
        <w:spacing w:line="240" w:lineRule="atLeast"/>
      </w:pPr>
    </w:p>
    <w:p w14:paraId="1357C5D0" w14:textId="77777777" w:rsidR="002A75AB" w:rsidRDefault="002A75AB" w:rsidP="007C798E">
      <w:pPr>
        <w:widowControl/>
        <w:numPr>
          <w:ilvl w:val="0"/>
          <w:numId w:val="2"/>
        </w:numPr>
        <w:tabs>
          <w:tab w:val="left" w:pos="-720"/>
        </w:tabs>
        <w:suppressAutoHyphens/>
        <w:spacing w:line="240" w:lineRule="atLeast"/>
        <w:ind w:hanging="360"/>
      </w:pPr>
      <w:r>
        <w:t>What do you thin</w:t>
      </w:r>
      <w:r w:rsidR="00D17F53">
        <w:t>k of the concept of Vacation as Needed (VAN)?</w:t>
      </w:r>
    </w:p>
    <w:p w14:paraId="294C86AB" w14:textId="77777777" w:rsidR="002A75AB" w:rsidRDefault="002A75AB" w:rsidP="007C798E">
      <w:pPr>
        <w:widowControl/>
        <w:numPr>
          <w:ilvl w:val="0"/>
          <w:numId w:val="2"/>
        </w:numPr>
        <w:tabs>
          <w:tab w:val="left" w:pos="-720"/>
        </w:tabs>
        <w:suppressAutoHyphens/>
        <w:spacing w:line="240" w:lineRule="atLeast"/>
        <w:ind w:hanging="360"/>
      </w:pPr>
      <w:r>
        <w:t xml:space="preserve">Have you seen advertisements prepared by </w:t>
      </w:r>
      <w:r w:rsidR="00D17F53">
        <w:t>Zehnder</w:t>
      </w:r>
      <w:r>
        <w:t>?</w:t>
      </w:r>
    </w:p>
    <w:p w14:paraId="77D71A3F" w14:textId="190A3C4B" w:rsidR="002A75AB" w:rsidRDefault="002A75AB" w:rsidP="007C798E">
      <w:pPr>
        <w:pStyle w:val="Heading2"/>
        <w:widowControl/>
        <w:rPr>
          <w:sz w:val="24"/>
          <w:szCs w:val="24"/>
        </w:rPr>
      </w:pPr>
      <w:r>
        <w:lastRenderedPageBreak/>
        <w:tab/>
      </w:r>
      <w:r>
        <w:rPr>
          <w:sz w:val="24"/>
        </w:rPr>
        <w:t>3.</w:t>
      </w:r>
      <w:r w:rsidR="007C798E">
        <w:rPr>
          <w:sz w:val="24"/>
        </w:rPr>
        <w:t xml:space="preserve"> </w:t>
      </w:r>
      <w:r>
        <w:rPr>
          <w:sz w:val="24"/>
        </w:rPr>
        <w:t xml:space="preserve"> Would you like to work for this company after graduating? Why or why not?</w:t>
      </w:r>
    </w:p>
    <w:p w14:paraId="1216D1B5" w14:textId="6EC407AC" w:rsidR="002A75AB" w:rsidRDefault="002A75AB" w:rsidP="007C798E">
      <w:pPr>
        <w:widowControl/>
      </w:pPr>
    </w:p>
    <w:p w14:paraId="7167331D" w14:textId="77777777" w:rsidR="00475F55" w:rsidRPr="009F5768" w:rsidRDefault="00475F55" w:rsidP="007C798E">
      <w:pPr>
        <w:widowControl/>
      </w:pPr>
    </w:p>
    <w:p w14:paraId="324B1812" w14:textId="00BD2DC5" w:rsidR="00D17F53" w:rsidRPr="00D17F53" w:rsidRDefault="00A726CF" w:rsidP="000121EE">
      <w:pPr>
        <w:widowControl/>
        <w:ind w:left="2160" w:hanging="2160"/>
      </w:pPr>
      <w:r w:rsidRPr="00A726CF">
        <w:rPr>
          <w:b/>
          <w:lang w:val="en-AU"/>
        </w:rPr>
        <w:t xml:space="preserve">Objective </w:t>
      </w:r>
      <w:r w:rsidR="007C798E">
        <w:rPr>
          <w:b/>
          <w:lang w:val="en-AU"/>
        </w:rPr>
        <w:t>5.</w:t>
      </w:r>
      <w:r w:rsidRPr="00A726CF">
        <w:rPr>
          <w:b/>
          <w:lang w:val="en-AU"/>
        </w:rPr>
        <w:t>1:</w:t>
      </w:r>
      <w:r w:rsidR="007C798E">
        <w:t xml:space="preserve"> </w:t>
      </w:r>
      <w:r w:rsidR="00D17F53">
        <w:tab/>
      </w:r>
      <w:r w:rsidR="00131F3E">
        <w:t>How do advertising theories guide the advertising management process?</w:t>
      </w:r>
    </w:p>
    <w:p w14:paraId="05E74A60" w14:textId="77777777" w:rsidR="00A726CF" w:rsidRPr="00A726CF" w:rsidRDefault="00A726CF" w:rsidP="007C798E">
      <w:pPr>
        <w:widowControl/>
      </w:pPr>
      <w:r w:rsidRPr="00A726CF">
        <w:rPr>
          <w:vanish/>
        </w:rPr>
        <w:t>&lt;/para&gt;&lt;/introduction&gt;&lt;/section&gt;</w:t>
      </w:r>
    </w:p>
    <w:p w14:paraId="151D0491" w14:textId="77777777" w:rsidR="0069003C" w:rsidRPr="00D17F53" w:rsidRDefault="00D17F53" w:rsidP="007C798E">
      <w:pPr>
        <w:widowControl/>
        <w:rPr>
          <w:b/>
          <w:u w:val="single"/>
        </w:rPr>
      </w:pPr>
      <w:r>
        <w:rPr>
          <w:b/>
          <w:u w:val="single"/>
        </w:rPr>
        <w:t>Advertising Theory</w:t>
      </w:r>
    </w:p>
    <w:p w14:paraId="1544F14A" w14:textId="77777777" w:rsidR="00CD1410" w:rsidRDefault="00CD1410" w:rsidP="007C798E">
      <w:pPr>
        <w:widowControl/>
        <w:tabs>
          <w:tab w:val="left" w:pos="-720"/>
        </w:tabs>
        <w:suppressAutoHyphens/>
        <w:spacing w:line="240" w:lineRule="atLeast"/>
        <w:jc w:val="both"/>
        <w:rPr>
          <w:b/>
          <w:lang w:val="en-AU"/>
        </w:rPr>
      </w:pPr>
    </w:p>
    <w:p w14:paraId="10E969B8" w14:textId="74917CFC" w:rsidR="00D17F53" w:rsidRDefault="00D17F53" w:rsidP="007C798E">
      <w:pPr>
        <w:widowControl/>
        <w:tabs>
          <w:tab w:val="left" w:pos="-720"/>
        </w:tabs>
        <w:suppressAutoHyphens/>
        <w:spacing w:line="240" w:lineRule="atLeast"/>
        <w:jc w:val="both"/>
        <w:rPr>
          <w:b/>
          <w:lang w:val="en-AU"/>
        </w:rPr>
      </w:pPr>
      <w:r w:rsidRPr="002F0EF6">
        <w:t>The hierarchy of effects model and a means–end chain both assist in developing</w:t>
      </w:r>
      <w:r>
        <w:t xml:space="preserve"> effective campaigns</w:t>
      </w:r>
      <w:r w:rsidRPr="002F0EF6">
        <w:t xml:space="preserve">. </w:t>
      </w:r>
      <w:r>
        <w:t>Advertisers also consider</w:t>
      </w:r>
      <w:r w:rsidRPr="002F0EF6">
        <w:t xml:space="preserve"> the</w:t>
      </w:r>
      <w:r>
        <w:t xml:space="preserve"> mix of</w:t>
      </w:r>
      <w:r w:rsidRPr="002F0EF6">
        <w:t xml:space="preserve"> visual and verbal </w:t>
      </w:r>
      <w:r>
        <w:t>elements in a commercial or advertisement.</w:t>
      </w:r>
    </w:p>
    <w:p w14:paraId="65897668" w14:textId="77777777" w:rsidR="00D17F53" w:rsidRDefault="00D17F53" w:rsidP="007C798E">
      <w:pPr>
        <w:widowControl/>
        <w:tabs>
          <w:tab w:val="left" w:pos="-720"/>
        </w:tabs>
        <w:suppressAutoHyphens/>
        <w:spacing w:line="240" w:lineRule="atLeast"/>
        <w:jc w:val="both"/>
        <w:rPr>
          <w:b/>
          <w:lang w:val="en-AU"/>
        </w:rPr>
      </w:pPr>
    </w:p>
    <w:p w14:paraId="65906752" w14:textId="77777777" w:rsidR="00D17F53" w:rsidRDefault="00D17F53" w:rsidP="007C798E">
      <w:pPr>
        <w:widowControl/>
        <w:tabs>
          <w:tab w:val="left" w:pos="-720"/>
        </w:tabs>
        <w:suppressAutoHyphens/>
        <w:spacing w:line="240" w:lineRule="atLeast"/>
        <w:jc w:val="both"/>
        <w:rPr>
          <w:b/>
          <w:lang w:val="en-AU"/>
        </w:rPr>
      </w:pPr>
      <w:r>
        <w:rPr>
          <w:b/>
          <w:lang w:val="en-AU"/>
        </w:rPr>
        <w:t>Hierarchy of Effects</w:t>
      </w:r>
    </w:p>
    <w:p w14:paraId="6FD89212" w14:textId="77777777" w:rsidR="00D17F53" w:rsidRDefault="00D17F53" w:rsidP="007C798E">
      <w:pPr>
        <w:widowControl/>
        <w:tabs>
          <w:tab w:val="left" w:pos="-720"/>
        </w:tabs>
        <w:suppressAutoHyphens/>
        <w:spacing w:line="240" w:lineRule="atLeast"/>
        <w:jc w:val="both"/>
        <w:rPr>
          <w:b/>
          <w:lang w:val="en-AU"/>
        </w:rPr>
      </w:pPr>
    </w:p>
    <w:p w14:paraId="6268C236" w14:textId="77777777" w:rsidR="00D17F53" w:rsidRPr="00D17F53" w:rsidRDefault="00D17F53" w:rsidP="007C798E">
      <w:pPr>
        <w:widowControl/>
        <w:tabs>
          <w:tab w:val="left" w:pos="-720"/>
        </w:tabs>
        <w:suppressAutoHyphens/>
        <w:spacing w:line="240" w:lineRule="atLeast"/>
        <w:jc w:val="both"/>
      </w:pPr>
      <w:r w:rsidRPr="00D17F53">
        <w:t xml:space="preserve">The </w:t>
      </w:r>
      <w:r w:rsidRPr="00D17F53">
        <w:rPr>
          <w:bCs/>
        </w:rPr>
        <w:t>hierarchy of effects model</w:t>
      </w:r>
      <w:r w:rsidRPr="00D17F53">
        <w:t xml:space="preserve"> helps to clarify the objectives of an advertising campaign. The model outlines six steps a consumer or a business buyer moves through when making a purchase:</w:t>
      </w:r>
    </w:p>
    <w:p w14:paraId="67EF6D41" w14:textId="77777777" w:rsidR="00D17F53" w:rsidRPr="00D17F53" w:rsidRDefault="00D17F53" w:rsidP="007C798E">
      <w:pPr>
        <w:widowControl/>
        <w:tabs>
          <w:tab w:val="left" w:pos="-720"/>
        </w:tabs>
        <w:suppressAutoHyphens/>
        <w:spacing w:line="240" w:lineRule="atLeast"/>
        <w:jc w:val="both"/>
      </w:pPr>
      <w:r w:rsidRPr="00D17F53">
        <w:rPr>
          <w:bCs/>
        </w:rPr>
        <w:t>1.</w:t>
      </w:r>
      <w:r>
        <w:rPr>
          <w:bCs/>
        </w:rPr>
        <w:t xml:space="preserve"> </w:t>
      </w:r>
      <w:r w:rsidRPr="00D17F53">
        <w:t>Awareness</w:t>
      </w:r>
    </w:p>
    <w:p w14:paraId="673F3612" w14:textId="77777777" w:rsidR="00D17F53" w:rsidRPr="00D17F53" w:rsidRDefault="00D17F53" w:rsidP="007C798E">
      <w:pPr>
        <w:widowControl/>
        <w:tabs>
          <w:tab w:val="left" w:pos="-720"/>
        </w:tabs>
        <w:suppressAutoHyphens/>
        <w:spacing w:line="240" w:lineRule="atLeast"/>
        <w:jc w:val="both"/>
      </w:pPr>
      <w:r w:rsidRPr="00D17F53">
        <w:rPr>
          <w:bCs/>
        </w:rPr>
        <w:t>2.</w:t>
      </w:r>
      <w:r>
        <w:rPr>
          <w:bCs/>
        </w:rPr>
        <w:t xml:space="preserve"> </w:t>
      </w:r>
      <w:r w:rsidRPr="00D17F53">
        <w:t>Knowledge</w:t>
      </w:r>
    </w:p>
    <w:p w14:paraId="7F0A3A1C" w14:textId="77777777" w:rsidR="00D17F53" w:rsidRPr="00D17F53" w:rsidRDefault="00D17F53" w:rsidP="007C798E">
      <w:pPr>
        <w:widowControl/>
        <w:tabs>
          <w:tab w:val="left" w:pos="-720"/>
        </w:tabs>
        <w:suppressAutoHyphens/>
        <w:spacing w:line="240" w:lineRule="atLeast"/>
        <w:jc w:val="both"/>
      </w:pPr>
      <w:r w:rsidRPr="00D17F53">
        <w:rPr>
          <w:bCs/>
        </w:rPr>
        <w:t>3.</w:t>
      </w:r>
      <w:r>
        <w:rPr>
          <w:bCs/>
        </w:rPr>
        <w:t xml:space="preserve"> </w:t>
      </w:r>
      <w:r w:rsidRPr="00D17F53">
        <w:t>Liking</w:t>
      </w:r>
    </w:p>
    <w:p w14:paraId="466441C0" w14:textId="77777777" w:rsidR="00D17F53" w:rsidRPr="00D17F53" w:rsidRDefault="00D17F53" w:rsidP="007C798E">
      <w:pPr>
        <w:widowControl/>
        <w:tabs>
          <w:tab w:val="left" w:pos="-720"/>
        </w:tabs>
        <w:suppressAutoHyphens/>
        <w:spacing w:line="240" w:lineRule="atLeast"/>
        <w:jc w:val="both"/>
      </w:pPr>
      <w:r w:rsidRPr="00D17F53">
        <w:rPr>
          <w:bCs/>
        </w:rPr>
        <w:t>4.</w:t>
      </w:r>
      <w:r>
        <w:rPr>
          <w:bCs/>
        </w:rPr>
        <w:t xml:space="preserve"> </w:t>
      </w:r>
      <w:r w:rsidRPr="00D17F53">
        <w:t>Preference</w:t>
      </w:r>
    </w:p>
    <w:p w14:paraId="0F3B4D14" w14:textId="77777777" w:rsidR="00D17F53" w:rsidRPr="00D17F53" w:rsidRDefault="00D17F53" w:rsidP="007C798E">
      <w:pPr>
        <w:widowControl/>
        <w:tabs>
          <w:tab w:val="left" w:pos="-720"/>
        </w:tabs>
        <w:suppressAutoHyphens/>
        <w:spacing w:line="240" w:lineRule="atLeast"/>
        <w:jc w:val="both"/>
      </w:pPr>
      <w:r w:rsidRPr="00D17F53">
        <w:rPr>
          <w:bCs/>
        </w:rPr>
        <w:t>5.</w:t>
      </w:r>
      <w:r>
        <w:rPr>
          <w:bCs/>
        </w:rPr>
        <w:t xml:space="preserve"> </w:t>
      </w:r>
      <w:r w:rsidRPr="00D17F53">
        <w:t>Conviction</w:t>
      </w:r>
    </w:p>
    <w:p w14:paraId="7108A213" w14:textId="77777777" w:rsidR="00D17F53" w:rsidRDefault="00D17F53" w:rsidP="007C798E">
      <w:pPr>
        <w:widowControl/>
        <w:tabs>
          <w:tab w:val="left" w:pos="-720"/>
        </w:tabs>
        <w:suppressAutoHyphens/>
        <w:spacing w:line="240" w:lineRule="atLeast"/>
        <w:jc w:val="both"/>
      </w:pPr>
      <w:r w:rsidRPr="00D17F53">
        <w:rPr>
          <w:bCs/>
        </w:rPr>
        <w:t>6.</w:t>
      </w:r>
      <w:r>
        <w:rPr>
          <w:bCs/>
        </w:rPr>
        <w:t xml:space="preserve"> </w:t>
      </w:r>
      <w:r w:rsidRPr="00D17F53">
        <w:t>The actual purchase</w:t>
      </w:r>
    </w:p>
    <w:p w14:paraId="733E9A60" w14:textId="77777777" w:rsidR="00AB25CC" w:rsidRDefault="00AB25CC" w:rsidP="007C798E">
      <w:pPr>
        <w:widowControl/>
        <w:tabs>
          <w:tab w:val="left" w:pos="-720"/>
        </w:tabs>
        <w:suppressAutoHyphens/>
        <w:spacing w:line="240" w:lineRule="atLeast"/>
        <w:jc w:val="both"/>
      </w:pPr>
    </w:p>
    <w:p w14:paraId="43B54F3C" w14:textId="77777777" w:rsidR="00AB25CC" w:rsidRDefault="00AB25CC" w:rsidP="007C798E">
      <w:pPr>
        <w:widowControl/>
        <w:tabs>
          <w:tab w:val="left" w:pos="-720"/>
        </w:tabs>
        <w:suppressAutoHyphens/>
        <w:spacing w:line="240" w:lineRule="atLeast"/>
        <w:jc w:val="both"/>
      </w:pPr>
      <w:r w:rsidRPr="002F0EF6">
        <w:t>Building brand loyalty requires</w:t>
      </w:r>
      <w:r>
        <w:t xml:space="preserve"> all</w:t>
      </w:r>
      <w:r w:rsidRPr="002F0EF6">
        <w:t xml:space="preserve"> </w:t>
      </w:r>
      <w:r>
        <w:t>six steps.</w:t>
      </w:r>
    </w:p>
    <w:p w14:paraId="1DAD7C1A" w14:textId="77777777" w:rsidR="00AB25CC" w:rsidRDefault="00AB25CC" w:rsidP="007C798E">
      <w:pPr>
        <w:widowControl/>
        <w:tabs>
          <w:tab w:val="left" w:pos="-720"/>
        </w:tabs>
        <w:suppressAutoHyphens/>
        <w:spacing w:line="240" w:lineRule="atLeast"/>
        <w:jc w:val="both"/>
      </w:pPr>
    </w:p>
    <w:p w14:paraId="237EB9FA" w14:textId="07AC5489" w:rsidR="00AB25CC" w:rsidRDefault="00AB25CC" w:rsidP="007C798E">
      <w:pPr>
        <w:widowControl/>
        <w:tabs>
          <w:tab w:val="left" w:pos="-720"/>
        </w:tabs>
        <w:suppressAutoHyphens/>
        <w:spacing w:line="240" w:lineRule="atLeast"/>
        <w:jc w:val="both"/>
      </w:pPr>
      <w:r w:rsidRPr="002F0EF6">
        <w:t xml:space="preserve">The hierarchy of effects model features similarities with theories </w:t>
      </w:r>
      <w:r>
        <w:t>regarding</w:t>
      </w:r>
      <w:r w:rsidRPr="002F0EF6">
        <w:t xml:space="preserve"> attitudes and attitudinal change, including the concepts of cognitive, affective, and conative elements</w:t>
      </w:r>
      <w:r>
        <w:t xml:space="preserve">. </w:t>
      </w:r>
      <w:r w:rsidRPr="002F0EF6">
        <w:t>The most common sequence that takes place when an attitude forms is</w:t>
      </w:r>
      <w:r w:rsidR="00271B06">
        <w:t>:</w:t>
      </w:r>
    </w:p>
    <w:p w14:paraId="4FB17F11" w14:textId="77777777" w:rsidR="00AB25CC" w:rsidRPr="002F0EF6" w:rsidRDefault="00AB25CC" w:rsidP="007C798E">
      <w:pPr>
        <w:widowControl/>
        <w:tabs>
          <w:tab w:val="left" w:pos="-720"/>
        </w:tabs>
        <w:suppressAutoHyphens/>
        <w:spacing w:line="240" w:lineRule="atLeast"/>
        <w:jc w:val="both"/>
      </w:pPr>
    </w:p>
    <w:p w14:paraId="67648172" w14:textId="77777777" w:rsidR="00AB25CC" w:rsidRPr="002F0EF6" w:rsidRDefault="00AB25CC" w:rsidP="007C798E">
      <w:pPr>
        <w:pStyle w:val="CHAPBM"/>
        <w:spacing w:line="480" w:lineRule="auto"/>
        <w:ind w:firstLine="357"/>
        <w:jc w:val="center"/>
        <w:rPr>
          <w:rFonts w:ascii="Times New Roman" w:hAnsi="Times New Roman"/>
          <w:sz w:val="24"/>
        </w:rPr>
      </w:pPr>
      <w:r w:rsidRPr="002F0EF6">
        <w:rPr>
          <w:rFonts w:ascii="Times New Roman" w:hAnsi="Times New Roman"/>
          <w:caps/>
          <w:sz w:val="24"/>
        </w:rPr>
        <w:t>c</w:t>
      </w:r>
      <w:r w:rsidRPr="002F0EF6">
        <w:rPr>
          <w:rFonts w:ascii="Times New Roman" w:hAnsi="Times New Roman"/>
          <w:sz w:val="24"/>
        </w:rPr>
        <w:t xml:space="preserve">ognitive → </w:t>
      </w:r>
      <w:r w:rsidRPr="002F0EF6">
        <w:rPr>
          <w:rFonts w:ascii="Times New Roman" w:hAnsi="Times New Roman"/>
          <w:caps/>
          <w:sz w:val="24"/>
        </w:rPr>
        <w:t>a</w:t>
      </w:r>
      <w:r w:rsidRPr="002F0EF6">
        <w:rPr>
          <w:rFonts w:ascii="Times New Roman" w:hAnsi="Times New Roman"/>
          <w:sz w:val="24"/>
        </w:rPr>
        <w:t xml:space="preserve">ffective → </w:t>
      </w:r>
      <w:r w:rsidRPr="002F0EF6">
        <w:rPr>
          <w:rFonts w:ascii="Times New Roman" w:hAnsi="Times New Roman"/>
          <w:caps/>
          <w:sz w:val="24"/>
        </w:rPr>
        <w:t>c</w:t>
      </w:r>
      <w:r w:rsidRPr="002F0EF6">
        <w:rPr>
          <w:rFonts w:ascii="Times New Roman" w:hAnsi="Times New Roman"/>
          <w:sz w:val="24"/>
        </w:rPr>
        <w:t>onative</w:t>
      </w:r>
    </w:p>
    <w:p w14:paraId="15C6DD31" w14:textId="77777777" w:rsidR="00AB25CC" w:rsidRDefault="00AB25CC" w:rsidP="007C798E">
      <w:pPr>
        <w:widowControl/>
        <w:tabs>
          <w:tab w:val="left" w:pos="-720"/>
        </w:tabs>
        <w:suppressAutoHyphens/>
        <w:spacing w:line="240" w:lineRule="atLeast"/>
        <w:jc w:val="both"/>
      </w:pPr>
      <w:r>
        <w:t xml:space="preserve">The sequence </w:t>
      </w:r>
      <w:r w:rsidRPr="002F0EF6">
        <w:t>parallel</w:t>
      </w:r>
      <w:r>
        <w:t>s</w:t>
      </w:r>
      <w:r w:rsidRPr="002F0EF6">
        <w:t xml:space="preserve"> the six-st</w:t>
      </w:r>
      <w:r>
        <w:t>ep hierarchy of effects process; however</w:t>
      </w:r>
      <w:r w:rsidRPr="002F0EF6">
        <w:t>, these six steps might not always constitute the route taken by a consumer.</w:t>
      </w:r>
    </w:p>
    <w:p w14:paraId="375F6433" w14:textId="77777777" w:rsidR="00D73AA0" w:rsidRDefault="00D73AA0" w:rsidP="007C798E">
      <w:pPr>
        <w:widowControl/>
        <w:tabs>
          <w:tab w:val="left" w:pos="-720"/>
        </w:tabs>
        <w:suppressAutoHyphens/>
        <w:spacing w:line="240" w:lineRule="atLeast"/>
        <w:jc w:val="both"/>
      </w:pPr>
    </w:p>
    <w:p w14:paraId="6193CEB1" w14:textId="73A352C0" w:rsidR="00AB25CC" w:rsidRDefault="00AB25CC" w:rsidP="007C798E">
      <w:pPr>
        <w:widowControl/>
        <w:tabs>
          <w:tab w:val="left" w:pos="-720"/>
        </w:tabs>
        <w:suppressAutoHyphens/>
        <w:spacing w:line="240" w:lineRule="atLeast"/>
        <w:jc w:val="both"/>
      </w:pPr>
      <w:r w:rsidRPr="00AB25CC">
        <w:rPr>
          <w:b/>
        </w:rPr>
        <w:t>Question for Students:</w:t>
      </w:r>
      <w:r>
        <w:t xml:space="preserve"> </w:t>
      </w:r>
      <w:r>
        <w:tab/>
        <w:t xml:space="preserve">Does an </w:t>
      </w:r>
      <w:r w:rsidR="007C798E">
        <w:t>“</w:t>
      </w:r>
      <w:r>
        <w:t>impulse buy</w:t>
      </w:r>
      <w:r w:rsidR="007C798E">
        <w:t>”</w:t>
      </w:r>
      <w:r>
        <w:t xml:space="preserve"> match up wit</w:t>
      </w:r>
      <w:r w:rsidR="00AF0A9F">
        <w:t xml:space="preserve">h the hierarchy of effects </w:t>
      </w:r>
      <w:r w:rsidR="00AF0A9F">
        <w:tab/>
      </w:r>
      <w:r w:rsidR="00AF0A9F">
        <w:tab/>
      </w:r>
      <w:r w:rsidR="00AF0A9F">
        <w:tab/>
      </w:r>
      <w:r w:rsidR="00AF0A9F">
        <w:tab/>
      </w:r>
      <w:r>
        <w:t>model?</w:t>
      </w:r>
    </w:p>
    <w:p w14:paraId="7E6D5827" w14:textId="77777777" w:rsidR="00D17F53" w:rsidRDefault="00D17F53" w:rsidP="007C798E">
      <w:pPr>
        <w:widowControl/>
        <w:tabs>
          <w:tab w:val="left" w:pos="-720"/>
        </w:tabs>
        <w:suppressAutoHyphens/>
        <w:spacing w:line="240" w:lineRule="atLeast"/>
        <w:jc w:val="both"/>
        <w:rPr>
          <w:b/>
          <w:lang w:val="en-AU"/>
        </w:rPr>
      </w:pPr>
    </w:p>
    <w:p w14:paraId="43DBDA09" w14:textId="54B8FA4B" w:rsidR="00AB25CC" w:rsidRDefault="00AB25CC" w:rsidP="007C798E">
      <w:pPr>
        <w:widowControl/>
        <w:tabs>
          <w:tab w:val="left" w:pos="-720"/>
        </w:tabs>
        <w:suppressAutoHyphens/>
        <w:spacing w:line="240" w:lineRule="atLeast"/>
        <w:jc w:val="both"/>
        <w:rPr>
          <w:b/>
          <w:lang w:val="en-AU"/>
        </w:rPr>
      </w:pPr>
      <w:r>
        <w:rPr>
          <w:b/>
          <w:lang w:val="en-AU"/>
        </w:rPr>
        <w:t>Means</w:t>
      </w:r>
      <w:r w:rsidR="00E201E7">
        <w:rPr>
          <w:b/>
          <w:lang w:val="en-AU"/>
        </w:rPr>
        <w:t>–</w:t>
      </w:r>
      <w:r>
        <w:rPr>
          <w:b/>
          <w:lang w:val="en-AU"/>
        </w:rPr>
        <w:t>End Theory</w:t>
      </w:r>
    </w:p>
    <w:p w14:paraId="64486D80" w14:textId="77777777" w:rsidR="00AB25CC" w:rsidRDefault="00AB25CC" w:rsidP="007C798E">
      <w:pPr>
        <w:widowControl/>
        <w:tabs>
          <w:tab w:val="left" w:pos="-720"/>
        </w:tabs>
        <w:suppressAutoHyphens/>
        <w:spacing w:line="240" w:lineRule="atLeast"/>
        <w:jc w:val="both"/>
        <w:rPr>
          <w:b/>
          <w:lang w:val="en-AU"/>
        </w:rPr>
      </w:pPr>
    </w:p>
    <w:p w14:paraId="499DA65C" w14:textId="0C74C603" w:rsidR="00AB25CC" w:rsidRDefault="00AB25CC" w:rsidP="007C798E">
      <w:pPr>
        <w:widowControl/>
        <w:tabs>
          <w:tab w:val="left" w:pos="-720"/>
        </w:tabs>
        <w:suppressAutoHyphens/>
        <w:spacing w:line="240" w:lineRule="atLeast"/>
        <w:jc w:val="both"/>
      </w:pPr>
      <w:r w:rsidRPr="002F0EF6">
        <w:t xml:space="preserve">The second theoretical approach available to creatives, a </w:t>
      </w:r>
      <w:r w:rsidRPr="00AB25CC">
        <w:rPr>
          <w:rStyle w:val="KT"/>
          <w:rFonts w:ascii="Times New Roman" w:hAnsi="Times New Roman" w:cs="Times New Roman"/>
          <w:b w:val="0"/>
          <w:i/>
          <w:sz w:val="24"/>
          <w:szCs w:val="24"/>
        </w:rPr>
        <w:t>means–end chain</w:t>
      </w:r>
      <w:r w:rsidRPr="002F0EF6">
        <w:t xml:space="preserve">, suggests that an advertisement should contain a message, or </w:t>
      </w:r>
      <w:r w:rsidRPr="002F0EF6">
        <w:rPr>
          <w:rStyle w:val="ITAL"/>
        </w:rPr>
        <w:t>means</w:t>
      </w:r>
      <w:r w:rsidRPr="002F0EF6">
        <w:t xml:space="preserve">, that leads the consumer to a desired end state. These </w:t>
      </w:r>
      <w:r w:rsidRPr="002F0EF6">
        <w:rPr>
          <w:rStyle w:val="ITAL"/>
        </w:rPr>
        <w:t>end</w:t>
      </w:r>
      <w:r w:rsidRPr="002F0EF6">
        <w:t xml:space="preserve"> states a</w:t>
      </w:r>
      <w:r>
        <w:t>re personal values (see Figure 5.</w:t>
      </w:r>
      <w:r w:rsidR="00131F3E">
        <w:t>1</w:t>
      </w:r>
      <w:r>
        <w:t>).</w:t>
      </w:r>
    </w:p>
    <w:p w14:paraId="4003EF9D" w14:textId="77777777" w:rsidR="00AB25CC" w:rsidRDefault="00AB25CC" w:rsidP="007C798E">
      <w:pPr>
        <w:widowControl/>
        <w:tabs>
          <w:tab w:val="left" w:pos="-720"/>
        </w:tabs>
        <w:suppressAutoHyphens/>
        <w:spacing w:line="240" w:lineRule="atLeast"/>
        <w:jc w:val="both"/>
      </w:pPr>
    </w:p>
    <w:p w14:paraId="720C2BDB" w14:textId="2E348952" w:rsidR="00AB25CC" w:rsidRDefault="00AB25CC" w:rsidP="007C798E">
      <w:pPr>
        <w:widowControl/>
        <w:tabs>
          <w:tab w:val="left" w:pos="-720"/>
        </w:tabs>
        <w:suppressAutoHyphens/>
        <w:spacing w:line="240" w:lineRule="atLeast"/>
        <w:jc w:val="both"/>
        <w:rPr>
          <w:szCs w:val="24"/>
        </w:rPr>
      </w:pPr>
      <w:r w:rsidRPr="00AB25CC">
        <w:rPr>
          <w:szCs w:val="24"/>
        </w:rPr>
        <w:lastRenderedPageBreak/>
        <w:t xml:space="preserve">Means–end theory forms the basis of the </w:t>
      </w:r>
      <w:r w:rsidRPr="00AB25CC">
        <w:rPr>
          <w:rStyle w:val="KT"/>
          <w:rFonts w:ascii="Times New Roman" w:hAnsi="Times New Roman" w:cs="Times New Roman"/>
          <w:b w:val="0"/>
          <w:i/>
          <w:sz w:val="24"/>
          <w:szCs w:val="24"/>
        </w:rPr>
        <w:t>Means–End Conceptualization of Components for Advertising Strategy (MECCAS)</w:t>
      </w:r>
      <w:r w:rsidRPr="00AB25CC">
        <w:rPr>
          <w:szCs w:val="24"/>
        </w:rPr>
        <w:t xml:space="preserve"> model. The MECCAS model explains ways to move consumers from product attributes to personal values by highlighting the product</w:t>
      </w:r>
      <w:r w:rsidR="007C798E">
        <w:rPr>
          <w:szCs w:val="24"/>
        </w:rPr>
        <w:t>’</w:t>
      </w:r>
      <w:r w:rsidRPr="00AB25CC">
        <w:rPr>
          <w:szCs w:val="24"/>
        </w:rPr>
        <w:t xml:space="preserve">s benefits. </w:t>
      </w:r>
    </w:p>
    <w:p w14:paraId="57FB57E2" w14:textId="77777777" w:rsidR="00AB25CC" w:rsidRDefault="00AB25CC" w:rsidP="007C798E">
      <w:pPr>
        <w:widowControl/>
        <w:tabs>
          <w:tab w:val="left" w:pos="-720"/>
        </w:tabs>
        <w:suppressAutoHyphens/>
        <w:spacing w:line="240" w:lineRule="atLeast"/>
        <w:jc w:val="both"/>
        <w:rPr>
          <w:szCs w:val="24"/>
        </w:rPr>
      </w:pPr>
    </w:p>
    <w:p w14:paraId="60676585" w14:textId="77777777" w:rsidR="00AB25CC" w:rsidRDefault="00AB25CC" w:rsidP="007C798E">
      <w:pPr>
        <w:widowControl/>
        <w:tabs>
          <w:tab w:val="left" w:pos="-720"/>
        </w:tabs>
        <w:suppressAutoHyphens/>
        <w:spacing w:line="240" w:lineRule="atLeast"/>
        <w:jc w:val="both"/>
        <w:rPr>
          <w:b/>
          <w:lang w:val="en-AU"/>
        </w:rPr>
      </w:pPr>
      <w:r w:rsidRPr="00AB25CC">
        <w:rPr>
          <w:szCs w:val="24"/>
        </w:rPr>
        <w:t>Advertisers</w:t>
      </w:r>
      <w:r>
        <w:t xml:space="preserve"> can link t</w:t>
      </w:r>
      <w:r w:rsidRPr="002F0EF6">
        <w:t>he attributes of the product to specific benefits consumers can derive.</w:t>
      </w:r>
      <w:r>
        <w:t xml:space="preserve"> Figure 5.3 provides an example.</w:t>
      </w:r>
    </w:p>
    <w:p w14:paraId="79AE9926" w14:textId="77777777" w:rsidR="00AB25CC" w:rsidRDefault="00AB25CC" w:rsidP="007C798E">
      <w:pPr>
        <w:widowControl/>
        <w:tabs>
          <w:tab w:val="left" w:pos="-720"/>
        </w:tabs>
        <w:suppressAutoHyphens/>
        <w:spacing w:line="240" w:lineRule="atLeast"/>
        <w:jc w:val="both"/>
        <w:rPr>
          <w:b/>
          <w:lang w:val="en-AU"/>
        </w:rPr>
      </w:pPr>
    </w:p>
    <w:p w14:paraId="3A362DFB" w14:textId="2275FDC0" w:rsidR="00AB25CC" w:rsidRDefault="007C798E" w:rsidP="007C798E">
      <w:pPr>
        <w:widowControl/>
        <w:tabs>
          <w:tab w:val="left" w:pos="-720"/>
        </w:tabs>
        <w:suppressAutoHyphens/>
        <w:spacing w:line="240" w:lineRule="atLeast"/>
        <w:jc w:val="both"/>
        <w:rPr>
          <w:b/>
          <w:lang w:val="en-AU"/>
        </w:rPr>
      </w:pPr>
      <w:r>
        <w:rPr>
          <w:b/>
          <w:lang w:val="en-AU"/>
        </w:rPr>
        <w:t xml:space="preserve">Verbal </w:t>
      </w:r>
      <w:r w:rsidR="00AB25CC">
        <w:rPr>
          <w:b/>
          <w:lang w:val="en-AU"/>
        </w:rPr>
        <w:t xml:space="preserve">and </w:t>
      </w:r>
      <w:r>
        <w:rPr>
          <w:b/>
          <w:lang w:val="en-AU"/>
        </w:rPr>
        <w:t xml:space="preserve">Visual </w:t>
      </w:r>
      <w:r w:rsidR="00AB25CC">
        <w:rPr>
          <w:b/>
          <w:lang w:val="en-AU"/>
        </w:rPr>
        <w:t>Images</w:t>
      </w:r>
    </w:p>
    <w:p w14:paraId="4B8ED4AB" w14:textId="77777777" w:rsidR="00AB25CC" w:rsidRDefault="00AB25CC" w:rsidP="007C798E">
      <w:pPr>
        <w:widowControl/>
        <w:tabs>
          <w:tab w:val="left" w:pos="-720"/>
        </w:tabs>
        <w:suppressAutoHyphens/>
        <w:spacing w:line="240" w:lineRule="atLeast"/>
        <w:jc w:val="both"/>
        <w:rPr>
          <w:b/>
          <w:lang w:val="en-AU"/>
        </w:rPr>
      </w:pPr>
    </w:p>
    <w:p w14:paraId="41817FD5" w14:textId="77777777" w:rsidR="00AB25CC" w:rsidRDefault="00AB25CC" w:rsidP="007C798E">
      <w:pPr>
        <w:widowControl/>
        <w:tabs>
          <w:tab w:val="left" w:pos="-720"/>
        </w:tabs>
        <w:suppressAutoHyphens/>
        <w:spacing w:line="240" w:lineRule="atLeast"/>
        <w:jc w:val="both"/>
      </w:pPr>
      <w:r w:rsidRPr="002F0EF6">
        <w:t>Visual images often lead to more favorable attitudes toward both the advertisement and the brand</w:t>
      </w:r>
      <w:r>
        <w:t xml:space="preserve"> and</w:t>
      </w:r>
      <w:r w:rsidRPr="002F0EF6">
        <w:t xml:space="preserve"> tend to be more easily remembered than verbal copy.</w:t>
      </w:r>
    </w:p>
    <w:p w14:paraId="2011F4CF" w14:textId="77777777" w:rsidR="00AB25CC" w:rsidRDefault="00AB25CC" w:rsidP="007C798E">
      <w:pPr>
        <w:widowControl/>
        <w:tabs>
          <w:tab w:val="left" w:pos="-720"/>
        </w:tabs>
        <w:suppressAutoHyphens/>
        <w:spacing w:line="240" w:lineRule="atLeast"/>
        <w:jc w:val="both"/>
      </w:pPr>
    </w:p>
    <w:p w14:paraId="6BE96849" w14:textId="77777777" w:rsidR="00AB25CC" w:rsidRDefault="00AB25CC" w:rsidP="007C798E">
      <w:pPr>
        <w:widowControl/>
        <w:tabs>
          <w:tab w:val="left" w:pos="-720"/>
        </w:tabs>
        <w:suppressAutoHyphens/>
        <w:spacing w:line="240" w:lineRule="atLeast"/>
        <w:jc w:val="both"/>
      </w:pPr>
      <w:r w:rsidRPr="002F0EF6">
        <w:t>Visual images range from concrete and realistic to highly abstract.</w:t>
      </w:r>
    </w:p>
    <w:p w14:paraId="6C7749BD" w14:textId="77777777" w:rsidR="00DC51D4" w:rsidRDefault="00DC51D4" w:rsidP="007C798E">
      <w:pPr>
        <w:widowControl/>
        <w:tabs>
          <w:tab w:val="left" w:pos="-720"/>
        </w:tabs>
        <w:suppressAutoHyphens/>
        <w:spacing w:line="240" w:lineRule="atLeast"/>
        <w:jc w:val="both"/>
      </w:pPr>
    </w:p>
    <w:p w14:paraId="3754C7C1" w14:textId="2C9043E7" w:rsidR="00DC51D4" w:rsidRDefault="00DC51D4" w:rsidP="007C798E">
      <w:pPr>
        <w:widowControl/>
        <w:tabs>
          <w:tab w:val="left" w:pos="-720"/>
        </w:tabs>
        <w:suppressAutoHyphens/>
        <w:spacing w:line="240" w:lineRule="atLeast"/>
        <w:jc w:val="both"/>
      </w:pPr>
      <w:r>
        <w:t>In some instances such as radio, visual images can be conjured up with words and sounds.</w:t>
      </w:r>
    </w:p>
    <w:p w14:paraId="7452B679" w14:textId="77777777" w:rsidR="00AB25CC" w:rsidRDefault="00AB25CC" w:rsidP="007C798E">
      <w:pPr>
        <w:widowControl/>
        <w:tabs>
          <w:tab w:val="left" w:pos="-720"/>
        </w:tabs>
        <w:suppressAutoHyphens/>
        <w:spacing w:line="240" w:lineRule="atLeast"/>
        <w:jc w:val="both"/>
      </w:pPr>
    </w:p>
    <w:p w14:paraId="242F26D6" w14:textId="77777777" w:rsidR="00AB25CC" w:rsidRDefault="00AB25CC" w:rsidP="007C798E">
      <w:pPr>
        <w:widowControl/>
        <w:tabs>
          <w:tab w:val="left" w:pos="-720"/>
        </w:tabs>
        <w:suppressAutoHyphens/>
        <w:spacing w:line="240" w:lineRule="atLeast"/>
        <w:jc w:val="both"/>
      </w:pPr>
      <w:r>
        <w:t>Advertisers often use v</w:t>
      </w:r>
      <w:r w:rsidRPr="002F0EF6">
        <w:t xml:space="preserve">isual imagery in international marketing. Global advertising agencies try to create </w:t>
      </w:r>
      <w:r w:rsidRPr="00AB25CC">
        <w:rPr>
          <w:rStyle w:val="KT"/>
          <w:rFonts w:ascii="Times New Roman" w:hAnsi="Times New Roman" w:cs="Times New Roman"/>
          <w:b w:val="0"/>
          <w:i/>
          <w:iCs/>
          <w:sz w:val="24"/>
          <w:szCs w:val="24"/>
        </w:rPr>
        <w:t>visual Esperanto</w:t>
      </w:r>
      <w:r w:rsidRPr="002F0EF6">
        <w:t>, the universal language that makes global advertising possible for any good or service.</w:t>
      </w:r>
    </w:p>
    <w:p w14:paraId="3FF1A25B" w14:textId="77777777" w:rsidR="00AB25CC" w:rsidRDefault="00AB25CC" w:rsidP="007C798E">
      <w:pPr>
        <w:widowControl/>
        <w:tabs>
          <w:tab w:val="left" w:pos="-720"/>
        </w:tabs>
        <w:suppressAutoHyphens/>
        <w:spacing w:line="240" w:lineRule="atLeast"/>
        <w:jc w:val="both"/>
      </w:pPr>
    </w:p>
    <w:p w14:paraId="33EE42E5" w14:textId="77777777" w:rsidR="00AB25CC" w:rsidRPr="00AB25CC" w:rsidRDefault="00AB25CC" w:rsidP="007C798E">
      <w:pPr>
        <w:widowControl/>
        <w:tabs>
          <w:tab w:val="left" w:pos="-720"/>
        </w:tabs>
        <w:suppressAutoHyphens/>
        <w:spacing w:line="240" w:lineRule="atLeast"/>
        <w:jc w:val="both"/>
        <w:rPr>
          <w:i/>
          <w:lang w:val="en-AU"/>
        </w:rPr>
      </w:pPr>
      <w:r>
        <w:rPr>
          <w:b/>
          <w:lang w:val="en-AU"/>
        </w:rPr>
        <w:t>Question for Students:</w:t>
      </w:r>
      <w:r>
        <w:rPr>
          <w:b/>
          <w:lang w:val="en-AU"/>
        </w:rPr>
        <w:tab/>
      </w:r>
      <w:r>
        <w:rPr>
          <w:lang w:val="en-AU"/>
        </w:rPr>
        <w:t xml:space="preserve">Can you think of an example of </w:t>
      </w:r>
      <w:r>
        <w:rPr>
          <w:i/>
          <w:lang w:val="en-AU"/>
        </w:rPr>
        <w:t>visual Esperanto?</w:t>
      </w:r>
    </w:p>
    <w:p w14:paraId="568909C1" w14:textId="77777777" w:rsidR="00AB25CC" w:rsidRDefault="00AB25CC" w:rsidP="007C798E">
      <w:pPr>
        <w:widowControl/>
        <w:tabs>
          <w:tab w:val="left" w:pos="-720"/>
        </w:tabs>
        <w:suppressAutoHyphens/>
        <w:spacing w:line="240" w:lineRule="atLeast"/>
        <w:jc w:val="both"/>
        <w:rPr>
          <w:b/>
          <w:lang w:val="en-AU"/>
        </w:rPr>
      </w:pPr>
    </w:p>
    <w:p w14:paraId="624824A7" w14:textId="77777777" w:rsidR="00BE6120" w:rsidRDefault="00BE6120" w:rsidP="007C798E">
      <w:pPr>
        <w:widowControl/>
        <w:tabs>
          <w:tab w:val="left" w:pos="-720"/>
        </w:tabs>
        <w:suppressAutoHyphens/>
        <w:spacing w:line="240" w:lineRule="atLeast"/>
        <w:jc w:val="both"/>
        <w:rPr>
          <w:i/>
        </w:rPr>
      </w:pPr>
      <w:r>
        <w:rPr>
          <w:i/>
        </w:rPr>
        <w:t>Business-to-Business</w:t>
      </w:r>
    </w:p>
    <w:p w14:paraId="04B2F7F5" w14:textId="77777777" w:rsidR="00BE6120" w:rsidRDefault="00BE6120" w:rsidP="007C798E">
      <w:pPr>
        <w:widowControl/>
        <w:tabs>
          <w:tab w:val="left" w:pos="-720"/>
        </w:tabs>
        <w:suppressAutoHyphens/>
        <w:spacing w:line="240" w:lineRule="atLeast"/>
        <w:jc w:val="both"/>
        <w:rPr>
          <w:i/>
        </w:rPr>
      </w:pPr>
    </w:p>
    <w:p w14:paraId="60DF2AF3" w14:textId="76DD26D8" w:rsidR="00BE6120" w:rsidRDefault="00BE6120" w:rsidP="007C798E">
      <w:pPr>
        <w:widowControl/>
        <w:tabs>
          <w:tab w:val="left" w:pos="-720"/>
        </w:tabs>
        <w:suppressAutoHyphens/>
        <w:spacing w:line="240" w:lineRule="atLeast"/>
        <w:jc w:val="both"/>
      </w:pPr>
      <w:r>
        <w:t>Recently, many business advertisements have begun to rely more heavily o</w:t>
      </w:r>
      <w:r w:rsidR="008D2714">
        <w:t>n</w:t>
      </w:r>
      <w:r>
        <w:t xml:space="preserve"> visual imagery.</w:t>
      </w:r>
    </w:p>
    <w:p w14:paraId="6C7F87EA" w14:textId="77777777" w:rsidR="00BE6120" w:rsidRDefault="00BE6120" w:rsidP="007C798E">
      <w:pPr>
        <w:widowControl/>
        <w:tabs>
          <w:tab w:val="left" w:pos="-720"/>
        </w:tabs>
        <w:suppressAutoHyphens/>
        <w:spacing w:line="240" w:lineRule="atLeast"/>
        <w:jc w:val="both"/>
        <w:rPr>
          <w:b/>
          <w:lang w:val="en-AU"/>
        </w:rPr>
      </w:pPr>
    </w:p>
    <w:p w14:paraId="2A66B44E" w14:textId="23621DF3" w:rsidR="00131F3E" w:rsidRPr="00131F3E" w:rsidRDefault="00131F3E" w:rsidP="007C798E">
      <w:pPr>
        <w:widowControl/>
        <w:tabs>
          <w:tab w:val="left" w:pos="-720"/>
        </w:tabs>
        <w:suppressAutoHyphens/>
        <w:spacing w:line="240" w:lineRule="atLeast"/>
        <w:jc w:val="both"/>
        <w:rPr>
          <w:lang w:val="en-AU"/>
        </w:rPr>
      </w:pPr>
      <w:r w:rsidRPr="00131F3E">
        <w:rPr>
          <w:lang w:val="en-AU"/>
        </w:rPr>
        <w:t>Figure 5.3 displays a means-ends chain for a marketing research company.</w:t>
      </w:r>
    </w:p>
    <w:p w14:paraId="738DFB77" w14:textId="1F20D374" w:rsidR="00AB25CC" w:rsidRDefault="00AB25CC" w:rsidP="007C798E">
      <w:pPr>
        <w:widowControl/>
        <w:tabs>
          <w:tab w:val="left" w:pos="-720"/>
        </w:tabs>
        <w:suppressAutoHyphens/>
        <w:spacing w:line="240" w:lineRule="atLeast"/>
        <w:jc w:val="both"/>
        <w:rPr>
          <w:b/>
          <w:lang w:val="en-AU"/>
        </w:rPr>
      </w:pPr>
    </w:p>
    <w:p w14:paraId="495CBC9E" w14:textId="77777777" w:rsidR="00475F55" w:rsidRDefault="00475F55" w:rsidP="007C798E">
      <w:pPr>
        <w:widowControl/>
        <w:tabs>
          <w:tab w:val="left" w:pos="-720"/>
        </w:tabs>
        <w:suppressAutoHyphens/>
        <w:spacing w:line="240" w:lineRule="atLeast"/>
        <w:jc w:val="both"/>
        <w:rPr>
          <w:b/>
          <w:lang w:val="en-AU"/>
        </w:rPr>
      </w:pPr>
    </w:p>
    <w:p w14:paraId="28F4EDF5" w14:textId="7E0D9642" w:rsidR="00BE6120" w:rsidRPr="00BE6120" w:rsidRDefault="006E3427" w:rsidP="000121EE">
      <w:pPr>
        <w:widowControl/>
        <w:tabs>
          <w:tab w:val="left" w:pos="-720"/>
        </w:tabs>
        <w:suppressAutoHyphens/>
        <w:spacing w:line="240" w:lineRule="atLeast"/>
        <w:ind w:left="2160" w:hanging="2160"/>
        <w:jc w:val="both"/>
      </w:pPr>
      <w:r w:rsidRPr="006E3427">
        <w:rPr>
          <w:b/>
          <w:lang w:val="en-AU"/>
        </w:rPr>
        <w:t xml:space="preserve">Objective </w:t>
      </w:r>
      <w:r w:rsidR="007C798E">
        <w:rPr>
          <w:b/>
          <w:lang w:val="en-AU"/>
        </w:rPr>
        <w:t>5.</w:t>
      </w:r>
      <w:r w:rsidRPr="006E3427">
        <w:rPr>
          <w:b/>
          <w:lang w:val="en-AU"/>
        </w:rPr>
        <w:t>2:</w:t>
      </w:r>
      <w:r w:rsidR="00BE6120">
        <w:rPr>
          <w:b/>
          <w:lang w:val="en-AU"/>
        </w:rPr>
        <w:tab/>
      </w:r>
      <w:r w:rsidR="00BE6120" w:rsidRPr="00BE6120">
        <w:t>What is the relationship of advertising expenditures to advertising effectiveness?</w:t>
      </w:r>
    </w:p>
    <w:p w14:paraId="57598EDE" w14:textId="77777777" w:rsidR="006E3427" w:rsidRDefault="006E3427" w:rsidP="007C798E">
      <w:pPr>
        <w:widowControl/>
        <w:tabs>
          <w:tab w:val="left" w:pos="-720"/>
        </w:tabs>
        <w:suppressAutoHyphens/>
        <w:spacing w:line="240" w:lineRule="atLeast"/>
        <w:rPr>
          <w:b/>
          <w:bCs/>
          <w:u w:val="single"/>
        </w:rPr>
      </w:pPr>
    </w:p>
    <w:p w14:paraId="0D8EBC4A" w14:textId="36E48FA3" w:rsidR="007C798E" w:rsidRPr="007C798E" w:rsidRDefault="007C798E" w:rsidP="007C798E">
      <w:pPr>
        <w:widowControl/>
        <w:tabs>
          <w:tab w:val="left" w:pos="-720"/>
        </w:tabs>
        <w:suppressAutoHyphens/>
        <w:spacing w:line="240" w:lineRule="atLeast"/>
        <w:rPr>
          <w:b/>
          <w:u w:val="single"/>
        </w:rPr>
      </w:pPr>
      <w:r w:rsidRPr="007C798E">
        <w:rPr>
          <w:b/>
          <w:u w:val="single"/>
        </w:rPr>
        <w:t>The Impact of Advertising Expenditure</w:t>
      </w:r>
    </w:p>
    <w:p w14:paraId="465EC4A9" w14:textId="77777777" w:rsidR="007C798E" w:rsidRDefault="007C798E" w:rsidP="007C798E">
      <w:pPr>
        <w:widowControl/>
        <w:tabs>
          <w:tab w:val="left" w:pos="-720"/>
        </w:tabs>
        <w:suppressAutoHyphens/>
        <w:spacing w:line="240" w:lineRule="atLeast"/>
      </w:pPr>
    </w:p>
    <w:p w14:paraId="21CAC3B3" w14:textId="1D2830CB" w:rsidR="00BE6120" w:rsidRDefault="00BE6120" w:rsidP="007C798E">
      <w:pPr>
        <w:widowControl/>
        <w:tabs>
          <w:tab w:val="left" w:pos="-720"/>
        </w:tabs>
        <w:suppressAutoHyphens/>
        <w:spacing w:line="240" w:lineRule="atLeast"/>
        <w:rPr>
          <w:b/>
          <w:bCs/>
          <w:u w:val="single"/>
        </w:rPr>
      </w:pPr>
      <w:r w:rsidRPr="003D33F5">
        <w:t xml:space="preserve">Figure </w:t>
      </w:r>
      <w:r>
        <w:t>5</w:t>
      </w:r>
      <w:r w:rsidRPr="003D33F5">
        <w:t>.</w:t>
      </w:r>
      <w:r w:rsidR="00DC51D4">
        <w:t>4</w:t>
      </w:r>
      <w:r>
        <w:t xml:space="preserve"> displays a conceptualization of the </w:t>
      </w:r>
      <w:r w:rsidRPr="003D33F5">
        <w:t>relationship between marketing expenditures and advertising.</w:t>
      </w:r>
    </w:p>
    <w:p w14:paraId="7AC276D3" w14:textId="77777777" w:rsidR="00BE6120" w:rsidRDefault="00BE6120" w:rsidP="007C798E">
      <w:pPr>
        <w:widowControl/>
        <w:tabs>
          <w:tab w:val="left" w:pos="-720"/>
        </w:tabs>
        <w:suppressAutoHyphens/>
        <w:spacing w:line="240" w:lineRule="atLeast"/>
        <w:rPr>
          <w:b/>
          <w:bCs/>
          <w:u w:val="single"/>
        </w:rPr>
      </w:pPr>
    </w:p>
    <w:p w14:paraId="0D1ABBA8" w14:textId="761272E6" w:rsidR="00BE6120" w:rsidRDefault="00BE6120" w:rsidP="007C798E">
      <w:pPr>
        <w:widowControl/>
      </w:pPr>
      <w:r w:rsidRPr="00CC633C">
        <w:t>Communication goals</w:t>
      </w:r>
      <w:r w:rsidR="00576518">
        <w:t xml:space="preserve"> </w:t>
      </w:r>
      <w:r w:rsidRPr="00000DAB">
        <w:t xml:space="preserve">differ depending on the stage in the buying process that is being addressed. </w:t>
      </w:r>
    </w:p>
    <w:p w14:paraId="559DE6BC" w14:textId="77777777" w:rsidR="00453F32" w:rsidRDefault="00453F32" w:rsidP="007C798E">
      <w:pPr>
        <w:widowControl/>
        <w:rPr>
          <w:b/>
        </w:rPr>
      </w:pPr>
    </w:p>
    <w:p w14:paraId="25A997CF" w14:textId="77777777" w:rsidR="00BE6120" w:rsidRPr="00CC633C" w:rsidRDefault="00BE6120" w:rsidP="000121EE">
      <w:pPr>
        <w:keepNext/>
        <w:widowControl/>
        <w:rPr>
          <w:b/>
        </w:rPr>
      </w:pPr>
      <w:r w:rsidRPr="00CC633C">
        <w:rPr>
          <w:b/>
        </w:rPr>
        <w:t>Threshold Effects</w:t>
      </w:r>
    </w:p>
    <w:p w14:paraId="7631AE0C" w14:textId="77777777" w:rsidR="00BE6120" w:rsidRPr="00CC633C" w:rsidRDefault="00BE6120" w:rsidP="000121EE">
      <w:pPr>
        <w:keepNext/>
        <w:widowControl/>
        <w:rPr>
          <w:i/>
        </w:rPr>
      </w:pPr>
    </w:p>
    <w:p w14:paraId="6CC1E7B7" w14:textId="2B13ABF7" w:rsidR="00DC51D4" w:rsidRDefault="00DC51D4" w:rsidP="007C798E">
      <w:pPr>
        <w:widowControl/>
      </w:pPr>
      <w:r>
        <w:t>The early effects of advertising are often minimal.</w:t>
      </w:r>
    </w:p>
    <w:p w14:paraId="65E34B9E" w14:textId="77777777" w:rsidR="00DC51D4" w:rsidRDefault="00DC51D4" w:rsidP="007C798E">
      <w:pPr>
        <w:widowControl/>
      </w:pPr>
    </w:p>
    <w:p w14:paraId="6AEEF7FF" w14:textId="1CC06BAF" w:rsidR="00BE6120" w:rsidRPr="00CC633C" w:rsidRDefault="00BE6120" w:rsidP="007C798E">
      <w:pPr>
        <w:widowControl/>
      </w:pPr>
      <w:r w:rsidRPr="00CC633C">
        <w:t>Threshold effects</w:t>
      </w:r>
      <w:r w:rsidR="00E201E7">
        <w:t xml:space="preserve"> </w:t>
      </w:r>
      <w:r w:rsidRPr="00CC633C">
        <w:t>occur when enough attention is captured to increase sales</w:t>
      </w:r>
      <w:r w:rsidR="00E201E7">
        <w:t>.</w:t>
      </w:r>
    </w:p>
    <w:p w14:paraId="1F3358EE" w14:textId="77777777" w:rsidR="00E3211A" w:rsidRDefault="00E3211A" w:rsidP="007C798E">
      <w:pPr>
        <w:widowControl/>
        <w:rPr>
          <w:b/>
        </w:rPr>
      </w:pPr>
    </w:p>
    <w:p w14:paraId="3D0F4D2B" w14:textId="77777777" w:rsidR="00BE6120" w:rsidRPr="00CC633C" w:rsidRDefault="00BE6120" w:rsidP="007C798E">
      <w:pPr>
        <w:widowControl/>
        <w:rPr>
          <w:b/>
        </w:rPr>
      </w:pPr>
      <w:r w:rsidRPr="00CC633C">
        <w:rPr>
          <w:b/>
        </w:rPr>
        <w:lastRenderedPageBreak/>
        <w:t>Diminishing Returns</w:t>
      </w:r>
    </w:p>
    <w:p w14:paraId="428F4AEA" w14:textId="77777777" w:rsidR="00E3211A" w:rsidRDefault="00E3211A" w:rsidP="007C798E">
      <w:pPr>
        <w:pStyle w:val="BodyText"/>
        <w:widowControl/>
      </w:pPr>
    </w:p>
    <w:p w14:paraId="7FC8A165" w14:textId="77777777" w:rsidR="00BE6120" w:rsidRPr="00BE6120" w:rsidRDefault="00BE6120" w:rsidP="007C798E">
      <w:pPr>
        <w:pStyle w:val="BodyText"/>
        <w:widowControl/>
      </w:pPr>
      <w:r>
        <w:t xml:space="preserve">Figure 5.5 displays the relationships between advertising and marketing expenditures and sales and profit margins, as the </w:t>
      </w:r>
      <w:r w:rsidRPr="00BE6120">
        <w:rPr>
          <w:i/>
        </w:rPr>
        <w:t>sales-response function</w:t>
      </w:r>
      <w:r w:rsidRPr="00BE6120">
        <w:t xml:space="preserve"> curve.</w:t>
      </w:r>
      <w:r>
        <w:t xml:space="preserve"> Diminishing returns occur </w:t>
      </w:r>
      <w:r w:rsidRPr="00BE6120">
        <w:t xml:space="preserve">when advertising expenditures begin to lose their impact. </w:t>
      </w:r>
    </w:p>
    <w:p w14:paraId="4EE4A357" w14:textId="77777777" w:rsidR="00BE6120" w:rsidRPr="00BE6120" w:rsidRDefault="00BE6120" w:rsidP="007C798E">
      <w:pPr>
        <w:pStyle w:val="BodyText"/>
        <w:widowControl/>
      </w:pPr>
    </w:p>
    <w:p w14:paraId="345B1FFD" w14:textId="77777777" w:rsidR="00BE6120" w:rsidRPr="00BE6120" w:rsidRDefault="00BE6120" w:rsidP="007C798E">
      <w:pPr>
        <w:pStyle w:val="BodyText"/>
        <w:widowControl/>
      </w:pPr>
      <w:r w:rsidRPr="00BE6120">
        <w:t xml:space="preserve">The </w:t>
      </w:r>
      <w:r w:rsidRPr="00BE6120">
        <w:rPr>
          <w:i/>
        </w:rPr>
        <w:t>concave downward function</w:t>
      </w:r>
      <w:r w:rsidRPr="00BE6120">
        <w:t xml:space="preserve"> indicates when further advertising expenditures result in diminishing returns.</w:t>
      </w:r>
    </w:p>
    <w:p w14:paraId="26E70F85" w14:textId="77777777" w:rsidR="00BE6120" w:rsidRDefault="00BE6120" w:rsidP="007C798E">
      <w:pPr>
        <w:widowControl/>
        <w:rPr>
          <w:i/>
        </w:rPr>
      </w:pPr>
    </w:p>
    <w:p w14:paraId="094B164B" w14:textId="1CEFD4D2" w:rsidR="00BE6120" w:rsidRPr="00CC633C" w:rsidRDefault="00BE6120" w:rsidP="007C798E">
      <w:pPr>
        <w:widowControl/>
        <w:rPr>
          <w:b/>
        </w:rPr>
      </w:pPr>
      <w:r w:rsidRPr="00CC633C">
        <w:rPr>
          <w:b/>
        </w:rPr>
        <w:t>Carryover Effects</w:t>
      </w:r>
    </w:p>
    <w:p w14:paraId="20A2FED5" w14:textId="77777777" w:rsidR="00BE6120" w:rsidRDefault="00BE6120" w:rsidP="007C798E">
      <w:pPr>
        <w:widowControl/>
      </w:pPr>
    </w:p>
    <w:p w14:paraId="28170513" w14:textId="37C43144" w:rsidR="00BE6120" w:rsidRDefault="00BE6120" w:rsidP="007C798E">
      <w:pPr>
        <w:widowControl/>
      </w:pPr>
      <w:r w:rsidRPr="00CC633C">
        <w:t>Carry-over effects</w:t>
      </w:r>
      <w:r w:rsidR="00E201E7">
        <w:t xml:space="preserve"> </w:t>
      </w:r>
      <w:r w:rsidRPr="00CC633C">
        <w:t>mean the consumer remembers the product or company when it is time to buy</w:t>
      </w:r>
      <w:r w:rsidR="00E201E7">
        <w:t>.</w:t>
      </w:r>
    </w:p>
    <w:p w14:paraId="162A7FA0" w14:textId="77777777" w:rsidR="00BE6120" w:rsidRDefault="00BE6120" w:rsidP="007C798E">
      <w:pPr>
        <w:widowControl/>
        <w:rPr>
          <w:i/>
        </w:rPr>
      </w:pPr>
    </w:p>
    <w:p w14:paraId="776EC8CE" w14:textId="7CA2C149" w:rsidR="00BE6120" w:rsidRPr="00CC633C" w:rsidRDefault="00BE6120" w:rsidP="007C798E">
      <w:pPr>
        <w:widowControl/>
        <w:rPr>
          <w:b/>
        </w:rPr>
      </w:pPr>
      <w:r w:rsidRPr="00CC633C">
        <w:rPr>
          <w:b/>
        </w:rPr>
        <w:t>Wear-Out Effects</w:t>
      </w:r>
    </w:p>
    <w:p w14:paraId="701A8310" w14:textId="77777777" w:rsidR="00BE6120" w:rsidRPr="00CC633C" w:rsidRDefault="00BE6120" w:rsidP="007C798E">
      <w:pPr>
        <w:widowControl/>
        <w:rPr>
          <w:i/>
        </w:rPr>
      </w:pPr>
    </w:p>
    <w:p w14:paraId="4423034F" w14:textId="02D58E90" w:rsidR="00BE6120" w:rsidRPr="00CC633C" w:rsidRDefault="00BE6120" w:rsidP="007C798E">
      <w:pPr>
        <w:widowControl/>
      </w:pPr>
      <w:r w:rsidRPr="00CC633C">
        <w:t>Wear-out effects means an ad can become old or boring</w:t>
      </w:r>
      <w:r w:rsidR="00E201E7">
        <w:t>.</w:t>
      </w:r>
    </w:p>
    <w:p w14:paraId="0E42C957" w14:textId="77777777" w:rsidR="00BE6120" w:rsidRDefault="00BE6120" w:rsidP="007C798E">
      <w:pPr>
        <w:widowControl/>
      </w:pPr>
    </w:p>
    <w:p w14:paraId="2CB8EC89" w14:textId="7DA72F0E" w:rsidR="00DC51D4" w:rsidRDefault="00DC51D4" w:rsidP="007C798E">
      <w:pPr>
        <w:widowControl/>
      </w:pPr>
      <w:r>
        <w:t>This may occur as much as half of the time.</w:t>
      </w:r>
    </w:p>
    <w:p w14:paraId="219C20E8" w14:textId="77777777" w:rsidR="00DC51D4" w:rsidRDefault="00DC51D4" w:rsidP="007C798E">
      <w:pPr>
        <w:widowControl/>
      </w:pPr>
    </w:p>
    <w:p w14:paraId="3332C7B4" w14:textId="77777777" w:rsidR="00BE6120" w:rsidRDefault="00BE6120" w:rsidP="007C798E">
      <w:pPr>
        <w:widowControl/>
        <w:rPr>
          <w:b/>
        </w:rPr>
      </w:pPr>
      <w:r>
        <w:rPr>
          <w:b/>
        </w:rPr>
        <w:t>Decay Effects</w:t>
      </w:r>
    </w:p>
    <w:p w14:paraId="3E24079A" w14:textId="77777777" w:rsidR="00BE6120" w:rsidRDefault="00BE6120" w:rsidP="007C798E">
      <w:pPr>
        <w:widowControl/>
        <w:rPr>
          <w:b/>
        </w:rPr>
      </w:pPr>
    </w:p>
    <w:p w14:paraId="622698D3" w14:textId="29E4AD32" w:rsidR="009401A6" w:rsidRDefault="00BE6120" w:rsidP="007C798E">
      <w:pPr>
        <w:pStyle w:val="BodyText"/>
        <w:widowControl/>
      </w:pPr>
      <w:r>
        <w:t>The decay effects model is displayed in Figure 5.</w:t>
      </w:r>
      <w:r w:rsidR="00DC51D4">
        <w:t>5</w:t>
      </w:r>
      <w:r>
        <w:t xml:space="preserve">. </w:t>
      </w:r>
      <w:r w:rsidRPr="00CC633C">
        <w:t>Decay effects</w:t>
      </w:r>
      <w:r w:rsidR="00E201E7">
        <w:t xml:space="preserve"> are</w:t>
      </w:r>
      <w:r w:rsidR="00E201E7" w:rsidRPr="00CC633C">
        <w:t xml:space="preserve"> </w:t>
      </w:r>
      <w:r w:rsidRPr="00CC633C">
        <w:t>when a company stops advertising,</w:t>
      </w:r>
      <w:r w:rsidR="00E201E7">
        <w:t xml:space="preserve"> and</w:t>
      </w:r>
      <w:r w:rsidRPr="00CC633C">
        <w:t xml:space="preserve"> consumers forget the brand or the company</w:t>
      </w:r>
      <w:r>
        <w:t>.</w:t>
      </w:r>
      <w:r w:rsidR="007C798E">
        <w:t xml:space="preserve"> </w:t>
      </w:r>
    </w:p>
    <w:p w14:paraId="0D686EB6" w14:textId="77777777" w:rsidR="009401A6" w:rsidRDefault="009401A6" w:rsidP="007C798E">
      <w:pPr>
        <w:pStyle w:val="BodyText"/>
        <w:widowControl/>
      </w:pPr>
    </w:p>
    <w:p w14:paraId="0744762A" w14:textId="7DC1C325" w:rsidR="00BE6120" w:rsidRDefault="00BE6120" w:rsidP="007C798E">
      <w:pPr>
        <w:pStyle w:val="BodyText"/>
        <w:widowControl/>
      </w:pPr>
      <w:r>
        <w:t xml:space="preserve">A </w:t>
      </w:r>
      <w:r>
        <w:rPr>
          <w:i/>
        </w:rPr>
        <w:t>marginal analysis</w:t>
      </w:r>
      <w:r>
        <w:t xml:space="preserve"> indicates when further advertising expenditures adversely affect revenues and profits.</w:t>
      </w:r>
    </w:p>
    <w:p w14:paraId="6875ED37" w14:textId="77777777" w:rsidR="00BE6120" w:rsidRDefault="00BE6120" w:rsidP="007C798E">
      <w:pPr>
        <w:pStyle w:val="BodyText"/>
        <w:widowControl/>
      </w:pPr>
    </w:p>
    <w:p w14:paraId="0F1A4D85" w14:textId="77777777" w:rsidR="00BE6120" w:rsidRPr="00CC633C" w:rsidRDefault="00BE6120" w:rsidP="007C798E">
      <w:pPr>
        <w:pStyle w:val="BodyText"/>
        <w:widowControl/>
      </w:pPr>
      <w:r w:rsidRPr="00CC633C">
        <w:t>Random events can disrupt any advertising or promotional campaign at any time.</w:t>
      </w:r>
    </w:p>
    <w:p w14:paraId="7F1CA86D" w14:textId="77777777" w:rsidR="0069003C" w:rsidRDefault="0069003C" w:rsidP="007C798E">
      <w:pPr>
        <w:widowControl/>
        <w:tabs>
          <w:tab w:val="left" w:pos="-720"/>
        </w:tabs>
        <w:suppressAutoHyphens/>
        <w:spacing w:line="240" w:lineRule="atLeast"/>
        <w:rPr>
          <w:b/>
          <w:bCs/>
          <w:u w:val="single"/>
        </w:rPr>
      </w:pPr>
    </w:p>
    <w:p w14:paraId="097657E2" w14:textId="77777777" w:rsidR="00BE6120" w:rsidRDefault="00BE6120" w:rsidP="007C798E">
      <w:pPr>
        <w:widowControl/>
        <w:tabs>
          <w:tab w:val="left" w:pos="-720"/>
        </w:tabs>
        <w:suppressAutoHyphens/>
        <w:spacing w:line="240" w:lineRule="atLeast"/>
        <w:rPr>
          <w:b/>
          <w:bCs/>
          <w:u w:val="single"/>
        </w:rPr>
      </w:pPr>
    </w:p>
    <w:p w14:paraId="1C163D5D" w14:textId="44D51BA6" w:rsidR="00BE6120" w:rsidRDefault="00BE6120" w:rsidP="000121EE">
      <w:pPr>
        <w:widowControl/>
        <w:tabs>
          <w:tab w:val="left" w:pos="-720"/>
        </w:tabs>
        <w:suppressAutoHyphens/>
        <w:spacing w:line="240" w:lineRule="atLeast"/>
        <w:ind w:left="2160" w:hanging="2160"/>
        <w:rPr>
          <w:b/>
          <w:bCs/>
        </w:rPr>
      </w:pPr>
      <w:r>
        <w:rPr>
          <w:b/>
          <w:bCs/>
        </w:rPr>
        <w:t xml:space="preserve">Objective </w:t>
      </w:r>
      <w:r w:rsidR="007C798E">
        <w:rPr>
          <w:b/>
          <w:bCs/>
        </w:rPr>
        <w:t>5.</w:t>
      </w:r>
      <w:r>
        <w:rPr>
          <w:b/>
          <w:bCs/>
        </w:rPr>
        <w:t>3:</w:t>
      </w:r>
      <w:r>
        <w:rPr>
          <w:b/>
          <w:bCs/>
        </w:rPr>
        <w:tab/>
      </w:r>
      <w:r w:rsidRPr="00236EED">
        <w:t xml:space="preserve">When should a company employ an external advertising agency rather than </w:t>
      </w:r>
      <w:r w:rsidR="00E201E7" w:rsidRPr="00236EED">
        <w:t>complet</w:t>
      </w:r>
      <w:r w:rsidR="007B7869">
        <w:t>ing</w:t>
      </w:r>
      <w:r w:rsidR="00E201E7" w:rsidRPr="00236EED">
        <w:t xml:space="preserve"> </w:t>
      </w:r>
      <w:r w:rsidRPr="00236EED">
        <w:t>the work in-house?</w:t>
      </w:r>
    </w:p>
    <w:p w14:paraId="1C3CDE79" w14:textId="77777777" w:rsidR="00BE6120" w:rsidRPr="00BE6120" w:rsidRDefault="00BE6120" w:rsidP="007C798E">
      <w:pPr>
        <w:widowControl/>
        <w:tabs>
          <w:tab w:val="left" w:pos="-720"/>
        </w:tabs>
        <w:suppressAutoHyphens/>
        <w:spacing w:line="240" w:lineRule="atLeast"/>
        <w:rPr>
          <w:b/>
          <w:bCs/>
        </w:rPr>
      </w:pPr>
    </w:p>
    <w:p w14:paraId="662F7895" w14:textId="77777777" w:rsidR="008E4F22" w:rsidRDefault="006E3427" w:rsidP="007C798E">
      <w:pPr>
        <w:widowControl/>
        <w:tabs>
          <w:tab w:val="left" w:pos="-720"/>
        </w:tabs>
        <w:suppressAutoHyphens/>
        <w:spacing w:line="240" w:lineRule="atLeast"/>
        <w:rPr>
          <w:b/>
          <w:bCs/>
          <w:u w:val="single"/>
        </w:rPr>
      </w:pPr>
      <w:r>
        <w:rPr>
          <w:b/>
          <w:bCs/>
          <w:u w:val="single"/>
        </w:rPr>
        <w:t>In-House Versus External</w:t>
      </w:r>
      <w:r w:rsidR="008E4F22">
        <w:rPr>
          <w:b/>
          <w:bCs/>
          <w:u w:val="single"/>
        </w:rPr>
        <w:t xml:space="preserve"> Advertising Agenc</w:t>
      </w:r>
      <w:r>
        <w:rPr>
          <w:b/>
          <w:bCs/>
          <w:u w:val="single"/>
        </w:rPr>
        <w:t>ies</w:t>
      </w:r>
    </w:p>
    <w:p w14:paraId="4631E7E9" w14:textId="77777777" w:rsidR="008E4F22" w:rsidRDefault="008E4F22" w:rsidP="007C798E">
      <w:pPr>
        <w:widowControl/>
        <w:tabs>
          <w:tab w:val="left" w:pos="-720"/>
        </w:tabs>
        <w:suppressAutoHyphens/>
        <w:spacing w:line="240" w:lineRule="atLeast"/>
        <w:jc w:val="both"/>
      </w:pPr>
    </w:p>
    <w:p w14:paraId="039AB22F" w14:textId="77777777" w:rsidR="00566313" w:rsidRDefault="00566313" w:rsidP="007C798E">
      <w:pPr>
        <w:widowControl/>
        <w:tabs>
          <w:tab w:val="left" w:pos="-720"/>
        </w:tabs>
        <w:suppressAutoHyphens/>
        <w:spacing w:line="240" w:lineRule="atLeast"/>
        <w:jc w:val="both"/>
      </w:pPr>
      <w:r>
        <w:t>The first step in developing an advertising program is choosing between an in-house advertising group and an external advertising agency.</w:t>
      </w:r>
    </w:p>
    <w:p w14:paraId="60B27510" w14:textId="77777777" w:rsidR="006E3427" w:rsidRDefault="006E3427" w:rsidP="007C798E">
      <w:pPr>
        <w:widowControl/>
      </w:pPr>
    </w:p>
    <w:p w14:paraId="3941C54C" w14:textId="3E9289E5" w:rsidR="006E3427" w:rsidRDefault="006E3427" w:rsidP="007C798E">
      <w:pPr>
        <w:widowControl/>
      </w:pPr>
      <w:r>
        <w:t>Figure 5.</w:t>
      </w:r>
      <w:r w:rsidR="001E6AE8">
        <w:t>6</w:t>
      </w:r>
      <w:r>
        <w:t xml:space="preserve"> compares the advantages of an in-house facility to an outside agency.</w:t>
      </w:r>
    </w:p>
    <w:p w14:paraId="2B3AD053" w14:textId="77777777" w:rsidR="006E3427" w:rsidRDefault="006E3427" w:rsidP="007C798E">
      <w:pPr>
        <w:widowControl/>
        <w:tabs>
          <w:tab w:val="left" w:pos="-720"/>
        </w:tabs>
        <w:suppressAutoHyphens/>
        <w:spacing w:line="240" w:lineRule="atLeast"/>
        <w:jc w:val="both"/>
      </w:pPr>
    </w:p>
    <w:p w14:paraId="0A56C038" w14:textId="6A973E7C" w:rsidR="008E4F22" w:rsidRDefault="006E3427" w:rsidP="007C798E">
      <w:pPr>
        <w:widowControl/>
        <w:tabs>
          <w:tab w:val="left" w:pos="-720"/>
        </w:tabs>
        <w:suppressAutoHyphens/>
        <w:spacing w:line="240" w:lineRule="atLeast"/>
        <w:jc w:val="both"/>
      </w:pPr>
      <w:r>
        <w:t>Advantages of in-house advertising include</w:t>
      </w:r>
      <w:r w:rsidR="00E201E7">
        <w:t xml:space="preserve"> the follow</w:t>
      </w:r>
      <w:r w:rsidR="001E6AE8">
        <w:t>i</w:t>
      </w:r>
      <w:r w:rsidR="00E201E7">
        <w:t>ng</w:t>
      </w:r>
      <w:r>
        <w:t>:</w:t>
      </w:r>
    </w:p>
    <w:p w14:paraId="7EE2BE38" w14:textId="77777777" w:rsidR="00E201E7" w:rsidRDefault="00E201E7" w:rsidP="007C798E">
      <w:pPr>
        <w:widowControl/>
        <w:tabs>
          <w:tab w:val="left" w:pos="-720"/>
        </w:tabs>
        <w:suppressAutoHyphens/>
        <w:spacing w:line="240" w:lineRule="atLeast"/>
        <w:jc w:val="both"/>
      </w:pPr>
    </w:p>
    <w:p w14:paraId="3D18E36F" w14:textId="16C0E0D3" w:rsidR="006E3427" w:rsidRDefault="00475F55" w:rsidP="007C798E">
      <w:pPr>
        <w:widowControl/>
        <w:numPr>
          <w:ilvl w:val="0"/>
          <w:numId w:val="34"/>
        </w:numPr>
        <w:tabs>
          <w:tab w:val="left" w:pos="-720"/>
        </w:tabs>
        <w:suppressAutoHyphens/>
        <w:spacing w:line="240" w:lineRule="atLeast"/>
        <w:jc w:val="both"/>
      </w:pPr>
      <w:r>
        <w:t>L</w:t>
      </w:r>
      <w:r w:rsidR="006E3427">
        <w:t>ower costs</w:t>
      </w:r>
    </w:p>
    <w:p w14:paraId="7ED9F0E9" w14:textId="007DAED6" w:rsidR="006E3427" w:rsidRDefault="00475F55" w:rsidP="007C798E">
      <w:pPr>
        <w:widowControl/>
        <w:numPr>
          <w:ilvl w:val="0"/>
          <w:numId w:val="34"/>
        </w:numPr>
        <w:tabs>
          <w:tab w:val="left" w:pos="-720"/>
        </w:tabs>
        <w:suppressAutoHyphens/>
        <w:spacing w:line="240" w:lineRule="atLeast"/>
        <w:jc w:val="both"/>
      </w:pPr>
      <w:r>
        <w:t>A</w:t>
      </w:r>
      <w:r w:rsidR="006E3427">
        <w:t>ligning all communications</w:t>
      </w:r>
    </w:p>
    <w:p w14:paraId="09FC27D0" w14:textId="70A8F359" w:rsidR="006E3427" w:rsidRDefault="00475F55" w:rsidP="007C798E">
      <w:pPr>
        <w:widowControl/>
        <w:numPr>
          <w:ilvl w:val="0"/>
          <w:numId w:val="34"/>
        </w:numPr>
        <w:tabs>
          <w:tab w:val="left" w:pos="-720"/>
        </w:tabs>
        <w:suppressAutoHyphens/>
        <w:spacing w:line="240" w:lineRule="atLeast"/>
        <w:jc w:val="both"/>
      </w:pPr>
      <w:r>
        <w:lastRenderedPageBreak/>
        <w:t>T</w:t>
      </w:r>
      <w:r w:rsidR="006E3427">
        <w:t>he CEO can work closely with the marketing team</w:t>
      </w:r>
    </w:p>
    <w:p w14:paraId="29901222" w14:textId="1C8C9299" w:rsidR="006E3427" w:rsidRDefault="00475F55" w:rsidP="007C798E">
      <w:pPr>
        <w:widowControl/>
        <w:numPr>
          <w:ilvl w:val="0"/>
          <w:numId w:val="34"/>
        </w:numPr>
        <w:tabs>
          <w:tab w:val="left" w:pos="-720"/>
        </w:tabs>
        <w:suppressAutoHyphens/>
        <w:spacing w:line="240" w:lineRule="atLeast"/>
        <w:jc w:val="both"/>
      </w:pPr>
      <w:r>
        <w:t>A</w:t>
      </w:r>
      <w:r w:rsidR="006E3427">
        <w:t xml:space="preserve"> better understanding of the product and company mission</w:t>
      </w:r>
    </w:p>
    <w:p w14:paraId="17146557" w14:textId="57E0C0F0" w:rsidR="006E3427" w:rsidRDefault="00475F55" w:rsidP="007C798E">
      <w:pPr>
        <w:widowControl/>
        <w:numPr>
          <w:ilvl w:val="0"/>
          <w:numId w:val="34"/>
        </w:numPr>
        <w:tabs>
          <w:tab w:val="left" w:pos="-720"/>
        </w:tabs>
        <w:suppressAutoHyphens/>
        <w:spacing w:line="240" w:lineRule="atLeast"/>
        <w:jc w:val="both"/>
      </w:pPr>
      <w:r>
        <w:t>A</w:t>
      </w:r>
      <w:r w:rsidR="006E3427">
        <w:t>bility to quickly produce commercials</w:t>
      </w:r>
    </w:p>
    <w:p w14:paraId="04807CEC" w14:textId="64568A5B" w:rsidR="006E3427" w:rsidRDefault="00475F55" w:rsidP="00475F55">
      <w:pPr>
        <w:widowControl/>
        <w:numPr>
          <w:ilvl w:val="0"/>
          <w:numId w:val="34"/>
        </w:numPr>
        <w:tabs>
          <w:tab w:val="left" w:pos="-720"/>
        </w:tabs>
        <w:suppressAutoHyphens/>
        <w:spacing w:line="240" w:lineRule="atLeast"/>
        <w:jc w:val="both"/>
      </w:pPr>
      <w:r>
        <w:t>L</w:t>
      </w:r>
      <w:r w:rsidR="006E3427">
        <w:t>ower turnover rate in the company</w:t>
      </w:r>
    </w:p>
    <w:p w14:paraId="504513B2" w14:textId="77777777" w:rsidR="006E3427" w:rsidRDefault="006E3427" w:rsidP="007C798E">
      <w:pPr>
        <w:widowControl/>
        <w:tabs>
          <w:tab w:val="left" w:pos="-720"/>
        </w:tabs>
        <w:suppressAutoHyphens/>
        <w:spacing w:line="240" w:lineRule="atLeast"/>
        <w:jc w:val="both"/>
      </w:pPr>
    </w:p>
    <w:p w14:paraId="051162B8" w14:textId="6706B6B9" w:rsidR="006E3427" w:rsidRDefault="006E3427" w:rsidP="007C798E">
      <w:pPr>
        <w:widowControl/>
        <w:tabs>
          <w:tab w:val="left" w:pos="-720"/>
        </w:tabs>
        <w:suppressAutoHyphens/>
        <w:spacing w:line="240" w:lineRule="atLeast"/>
        <w:jc w:val="both"/>
      </w:pPr>
      <w:r>
        <w:t xml:space="preserve">Advantages of external agencies </w:t>
      </w:r>
      <w:r w:rsidR="001E6AE8">
        <w:t>include</w:t>
      </w:r>
      <w:r w:rsidR="00E201E7">
        <w:t xml:space="preserve"> the following</w:t>
      </w:r>
      <w:r>
        <w:t>:</w:t>
      </w:r>
    </w:p>
    <w:p w14:paraId="687C3E0D" w14:textId="77777777" w:rsidR="00E201E7" w:rsidRDefault="00E201E7" w:rsidP="007C798E">
      <w:pPr>
        <w:widowControl/>
        <w:tabs>
          <w:tab w:val="left" w:pos="-720"/>
        </w:tabs>
        <w:suppressAutoHyphens/>
        <w:spacing w:line="240" w:lineRule="atLeast"/>
        <w:jc w:val="both"/>
      </w:pPr>
    </w:p>
    <w:p w14:paraId="0704D229" w14:textId="079CC61B" w:rsidR="006E3427" w:rsidRDefault="001F2094" w:rsidP="007C798E">
      <w:pPr>
        <w:widowControl/>
        <w:numPr>
          <w:ilvl w:val="0"/>
          <w:numId w:val="35"/>
        </w:numPr>
        <w:tabs>
          <w:tab w:val="left" w:pos="-720"/>
        </w:tabs>
        <w:suppressAutoHyphens/>
        <w:spacing w:line="240" w:lineRule="atLeast"/>
        <w:jc w:val="both"/>
      </w:pPr>
      <w:r>
        <w:t>C</w:t>
      </w:r>
      <w:r w:rsidR="006E3427">
        <w:t>an reduce costs by being more efficient with time</w:t>
      </w:r>
    </w:p>
    <w:p w14:paraId="5EFF33E7" w14:textId="2468A6B1" w:rsidR="006E3427" w:rsidRDefault="001F2094" w:rsidP="007C798E">
      <w:pPr>
        <w:widowControl/>
        <w:numPr>
          <w:ilvl w:val="0"/>
          <w:numId w:val="35"/>
        </w:numPr>
        <w:tabs>
          <w:tab w:val="left" w:pos="-720"/>
        </w:tabs>
        <w:suppressAutoHyphens/>
        <w:spacing w:line="240" w:lineRule="atLeast"/>
        <w:jc w:val="both"/>
      </w:pPr>
      <w:r>
        <w:t>G</w:t>
      </w:r>
      <w:r w:rsidR="006E3427">
        <w:t>reater expertise</w:t>
      </w:r>
    </w:p>
    <w:p w14:paraId="7F7709EB" w14:textId="5DCFA692" w:rsidR="006E3427" w:rsidRDefault="001F2094" w:rsidP="007C798E">
      <w:pPr>
        <w:widowControl/>
        <w:numPr>
          <w:ilvl w:val="0"/>
          <w:numId w:val="35"/>
        </w:numPr>
        <w:tabs>
          <w:tab w:val="left" w:pos="-720"/>
        </w:tabs>
        <w:suppressAutoHyphens/>
        <w:spacing w:line="240" w:lineRule="atLeast"/>
        <w:jc w:val="both"/>
      </w:pPr>
      <w:r>
        <w:t>A</w:t>
      </w:r>
      <w:r w:rsidR="006E3427">
        <w:t>ccess to top talent</w:t>
      </w:r>
    </w:p>
    <w:p w14:paraId="14C476E2" w14:textId="023619D1" w:rsidR="006E3427" w:rsidRDefault="001F2094" w:rsidP="007C798E">
      <w:pPr>
        <w:widowControl/>
        <w:numPr>
          <w:ilvl w:val="0"/>
          <w:numId w:val="35"/>
        </w:numPr>
        <w:tabs>
          <w:tab w:val="left" w:pos="-720"/>
        </w:tabs>
        <w:suppressAutoHyphens/>
        <w:spacing w:line="240" w:lineRule="atLeast"/>
        <w:jc w:val="both"/>
      </w:pPr>
      <w:r>
        <w:t>A</w:t>
      </w:r>
      <w:r w:rsidR="006E3427">
        <w:t>n outside perspective</w:t>
      </w:r>
    </w:p>
    <w:p w14:paraId="50116EFA" w14:textId="77777777" w:rsidR="00BE6120" w:rsidRDefault="00BE6120" w:rsidP="007C798E">
      <w:pPr>
        <w:widowControl/>
        <w:rPr>
          <w:b/>
        </w:rPr>
      </w:pPr>
    </w:p>
    <w:p w14:paraId="47DB5379" w14:textId="77777777" w:rsidR="00F301E6" w:rsidRDefault="00F301E6" w:rsidP="004A5C57">
      <w:pPr>
        <w:widowControl/>
        <w:jc w:val="both"/>
      </w:pPr>
      <w:r>
        <w:rPr>
          <w:i/>
        </w:rPr>
        <w:t>M</w:t>
      </w:r>
      <w:r w:rsidRPr="00F301E6">
        <w:rPr>
          <w:i/>
          <w:iCs/>
        </w:rPr>
        <w:t>edia service companies</w:t>
      </w:r>
      <w:r w:rsidRPr="00F301E6">
        <w:t xml:space="preserve"> negotiate and purchase media packages (called </w:t>
      </w:r>
      <w:r w:rsidRPr="00F301E6">
        <w:rPr>
          <w:i/>
          <w:iCs/>
        </w:rPr>
        <w:t>media buys</w:t>
      </w:r>
      <w:r w:rsidRPr="00F301E6">
        <w:t>) for companies.</w:t>
      </w:r>
    </w:p>
    <w:p w14:paraId="441E1CF4" w14:textId="77777777" w:rsidR="00F301E6" w:rsidRDefault="00F301E6" w:rsidP="007C798E">
      <w:pPr>
        <w:widowControl/>
        <w:rPr>
          <w:i/>
          <w:iCs/>
        </w:rPr>
      </w:pPr>
    </w:p>
    <w:p w14:paraId="524987DE" w14:textId="4DF761FC" w:rsidR="00F301E6" w:rsidRDefault="00F301E6" w:rsidP="004A5C57">
      <w:pPr>
        <w:widowControl/>
        <w:jc w:val="both"/>
      </w:pPr>
      <w:r w:rsidRPr="00F301E6">
        <w:rPr>
          <w:i/>
          <w:iCs/>
        </w:rPr>
        <w:t>Direct-marketing agencies</w:t>
      </w:r>
      <w:r w:rsidRPr="00F301E6">
        <w:t xml:space="preserve"> handle every aspect of a direct-marketing campaign, through telephone orders (800 numbers), </w:t>
      </w:r>
      <w:r w:rsidR="00E201E7">
        <w:t>i</w:t>
      </w:r>
      <w:r w:rsidRPr="00F301E6">
        <w:t xml:space="preserve">nternet programs, and by direct mail. </w:t>
      </w:r>
    </w:p>
    <w:p w14:paraId="69EE3792" w14:textId="77777777" w:rsidR="00F301E6" w:rsidRDefault="00F301E6" w:rsidP="007C798E">
      <w:pPr>
        <w:widowControl/>
      </w:pPr>
    </w:p>
    <w:p w14:paraId="72D6D9C4" w14:textId="77777777" w:rsidR="00F301E6" w:rsidRDefault="00F301E6" w:rsidP="004A5C57">
      <w:pPr>
        <w:widowControl/>
        <w:jc w:val="both"/>
      </w:pPr>
      <w:r w:rsidRPr="00F301E6">
        <w:t xml:space="preserve">Some companies focus on </w:t>
      </w:r>
      <w:r w:rsidRPr="00F301E6">
        <w:rPr>
          <w:i/>
          <w:iCs/>
        </w:rPr>
        <w:t>consumer promotions</w:t>
      </w:r>
      <w:r w:rsidRPr="00F301E6">
        <w:t xml:space="preserve">, </w:t>
      </w:r>
      <w:r w:rsidRPr="00F301E6">
        <w:rPr>
          <w:i/>
          <w:iCs/>
        </w:rPr>
        <w:t>trade promotions</w:t>
      </w:r>
      <w:r w:rsidRPr="00F301E6">
        <w:t xml:space="preserve">, or both. These companies assist in developing promotions such as coupons, premiums, contests, and sweepstakes. </w:t>
      </w:r>
    </w:p>
    <w:p w14:paraId="376D2C77" w14:textId="77777777" w:rsidR="00F301E6" w:rsidRDefault="00F301E6" w:rsidP="007C798E">
      <w:pPr>
        <w:widowControl/>
      </w:pPr>
    </w:p>
    <w:p w14:paraId="60C7FF63" w14:textId="7089142E" w:rsidR="001E6AE8" w:rsidRDefault="00F301E6" w:rsidP="004A5C57">
      <w:pPr>
        <w:widowControl/>
        <w:jc w:val="both"/>
      </w:pPr>
      <w:r w:rsidRPr="00F301E6">
        <w:t xml:space="preserve">A new group of agencies specialize in developing </w:t>
      </w:r>
      <w:r w:rsidRPr="00F301E6">
        <w:rPr>
          <w:i/>
          <w:iCs/>
        </w:rPr>
        <w:t>digital services</w:t>
      </w:r>
      <w:r w:rsidR="001E6AE8">
        <w:t xml:space="preserve"> and </w:t>
      </w:r>
      <w:r w:rsidR="001E6AE8">
        <w:rPr>
          <w:i/>
        </w:rPr>
        <w:t>interactive websites</w:t>
      </w:r>
      <w:r w:rsidR="001E6AE8">
        <w:t>.</w:t>
      </w:r>
    </w:p>
    <w:p w14:paraId="7852D9EA" w14:textId="77777777" w:rsidR="001E6AE8" w:rsidRDefault="001E6AE8" w:rsidP="007C798E">
      <w:pPr>
        <w:widowControl/>
      </w:pPr>
    </w:p>
    <w:p w14:paraId="724F993C" w14:textId="55D81DD3" w:rsidR="00D3119B" w:rsidRDefault="00F301E6" w:rsidP="004A5C57">
      <w:pPr>
        <w:widowControl/>
        <w:jc w:val="both"/>
      </w:pPr>
      <w:r w:rsidRPr="00F301E6">
        <w:t xml:space="preserve">Other companies offer </w:t>
      </w:r>
      <w:r w:rsidRPr="00F301E6">
        <w:rPr>
          <w:i/>
          <w:iCs/>
        </w:rPr>
        <w:t>social media</w:t>
      </w:r>
      <w:r w:rsidR="001E6AE8">
        <w:rPr>
          <w:i/>
          <w:iCs/>
        </w:rPr>
        <w:t xml:space="preserve"> and mobile marketing</w:t>
      </w:r>
      <w:r w:rsidRPr="00F301E6">
        <w:rPr>
          <w:i/>
          <w:iCs/>
        </w:rPr>
        <w:t xml:space="preserve"> services</w:t>
      </w:r>
      <w:r w:rsidRPr="00F301E6">
        <w:t xml:space="preserve"> to reach consumers and businesses through a wide array of social media techniques. </w:t>
      </w:r>
    </w:p>
    <w:p w14:paraId="72B681FD" w14:textId="77777777" w:rsidR="00D3119B" w:rsidRDefault="00D3119B" w:rsidP="007C798E">
      <w:pPr>
        <w:widowControl/>
      </w:pPr>
    </w:p>
    <w:p w14:paraId="5EA5B607" w14:textId="77777777" w:rsidR="00F301E6" w:rsidRPr="00F301E6" w:rsidRDefault="00F301E6" w:rsidP="004A5C57">
      <w:pPr>
        <w:widowControl/>
        <w:jc w:val="both"/>
      </w:pPr>
      <w:r w:rsidRPr="00F301E6">
        <w:rPr>
          <w:i/>
          <w:iCs/>
        </w:rPr>
        <w:t>Public relations</w:t>
      </w:r>
      <w:r w:rsidRPr="00F301E6">
        <w:t xml:space="preserve"> firms provide experts to help companies and brands develop positive public images and for damage control responses when negative publicity arises.</w:t>
      </w:r>
    </w:p>
    <w:p w14:paraId="164512C5" w14:textId="77777777" w:rsidR="00F301E6" w:rsidRDefault="00F301E6" w:rsidP="007C798E">
      <w:pPr>
        <w:widowControl/>
        <w:rPr>
          <w:b/>
        </w:rPr>
      </w:pPr>
    </w:p>
    <w:p w14:paraId="72EDDC71" w14:textId="64A2C26A" w:rsidR="006E3427" w:rsidRPr="006E3427" w:rsidRDefault="006E3427" w:rsidP="007C798E">
      <w:pPr>
        <w:widowControl/>
        <w:rPr>
          <w:b/>
        </w:rPr>
      </w:pPr>
      <w:r w:rsidRPr="006E3427">
        <w:rPr>
          <w:b/>
          <w:vanish/>
        </w:rPr>
        <w:t>&lt;section id=</w:t>
      </w:r>
      <w:r w:rsidR="007C798E">
        <w:rPr>
          <w:b/>
          <w:vanish/>
        </w:rPr>
        <w:t>“</w:t>
      </w:r>
      <w:r w:rsidRPr="006E3427">
        <w:rPr>
          <w:b/>
          <w:vanish/>
        </w:rPr>
        <w:t>ch05lev2sec2</w:t>
      </w:r>
      <w:r w:rsidR="007C798E">
        <w:rPr>
          <w:b/>
          <w:vanish/>
        </w:rPr>
        <w:t>”</w:t>
      </w:r>
      <w:r w:rsidRPr="006E3427">
        <w:rPr>
          <w:b/>
          <w:vanish/>
        </w:rPr>
        <w:t>&gt;&lt;title id=</w:t>
      </w:r>
      <w:r w:rsidR="007C798E">
        <w:rPr>
          <w:b/>
          <w:vanish/>
        </w:rPr>
        <w:t>“</w:t>
      </w:r>
      <w:r w:rsidRPr="006E3427">
        <w:rPr>
          <w:b/>
          <w:vanish/>
        </w:rPr>
        <w:t>ch05lev2sec2.title</w:t>
      </w:r>
      <w:r w:rsidR="007C798E">
        <w:rPr>
          <w:b/>
          <w:vanish/>
        </w:rPr>
        <w:t>”</w:t>
      </w:r>
      <w:r w:rsidRPr="006E3427">
        <w:rPr>
          <w:b/>
          <w:vanish/>
        </w:rPr>
        <w:t>&gt;</w:t>
      </w:r>
      <w:r w:rsidR="0069003C">
        <w:rPr>
          <w:b/>
        </w:rPr>
        <w:t>Budget Allocation</w:t>
      </w:r>
      <w:r w:rsidRPr="006E3427">
        <w:rPr>
          <w:b/>
        </w:rPr>
        <w:t xml:space="preserve"> Considerations</w:t>
      </w:r>
    </w:p>
    <w:p w14:paraId="2A2EC2D4" w14:textId="77777777" w:rsidR="006E3427" w:rsidRDefault="006E3427" w:rsidP="007C798E">
      <w:pPr>
        <w:widowControl/>
        <w:tabs>
          <w:tab w:val="left" w:pos="-720"/>
        </w:tabs>
        <w:suppressAutoHyphens/>
        <w:spacing w:line="240" w:lineRule="atLeast"/>
      </w:pPr>
    </w:p>
    <w:p w14:paraId="5EF50885" w14:textId="77777777" w:rsidR="00CD1410" w:rsidRPr="00CD1410" w:rsidRDefault="00CD1410" w:rsidP="004A5C57">
      <w:pPr>
        <w:widowControl/>
        <w:tabs>
          <w:tab w:val="left" w:pos="-720"/>
        </w:tabs>
        <w:suppressAutoHyphens/>
        <w:spacing w:line="240" w:lineRule="atLeast"/>
        <w:jc w:val="both"/>
      </w:pPr>
      <w:r w:rsidRPr="00CD1410">
        <w:t xml:space="preserve">A small account usually may not be attractive to an advertising agency. Smaller accounts generate lower revenues. If the agency charges a higher fee to compensate, it becomes too costly for the small firm. </w:t>
      </w:r>
    </w:p>
    <w:p w14:paraId="7954B76C" w14:textId="77777777" w:rsidR="006E3427" w:rsidRDefault="006E3427" w:rsidP="007C798E">
      <w:pPr>
        <w:widowControl/>
        <w:tabs>
          <w:tab w:val="left" w:pos="-720"/>
        </w:tabs>
        <w:suppressAutoHyphens/>
        <w:spacing w:line="240" w:lineRule="atLeast"/>
      </w:pPr>
    </w:p>
    <w:p w14:paraId="420D93A9" w14:textId="77777777" w:rsidR="00CD1410" w:rsidRDefault="00CD1410" w:rsidP="004A5C57">
      <w:pPr>
        <w:widowControl/>
        <w:tabs>
          <w:tab w:val="left" w:pos="-720"/>
        </w:tabs>
        <w:suppressAutoHyphens/>
        <w:spacing w:line="240" w:lineRule="atLeast"/>
        <w:jc w:val="both"/>
      </w:pPr>
      <w:r w:rsidRPr="00CD1410">
        <w:t xml:space="preserve">One rule of thumb </w:t>
      </w:r>
      <w:r w:rsidR="0069003C">
        <w:t>marketers consider</w:t>
      </w:r>
      <w:r w:rsidRPr="00CD1410">
        <w:t xml:space="preserve"> is a </w:t>
      </w:r>
      <w:r w:rsidRPr="00CD1410">
        <w:rPr>
          <w:i/>
        </w:rPr>
        <w:t>75–15–10</w:t>
      </w:r>
      <w:r w:rsidRPr="00CD1410">
        <w:t xml:space="preserve"> breakdown, where 75 percent of the money spent on advertising should be used to purchase media time or space, 15 percent to the agency for the creative work, and 10 percent for the actual production of the ad.</w:t>
      </w:r>
    </w:p>
    <w:p w14:paraId="1DE683C0" w14:textId="77777777" w:rsidR="00CD1410" w:rsidRDefault="00CD1410" w:rsidP="007C798E">
      <w:pPr>
        <w:widowControl/>
        <w:tabs>
          <w:tab w:val="left" w:pos="-720"/>
        </w:tabs>
        <w:suppressAutoHyphens/>
        <w:spacing w:line="240" w:lineRule="atLeast"/>
      </w:pPr>
    </w:p>
    <w:p w14:paraId="2F592FEC" w14:textId="77777777" w:rsidR="00CD1410" w:rsidRPr="00CD1410" w:rsidRDefault="00CD1410" w:rsidP="004A5C57">
      <w:pPr>
        <w:widowControl/>
        <w:tabs>
          <w:tab w:val="left" w:pos="-720"/>
        </w:tabs>
        <w:suppressAutoHyphens/>
        <w:jc w:val="both"/>
      </w:pPr>
      <w:r w:rsidRPr="00CD1410">
        <w:t>In contrast, for smaller accounts, the breakdown may be 25–40–35. This means that only 25 percent is being spent on media purchases. The other 75 percent of the funds goes to the creative and production work.</w:t>
      </w:r>
    </w:p>
    <w:p w14:paraId="375C142A" w14:textId="6177ACA8" w:rsidR="00CD1410" w:rsidRDefault="00CD1410" w:rsidP="00E201E7">
      <w:pPr>
        <w:pStyle w:val="H2"/>
        <w:keepLines w:val="0"/>
        <w:spacing w:before="0" w:after="0" w:line="240" w:lineRule="auto"/>
        <w:rPr>
          <w:rFonts w:ascii="Times New Roman" w:hAnsi="Times New Roman"/>
          <w:b/>
          <w:noProof w:val="0"/>
          <w:color w:val="auto"/>
          <w:lang w:val="en-US"/>
        </w:rPr>
      </w:pPr>
      <w:r>
        <w:rPr>
          <w:rFonts w:ascii="Times New Roman" w:hAnsi="Times New Roman"/>
          <w:noProof w:val="0"/>
          <w:vanish/>
          <w:color w:val="auto"/>
          <w:sz w:val="24"/>
          <w:lang w:val="en-US"/>
        </w:rPr>
        <w:lastRenderedPageBreak/>
        <w:t>&lt;section id=</w:t>
      </w:r>
      <w:r w:rsidR="007C798E">
        <w:rPr>
          <w:rFonts w:ascii="Times New Roman" w:hAnsi="Times New Roman"/>
          <w:noProof w:val="0"/>
          <w:vanish/>
          <w:color w:val="auto"/>
          <w:sz w:val="24"/>
          <w:lang w:val="en-US"/>
        </w:rPr>
        <w:t>“</w:t>
      </w:r>
      <w:r>
        <w:rPr>
          <w:rFonts w:ascii="Times New Roman" w:hAnsi="Times New Roman"/>
          <w:noProof w:val="0"/>
          <w:vanish/>
          <w:color w:val="auto"/>
          <w:sz w:val="24"/>
          <w:lang w:val="en-US"/>
        </w:rPr>
        <w:t>ch05lev2sec2</w:t>
      </w:r>
      <w:r w:rsidR="007C798E">
        <w:rPr>
          <w:rFonts w:ascii="Times New Roman" w:hAnsi="Times New Roman"/>
          <w:noProof w:val="0"/>
          <w:vanish/>
          <w:color w:val="auto"/>
          <w:sz w:val="24"/>
          <w:lang w:val="en-US"/>
        </w:rPr>
        <w:t>”</w:t>
      </w:r>
      <w:r>
        <w:rPr>
          <w:rFonts w:ascii="Times New Roman" w:hAnsi="Times New Roman"/>
          <w:noProof w:val="0"/>
          <w:vanish/>
          <w:color w:val="auto"/>
          <w:sz w:val="24"/>
          <w:lang w:val="en-US"/>
        </w:rPr>
        <w:t>&gt;&lt;title id=</w:t>
      </w:r>
      <w:r w:rsidR="007C798E">
        <w:rPr>
          <w:rFonts w:ascii="Times New Roman" w:hAnsi="Times New Roman"/>
          <w:noProof w:val="0"/>
          <w:vanish/>
          <w:color w:val="auto"/>
          <w:sz w:val="24"/>
          <w:lang w:val="en-US"/>
        </w:rPr>
        <w:t>“</w:t>
      </w:r>
      <w:r>
        <w:rPr>
          <w:rFonts w:ascii="Times New Roman" w:hAnsi="Times New Roman"/>
          <w:noProof w:val="0"/>
          <w:vanish/>
          <w:color w:val="auto"/>
          <w:sz w:val="24"/>
          <w:lang w:val="en-US"/>
        </w:rPr>
        <w:t>ch05lev2sec2.title</w:t>
      </w:r>
      <w:r w:rsidR="007C798E">
        <w:rPr>
          <w:rFonts w:ascii="Times New Roman" w:hAnsi="Times New Roman"/>
          <w:noProof w:val="0"/>
          <w:vanish/>
          <w:color w:val="auto"/>
          <w:sz w:val="24"/>
          <w:lang w:val="en-US"/>
        </w:rPr>
        <w:t>”</w:t>
      </w:r>
      <w:r>
        <w:rPr>
          <w:rFonts w:ascii="Times New Roman" w:hAnsi="Times New Roman"/>
          <w:noProof w:val="0"/>
          <w:vanish/>
          <w:color w:val="auto"/>
          <w:sz w:val="24"/>
          <w:lang w:val="en-US"/>
        </w:rPr>
        <w:t>&gt;</w:t>
      </w:r>
      <w:r>
        <w:rPr>
          <w:rFonts w:ascii="Times New Roman" w:hAnsi="Times New Roman"/>
          <w:b/>
          <w:noProof w:val="0"/>
          <w:color w:val="auto"/>
          <w:lang w:val="en-US"/>
        </w:rPr>
        <w:t>Crowdsourcing</w:t>
      </w:r>
      <w:r>
        <w:rPr>
          <w:rFonts w:ascii="Times New Roman" w:hAnsi="Times New Roman"/>
          <w:noProof w:val="0"/>
          <w:vanish/>
          <w:color w:val="auto"/>
          <w:sz w:val="24"/>
          <w:lang w:val="en-US"/>
        </w:rPr>
        <w:t>&lt;/title&gt;</w:t>
      </w:r>
    </w:p>
    <w:p w14:paraId="627E6280" w14:textId="77777777" w:rsidR="00CD1410" w:rsidRDefault="00CD1410" w:rsidP="00E201E7">
      <w:pPr>
        <w:keepNext/>
        <w:widowControl/>
        <w:tabs>
          <w:tab w:val="left" w:pos="-720"/>
        </w:tabs>
        <w:suppressAutoHyphens/>
      </w:pPr>
    </w:p>
    <w:p w14:paraId="1D7EE337" w14:textId="77777777" w:rsidR="001E6AE8" w:rsidRDefault="00CD1410" w:rsidP="004A5C57">
      <w:pPr>
        <w:widowControl/>
        <w:tabs>
          <w:tab w:val="left" w:pos="-720"/>
        </w:tabs>
        <w:suppressAutoHyphens/>
        <w:jc w:val="both"/>
      </w:pPr>
      <w:r w:rsidRPr="00CD1410">
        <w:t xml:space="preserve">Crowdsourcing is the process of outsourcing the creative aspect of an advertisement. </w:t>
      </w:r>
    </w:p>
    <w:p w14:paraId="3E5DCC6F" w14:textId="77777777" w:rsidR="001E6AE8" w:rsidRDefault="001E6AE8" w:rsidP="007C798E">
      <w:pPr>
        <w:widowControl/>
        <w:tabs>
          <w:tab w:val="left" w:pos="-720"/>
        </w:tabs>
        <w:suppressAutoHyphens/>
      </w:pPr>
    </w:p>
    <w:p w14:paraId="2F78A43A" w14:textId="58522C07" w:rsidR="001E6AE8" w:rsidRDefault="001E6AE8" w:rsidP="004A5C57">
      <w:pPr>
        <w:widowControl/>
        <w:tabs>
          <w:tab w:val="left" w:pos="-720"/>
        </w:tabs>
        <w:suppressAutoHyphens/>
        <w:jc w:val="both"/>
      </w:pPr>
      <w:r>
        <w:t>Crowdsourcing offers the advantages of buzz and consumer-generated excitement.</w:t>
      </w:r>
    </w:p>
    <w:p w14:paraId="43B97F84" w14:textId="77777777" w:rsidR="001E6AE8" w:rsidRDefault="001E6AE8" w:rsidP="007C798E">
      <w:pPr>
        <w:widowControl/>
        <w:tabs>
          <w:tab w:val="left" w:pos="-720"/>
        </w:tabs>
        <w:suppressAutoHyphens/>
      </w:pPr>
    </w:p>
    <w:p w14:paraId="2595C123" w14:textId="27DF7C8A" w:rsidR="00CD1410" w:rsidRDefault="00CD1410" w:rsidP="004A5C57">
      <w:pPr>
        <w:widowControl/>
        <w:tabs>
          <w:tab w:val="left" w:pos="-720"/>
        </w:tabs>
        <w:suppressAutoHyphens/>
        <w:jc w:val="both"/>
      </w:pPr>
      <w:r w:rsidRPr="00CD1410">
        <w:t>Unilever used this approach for meat snack brand</w:t>
      </w:r>
      <w:r>
        <w:t xml:space="preserve"> as did Doritos for a Super Bowl ad.</w:t>
      </w:r>
      <w:r w:rsidR="0069003C">
        <w:t xml:space="preserve"> Harley Davidson also uses crowdsourcing.</w:t>
      </w:r>
    </w:p>
    <w:p w14:paraId="7D1F201F" w14:textId="77777777" w:rsidR="00CD1410" w:rsidRDefault="00CD1410" w:rsidP="007C798E">
      <w:pPr>
        <w:widowControl/>
        <w:tabs>
          <w:tab w:val="left" w:pos="-720"/>
        </w:tabs>
        <w:suppressAutoHyphens/>
      </w:pPr>
    </w:p>
    <w:p w14:paraId="636FFDA7" w14:textId="71EB3FF2" w:rsidR="001E6AE8" w:rsidRDefault="001E6AE8" w:rsidP="004A5C57">
      <w:pPr>
        <w:widowControl/>
        <w:tabs>
          <w:tab w:val="left" w:pos="-720"/>
        </w:tabs>
        <w:suppressAutoHyphens/>
        <w:jc w:val="both"/>
      </w:pPr>
      <w:r>
        <w:t>Critics argue that crowdsourcing does not offer a consistent them</w:t>
      </w:r>
      <w:r w:rsidR="006754FC">
        <w:t>e</w:t>
      </w:r>
      <w:r>
        <w:t xml:space="preserve"> and does not represent an overall marketing communications strategy.</w:t>
      </w:r>
    </w:p>
    <w:p w14:paraId="5A62EC33" w14:textId="77777777" w:rsidR="001E6AE8" w:rsidRDefault="001E6AE8" w:rsidP="007C798E">
      <w:pPr>
        <w:widowControl/>
        <w:tabs>
          <w:tab w:val="left" w:pos="-720"/>
        </w:tabs>
        <w:suppressAutoHyphens/>
      </w:pPr>
    </w:p>
    <w:p w14:paraId="2E203F3F" w14:textId="5EFD14D2" w:rsidR="00CD1410" w:rsidRDefault="00CD1410" w:rsidP="007C798E">
      <w:pPr>
        <w:widowControl/>
        <w:tabs>
          <w:tab w:val="left" w:pos="-720"/>
        </w:tabs>
        <w:suppressAutoHyphens/>
      </w:pPr>
      <w:r w:rsidRPr="002E44A1">
        <w:rPr>
          <w:b/>
        </w:rPr>
        <w:t xml:space="preserve">Question for </w:t>
      </w:r>
      <w:r w:rsidR="006754FC">
        <w:rPr>
          <w:b/>
        </w:rPr>
        <w:t>S</w:t>
      </w:r>
      <w:r w:rsidRPr="002E44A1">
        <w:rPr>
          <w:b/>
        </w:rPr>
        <w:t>tudents</w:t>
      </w:r>
      <w:r>
        <w:t>:</w:t>
      </w:r>
      <w:r w:rsidR="002E44A1">
        <w:tab/>
      </w:r>
      <w:r>
        <w:t xml:space="preserve">Do you think consumer-generated ads are of equal quality to </w:t>
      </w:r>
      <w:r w:rsidR="002E44A1">
        <w:tab/>
      </w:r>
      <w:r w:rsidR="002E44A1">
        <w:tab/>
      </w:r>
      <w:r w:rsidR="002E44A1">
        <w:tab/>
      </w:r>
      <w:r w:rsidR="002E44A1">
        <w:tab/>
      </w:r>
      <w:r w:rsidR="002E44A1">
        <w:tab/>
      </w:r>
      <w:r>
        <w:t>those created by advertising agencies?</w:t>
      </w:r>
    </w:p>
    <w:p w14:paraId="262722A3" w14:textId="77777777" w:rsidR="00566313" w:rsidRDefault="00566313" w:rsidP="007C798E">
      <w:pPr>
        <w:widowControl/>
        <w:tabs>
          <w:tab w:val="left" w:pos="-720"/>
        </w:tabs>
        <w:suppressAutoHyphens/>
        <w:spacing w:line="240" w:lineRule="atLeast"/>
        <w:ind w:left="720"/>
      </w:pPr>
    </w:p>
    <w:p w14:paraId="46689D62" w14:textId="77777777" w:rsidR="0069003C" w:rsidRDefault="0069003C" w:rsidP="007C798E">
      <w:pPr>
        <w:widowControl/>
        <w:tabs>
          <w:tab w:val="left" w:pos="-720"/>
        </w:tabs>
        <w:suppressAutoHyphens/>
        <w:spacing w:line="240" w:lineRule="atLeast"/>
        <w:ind w:left="720"/>
      </w:pPr>
    </w:p>
    <w:p w14:paraId="366A8E18" w14:textId="3BC6D58E" w:rsidR="00CD1410" w:rsidRDefault="00CD1410" w:rsidP="000121EE">
      <w:pPr>
        <w:pStyle w:val="CFOBJSET"/>
        <w:keepLines w:val="0"/>
        <w:tabs>
          <w:tab w:val="left" w:pos="2160"/>
        </w:tabs>
        <w:spacing w:before="0" w:line="480" w:lineRule="auto"/>
        <w:rPr>
          <w:rFonts w:ascii="Times New Roman" w:hAnsi="Times New Roman"/>
          <w:noProof w:val="0"/>
          <w:color w:val="auto"/>
          <w:sz w:val="24"/>
          <w:lang w:val="en-US"/>
        </w:rPr>
      </w:pPr>
      <w:r>
        <w:rPr>
          <w:rFonts w:ascii="Times New Roman" w:hAnsi="Times New Roman"/>
          <w:b/>
          <w:color w:val="auto"/>
          <w:sz w:val="24"/>
          <w:szCs w:val="24"/>
        </w:rPr>
        <w:t xml:space="preserve">Objective </w:t>
      </w:r>
      <w:r w:rsidR="007C798E">
        <w:rPr>
          <w:rFonts w:ascii="Times New Roman" w:hAnsi="Times New Roman"/>
          <w:b/>
          <w:color w:val="auto"/>
          <w:sz w:val="24"/>
          <w:szCs w:val="24"/>
        </w:rPr>
        <w:t>5.</w:t>
      </w:r>
      <w:r w:rsidR="00D3119B">
        <w:rPr>
          <w:rFonts w:ascii="Times New Roman" w:hAnsi="Times New Roman"/>
          <w:b/>
          <w:color w:val="auto"/>
          <w:sz w:val="24"/>
          <w:szCs w:val="24"/>
        </w:rPr>
        <w:t>4</w:t>
      </w:r>
      <w:r w:rsidRPr="00D80A60">
        <w:rPr>
          <w:rFonts w:ascii="Times New Roman" w:hAnsi="Times New Roman"/>
          <w:b/>
          <w:color w:val="auto"/>
          <w:sz w:val="24"/>
          <w:szCs w:val="24"/>
        </w:rPr>
        <w:t>:</w:t>
      </w:r>
      <w:r w:rsidRPr="00CC2E56">
        <w:rPr>
          <w:rFonts w:ascii="Times New Roman" w:hAnsi="Times New Roman"/>
          <w:noProof w:val="0"/>
          <w:color w:val="auto"/>
          <w:sz w:val="24"/>
          <w:szCs w:val="24"/>
          <w:lang w:val="en-US"/>
        </w:rPr>
        <w:t xml:space="preserve"> </w:t>
      </w:r>
      <w:r w:rsidR="007C798E">
        <w:rPr>
          <w:rFonts w:ascii="Times New Roman" w:hAnsi="Times New Roman"/>
          <w:noProof w:val="0"/>
          <w:color w:val="auto"/>
          <w:sz w:val="24"/>
          <w:szCs w:val="24"/>
          <w:lang w:val="en-US"/>
        </w:rPr>
        <w:tab/>
      </w:r>
      <w:r>
        <w:rPr>
          <w:rFonts w:ascii="Times New Roman" w:hAnsi="Times New Roman"/>
          <w:noProof w:val="0"/>
          <w:color w:val="auto"/>
          <w:sz w:val="24"/>
          <w:szCs w:val="24"/>
          <w:lang w:val="en-US"/>
        </w:rPr>
        <w:t>How do companies choose advertising agencies?</w:t>
      </w:r>
    </w:p>
    <w:p w14:paraId="30DA123A" w14:textId="77777777" w:rsidR="00566313" w:rsidRDefault="00566313" w:rsidP="007C798E">
      <w:pPr>
        <w:widowControl/>
        <w:tabs>
          <w:tab w:val="left" w:pos="-720"/>
        </w:tabs>
        <w:suppressAutoHyphens/>
        <w:spacing w:line="240" w:lineRule="atLeast"/>
        <w:rPr>
          <w:b/>
          <w:bCs/>
          <w:u w:val="single"/>
        </w:rPr>
      </w:pPr>
      <w:r>
        <w:rPr>
          <w:b/>
          <w:bCs/>
          <w:u w:val="single"/>
        </w:rPr>
        <w:t>Choosing an Agency</w:t>
      </w:r>
    </w:p>
    <w:p w14:paraId="38F9F6F0" w14:textId="77777777" w:rsidR="00566313" w:rsidRDefault="00566313" w:rsidP="007C798E">
      <w:pPr>
        <w:widowControl/>
        <w:tabs>
          <w:tab w:val="left" w:pos="-720"/>
        </w:tabs>
        <w:suppressAutoHyphens/>
        <w:spacing w:line="240" w:lineRule="atLeast"/>
      </w:pPr>
    </w:p>
    <w:p w14:paraId="6883340B" w14:textId="2E14AF15" w:rsidR="00566313" w:rsidRDefault="00566313" w:rsidP="007C798E">
      <w:pPr>
        <w:widowControl/>
        <w:tabs>
          <w:tab w:val="left" w:pos="-720"/>
        </w:tabs>
        <w:suppressAutoHyphens/>
        <w:spacing w:line="240" w:lineRule="atLeast"/>
        <w:jc w:val="both"/>
      </w:pPr>
      <w:r>
        <w:t>Choosing the advertising agency that best suits a company requires careful planning. The steps of choosing an agency</w:t>
      </w:r>
      <w:r w:rsidR="00D3119B">
        <w:t xml:space="preserve"> are</w:t>
      </w:r>
      <w:r w:rsidR="00C37926">
        <w:t xml:space="preserve"> displayed in Figure 5.</w:t>
      </w:r>
      <w:r w:rsidR="001E6AE8">
        <w:t>8</w:t>
      </w:r>
      <w:r>
        <w:t>.</w:t>
      </w:r>
    </w:p>
    <w:p w14:paraId="0C70888E" w14:textId="77777777" w:rsidR="00566313" w:rsidRDefault="00566313" w:rsidP="007C798E">
      <w:pPr>
        <w:widowControl/>
        <w:tabs>
          <w:tab w:val="left" w:pos="-720"/>
        </w:tabs>
        <w:suppressAutoHyphens/>
        <w:spacing w:line="240" w:lineRule="atLeast"/>
        <w:jc w:val="both"/>
      </w:pPr>
    </w:p>
    <w:p w14:paraId="54335B0B" w14:textId="77777777" w:rsidR="00566313" w:rsidRDefault="001E702C" w:rsidP="007C798E">
      <w:pPr>
        <w:widowControl/>
        <w:tabs>
          <w:tab w:val="left" w:pos="-720"/>
        </w:tabs>
        <w:suppressAutoHyphens/>
        <w:spacing w:line="240" w:lineRule="atLeast"/>
        <w:jc w:val="both"/>
        <w:rPr>
          <w:b/>
          <w:bCs/>
        </w:rPr>
      </w:pPr>
      <w:r>
        <w:rPr>
          <w:b/>
          <w:bCs/>
        </w:rPr>
        <w:t>G</w:t>
      </w:r>
      <w:r w:rsidR="00566313">
        <w:rPr>
          <w:b/>
          <w:bCs/>
        </w:rPr>
        <w:t>oal-Setting</w:t>
      </w:r>
    </w:p>
    <w:p w14:paraId="51389C52" w14:textId="77777777" w:rsidR="00566313" w:rsidRDefault="00566313" w:rsidP="007C798E">
      <w:pPr>
        <w:widowControl/>
        <w:tabs>
          <w:tab w:val="left" w:pos="-720"/>
        </w:tabs>
        <w:suppressAutoHyphens/>
        <w:spacing w:line="240" w:lineRule="atLeast"/>
        <w:jc w:val="both"/>
      </w:pPr>
    </w:p>
    <w:p w14:paraId="26499D33" w14:textId="77777777" w:rsidR="001E6AE8" w:rsidRDefault="00566313" w:rsidP="007C798E">
      <w:pPr>
        <w:widowControl/>
        <w:tabs>
          <w:tab w:val="left" w:pos="-720"/>
        </w:tabs>
        <w:suppressAutoHyphens/>
        <w:spacing w:line="240" w:lineRule="atLeast"/>
        <w:jc w:val="both"/>
      </w:pPr>
      <w:r>
        <w:t>Before any contact is made with an advertising agency, it is important to identify and prioritize corporate goals.</w:t>
      </w:r>
    </w:p>
    <w:p w14:paraId="02FF7A5F" w14:textId="77777777" w:rsidR="001E6AE8" w:rsidRDefault="001E6AE8" w:rsidP="007C798E">
      <w:pPr>
        <w:widowControl/>
        <w:tabs>
          <w:tab w:val="left" w:pos="-720"/>
        </w:tabs>
        <w:suppressAutoHyphens/>
        <w:spacing w:line="240" w:lineRule="atLeast"/>
        <w:jc w:val="both"/>
      </w:pPr>
    </w:p>
    <w:p w14:paraId="03D1E224" w14:textId="6A8D7698" w:rsidR="00566313" w:rsidRDefault="00566313" w:rsidP="007C798E">
      <w:pPr>
        <w:widowControl/>
        <w:tabs>
          <w:tab w:val="left" w:pos="-720"/>
        </w:tabs>
        <w:suppressAutoHyphens/>
        <w:spacing w:line="240" w:lineRule="atLeast"/>
        <w:jc w:val="both"/>
      </w:pPr>
      <w:r>
        <w:t>Clear goals help ensure a good fit between the company and the agency.</w:t>
      </w:r>
    </w:p>
    <w:p w14:paraId="25DD2538" w14:textId="77777777" w:rsidR="00566313" w:rsidRDefault="00566313" w:rsidP="007C798E">
      <w:pPr>
        <w:widowControl/>
        <w:tabs>
          <w:tab w:val="left" w:pos="-720"/>
        </w:tabs>
        <w:suppressAutoHyphens/>
        <w:spacing w:line="240" w:lineRule="atLeast"/>
        <w:jc w:val="both"/>
      </w:pPr>
    </w:p>
    <w:p w14:paraId="2FE99A47" w14:textId="77777777" w:rsidR="00566313" w:rsidRDefault="00566313" w:rsidP="007C798E">
      <w:pPr>
        <w:widowControl/>
        <w:tabs>
          <w:tab w:val="left" w:pos="-720"/>
        </w:tabs>
        <w:suppressAutoHyphens/>
        <w:spacing w:line="240" w:lineRule="atLeast"/>
        <w:jc w:val="both"/>
        <w:rPr>
          <w:b/>
          <w:bCs/>
        </w:rPr>
      </w:pPr>
      <w:r>
        <w:rPr>
          <w:b/>
          <w:bCs/>
        </w:rPr>
        <w:t>Selection Criteria</w:t>
      </w:r>
    </w:p>
    <w:p w14:paraId="2FD073D4" w14:textId="77777777" w:rsidR="00566313" w:rsidRDefault="00566313" w:rsidP="007C798E">
      <w:pPr>
        <w:widowControl/>
        <w:tabs>
          <w:tab w:val="left" w:pos="-720"/>
        </w:tabs>
        <w:suppressAutoHyphens/>
        <w:spacing w:line="240" w:lineRule="atLeast"/>
        <w:jc w:val="both"/>
        <w:rPr>
          <w:b/>
          <w:bCs/>
        </w:rPr>
      </w:pPr>
    </w:p>
    <w:p w14:paraId="3D6747D0" w14:textId="77777777" w:rsidR="001E6AE8" w:rsidRDefault="00566313" w:rsidP="007C798E">
      <w:pPr>
        <w:widowControl/>
        <w:tabs>
          <w:tab w:val="left" w:pos="-720"/>
        </w:tabs>
        <w:suppressAutoHyphens/>
        <w:spacing w:line="240" w:lineRule="atLeast"/>
        <w:jc w:val="both"/>
      </w:pPr>
      <w:r>
        <w:t xml:space="preserve">Even firms that have experience in selecting agencies must establish the process and criteria in advance. The objective is to reduce biases that may enter into the decision process. </w:t>
      </w:r>
    </w:p>
    <w:p w14:paraId="6AF86447" w14:textId="655545C4" w:rsidR="00566313" w:rsidRPr="001E6AE8" w:rsidRDefault="001E6AE8" w:rsidP="007C798E">
      <w:pPr>
        <w:widowControl/>
        <w:tabs>
          <w:tab w:val="left" w:pos="-720"/>
        </w:tabs>
        <w:suppressAutoHyphens/>
        <w:spacing w:line="240" w:lineRule="atLeast"/>
        <w:jc w:val="both"/>
      </w:pPr>
      <w:r>
        <w:t>C</w:t>
      </w:r>
      <w:r w:rsidR="00566313">
        <w:t>ommon selection criteria</w:t>
      </w:r>
      <w:r w:rsidR="00C37926">
        <w:t>, as shown in Figure 5.</w:t>
      </w:r>
      <w:r>
        <w:t>9</w:t>
      </w:r>
      <w:r w:rsidR="00E201E7">
        <w:t>,</w:t>
      </w:r>
      <w:r w:rsidR="00566313">
        <w:t xml:space="preserve"> include</w:t>
      </w:r>
      <w:r w:rsidR="00E201E7">
        <w:t xml:space="preserve"> the following</w:t>
      </w:r>
      <w:r w:rsidR="00566313">
        <w:t>:</w:t>
      </w:r>
    </w:p>
    <w:p w14:paraId="562BF6F2" w14:textId="77777777" w:rsidR="0037700F" w:rsidRDefault="0037700F" w:rsidP="007C798E">
      <w:pPr>
        <w:widowControl/>
        <w:tabs>
          <w:tab w:val="left" w:pos="-720"/>
        </w:tabs>
        <w:suppressAutoHyphens/>
        <w:spacing w:line="240" w:lineRule="atLeast"/>
        <w:jc w:val="both"/>
      </w:pPr>
    </w:p>
    <w:p w14:paraId="6FAD8531" w14:textId="77777777" w:rsidR="0037700F" w:rsidRDefault="0037700F" w:rsidP="007C798E">
      <w:pPr>
        <w:widowControl/>
        <w:tabs>
          <w:tab w:val="left" w:pos="-720"/>
        </w:tabs>
        <w:suppressAutoHyphens/>
        <w:spacing w:line="240" w:lineRule="atLeast"/>
        <w:jc w:val="both"/>
        <w:rPr>
          <w:i/>
        </w:rPr>
      </w:pPr>
      <w:r>
        <w:rPr>
          <w:i/>
        </w:rPr>
        <w:t>Agency Size</w:t>
      </w:r>
    </w:p>
    <w:p w14:paraId="6EDB9C7D" w14:textId="77777777" w:rsidR="0037700F" w:rsidRPr="0037700F" w:rsidRDefault="0037700F" w:rsidP="007C798E">
      <w:pPr>
        <w:widowControl/>
        <w:tabs>
          <w:tab w:val="left" w:pos="-720"/>
        </w:tabs>
        <w:suppressAutoHyphens/>
        <w:spacing w:line="240" w:lineRule="atLeast"/>
        <w:jc w:val="both"/>
        <w:rPr>
          <w:i/>
        </w:rPr>
      </w:pPr>
    </w:p>
    <w:p w14:paraId="7A0F52A1" w14:textId="55FB8319" w:rsidR="0037700F" w:rsidRDefault="00566313" w:rsidP="007C798E">
      <w:pPr>
        <w:widowControl/>
        <w:tabs>
          <w:tab w:val="left" w:pos="-720"/>
        </w:tabs>
        <w:suppressAutoHyphens/>
        <w:spacing w:line="240" w:lineRule="atLeast"/>
        <w:jc w:val="both"/>
      </w:pPr>
      <w:r>
        <w:t>Agency size</w:t>
      </w:r>
      <w:r w:rsidR="00E201E7">
        <w:t xml:space="preserve"> is particularly important </w:t>
      </w:r>
      <w:r>
        <w:t>as it compares to the s</w:t>
      </w:r>
      <w:r w:rsidR="0037700F">
        <w:t>ize of the company hiring the a</w:t>
      </w:r>
      <w:r>
        <w:t>gency.</w:t>
      </w:r>
    </w:p>
    <w:p w14:paraId="38E1E7FE" w14:textId="77777777" w:rsidR="00566313" w:rsidRDefault="00566313" w:rsidP="007C798E">
      <w:pPr>
        <w:widowControl/>
        <w:tabs>
          <w:tab w:val="left" w:pos="-720"/>
        </w:tabs>
        <w:suppressAutoHyphens/>
        <w:spacing w:line="240" w:lineRule="atLeast"/>
        <w:jc w:val="both"/>
      </w:pPr>
      <w:r>
        <w:t xml:space="preserve"> </w:t>
      </w:r>
    </w:p>
    <w:p w14:paraId="4D8DDEB4" w14:textId="77777777" w:rsidR="0037700F" w:rsidRPr="0037700F" w:rsidRDefault="0037700F" w:rsidP="007C798E">
      <w:pPr>
        <w:widowControl/>
        <w:tabs>
          <w:tab w:val="left" w:pos="-720"/>
        </w:tabs>
        <w:suppressAutoHyphens/>
        <w:spacing w:line="240" w:lineRule="atLeast"/>
        <w:jc w:val="both"/>
        <w:rPr>
          <w:i/>
        </w:rPr>
      </w:pPr>
      <w:r w:rsidRPr="0037700F">
        <w:rPr>
          <w:i/>
        </w:rPr>
        <w:t>Relevant E</w:t>
      </w:r>
      <w:r w:rsidR="00566313" w:rsidRPr="0037700F">
        <w:rPr>
          <w:i/>
        </w:rPr>
        <w:t>xperience</w:t>
      </w:r>
    </w:p>
    <w:p w14:paraId="56A57AA7" w14:textId="77777777" w:rsidR="0037700F" w:rsidRDefault="0037700F" w:rsidP="007C798E">
      <w:pPr>
        <w:widowControl/>
        <w:tabs>
          <w:tab w:val="left" w:pos="-720"/>
        </w:tabs>
        <w:suppressAutoHyphens/>
        <w:spacing w:line="240" w:lineRule="atLeast"/>
        <w:jc w:val="both"/>
      </w:pPr>
    </w:p>
    <w:p w14:paraId="255F3BA6" w14:textId="77777777" w:rsidR="00566313" w:rsidRDefault="0037700F" w:rsidP="007C798E">
      <w:pPr>
        <w:widowControl/>
        <w:tabs>
          <w:tab w:val="left" w:pos="-720"/>
        </w:tabs>
        <w:suppressAutoHyphens/>
        <w:spacing w:line="240" w:lineRule="atLeast"/>
        <w:jc w:val="both"/>
      </w:pPr>
      <w:r>
        <w:t>Relevant experience</w:t>
      </w:r>
      <w:r w:rsidR="00566313">
        <w:t xml:space="preserve"> in an industry is a sec</w:t>
      </w:r>
      <w:r>
        <w:t>ond evaluation criterion that companies use.</w:t>
      </w:r>
    </w:p>
    <w:p w14:paraId="5180271F" w14:textId="77777777" w:rsidR="00566313" w:rsidRDefault="0037700F" w:rsidP="007C798E">
      <w:pPr>
        <w:widowControl/>
        <w:tabs>
          <w:tab w:val="left" w:pos="-720"/>
        </w:tabs>
        <w:suppressAutoHyphens/>
        <w:spacing w:line="240" w:lineRule="atLeast"/>
        <w:jc w:val="both"/>
      </w:pPr>
      <w:r>
        <w:t>At the same time, there can be n</w:t>
      </w:r>
      <w:r w:rsidR="00566313">
        <w:t xml:space="preserve">o conflicts of interest. </w:t>
      </w:r>
    </w:p>
    <w:p w14:paraId="3C69A59B" w14:textId="69B71921" w:rsidR="006754FC" w:rsidRDefault="006754FC">
      <w:pPr>
        <w:widowControl/>
        <w:autoSpaceDE/>
        <w:autoSpaceDN/>
        <w:adjustRightInd/>
      </w:pPr>
      <w:r>
        <w:br w:type="page"/>
      </w:r>
    </w:p>
    <w:p w14:paraId="3C0300E1" w14:textId="77777777" w:rsidR="0037700F" w:rsidRPr="0037700F" w:rsidRDefault="0037700F" w:rsidP="007C798E">
      <w:pPr>
        <w:widowControl/>
        <w:tabs>
          <w:tab w:val="left" w:pos="-720"/>
        </w:tabs>
        <w:suppressAutoHyphens/>
        <w:spacing w:line="240" w:lineRule="atLeast"/>
        <w:jc w:val="both"/>
        <w:rPr>
          <w:i/>
        </w:rPr>
      </w:pPr>
      <w:r w:rsidRPr="0037700F">
        <w:rPr>
          <w:i/>
        </w:rPr>
        <w:lastRenderedPageBreak/>
        <w:t>Creative Reputation and Capabilities</w:t>
      </w:r>
    </w:p>
    <w:p w14:paraId="5A457BD9" w14:textId="77777777" w:rsidR="0037700F" w:rsidRDefault="0037700F" w:rsidP="007C798E">
      <w:pPr>
        <w:widowControl/>
        <w:tabs>
          <w:tab w:val="left" w:pos="-720"/>
        </w:tabs>
        <w:suppressAutoHyphens/>
        <w:spacing w:line="240" w:lineRule="atLeast"/>
        <w:jc w:val="both"/>
      </w:pPr>
    </w:p>
    <w:p w14:paraId="36AD11F1" w14:textId="4AF374E7" w:rsidR="0037700F" w:rsidRDefault="0037700F" w:rsidP="007C798E">
      <w:pPr>
        <w:widowControl/>
        <w:tabs>
          <w:tab w:val="left" w:pos="-720"/>
        </w:tabs>
        <w:suppressAutoHyphens/>
        <w:spacing w:line="240" w:lineRule="atLeast"/>
        <w:jc w:val="both"/>
      </w:pPr>
      <w:r>
        <w:t>One method of judging an agency</w:t>
      </w:r>
      <w:r w:rsidR="007C798E">
        <w:t>’</w:t>
      </w:r>
      <w:r>
        <w:t xml:space="preserve">s creativity is to ask for a list of awards the company has received. </w:t>
      </w:r>
      <w:r w:rsidR="001E6AE8">
        <w:t>A</w:t>
      </w:r>
      <w:r>
        <w:t>wards do not always translate into effective advertisements</w:t>
      </w:r>
      <w:r w:rsidR="00F24482">
        <w:t>.</w:t>
      </w:r>
    </w:p>
    <w:p w14:paraId="289629C9" w14:textId="77777777" w:rsidR="0037700F" w:rsidRDefault="0037700F" w:rsidP="007C798E">
      <w:pPr>
        <w:widowControl/>
        <w:tabs>
          <w:tab w:val="left" w:pos="-720"/>
        </w:tabs>
        <w:suppressAutoHyphens/>
        <w:spacing w:line="240" w:lineRule="atLeast"/>
        <w:jc w:val="both"/>
      </w:pPr>
    </w:p>
    <w:p w14:paraId="23CDD8B1" w14:textId="77777777" w:rsidR="0037700F" w:rsidRDefault="00566313" w:rsidP="00E201E7">
      <w:pPr>
        <w:keepNext/>
        <w:widowControl/>
        <w:tabs>
          <w:tab w:val="left" w:pos="-720"/>
        </w:tabs>
        <w:suppressAutoHyphens/>
        <w:spacing w:line="240" w:lineRule="atLeast"/>
        <w:jc w:val="both"/>
        <w:rPr>
          <w:i/>
        </w:rPr>
      </w:pPr>
      <w:r w:rsidRPr="0037700F">
        <w:rPr>
          <w:i/>
        </w:rPr>
        <w:t>Production and</w:t>
      </w:r>
      <w:r w:rsidR="0037700F" w:rsidRPr="0037700F">
        <w:rPr>
          <w:i/>
        </w:rPr>
        <w:t xml:space="preserve"> Media Purchasing C</w:t>
      </w:r>
      <w:r w:rsidRPr="0037700F">
        <w:rPr>
          <w:i/>
        </w:rPr>
        <w:t>apabilities</w:t>
      </w:r>
    </w:p>
    <w:p w14:paraId="2AFEBB85" w14:textId="77777777" w:rsidR="00D3119B" w:rsidRDefault="00D3119B" w:rsidP="00E201E7">
      <w:pPr>
        <w:keepNext/>
        <w:widowControl/>
        <w:tabs>
          <w:tab w:val="left" w:pos="-720"/>
        </w:tabs>
        <w:suppressAutoHyphens/>
        <w:spacing w:line="240" w:lineRule="atLeast"/>
        <w:jc w:val="both"/>
      </w:pPr>
    </w:p>
    <w:p w14:paraId="096CA028" w14:textId="77777777" w:rsidR="0037700F" w:rsidRDefault="0037700F" w:rsidP="007C798E">
      <w:pPr>
        <w:widowControl/>
        <w:tabs>
          <w:tab w:val="left" w:pos="-720"/>
        </w:tabs>
        <w:suppressAutoHyphens/>
        <w:spacing w:line="240" w:lineRule="atLeast"/>
        <w:jc w:val="both"/>
      </w:pPr>
      <w:r>
        <w:t>These capabilities should be examined if these services are needed.</w:t>
      </w:r>
    </w:p>
    <w:p w14:paraId="2748D2E8" w14:textId="77777777" w:rsidR="0037700F" w:rsidRDefault="0037700F" w:rsidP="007C798E">
      <w:pPr>
        <w:widowControl/>
        <w:tabs>
          <w:tab w:val="left" w:pos="-720"/>
        </w:tabs>
        <w:suppressAutoHyphens/>
        <w:spacing w:line="240" w:lineRule="atLeast"/>
        <w:jc w:val="both"/>
      </w:pPr>
    </w:p>
    <w:p w14:paraId="2FCFE6D9" w14:textId="77777777" w:rsidR="0037700F" w:rsidRPr="0037700F" w:rsidRDefault="0037700F" w:rsidP="007C798E">
      <w:pPr>
        <w:widowControl/>
        <w:tabs>
          <w:tab w:val="left" w:pos="-720"/>
        </w:tabs>
        <w:suppressAutoHyphens/>
        <w:spacing w:line="240" w:lineRule="atLeast"/>
        <w:jc w:val="both"/>
        <w:rPr>
          <w:i/>
        </w:rPr>
      </w:pPr>
      <w:r w:rsidRPr="0037700F">
        <w:rPr>
          <w:i/>
        </w:rPr>
        <w:t>Other Criteria</w:t>
      </w:r>
    </w:p>
    <w:p w14:paraId="55D7E122" w14:textId="77777777" w:rsidR="0037700F" w:rsidRDefault="0037700F" w:rsidP="007C798E">
      <w:pPr>
        <w:widowControl/>
        <w:tabs>
          <w:tab w:val="left" w:pos="-720"/>
        </w:tabs>
        <w:suppressAutoHyphens/>
        <w:spacing w:line="240" w:lineRule="atLeast"/>
        <w:jc w:val="both"/>
      </w:pPr>
    </w:p>
    <w:p w14:paraId="55E4A812" w14:textId="77777777" w:rsidR="00566313" w:rsidRDefault="00566313" w:rsidP="007C798E">
      <w:pPr>
        <w:widowControl/>
        <w:tabs>
          <w:tab w:val="left" w:pos="-720"/>
        </w:tabs>
        <w:suppressAutoHyphens/>
        <w:spacing w:line="240" w:lineRule="atLeast"/>
        <w:jc w:val="both"/>
      </w:pPr>
      <w:r>
        <w:t>Other services ava</w:t>
      </w:r>
      <w:r w:rsidR="00C37926">
        <w:t xml:space="preserve">ilable, client retention rates, </w:t>
      </w:r>
      <w:r w:rsidR="0037700F">
        <w:t>and personal chemistry are re</w:t>
      </w:r>
      <w:r>
        <w:t>vealed as the final steps of selection take place.</w:t>
      </w:r>
    </w:p>
    <w:p w14:paraId="24942C4C" w14:textId="77777777" w:rsidR="00453F32" w:rsidRDefault="00453F32" w:rsidP="007C798E">
      <w:pPr>
        <w:widowControl/>
        <w:tabs>
          <w:tab w:val="left" w:pos="-720"/>
        </w:tabs>
        <w:suppressAutoHyphens/>
        <w:spacing w:line="240" w:lineRule="atLeast"/>
        <w:jc w:val="both"/>
        <w:rPr>
          <w:b/>
          <w:bCs/>
        </w:rPr>
      </w:pPr>
    </w:p>
    <w:p w14:paraId="637420A5" w14:textId="77777777" w:rsidR="00566313" w:rsidRDefault="00566313" w:rsidP="007C798E">
      <w:pPr>
        <w:widowControl/>
        <w:tabs>
          <w:tab w:val="left" w:pos="-720"/>
        </w:tabs>
        <w:suppressAutoHyphens/>
        <w:spacing w:line="240" w:lineRule="atLeast"/>
        <w:jc w:val="both"/>
        <w:rPr>
          <w:b/>
          <w:bCs/>
        </w:rPr>
      </w:pPr>
      <w:r>
        <w:rPr>
          <w:b/>
          <w:bCs/>
        </w:rPr>
        <w:t>Creative Pitch</w:t>
      </w:r>
    </w:p>
    <w:p w14:paraId="79154D41" w14:textId="77777777" w:rsidR="0037700F" w:rsidRDefault="0037700F" w:rsidP="007C798E">
      <w:pPr>
        <w:widowControl/>
        <w:tabs>
          <w:tab w:val="left" w:pos="-720"/>
        </w:tabs>
        <w:suppressAutoHyphens/>
        <w:spacing w:line="240" w:lineRule="atLeast"/>
        <w:jc w:val="both"/>
      </w:pPr>
    </w:p>
    <w:p w14:paraId="4141A55C" w14:textId="3B81C18E" w:rsidR="0037700F" w:rsidRDefault="0037700F" w:rsidP="007C798E">
      <w:pPr>
        <w:widowControl/>
        <w:tabs>
          <w:tab w:val="left" w:pos="-720"/>
        </w:tabs>
        <w:suppressAutoHyphens/>
        <w:spacing w:line="240" w:lineRule="atLeast"/>
        <w:jc w:val="both"/>
        <w:rPr>
          <w:i/>
        </w:rPr>
      </w:pPr>
      <w:r>
        <w:t xml:space="preserve">Advertising agencies are chosen to compete </w:t>
      </w:r>
      <w:r w:rsidR="00E201E7">
        <w:t xml:space="preserve">by providing </w:t>
      </w:r>
      <w:r>
        <w:t xml:space="preserve">a formal presentation addressing a specific problem, situation, or set of questions, called a </w:t>
      </w:r>
      <w:r>
        <w:rPr>
          <w:vanish/>
        </w:rPr>
        <w:t>&lt;emphasis&gt;</w:t>
      </w:r>
      <w:r>
        <w:rPr>
          <w:i/>
        </w:rPr>
        <w:t>shootout.</w:t>
      </w:r>
    </w:p>
    <w:p w14:paraId="0E717FE2" w14:textId="77777777" w:rsidR="0037700F" w:rsidRDefault="0037700F" w:rsidP="007C798E">
      <w:pPr>
        <w:widowControl/>
        <w:tabs>
          <w:tab w:val="left" w:pos="-720"/>
        </w:tabs>
        <w:suppressAutoHyphens/>
        <w:spacing w:line="240" w:lineRule="atLeast"/>
        <w:jc w:val="both"/>
      </w:pPr>
    </w:p>
    <w:p w14:paraId="3343C330" w14:textId="77777777" w:rsidR="0037700F" w:rsidRDefault="0037700F" w:rsidP="007C798E">
      <w:pPr>
        <w:widowControl/>
        <w:tabs>
          <w:tab w:val="left" w:pos="-720"/>
        </w:tabs>
        <w:suppressAutoHyphens/>
        <w:spacing w:line="240" w:lineRule="atLeast"/>
        <w:jc w:val="both"/>
      </w:pPr>
      <w:r>
        <w:t>The presentations reveal how each agency would deal with specific issues that arise during preparation of a campaign.</w:t>
      </w:r>
    </w:p>
    <w:p w14:paraId="49A3EA38" w14:textId="77777777" w:rsidR="0037700F" w:rsidRDefault="0037700F" w:rsidP="007C798E">
      <w:pPr>
        <w:widowControl/>
        <w:tabs>
          <w:tab w:val="left" w:pos="-720"/>
        </w:tabs>
        <w:suppressAutoHyphens/>
        <w:spacing w:line="240" w:lineRule="atLeast"/>
        <w:jc w:val="both"/>
      </w:pPr>
    </w:p>
    <w:p w14:paraId="305D41C2" w14:textId="78D89C81" w:rsidR="00C37926" w:rsidRDefault="00C37926" w:rsidP="007C798E">
      <w:pPr>
        <w:widowControl/>
        <w:tabs>
          <w:tab w:val="left" w:pos="-720"/>
        </w:tabs>
        <w:suppressAutoHyphens/>
        <w:spacing w:line="240" w:lineRule="atLeast"/>
        <w:jc w:val="both"/>
      </w:pPr>
      <w:r>
        <w:t>Figure 5.</w:t>
      </w:r>
      <w:r w:rsidR="001E6AE8">
        <w:t>10</w:t>
      </w:r>
      <w:r>
        <w:t xml:space="preserve"> lists some key do</w:t>
      </w:r>
      <w:r w:rsidR="007C798E">
        <w:t>’</w:t>
      </w:r>
      <w:r>
        <w:t>s and don</w:t>
      </w:r>
      <w:r w:rsidR="007C798E">
        <w:t>’</w:t>
      </w:r>
      <w:r>
        <w:t>ts associated with the creative pitch.</w:t>
      </w:r>
    </w:p>
    <w:p w14:paraId="04B07A09" w14:textId="77777777" w:rsidR="00566313" w:rsidRDefault="00566313" w:rsidP="007C798E">
      <w:pPr>
        <w:widowControl/>
        <w:tabs>
          <w:tab w:val="left" w:pos="-720"/>
        </w:tabs>
        <w:suppressAutoHyphens/>
        <w:spacing w:line="240" w:lineRule="atLeast"/>
        <w:jc w:val="both"/>
      </w:pPr>
    </w:p>
    <w:p w14:paraId="0146547C" w14:textId="77777777" w:rsidR="00566313" w:rsidRDefault="00C37926" w:rsidP="007C798E">
      <w:pPr>
        <w:widowControl/>
        <w:tabs>
          <w:tab w:val="left" w:pos="-720"/>
        </w:tabs>
        <w:suppressAutoHyphens/>
        <w:spacing w:line="240" w:lineRule="atLeast"/>
        <w:jc w:val="both"/>
        <w:rPr>
          <w:b/>
          <w:bCs/>
        </w:rPr>
      </w:pPr>
      <w:r>
        <w:rPr>
          <w:b/>
          <w:bCs/>
        </w:rPr>
        <w:t>Agency Selection</w:t>
      </w:r>
    </w:p>
    <w:p w14:paraId="0223C8C8" w14:textId="77777777" w:rsidR="00566313" w:rsidRDefault="00566313" w:rsidP="007C798E">
      <w:pPr>
        <w:widowControl/>
        <w:tabs>
          <w:tab w:val="left" w:pos="-720"/>
        </w:tabs>
        <w:suppressAutoHyphens/>
        <w:spacing w:line="240" w:lineRule="atLeast"/>
        <w:jc w:val="both"/>
      </w:pPr>
    </w:p>
    <w:p w14:paraId="31DA48D2" w14:textId="77777777" w:rsidR="00C37926" w:rsidRDefault="00C37926" w:rsidP="007C798E">
      <w:pPr>
        <w:widowControl/>
        <w:tabs>
          <w:tab w:val="left" w:pos="-720"/>
        </w:tabs>
        <w:suppressAutoHyphens/>
        <w:spacing w:line="240" w:lineRule="atLeast"/>
        <w:jc w:val="both"/>
      </w:pPr>
      <w:r>
        <w:rPr>
          <w:i/>
        </w:rPr>
        <w:t>Chemistry</w:t>
      </w:r>
      <w:r>
        <w:t xml:space="preserve"> may be a factor in the choice. It can be assessed as members of the advertising agency meet with members of the marketing department.</w:t>
      </w:r>
    </w:p>
    <w:p w14:paraId="1E286D0E" w14:textId="77777777" w:rsidR="00C37926" w:rsidRDefault="00C37926" w:rsidP="007C798E">
      <w:pPr>
        <w:widowControl/>
        <w:tabs>
          <w:tab w:val="left" w:pos="-720"/>
        </w:tabs>
        <w:suppressAutoHyphens/>
        <w:spacing w:line="240" w:lineRule="atLeast"/>
        <w:jc w:val="both"/>
      </w:pPr>
    </w:p>
    <w:p w14:paraId="0FEC653A" w14:textId="7B71EA0A" w:rsidR="00566313" w:rsidRDefault="00566313" w:rsidP="007C798E">
      <w:pPr>
        <w:widowControl/>
        <w:tabs>
          <w:tab w:val="left" w:pos="-720"/>
        </w:tabs>
        <w:suppressAutoHyphens/>
        <w:spacing w:line="240" w:lineRule="atLeast"/>
        <w:jc w:val="both"/>
      </w:pPr>
      <w:r>
        <w:t>When</w:t>
      </w:r>
      <w:r w:rsidR="00E05B66">
        <w:t xml:space="preserve"> the process has been completed</w:t>
      </w:r>
      <w:r w:rsidR="00E201E7">
        <w:t>,</w:t>
      </w:r>
      <w:r>
        <w:t xml:space="preserve"> the agency and the company work together to prepare the advertising campaign.</w:t>
      </w:r>
    </w:p>
    <w:p w14:paraId="7AF42790" w14:textId="77777777" w:rsidR="00566313" w:rsidRDefault="00566313" w:rsidP="007C798E">
      <w:pPr>
        <w:widowControl/>
        <w:tabs>
          <w:tab w:val="left" w:pos="-720"/>
        </w:tabs>
        <w:suppressAutoHyphens/>
        <w:spacing w:line="240" w:lineRule="atLeast"/>
        <w:jc w:val="both"/>
      </w:pPr>
    </w:p>
    <w:p w14:paraId="039EBE6F" w14:textId="77777777" w:rsidR="00D73AA0" w:rsidRDefault="00D73AA0" w:rsidP="007C798E">
      <w:pPr>
        <w:widowControl/>
        <w:tabs>
          <w:tab w:val="left" w:pos="-720"/>
        </w:tabs>
        <w:suppressAutoHyphens/>
        <w:spacing w:line="240" w:lineRule="atLeast"/>
        <w:jc w:val="both"/>
      </w:pPr>
    </w:p>
    <w:p w14:paraId="7BFC4E9C" w14:textId="28F8F1DB" w:rsidR="0037700F" w:rsidRPr="0037700F" w:rsidRDefault="0037700F" w:rsidP="000121EE">
      <w:pPr>
        <w:widowControl/>
        <w:tabs>
          <w:tab w:val="left" w:pos="-720"/>
        </w:tabs>
        <w:suppressAutoHyphens/>
        <w:spacing w:line="240" w:lineRule="atLeast"/>
        <w:ind w:left="2160" w:hanging="2160"/>
        <w:jc w:val="both"/>
      </w:pPr>
      <w:r w:rsidRPr="0037700F">
        <w:rPr>
          <w:b/>
          <w:lang w:val="en-AU"/>
        </w:rPr>
        <w:t xml:space="preserve">Objective </w:t>
      </w:r>
      <w:r w:rsidR="007C798E">
        <w:rPr>
          <w:b/>
          <w:lang w:val="en-AU"/>
        </w:rPr>
        <w:t>5.</w:t>
      </w:r>
      <w:r w:rsidR="00D3119B">
        <w:rPr>
          <w:b/>
          <w:lang w:val="en-AU"/>
        </w:rPr>
        <w:t>5</w:t>
      </w:r>
      <w:r w:rsidRPr="0037700F">
        <w:rPr>
          <w:b/>
          <w:lang w:val="en-AU"/>
        </w:rPr>
        <w:t>:</w:t>
      </w:r>
      <w:r w:rsidR="007C798E">
        <w:t xml:space="preserve"> </w:t>
      </w:r>
      <w:r w:rsidR="007C798E">
        <w:tab/>
      </w:r>
      <w:r w:rsidR="00D3119B" w:rsidRPr="00236EED">
        <w:t xml:space="preserve">What </w:t>
      </w:r>
      <w:r w:rsidR="00D3119B">
        <w:t xml:space="preserve">job functions </w:t>
      </w:r>
      <w:r w:rsidR="007B7869">
        <w:t xml:space="preserve">take place </w:t>
      </w:r>
      <w:r w:rsidR="00D3119B">
        <w:t>within an advertising agency</w:t>
      </w:r>
      <w:r w:rsidR="00D3119B" w:rsidRPr="00236EED">
        <w:t>?</w:t>
      </w:r>
    </w:p>
    <w:p w14:paraId="1960AFE9" w14:textId="77777777" w:rsidR="00861C22" w:rsidRDefault="00861C22" w:rsidP="007C798E">
      <w:pPr>
        <w:widowControl/>
        <w:tabs>
          <w:tab w:val="left" w:pos="-720"/>
        </w:tabs>
        <w:suppressAutoHyphens/>
        <w:spacing w:line="240" w:lineRule="atLeast"/>
        <w:jc w:val="both"/>
        <w:rPr>
          <w:b/>
          <w:bCs/>
          <w:u w:val="single"/>
        </w:rPr>
      </w:pPr>
    </w:p>
    <w:p w14:paraId="2D492D3A" w14:textId="77777777" w:rsidR="00566313" w:rsidRDefault="00566313" w:rsidP="007C798E">
      <w:pPr>
        <w:widowControl/>
        <w:tabs>
          <w:tab w:val="left" w:pos="-720"/>
        </w:tabs>
        <w:suppressAutoHyphens/>
        <w:spacing w:line="240" w:lineRule="atLeast"/>
        <w:jc w:val="both"/>
        <w:rPr>
          <w:b/>
          <w:bCs/>
          <w:u w:val="single"/>
        </w:rPr>
      </w:pPr>
      <w:r>
        <w:rPr>
          <w:b/>
          <w:bCs/>
          <w:u w:val="single"/>
        </w:rPr>
        <w:t xml:space="preserve">Roles of Advertising </w:t>
      </w:r>
      <w:r w:rsidR="0037700F">
        <w:rPr>
          <w:b/>
          <w:bCs/>
          <w:u w:val="single"/>
        </w:rPr>
        <w:t>Personnel</w:t>
      </w:r>
    </w:p>
    <w:p w14:paraId="6B58CAA8" w14:textId="77777777" w:rsidR="00566313" w:rsidRDefault="00566313" w:rsidP="007C798E">
      <w:pPr>
        <w:widowControl/>
        <w:tabs>
          <w:tab w:val="left" w:pos="-720"/>
        </w:tabs>
        <w:suppressAutoHyphens/>
        <w:spacing w:line="240" w:lineRule="atLeast"/>
        <w:jc w:val="both"/>
      </w:pPr>
    </w:p>
    <w:p w14:paraId="48637EE6" w14:textId="77777777" w:rsidR="00FD43D2" w:rsidRDefault="00FD43D2" w:rsidP="007C798E">
      <w:pPr>
        <w:widowControl/>
        <w:tabs>
          <w:tab w:val="left" w:pos="-720"/>
        </w:tabs>
        <w:suppressAutoHyphens/>
        <w:spacing w:line="240" w:lineRule="atLeast"/>
        <w:jc w:val="both"/>
      </w:pPr>
      <w:r>
        <w:t>The primary roles within the agency are the account executives, creatives, traffic managers, and account planners.</w:t>
      </w:r>
    </w:p>
    <w:p w14:paraId="2C081EBD" w14:textId="77777777" w:rsidR="00FD43D2" w:rsidRDefault="00FD43D2" w:rsidP="007C798E">
      <w:pPr>
        <w:widowControl/>
        <w:tabs>
          <w:tab w:val="left" w:pos="-720"/>
        </w:tabs>
        <w:suppressAutoHyphens/>
        <w:spacing w:line="240" w:lineRule="atLeast"/>
        <w:jc w:val="both"/>
      </w:pPr>
    </w:p>
    <w:p w14:paraId="4E9002B0" w14:textId="77777777" w:rsidR="00FD43D2" w:rsidRPr="00DB5D9C" w:rsidRDefault="00861C22" w:rsidP="007C798E">
      <w:pPr>
        <w:pStyle w:val="HEADFIRST"/>
        <w:keepLines w:val="0"/>
        <w:spacing w:line="480" w:lineRule="auto"/>
        <w:jc w:val="left"/>
        <w:rPr>
          <w:rFonts w:ascii="Times New Roman" w:hAnsi="Times New Roman"/>
          <w:b/>
          <w:noProof w:val="0"/>
          <w:sz w:val="26"/>
          <w:szCs w:val="26"/>
          <w:lang w:val="en-US"/>
        </w:rPr>
      </w:pPr>
      <w:r>
        <w:rPr>
          <w:rFonts w:ascii="Times New Roman" w:hAnsi="Times New Roman"/>
          <w:b/>
          <w:noProof w:val="0"/>
          <w:sz w:val="26"/>
          <w:szCs w:val="26"/>
          <w:lang w:val="en-US"/>
        </w:rPr>
        <w:t>A</w:t>
      </w:r>
      <w:r w:rsidR="00FD43D2" w:rsidRPr="00DB5D9C">
        <w:rPr>
          <w:rFonts w:ascii="Times New Roman" w:hAnsi="Times New Roman"/>
          <w:b/>
          <w:noProof w:val="0"/>
          <w:sz w:val="26"/>
          <w:szCs w:val="26"/>
          <w:lang w:val="en-US"/>
        </w:rPr>
        <w:t>ccount Executive</w:t>
      </w:r>
      <w:r w:rsidR="00FD43D2">
        <w:rPr>
          <w:rFonts w:ascii="Times New Roman" w:hAnsi="Times New Roman"/>
          <w:b/>
          <w:noProof w:val="0"/>
          <w:sz w:val="26"/>
          <w:szCs w:val="26"/>
          <w:lang w:val="en-US"/>
        </w:rPr>
        <w:t>s</w:t>
      </w:r>
    </w:p>
    <w:p w14:paraId="05C40577" w14:textId="77777777" w:rsidR="00566313" w:rsidRDefault="00FD43D2" w:rsidP="007C798E">
      <w:pPr>
        <w:widowControl/>
        <w:tabs>
          <w:tab w:val="left" w:pos="-720"/>
        </w:tabs>
        <w:suppressAutoHyphens/>
        <w:spacing w:line="240" w:lineRule="atLeast"/>
        <w:jc w:val="both"/>
      </w:pPr>
      <w:r>
        <w:t>T</w:t>
      </w:r>
      <w:r w:rsidR="00566313">
        <w:t xml:space="preserve">he advertising account executive is the key go-between for both the advertising agency and the client company. </w:t>
      </w:r>
    </w:p>
    <w:p w14:paraId="5238B620" w14:textId="77777777" w:rsidR="001576B8" w:rsidRDefault="001576B8" w:rsidP="007C798E">
      <w:pPr>
        <w:widowControl/>
        <w:tabs>
          <w:tab w:val="left" w:pos="-720"/>
        </w:tabs>
        <w:suppressAutoHyphens/>
        <w:spacing w:line="240" w:lineRule="atLeast"/>
        <w:jc w:val="both"/>
      </w:pPr>
    </w:p>
    <w:p w14:paraId="64AFCAA8" w14:textId="71633519" w:rsidR="001576B8" w:rsidRDefault="001576B8" w:rsidP="007C798E">
      <w:pPr>
        <w:widowControl/>
        <w:tabs>
          <w:tab w:val="left" w:pos="-720"/>
        </w:tabs>
        <w:suppressAutoHyphens/>
        <w:spacing w:line="240" w:lineRule="atLeast"/>
        <w:jc w:val="both"/>
      </w:pPr>
      <w:r>
        <w:lastRenderedPageBreak/>
        <w:t xml:space="preserve">At times, account executives solicit business. </w:t>
      </w:r>
      <w:r w:rsidR="006D511C">
        <w:t>At</w:t>
      </w:r>
      <w:r>
        <w:t xml:space="preserve"> other</w:t>
      </w:r>
      <w:r w:rsidR="006D511C">
        <w:t xml:space="preserve"> time</w:t>
      </w:r>
      <w:r>
        <w:t>s</w:t>
      </w:r>
      <w:r w:rsidR="006D511C">
        <w:t>,</w:t>
      </w:r>
      <w:r>
        <w:t xml:space="preserve"> they only manage the relationship.</w:t>
      </w:r>
    </w:p>
    <w:p w14:paraId="08460E4A" w14:textId="77777777" w:rsidR="006D511C" w:rsidRDefault="006D511C" w:rsidP="007C798E">
      <w:pPr>
        <w:widowControl/>
        <w:tabs>
          <w:tab w:val="left" w:pos="-720"/>
        </w:tabs>
        <w:suppressAutoHyphens/>
        <w:spacing w:line="240" w:lineRule="atLeast"/>
        <w:jc w:val="both"/>
        <w:rPr>
          <w:b/>
          <w:bCs/>
          <w:u w:val="single"/>
        </w:rPr>
      </w:pPr>
    </w:p>
    <w:p w14:paraId="750B7D50" w14:textId="77777777" w:rsidR="00FD43D2" w:rsidRPr="00DF462D" w:rsidRDefault="00FD43D2" w:rsidP="007C798E">
      <w:pPr>
        <w:pStyle w:val="HEADFIRST"/>
        <w:keepLines w:val="0"/>
        <w:spacing w:line="480" w:lineRule="auto"/>
        <w:jc w:val="left"/>
        <w:rPr>
          <w:rFonts w:ascii="Times New Roman" w:hAnsi="Times New Roman"/>
          <w:b/>
          <w:noProof w:val="0"/>
          <w:sz w:val="26"/>
          <w:szCs w:val="26"/>
          <w:lang w:val="en-US"/>
        </w:rPr>
      </w:pPr>
      <w:r w:rsidRPr="00DF462D">
        <w:rPr>
          <w:rFonts w:ascii="Times New Roman" w:hAnsi="Times New Roman"/>
          <w:b/>
          <w:noProof w:val="0"/>
          <w:sz w:val="26"/>
          <w:szCs w:val="26"/>
          <w:lang w:val="en-US"/>
        </w:rPr>
        <w:t>Creatives</w:t>
      </w:r>
    </w:p>
    <w:p w14:paraId="54D36657" w14:textId="5DB7165B" w:rsidR="00566313" w:rsidRDefault="00566313" w:rsidP="007C798E">
      <w:pPr>
        <w:widowControl/>
        <w:tabs>
          <w:tab w:val="left" w:pos="-720"/>
        </w:tabs>
        <w:suppressAutoHyphens/>
        <w:spacing w:line="240" w:lineRule="atLeast"/>
        <w:jc w:val="both"/>
      </w:pPr>
      <w:r>
        <w:t xml:space="preserve">Creatives are the </w:t>
      </w:r>
      <w:r w:rsidR="00E201E7">
        <w:t xml:space="preserve">people </w:t>
      </w:r>
      <w:r>
        <w:t xml:space="preserve">who actually develop and produce advertisements. </w:t>
      </w:r>
    </w:p>
    <w:p w14:paraId="0A3613C1" w14:textId="77777777" w:rsidR="006D511C" w:rsidRDefault="006D511C" w:rsidP="007C798E">
      <w:pPr>
        <w:widowControl/>
        <w:tabs>
          <w:tab w:val="left" w:pos="-720"/>
        </w:tabs>
        <w:suppressAutoHyphens/>
        <w:spacing w:line="240" w:lineRule="atLeast"/>
        <w:jc w:val="both"/>
      </w:pPr>
    </w:p>
    <w:p w14:paraId="4D09F03F" w14:textId="238A42EC" w:rsidR="00566313" w:rsidRDefault="00566313" w:rsidP="007C798E">
      <w:pPr>
        <w:widowControl/>
        <w:tabs>
          <w:tab w:val="left" w:pos="-720"/>
        </w:tabs>
        <w:suppressAutoHyphens/>
        <w:spacing w:line="240" w:lineRule="atLeast"/>
        <w:jc w:val="both"/>
      </w:pPr>
      <w:r>
        <w:t xml:space="preserve">Creatives face long hours and work under enormous pressures to design ads that are effective and </w:t>
      </w:r>
      <w:r w:rsidR="00E201E7">
        <w:t xml:space="preserve">that </w:t>
      </w:r>
      <w:r>
        <w:t>produce results.</w:t>
      </w:r>
    </w:p>
    <w:p w14:paraId="11527629" w14:textId="77777777" w:rsidR="002E44A1" w:rsidRDefault="002E44A1" w:rsidP="007C798E">
      <w:pPr>
        <w:widowControl/>
        <w:tabs>
          <w:tab w:val="left" w:pos="-720"/>
        </w:tabs>
        <w:suppressAutoHyphens/>
        <w:spacing w:line="240" w:lineRule="atLeast"/>
        <w:rPr>
          <w:b/>
          <w:bCs/>
          <w:u w:val="single"/>
        </w:rPr>
      </w:pPr>
    </w:p>
    <w:p w14:paraId="238BAB22" w14:textId="77777777" w:rsidR="00FD43D2" w:rsidRPr="00DB5D9C" w:rsidRDefault="00953E54" w:rsidP="007C798E">
      <w:pPr>
        <w:pStyle w:val="CHAPBM"/>
        <w:keepLines w:val="0"/>
        <w:spacing w:line="480" w:lineRule="auto"/>
        <w:ind w:firstLine="0"/>
        <w:jc w:val="left"/>
        <w:rPr>
          <w:rFonts w:ascii="Times New Roman" w:hAnsi="Times New Roman"/>
          <w:b/>
          <w:noProof w:val="0"/>
          <w:sz w:val="26"/>
          <w:szCs w:val="26"/>
          <w:lang w:val="en-US"/>
        </w:rPr>
      </w:pPr>
      <w:r>
        <w:rPr>
          <w:rFonts w:ascii="Times New Roman" w:hAnsi="Times New Roman"/>
          <w:b/>
          <w:noProof w:val="0"/>
          <w:sz w:val="26"/>
          <w:szCs w:val="26"/>
          <w:lang w:val="en-US"/>
        </w:rPr>
        <w:t>T</w:t>
      </w:r>
      <w:r w:rsidR="00FD43D2">
        <w:rPr>
          <w:rFonts w:ascii="Times New Roman" w:hAnsi="Times New Roman"/>
          <w:b/>
          <w:noProof w:val="0"/>
          <w:sz w:val="26"/>
          <w:szCs w:val="26"/>
          <w:lang w:val="en-US"/>
        </w:rPr>
        <w:t>raffic Managers</w:t>
      </w:r>
    </w:p>
    <w:p w14:paraId="4030FF95" w14:textId="3FF363ED" w:rsidR="00FD43D2" w:rsidRDefault="00FD43D2" w:rsidP="004A5C57">
      <w:pPr>
        <w:widowControl/>
        <w:tabs>
          <w:tab w:val="left" w:pos="-720"/>
        </w:tabs>
        <w:suppressAutoHyphens/>
        <w:spacing w:line="240" w:lineRule="atLeast"/>
        <w:jc w:val="both"/>
      </w:pPr>
      <w:r>
        <w:t>These individuals work closely with the advertising agency</w:t>
      </w:r>
      <w:r w:rsidR="007C798E">
        <w:t>’</w:t>
      </w:r>
      <w:r>
        <w:t xml:space="preserve">s account executive, creatives, and production staff. </w:t>
      </w:r>
    </w:p>
    <w:p w14:paraId="32C9D4DE" w14:textId="77777777" w:rsidR="00FD43D2" w:rsidRDefault="00FD43D2" w:rsidP="007C798E">
      <w:pPr>
        <w:widowControl/>
        <w:tabs>
          <w:tab w:val="left" w:pos="-720"/>
        </w:tabs>
        <w:suppressAutoHyphens/>
        <w:spacing w:line="240" w:lineRule="atLeast"/>
      </w:pPr>
    </w:p>
    <w:p w14:paraId="03F8050B" w14:textId="6C8C8F2F" w:rsidR="00FD43D2" w:rsidRDefault="00FD43D2" w:rsidP="004A5C57">
      <w:pPr>
        <w:widowControl/>
        <w:tabs>
          <w:tab w:val="left" w:pos="-720"/>
        </w:tabs>
        <w:suppressAutoHyphens/>
        <w:spacing w:line="240" w:lineRule="atLeast"/>
        <w:jc w:val="both"/>
      </w:pPr>
      <w:r>
        <w:t>They schedule the various aspects of the agency</w:t>
      </w:r>
      <w:r w:rsidR="007C798E">
        <w:t>’</w:t>
      </w:r>
      <w:r>
        <w:t>s work to make sure it is completed on time.</w:t>
      </w:r>
    </w:p>
    <w:p w14:paraId="07485AFE" w14:textId="77777777" w:rsidR="00453F32" w:rsidRDefault="00453F32" w:rsidP="007C798E">
      <w:pPr>
        <w:pStyle w:val="CHAPBM"/>
        <w:keepLines w:val="0"/>
        <w:spacing w:line="240" w:lineRule="auto"/>
        <w:ind w:firstLine="0"/>
        <w:jc w:val="left"/>
        <w:rPr>
          <w:rFonts w:ascii="Times New Roman" w:hAnsi="Times New Roman"/>
          <w:b/>
          <w:noProof w:val="0"/>
          <w:sz w:val="26"/>
          <w:szCs w:val="26"/>
          <w:lang w:val="en-US"/>
        </w:rPr>
      </w:pPr>
    </w:p>
    <w:p w14:paraId="7DD7705A" w14:textId="77777777" w:rsidR="00953E54" w:rsidRPr="00DB5D9C" w:rsidRDefault="00953E54" w:rsidP="007C798E">
      <w:pPr>
        <w:pStyle w:val="CHAPBM"/>
        <w:keepLines w:val="0"/>
        <w:spacing w:line="480" w:lineRule="auto"/>
        <w:ind w:firstLine="0"/>
        <w:jc w:val="left"/>
        <w:rPr>
          <w:rFonts w:ascii="Times New Roman" w:hAnsi="Times New Roman"/>
          <w:b/>
          <w:noProof w:val="0"/>
          <w:sz w:val="26"/>
          <w:szCs w:val="26"/>
          <w:lang w:val="en-US"/>
        </w:rPr>
      </w:pPr>
      <w:r>
        <w:rPr>
          <w:rFonts w:ascii="Times New Roman" w:hAnsi="Times New Roman"/>
          <w:b/>
          <w:noProof w:val="0"/>
          <w:sz w:val="26"/>
          <w:szCs w:val="26"/>
          <w:lang w:val="en-US"/>
        </w:rPr>
        <w:t>Account Planners</w:t>
      </w:r>
    </w:p>
    <w:p w14:paraId="4CFE21BC" w14:textId="77777777" w:rsidR="00953E54" w:rsidRDefault="00953E54" w:rsidP="004A5C57">
      <w:pPr>
        <w:widowControl/>
        <w:tabs>
          <w:tab w:val="left" w:pos="-720"/>
        </w:tabs>
        <w:suppressAutoHyphens/>
        <w:spacing w:line="240" w:lineRule="atLeast"/>
        <w:jc w:val="both"/>
      </w:pPr>
      <w:r>
        <w:rPr>
          <w:vanish/>
        </w:rPr>
        <w:t>&lt;para&gt;</w:t>
      </w:r>
      <w:r>
        <w:t xml:space="preserve">The </w:t>
      </w:r>
      <w:r w:rsidRPr="00335F41">
        <w:t>account</w:t>
      </w:r>
      <w:r>
        <w:rPr>
          <w:i/>
        </w:rPr>
        <w:t xml:space="preserve"> </w:t>
      </w:r>
      <w:r w:rsidRPr="00335F41">
        <w:t>planner</w:t>
      </w:r>
      <w:r>
        <w:t xml:space="preserve"> becomes the voice or advocate for the consumer in the advertising agency. This person has the responsibility of making sure the creative team understands the consumer (or business). </w:t>
      </w:r>
    </w:p>
    <w:p w14:paraId="4C60F8A5" w14:textId="77777777" w:rsidR="00953E54" w:rsidRDefault="00953E54" w:rsidP="007C798E">
      <w:pPr>
        <w:widowControl/>
        <w:tabs>
          <w:tab w:val="left" w:pos="-720"/>
        </w:tabs>
        <w:suppressAutoHyphens/>
        <w:spacing w:line="240" w:lineRule="atLeast"/>
      </w:pPr>
    </w:p>
    <w:p w14:paraId="3F2FB97E" w14:textId="77777777" w:rsidR="00FD43D2" w:rsidRDefault="00953E54" w:rsidP="004A5C57">
      <w:pPr>
        <w:widowControl/>
        <w:tabs>
          <w:tab w:val="left" w:pos="-720"/>
        </w:tabs>
        <w:suppressAutoHyphens/>
        <w:spacing w:line="240" w:lineRule="atLeast"/>
        <w:jc w:val="both"/>
      </w:pPr>
      <w:r>
        <w:t xml:space="preserve">Account planners interact with the account executive and the client to understand the target audience of the ad campaign. </w:t>
      </w:r>
    </w:p>
    <w:p w14:paraId="4A0DC7C9" w14:textId="77777777" w:rsidR="001576B8" w:rsidRDefault="001576B8" w:rsidP="007C798E">
      <w:pPr>
        <w:widowControl/>
        <w:tabs>
          <w:tab w:val="left" w:pos="-720"/>
        </w:tabs>
        <w:suppressAutoHyphens/>
        <w:spacing w:line="240" w:lineRule="atLeast"/>
      </w:pPr>
    </w:p>
    <w:p w14:paraId="24C91B6C" w14:textId="758F09CE" w:rsidR="001576B8" w:rsidRDefault="001576B8" w:rsidP="001576B8">
      <w:pPr>
        <w:pStyle w:val="CHAPBM"/>
        <w:keepLines w:val="0"/>
        <w:spacing w:line="480" w:lineRule="auto"/>
        <w:ind w:firstLine="0"/>
        <w:jc w:val="left"/>
        <w:rPr>
          <w:rFonts w:ascii="Times New Roman" w:hAnsi="Times New Roman"/>
          <w:b/>
          <w:noProof w:val="0"/>
          <w:sz w:val="26"/>
          <w:szCs w:val="26"/>
          <w:lang w:val="en-US"/>
        </w:rPr>
      </w:pPr>
      <w:r>
        <w:rPr>
          <w:rFonts w:ascii="Times New Roman" w:hAnsi="Times New Roman"/>
          <w:b/>
          <w:noProof w:val="0"/>
          <w:sz w:val="26"/>
          <w:szCs w:val="26"/>
          <w:lang w:val="en-US"/>
        </w:rPr>
        <w:t>Data Scientists</w:t>
      </w:r>
    </w:p>
    <w:p w14:paraId="19FD318A" w14:textId="579C0175" w:rsidR="001576B8" w:rsidRDefault="001576B8" w:rsidP="001576B8">
      <w:pPr>
        <w:pStyle w:val="CHAPBM"/>
        <w:keepLines w:val="0"/>
        <w:spacing w:line="480" w:lineRule="auto"/>
        <w:ind w:firstLine="0"/>
        <w:jc w:val="left"/>
        <w:rPr>
          <w:rFonts w:ascii="Times New Roman" w:hAnsi="Times New Roman"/>
          <w:b/>
          <w:noProof w:val="0"/>
          <w:sz w:val="26"/>
          <w:szCs w:val="26"/>
          <w:lang w:val="en-US"/>
        </w:rPr>
      </w:pPr>
      <w:r>
        <w:rPr>
          <w:rFonts w:ascii="Times New Roman" w:hAnsi="Times New Roman"/>
          <w:sz w:val="24"/>
        </w:rPr>
        <w:t>These individuals m</w:t>
      </w:r>
      <w:r w:rsidRPr="000F0947">
        <w:rPr>
          <w:rFonts w:ascii="Times New Roman" w:hAnsi="Times New Roman"/>
          <w:sz w:val="24"/>
        </w:rPr>
        <w:t>in</w:t>
      </w:r>
      <w:r>
        <w:rPr>
          <w:rFonts w:ascii="Times New Roman" w:hAnsi="Times New Roman"/>
          <w:sz w:val="24"/>
        </w:rPr>
        <w:t xml:space="preserve">e </w:t>
      </w:r>
      <w:r w:rsidRPr="000F0947">
        <w:rPr>
          <w:rFonts w:ascii="Times New Roman" w:hAnsi="Times New Roman"/>
          <w:sz w:val="24"/>
        </w:rPr>
        <w:t>data to provide insights into brands and customers</w:t>
      </w:r>
      <w:r>
        <w:rPr>
          <w:rFonts w:ascii="Times New Roman" w:hAnsi="Times New Roman"/>
          <w:sz w:val="24"/>
        </w:rPr>
        <w:t>.</w:t>
      </w:r>
    </w:p>
    <w:p w14:paraId="691FBACE" w14:textId="553D84B8" w:rsidR="001576B8" w:rsidRDefault="001576B8" w:rsidP="001576B8">
      <w:pPr>
        <w:pStyle w:val="CHAPBM"/>
        <w:keepLines w:val="0"/>
        <w:spacing w:line="480" w:lineRule="auto"/>
        <w:ind w:firstLine="0"/>
        <w:jc w:val="left"/>
        <w:rPr>
          <w:rFonts w:ascii="Times New Roman" w:hAnsi="Times New Roman"/>
          <w:b/>
          <w:noProof w:val="0"/>
          <w:sz w:val="26"/>
          <w:szCs w:val="26"/>
          <w:lang w:val="en-US"/>
        </w:rPr>
      </w:pPr>
      <w:r>
        <w:rPr>
          <w:rFonts w:ascii="Times New Roman" w:hAnsi="Times New Roman"/>
          <w:b/>
          <w:noProof w:val="0"/>
          <w:sz w:val="26"/>
          <w:szCs w:val="26"/>
          <w:lang w:val="en-US"/>
        </w:rPr>
        <w:t>Digital and Social Media Managers and Consultants</w:t>
      </w:r>
    </w:p>
    <w:p w14:paraId="034AAD60" w14:textId="77777777" w:rsidR="001576B8" w:rsidRPr="00511EC9" w:rsidRDefault="001576B8" w:rsidP="004A5C57">
      <w:pPr>
        <w:pStyle w:val="CHAPBM"/>
        <w:keepLines w:val="0"/>
        <w:spacing w:line="240" w:lineRule="auto"/>
        <w:ind w:firstLine="0"/>
        <w:rPr>
          <w:rFonts w:ascii="Times New Roman" w:hAnsi="Times New Roman"/>
          <w:noProof w:val="0"/>
          <w:sz w:val="24"/>
          <w:szCs w:val="24"/>
          <w:lang w:val="en-IN"/>
        </w:rPr>
      </w:pPr>
      <w:r w:rsidRPr="00511EC9">
        <w:rPr>
          <w:rFonts w:ascii="Times New Roman" w:hAnsi="Times New Roman"/>
          <w:noProof w:val="0"/>
          <w:sz w:val="24"/>
          <w:szCs w:val="24"/>
          <w:lang w:val="en-IN"/>
        </w:rPr>
        <w:t>With the increase in social media and digital/mobile advertising, agencies now employ individuals to manage digital and social media efforts.</w:t>
      </w:r>
    </w:p>
    <w:p w14:paraId="450E702B" w14:textId="77777777" w:rsidR="001576B8" w:rsidRPr="00511EC9" w:rsidRDefault="001576B8" w:rsidP="001576B8">
      <w:pPr>
        <w:pStyle w:val="CHAPBM"/>
        <w:keepLines w:val="0"/>
        <w:spacing w:line="240" w:lineRule="auto"/>
        <w:ind w:firstLine="0"/>
        <w:jc w:val="left"/>
        <w:rPr>
          <w:rFonts w:ascii="Times New Roman" w:hAnsi="Times New Roman"/>
          <w:noProof w:val="0"/>
          <w:sz w:val="24"/>
          <w:szCs w:val="24"/>
          <w:lang w:val="en-IN"/>
        </w:rPr>
      </w:pPr>
    </w:p>
    <w:p w14:paraId="6FE23CA5" w14:textId="13B31EAD" w:rsidR="001576B8" w:rsidRPr="00511EC9" w:rsidRDefault="001576B8" w:rsidP="004A5C57">
      <w:pPr>
        <w:pStyle w:val="CHAPBM"/>
        <w:keepLines w:val="0"/>
        <w:spacing w:line="240" w:lineRule="auto"/>
        <w:ind w:firstLine="0"/>
        <w:rPr>
          <w:rFonts w:ascii="Times New Roman" w:hAnsi="Times New Roman"/>
          <w:noProof w:val="0"/>
          <w:sz w:val="24"/>
          <w:szCs w:val="24"/>
          <w:lang w:val="en-US"/>
        </w:rPr>
      </w:pPr>
      <w:r w:rsidRPr="00511EC9">
        <w:rPr>
          <w:rFonts w:ascii="Times New Roman" w:hAnsi="Times New Roman"/>
          <w:noProof w:val="0"/>
          <w:sz w:val="24"/>
          <w:szCs w:val="24"/>
          <w:lang w:val="en-IN"/>
        </w:rPr>
        <w:t>In small agencies or for smaller clients, one individual may manage both functions. In larger agencies and for major clients, the two functions will be separated.</w:t>
      </w:r>
    </w:p>
    <w:p w14:paraId="6EA83F57" w14:textId="77777777" w:rsidR="001576B8" w:rsidRPr="00511EC9" w:rsidRDefault="001576B8" w:rsidP="001576B8">
      <w:pPr>
        <w:pStyle w:val="CHAPBM"/>
        <w:keepLines w:val="0"/>
        <w:spacing w:line="240" w:lineRule="auto"/>
        <w:ind w:firstLine="0"/>
        <w:jc w:val="left"/>
        <w:rPr>
          <w:rFonts w:ascii="Times New Roman" w:hAnsi="Times New Roman"/>
          <w:b/>
          <w:noProof w:val="0"/>
          <w:sz w:val="24"/>
          <w:szCs w:val="24"/>
          <w:lang w:val="en-US"/>
        </w:rPr>
      </w:pPr>
    </w:p>
    <w:p w14:paraId="7ABBF843" w14:textId="7C313E3E" w:rsidR="001576B8" w:rsidRDefault="001576B8" w:rsidP="001576B8">
      <w:pPr>
        <w:pStyle w:val="CHAPBM"/>
        <w:keepLines w:val="0"/>
        <w:spacing w:line="240" w:lineRule="auto"/>
        <w:ind w:firstLine="0"/>
        <w:jc w:val="left"/>
        <w:rPr>
          <w:rFonts w:ascii="Times New Roman" w:hAnsi="Times New Roman"/>
          <w:b/>
          <w:noProof w:val="0"/>
          <w:sz w:val="26"/>
          <w:szCs w:val="26"/>
          <w:lang w:val="en-US"/>
        </w:rPr>
      </w:pPr>
      <w:r>
        <w:rPr>
          <w:rFonts w:ascii="Times New Roman" w:hAnsi="Times New Roman"/>
          <w:b/>
          <w:noProof w:val="0"/>
          <w:sz w:val="26"/>
          <w:szCs w:val="26"/>
          <w:lang w:val="en-US"/>
        </w:rPr>
        <w:t>Specialist Positions</w:t>
      </w:r>
    </w:p>
    <w:p w14:paraId="3F7D30FA" w14:textId="77777777" w:rsidR="001576B8" w:rsidRDefault="001576B8" w:rsidP="001576B8">
      <w:pPr>
        <w:pStyle w:val="CHAPBM"/>
        <w:keepLines w:val="0"/>
        <w:spacing w:line="240" w:lineRule="auto"/>
        <w:ind w:firstLine="0"/>
        <w:jc w:val="left"/>
        <w:rPr>
          <w:rFonts w:ascii="Times New Roman" w:hAnsi="Times New Roman"/>
          <w:b/>
          <w:noProof w:val="0"/>
          <w:sz w:val="26"/>
          <w:szCs w:val="26"/>
          <w:lang w:val="en-US"/>
        </w:rPr>
      </w:pPr>
    </w:p>
    <w:p w14:paraId="40CCBD23" w14:textId="2CF94D5F" w:rsidR="001576B8" w:rsidRPr="001576B8" w:rsidRDefault="001576B8" w:rsidP="001576B8">
      <w:pPr>
        <w:pStyle w:val="CHAPBM"/>
        <w:keepLines w:val="0"/>
        <w:spacing w:line="276" w:lineRule="auto"/>
        <w:ind w:firstLine="0"/>
        <w:jc w:val="left"/>
        <w:rPr>
          <w:rFonts w:ascii="Times New Roman" w:hAnsi="Times New Roman"/>
          <w:noProof w:val="0"/>
          <w:sz w:val="26"/>
          <w:szCs w:val="26"/>
          <w:lang w:val="en-US"/>
        </w:rPr>
      </w:pPr>
      <w:r w:rsidRPr="001576B8">
        <w:rPr>
          <w:rFonts w:ascii="Times New Roman" w:hAnsi="Times New Roman"/>
          <w:noProof w:val="0"/>
          <w:sz w:val="26"/>
          <w:szCs w:val="26"/>
          <w:lang w:val="en-US"/>
        </w:rPr>
        <w:t>Some of these include:</w:t>
      </w:r>
    </w:p>
    <w:p w14:paraId="59AC95C2"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Digital advertising specialist</w:t>
      </w:r>
    </w:p>
    <w:p w14:paraId="4CFA152F"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Digital media planner</w:t>
      </w:r>
    </w:p>
    <w:p w14:paraId="310B8085"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Interactive media planner</w:t>
      </w:r>
    </w:p>
    <w:p w14:paraId="214E3CFE"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lastRenderedPageBreak/>
        <w:t>Web analytics consultant</w:t>
      </w:r>
    </w:p>
    <w:p w14:paraId="5186AB79"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Graphic artist</w:t>
      </w:r>
    </w:p>
    <w:p w14:paraId="366D1A92"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Web designer</w:t>
      </w:r>
    </w:p>
    <w:p w14:paraId="12A1362C"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Online advertising specialist (sales)</w:t>
      </w:r>
    </w:p>
    <w:p w14:paraId="4DA7F560" w14:textId="77777777" w:rsidR="001576B8" w:rsidRPr="000F0947" w:rsidRDefault="001576B8" w:rsidP="001576B8">
      <w:pPr>
        <w:pStyle w:val="P"/>
        <w:numPr>
          <w:ilvl w:val="0"/>
          <w:numId w:val="43"/>
        </w:numPr>
        <w:spacing w:line="276" w:lineRule="auto"/>
        <w:jc w:val="left"/>
        <w:rPr>
          <w:rFonts w:ascii="Times New Roman" w:hAnsi="Times New Roman" w:cs="Times New Roman"/>
          <w:color w:val="auto"/>
          <w:sz w:val="24"/>
        </w:rPr>
      </w:pPr>
      <w:r w:rsidRPr="000F0947">
        <w:rPr>
          <w:rFonts w:ascii="Times New Roman" w:hAnsi="Times New Roman" w:cs="Times New Roman"/>
          <w:color w:val="auto"/>
          <w:sz w:val="24"/>
        </w:rPr>
        <w:t>Sales researcher</w:t>
      </w:r>
    </w:p>
    <w:p w14:paraId="34196D92" w14:textId="77777777" w:rsidR="001576B8" w:rsidRDefault="001576B8" w:rsidP="001576B8">
      <w:pPr>
        <w:pStyle w:val="CHAPBM"/>
        <w:keepLines w:val="0"/>
        <w:spacing w:line="240" w:lineRule="auto"/>
        <w:ind w:firstLine="0"/>
        <w:jc w:val="left"/>
        <w:rPr>
          <w:rFonts w:ascii="Times New Roman" w:hAnsi="Times New Roman"/>
          <w:b/>
          <w:noProof w:val="0"/>
          <w:sz w:val="26"/>
          <w:szCs w:val="26"/>
          <w:lang w:val="en-US"/>
        </w:rPr>
      </w:pPr>
    </w:p>
    <w:p w14:paraId="79EFF0D5" w14:textId="77777777" w:rsidR="00316186" w:rsidRDefault="00316186" w:rsidP="001576B8">
      <w:pPr>
        <w:widowControl/>
        <w:tabs>
          <w:tab w:val="left" w:pos="-720"/>
        </w:tabs>
        <w:suppressAutoHyphens/>
      </w:pPr>
    </w:p>
    <w:p w14:paraId="21B52B9D" w14:textId="4426FC69" w:rsidR="00FD43D2" w:rsidRDefault="007C798E" w:rsidP="000121EE">
      <w:pPr>
        <w:widowControl/>
        <w:tabs>
          <w:tab w:val="left" w:pos="-720"/>
        </w:tabs>
        <w:suppressAutoHyphens/>
        <w:spacing w:line="240" w:lineRule="atLeast"/>
        <w:ind w:left="2160" w:hanging="2160"/>
      </w:pPr>
      <w:r>
        <w:rPr>
          <w:b/>
          <w:bCs/>
          <w:lang w:val="en-AU"/>
        </w:rPr>
        <w:t>O</w:t>
      </w:r>
      <w:r w:rsidRPr="00FD43D2">
        <w:rPr>
          <w:b/>
          <w:bCs/>
          <w:lang w:val="en-AU"/>
        </w:rPr>
        <w:t xml:space="preserve">bjective </w:t>
      </w:r>
      <w:r>
        <w:rPr>
          <w:b/>
          <w:bCs/>
          <w:lang w:val="en-AU"/>
        </w:rPr>
        <w:t>5.</w:t>
      </w:r>
      <w:r w:rsidR="00D3119B">
        <w:rPr>
          <w:b/>
          <w:bCs/>
          <w:lang w:val="en-AU"/>
        </w:rPr>
        <w:t>6</w:t>
      </w:r>
      <w:r w:rsidR="00FD43D2" w:rsidRPr="00FD43D2">
        <w:rPr>
          <w:bCs/>
          <w:lang w:val="en-AU"/>
        </w:rPr>
        <w:t>:</w:t>
      </w:r>
      <w:r>
        <w:rPr>
          <w:bCs/>
        </w:rPr>
        <w:t xml:space="preserve"> </w:t>
      </w:r>
      <w:r w:rsidR="00FD43D2" w:rsidRPr="00FD43D2">
        <w:rPr>
          <w:bCs/>
        </w:rPr>
        <w:t xml:space="preserve"> </w:t>
      </w:r>
      <w:r w:rsidR="00D3119B">
        <w:rPr>
          <w:bCs/>
        </w:rPr>
        <w:tab/>
      </w:r>
      <w:r w:rsidR="00D3119B">
        <w:t>What advertising campaign</w:t>
      </w:r>
      <w:r>
        <w:t xml:space="preserve"> parameters </w:t>
      </w:r>
      <w:r w:rsidR="001576B8">
        <w:t xml:space="preserve">do marketing professionals </w:t>
      </w:r>
      <w:r w:rsidR="00D3119B">
        <w:t>consider?</w:t>
      </w:r>
    </w:p>
    <w:p w14:paraId="3E56F981" w14:textId="77777777" w:rsidR="00D3119B" w:rsidRPr="00FD43D2" w:rsidRDefault="00D3119B" w:rsidP="007C798E">
      <w:pPr>
        <w:widowControl/>
        <w:tabs>
          <w:tab w:val="left" w:pos="-720"/>
        </w:tabs>
        <w:suppressAutoHyphens/>
        <w:spacing w:line="240" w:lineRule="atLeast"/>
        <w:rPr>
          <w:bCs/>
        </w:rPr>
      </w:pPr>
    </w:p>
    <w:p w14:paraId="29AEB10B" w14:textId="77777777" w:rsidR="00566313" w:rsidRDefault="00566313" w:rsidP="007C798E">
      <w:pPr>
        <w:widowControl/>
        <w:tabs>
          <w:tab w:val="left" w:pos="-720"/>
        </w:tabs>
        <w:suppressAutoHyphens/>
        <w:spacing w:line="240" w:lineRule="atLeast"/>
        <w:rPr>
          <w:b/>
          <w:bCs/>
          <w:u w:val="single"/>
        </w:rPr>
      </w:pPr>
      <w:r>
        <w:rPr>
          <w:b/>
          <w:bCs/>
          <w:u w:val="single"/>
        </w:rPr>
        <w:t xml:space="preserve">Advertising </w:t>
      </w:r>
      <w:r w:rsidR="00D3119B">
        <w:rPr>
          <w:b/>
          <w:bCs/>
          <w:u w:val="single"/>
        </w:rPr>
        <w:t>Campaign Parameters</w:t>
      </w:r>
    </w:p>
    <w:p w14:paraId="2DCAAB0B" w14:textId="77777777" w:rsidR="00D3119B" w:rsidRDefault="00D3119B" w:rsidP="007C798E">
      <w:pPr>
        <w:pStyle w:val="HEADFIRST"/>
        <w:spacing w:line="240" w:lineRule="auto"/>
        <w:jc w:val="left"/>
        <w:rPr>
          <w:rFonts w:ascii="Times New Roman" w:hAnsi="Times New Roman"/>
          <w:sz w:val="24"/>
        </w:rPr>
      </w:pPr>
    </w:p>
    <w:p w14:paraId="531099BD" w14:textId="26AE3385" w:rsidR="00D3119B" w:rsidRDefault="00D3119B" w:rsidP="004A5C57">
      <w:pPr>
        <w:pStyle w:val="HEADFIRST"/>
        <w:spacing w:line="240" w:lineRule="auto"/>
        <w:rPr>
          <w:rFonts w:ascii="Times New Roman" w:hAnsi="Times New Roman"/>
          <w:sz w:val="24"/>
        </w:rPr>
      </w:pPr>
      <w:r>
        <w:rPr>
          <w:rFonts w:ascii="Times New Roman" w:hAnsi="Times New Roman"/>
          <w:sz w:val="24"/>
        </w:rPr>
        <w:t>Creating</w:t>
      </w:r>
      <w:r w:rsidRPr="00FF2D80">
        <w:rPr>
          <w:rFonts w:ascii="Times New Roman" w:hAnsi="Times New Roman"/>
          <w:sz w:val="24"/>
        </w:rPr>
        <w:t xml:space="preserve"> effective </w:t>
      </w:r>
      <w:r>
        <w:rPr>
          <w:rFonts w:ascii="Times New Roman" w:hAnsi="Times New Roman"/>
          <w:sz w:val="24"/>
        </w:rPr>
        <w:t>campaigns requires attention to the advertising campaign parameters listed in Figure 5.1</w:t>
      </w:r>
      <w:r w:rsidR="00B048D2">
        <w:rPr>
          <w:rFonts w:ascii="Times New Roman" w:hAnsi="Times New Roman"/>
          <w:sz w:val="24"/>
        </w:rPr>
        <w:t>1</w:t>
      </w:r>
      <w:r>
        <w:rPr>
          <w:rFonts w:ascii="Times New Roman" w:hAnsi="Times New Roman"/>
          <w:sz w:val="24"/>
        </w:rPr>
        <w:t>.</w:t>
      </w:r>
    </w:p>
    <w:p w14:paraId="3EE6D235" w14:textId="77777777" w:rsidR="00566313" w:rsidRDefault="00566313" w:rsidP="007C798E">
      <w:pPr>
        <w:widowControl/>
        <w:tabs>
          <w:tab w:val="left" w:pos="-720"/>
        </w:tabs>
        <w:suppressAutoHyphens/>
        <w:spacing w:line="240" w:lineRule="atLeast"/>
      </w:pPr>
    </w:p>
    <w:p w14:paraId="381B2055" w14:textId="77777777" w:rsidR="00D3119B" w:rsidRPr="00D3119B" w:rsidRDefault="00D3119B" w:rsidP="007C798E">
      <w:pPr>
        <w:widowControl/>
        <w:tabs>
          <w:tab w:val="left" w:pos="-720"/>
        </w:tabs>
        <w:suppressAutoHyphens/>
        <w:spacing w:line="240" w:lineRule="atLeast"/>
        <w:rPr>
          <w:b/>
        </w:rPr>
      </w:pPr>
      <w:r>
        <w:rPr>
          <w:b/>
        </w:rPr>
        <w:t>Advertising Goals</w:t>
      </w:r>
    </w:p>
    <w:p w14:paraId="03B437FF" w14:textId="77777777" w:rsidR="00D3119B" w:rsidRDefault="00D3119B" w:rsidP="007C798E">
      <w:pPr>
        <w:widowControl/>
        <w:tabs>
          <w:tab w:val="left" w:pos="-720"/>
        </w:tabs>
        <w:suppressAutoHyphens/>
        <w:spacing w:line="240" w:lineRule="atLeast"/>
      </w:pPr>
    </w:p>
    <w:p w14:paraId="33D4E051" w14:textId="03FB33F6" w:rsidR="00D3119B" w:rsidRDefault="00D3119B" w:rsidP="007C798E">
      <w:pPr>
        <w:widowControl/>
        <w:tabs>
          <w:tab w:val="left" w:pos="-720"/>
        </w:tabs>
        <w:suppressAutoHyphens/>
        <w:spacing w:line="240" w:lineRule="atLeast"/>
      </w:pPr>
      <w:r>
        <w:t>Advertising campaign goals are identified in Figure 5.1</w:t>
      </w:r>
      <w:r w:rsidR="00B048D2">
        <w:t>2</w:t>
      </w:r>
      <w:r>
        <w:t>.</w:t>
      </w:r>
    </w:p>
    <w:p w14:paraId="08AE637D" w14:textId="77777777" w:rsidR="00D3119B" w:rsidRDefault="00D3119B" w:rsidP="007C798E">
      <w:pPr>
        <w:widowControl/>
        <w:tabs>
          <w:tab w:val="left" w:pos="-720"/>
        </w:tabs>
        <w:suppressAutoHyphens/>
        <w:spacing w:line="240" w:lineRule="atLeast"/>
      </w:pPr>
    </w:p>
    <w:p w14:paraId="252B60A5" w14:textId="4FB8C104" w:rsidR="00566313" w:rsidRPr="00D3119B" w:rsidRDefault="00566313" w:rsidP="007C798E">
      <w:pPr>
        <w:widowControl/>
        <w:tabs>
          <w:tab w:val="left" w:pos="-720"/>
        </w:tabs>
        <w:suppressAutoHyphens/>
        <w:spacing w:line="240" w:lineRule="atLeast"/>
        <w:jc w:val="both"/>
        <w:rPr>
          <w:bCs/>
          <w:i/>
        </w:rPr>
      </w:pPr>
      <w:r w:rsidRPr="00D3119B">
        <w:rPr>
          <w:bCs/>
          <w:i/>
        </w:rPr>
        <w:t xml:space="preserve">Build Brand </w:t>
      </w:r>
      <w:r w:rsidR="00861C22" w:rsidRPr="00D3119B">
        <w:rPr>
          <w:bCs/>
          <w:i/>
        </w:rPr>
        <w:t>Awareness</w:t>
      </w:r>
    </w:p>
    <w:p w14:paraId="0C275031" w14:textId="77777777" w:rsidR="00566313" w:rsidRDefault="00566313" w:rsidP="007C798E">
      <w:pPr>
        <w:widowControl/>
        <w:tabs>
          <w:tab w:val="left" w:pos="-720"/>
        </w:tabs>
        <w:suppressAutoHyphens/>
        <w:spacing w:line="240" w:lineRule="atLeast"/>
        <w:jc w:val="both"/>
      </w:pPr>
    </w:p>
    <w:p w14:paraId="5B3C2EC2" w14:textId="77777777" w:rsidR="00BA1A82" w:rsidRDefault="00BA1A82" w:rsidP="007C798E">
      <w:pPr>
        <w:widowControl/>
        <w:tabs>
          <w:tab w:val="left" w:pos="-720"/>
        </w:tabs>
        <w:suppressAutoHyphens/>
        <w:spacing w:line="240" w:lineRule="atLeast"/>
        <w:jc w:val="both"/>
      </w:pPr>
      <w:r w:rsidRPr="003D35D8">
        <w:rPr>
          <w:i/>
        </w:rPr>
        <w:t>Brand</w:t>
      </w:r>
      <w:r w:rsidRPr="003D35D8">
        <w:t xml:space="preserve"> </w:t>
      </w:r>
      <w:r w:rsidRPr="003D35D8">
        <w:rPr>
          <w:i/>
        </w:rPr>
        <w:t>awareness</w:t>
      </w:r>
      <w:r w:rsidRPr="003D35D8">
        <w:t xml:space="preserve"> means the consumers recognize and remember a particular brand or company name when they consider purchasing options.</w:t>
      </w:r>
    </w:p>
    <w:p w14:paraId="2EDAA2D7" w14:textId="77777777" w:rsidR="00BA1A82" w:rsidRDefault="00BA1A82" w:rsidP="007C798E">
      <w:pPr>
        <w:widowControl/>
        <w:tabs>
          <w:tab w:val="left" w:pos="-720"/>
        </w:tabs>
        <w:suppressAutoHyphens/>
        <w:spacing w:line="240" w:lineRule="atLeast"/>
        <w:jc w:val="both"/>
      </w:pPr>
    </w:p>
    <w:p w14:paraId="14A5EE32" w14:textId="77777777" w:rsidR="00BA1A82" w:rsidRDefault="00566313" w:rsidP="007C798E">
      <w:pPr>
        <w:widowControl/>
        <w:tabs>
          <w:tab w:val="left" w:pos="-720"/>
        </w:tabs>
        <w:suppressAutoHyphens/>
        <w:spacing w:line="240" w:lineRule="atLeast"/>
        <w:jc w:val="both"/>
      </w:pPr>
      <w:r>
        <w:t xml:space="preserve">The brand should be a </w:t>
      </w:r>
      <w:r w:rsidRPr="00BA1A82">
        <w:rPr>
          <w:i/>
        </w:rPr>
        <w:t>top of mind</w:t>
      </w:r>
      <w:r>
        <w:t xml:space="preserve"> brand.</w:t>
      </w:r>
    </w:p>
    <w:p w14:paraId="3CAFB0B5" w14:textId="77777777" w:rsidR="00BA1A82" w:rsidRDefault="00BA1A82" w:rsidP="007C798E">
      <w:pPr>
        <w:widowControl/>
        <w:tabs>
          <w:tab w:val="left" w:pos="-720"/>
        </w:tabs>
        <w:suppressAutoHyphens/>
        <w:spacing w:line="240" w:lineRule="atLeast"/>
        <w:jc w:val="both"/>
      </w:pPr>
    </w:p>
    <w:p w14:paraId="3B1AE09A" w14:textId="77777777" w:rsidR="00BA1A82" w:rsidRDefault="00566313" w:rsidP="007C798E">
      <w:pPr>
        <w:widowControl/>
        <w:tabs>
          <w:tab w:val="left" w:pos="-720"/>
        </w:tabs>
        <w:suppressAutoHyphens/>
        <w:spacing w:line="240" w:lineRule="atLeast"/>
        <w:jc w:val="both"/>
      </w:pPr>
      <w:r w:rsidRPr="00735518">
        <w:t xml:space="preserve">A </w:t>
      </w:r>
      <w:r w:rsidRPr="00735518">
        <w:rPr>
          <w:i/>
        </w:rPr>
        <w:t>top choice</w:t>
      </w:r>
      <w:r>
        <w:t xml:space="preserve"> brand is the first or second pick when a consumer reviews his or her evoked set </w:t>
      </w:r>
    </w:p>
    <w:p w14:paraId="11274D6A" w14:textId="77777777" w:rsidR="00566313" w:rsidRDefault="00566313" w:rsidP="007C798E">
      <w:pPr>
        <w:widowControl/>
        <w:tabs>
          <w:tab w:val="left" w:pos="-720"/>
        </w:tabs>
        <w:suppressAutoHyphens/>
        <w:spacing w:line="240" w:lineRule="atLeast"/>
        <w:jc w:val="both"/>
      </w:pPr>
      <w:r>
        <w:t>(possible purchasing alternatives).</w:t>
      </w:r>
    </w:p>
    <w:p w14:paraId="2BD18A57" w14:textId="77777777" w:rsidR="00566313" w:rsidRDefault="00566313" w:rsidP="007C798E">
      <w:pPr>
        <w:widowControl/>
        <w:tabs>
          <w:tab w:val="left" w:pos="-720"/>
        </w:tabs>
        <w:suppressAutoHyphens/>
        <w:spacing w:line="240" w:lineRule="atLeast"/>
        <w:jc w:val="both"/>
      </w:pPr>
    </w:p>
    <w:p w14:paraId="20B4F33D" w14:textId="53527F00" w:rsidR="00BA1A82" w:rsidRDefault="00BA1A82" w:rsidP="007C798E">
      <w:pPr>
        <w:widowControl/>
        <w:tabs>
          <w:tab w:val="left" w:pos="-720"/>
        </w:tabs>
        <w:suppressAutoHyphens/>
        <w:spacing w:line="240" w:lineRule="atLeast"/>
        <w:jc w:val="both"/>
        <w:rPr>
          <w:szCs w:val="24"/>
        </w:rPr>
      </w:pPr>
      <w:r>
        <w:t>Many products become top of mind or top choice due to</w:t>
      </w:r>
      <w:r w:rsidRPr="001C237D">
        <w:rPr>
          <w:szCs w:val="24"/>
        </w:rPr>
        <w:t xml:space="preserve"> </w:t>
      </w:r>
      <w:r w:rsidRPr="001C237D">
        <w:rPr>
          <w:i/>
          <w:szCs w:val="24"/>
        </w:rPr>
        <w:t>brand</w:t>
      </w:r>
      <w:r w:rsidRPr="001C237D">
        <w:rPr>
          <w:szCs w:val="24"/>
        </w:rPr>
        <w:t xml:space="preserve"> </w:t>
      </w:r>
      <w:r w:rsidRPr="001C237D">
        <w:rPr>
          <w:i/>
          <w:szCs w:val="24"/>
        </w:rPr>
        <w:t>equity</w:t>
      </w:r>
      <w:r w:rsidRPr="001C237D">
        <w:rPr>
          <w:vanish/>
          <w:szCs w:val="24"/>
        </w:rPr>
        <w:t>&lt;link olinkend=</w:t>
      </w:r>
      <w:r w:rsidR="007C798E">
        <w:rPr>
          <w:vanish/>
          <w:szCs w:val="24"/>
        </w:rPr>
        <w:t>“</w:t>
      </w:r>
      <w:r w:rsidRPr="001C237D">
        <w:rPr>
          <w:vanish/>
          <w:szCs w:val="24"/>
        </w:rPr>
        <w:t>ch02</w:t>
      </w:r>
      <w:r w:rsidR="007C798E">
        <w:rPr>
          <w:vanish/>
          <w:szCs w:val="24"/>
        </w:rPr>
        <w:t>”</w:t>
      </w:r>
      <w:r w:rsidRPr="001C237D">
        <w:rPr>
          <w:vanish/>
          <w:szCs w:val="24"/>
        </w:rPr>
        <w:t xml:space="preserve"> preference=</w:t>
      </w:r>
      <w:r w:rsidR="007C798E">
        <w:rPr>
          <w:vanish/>
          <w:szCs w:val="24"/>
        </w:rPr>
        <w:t>“</w:t>
      </w:r>
      <w:r w:rsidRPr="001C237D">
        <w:rPr>
          <w:vanish/>
          <w:szCs w:val="24"/>
        </w:rPr>
        <w:t>0</w:t>
      </w:r>
      <w:r w:rsidR="007C798E">
        <w:rPr>
          <w:vanish/>
          <w:szCs w:val="24"/>
        </w:rPr>
        <w:t>”</w:t>
      </w:r>
      <w:r w:rsidRPr="001C237D">
        <w:rPr>
          <w:vanish/>
          <w:szCs w:val="24"/>
        </w:rPr>
        <w:t>&gt;&lt;xref olinkend=</w:t>
      </w:r>
      <w:r w:rsidR="007C798E">
        <w:rPr>
          <w:vanish/>
          <w:szCs w:val="24"/>
        </w:rPr>
        <w:t>“</w:t>
      </w:r>
      <w:r w:rsidRPr="001C237D">
        <w:rPr>
          <w:vanish/>
          <w:szCs w:val="24"/>
        </w:rPr>
        <w:t>ch02</w:t>
      </w:r>
      <w:r w:rsidR="007C798E">
        <w:rPr>
          <w:vanish/>
          <w:szCs w:val="24"/>
        </w:rPr>
        <w:t>”</w:t>
      </w:r>
      <w:r w:rsidRPr="001C237D">
        <w:rPr>
          <w:vanish/>
          <w:szCs w:val="24"/>
        </w:rPr>
        <w:t xml:space="preserve"> label=</w:t>
      </w:r>
      <w:r w:rsidR="007C798E">
        <w:rPr>
          <w:vanish/>
          <w:szCs w:val="24"/>
        </w:rPr>
        <w:t>“</w:t>
      </w:r>
      <w:r w:rsidRPr="001C237D">
        <w:rPr>
          <w:vanish/>
          <w:szCs w:val="24"/>
        </w:rPr>
        <w:t>2</w:t>
      </w:r>
      <w:r w:rsidR="007C798E">
        <w:rPr>
          <w:vanish/>
          <w:szCs w:val="24"/>
        </w:rPr>
        <w:t>”</w:t>
      </w:r>
      <w:r w:rsidRPr="001C237D">
        <w:rPr>
          <w:vanish/>
          <w:szCs w:val="24"/>
        </w:rPr>
        <w:t>&gt;&lt;inst&gt;&lt;/inst&gt;&lt;/xref&gt;&lt;/link&gt;</w:t>
      </w:r>
      <w:r>
        <w:rPr>
          <w:szCs w:val="24"/>
        </w:rPr>
        <w:t xml:space="preserve">, </w:t>
      </w:r>
      <w:r w:rsidR="00735518">
        <w:rPr>
          <w:szCs w:val="24"/>
        </w:rPr>
        <w:t xml:space="preserve">where </w:t>
      </w:r>
      <w:r>
        <w:rPr>
          <w:szCs w:val="24"/>
        </w:rPr>
        <w:t xml:space="preserve">the set </w:t>
      </w:r>
      <w:r w:rsidRPr="001C237D">
        <w:rPr>
          <w:szCs w:val="24"/>
        </w:rPr>
        <w:t xml:space="preserve">of characteristics </w:t>
      </w:r>
      <w:r>
        <w:rPr>
          <w:szCs w:val="24"/>
        </w:rPr>
        <w:t xml:space="preserve">cause consumers or businesses to believe </w:t>
      </w:r>
      <w:r w:rsidRPr="001C237D">
        <w:rPr>
          <w:szCs w:val="24"/>
        </w:rPr>
        <w:t xml:space="preserve">that a brand </w:t>
      </w:r>
      <w:r>
        <w:rPr>
          <w:szCs w:val="24"/>
        </w:rPr>
        <w:t>is different and better</w:t>
      </w:r>
      <w:r w:rsidRPr="001C237D">
        <w:rPr>
          <w:szCs w:val="24"/>
        </w:rPr>
        <w:t>.</w:t>
      </w:r>
    </w:p>
    <w:p w14:paraId="58E43783" w14:textId="77777777" w:rsidR="00BA1A82" w:rsidRDefault="00BA1A82" w:rsidP="007C798E">
      <w:pPr>
        <w:widowControl/>
        <w:tabs>
          <w:tab w:val="left" w:pos="-720"/>
        </w:tabs>
        <w:suppressAutoHyphens/>
        <w:spacing w:line="240" w:lineRule="atLeast"/>
        <w:jc w:val="both"/>
        <w:rPr>
          <w:szCs w:val="24"/>
        </w:rPr>
      </w:pPr>
    </w:p>
    <w:p w14:paraId="463279F3" w14:textId="77777777" w:rsidR="00566313" w:rsidRDefault="00566313" w:rsidP="007C798E">
      <w:pPr>
        <w:widowControl/>
        <w:tabs>
          <w:tab w:val="left" w:pos="-720"/>
        </w:tabs>
        <w:suppressAutoHyphens/>
        <w:spacing w:line="240" w:lineRule="atLeast"/>
        <w:jc w:val="both"/>
      </w:pPr>
      <w:r>
        <w:t xml:space="preserve">In business-to-business marketing, brand awareness is often essential to being considered by members of the buying center. </w:t>
      </w:r>
      <w:r>
        <w:cr/>
      </w:r>
    </w:p>
    <w:p w14:paraId="197D458F" w14:textId="7DD18BA5" w:rsidR="00566313" w:rsidRPr="00D3119B" w:rsidRDefault="007C798E" w:rsidP="007C798E">
      <w:pPr>
        <w:widowControl/>
        <w:tabs>
          <w:tab w:val="left" w:pos="-720"/>
        </w:tabs>
        <w:suppressAutoHyphens/>
        <w:spacing w:line="240" w:lineRule="atLeast"/>
        <w:jc w:val="both"/>
        <w:rPr>
          <w:bCs/>
          <w:i/>
        </w:rPr>
      </w:pPr>
      <w:r w:rsidRPr="00D3119B">
        <w:rPr>
          <w:bCs/>
          <w:i/>
        </w:rPr>
        <w:t>Provid</w:t>
      </w:r>
      <w:r>
        <w:rPr>
          <w:bCs/>
          <w:i/>
        </w:rPr>
        <w:t>e</w:t>
      </w:r>
      <w:r w:rsidRPr="00D3119B">
        <w:rPr>
          <w:bCs/>
          <w:i/>
        </w:rPr>
        <w:t xml:space="preserve"> </w:t>
      </w:r>
      <w:r w:rsidR="00566313" w:rsidRPr="00D3119B">
        <w:rPr>
          <w:bCs/>
          <w:i/>
        </w:rPr>
        <w:t>Information</w:t>
      </w:r>
    </w:p>
    <w:p w14:paraId="75E23019" w14:textId="77777777" w:rsidR="00566313" w:rsidRDefault="00566313" w:rsidP="007C798E">
      <w:pPr>
        <w:widowControl/>
        <w:tabs>
          <w:tab w:val="left" w:pos="-720"/>
        </w:tabs>
        <w:suppressAutoHyphens/>
        <w:spacing w:line="240" w:lineRule="atLeast"/>
        <w:jc w:val="both"/>
      </w:pPr>
    </w:p>
    <w:p w14:paraId="015C3548" w14:textId="1B7DC0B7" w:rsidR="00566313" w:rsidRDefault="00566313" w:rsidP="007C798E">
      <w:pPr>
        <w:widowControl/>
        <w:tabs>
          <w:tab w:val="left" w:pos="-720"/>
        </w:tabs>
        <w:suppressAutoHyphens/>
        <w:spacing w:line="240" w:lineRule="atLeast"/>
        <w:jc w:val="both"/>
      </w:pPr>
      <w:r>
        <w:t>Typical information for consumers includes a retail store</w:t>
      </w:r>
      <w:r w:rsidR="007C798E">
        <w:t>’</w:t>
      </w:r>
      <w:r>
        <w:t>s hours, business location, or sometimes more detailed product specifications.</w:t>
      </w:r>
    </w:p>
    <w:p w14:paraId="4974CAEC" w14:textId="77777777" w:rsidR="00566313" w:rsidRDefault="00566313" w:rsidP="007C798E">
      <w:pPr>
        <w:widowControl/>
        <w:tabs>
          <w:tab w:val="left" w:pos="-720"/>
        </w:tabs>
        <w:suppressAutoHyphens/>
        <w:spacing w:line="240" w:lineRule="atLeast"/>
        <w:jc w:val="both"/>
      </w:pPr>
    </w:p>
    <w:p w14:paraId="20998951" w14:textId="77777777" w:rsidR="00566313" w:rsidRDefault="00566313" w:rsidP="007C798E">
      <w:pPr>
        <w:widowControl/>
        <w:tabs>
          <w:tab w:val="left" w:pos="-720"/>
        </w:tabs>
        <w:suppressAutoHyphens/>
        <w:spacing w:line="240" w:lineRule="atLeast"/>
        <w:jc w:val="both"/>
      </w:pPr>
      <w:r>
        <w:t>For business-to-business situations, information from some ads may lead various members of the buying center to consider a particular company as they examine their options.</w:t>
      </w:r>
    </w:p>
    <w:p w14:paraId="3D35B59A" w14:textId="77777777" w:rsidR="00566313" w:rsidRDefault="00566313" w:rsidP="007C798E">
      <w:pPr>
        <w:widowControl/>
        <w:tabs>
          <w:tab w:val="left" w:pos="-720"/>
        </w:tabs>
        <w:suppressAutoHyphens/>
        <w:spacing w:line="240" w:lineRule="atLeast"/>
        <w:jc w:val="both"/>
      </w:pPr>
    </w:p>
    <w:p w14:paraId="5084B23B" w14:textId="77777777" w:rsidR="00C37926" w:rsidRDefault="00566313" w:rsidP="007C798E">
      <w:pPr>
        <w:widowControl/>
        <w:tabs>
          <w:tab w:val="left" w:pos="-720"/>
        </w:tabs>
        <w:suppressAutoHyphens/>
        <w:spacing w:line="240" w:lineRule="atLeast"/>
        <w:jc w:val="both"/>
      </w:pPr>
      <w:r>
        <w:t>Information is one component in persuasion, which is another objective of various advertising programs.</w:t>
      </w:r>
    </w:p>
    <w:p w14:paraId="0DB660BF" w14:textId="77777777" w:rsidR="00566313" w:rsidRDefault="00C37926" w:rsidP="007C798E">
      <w:pPr>
        <w:widowControl/>
        <w:tabs>
          <w:tab w:val="left" w:pos="-720"/>
        </w:tabs>
        <w:suppressAutoHyphens/>
        <w:spacing w:line="240" w:lineRule="atLeast"/>
        <w:jc w:val="both"/>
      </w:pPr>
      <w:r>
        <w:lastRenderedPageBreak/>
        <w:t xml:space="preserve"> </w:t>
      </w:r>
    </w:p>
    <w:p w14:paraId="28AA34AA" w14:textId="77777777" w:rsidR="00566313" w:rsidRPr="00D3119B" w:rsidRDefault="00566313" w:rsidP="007C798E">
      <w:pPr>
        <w:widowControl/>
        <w:tabs>
          <w:tab w:val="left" w:pos="-720"/>
        </w:tabs>
        <w:suppressAutoHyphens/>
        <w:spacing w:line="240" w:lineRule="atLeast"/>
        <w:jc w:val="both"/>
        <w:rPr>
          <w:bCs/>
          <w:i/>
        </w:rPr>
      </w:pPr>
      <w:r w:rsidRPr="00D3119B">
        <w:rPr>
          <w:bCs/>
          <w:i/>
        </w:rPr>
        <w:t>Persuasion</w:t>
      </w:r>
    </w:p>
    <w:p w14:paraId="24B316DB" w14:textId="77777777" w:rsidR="00566313" w:rsidRDefault="00566313" w:rsidP="007C798E">
      <w:pPr>
        <w:widowControl/>
        <w:tabs>
          <w:tab w:val="left" w:pos="-720"/>
        </w:tabs>
        <w:suppressAutoHyphens/>
        <w:spacing w:line="240" w:lineRule="atLeast"/>
        <w:jc w:val="both"/>
      </w:pPr>
    </w:p>
    <w:p w14:paraId="058092C6" w14:textId="77777777" w:rsidR="00566313" w:rsidRDefault="00566313" w:rsidP="007C798E">
      <w:pPr>
        <w:widowControl/>
        <w:tabs>
          <w:tab w:val="left" w:pos="-720"/>
        </w:tabs>
        <w:suppressAutoHyphens/>
        <w:spacing w:line="240" w:lineRule="atLeast"/>
        <w:jc w:val="both"/>
      </w:pPr>
      <w:r>
        <w:t>Advertisements may be designed to convince consumers that a particular brand is superior to other brands.</w:t>
      </w:r>
    </w:p>
    <w:p w14:paraId="308B66C9" w14:textId="77777777" w:rsidR="00566313" w:rsidRDefault="00566313" w:rsidP="007C798E">
      <w:pPr>
        <w:widowControl/>
        <w:tabs>
          <w:tab w:val="left" w:pos="-720"/>
        </w:tabs>
        <w:suppressAutoHyphens/>
        <w:spacing w:line="240" w:lineRule="atLeast"/>
        <w:jc w:val="both"/>
      </w:pPr>
    </w:p>
    <w:p w14:paraId="6EF2F0FA" w14:textId="77777777" w:rsidR="00566313" w:rsidRDefault="00566313" w:rsidP="007C798E">
      <w:pPr>
        <w:widowControl/>
        <w:tabs>
          <w:tab w:val="left" w:pos="-720"/>
        </w:tabs>
        <w:suppressAutoHyphens/>
        <w:spacing w:line="240" w:lineRule="atLeast"/>
        <w:jc w:val="both"/>
      </w:pPr>
      <w:r>
        <w:t>Changing consumer attitudes and persuading them to consider a new purchasing choice is a challenging task.</w:t>
      </w:r>
    </w:p>
    <w:p w14:paraId="79139D5B" w14:textId="77777777" w:rsidR="00566313" w:rsidRDefault="00566313" w:rsidP="007C798E">
      <w:pPr>
        <w:widowControl/>
        <w:tabs>
          <w:tab w:val="left" w:pos="-720"/>
        </w:tabs>
        <w:suppressAutoHyphens/>
        <w:spacing w:line="240" w:lineRule="atLeast"/>
        <w:jc w:val="both"/>
      </w:pPr>
    </w:p>
    <w:p w14:paraId="008893B0" w14:textId="77777777" w:rsidR="00566313" w:rsidRDefault="00566313" w:rsidP="007C798E">
      <w:pPr>
        <w:widowControl/>
        <w:tabs>
          <w:tab w:val="left" w:pos="-720"/>
        </w:tabs>
        <w:suppressAutoHyphens/>
        <w:spacing w:line="240" w:lineRule="atLeast"/>
        <w:jc w:val="both"/>
      </w:pPr>
      <w:r>
        <w:t xml:space="preserve">Persuasive advertising is used more in consumer marketing than in business-to-business situations. </w:t>
      </w:r>
    </w:p>
    <w:p w14:paraId="12968282" w14:textId="77777777" w:rsidR="00566313" w:rsidRDefault="00566313" w:rsidP="007C798E">
      <w:pPr>
        <w:widowControl/>
        <w:tabs>
          <w:tab w:val="left" w:pos="-720"/>
        </w:tabs>
        <w:suppressAutoHyphens/>
        <w:spacing w:line="240" w:lineRule="atLeast"/>
        <w:jc w:val="both"/>
      </w:pPr>
    </w:p>
    <w:p w14:paraId="33197837" w14:textId="77777777" w:rsidR="00566313" w:rsidRPr="00D3119B" w:rsidRDefault="00566313" w:rsidP="007C798E">
      <w:pPr>
        <w:widowControl/>
        <w:tabs>
          <w:tab w:val="left" w:pos="-720"/>
        </w:tabs>
        <w:suppressAutoHyphens/>
        <w:spacing w:line="240" w:lineRule="atLeast"/>
        <w:jc w:val="both"/>
        <w:rPr>
          <w:bCs/>
          <w:i/>
        </w:rPr>
      </w:pPr>
      <w:r w:rsidRPr="00D3119B">
        <w:rPr>
          <w:bCs/>
          <w:i/>
        </w:rPr>
        <w:t>Supporting Marketing Efforts</w:t>
      </w:r>
    </w:p>
    <w:p w14:paraId="7325A3CA" w14:textId="77777777" w:rsidR="00566313" w:rsidRDefault="00566313" w:rsidP="007C798E">
      <w:pPr>
        <w:widowControl/>
        <w:tabs>
          <w:tab w:val="left" w:pos="-720"/>
        </w:tabs>
        <w:suppressAutoHyphens/>
        <w:spacing w:line="240" w:lineRule="atLeast"/>
        <w:jc w:val="both"/>
      </w:pPr>
    </w:p>
    <w:p w14:paraId="060981B9" w14:textId="77777777" w:rsidR="00566313" w:rsidRDefault="00566313" w:rsidP="007C798E">
      <w:pPr>
        <w:widowControl/>
        <w:tabs>
          <w:tab w:val="left" w:pos="-720"/>
        </w:tabs>
        <w:suppressAutoHyphens/>
        <w:spacing w:line="240" w:lineRule="atLeast"/>
        <w:jc w:val="both"/>
      </w:pPr>
      <w:r>
        <w:t xml:space="preserve">Manufacturers use advertising to support trade and consumer promotions, such as theme packaging or combination offers. </w:t>
      </w:r>
    </w:p>
    <w:p w14:paraId="35C23F58" w14:textId="77777777" w:rsidR="00566313" w:rsidRDefault="00566313" w:rsidP="007C798E">
      <w:pPr>
        <w:widowControl/>
        <w:tabs>
          <w:tab w:val="left" w:pos="-720"/>
        </w:tabs>
        <w:suppressAutoHyphens/>
        <w:spacing w:line="240" w:lineRule="atLeast"/>
        <w:jc w:val="both"/>
      </w:pPr>
    </w:p>
    <w:p w14:paraId="7804E217" w14:textId="77777777" w:rsidR="00566313" w:rsidRDefault="00566313" w:rsidP="007C798E">
      <w:pPr>
        <w:widowControl/>
        <w:tabs>
          <w:tab w:val="left" w:pos="-720"/>
        </w:tabs>
        <w:suppressAutoHyphens/>
        <w:spacing w:line="240" w:lineRule="atLeast"/>
        <w:jc w:val="both"/>
      </w:pPr>
      <w:r>
        <w:t>Both manufacturers and retail outlets use advertising in conjunction with coupons or other special offers.</w:t>
      </w:r>
    </w:p>
    <w:p w14:paraId="6E62855D" w14:textId="77777777" w:rsidR="00566313" w:rsidRDefault="00566313" w:rsidP="007C798E">
      <w:pPr>
        <w:widowControl/>
        <w:tabs>
          <w:tab w:val="left" w:pos="-720"/>
        </w:tabs>
        <w:suppressAutoHyphens/>
        <w:spacing w:line="240" w:lineRule="atLeast"/>
        <w:jc w:val="both"/>
      </w:pPr>
    </w:p>
    <w:p w14:paraId="54A3281C" w14:textId="77777777" w:rsidR="00566313" w:rsidRDefault="00566313" w:rsidP="007C798E">
      <w:pPr>
        <w:widowControl/>
        <w:tabs>
          <w:tab w:val="left" w:pos="-720"/>
        </w:tabs>
        <w:suppressAutoHyphens/>
        <w:spacing w:line="240" w:lineRule="atLeast"/>
        <w:jc w:val="both"/>
      </w:pPr>
      <w:r>
        <w:t>When ads are combined with other marketing efforts into a larger, more integrated effort revolving around a theme, the program is called a promotional campaign.</w:t>
      </w:r>
    </w:p>
    <w:p w14:paraId="1246A699" w14:textId="77777777" w:rsidR="00D3119B" w:rsidRDefault="00D3119B" w:rsidP="007C798E">
      <w:pPr>
        <w:widowControl/>
        <w:tabs>
          <w:tab w:val="left" w:pos="-720"/>
        </w:tabs>
        <w:suppressAutoHyphens/>
        <w:spacing w:line="240" w:lineRule="atLeast"/>
        <w:jc w:val="both"/>
      </w:pPr>
    </w:p>
    <w:p w14:paraId="3B71E8B1" w14:textId="77777777" w:rsidR="00566313" w:rsidRPr="00D3119B" w:rsidRDefault="00566313" w:rsidP="007C798E">
      <w:pPr>
        <w:widowControl/>
        <w:tabs>
          <w:tab w:val="left" w:pos="-720"/>
        </w:tabs>
        <w:suppressAutoHyphens/>
        <w:spacing w:line="240" w:lineRule="atLeast"/>
        <w:jc w:val="both"/>
        <w:rPr>
          <w:bCs/>
          <w:i/>
        </w:rPr>
      </w:pPr>
      <w:r w:rsidRPr="00D3119B">
        <w:rPr>
          <w:bCs/>
          <w:i/>
        </w:rPr>
        <w:t>Encouraging Action</w:t>
      </w:r>
    </w:p>
    <w:p w14:paraId="1BF88F1E" w14:textId="77777777" w:rsidR="00566313" w:rsidRDefault="00566313" w:rsidP="007C798E">
      <w:pPr>
        <w:widowControl/>
        <w:tabs>
          <w:tab w:val="left" w:pos="-720"/>
        </w:tabs>
        <w:suppressAutoHyphens/>
        <w:spacing w:line="240" w:lineRule="atLeast"/>
        <w:jc w:val="both"/>
      </w:pPr>
    </w:p>
    <w:p w14:paraId="299729F2" w14:textId="57051226" w:rsidR="00566313" w:rsidRDefault="00566313" w:rsidP="007C798E">
      <w:pPr>
        <w:widowControl/>
        <w:tabs>
          <w:tab w:val="left" w:pos="-720"/>
        </w:tabs>
        <w:suppressAutoHyphens/>
        <w:spacing w:line="240" w:lineRule="atLeast"/>
        <w:jc w:val="both"/>
      </w:pPr>
      <w:r>
        <w:t>Many commercials encourage the audience to take action by dialing a toll</w:t>
      </w:r>
      <w:r w:rsidR="00B1488F">
        <w:t>-</w:t>
      </w:r>
      <w:r>
        <w:t xml:space="preserve">free number or going to a </w:t>
      </w:r>
      <w:r w:rsidR="00E201E7">
        <w:t>w</w:t>
      </w:r>
      <w:r>
        <w:t>ebsite.</w:t>
      </w:r>
    </w:p>
    <w:p w14:paraId="2730FDA9" w14:textId="77777777" w:rsidR="00566313" w:rsidRDefault="00566313" w:rsidP="007C798E">
      <w:pPr>
        <w:widowControl/>
        <w:tabs>
          <w:tab w:val="left" w:pos="-720"/>
        </w:tabs>
        <w:suppressAutoHyphens/>
        <w:spacing w:line="240" w:lineRule="atLeast"/>
        <w:jc w:val="both"/>
      </w:pPr>
    </w:p>
    <w:p w14:paraId="1D800095" w14:textId="77777777" w:rsidR="00566313" w:rsidRDefault="00566313" w:rsidP="007C798E">
      <w:pPr>
        <w:widowControl/>
        <w:tabs>
          <w:tab w:val="left" w:pos="-720"/>
        </w:tabs>
        <w:suppressAutoHyphens/>
        <w:spacing w:line="240" w:lineRule="atLeast"/>
        <w:jc w:val="both"/>
      </w:pPr>
      <w:r>
        <w:t>Action-oriented advertising is heavily used in the business-to-business sector. The most common goal is to generate sales leads.</w:t>
      </w:r>
    </w:p>
    <w:p w14:paraId="52A312D8" w14:textId="77777777" w:rsidR="00566313" w:rsidRDefault="00566313" w:rsidP="007C798E">
      <w:pPr>
        <w:widowControl/>
        <w:tabs>
          <w:tab w:val="left" w:pos="-720"/>
        </w:tabs>
        <w:suppressAutoHyphens/>
        <w:spacing w:line="240" w:lineRule="atLeast"/>
        <w:jc w:val="both"/>
      </w:pPr>
    </w:p>
    <w:p w14:paraId="5516C395" w14:textId="77777777" w:rsidR="00D3119B" w:rsidRPr="00D3119B" w:rsidRDefault="00D3119B" w:rsidP="00E201E7">
      <w:pPr>
        <w:pStyle w:val="CFOBJSET"/>
        <w:keepNext/>
        <w:keepLines w:val="0"/>
        <w:spacing w:before="0" w:line="240" w:lineRule="auto"/>
        <w:rPr>
          <w:rFonts w:ascii="Times New Roman" w:hAnsi="Times New Roman"/>
          <w:b/>
          <w:color w:val="auto"/>
          <w:sz w:val="24"/>
        </w:rPr>
      </w:pPr>
      <w:r>
        <w:rPr>
          <w:rFonts w:ascii="Times New Roman" w:hAnsi="Times New Roman"/>
          <w:b/>
          <w:color w:val="auto"/>
          <w:sz w:val="24"/>
        </w:rPr>
        <w:t>Media Selection</w:t>
      </w:r>
    </w:p>
    <w:p w14:paraId="655A002C" w14:textId="77777777" w:rsidR="00D3119B" w:rsidRDefault="00D3119B" w:rsidP="00E201E7">
      <w:pPr>
        <w:pStyle w:val="CFOBJSET"/>
        <w:keepNext/>
        <w:keepLines w:val="0"/>
        <w:spacing w:before="0" w:line="240" w:lineRule="auto"/>
        <w:rPr>
          <w:rFonts w:ascii="Times New Roman" w:hAnsi="Times New Roman"/>
          <w:color w:val="auto"/>
          <w:sz w:val="24"/>
        </w:rPr>
      </w:pPr>
    </w:p>
    <w:p w14:paraId="48C5780B" w14:textId="1C898CC5" w:rsidR="00D3119B" w:rsidRDefault="00D3119B" w:rsidP="004A5C57">
      <w:pPr>
        <w:pStyle w:val="CFOBJSET"/>
        <w:keepLines w:val="0"/>
        <w:spacing w:before="0" w:line="240" w:lineRule="auto"/>
        <w:jc w:val="both"/>
        <w:rPr>
          <w:rFonts w:ascii="Times New Roman" w:hAnsi="Times New Roman"/>
          <w:color w:val="auto"/>
          <w:sz w:val="24"/>
        </w:rPr>
      </w:pPr>
      <w:r w:rsidRPr="00236EED">
        <w:rPr>
          <w:rFonts w:ascii="Times New Roman" w:hAnsi="Times New Roman"/>
          <w:color w:val="auto"/>
          <w:sz w:val="24"/>
        </w:rPr>
        <w:t>Selecting the appropriate media requires an understanding of the media usage habits of the target market and then matching that information with the profile of each medium</w:t>
      </w:r>
      <w:r w:rsidR="007C798E">
        <w:rPr>
          <w:rFonts w:ascii="Times New Roman" w:hAnsi="Times New Roman"/>
          <w:color w:val="auto"/>
          <w:sz w:val="24"/>
        </w:rPr>
        <w:t>’</w:t>
      </w:r>
      <w:r w:rsidRPr="00236EED">
        <w:rPr>
          <w:rFonts w:ascii="Times New Roman" w:hAnsi="Times New Roman"/>
          <w:color w:val="auto"/>
          <w:sz w:val="24"/>
        </w:rPr>
        <w:t>s audience.</w:t>
      </w:r>
    </w:p>
    <w:p w14:paraId="5A9B1297" w14:textId="77777777" w:rsidR="00BA1A82" w:rsidRDefault="00BA1A82" w:rsidP="007C798E">
      <w:pPr>
        <w:widowControl/>
        <w:tabs>
          <w:tab w:val="left" w:pos="-720"/>
        </w:tabs>
        <w:suppressAutoHyphens/>
        <w:spacing w:line="240" w:lineRule="atLeast"/>
        <w:jc w:val="both"/>
      </w:pPr>
    </w:p>
    <w:p w14:paraId="0A250778" w14:textId="77777777" w:rsidR="00BA1A82" w:rsidRDefault="00BA1A82" w:rsidP="007C798E">
      <w:pPr>
        <w:widowControl/>
        <w:tabs>
          <w:tab w:val="left" w:pos="-720"/>
        </w:tabs>
        <w:suppressAutoHyphens/>
        <w:spacing w:line="240" w:lineRule="atLeast"/>
        <w:jc w:val="both"/>
      </w:pPr>
      <w:r>
        <w:t>In business-to-business markets, knowing the trade journals or business publications that various members of the buying center most likely read assists in the development of a print advertising campaign.</w:t>
      </w:r>
    </w:p>
    <w:p w14:paraId="499C4D8D" w14:textId="77777777" w:rsidR="00BA1A82" w:rsidRDefault="00BA1A82" w:rsidP="007C798E">
      <w:pPr>
        <w:widowControl/>
        <w:tabs>
          <w:tab w:val="left" w:pos="-720"/>
        </w:tabs>
        <w:suppressAutoHyphens/>
        <w:spacing w:line="240" w:lineRule="atLeast"/>
        <w:jc w:val="both"/>
      </w:pPr>
    </w:p>
    <w:p w14:paraId="0C57F497" w14:textId="29553892" w:rsidR="00BA1A82" w:rsidRDefault="00E201E7" w:rsidP="007C798E">
      <w:pPr>
        <w:widowControl/>
        <w:tabs>
          <w:tab w:val="left" w:pos="-720"/>
        </w:tabs>
        <w:suppressAutoHyphens/>
        <w:spacing w:line="240" w:lineRule="atLeast"/>
        <w:jc w:val="both"/>
      </w:pPr>
      <w:r>
        <w:t xml:space="preserve">Although </w:t>
      </w:r>
      <w:r w:rsidR="00BA1A82">
        <w:t xml:space="preserve">media buys are guided by the advertising agency and the client company, media companies typically make the purchases. </w:t>
      </w:r>
    </w:p>
    <w:p w14:paraId="254EFA95" w14:textId="77777777" w:rsidR="00BA1A82" w:rsidRDefault="00BA1A82" w:rsidP="007C798E">
      <w:pPr>
        <w:widowControl/>
        <w:tabs>
          <w:tab w:val="left" w:pos="-720"/>
        </w:tabs>
        <w:suppressAutoHyphens/>
        <w:spacing w:line="240" w:lineRule="atLeast"/>
        <w:jc w:val="both"/>
      </w:pPr>
    </w:p>
    <w:p w14:paraId="61EFE2AB" w14:textId="77777777" w:rsidR="00BA1A82" w:rsidRDefault="00BA1A82" w:rsidP="007C798E">
      <w:pPr>
        <w:widowControl/>
        <w:tabs>
          <w:tab w:val="left" w:pos="-720"/>
        </w:tabs>
        <w:suppressAutoHyphens/>
        <w:spacing w:line="240" w:lineRule="atLeast"/>
        <w:jc w:val="both"/>
      </w:pPr>
      <w:r>
        <w:t>A trend toward involving media companies at an earlier stage in the campaign process has evolved.</w:t>
      </w:r>
    </w:p>
    <w:p w14:paraId="4AD7B155" w14:textId="77777777" w:rsidR="00D3119B" w:rsidRDefault="00D3119B" w:rsidP="007C798E">
      <w:pPr>
        <w:widowControl/>
        <w:tabs>
          <w:tab w:val="left" w:pos="-720"/>
        </w:tabs>
        <w:suppressAutoHyphens/>
        <w:spacing w:line="240" w:lineRule="atLeast"/>
        <w:jc w:val="both"/>
      </w:pPr>
    </w:p>
    <w:p w14:paraId="48A9EDBE" w14:textId="3836C0CE" w:rsidR="00B048D2" w:rsidRDefault="00B048D2" w:rsidP="007C798E">
      <w:pPr>
        <w:widowControl/>
        <w:tabs>
          <w:tab w:val="left" w:pos="-720"/>
        </w:tabs>
        <w:suppressAutoHyphens/>
        <w:spacing w:line="240" w:lineRule="atLeast"/>
        <w:jc w:val="both"/>
      </w:pPr>
      <w:r w:rsidRPr="000F0947">
        <w:t>Companies including Procter &amp; Gamble, Johnson &amp; Johnson, Clorox, Kimberly-Clark, Verizon, and HP enlist media companies as strategic partners as they develop advertising and marketing campaigns</w:t>
      </w:r>
      <w:r w:rsidR="00A16E7F">
        <w:t>.</w:t>
      </w:r>
    </w:p>
    <w:p w14:paraId="3A127707" w14:textId="77777777" w:rsidR="00B048D2" w:rsidRDefault="00B048D2" w:rsidP="007C798E">
      <w:pPr>
        <w:widowControl/>
        <w:tabs>
          <w:tab w:val="left" w:pos="-720"/>
        </w:tabs>
        <w:suppressAutoHyphens/>
        <w:spacing w:line="240" w:lineRule="atLeast"/>
        <w:jc w:val="both"/>
      </w:pPr>
    </w:p>
    <w:p w14:paraId="4FBAE358" w14:textId="2E445338" w:rsidR="00D3119B" w:rsidRDefault="00D3119B" w:rsidP="007C798E">
      <w:pPr>
        <w:widowControl/>
        <w:tabs>
          <w:tab w:val="left" w:pos="-720"/>
        </w:tabs>
        <w:suppressAutoHyphens/>
        <w:spacing w:line="240" w:lineRule="atLeast"/>
        <w:jc w:val="both"/>
        <w:rPr>
          <w:b/>
        </w:rPr>
      </w:pPr>
      <w:r>
        <w:rPr>
          <w:b/>
        </w:rPr>
        <w:t>Tagline</w:t>
      </w:r>
      <w:r w:rsidR="007C798E">
        <w:rPr>
          <w:b/>
        </w:rPr>
        <w:t>s</w:t>
      </w:r>
    </w:p>
    <w:p w14:paraId="4FB07C29" w14:textId="77777777" w:rsidR="00D3119B" w:rsidRPr="00D3119B" w:rsidRDefault="00D3119B" w:rsidP="007C798E">
      <w:pPr>
        <w:widowControl/>
        <w:tabs>
          <w:tab w:val="left" w:pos="-720"/>
        </w:tabs>
        <w:suppressAutoHyphens/>
        <w:spacing w:line="240" w:lineRule="atLeast"/>
        <w:jc w:val="both"/>
        <w:rPr>
          <w:b/>
        </w:rPr>
      </w:pPr>
    </w:p>
    <w:p w14:paraId="40981EE4" w14:textId="3F2AE80C" w:rsidR="00D3119B" w:rsidRDefault="00D3119B" w:rsidP="007C798E">
      <w:pPr>
        <w:widowControl/>
        <w:tabs>
          <w:tab w:val="left" w:pos="-720"/>
        </w:tabs>
        <w:suppressAutoHyphens/>
        <w:spacing w:line="240" w:lineRule="atLeast"/>
        <w:jc w:val="both"/>
        <w:rPr>
          <w:b/>
          <w:szCs w:val="24"/>
        </w:rPr>
      </w:pPr>
      <w:r w:rsidRPr="002F0EF6">
        <w:t xml:space="preserve">The key phrase in an advertisement, the </w:t>
      </w:r>
      <w:r w:rsidRPr="00D3119B">
        <w:rPr>
          <w:rStyle w:val="KT"/>
          <w:rFonts w:ascii="Times New Roman" w:hAnsi="Times New Roman" w:cs="Times New Roman"/>
          <w:b w:val="0"/>
          <w:i/>
          <w:sz w:val="24"/>
          <w:szCs w:val="24"/>
        </w:rPr>
        <w:t>tagline</w:t>
      </w:r>
      <w:r w:rsidRPr="002F0EF6">
        <w:t>, should be something memorable that identifies the uniqueness of a brand or convey</w:t>
      </w:r>
      <w:r>
        <w:t>s some type of special meaning, such as Nike</w:t>
      </w:r>
      <w:r w:rsidR="007C798E">
        <w:t>’</w:t>
      </w:r>
      <w:r>
        <w:t xml:space="preserve">s </w:t>
      </w:r>
      <w:r w:rsidR="007C798E">
        <w:t>“</w:t>
      </w:r>
      <w:r>
        <w:t>Just Do It</w:t>
      </w:r>
      <w:r w:rsidR="00E201E7">
        <w:t>.</w:t>
      </w:r>
      <w:r w:rsidR="007C798E">
        <w:t>”</w:t>
      </w:r>
    </w:p>
    <w:p w14:paraId="26E5DD2F" w14:textId="77777777" w:rsidR="00D3119B" w:rsidRDefault="00D3119B" w:rsidP="007C798E">
      <w:pPr>
        <w:widowControl/>
        <w:tabs>
          <w:tab w:val="left" w:pos="-720"/>
        </w:tabs>
        <w:suppressAutoHyphens/>
        <w:spacing w:line="240" w:lineRule="atLeast"/>
        <w:jc w:val="both"/>
        <w:rPr>
          <w:b/>
          <w:szCs w:val="24"/>
        </w:rPr>
      </w:pPr>
    </w:p>
    <w:p w14:paraId="5B630B12" w14:textId="789614F7" w:rsidR="00D3119B" w:rsidRDefault="00D3119B" w:rsidP="007C798E">
      <w:pPr>
        <w:widowControl/>
        <w:tabs>
          <w:tab w:val="left" w:pos="-720"/>
        </w:tabs>
        <w:suppressAutoHyphens/>
        <w:spacing w:line="240" w:lineRule="atLeast"/>
        <w:jc w:val="both"/>
        <w:rPr>
          <w:szCs w:val="24"/>
        </w:rPr>
      </w:pPr>
      <w:r>
        <w:rPr>
          <w:szCs w:val="24"/>
        </w:rPr>
        <w:t>Figure 5.1</w:t>
      </w:r>
      <w:r w:rsidR="00B048D2">
        <w:rPr>
          <w:szCs w:val="24"/>
        </w:rPr>
        <w:t>3</w:t>
      </w:r>
      <w:r>
        <w:rPr>
          <w:szCs w:val="24"/>
        </w:rPr>
        <w:t xml:space="preserve"> supplies some well-known taglines.</w:t>
      </w:r>
    </w:p>
    <w:p w14:paraId="01AC97D2" w14:textId="77777777" w:rsidR="00D3119B" w:rsidRDefault="00D3119B" w:rsidP="007C798E">
      <w:pPr>
        <w:widowControl/>
        <w:tabs>
          <w:tab w:val="left" w:pos="-720"/>
        </w:tabs>
        <w:suppressAutoHyphens/>
        <w:spacing w:line="240" w:lineRule="atLeast"/>
        <w:jc w:val="both"/>
        <w:rPr>
          <w:szCs w:val="24"/>
        </w:rPr>
      </w:pPr>
    </w:p>
    <w:p w14:paraId="55490471" w14:textId="77777777" w:rsidR="00D3119B" w:rsidRPr="00D3119B" w:rsidRDefault="00D3119B" w:rsidP="007C798E">
      <w:pPr>
        <w:widowControl/>
        <w:tabs>
          <w:tab w:val="left" w:pos="-720"/>
        </w:tabs>
        <w:suppressAutoHyphens/>
        <w:spacing w:line="240" w:lineRule="atLeast"/>
        <w:jc w:val="both"/>
        <w:rPr>
          <w:b/>
        </w:rPr>
      </w:pPr>
      <w:r>
        <w:rPr>
          <w:b/>
        </w:rPr>
        <w:t>Consistency</w:t>
      </w:r>
    </w:p>
    <w:p w14:paraId="6D3C42E2" w14:textId="77777777" w:rsidR="00D3119B" w:rsidRDefault="00D3119B" w:rsidP="007C798E">
      <w:pPr>
        <w:widowControl/>
        <w:tabs>
          <w:tab w:val="left" w:pos="-720"/>
        </w:tabs>
        <w:suppressAutoHyphens/>
        <w:spacing w:line="240" w:lineRule="atLeast"/>
        <w:jc w:val="both"/>
      </w:pPr>
    </w:p>
    <w:p w14:paraId="3BDED528" w14:textId="193FAD77" w:rsidR="00D3119B" w:rsidRDefault="00D3119B" w:rsidP="007C798E">
      <w:pPr>
        <w:widowControl/>
        <w:tabs>
          <w:tab w:val="left" w:pos="-720"/>
        </w:tabs>
        <w:suppressAutoHyphens/>
        <w:spacing w:line="240" w:lineRule="atLeast"/>
        <w:jc w:val="both"/>
      </w:pPr>
      <w:r w:rsidRPr="00FF2D80">
        <w:t xml:space="preserve">Repeatedly seeing a specific </w:t>
      </w:r>
      <w:r>
        <w:t xml:space="preserve">visual </w:t>
      </w:r>
      <w:r w:rsidRPr="00FF2D80">
        <w:t>image</w:t>
      </w:r>
      <w:r>
        <w:t>, headline, copy, or tagline</w:t>
      </w:r>
      <w:r w:rsidRPr="00FF2D80">
        <w:t xml:space="preserve"> helps to embed </w:t>
      </w:r>
      <w:r>
        <w:t>a brand</w:t>
      </w:r>
      <w:r w:rsidRPr="00FF2D80">
        <w:t xml:space="preserve"> in</w:t>
      </w:r>
      <w:r>
        <w:t>to a person</w:t>
      </w:r>
      <w:r w:rsidR="007C798E">
        <w:t>’</w:t>
      </w:r>
      <w:r>
        <w:t>s</w:t>
      </w:r>
      <w:r w:rsidRPr="00FF2D80">
        <w:t xml:space="preserve"> long-term memory. Visual consistency </w:t>
      </w:r>
      <w:r>
        <w:t>becomes especially important</w:t>
      </w:r>
      <w:r w:rsidRPr="00FF2D80">
        <w:t xml:space="preserve"> because most customers spend very little time viewing an advertisement.</w:t>
      </w:r>
    </w:p>
    <w:p w14:paraId="6EA43F83" w14:textId="77777777" w:rsidR="00D3119B" w:rsidRDefault="00D3119B" w:rsidP="007C798E">
      <w:pPr>
        <w:widowControl/>
        <w:tabs>
          <w:tab w:val="left" w:pos="-720"/>
        </w:tabs>
        <w:suppressAutoHyphens/>
        <w:spacing w:line="240" w:lineRule="atLeast"/>
        <w:jc w:val="both"/>
      </w:pPr>
    </w:p>
    <w:p w14:paraId="2E257895" w14:textId="77777777" w:rsidR="0013527D" w:rsidRDefault="0013527D" w:rsidP="007C798E">
      <w:pPr>
        <w:widowControl/>
        <w:tabs>
          <w:tab w:val="left" w:pos="-720"/>
        </w:tabs>
        <w:suppressAutoHyphens/>
        <w:spacing w:line="240" w:lineRule="atLeast"/>
        <w:jc w:val="both"/>
      </w:pPr>
      <w:r>
        <w:rPr>
          <w:rStyle w:val="KT"/>
          <w:rFonts w:ascii="Times New Roman" w:hAnsi="Times New Roman" w:cs="Times New Roman"/>
          <w:b w:val="0"/>
          <w:i/>
          <w:sz w:val="24"/>
          <w:szCs w:val="24"/>
        </w:rPr>
        <w:t>V</w:t>
      </w:r>
      <w:r w:rsidRPr="0013527D">
        <w:rPr>
          <w:rStyle w:val="KT"/>
          <w:rFonts w:ascii="Times New Roman" w:hAnsi="Times New Roman" w:cs="Times New Roman"/>
          <w:b w:val="0"/>
          <w:i/>
          <w:sz w:val="24"/>
          <w:szCs w:val="24"/>
        </w:rPr>
        <w:t>ariability theory</w:t>
      </w:r>
      <w:r w:rsidRPr="00FF2D80">
        <w:t xml:space="preserve"> suggests that variable encoding occurs when a consumer sees the same advertisement in different environments. These varied environments increase recall and effectiveness by encoding it into the brain through various methods. </w:t>
      </w:r>
    </w:p>
    <w:p w14:paraId="6E8FA67F" w14:textId="77777777" w:rsidR="0013527D" w:rsidRDefault="0013527D" w:rsidP="007C798E">
      <w:pPr>
        <w:widowControl/>
        <w:tabs>
          <w:tab w:val="left" w:pos="-720"/>
        </w:tabs>
        <w:suppressAutoHyphens/>
        <w:spacing w:line="240" w:lineRule="atLeast"/>
        <w:jc w:val="both"/>
      </w:pPr>
    </w:p>
    <w:p w14:paraId="17F34316" w14:textId="77777777" w:rsidR="00D3119B" w:rsidRDefault="0013527D" w:rsidP="007C798E">
      <w:pPr>
        <w:widowControl/>
        <w:tabs>
          <w:tab w:val="left" w:pos="-720"/>
        </w:tabs>
        <w:suppressAutoHyphens/>
        <w:spacing w:line="240" w:lineRule="atLeast"/>
        <w:jc w:val="both"/>
      </w:pPr>
      <w:r w:rsidRPr="00FF2D80">
        <w:t>Creatives can generate the effect by varying the situational context of a</w:t>
      </w:r>
      <w:r>
        <w:t xml:space="preserve"> particular ad.</w:t>
      </w:r>
    </w:p>
    <w:p w14:paraId="6A615AA9" w14:textId="77777777" w:rsidR="00D3119B" w:rsidRDefault="00D3119B" w:rsidP="007C798E">
      <w:pPr>
        <w:widowControl/>
        <w:tabs>
          <w:tab w:val="left" w:pos="-720"/>
        </w:tabs>
        <w:suppressAutoHyphens/>
        <w:spacing w:line="240" w:lineRule="atLeast"/>
        <w:jc w:val="both"/>
      </w:pPr>
    </w:p>
    <w:p w14:paraId="33E00406" w14:textId="77777777" w:rsidR="0013527D" w:rsidRDefault="0013527D" w:rsidP="007C798E">
      <w:pPr>
        <w:pStyle w:val="CFOBJSET"/>
        <w:keepLines w:val="0"/>
        <w:spacing w:before="0" w:line="480" w:lineRule="auto"/>
        <w:rPr>
          <w:rFonts w:ascii="Times New Roman" w:hAnsi="Times New Roman"/>
          <w:b/>
          <w:color w:val="auto"/>
          <w:sz w:val="24"/>
          <w:szCs w:val="24"/>
        </w:rPr>
      </w:pPr>
      <w:r>
        <w:rPr>
          <w:rFonts w:ascii="Times New Roman" w:hAnsi="Times New Roman"/>
          <w:b/>
          <w:color w:val="auto"/>
          <w:sz w:val="24"/>
          <w:szCs w:val="24"/>
        </w:rPr>
        <w:t>Positioning</w:t>
      </w:r>
    </w:p>
    <w:p w14:paraId="340732F9" w14:textId="654F9820" w:rsidR="0013527D" w:rsidRDefault="0013527D" w:rsidP="004A5C57">
      <w:pPr>
        <w:pStyle w:val="CFOBJSET"/>
        <w:keepLines w:val="0"/>
        <w:spacing w:before="0" w:line="240" w:lineRule="auto"/>
        <w:jc w:val="both"/>
        <w:rPr>
          <w:rFonts w:ascii="Times New Roman" w:hAnsi="Times New Roman"/>
          <w:color w:val="auto"/>
          <w:sz w:val="24"/>
          <w:szCs w:val="24"/>
          <w:lang w:val="en-US"/>
        </w:rPr>
      </w:pPr>
      <w:r w:rsidRPr="0013527D">
        <w:rPr>
          <w:rFonts w:ascii="Times New Roman" w:hAnsi="Times New Roman"/>
          <w:color w:val="auto"/>
          <w:sz w:val="24"/>
          <w:szCs w:val="24"/>
          <w:lang w:val="en-US"/>
        </w:rPr>
        <w:t>Maintaining consistent product positioning throughout a product</w:t>
      </w:r>
      <w:r w:rsidR="007C798E">
        <w:rPr>
          <w:rFonts w:ascii="Times New Roman" w:hAnsi="Times New Roman"/>
          <w:color w:val="auto"/>
          <w:sz w:val="24"/>
          <w:szCs w:val="24"/>
          <w:lang w:val="en-US"/>
        </w:rPr>
        <w:t>’</w:t>
      </w:r>
      <w:r w:rsidRPr="0013527D">
        <w:rPr>
          <w:rFonts w:ascii="Times New Roman" w:hAnsi="Times New Roman"/>
          <w:color w:val="auto"/>
          <w:sz w:val="24"/>
          <w:szCs w:val="24"/>
          <w:lang w:val="en-US"/>
        </w:rPr>
        <w:t>s life makes it more likely that a consumer will place the product in a cognitive map.</w:t>
      </w:r>
    </w:p>
    <w:p w14:paraId="133B374D" w14:textId="77777777" w:rsidR="0013527D" w:rsidRDefault="0013527D" w:rsidP="007C798E">
      <w:pPr>
        <w:pStyle w:val="CFOBJSET"/>
        <w:keepLines w:val="0"/>
        <w:spacing w:before="0" w:line="240" w:lineRule="auto"/>
        <w:rPr>
          <w:rFonts w:ascii="Times New Roman" w:hAnsi="Times New Roman"/>
          <w:color w:val="auto"/>
          <w:sz w:val="24"/>
          <w:szCs w:val="24"/>
          <w:lang w:val="en-US"/>
        </w:rPr>
      </w:pPr>
    </w:p>
    <w:p w14:paraId="61C54B54" w14:textId="77777777" w:rsidR="0013527D" w:rsidRDefault="0013527D" w:rsidP="000121EE">
      <w:pPr>
        <w:pStyle w:val="CFOBJSET"/>
        <w:keepNext/>
        <w:keepLines w:val="0"/>
        <w:spacing w:before="0" w:line="240" w:lineRule="auto"/>
        <w:rPr>
          <w:rFonts w:ascii="Times New Roman" w:hAnsi="Times New Roman"/>
          <w:b/>
          <w:color w:val="auto"/>
          <w:sz w:val="24"/>
          <w:szCs w:val="24"/>
          <w:lang w:val="en-US"/>
        </w:rPr>
      </w:pPr>
      <w:r>
        <w:rPr>
          <w:rFonts w:ascii="Times New Roman" w:hAnsi="Times New Roman"/>
          <w:b/>
          <w:color w:val="auto"/>
          <w:sz w:val="24"/>
          <w:szCs w:val="24"/>
          <w:lang w:val="en-US"/>
        </w:rPr>
        <w:t>Campaign Duration</w:t>
      </w:r>
    </w:p>
    <w:p w14:paraId="68E7C4DB" w14:textId="77777777" w:rsidR="0013527D" w:rsidRPr="0013527D" w:rsidRDefault="0013527D" w:rsidP="000121EE">
      <w:pPr>
        <w:pStyle w:val="CFOBJSET"/>
        <w:keepNext/>
        <w:keepLines w:val="0"/>
        <w:spacing w:before="0" w:line="240" w:lineRule="auto"/>
        <w:rPr>
          <w:rFonts w:ascii="Times New Roman" w:hAnsi="Times New Roman"/>
          <w:b/>
          <w:color w:val="auto"/>
          <w:sz w:val="24"/>
          <w:szCs w:val="24"/>
          <w:lang w:val="en-US"/>
        </w:rPr>
      </w:pPr>
    </w:p>
    <w:p w14:paraId="1E78029E" w14:textId="45FE0CEE" w:rsidR="0013527D" w:rsidRDefault="0013527D" w:rsidP="004A5C57">
      <w:pPr>
        <w:pStyle w:val="HEADFIRST"/>
        <w:spacing w:line="240" w:lineRule="auto"/>
        <w:rPr>
          <w:rFonts w:ascii="Times New Roman" w:hAnsi="Times New Roman"/>
          <w:sz w:val="24"/>
        </w:rPr>
      </w:pPr>
      <w:r w:rsidRPr="00FF2D80">
        <w:rPr>
          <w:rFonts w:ascii="Times New Roman" w:hAnsi="Times New Roman"/>
          <w:sz w:val="24"/>
        </w:rPr>
        <w:t>The length or duration of a campaign should be identified. Using the same advertisement for an appropriate period of time allows the message to embed in the consumer</w:t>
      </w:r>
      <w:r w:rsidR="007C798E">
        <w:rPr>
          <w:rFonts w:ascii="Times New Roman" w:hAnsi="Times New Roman"/>
          <w:sz w:val="24"/>
        </w:rPr>
        <w:t>’</w:t>
      </w:r>
      <w:r w:rsidRPr="00FF2D80">
        <w:rPr>
          <w:rFonts w:ascii="Times New Roman" w:hAnsi="Times New Roman"/>
          <w:sz w:val="24"/>
        </w:rPr>
        <w:t xml:space="preserve">s long-term memory. </w:t>
      </w:r>
    </w:p>
    <w:p w14:paraId="7D0920F1" w14:textId="77777777" w:rsidR="0013527D" w:rsidRDefault="0013527D" w:rsidP="007C798E">
      <w:pPr>
        <w:pStyle w:val="HEADFIRST"/>
        <w:spacing w:line="240" w:lineRule="auto"/>
        <w:jc w:val="left"/>
        <w:rPr>
          <w:rFonts w:ascii="Times New Roman" w:hAnsi="Times New Roman"/>
          <w:sz w:val="24"/>
        </w:rPr>
      </w:pPr>
    </w:p>
    <w:p w14:paraId="6241AA92" w14:textId="4567FFEC" w:rsidR="0013527D" w:rsidRDefault="0013527D" w:rsidP="004A5C57">
      <w:pPr>
        <w:pStyle w:val="HEADFIRST"/>
        <w:spacing w:line="240" w:lineRule="auto"/>
        <w:rPr>
          <w:rFonts w:ascii="Times New Roman" w:hAnsi="Times New Roman"/>
          <w:sz w:val="24"/>
        </w:rPr>
      </w:pPr>
      <w:r w:rsidRPr="00FF2D80">
        <w:rPr>
          <w:rFonts w:ascii="Times New Roman" w:hAnsi="Times New Roman"/>
          <w:sz w:val="24"/>
        </w:rPr>
        <w:t>Account executives consider how long to run an advertisement. It should be changed before it becomes stale and viewers lose interest; however, at the same time changing ads too frequently impedes retention.</w:t>
      </w:r>
      <w:r>
        <w:rPr>
          <w:rFonts w:ascii="Times New Roman" w:hAnsi="Times New Roman"/>
          <w:sz w:val="24"/>
        </w:rPr>
        <w:t xml:space="preserve"> Creating new campaigns also increases costs.</w:t>
      </w:r>
    </w:p>
    <w:p w14:paraId="0C3987F9" w14:textId="77777777" w:rsidR="0013527D" w:rsidRDefault="0013527D" w:rsidP="007C798E">
      <w:pPr>
        <w:pStyle w:val="CFOBJSET"/>
        <w:keepLines w:val="0"/>
        <w:spacing w:before="0" w:line="240" w:lineRule="auto"/>
        <w:rPr>
          <w:rFonts w:ascii="Times New Roman" w:hAnsi="Times New Roman"/>
          <w:color w:val="auto"/>
          <w:sz w:val="24"/>
        </w:rPr>
      </w:pPr>
    </w:p>
    <w:p w14:paraId="16220246" w14:textId="29C3D633" w:rsidR="0013527D" w:rsidRDefault="0013527D" w:rsidP="007C798E">
      <w:pPr>
        <w:pStyle w:val="CFOBJSET"/>
        <w:keepLines w:val="0"/>
        <w:spacing w:before="0" w:line="240" w:lineRule="auto"/>
        <w:rPr>
          <w:rFonts w:ascii="Times New Roman" w:hAnsi="Times New Roman"/>
          <w:color w:val="auto"/>
          <w:sz w:val="24"/>
        </w:rPr>
      </w:pPr>
      <w:r w:rsidRPr="00FF2D80">
        <w:rPr>
          <w:rFonts w:ascii="Times New Roman" w:hAnsi="Times New Roman"/>
          <w:color w:val="auto"/>
          <w:sz w:val="24"/>
        </w:rPr>
        <w:t xml:space="preserve">Typical campaigns last about </w:t>
      </w:r>
      <w:r w:rsidR="00E201E7">
        <w:rPr>
          <w:rFonts w:ascii="Times New Roman" w:hAnsi="Times New Roman"/>
          <w:color w:val="auto"/>
          <w:sz w:val="24"/>
        </w:rPr>
        <w:t>six</w:t>
      </w:r>
      <w:r w:rsidR="00E201E7" w:rsidRPr="00FF2D80">
        <w:rPr>
          <w:rFonts w:ascii="Times New Roman" w:hAnsi="Times New Roman"/>
          <w:color w:val="auto"/>
          <w:sz w:val="24"/>
        </w:rPr>
        <w:t xml:space="preserve"> </w:t>
      </w:r>
      <w:r w:rsidRPr="00FF2D80">
        <w:rPr>
          <w:rFonts w:ascii="Times New Roman" w:hAnsi="Times New Roman"/>
          <w:color w:val="auto"/>
          <w:sz w:val="24"/>
        </w:rPr>
        <w:t>months, but there are exceptions</w:t>
      </w:r>
      <w:r>
        <w:rPr>
          <w:rFonts w:ascii="Times New Roman" w:hAnsi="Times New Roman"/>
          <w:color w:val="auto"/>
          <w:sz w:val="24"/>
        </w:rPr>
        <w:t>; some last for years.</w:t>
      </w:r>
    </w:p>
    <w:p w14:paraId="67CB2113" w14:textId="77777777" w:rsidR="00453F32" w:rsidRPr="0013527D" w:rsidRDefault="00453F32" w:rsidP="00FB07E1">
      <w:pPr>
        <w:pStyle w:val="CFOBJSET"/>
        <w:keepLines w:val="0"/>
        <w:spacing w:before="0" w:line="240" w:lineRule="auto"/>
        <w:ind w:left="2880" w:hanging="2880"/>
        <w:rPr>
          <w:rFonts w:ascii="Times New Roman" w:hAnsi="Times New Roman"/>
          <w:color w:val="auto"/>
          <w:sz w:val="24"/>
          <w:szCs w:val="24"/>
        </w:rPr>
      </w:pPr>
    </w:p>
    <w:p w14:paraId="44564413" w14:textId="77777777" w:rsidR="00E3211A" w:rsidRDefault="00E3211A" w:rsidP="00FB07E1">
      <w:pPr>
        <w:pStyle w:val="CFOBJSET"/>
        <w:keepLines w:val="0"/>
        <w:tabs>
          <w:tab w:val="left" w:pos="2160"/>
        </w:tabs>
        <w:spacing w:before="0" w:line="240" w:lineRule="auto"/>
        <w:rPr>
          <w:rFonts w:ascii="Times New Roman" w:hAnsi="Times New Roman"/>
          <w:b/>
          <w:color w:val="auto"/>
          <w:sz w:val="24"/>
          <w:szCs w:val="24"/>
        </w:rPr>
      </w:pPr>
    </w:p>
    <w:p w14:paraId="332537E4" w14:textId="77777777" w:rsidR="00FB07E1" w:rsidRDefault="00FB07E1">
      <w:pPr>
        <w:widowControl/>
        <w:autoSpaceDE/>
        <w:autoSpaceDN/>
        <w:adjustRightInd/>
        <w:rPr>
          <w:b/>
          <w:noProof/>
          <w:spacing w:val="0"/>
          <w:szCs w:val="24"/>
          <w:lang w:val="en-AU"/>
        </w:rPr>
      </w:pPr>
      <w:r>
        <w:rPr>
          <w:b/>
          <w:szCs w:val="24"/>
        </w:rPr>
        <w:br w:type="page"/>
      </w:r>
    </w:p>
    <w:p w14:paraId="76C0D37B" w14:textId="5FE6C520" w:rsidR="00BA1A82" w:rsidRDefault="00BA1A82" w:rsidP="00FB07E1">
      <w:pPr>
        <w:pStyle w:val="CFOBJSET"/>
        <w:keepLines w:val="0"/>
        <w:tabs>
          <w:tab w:val="left" w:pos="2160"/>
        </w:tabs>
        <w:spacing w:before="0" w:line="240" w:lineRule="auto"/>
        <w:rPr>
          <w:rFonts w:ascii="Times New Roman" w:hAnsi="Times New Roman"/>
          <w:noProof w:val="0"/>
          <w:color w:val="auto"/>
          <w:sz w:val="24"/>
          <w:szCs w:val="24"/>
          <w:lang w:val="en-US"/>
        </w:rPr>
      </w:pPr>
      <w:r>
        <w:rPr>
          <w:rFonts w:ascii="Times New Roman" w:hAnsi="Times New Roman"/>
          <w:b/>
          <w:color w:val="auto"/>
          <w:sz w:val="24"/>
          <w:szCs w:val="24"/>
        </w:rPr>
        <w:lastRenderedPageBreak/>
        <w:t xml:space="preserve">Objective </w:t>
      </w:r>
      <w:r w:rsidR="007C798E">
        <w:rPr>
          <w:rFonts w:ascii="Times New Roman" w:hAnsi="Times New Roman"/>
          <w:b/>
          <w:color w:val="auto"/>
          <w:sz w:val="24"/>
          <w:szCs w:val="24"/>
        </w:rPr>
        <w:t>5.7</w:t>
      </w:r>
      <w:r w:rsidRPr="00D80A60">
        <w:rPr>
          <w:rFonts w:ascii="Times New Roman" w:hAnsi="Times New Roman"/>
          <w:b/>
          <w:color w:val="auto"/>
          <w:sz w:val="24"/>
          <w:szCs w:val="24"/>
        </w:rPr>
        <w:t>:</w:t>
      </w:r>
      <w:r w:rsidRPr="00CC2E56">
        <w:rPr>
          <w:rFonts w:ascii="Times New Roman" w:hAnsi="Times New Roman"/>
          <w:noProof w:val="0"/>
          <w:color w:val="auto"/>
          <w:sz w:val="24"/>
          <w:szCs w:val="24"/>
          <w:lang w:val="en-US"/>
        </w:rPr>
        <w:t xml:space="preserve"> </w:t>
      </w:r>
      <w:r w:rsidR="007C798E">
        <w:rPr>
          <w:rFonts w:ascii="Times New Roman" w:hAnsi="Times New Roman"/>
          <w:noProof w:val="0"/>
          <w:color w:val="auto"/>
          <w:sz w:val="24"/>
          <w:szCs w:val="24"/>
          <w:lang w:val="en-US"/>
        </w:rPr>
        <w:tab/>
      </w:r>
      <w:r>
        <w:rPr>
          <w:rFonts w:ascii="Times New Roman" w:hAnsi="Times New Roman"/>
          <w:noProof w:val="0"/>
          <w:color w:val="auto"/>
          <w:sz w:val="24"/>
          <w:szCs w:val="24"/>
          <w:lang w:val="en-US"/>
        </w:rPr>
        <w:t>How does a creative brief facilitate effective advertising?</w:t>
      </w:r>
    </w:p>
    <w:p w14:paraId="096A0BE0" w14:textId="77777777" w:rsidR="00E3211A" w:rsidRDefault="00E3211A" w:rsidP="00FB07E1">
      <w:pPr>
        <w:widowControl/>
        <w:tabs>
          <w:tab w:val="left" w:pos="-720"/>
        </w:tabs>
        <w:suppressAutoHyphens/>
        <w:jc w:val="both"/>
        <w:rPr>
          <w:b/>
          <w:bCs/>
          <w:u w:val="single"/>
        </w:rPr>
      </w:pPr>
    </w:p>
    <w:p w14:paraId="5E7E0001" w14:textId="77777777" w:rsidR="00566313" w:rsidRDefault="00566313" w:rsidP="00FB07E1">
      <w:pPr>
        <w:widowControl/>
        <w:tabs>
          <w:tab w:val="left" w:pos="-720"/>
        </w:tabs>
        <w:suppressAutoHyphens/>
        <w:jc w:val="both"/>
        <w:rPr>
          <w:b/>
          <w:bCs/>
          <w:u w:val="single"/>
        </w:rPr>
      </w:pPr>
      <w:r>
        <w:rPr>
          <w:b/>
          <w:bCs/>
          <w:u w:val="single"/>
        </w:rPr>
        <w:t>The Creative Brief</w:t>
      </w:r>
    </w:p>
    <w:p w14:paraId="22D31CFA" w14:textId="77777777" w:rsidR="00566313" w:rsidRDefault="00566313" w:rsidP="007C798E">
      <w:pPr>
        <w:widowControl/>
        <w:tabs>
          <w:tab w:val="left" w:pos="-720"/>
        </w:tabs>
        <w:suppressAutoHyphens/>
        <w:spacing w:line="240" w:lineRule="atLeast"/>
        <w:jc w:val="both"/>
        <w:rPr>
          <w:sz w:val="16"/>
        </w:rPr>
      </w:pPr>
    </w:p>
    <w:p w14:paraId="180B6AE7" w14:textId="744F4EDB" w:rsidR="00566313" w:rsidRDefault="00566313" w:rsidP="007C798E">
      <w:pPr>
        <w:widowControl/>
        <w:tabs>
          <w:tab w:val="left" w:pos="-720"/>
        </w:tabs>
        <w:suppressAutoHyphens/>
        <w:spacing w:line="240" w:lineRule="atLeast"/>
        <w:jc w:val="both"/>
      </w:pPr>
      <w:r>
        <w:t xml:space="preserve">A </w:t>
      </w:r>
      <w:r w:rsidR="00E201E7">
        <w:t>c</w:t>
      </w:r>
      <w:r>
        <w:t xml:space="preserve">reative </w:t>
      </w:r>
      <w:r w:rsidR="00E201E7">
        <w:t>b</w:t>
      </w:r>
      <w:r>
        <w:t>rief contains information for the creative. It contains information provided by the account executive and is used by the creative department to produce an advertisement that conveys the desired message.</w:t>
      </w:r>
    </w:p>
    <w:p w14:paraId="0910EFB8" w14:textId="77777777" w:rsidR="00566313" w:rsidRDefault="00566313" w:rsidP="007C798E">
      <w:pPr>
        <w:widowControl/>
        <w:tabs>
          <w:tab w:val="left" w:pos="-720"/>
        </w:tabs>
        <w:suppressAutoHyphens/>
        <w:spacing w:line="230" w:lineRule="atLeast"/>
        <w:jc w:val="both"/>
        <w:rPr>
          <w:sz w:val="16"/>
        </w:rPr>
      </w:pPr>
    </w:p>
    <w:p w14:paraId="69C92A7A" w14:textId="30AF4DC7" w:rsidR="00BA1A82" w:rsidRDefault="00BA1A82" w:rsidP="007C798E">
      <w:pPr>
        <w:widowControl/>
        <w:tabs>
          <w:tab w:val="left" w:pos="-720"/>
        </w:tabs>
        <w:suppressAutoHyphens/>
        <w:spacing w:line="230" w:lineRule="atLeast"/>
        <w:jc w:val="both"/>
        <w:rPr>
          <w:sz w:val="16"/>
        </w:rPr>
      </w:pPr>
      <w:r>
        <w:t xml:space="preserve">The basic components of a standard creative brief are provided in </w:t>
      </w:r>
      <w:r>
        <w:rPr>
          <w:vanish/>
        </w:rPr>
        <w:t>&lt;link linkend=</w:t>
      </w:r>
      <w:r w:rsidR="007C798E">
        <w:rPr>
          <w:vanish/>
        </w:rPr>
        <w:t>“</w:t>
      </w:r>
      <w:r>
        <w:rPr>
          <w:vanish/>
        </w:rPr>
        <w:t>fg05_00900</w:t>
      </w:r>
      <w:r w:rsidR="007C798E">
        <w:rPr>
          <w:vanish/>
        </w:rPr>
        <w:t>”</w:t>
      </w:r>
      <w:r>
        <w:rPr>
          <w:vanish/>
        </w:rPr>
        <w:t xml:space="preserve"> preference=</w:t>
      </w:r>
      <w:r w:rsidR="007C798E">
        <w:rPr>
          <w:vanish/>
        </w:rPr>
        <w:t>“</w:t>
      </w:r>
      <w:r>
        <w:rPr>
          <w:vanish/>
        </w:rPr>
        <w:t>1</w:t>
      </w:r>
      <w:r w:rsidR="007C798E">
        <w:rPr>
          <w:vanish/>
        </w:rPr>
        <w:t>”</w:t>
      </w:r>
      <w:r>
        <w:rPr>
          <w:vanish/>
        </w:rPr>
        <w:t>&gt;</w:t>
      </w:r>
      <w:r>
        <w:t xml:space="preserve">Figure </w:t>
      </w:r>
      <w:r>
        <w:rPr>
          <w:vanish/>
        </w:rPr>
        <w:t>&lt;xref linkend=</w:t>
      </w:r>
      <w:r w:rsidR="007C798E">
        <w:rPr>
          <w:vanish/>
        </w:rPr>
        <w:t>“</w:t>
      </w:r>
      <w:r>
        <w:rPr>
          <w:vanish/>
        </w:rPr>
        <w:t>fg05_00900</w:t>
      </w:r>
      <w:r w:rsidR="007C798E">
        <w:rPr>
          <w:vanish/>
        </w:rPr>
        <w:t>”</w:t>
      </w:r>
      <w:r>
        <w:rPr>
          <w:vanish/>
        </w:rPr>
        <w:t xml:space="preserve"> label=</w:t>
      </w:r>
      <w:r w:rsidR="007C798E">
        <w:rPr>
          <w:vanish/>
        </w:rPr>
        <w:t>“</w:t>
      </w:r>
      <w:r>
        <w:rPr>
          <w:vanish/>
        </w:rPr>
        <w:t>5.9</w:t>
      </w:r>
      <w:r w:rsidR="007C798E">
        <w:rPr>
          <w:vanish/>
        </w:rPr>
        <w:t>”</w:t>
      </w:r>
      <w:r>
        <w:rPr>
          <w:vanish/>
        </w:rPr>
        <w:t>&gt;&lt;inst&gt;</w:t>
      </w:r>
      <w:r>
        <w:t>5.1</w:t>
      </w:r>
      <w:r w:rsidR="00B048D2">
        <w:t>4</w:t>
      </w:r>
      <w:r>
        <w:rPr>
          <w:vanish/>
        </w:rPr>
        <w:t>&lt;/inst&gt;&lt;/xref&gt;&lt;/link&gt;</w:t>
      </w:r>
      <w:r>
        <w:t>.</w:t>
      </w:r>
    </w:p>
    <w:p w14:paraId="656F72D8" w14:textId="77777777" w:rsidR="00BA1A82" w:rsidRDefault="00BA1A82" w:rsidP="007C798E">
      <w:pPr>
        <w:widowControl/>
        <w:tabs>
          <w:tab w:val="left" w:pos="-720"/>
        </w:tabs>
        <w:suppressAutoHyphens/>
        <w:spacing w:line="230" w:lineRule="atLeast"/>
        <w:jc w:val="both"/>
        <w:rPr>
          <w:sz w:val="16"/>
        </w:rPr>
      </w:pPr>
    </w:p>
    <w:p w14:paraId="7F95B137" w14:textId="77777777" w:rsidR="00566313" w:rsidRDefault="00566313" w:rsidP="007C798E">
      <w:pPr>
        <w:widowControl/>
        <w:tabs>
          <w:tab w:val="left" w:pos="-720"/>
        </w:tabs>
        <w:suppressAutoHyphens/>
        <w:spacing w:line="240" w:lineRule="atLeast"/>
        <w:jc w:val="both"/>
        <w:rPr>
          <w:b/>
          <w:bCs/>
        </w:rPr>
      </w:pPr>
      <w:r>
        <w:rPr>
          <w:b/>
          <w:bCs/>
        </w:rPr>
        <w:t>The Objective</w:t>
      </w:r>
    </w:p>
    <w:p w14:paraId="2CBC88A3" w14:textId="77777777" w:rsidR="00566313" w:rsidRDefault="00566313" w:rsidP="007C798E">
      <w:pPr>
        <w:widowControl/>
        <w:tabs>
          <w:tab w:val="left" w:pos="-720"/>
        </w:tabs>
        <w:suppressAutoHyphens/>
        <w:spacing w:line="230" w:lineRule="exact"/>
        <w:jc w:val="both"/>
        <w:rPr>
          <w:sz w:val="16"/>
        </w:rPr>
      </w:pPr>
    </w:p>
    <w:p w14:paraId="57D2A038" w14:textId="00756E90" w:rsidR="00566313" w:rsidRDefault="00566313" w:rsidP="007C798E">
      <w:pPr>
        <w:widowControl/>
        <w:tabs>
          <w:tab w:val="left" w:pos="-720"/>
        </w:tabs>
        <w:suppressAutoHyphens/>
        <w:spacing w:line="240" w:lineRule="atLeast"/>
        <w:jc w:val="both"/>
      </w:pPr>
      <w:r>
        <w:t>The first step in preparing the creative strategy is to identify the objective of the advertisement. Some possible objectives may include</w:t>
      </w:r>
      <w:r w:rsidR="00E201E7">
        <w:t xml:space="preserve"> the following</w:t>
      </w:r>
      <w:r>
        <w:t>:</w:t>
      </w:r>
    </w:p>
    <w:p w14:paraId="4659575D" w14:textId="77777777" w:rsidR="002A75AB" w:rsidRDefault="002A75AB" w:rsidP="007C798E">
      <w:pPr>
        <w:widowControl/>
        <w:tabs>
          <w:tab w:val="left" w:pos="-720"/>
        </w:tabs>
        <w:suppressAutoHyphens/>
        <w:spacing w:line="240" w:lineRule="atLeast"/>
        <w:jc w:val="both"/>
      </w:pPr>
    </w:p>
    <w:p w14:paraId="6C796E83" w14:textId="341F2909" w:rsidR="00566313" w:rsidRDefault="00566313" w:rsidP="007C798E">
      <w:pPr>
        <w:widowControl/>
        <w:numPr>
          <w:ilvl w:val="0"/>
          <w:numId w:val="18"/>
        </w:numPr>
        <w:tabs>
          <w:tab w:val="left" w:pos="-720"/>
        </w:tabs>
        <w:suppressAutoHyphens/>
        <w:spacing w:line="240" w:lineRule="atLeast"/>
        <w:jc w:val="both"/>
      </w:pPr>
      <w:r>
        <w:t>Increase brand awareness</w:t>
      </w:r>
      <w:r w:rsidR="00E201E7">
        <w:t>.</w:t>
      </w:r>
    </w:p>
    <w:p w14:paraId="09918EBB" w14:textId="2A7603E1" w:rsidR="00566313" w:rsidRDefault="00566313" w:rsidP="007C798E">
      <w:pPr>
        <w:widowControl/>
        <w:numPr>
          <w:ilvl w:val="0"/>
          <w:numId w:val="18"/>
        </w:numPr>
        <w:tabs>
          <w:tab w:val="left" w:pos="-720"/>
        </w:tabs>
        <w:suppressAutoHyphens/>
        <w:spacing w:line="240" w:lineRule="atLeast"/>
        <w:jc w:val="both"/>
      </w:pPr>
      <w:r>
        <w:t>Build brand image</w:t>
      </w:r>
      <w:r w:rsidR="00E201E7">
        <w:t>.</w:t>
      </w:r>
    </w:p>
    <w:p w14:paraId="301D4838" w14:textId="0C7FAA44" w:rsidR="00566313" w:rsidRDefault="00566313" w:rsidP="007C798E">
      <w:pPr>
        <w:widowControl/>
        <w:numPr>
          <w:ilvl w:val="0"/>
          <w:numId w:val="18"/>
        </w:numPr>
        <w:tabs>
          <w:tab w:val="left" w:pos="-720"/>
        </w:tabs>
        <w:suppressAutoHyphens/>
        <w:spacing w:line="240" w:lineRule="atLeast"/>
        <w:jc w:val="both"/>
      </w:pPr>
      <w:r>
        <w:t>Increase customer traffic</w:t>
      </w:r>
      <w:r w:rsidR="00E201E7">
        <w:t>.</w:t>
      </w:r>
    </w:p>
    <w:p w14:paraId="6E684D3B" w14:textId="18B3B488" w:rsidR="00566313" w:rsidRDefault="00566313" w:rsidP="007C798E">
      <w:pPr>
        <w:widowControl/>
        <w:numPr>
          <w:ilvl w:val="0"/>
          <w:numId w:val="18"/>
        </w:numPr>
        <w:tabs>
          <w:tab w:val="left" w:pos="-720"/>
        </w:tabs>
        <w:suppressAutoHyphens/>
        <w:spacing w:line="240" w:lineRule="atLeast"/>
        <w:jc w:val="both"/>
      </w:pPr>
      <w:r>
        <w:t>Increase retailer or wholesaler orders</w:t>
      </w:r>
      <w:r w:rsidR="00E201E7">
        <w:t>.</w:t>
      </w:r>
    </w:p>
    <w:p w14:paraId="3267B5D0" w14:textId="41217B9E" w:rsidR="00566313" w:rsidRDefault="00566313" w:rsidP="007C798E">
      <w:pPr>
        <w:widowControl/>
        <w:numPr>
          <w:ilvl w:val="0"/>
          <w:numId w:val="18"/>
        </w:numPr>
        <w:tabs>
          <w:tab w:val="left" w:pos="-720"/>
        </w:tabs>
        <w:suppressAutoHyphens/>
        <w:spacing w:line="240" w:lineRule="atLeast"/>
        <w:jc w:val="both"/>
      </w:pPr>
      <w:r>
        <w:t>Increase inquiries from end-users and channel members</w:t>
      </w:r>
      <w:r w:rsidR="00E201E7">
        <w:t>.</w:t>
      </w:r>
    </w:p>
    <w:p w14:paraId="4FB6BD42" w14:textId="3C90330E" w:rsidR="00566313" w:rsidRDefault="00566313" w:rsidP="007C798E">
      <w:pPr>
        <w:widowControl/>
        <w:numPr>
          <w:ilvl w:val="0"/>
          <w:numId w:val="18"/>
        </w:numPr>
        <w:tabs>
          <w:tab w:val="left" w:pos="-720"/>
        </w:tabs>
        <w:suppressAutoHyphens/>
        <w:spacing w:line="240" w:lineRule="atLeast"/>
        <w:jc w:val="both"/>
      </w:pPr>
      <w:r>
        <w:t>Provide information</w:t>
      </w:r>
      <w:r w:rsidR="00E201E7">
        <w:t>.</w:t>
      </w:r>
    </w:p>
    <w:p w14:paraId="30877EDE" w14:textId="77777777" w:rsidR="00C37926" w:rsidRDefault="00C37926" w:rsidP="007C798E">
      <w:pPr>
        <w:widowControl/>
        <w:tabs>
          <w:tab w:val="left" w:pos="-720"/>
        </w:tabs>
        <w:suppressAutoHyphens/>
        <w:spacing w:line="240" w:lineRule="atLeast"/>
        <w:ind w:left="1080"/>
        <w:jc w:val="both"/>
      </w:pPr>
    </w:p>
    <w:p w14:paraId="591AE815" w14:textId="77777777" w:rsidR="00566313" w:rsidRDefault="00566313" w:rsidP="007C798E">
      <w:pPr>
        <w:widowControl/>
        <w:tabs>
          <w:tab w:val="left" w:pos="-720"/>
        </w:tabs>
        <w:suppressAutoHyphens/>
        <w:spacing w:line="240" w:lineRule="atLeast"/>
        <w:jc w:val="both"/>
        <w:rPr>
          <w:b/>
          <w:bCs/>
        </w:rPr>
      </w:pPr>
      <w:r>
        <w:rPr>
          <w:b/>
          <w:bCs/>
        </w:rPr>
        <w:t>The Target Audience</w:t>
      </w:r>
    </w:p>
    <w:p w14:paraId="78465ADF" w14:textId="77777777" w:rsidR="00566313" w:rsidRDefault="00566313" w:rsidP="007C798E">
      <w:pPr>
        <w:widowControl/>
        <w:tabs>
          <w:tab w:val="left" w:pos="-720"/>
        </w:tabs>
        <w:suppressAutoHyphens/>
        <w:spacing w:line="240" w:lineRule="atLeast"/>
        <w:jc w:val="both"/>
      </w:pPr>
    </w:p>
    <w:p w14:paraId="3E1916C5" w14:textId="77777777" w:rsidR="00566313" w:rsidRDefault="00566313" w:rsidP="007C798E">
      <w:pPr>
        <w:widowControl/>
        <w:tabs>
          <w:tab w:val="left" w:pos="-720"/>
        </w:tabs>
        <w:suppressAutoHyphens/>
        <w:spacing w:line="240" w:lineRule="atLeast"/>
        <w:jc w:val="both"/>
      </w:pPr>
      <w:r>
        <w:t xml:space="preserve">A creative should know the target audience. The more detail that is known about the target audience, the easier it is for a creative to design an advertisement that will be effective. </w:t>
      </w:r>
    </w:p>
    <w:p w14:paraId="638B63D9" w14:textId="77777777" w:rsidR="00566313" w:rsidRDefault="00566313" w:rsidP="007C798E">
      <w:pPr>
        <w:widowControl/>
        <w:tabs>
          <w:tab w:val="left" w:pos="-720"/>
        </w:tabs>
        <w:suppressAutoHyphens/>
        <w:spacing w:line="240" w:lineRule="atLeast"/>
        <w:jc w:val="both"/>
      </w:pPr>
    </w:p>
    <w:p w14:paraId="75826554" w14:textId="77777777" w:rsidR="00566313" w:rsidRDefault="00566313" w:rsidP="007C798E">
      <w:pPr>
        <w:widowControl/>
        <w:tabs>
          <w:tab w:val="left" w:pos="-720"/>
        </w:tabs>
        <w:suppressAutoHyphens/>
        <w:spacing w:line="240" w:lineRule="atLeast"/>
        <w:jc w:val="both"/>
      </w:pPr>
      <w:r>
        <w:t xml:space="preserve">Target market profiles that are too general are not very helpful. </w:t>
      </w:r>
    </w:p>
    <w:p w14:paraId="26763E21" w14:textId="77777777" w:rsidR="00566313" w:rsidRDefault="00566313" w:rsidP="007C798E">
      <w:pPr>
        <w:widowControl/>
        <w:tabs>
          <w:tab w:val="left" w:pos="-720"/>
        </w:tabs>
        <w:suppressAutoHyphens/>
        <w:spacing w:line="240" w:lineRule="atLeast"/>
        <w:jc w:val="both"/>
      </w:pPr>
    </w:p>
    <w:p w14:paraId="213A4025" w14:textId="77777777" w:rsidR="00566313" w:rsidRDefault="00566313" w:rsidP="007C798E">
      <w:pPr>
        <w:widowControl/>
        <w:tabs>
          <w:tab w:val="left" w:pos="-720"/>
        </w:tabs>
        <w:suppressAutoHyphens/>
        <w:spacing w:line="240" w:lineRule="atLeast"/>
        <w:jc w:val="both"/>
        <w:rPr>
          <w:b/>
          <w:bCs/>
        </w:rPr>
      </w:pPr>
      <w:r>
        <w:rPr>
          <w:b/>
          <w:bCs/>
        </w:rPr>
        <w:t>The Message Theme</w:t>
      </w:r>
    </w:p>
    <w:p w14:paraId="52BBA235" w14:textId="77777777" w:rsidR="00566313" w:rsidRDefault="00566313" w:rsidP="007C798E">
      <w:pPr>
        <w:widowControl/>
        <w:tabs>
          <w:tab w:val="left" w:pos="-720"/>
        </w:tabs>
        <w:suppressAutoHyphens/>
        <w:spacing w:line="240" w:lineRule="atLeast"/>
        <w:jc w:val="both"/>
      </w:pPr>
    </w:p>
    <w:p w14:paraId="034AB222" w14:textId="77777777" w:rsidR="00566313" w:rsidRDefault="00566313" w:rsidP="007C798E">
      <w:pPr>
        <w:widowControl/>
        <w:tabs>
          <w:tab w:val="left" w:pos="-720"/>
        </w:tabs>
        <w:suppressAutoHyphens/>
        <w:spacing w:line="240" w:lineRule="atLeast"/>
        <w:jc w:val="both"/>
      </w:pPr>
      <w:r>
        <w:t>The message theme outline</w:t>
      </w:r>
      <w:r w:rsidR="00BA1A82">
        <w:t>s</w:t>
      </w:r>
      <w:r>
        <w:t xml:space="preserve"> </w:t>
      </w:r>
      <w:r w:rsidR="00BA1A82">
        <w:t>the</w:t>
      </w:r>
      <w:r>
        <w:t xml:space="preserve"> key idea(s) the advertising program convey</w:t>
      </w:r>
      <w:r w:rsidR="00BA1A82">
        <w:t>s</w:t>
      </w:r>
      <w:r>
        <w:t xml:space="preserve">. </w:t>
      </w:r>
    </w:p>
    <w:p w14:paraId="63A084E3" w14:textId="77777777" w:rsidR="00566313" w:rsidRDefault="00566313" w:rsidP="007C798E">
      <w:pPr>
        <w:widowControl/>
        <w:tabs>
          <w:tab w:val="left" w:pos="-720"/>
        </w:tabs>
        <w:suppressAutoHyphens/>
        <w:spacing w:line="240" w:lineRule="atLeast"/>
        <w:jc w:val="both"/>
      </w:pPr>
    </w:p>
    <w:p w14:paraId="2016DDB3" w14:textId="77777777" w:rsidR="00566313" w:rsidRDefault="00566313" w:rsidP="007C798E">
      <w:pPr>
        <w:widowControl/>
        <w:tabs>
          <w:tab w:val="left" w:pos="-720"/>
        </w:tabs>
        <w:suppressAutoHyphens/>
        <w:spacing w:line="240" w:lineRule="atLeast"/>
        <w:jc w:val="both"/>
      </w:pPr>
      <w:r>
        <w:t>The message theme is the benefit or promise</w:t>
      </w:r>
      <w:r w:rsidR="00BA1A82">
        <w:t xml:space="preserve"> (</w:t>
      </w:r>
      <w:r w:rsidR="00BA1A82" w:rsidRPr="00BA1A82">
        <w:rPr>
          <w:i/>
        </w:rPr>
        <w:t>unique selling point</w:t>
      </w:r>
      <w:r w:rsidR="00BA1A82">
        <w:t>)</w:t>
      </w:r>
      <w:r>
        <w:t xml:space="preserve"> the advertiser wants to use to reach consumers or businesses. </w:t>
      </w:r>
    </w:p>
    <w:p w14:paraId="2843CF5B" w14:textId="77777777" w:rsidR="00566313" w:rsidRDefault="00566313" w:rsidP="007C798E">
      <w:pPr>
        <w:widowControl/>
        <w:tabs>
          <w:tab w:val="left" w:pos="-720"/>
        </w:tabs>
        <w:suppressAutoHyphens/>
        <w:spacing w:line="240" w:lineRule="atLeast"/>
        <w:jc w:val="both"/>
      </w:pPr>
    </w:p>
    <w:p w14:paraId="4C7699CB" w14:textId="77777777" w:rsidR="00BA1A82" w:rsidRDefault="00566313" w:rsidP="007C798E">
      <w:pPr>
        <w:widowControl/>
        <w:tabs>
          <w:tab w:val="left" w:pos="-720"/>
        </w:tabs>
        <w:suppressAutoHyphens/>
        <w:spacing w:line="240" w:lineRule="atLeast"/>
        <w:jc w:val="both"/>
      </w:pPr>
      <w:r>
        <w:t xml:space="preserve">Message themes can be oriented toward either rational or emotional processes. </w:t>
      </w:r>
    </w:p>
    <w:p w14:paraId="7CF6E260" w14:textId="77777777" w:rsidR="00BA1A82" w:rsidRDefault="00BA1A82" w:rsidP="007C798E">
      <w:pPr>
        <w:widowControl/>
        <w:tabs>
          <w:tab w:val="left" w:pos="-720"/>
        </w:tabs>
        <w:suppressAutoHyphens/>
        <w:spacing w:line="240" w:lineRule="atLeast"/>
        <w:jc w:val="both"/>
      </w:pPr>
    </w:p>
    <w:p w14:paraId="265770B7" w14:textId="77777777" w:rsidR="00BA1A82" w:rsidRDefault="00566313" w:rsidP="007C798E">
      <w:pPr>
        <w:widowControl/>
        <w:tabs>
          <w:tab w:val="left" w:pos="-720"/>
        </w:tabs>
        <w:suppressAutoHyphens/>
        <w:spacing w:line="240" w:lineRule="atLeast"/>
        <w:jc w:val="both"/>
      </w:pPr>
      <w:r>
        <w:t>A left-brained ad is oriented toward the logical, rational side, which manages information such as numbers, letters, words, and concepts. Left-brained advertising is logical and factual.</w:t>
      </w:r>
    </w:p>
    <w:p w14:paraId="038BEF6E" w14:textId="77777777" w:rsidR="00BA1A82" w:rsidRDefault="00BA1A82" w:rsidP="007C798E">
      <w:pPr>
        <w:widowControl/>
        <w:tabs>
          <w:tab w:val="left" w:pos="-720"/>
        </w:tabs>
        <w:suppressAutoHyphens/>
        <w:spacing w:line="240" w:lineRule="atLeast"/>
        <w:jc w:val="both"/>
      </w:pPr>
    </w:p>
    <w:p w14:paraId="2A6D055C" w14:textId="77777777" w:rsidR="00566313" w:rsidRDefault="00566313" w:rsidP="007C798E">
      <w:pPr>
        <w:widowControl/>
        <w:tabs>
          <w:tab w:val="left" w:pos="-720"/>
        </w:tabs>
        <w:suppressAutoHyphens/>
        <w:spacing w:line="240" w:lineRule="atLeast"/>
        <w:jc w:val="both"/>
      </w:pPr>
      <w:r>
        <w:t>A right-brained ad deals with emotions and works with abstract ideas, images, and feelings.</w:t>
      </w:r>
    </w:p>
    <w:p w14:paraId="33736F51" w14:textId="77777777" w:rsidR="00566313" w:rsidRDefault="00566313" w:rsidP="007C798E">
      <w:pPr>
        <w:widowControl/>
        <w:tabs>
          <w:tab w:val="left" w:pos="-720"/>
        </w:tabs>
        <w:suppressAutoHyphens/>
        <w:spacing w:line="240" w:lineRule="atLeast"/>
        <w:jc w:val="both"/>
        <w:rPr>
          <w:b/>
          <w:bCs/>
        </w:rPr>
      </w:pPr>
    </w:p>
    <w:p w14:paraId="6E82488B" w14:textId="77777777" w:rsidR="00566313" w:rsidRDefault="00566313" w:rsidP="007C798E">
      <w:pPr>
        <w:widowControl/>
        <w:tabs>
          <w:tab w:val="left" w:pos="-720"/>
        </w:tabs>
        <w:suppressAutoHyphens/>
        <w:spacing w:line="240" w:lineRule="atLeast"/>
        <w:jc w:val="both"/>
        <w:rPr>
          <w:b/>
          <w:bCs/>
        </w:rPr>
      </w:pPr>
      <w:r>
        <w:rPr>
          <w:b/>
          <w:bCs/>
        </w:rPr>
        <w:t>The Support</w:t>
      </w:r>
    </w:p>
    <w:p w14:paraId="1725FFB3" w14:textId="77777777" w:rsidR="00566313" w:rsidRDefault="00566313" w:rsidP="007C798E">
      <w:pPr>
        <w:widowControl/>
        <w:tabs>
          <w:tab w:val="left" w:pos="-720"/>
        </w:tabs>
        <w:suppressAutoHyphens/>
        <w:spacing w:line="240" w:lineRule="atLeast"/>
        <w:jc w:val="both"/>
      </w:pPr>
    </w:p>
    <w:p w14:paraId="27CF2B9A" w14:textId="77777777" w:rsidR="00566313" w:rsidRDefault="00566313" w:rsidP="007C798E">
      <w:pPr>
        <w:widowControl/>
        <w:tabs>
          <w:tab w:val="left" w:pos="-720"/>
        </w:tabs>
        <w:suppressAutoHyphens/>
        <w:spacing w:line="240" w:lineRule="atLeast"/>
        <w:jc w:val="both"/>
      </w:pPr>
      <w:r>
        <w:t xml:space="preserve">Support takes the form of the facts, which substantiate the message theme. </w:t>
      </w:r>
    </w:p>
    <w:p w14:paraId="51C887EA" w14:textId="77777777" w:rsidR="00566313" w:rsidRDefault="00566313" w:rsidP="007C798E">
      <w:pPr>
        <w:widowControl/>
        <w:tabs>
          <w:tab w:val="left" w:pos="-720"/>
        </w:tabs>
        <w:suppressAutoHyphens/>
        <w:spacing w:line="240" w:lineRule="atLeast"/>
        <w:jc w:val="both"/>
      </w:pPr>
    </w:p>
    <w:p w14:paraId="1512F51A" w14:textId="77777777" w:rsidR="00566313" w:rsidRDefault="00566313" w:rsidP="007C798E">
      <w:pPr>
        <w:keepNext/>
        <w:widowControl/>
        <w:tabs>
          <w:tab w:val="left" w:pos="-720"/>
        </w:tabs>
        <w:suppressAutoHyphens/>
        <w:spacing w:line="240" w:lineRule="atLeast"/>
        <w:jc w:val="both"/>
        <w:rPr>
          <w:b/>
          <w:bCs/>
        </w:rPr>
      </w:pPr>
      <w:r>
        <w:rPr>
          <w:b/>
          <w:bCs/>
        </w:rPr>
        <w:t>The Constraints</w:t>
      </w:r>
    </w:p>
    <w:p w14:paraId="135198CD" w14:textId="77777777" w:rsidR="00566313" w:rsidRDefault="00566313" w:rsidP="007C798E">
      <w:pPr>
        <w:widowControl/>
        <w:tabs>
          <w:tab w:val="left" w:pos="-720"/>
        </w:tabs>
        <w:suppressAutoHyphens/>
        <w:spacing w:line="240" w:lineRule="atLeast"/>
        <w:jc w:val="both"/>
      </w:pPr>
    </w:p>
    <w:p w14:paraId="3C5FA659" w14:textId="5047A37C" w:rsidR="00566313" w:rsidRDefault="00566313" w:rsidP="007C798E">
      <w:pPr>
        <w:widowControl/>
        <w:tabs>
          <w:tab w:val="left" w:pos="-720"/>
        </w:tabs>
        <w:suppressAutoHyphens/>
        <w:spacing w:line="240" w:lineRule="atLeast"/>
        <w:jc w:val="both"/>
      </w:pPr>
      <w:r>
        <w:t>Constraints deal with legal and mandatory restrictions for ads, or company</w:t>
      </w:r>
      <w:r w:rsidR="002A4C67">
        <w:t>-</w:t>
      </w:r>
      <w:r>
        <w:t>imposed requirements. They include</w:t>
      </w:r>
      <w:r w:rsidR="00E201E7">
        <w:t xml:space="preserve"> the following</w:t>
      </w:r>
      <w:r>
        <w:t>:</w:t>
      </w:r>
    </w:p>
    <w:p w14:paraId="34EE075A" w14:textId="77777777" w:rsidR="00E201E7" w:rsidRDefault="00E201E7" w:rsidP="007C798E">
      <w:pPr>
        <w:widowControl/>
        <w:tabs>
          <w:tab w:val="left" w:pos="-720"/>
        </w:tabs>
        <w:suppressAutoHyphens/>
        <w:spacing w:line="240" w:lineRule="atLeast"/>
        <w:jc w:val="both"/>
      </w:pPr>
    </w:p>
    <w:p w14:paraId="3C7D6ED0" w14:textId="21910D3D" w:rsidR="00566313" w:rsidRDefault="00566313" w:rsidP="007C798E">
      <w:pPr>
        <w:widowControl/>
        <w:numPr>
          <w:ilvl w:val="0"/>
          <w:numId w:val="19"/>
        </w:numPr>
        <w:tabs>
          <w:tab w:val="left" w:pos="-720"/>
        </w:tabs>
        <w:suppressAutoHyphens/>
        <w:spacing w:line="240" w:lineRule="atLeast"/>
        <w:jc w:val="both"/>
      </w:pPr>
      <w:r>
        <w:t>Legal protection for trademarks, logos, and copy registrations</w:t>
      </w:r>
    </w:p>
    <w:p w14:paraId="3310EA2B" w14:textId="54B5A35E" w:rsidR="00566313" w:rsidRDefault="00566313" w:rsidP="007C798E">
      <w:pPr>
        <w:widowControl/>
        <w:numPr>
          <w:ilvl w:val="0"/>
          <w:numId w:val="19"/>
        </w:numPr>
        <w:tabs>
          <w:tab w:val="left" w:pos="-720"/>
        </w:tabs>
        <w:suppressAutoHyphens/>
        <w:spacing w:line="240" w:lineRule="atLeast"/>
        <w:jc w:val="both"/>
      </w:pPr>
      <w:r>
        <w:t>Disclaimers about warranties, in which the disclaimer specifies the conditions under which they will be honored</w:t>
      </w:r>
    </w:p>
    <w:p w14:paraId="2AF44DD6" w14:textId="57492E8E" w:rsidR="00566313" w:rsidRDefault="00566313" w:rsidP="007C798E">
      <w:pPr>
        <w:widowControl/>
        <w:numPr>
          <w:ilvl w:val="0"/>
          <w:numId w:val="19"/>
        </w:numPr>
        <w:tabs>
          <w:tab w:val="left" w:pos="-720"/>
        </w:tabs>
        <w:suppressAutoHyphens/>
        <w:spacing w:line="240" w:lineRule="atLeast"/>
        <w:jc w:val="both"/>
      </w:pPr>
      <w:r>
        <w:t>Disclaimers about offers spell out the terms of financing agreements, as well as when bonuses or discounts apply</w:t>
      </w:r>
    </w:p>
    <w:p w14:paraId="795AD8E4" w14:textId="2D8BDC86" w:rsidR="00566313" w:rsidRDefault="00566313" w:rsidP="007C798E">
      <w:pPr>
        <w:widowControl/>
        <w:numPr>
          <w:ilvl w:val="0"/>
          <w:numId w:val="19"/>
        </w:numPr>
        <w:tabs>
          <w:tab w:val="left" w:pos="-720"/>
        </w:tabs>
        <w:suppressAutoHyphens/>
        <w:spacing w:line="240" w:lineRule="atLeast"/>
        <w:jc w:val="both"/>
      </w:pPr>
      <w:r>
        <w:t>Disclaimers about claims identify the exact nature of the statement made in the advertisement</w:t>
      </w:r>
    </w:p>
    <w:p w14:paraId="2D3F8DFA" w14:textId="77777777" w:rsidR="00566313" w:rsidRDefault="00566313" w:rsidP="007C798E">
      <w:pPr>
        <w:widowControl/>
      </w:pPr>
    </w:p>
    <w:p w14:paraId="7A368011" w14:textId="77777777" w:rsidR="00D73AA0" w:rsidRDefault="00D73AA0" w:rsidP="007C798E">
      <w:pPr>
        <w:widowControl/>
      </w:pPr>
    </w:p>
    <w:p w14:paraId="17DBFA9F" w14:textId="7CB34B04" w:rsidR="00D3119B" w:rsidRPr="007C11AE" w:rsidRDefault="0013527D" w:rsidP="000121EE">
      <w:pPr>
        <w:widowControl/>
        <w:ind w:left="2160" w:hanging="2160"/>
      </w:pPr>
      <w:r>
        <w:rPr>
          <w:b/>
        </w:rPr>
        <w:t xml:space="preserve">Objective </w:t>
      </w:r>
      <w:r w:rsidR="007C798E">
        <w:rPr>
          <w:b/>
        </w:rPr>
        <w:t>5.8</w:t>
      </w:r>
      <w:r>
        <w:rPr>
          <w:b/>
        </w:rPr>
        <w:t xml:space="preserve">: </w:t>
      </w:r>
      <w:r w:rsidR="007C798E">
        <w:rPr>
          <w:b/>
        </w:rPr>
        <w:tab/>
      </w:r>
      <w:r>
        <w:t>What are the implications of advertising management in the global arena?</w:t>
      </w:r>
    </w:p>
    <w:p w14:paraId="6D2A75B5" w14:textId="77777777" w:rsidR="00E95E41" w:rsidRPr="007C11AE" w:rsidRDefault="00E95E41" w:rsidP="007C798E">
      <w:pPr>
        <w:widowControl/>
      </w:pPr>
    </w:p>
    <w:p w14:paraId="10F299B1" w14:textId="77777777" w:rsidR="007C11AE" w:rsidRPr="007C11AE" w:rsidRDefault="007C11AE" w:rsidP="007C798E">
      <w:pPr>
        <w:widowControl/>
        <w:rPr>
          <w:b/>
          <w:u w:val="single"/>
        </w:rPr>
      </w:pPr>
      <w:r w:rsidRPr="007C11AE">
        <w:rPr>
          <w:b/>
          <w:u w:val="single"/>
        </w:rPr>
        <w:t>International Implications</w:t>
      </w:r>
    </w:p>
    <w:p w14:paraId="45FED55F" w14:textId="77777777" w:rsidR="007C11AE" w:rsidRPr="007C11AE" w:rsidRDefault="007C11AE" w:rsidP="007C798E">
      <w:pPr>
        <w:widowControl/>
      </w:pPr>
    </w:p>
    <w:p w14:paraId="5C4C6E95" w14:textId="77777777" w:rsidR="007C11AE" w:rsidRDefault="007C11AE" w:rsidP="007C798E">
      <w:pPr>
        <w:widowControl/>
      </w:pPr>
      <w:r>
        <w:t>There are two main differences in international advertising campaign management.</w:t>
      </w:r>
    </w:p>
    <w:p w14:paraId="7B3B387F" w14:textId="77777777" w:rsidR="007C11AE" w:rsidRDefault="007C11AE" w:rsidP="007C798E">
      <w:pPr>
        <w:widowControl/>
      </w:pPr>
    </w:p>
    <w:p w14:paraId="29F34F55" w14:textId="0551E685" w:rsidR="007C11AE" w:rsidRDefault="007C11AE" w:rsidP="007C798E">
      <w:pPr>
        <w:widowControl/>
      </w:pPr>
      <w:r>
        <w:t>First, while the processes may be similar, the availability of high</w:t>
      </w:r>
      <w:r w:rsidR="00E201E7">
        <w:t>-</w:t>
      </w:r>
      <w:r>
        <w:t>quality agencies may be limited in some countries.</w:t>
      </w:r>
    </w:p>
    <w:p w14:paraId="763738A2" w14:textId="77777777" w:rsidR="007C11AE" w:rsidRDefault="007C11AE" w:rsidP="007C798E">
      <w:pPr>
        <w:widowControl/>
      </w:pPr>
    </w:p>
    <w:p w14:paraId="3F848701" w14:textId="77777777" w:rsidR="007C11AE" w:rsidRDefault="007C11AE" w:rsidP="007C798E">
      <w:pPr>
        <w:widowControl/>
      </w:pPr>
      <w:r>
        <w:t>Second, the campaign must be adapted to the culture and customs of each country.</w:t>
      </w:r>
    </w:p>
    <w:p w14:paraId="5A3BF76C" w14:textId="77777777" w:rsidR="007C11AE" w:rsidRDefault="007C11AE" w:rsidP="007C798E">
      <w:pPr>
        <w:widowControl/>
      </w:pPr>
    </w:p>
    <w:p w14:paraId="498FBDB4" w14:textId="77777777" w:rsidR="002A75AB" w:rsidRDefault="002A75AB" w:rsidP="007C798E">
      <w:pPr>
        <w:widowControl/>
      </w:pPr>
    </w:p>
    <w:p w14:paraId="270F84D9" w14:textId="487EFDB5" w:rsidR="00861C22" w:rsidRDefault="00861C22" w:rsidP="007C798E">
      <w:pPr>
        <w:widowControl/>
        <w:tabs>
          <w:tab w:val="left" w:pos="-720"/>
        </w:tabs>
        <w:suppressAutoHyphens/>
        <w:spacing w:line="240" w:lineRule="atLeast"/>
        <w:jc w:val="both"/>
        <w:rPr>
          <w:b/>
          <w:i/>
          <w:spacing w:val="-3"/>
          <w:sz w:val="28"/>
          <w:szCs w:val="28"/>
        </w:rPr>
      </w:pPr>
      <w:r>
        <w:rPr>
          <w:b/>
          <w:i/>
          <w:spacing w:val="-3"/>
          <w:sz w:val="28"/>
          <w:szCs w:val="28"/>
        </w:rPr>
        <w:t>Note to Professors:</w:t>
      </w:r>
    </w:p>
    <w:p w14:paraId="196837B3" w14:textId="77777777" w:rsidR="00861C22" w:rsidRDefault="00861C22" w:rsidP="007C798E">
      <w:pPr>
        <w:widowControl/>
        <w:tabs>
          <w:tab w:val="left" w:pos="-720"/>
        </w:tabs>
        <w:suppressAutoHyphens/>
        <w:spacing w:line="240" w:lineRule="atLeast"/>
        <w:jc w:val="both"/>
        <w:rPr>
          <w:b/>
          <w:i/>
          <w:spacing w:val="-3"/>
          <w:sz w:val="28"/>
          <w:szCs w:val="28"/>
        </w:rPr>
      </w:pPr>
    </w:p>
    <w:p w14:paraId="585CA370" w14:textId="4BD090C9" w:rsidR="0013527D" w:rsidRPr="00FD3F10" w:rsidRDefault="0013527D" w:rsidP="007C798E">
      <w:pPr>
        <w:widowControl/>
        <w:tabs>
          <w:tab w:val="left" w:pos="-720"/>
        </w:tabs>
        <w:suppressAutoHyphens/>
        <w:spacing w:line="240" w:lineRule="atLeast"/>
        <w:jc w:val="both"/>
        <w:rPr>
          <w:iCs/>
          <w:spacing w:val="-3"/>
        </w:rPr>
      </w:pPr>
      <w:r>
        <w:rPr>
          <w:i/>
          <w:spacing w:val="-3"/>
        </w:rPr>
        <w:t>The authors</w:t>
      </w:r>
      <w:r w:rsidR="007C798E">
        <w:rPr>
          <w:i/>
          <w:spacing w:val="-3"/>
        </w:rPr>
        <w:t>’</w:t>
      </w:r>
      <w:r>
        <w:rPr>
          <w:i/>
          <w:spacing w:val="-3"/>
        </w:rPr>
        <w:t xml:space="preserve"> blog for professors and students may be found at</w:t>
      </w:r>
      <w:r w:rsidR="007C798E">
        <w:rPr>
          <w:i/>
          <w:spacing w:val="-3"/>
        </w:rPr>
        <w:t xml:space="preserve"> </w:t>
      </w:r>
      <w:hyperlink r:id="rId8" w:history="1">
        <w:r w:rsidR="00ED62E9" w:rsidRPr="00F95D6A">
          <w:rPr>
            <w:rStyle w:val="Hyperlink"/>
            <w:spacing w:val="-3"/>
          </w:rPr>
          <w:t>http://blogclowbaack.net/</w:t>
        </w:r>
      </w:hyperlink>
      <w:r w:rsidR="00FD3F10">
        <w:rPr>
          <w:iCs/>
          <w:spacing w:val="-3"/>
        </w:rPr>
        <w:t>.</w:t>
      </w:r>
    </w:p>
    <w:p w14:paraId="009CFFFE" w14:textId="77777777" w:rsidR="00FD3F10" w:rsidRDefault="00FD3F10" w:rsidP="007C798E">
      <w:pPr>
        <w:widowControl/>
        <w:tabs>
          <w:tab w:val="left" w:pos="-720"/>
        </w:tabs>
        <w:suppressAutoHyphens/>
        <w:spacing w:line="240" w:lineRule="atLeast"/>
        <w:jc w:val="both"/>
        <w:rPr>
          <w:i/>
          <w:spacing w:val="-3"/>
        </w:rPr>
      </w:pPr>
    </w:p>
    <w:p w14:paraId="3ED0DA09" w14:textId="77777777" w:rsidR="007C11AE" w:rsidRPr="007C11AE" w:rsidRDefault="007C11AE" w:rsidP="007C798E">
      <w:pPr>
        <w:widowControl/>
      </w:pPr>
    </w:p>
    <w:p w14:paraId="6D495958" w14:textId="77777777" w:rsidR="00566313" w:rsidRDefault="00566313" w:rsidP="007C798E">
      <w:pPr>
        <w:pStyle w:val="Heading9"/>
        <w:widowControl/>
        <w:tabs>
          <w:tab w:val="clear" w:pos="-720"/>
          <w:tab w:val="center" w:pos="4680"/>
        </w:tabs>
      </w:pPr>
      <w:r>
        <w:t>IMPLICATIONS FOR THE ADVERTISING AGENCY</w:t>
      </w:r>
    </w:p>
    <w:p w14:paraId="31F56926" w14:textId="77777777" w:rsidR="00C37926" w:rsidRDefault="00C37926" w:rsidP="007C798E">
      <w:pPr>
        <w:widowControl/>
      </w:pPr>
    </w:p>
    <w:p w14:paraId="2ECFAB1A" w14:textId="3CE551E9" w:rsidR="00C37926" w:rsidRDefault="00C37926" w:rsidP="007C798E">
      <w:pPr>
        <w:widowControl/>
        <w:tabs>
          <w:tab w:val="left" w:pos="-720"/>
        </w:tabs>
        <w:suppressAutoHyphens/>
        <w:spacing w:line="240" w:lineRule="atLeast"/>
        <w:jc w:val="both"/>
        <w:rPr>
          <w:b/>
          <w:spacing w:val="-3"/>
        </w:rPr>
      </w:pPr>
      <w:r>
        <w:rPr>
          <w:b/>
          <w:spacing w:val="-3"/>
        </w:rPr>
        <w:t>(Note to professors</w:t>
      </w:r>
      <w:r w:rsidR="00E201E7">
        <w:rPr>
          <w:b/>
          <w:spacing w:val="-3"/>
        </w:rPr>
        <w:t>—</w:t>
      </w:r>
      <w:r>
        <w:rPr>
          <w:b/>
          <w:spacing w:val="-3"/>
        </w:rPr>
        <w:t>these materials are not in the text. They provide a method for you to summarize the chapter in a different way</w:t>
      </w:r>
      <w:r w:rsidR="00FD3F10">
        <w:rPr>
          <w:b/>
          <w:spacing w:val="-3"/>
        </w:rPr>
        <w:t>.</w:t>
      </w:r>
      <w:r>
        <w:rPr>
          <w:b/>
          <w:spacing w:val="-3"/>
        </w:rPr>
        <w:t>)</w:t>
      </w:r>
    </w:p>
    <w:p w14:paraId="6FE3C52E" w14:textId="77777777" w:rsidR="00C37926" w:rsidRDefault="00C37926" w:rsidP="007C798E">
      <w:pPr>
        <w:widowControl/>
        <w:tabs>
          <w:tab w:val="left" w:pos="-720"/>
        </w:tabs>
        <w:suppressAutoHyphens/>
        <w:spacing w:line="240" w:lineRule="atLeast"/>
        <w:jc w:val="both"/>
        <w:rPr>
          <w:spacing w:val="-3"/>
        </w:rPr>
      </w:pPr>
    </w:p>
    <w:p w14:paraId="10107385" w14:textId="7F5D1B85" w:rsidR="00566313" w:rsidRDefault="00566313" w:rsidP="007C798E">
      <w:pPr>
        <w:widowControl/>
        <w:tabs>
          <w:tab w:val="left" w:pos="-720"/>
        </w:tabs>
        <w:suppressAutoHyphens/>
        <w:spacing w:line="240" w:lineRule="atLeast"/>
        <w:jc w:val="both"/>
      </w:pPr>
      <w:r>
        <w:t>The agency should study the client</w:t>
      </w:r>
      <w:r w:rsidR="007C798E">
        <w:t>’</w:t>
      </w:r>
      <w:r>
        <w:t>s paperwork. It will help in designing ads and IMC programs. This includes</w:t>
      </w:r>
      <w:r w:rsidR="00E201E7">
        <w:t xml:space="preserve"> the following</w:t>
      </w:r>
      <w:r>
        <w:t>:</w:t>
      </w:r>
    </w:p>
    <w:p w14:paraId="31F5CC81" w14:textId="77777777" w:rsidR="00E201E7" w:rsidRDefault="00E201E7" w:rsidP="007C798E">
      <w:pPr>
        <w:widowControl/>
        <w:tabs>
          <w:tab w:val="left" w:pos="-720"/>
        </w:tabs>
        <w:suppressAutoHyphens/>
        <w:spacing w:line="240" w:lineRule="atLeast"/>
        <w:jc w:val="both"/>
      </w:pPr>
    </w:p>
    <w:p w14:paraId="622C67E4" w14:textId="77777777" w:rsidR="00566313" w:rsidRDefault="00566313" w:rsidP="007C798E">
      <w:pPr>
        <w:widowControl/>
        <w:numPr>
          <w:ilvl w:val="0"/>
          <w:numId w:val="26"/>
        </w:numPr>
        <w:tabs>
          <w:tab w:val="left" w:pos="-720"/>
        </w:tabs>
        <w:suppressAutoHyphens/>
        <w:spacing w:line="240" w:lineRule="atLeast"/>
        <w:jc w:val="both"/>
      </w:pPr>
      <w:r>
        <w:t>Mission statements</w:t>
      </w:r>
    </w:p>
    <w:p w14:paraId="5C9A86F8" w14:textId="77777777" w:rsidR="00566313" w:rsidRDefault="00566313" w:rsidP="007C798E">
      <w:pPr>
        <w:widowControl/>
        <w:numPr>
          <w:ilvl w:val="0"/>
          <w:numId w:val="26"/>
        </w:numPr>
        <w:tabs>
          <w:tab w:val="left" w:pos="-720"/>
        </w:tabs>
        <w:suppressAutoHyphens/>
        <w:spacing w:line="240" w:lineRule="atLeast"/>
        <w:jc w:val="both"/>
      </w:pPr>
      <w:r>
        <w:t>Goals</w:t>
      </w:r>
    </w:p>
    <w:p w14:paraId="2F38BC93" w14:textId="77777777" w:rsidR="00566313" w:rsidRDefault="00566313" w:rsidP="007C798E">
      <w:pPr>
        <w:widowControl/>
        <w:numPr>
          <w:ilvl w:val="0"/>
          <w:numId w:val="26"/>
        </w:numPr>
        <w:tabs>
          <w:tab w:val="left" w:pos="-720"/>
        </w:tabs>
        <w:suppressAutoHyphens/>
        <w:spacing w:line="240" w:lineRule="atLeast"/>
        <w:jc w:val="both"/>
      </w:pPr>
      <w:r>
        <w:t>Past history (through magazine articles, minutes of meetings, etc.)</w:t>
      </w:r>
    </w:p>
    <w:p w14:paraId="2EA71D22" w14:textId="77777777" w:rsidR="00566313" w:rsidRDefault="00566313" w:rsidP="007C798E">
      <w:pPr>
        <w:widowControl/>
        <w:numPr>
          <w:ilvl w:val="0"/>
          <w:numId w:val="26"/>
        </w:numPr>
        <w:tabs>
          <w:tab w:val="left" w:pos="-720"/>
        </w:tabs>
        <w:suppressAutoHyphens/>
        <w:spacing w:line="240" w:lineRule="atLeast"/>
        <w:jc w:val="both"/>
      </w:pPr>
      <w:r>
        <w:lastRenderedPageBreak/>
        <w:t>Past advertisements and other marketing activities</w:t>
      </w:r>
    </w:p>
    <w:p w14:paraId="5C157100" w14:textId="77777777" w:rsidR="00566313" w:rsidRDefault="00566313" w:rsidP="007C798E">
      <w:pPr>
        <w:widowControl/>
        <w:numPr>
          <w:ilvl w:val="0"/>
          <w:numId w:val="26"/>
        </w:numPr>
        <w:tabs>
          <w:tab w:val="left" w:pos="-720"/>
        </w:tabs>
        <w:suppressAutoHyphens/>
        <w:spacing w:line="240" w:lineRule="atLeast"/>
        <w:jc w:val="both"/>
      </w:pPr>
      <w:r>
        <w:t>Advertisements of the competition</w:t>
      </w:r>
    </w:p>
    <w:p w14:paraId="65491D48" w14:textId="77777777" w:rsidR="00E201E7" w:rsidRDefault="00E201E7" w:rsidP="007C798E">
      <w:pPr>
        <w:widowControl/>
        <w:tabs>
          <w:tab w:val="left" w:pos="-720"/>
        </w:tabs>
        <w:suppressAutoHyphens/>
        <w:spacing w:line="240" w:lineRule="atLeast"/>
        <w:jc w:val="both"/>
      </w:pPr>
    </w:p>
    <w:p w14:paraId="3D9CEA10" w14:textId="77777777" w:rsidR="00566313" w:rsidRDefault="00566313" w:rsidP="007C798E">
      <w:pPr>
        <w:widowControl/>
        <w:tabs>
          <w:tab w:val="left" w:pos="-720"/>
        </w:tabs>
        <w:suppressAutoHyphens/>
        <w:spacing w:line="240" w:lineRule="atLeast"/>
        <w:jc w:val="both"/>
      </w:pPr>
      <w:r>
        <w:t xml:space="preserve">The agency should carefully match the pitch used to gain new clients with the needs and identities of prospective firms. </w:t>
      </w:r>
    </w:p>
    <w:p w14:paraId="47CC3237" w14:textId="77777777" w:rsidR="00566313" w:rsidRDefault="00566313" w:rsidP="007C798E">
      <w:pPr>
        <w:widowControl/>
        <w:tabs>
          <w:tab w:val="left" w:pos="-720"/>
        </w:tabs>
        <w:suppressAutoHyphens/>
        <w:spacing w:line="240" w:lineRule="atLeast"/>
        <w:jc w:val="both"/>
      </w:pPr>
    </w:p>
    <w:p w14:paraId="7FAF4FFA" w14:textId="77777777" w:rsidR="00566313" w:rsidRDefault="00566313" w:rsidP="007C798E">
      <w:pPr>
        <w:widowControl/>
        <w:tabs>
          <w:tab w:val="left" w:pos="-720"/>
        </w:tabs>
        <w:suppressAutoHyphens/>
        <w:spacing w:line="240" w:lineRule="atLeast"/>
        <w:jc w:val="both"/>
      </w:pPr>
      <w:r>
        <w:t>The agency should be aware of the relative advantages an external advertising agency holds over in-house programs.</w:t>
      </w:r>
    </w:p>
    <w:p w14:paraId="039C2E86" w14:textId="77777777" w:rsidR="00566313" w:rsidRDefault="00566313" w:rsidP="007C798E">
      <w:pPr>
        <w:widowControl/>
        <w:tabs>
          <w:tab w:val="left" w:pos="-720"/>
        </w:tabs>
        <w:suppressAutoHyphens/>
        <w:spacing w:line="240" w:lineRule="atLeast"/>
        <w:jc w:val="both"/>
      </w:pPr>
    </w:p>
    <w:p w14:paraId="19B1722B" w14:textId="598D6B1E" w:rsidR="00566313" w:rsidRDefault="00566313" w:rsidP="007C798E">
      <w:pPr>
        <w:widowControl/>
        <w:tabs>
          <w:tab w:val="left" w:pos="-720"/>
        </w:tabs>
        <w:suppressAutoHyphens/>
        <w:spacing w:line="240" w:lineRule="atLeast"/>
        <w:jc w:val="both"/>
      </w:pPr>
      <w:r>
        <w:t xml:space="preserve">Agencies should remember the criteria companies use in the selection of advertising agencies. The agency should solicit client companies where they have a built-in advantage because your agency has the characteristics </w:t>
      </w:r>
      <w:r w:rsidR="00AE56E3">
        <w:t>the target</w:t>
      </w:r>
      <w:r>
        <w:t xml:space="preserve"> company is seeking. The company should, in return, make certain they are being clear about what they are looking for in an agency.</w:t>
      </w:r>
    </w:p>
    <w:p w14:paraId="4775AAE5" w14:textId="77777777" w:rsidR="00566313" w:rsidRDefault="00566313" w:rsidP="007C798E">
      <w:pPr>
        <w:widowControl/>
        <w:tabs>
          <w:tab w:val="left" w:pos="-720"/>
        </w:tabs>
        <w:suppressAutoHyphens/>
        <w:spacing w:line="240" w:lineRule="atLeast"/>
        <w:jc w:val="both"/>
      </w:pPr>
    </w:p>
    <w:p w14:paraId="0829F3C7" w14:textId="1983FC09" w:rsidR="00566313" w:rsidRDefault="00566313" w:rsidP="007C798E">
      <w:pPr>
        <w:widowControl/>
        <w:tabs>
          <w:tab w:val="left" w:pos="-720"/>
        </w:tabs>
        <w:suppressAutoHyphens/>
        <w:spacing w:line="240" w:lineRule="atLeast"/>
        <w:jc w:val="both"/>
      </w:pPr>
      <w:r>
        <w:t>The agency should build the capacity to provide as many marketing activities as possible. If the company cannot provide them directly,</w:t>
      </w:r>
      <w:r w:rsidR="00AE56E3">
        <w:t xml:space="preserve"> the agency</w:t>
      </w:r>
      <w:r w:rsidR="007C798E">
        <w:t>’</w:t>
      </w:r>
      <w:r w:rsidR="00AE56E3">
        <w:t>s management team should</w:t>
      </w:r>
      <w:r>
        <w:t xml:space="preserve"> work diligently to construct a list of freelancers who are partner organizations, so that the </w:t>
      </w:r>
      <w:r w:rsidR="00AE56E3">
        <w:t>agency</w:t>
      </w:r>
      <w:r>
        <w:t xml:space="preserve"> can serve as a quality contact point for all types of marketing efforts, including</w:t>
      </w:r>
      <w:r w:rsidR="00E201E7">
        <w:t xml:space="preserve"> the following</w:t>
      </w:r>
      <w:r>
        <w:t>:</w:t>
      </w:r>
    </w:p>
    <w:p w14:paraId="4C79D1F0" w14:textId="77777777" w:rsidR="00192B27" w:rsidRDefault="00192B27" w:rsidP="007C798E">
      <w:pPr>
        <w:widowControl/>
        <w:tabs>
          <w:tab w:val="left" w:pos="-720"/>
        </w:tabs>
        <w:suppressAutoHyphens/>
        <w:spacing w:line="240" w:lineRule="atLeast"/>
        <w:jc w:val="both"/>
      </w:pPr>
    </w:p>
    <w:p w14:paraId="7877CA50" w14:textId="77777777" w:rsidR="00566313" w:rsidRDefault="00566313" w:rsidP="007C798E">
      <w:pPr>
        <w:widowControl/>
        <w:numPr>
          <w:ilvl w:val="0"/>
          <w:numId w:val="20"/>
        </w:numPr>
        <w:tabs>
          <w:tab w:val="left" w:pos="-720"/>
        </w:tabs>
        <w:suppressAutoHyphens/>
        <w:spacing w:line="240" w:lineRule="atLeast"/>
        <w:jc w:val="both"/>
      </w:pPr>
      <w:r>
        <w:t>Direct marketing campaigns of all types</w:t>
      </w:r>
    </w:p>
    <w:p w14:paraId="26994F02" w14:textId="77777777" w:rsidR="00566313" w:rsidRDefault="00566313" w:rsidP="007C798E">
      <w:pPr>
        <w:widowControl/>
        <w:numPr>
          <w:ilvl w:val="0"/>
          <w:numId w:val="20"/>
        </w:numPr>
        <w:tabs>
          <w:tab w:val="left" w:pos="-720"/>
        </w:tabs>
        <w:suppressAutoHyphens/>
        <w:spacing w:line="240" w:lineRule="atLeast"/>
        <w:jc w:val="both"/>
      </w:pPr>
      <w:r>
        <w:t>Sales and trade promotions</w:t>
      </w:r>
    </w:p>
    <w:p w14:paraId="6278C196" w14:textId="77777777" w:rsidR="00566313" w:rsidRDefault="00566313" w:rsidP="007C798E">
      <w:pPr>
        <w:widowControl/>
        <w:numPr>
          <w:ilvl w:val="0"/>
          <w:numId w:val="20"/>
        </w:numPr>
        <w:tabs>
          <w:tab w:val="left" w:pos="-720"/>
        </w:tabs>
        <w:suppressAutoHyphens/>
        <w:spacing w:line="240" w:lineRule="atLeast"/>
        <w:jc w:val="both"/>
      </w:pPr>
      <w:r>
        <w:t>Public relations efforts</w:t>
      </w:r>
    </w:p>
    <w:p w14:paraId="4DA78ABB" w14:textId="77777777" w:rsidR="00566313" w:rsidRDefault="00566313" w:rsidP="007C798E">
      <w:pPr>
        <w:widowControl/>
        <w:numPr>
          <w:ilvl w:val="0"/>
          <w:numId w:val="20"/>
        </w:numPr>
        <w:tabs>
          <w:tab w:val="left" w:pos="-720"/>
        </w:tabs>
        <w:suppressAutoHyphens/>
        <w:spacing w:line="240" w:lineRule="atLeast"/>
        <w:jc w:val="both"/>
      </w:pPr>
      <w:r>
        <w:t>Advertising campaigns</w:t>
      </w:r>
    </w:p>
    <w:p w14:paraId="2F820FB6" w14:textId="77777777" w:rsidR="00566313" w:rsidRDefault="00566313" w:rsidP="007C798E">
      <w:pPr>
        <w:widowControl/>
        <w:tabs>
          <w:tab w:val="left" w:pos="-720"/>
        </w:tabs>
        <w:suppressAutoHyphens/>
        <w:spacing w:line="240" w:lineRule="atLeast"/>
        <w:jc w:val="both"/>
      </w:pPr>
    </w:p>
    <w:p w14:paraId="2BA1828C" w14:textId="77689D17" w:rsidR="00566313" w:rsidRDefault="00566313" w:rsidP="007C798E">
      <w:pPr>
        <w:widowControl/>
        <w:tabs>
          <w:tab w:val="left" w:pos="-720"/>
        </w:tabs>
        <w:suppressAutoHyphens/>
        <w:spacing w:line="240" w:lineRule="atLeast"/>
        <w:jc w:val="both"/>
      </w:pPr>
      <w:r>
        <w:t>The agency should build an effective work force through</w:t>
      </w:r>
      <w:r w:rsidR="00E201E7">
        <w:t xml:space="preserve"> the following</w:t>
      </w:r>
      <w:r>
        <w:t>:</w:t>
      </w:r>
    </w:p>
    <w:p w14:paraId="035F6190" w14:textId="77777777" w:rsidR="00E201E7" w:rsidRDefault="00E201E7" w:rsidP="007C798E">
      <w:pPr>
        <w:widowControl/>
        <w:tabs>
          <w:tab w:val="left" w:pos="-720"/>
        </w:tabs>
        <w:suppressAutoHyphens/>
        <w:spacing w:line="240" w:lineRule="atLeast"/>
        <w:jc w:val="both"/>
      </w:pPr>
    </w:p>
    <w:p w14:paraId="6E1A0EFF" w14:textId="77777777" w:rsidR="00566313" w:rsidRDefault="00566313" w:rsidP="007C798E">
      <w:pPr>
        <w:widowControl/>
        <w:numPr>
          <w:ilvl w:val="0"/>
          <w:numId w:val="21"/>
        </w:numPr>
        <w:tabs>
          <w:tab w:val="left" w:pos="-720"/>
        </w:tabs>
        <w:suppressAutoHyphens/>
        <w:spacing w:line="240" w:lineRule="atLeast"/>
        <w:jc w:val="both"/>
      </w:pPr>
      <w:r>
        <w:t>Hiring quality creatives</w:t>
      </w:r>
    </w:p>
    <w:p w14:paraId="78BE3A2E" w14:textId="77777777" w:rsidR="00566313" w:rsidRDefault="00566313" w:rsidP="007C798E">
      <w:pPr>
        <w:widowControl/>
        <w:numPr>
          <w:ilvl w:val="0"/>
          <w:numId w:val="21"/>
        </w:numPr>
        <w:tabs>
          <w:tab w:val="left" w:pos="-720"/>
        </w:tabs>
        <w:suppressAutoHyphens/>
        <w:spacing w:line="240" w:lineRule="atLeast"/>
        <w:jc w:val="both"/>
      </w:pPr>
      <w:r>
        <w:t>Establishing strong bonds with current creatives</w:t>
      </w:r>
    </w:p>
    <w:p w14:paraId="34CAE621" w14:textId="77777777" w:rsidR="00566313" w:rsidRDefault="00566313" w:rsidP="007C798E">
      <w:pPr>
        <w:widowControl/>
        <w:numPr>
          <w:ilvl w:val="0"/>
          <w:numId w:val="21"/>
        </w:numPr>
        <w:tabs>
          <w:tab w:val="left" w:pos="-720"/>
        </w:tabs>
        <w:suppressAutoHyphens/>
        <w:spacing w:line="240" w:lineRule="atLeast"/>
        <w:jc w:val="both"/>
      </w:pPr>
      <w:r>
        <w:t>Recruiting regularly at schools and universities as well as other places where quality creatives may be found in future years</w:t>
      </w:r>
    </w:p>
    <w:p w14:paraId="66EB5DB9" w14:textId="77777777" w:rsidR="00566313" w:rsidRDefault="00566313" w:rsidP="007C798E">
      <w:pPr>
        <w:widowControl/>
        <w:tabs>
          <w:tab w:val="left" w:pos="-720"/>
        </w:tabs>
        <w:suppressAutoHyphens/>
        <w:spacing w:line="240" w:lineRule="atLeast"/>
        <w:jc w:val="both"/>
      </w:pPr>
    </w:p>
    <w:p w14:paraId="6E7764F6" w14:textId="12208D3B" w:rsidR="00566313" w:rsidRDefault="00566313" w:rsidP="007C798E">
      <w:pPr>
        <w:widowControl/>
        <w:tabs>
          <w:tab w:val="left" w:pos="-720"/>
        </w:tabs>
        <w:suppressAutoHyphens/>
        <w:spacing w:line="240" w:lineRule="atLeast"/>
        <w:jc w:val="both"/>
      </w:pPr>
      <w:r>
        <w:t xml:space="preserve">Client company leaders should expect that advertising agencies will help them work through every aspect of an advertising campaign, from goal setting, to media selection, to </w:t>
      </w:r>
      <w:r w:rsidR="00E201E7">
        <w:t>c</w:t>
      </w:r>
      <w:r>
        <w:t xml:space="preserve">reative </w:t>
      </w:r>
      <w:r w:rsidR="00E201E7">
        <w:t>b</w:t>
      </w:r>
      <w:r>
        <w:t>riefs, to the actual advertisements, to methods for measuring effectiveness.</w:t>
      </w:r>
    </w:p>
    <w:p w14:paraId="75691AA3" w14:textId="77777777" w:rsidR="00566313" w:rsidRDefault="00566313" w:rsidP="007C798E">
      <w:pPr>
        <w:widowControl/>
        <w:tabs>
          <w:tab w:val="left" w:pos="-720"/>
        </w:tabs>
        <w:suppressAutoHyphens/>
        <w:spacing w:line="240" w:lineRule="atLeast"/>
        <w:jc w:val="both"/>
      </w:pPr>
    </w:p>
    <w:p w14:paraId="5C2FE75C" w14:textId="77777777" w:rsidR="00566313" w:rsidRDefault="00566313" w:rsidP="007C798E">
      <w:pPr>
        <w:widowControl/>
        <w:tabs>
          <w:tab w:val="left" w:pos="-720"/>
        </w:tabs>
        <w:suppressAutoHyphens/>
        <w:spacing w:line="240" w:lineRule="atLeast"/>
        <w:jc w:val="both"/>
      </w:pPr>
      <w:r>
        <w:t>Both client companies and advertising agencies can build relationships with media buyers or media agencies that will be contracted to purchase media time (on radio and TV) and space (in print media).</w:t>
      </w:r>
    </w:p>
    <w:p w14:paraId="005CAF2C" w14:textId="77777777" w:rsidR="004F00A3" w:rsidRDefault="004F00A3" w:rsidP="007C798E">
      <w:pPr>
        <w:widowControl/>
        <w:jc w:val="both"/>
      </w:pPr>
    </w:p>
    <w:p w14:paraId="5A2102B5" w14:textId="77777777" w:rsidR="00E3211A" w:rsidRDefault="00E3211A" w:rsidP="007C798E">
      <w:pPr>
        <w:pStyle w:val="Heading9"/>
        <w:widowControl/>
        <w:rPr>
          <w:spacing w:val="-4"/>
          <w:szCs w:val="29"/>
        </w:rPr>
      </w:pPr>
    </w:p>
    <w:p w14:paraId="3F71CF77" w14:textId="77777777" w:rsidR="00E3211A" w:rsidRDefault="00E3211A" w:rsidP="007C798E">
      <w:pPr>
        <w:pStyle w:val="Heading9"/>
        <w:widowControl/>
        <w:rPr>
          <w:spacing w:val="-4"/>
          <w:szCs w:val="29"/>
        </w:rPr>
      </w:pPr>
    </w:p>
    <w:p w14:paraId="21CCC5BA" w14:textId="77777777" w:rsidR="0037123E" w:rsidRDefault="0037123E">
      <w:pPr>
        <w:widowControl/>
        <w:autoSpaceDE/>
        <w:autoSpaceDN/>
        <w:adjustRightInd/>
        <w:rPr>
          <w:b/>
          <w:bCs/>
          <w:sz w:val="32"/>
          <w:szCs w:val="29"/>
        </w:rPr>
      </w:pPr>
      <w:r>
        <w:rPr>
          <w:szCs w:val="29"/>
        </w:rPr>
        <w:br w:type="page"/>
      </w:r>
    </w:p>
    <w:p w14:paraId="7EB8D012" w14:textId="4AD9D4FD" w:rsidR="00566313" w:rsidRDefault="00566313" w:rsidP="007C798E">
      <w:pPr>
        <w:pStyle w:val="Heading9"/>
        <w:widowControl/>
        <w:rPr>
          <w:spacing w:val="-4"/>
          <w:szCs w:val="29"/>
        </w:rPr>
      </w:pPr>
      <w:r>
        <w:rPr>
          <w:spacing w:val="-4"/>
          <w:szCs w:val="29"/>
        </w:rPr>
        <w:lastRenderedPageBreak/>
        <w:t>REVIEW QUESTIONS</w:t>
      </w:r>
    </w:p>
    <w:p w14:paraId="13133F60" w14:textId="77777777" w:rsidR="00566313" w:rsidRDefault="00566313" w:rsidP="007C798E">
      <w:pPr>
        <w:pStyle w:val="BodyText"/>
        <w:widowControl/>
      </w:pPr>
    </w:p>
    <w:p w14:paraId="6472F8E6" w14:textId="7374FF6D" w:rsidR="00BA1A82" w:rsidRPr="00BA1A82" w:rsidRDefault="004F00A3" w:rsidP="007C798E">
      <w:pPr>
        <w:widowControl/>
        <w:tabs>
          <w:tab w:val="left" w:pos="-720"/>
          <w:tab w:val="left" w:pos="518"/>
          <w:tab w:val="decimal" w:leader="hyphen" w:pos="180"/>
          <w:tab w:val="left" w:pos="320"/>
        </w:tabs>
        <w:suppressAutoHyphens/>
        <w:spacing w:line="240" w:lineRule="atLeast"/>
        <w:jc w:val="both"/>
        <w:rPr>
          <w:b/>
        </w:rPr>
      </w:pPr>
      <w:r>
        <w:rPr>
          <w:b/>
        </w:rPr>
        <w:t>5-</w:t>
      </w:r>
      <w:r w:rsidR="00BA1A82" w:rsidRPr="00BA1A82">
        <w:rPr>
          <w:b/>
        </w:rPr>
        <w:t>1.</w:t>
      </w:r>
      <w:r w:rsidR="007C798E">
        <w:rPr>
          <w:b/>
        </w:rPr>
        <w:t xml:space="preserve"> </w:t>
      </w:r>
      <w:r w:rsidR="00BA1A82" w:rsidRPr="00BA1A82">
        <w:rPr>
          <w:b/>
        </w:rPr>
        <w:tab/>
      </w:r>
      <w:r w:rsidR="00806D38">
        <w:rPr>
          <w:b/>
        </w:rPr>
        <w:tab/>
      </w:r>
      <w:r w:rsidRPr="004F00A3">
        <w:rPr>
          <w:b/>
          <w:bCs/>
        </w:rPr>
        <w:t>Define advertising campaign management</w:t>
      </w:r>
      <w:r w:rsidR="00BA1A82" w:rsidRPr="00BA1A82">
        <w:rPr>
          <w:b/>
          <w:vanish/>
        </w:rPr>
        <w:t>&lt;/inst&gt;&lt;question id=</w:t>
      </w:r>
      <w:r w:rsidR="007C798E">
        <w:rPr>
          <w:b/>
          <w:vanish/>
        </w:rPr>
        <w:t>“</w:t>
      </w:r>
      <w:r w:rsidR="00BA1A82" w:rsidRPr="00BA1A82">
        <w:rPr>
          <w:b/>
          <w:vanish/>
        </w:rPr>
        <w:t>ch05ps01q001</w:t>
      </w:r>
      <w:r w:rsidR="007C798E">
        <w:rPr>
          <w:b/>
          <w:vanish/>
        </w:rPr>
        <w:t>”</w:t>
      </w:r>
      <w:r w:rsidR="00BA1A82" w:rsidRPr="00BA1A82">
        <w:rPr>
          <w:b/>
          <w:vanish/>
        </w:rPr>
        <w:t>&gt;&lt;para&gt;</w:t>
      </w:r>
      <w:r w:rsidR="00BA1A82" w:rsidRPr="00BA1A82">
        <w:rPr>
          <w:b/>
        </w:rPr>
        <w:t>.</w:t>
      </w:r>
      <w:r w:rsidR="00BA1A82" w:rsidRPr="00BA1A82">
        <w:rPr>
          <w:b/>
          <w:vanish/>
        </w:rPr>
        <w:t>&lt;/para&gt;&lt;/question&gt;&lt;/general-problem&gt;</w:t>
      </w:r>
    </w:p>
    <w:p w14:paraId="29C38425" w14:textId="77777777" w:rsidR="00566313" w:rsidRPr="004F00A3" w:rsidRDefault="00566313" w:rsidP="007C798E">
      <w:pPr>
        <w:widowControl/>
        <w:tabs>
          <w:tab w:val="left" w:pos="-720"/>
        </w:tabs>
        <w:suppressAutoHyphens/>
        <w:spacing w:line="240" w:lineRule="atLeast"/>
        <w:jc w:val="both"/>
      </w:pPr>
    </w:p>
    <w:p w14:paraId="4CB14B32" w14:textId="77777777" w:rsidR="004F00A3" w:rsidRDefault="004F00A3" w:rsidP="007C798E">
      <w:pPr>
        <w:widowControl/>
        <w:tabs>
          <w:tab w:val="left" w:pos="-720"/>
        </w:tabs>
        <w:suppressAutoHyphens/>
        <w:spacing w:line="240" w:lineRule="atLeast"/>
        <w:ind w:left="720"/>
        <w:jc w:val="both"/>
      </w:pPr>
      <w:r w:rsidRPr="004F00A3">
        <w:rPr>
          <w:bCs/>
        </w:rPr>
        <w:t>Advertising campaign management</w:t>
      </w:r>
      <w:r w:rsidRPr="004F00A3">
        <w:rPr>
          <w:b/>
          <w:bCs/>
        </w:rPr>
        <w:t xml:space="preserve"> </w:t>
      </w:r>
      <w:r w:rsidRPr="004F00A3">
        <w:t>is the process of preparing and integrating a specific advertising program in conjunction with the overall IMC message.</w:t>
      </w:r>
    </w:p>
    <w:p w14:paraId="3233462B" w14:textId="77777777" w:rsidR="00F517FC" w:rsidRDefault="00F517FC" w:rsidP="007C798E">
      <w:pPr>
        <w:widowControl/>
        <w:tabs>
          <w:tab w:val="left" w:pos="-720"/>
        </w:tabs>
        <w:suppressAutoHyphens/>
        <w:spacing w:line="240" w:lineRule="atLeast"/>
        <w:ind w:left="720"/>
        <w:jc w:val="both"/>
      </w:pPr>
    </w:p>
    <w:p w14:paraId="7417A527" w14:textId="7195147C" w:rsidR="00F517FC" w:rsidRDefault="00F517FC" w:rsidP="007C798E">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7F3FDC65" w14:textId="2770604D" w:rsidR="00F517FC" w:rsidRPr="004F00A3" w:rsidRDefault="00F517FC" w:rsidP="007C798E">
      <w:pPr>
        <w:widowControl/>
        <w:tabs>
          <w:tab w:val="left" w:pos="-720"/>
        </w:tabs>
        <w:suppressAutoHyphens/>
        <w:spacing w:line="240" w:lineRule="atLeast"/>
        <w:ind w:left="720"/>
        <w:jc w:val="both"/>
        <w:rPr>
          <w:b/>
          <w:bCs/>
        </w:rPr>
      </w:pPr>
      <w:r>
        <w:t>AACSB:</w:t>
      </w:r>
      <w:r>
        <w:tab/>
        <w:t>Application of knowledge</w:t>
      </w:r>
    </w:p>
    <w:p w14:paraId="489E8924" w14:textId="77777777" w:rsidR="004F00A3" w:rsidRDefault="004F00A3" w:rsidP="007C798E">
      <w:pPr>
        <w:widowControl/>
        <w:rPr>
          <w:b/>
        </w:rPr>
      </w:pPr>
    </w:p>
    <w:p w14:paraId="05000AF7" w14:textId="0F6A0C90" w:rsidR="004F00A3" w:rsidRDefault="004F00A3" w:rsidP="007C798E">
      <w:pPr>
        <w:widowControl/>
        <w:ind w:left="720" w:hanging="720"/>
        <w:rPr>
          <w:b/>
        </w:rPr>
      </w:pPr>
      <w:r w:rsidRPr="004F00A3">
        <w:rPr>
          <w:b/>
          <w:bCs/>
        </w:rPr>
        <w:t>5-2.</w:t>
      </w:r>
      <w:r w:rsidRPr="004F00A3">
        <w:rPr>
          <w:b/>
          <w:bCs/>
        </w:rPr>
        <w:tab/>
      </w:r>
      <w:r w:rsidRPr="004F00A3">
        <w:rPr>
          <w:b/>
        </w:rPr>
        <w:t>What are the six stages of the hierarchy of effects model? Do they</w:t>
      </w:r>
      <w:r w:rsidR="0008151E">
        <w:rPr>
          <w:b/>
        </w:rPr>
        <w:t xml:space="preserve"> </w:t>
      </w:r>
      <w:r w:rsidRPr="004F00A3">
        <w:rPr>
          <w:b/>
        </w:rPr>
        <w:t>always occur in that order? Why or why not?</w:t>
      </w:r>
    </w:p>
    <w:p w14:paraId="6DB153E2" w14:textId="3D0FE221" w:rsidR="004F00A3" w:rsidRDefault="0008151E" w:rsidP="007C798E">
      <w:pPr>
        <w:widowControl/>
        <w:rPr>
          <w:b/>
        </w:rPr>
      </w:pPr>
      <w:r>
        <w:rPr>
          <w:b/>
        </w:rPr>
        <w:tab/>
      </w:r>
    </w:p>
    <w:p w14:paraId="70DACB4F" w14:textId="20A67FD2" w:rsidR="0008151E" w:rsidRDefault="0008151E" w:rsidP="007C798E">
      <w:pPr>
        <w:widowControl/>
        <w:tabs>
          <w:tab w:val="left" w:pos="-720"/>
        </w:tabs>
        <w:suppressAutoHyphens/>
        <w:spacing w:line="240" w:lineRule="atLeast"/>
        <w:jc w:val="both"/>
      </w:pPr>
      <w:r>
        <w:rPr>
          <w:b/>
        </w:rPr>
        <w:tab/>
      </w:r>
      <w:r w:rsidRPr="00D17F53">
        <w:t xml:space="preserve">The model outlines six steps a consumer or a business buyer moves through when </w:t>
      </w:r>
      <w:r>
        <w:tab/>
      </w:r>
      <w:r w:rsidRPr="00D17F53">
        <w:t>making a purchase:</w:t>
      </w:r>
    </w:p>
    <w:p w14:paraId="11FEA709" w14:textId="77777777" w:rsidR="00E201E7" w:rsidRPr="00D17F53" w:rsidRDefault="00E201E7" w:rsidP="007C798E">
      <w:pPr>
        <w:widowControl/>
        <w:tabs>
          <w:tab w:val="left" w:pos="-720"/>
        </w:tabs>
        <w:suppressAutoHyphens/>
        <w:spacing w:line="240" w:lineRule="atLeast"/>
        <w:jc w:val="both"/>
      </w:pPr>
    </w:p>
    <w:p w14:paraId="14B686EB" w14:textId="2E8269E4" w:rsidR="0008151E" w:rsidRPr="00D17F53" w:rsidRDefault="0008151E" w:rsidP="007C798E">
      <w:pPr>
        <w:widowControl/>
        <w:tabs>
          <w:tab w:val="left" w:pos="-720"/>
        </w:tabs>
        <w:suppressAutoHyphens/>
        <w:spacing w:line="240" w:lineRule="atLeast"/>
        <w:jc w:val="both"/>
      </w:pPr>
      <w:r>
        <w:rPr>
          <w:bCs/>
        </w:rPr>
        <w:tab/>
      </w:r>
      <w:r w:rsidRPr="00D17F53">
        <w:rPr>
          <w:bCs/>
        </w:rPr>
        <w:t>1.</w:t>
      </w:r>
      <w:r>
        <w:rPr>
          <w:bCs/>
        </w:rPr>
        <w:t xml:space="preserve"> </w:t>
      </w:r>
      <w:r w:rsidRPr="00D17F53">
        <w:t>Awareness</w:t>
      </w:r>
    </w:p>
    <w:p w14:paraId="3962AA88" w14:textId="5C25180F" w:rsidR="0008151E" w:rsidRPr="00D17F53" w:rsidRDefault="0008151E" w:rsidP="007C798E">
      <w:pPr>
        <w:widowControl/>
        <w:tabs>
          <w:tab w:val="left" w:pos="-720"/>
        </w:tabs>
        <w:suppressAutoHyphens/>
        <w:spacing w:line="240" w:lineRule="atLeast"/>
        <w:jc w:val="both"/>
      </w:pPr>
      <w:r>
        <w:rPr>
          <w:bCs/>
        </w:rPr>
        <w:tab/>
      </w:r>
      <w:r w:rsidRPr="00D17F53">
        <w:rPr>
          <w:bCs/>
        </w:rPr>
        <w:t>2.</w:t>
      </w:r>
      <w:r>
        <w:rPr>
          <w:bCs/>
        </w:rPr>
        <w:t xml:space="preserve"> </w:t>
      </w:r>
      <w:r w:rsidRPr="00D17F53">
        <w:t>Knowledge</w:t>
      </w:r>
    </w:p>
    <w:p w14:paraId="1934EFFC" w14:textId="1618D530" w:rsidR="0008151E" w:rsidRPr="00D17F53" w:rsidRDefault="0008151E" w:rsidP="007C798E">
      <w:pPr>
        <w:widowControl/>
        <w:tabs>
          <w:tab w:val="left" w:pos="-720"/>
        </w:tabs>
        <w:suppressAutoHyphens/>
        <w:spacing w:line="240" w:lineRule="atLeast"/>
        <w:jc w:val="both"/>
      </w:pPr>
      <w:r>
        <w:rPr>
          <w:bCs/>
        </w:rPr>
        <w:tab/>
      </w:r>
      <w:r w:rsidRPr="00D17F53">
        <w:rPr>
          <w:bCs/>
        </w:rPr>
        <w:t>3.</w:t>
      </w:r>
      <w:r>
        <w:rPr>
          <w:bCs/>
        </w:rPr>
        <w:t xml:space="preserve"> </w:t>
      </w:r>
      <w:r w:rsidRPr="00D17F53">
        <w:t>Liking</w:t>
      </w:r>
    </w:p>
    <w:p w14:paraId="1EE76274" w14:textId="51B74ED4" w:rsidR="0008151E" w:rsidRPr="00D17F53" w:rsidRDefault="0008151E" w:rsidP="007C798E">
      <w:pPr>
        <w:widowControl/>
        <w:tabs>
          <w:tab w:val="left" w:pos="-720"/>
        </w:tabs>
        <w:suppressAutoHyphens/>
        <w:spacing w:line="240" w:lineRule="atLeast"/>
        <w:jc w:val="both"/>
      </w:pPr>
      <w:r>
        <w:rPr>
          <w:bCs/>
        </w:rPr>
        <w:tab/>
      </w:r>
      <w:r w:rsidRPr="00D17F53">
        <w:rPr>
          <w:bCs/>
        </w:rPr>
        <w:t>4.</w:t>
      </w:r>
      <w:r>
        <w:rPr>
          <w:bCs/>
        </w:rPr>
        <w:t xml:space="preserve"> </w:t>
      </w:r>
      <w:r w:rsidRPr="00D17F53">
        <w:t>Preference</w:t>
      </w:r>
    </w:p>
    <w:p w14:paraId="2DB8AFB1" w14:textId="0058044B" w:rsidR="0008151E" w:rsidRPr="00D17F53" w:rsidRDefault="0008151E" w:rsidP="007C798E">
      <w:pPr>
        <w:widowControl/>
        <w:tabs>
          <w:tab w:val="left" w:pos="-720"/>
        </w:tabs>
        <w:suppressAutoHyphens/>
        <w:spacing w:line="240" w:lineRule="atLeast"/>
        <w:jc w:val="both"/>
      </w:pPr>
      <w:r>
        <w:rPr>
          <w:bCs/>
        </w:rPr>
        <w:tab/>
      </w:r>
      <w:r w:rsidRPr="00D17F53">
        <w:rPr>
          <w:bCs/>
        </w:rPr>
        <w:t>5.</w:t>
      </w:r>
      <w:r>
        <w:rPr>
          <w:bCs/>
        </w:rPr>
        <w:t xml:space="preserve"> </w:t>
      </w:r>
      <w:r w:rsidRPr="00D17F53">
        <w:t>Conviction</w:t>
      </w:r>
    </w:p>
    <w:p w14:paraId="2138F1F1" w14:textId="4BA96C97" w:rsidR="0008151E" w:rsidRDefault="0008151E" w:rsidP="007C798E">
      <w:pPr>
        <w:widowControl/>
        <w:tabs>
          <w:tab w:val="left" w:pos="-720"/>
        </w:tabs>
        <w:suppressAutoHyphens/>
        <w:spacing w:line="240" w:lineRule="atLeast"/>
        <w:jc w:val="both"/>
      </w:pPr>
      <w:r>
        <w:rPr>
          <w:bCs/>
        </w:rPr>
        <w:tab/>
      </w:r>
      <w:r w:rsidRPr="00D17F53">
        <w:rPr>
          <w:bCs/>
        </w:rPr>
        <w:t>6.</w:t>
      </w:r>
      <w:r>
        <w:rPr>
          <w:bCs/>
        </w:rPr>
        <w:t xml:space="preserve"> </w:t>
      </w:r>
      <w:r w:rsidRPr="00D17F53">
        <w:t>The actual purchase</w:t>
      </w:r>
    </w:p>
    <w:p w14:paraId="596ECBF2" w14:textId="77777777" w:rsidR="00F517FC" w:rsidRDefault="00F517FC" w:rsidP="007C798E">
      <w:pPr>
        <w:widowControl/>
        <w:tabs>
          <w:tab w:val="left" w:pos="-720"/>
        </w:tabs>
        <w:suppressAutoHyphens/>
        <w:spacing w:line="240" w:lineRule="atLeast"/>
        <w:jc w:val="both"/>
      </w:pPr>
    </w:p>
    <w:p w14:paraId="3E693CD8" w14:textId="77777777" w:rsidR="00F517FC" w:rsidRDefault="00F517FC" w:rsidP="00F517FC">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66500594" w14:textId="77777777" w:rsidR="00F517FC" w:rsidRPr="004F00A3" w:rsidRDefault="00F517FC" w:rsidP="00F517FC">
      <w:pPr>
        <w:widowControl/>
        <w:tabs>
          <w:tab w:val="left" w:pos="-720"/>
        </w:tabs>
        <w:suppressAutoHyphens/>
        <w:spacing w:line="240" w:lineRule="atLeast"/>
        <w:ind w:left="720"/>
        <w:jc w:val="both"/>
        <w:rPr>
          <w:b/>
          <w:bCs/>
        </w:rPr>
      </w:pPr>
      <w:r>
        <w:t>AACSB:</w:t>
      </w:r>
      <w:r>
        <w:tab/>
        <w:t>Application of knowledge</w:t>
      </w:r>
    </w:p>
    <w:p w14:paraId="66F35A53" w14:textId="3924D027" w:rsidR="004F00A3" w:rsidRDefault="004F00A3" w:rsidP="007C798E">
      <w:pPr>
        <w:widowControl/>
        <w:tabs>
          <w:tab w:val="left" w:pos="-720"/>
        </w:tabs>
        <w:suppressAutoHyphens/>
        <w:spacing w:line="240" w:lineRule="atLeast"/>
        <w:jc w:val="both"/>
      </w:pPr>
    </w:p>
    <w:p w14:paraId="20DD031D" w14:textId="3704F164" w:rsidR="004F00A3" w:rsidRPr="004F00A3" w:rsidRDefault="004F00A3" w:rsidP="007C798E">
      <w:pPr>
        <w:widowControl/>
        <w:tabs>
          <w:tab w:val="left" w:pos="-720"/>
        </w:tabs>
        <w:suppressAutoHyphens/>
        <w:spacing w:line="240" w:lineRule="atLeast"/>
        <w:ind w:left="720" w:hanging="900"/>
        <w:jc w:val="both"/>
        <w:rPr>
          <w:b/>
          <w:bCs/>
        </w:rPr>
      </w:pPr>
      <w:r w:rsidRPr="004F00A3">
        <w:rPr>
          <w:b/>
          <w:bCs/>
        </w:rPr>
        <w:t>5-3.</w:t>
      </w:r>
      <w:r w:rsidRPr="004F00A3">
        <w:rPr>
          <w:b/>
          <w:bCs/>
        </w:rPr>
        <w:tab/>
        <w:t>How are the three components of attitudes related to the hierarchy of effects model?</w:t>
      </w:r>
    </w:p>
    <w:p w14:paraId="59CD24A8" w14:textId="77777777" w:rsidR="00D73AA0" w:rsidRDefault="00D73AA0" w:rsidP="007C798E">
      <w:pPr>
        <w:pStyle w:val="CHAPBM"/>
        <w:spacing w:line="240" w:lineRule="auto"/>
        <w:ind w:firstLine="357"/>
        <w:jc w:val="left"/>
        <w:rPr>
          <w:rFonts w:ascii="Times New Roman" w:hAnsi="Times New Roman"/>
          <w:bCs/>
          <w:sz w:val="24"/>
          <w:szCs w:val="24"/>
        </w:rPr>
      </w:pPr>
    </w:p>
    <w:p w14:paraId="65E5BA31" w14:textId="6093AE63" w:rsidR="0008151E" w:rsidRDefault="0008151E" w:rsidP="007C798E">
      <w:pPr>
        <w:widowControl/>
        <w:tabs>
          <w:tab w:val="left" w:pos="-720"/>
        </w:tabs>
        <w:suppressAutoHyphens/>
        <w:spacing w:line="240" w:lineRule="atLeast"/>
        <w:jc w:val="both"/>
      </w:pPr>
    </w:p>
    <w:p w14:paraId="2E0438EB" w14:textId="1C95FFBB" w:rsidR="004F00A3" w:rsidRPr="004F00A3" w:rsidRDefault="004F00A3" w:rsidP="004A5C57">
      <w:pPr>
        <w:pStyle w:val="CHAPBM"/>
        <w:spacing w:line="240" w:lineRule="auto"/>
        <w:ind w:firstLine="357"/>
        <w:rPr>
          <w:rFonts w:ascii="Times New Roman" w:hAnsi="Times New Roman"/>
          <w:sz w:val="24"/>
          <w:szCs w:val="24"/>
        </w:rPr>
      </w:pPr>
      <w:r w:rsidRPr="004F00A3">
        <w:rPr>
          <w:rFonts w:ascii="Times New Roman" w:hAnsi="Times New Roman"/>
          <w:bCs/>
          <w:sz w:val="24"/>
          <w:szCs w:val="24"/>
        </w:rPr>
        <w:tab/>
        <w:t xml:space="preserve">The </w:t>
      </w:r>
      <w:r w:rsidRPr="004F00A3">
        <w:rPr>
          <w:rFonts w:ascii="Times New Roman" w:hAnsi="Times New Roman"/>
          <w:caps/>
          <w:sz w:val="24"/>
          <w:szCs w:val="24"/>
        </w:rPr>
        <w:t>c</w:t>
      </w:r>
      <w:r w:rsidRPr="004F00A3">
        <w:rPr>
          <w:rFonts w:ascii="Times New Roman" w:hAnsi="Times New Roman"/>
          <w:sz w:val="24"/>
          <w:szCs w:val="24"/>
        </w:rPr>
        <w:t xml:space="preserve">ognitive → </w:t>
      </w:r>
      <w:r w:rsidRPr="004F00A3">
        <w:rPr>
          <w:rFonts w:ascii="Times New Roman" w:hAnsi="Times New Roman"/>
          <w:caps/>
          <w:sz w:val="24"/>
          <w:szCs w:val="24"/>
        </w:rPr>
        <w:t>a</w:t>
      </w:r>
      <w:r w:rsidRPr="004F00A3">
        <w:rPr>
          <w:rFonts w:ascii="Times New Roman" w:hAnsi="Times New Roman"/>
          <w:sz w:val="24"/>
          <w:szCs w:val="24"/>
        </w:rPr>
        <w:t xml:space="preserve">ffective → </w:t>
      </w:r>
      <w:r w:rsidRPr="004F00A3">
        <w:rPr>
          <w:rFonts w:ascii="Times New Roman" w:hAnsi="Times New Roman"/>
          <w:caps/>
          <w:sz w:val="24"/>
          <w:szCs w:val="24"/>
        </w:rPr>
        <w:t>c</w:t>
      </w:r>
      <w:r w:rsidRPr="004F00A3">
        <w:rPr>
          <w:rFonts w:ascii="Times New Roman" w:hAnsi="Times New Roman"/>
          <w:sz w:val="24"/>
          <w:szCs w:val="24"/>
        </w:rPr>
        <w:t>onative</w:t>
      </w:r>
      <w:r>
        <w:rPr>
          <w:rFonts w:ascii="Times New Roman" w:hAnsi="Times New Roman"/>
          <w:sz w:val="24"/>
          <w:szCs w:val="24"/>
        </w:rPr>
        <w:t xml:space="preserve"> sequence matches. Cognitive steps </w:t>
      </w:r>
      <w:r>
        <w:rPr>
          <w:rFonts w:ascii="Times New Roman" w:hAnsi="Times New Roman"/>
          <w:sz w:val="24"/>
          <w:szCs w:val="24"/>
        </w:rPr>
        <w:tab/>
        <w:t>include awareness and knowledge</w:t>
      </w:r>
      <w:r w:rsidR="00E201E7">
        <w:rPr>
          <w:rFonts w:ascii="Times New Roman" w:hAnsi="Times New Roman"/>
          <w:sz w:val="24"/>
          <w:szCs w:val="24"/>
        </w:rPr>
        <w:t>;</w:t>
      </w:r>
      <w:r>
        <w:rPr>
          <w:rFonts w:ascii="Times New Roman" w:hAnsi="Times New Roman"/>
          <w:sz w:val="24"/>
          <w:szCs w:val="24"/>
        </w:rPr>
        <w:t xml:space="preserve"> affective includes liking, preference, and </w:t>
      </w:r>
      <w:r>
        <w:rPr>
          <w:rFonts w:ascii="Times New Roman" w:hAnsi="Times New Roman"/>
          <w:sz w:val="24"/>
          <w:szCs w:val="24"/>
        </w:rPr>
        <w:tab/>
        <w:t>conviction</w:t>
      </w:r>
      <w:r w:rsidR="00E201E7">
        <w:rPr>
          <w:rFonts w:ascii="Times New Roman" w:hAnsi="Times New Roman"/>
          <w:sz w:val="24"/>
          <w:szCs w:val="24"/>
        </w:rPr>
        <w:t>;</w:t>
      </w:r>
      <w:r>
        <w:rPr>
          <w:rFonts w:ascii="Times New Roman" w:hAnsi="Times New Roman"/>
          <w:sz w:val="24"/>
          <w:szCs w:val="24"/>
        </w:rPr>
        <w:t xml:space="preserve"> and the actual purchase is the conative component.</w:t>
      </w:r>
    </w:p>
    <w:p w14:paraId="73085AD2" w14:textId="77777777" w:rsidR="004F00A3" w:rsidRDefault="004F00A3" w:rsidP="007C798E">
      <w:pPr>
        <w:widowControl/>
        <w:tabs>
          <w:tab w:val="left" w:pos="-720"/>
        </w:tabs>
        <w:suppressAutoHyphens/>
        <w:spacing w:line="240" w:lineRule="atLeast"/>
        <w:jc w:val="both"/>
        <w:rPr>
          <w:b/>
          <w:bCs/>
        </w:rPr>
      </w:pPr>
    </w:p>
    <w:p w14:paraId="6371E977" w14:textId="77777777" w:rsidR="00F517FC" w:rsidRDefault="00F517FC" w:rsidP="00F517FC">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2416678E" w14:textId="77777777" w:rsidR="00F517FC" w:rsidRPr="004F00A3" w:rsidRDefault="00F517FC" w:rsidP="00F517FC">
      <w:pPr>
        <w:widowControl/>
        <w:tabs>
          <w:tab w:val="left" w:pos="-720"/>
        </w:tabs>
        <w:suppressAutoHyphens/>
        <w:spacing w:line="240" w:lineRule="atLeast"/>
        <w:ind w:left="720"/>
        <w:jc w:val="both"/>
        <w:rPr>
          <w:b/>
          <w:bCs/>
        </w:rPr>
      </w:pPr>
      <w:r>
        <w:t>AACSB:</w:t>
      </w:r>
      <w:r>
        <w:tab/>
        <w:t>Application of knowledge</w:t>
      </w:r>
    </w:p>
    <w:p w14:paraId="0C30EFC9" w14:textId="77777777" w:rsidR="00E3211A" w:rsidRDefault="00E3211A" w:rsidP="007C798E">
      <w:pPr>
        <w:widowControl/>
        <w:tabs>
          <w:tab w:val="left" w:pos="-720"/>
        </w:tabs>
        <w:suppressAutoHyphens/>
        <w:spacing w:line="240" w:lineRule="atLeast"/>
        <w:jc w:val="both"/>
        <w:rPr>
          <w:b/>
          <w:bCs/>
        </w:rPr>
      </w:pPr>
    </w:p>
    <w:p w14:paraId="0975936B" w14:textId="77777777" w:rsidR="00A66D7D" w:rsidRDefault="00A66D7D">
      <w:pPr>
        <w:widowControl/>
        <w:autoSpaceDE/>
        <w:autoSpaceDN/>
        <w:adjustRightInd/>
        <w:rPr>
          <w:b/>
          <w:bCs/>
        </w:rPr>
      </w:pPr>
      <w:r>
        <w:rPr>
          <w:b/>
          <w:bCs/>
        </w:rPr>
        <w:br w:type="page"/>
      </w:r>
    </w:p>
    <w:p w14:paraId="2291271F" w14:textId="025EC9EF" w:rsidR="004F00A3" w:rsidRDefault="004F00A3" w:rsidP="007C798E">
      <w:pPr>
        <w:widowControl/>
        <w:tabs>
          <w:tab w:val="left" w:pos="-720"/>
        </w:tabs>
        <w:suppressAutoHyphens/>
        <w:spacing w:line="240" w:lineRule="atLeast"/>
        <w:ind w:left="720" w:hanging="720"/>
        <w:jc w:val="both"/>
        <w:rPr>
          <w:b/>
          <w:bCs/>
        </w:rPr>
      </w:pPr>
      <w:r w:rsidRPr="004F00A3">
        <w:rPr>
          <w:b/>
          <w:bCs/>
        </w:rPr>
        <w:lastRenderedPageBreak/>
        <w:t>5-4.</w:t>
      </w:r>
      <w:r w:rsidRPr="004F00A3">
        <w:rPr>
          <w:b/>
          <w:bCs/>
        </w:rPr>
        <w:tab/>
        <w:t>In a means–end chain, what are the means? The ends? How do they affect advertising design?</w:t>
      </w:r>
    </w:p>
    <w:p w14:paraId="35969B6A" w14:textId="77777777" w:rsidR="004F00A3" w:rsidRDefault="004F00A3" w:rsidP="007C798E">
      <w:pPr>
        <w:widowControl/>
        <w:tabs>
          <w:tab w:val="left" w:pos="-720"/>
        </w:tabs>
        <w:suppressAutoHyphens/>
        <w:spacing w:line="240" w:lineRule="atLeast"/>
        <w:jc w:val="both"/>
        <w:rPr>
          <w:b/>
          <w:bCs/>
        </w:rPr>
      </w:pPr>
    </w:p>
    <w:p w14:paraId="6DD51276" w14:textId="77777777" w:rsidR="004F00A3" w:rsidRDefault="004F00A3" w:rsidP="007C798E">
      <w:pPr>
        <w:widowControl/>
        <w:tabs>
          <w:tab w:val="left" w:pos="-720"/>
        </w:tabs>
        <w:suppressAutoHyphens/>
        <w:spacing w:line="240" w:lineRule="atLeast"/>
        <w:jc w:val="both"/>
      </w:pPr>
      <w:r w:rsidRPr="004F00A3">
        <w:tab/>
        <w:t xml:space="preserve">An advertisement should contain a message, or </w:t>
      </w:r>
      <w:r w:rsidRPr="004F00A3">
        <w:rPr>
          <w:rStyle w:val="ITAL"/>
          <w:i w:val="0"/>
        </w:rPr>
        <w:t>means</w:t>
      </w:r>
      <w:r w:rsidRPr="004F00A3">
        <w:t xml:space="preserve">, that leads the consumer to a </w:t>
      </w:r>
      <w:r w:rsidRPr="004F00A3">
        <w:tab/>
        <w:t xml:space="preserve">desired end state. These </w:t>
      </w:r>
      <w:r w:rsidRPr="004F00A3">
        <w:rPr>
          <w:rStyle w:val="ITAL"/>
          <w:i w:val="0"/>
        </w:rPr>
        <w:t>end</w:t>
      </w:r>
      <w:r w:rsidRPr="004F00A3">
        <w:t xml:space="preserve"> states are personal values. </w:t>
      </w:r>
      <w:r>
        <w:t xml:space="preserve">The message spells out the </w:t>
      </w:r>
      <w:r>
        <w:tab/>
        <w:t>means and ends, thereby leading to a purchase decision.</w:t>
      </w:r>
    </w:p>
    <w:p w14:paraId="08FCEB56" w14:textId="77777777" w:rsidR="00F517FC" w:rsidRDefault="00F517FC" w:rsidP="00F517FC">
      <w:pPr>
        <w:widowControl/>
        <w:tabs>
          <w:tab w:val="left" w:pos="-720"/>
        </w:tabs>
        <w:suppressAutoHyphens/>
        <w:spacing w:line="240" w:lineRule="atLeast"/>
        <w:ind w:left="720"/>
        <w:jc w:val="both"/>
      </w:pPr>
    </w:p>
    <w:p w14:paraId="69DCF56A" w14:textId="77777777" w:rsidR="00F517FC" w:rsidRDefault="00F517FC" w:rsidP="00F517FC">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5CBFE608" w14:textId="77777777" w:rsidR="00F517FC" w:rsidRPr="004F00A3" w:rsidRDefault="00F517FC" w:rsidP="00F517FC">
      <w:pPr>
        <w:widowControl/>
        <w:tabs>
          <w:tab w:val="left" w:pos="-720"/>
        </w:tabs>
        <w:suppressAutoHyphens/>
        <w:spacing w:line="240" w:lineRule="atLeast"/>
        <w:ind w:left="720"/>
        <w:jc w:val="both"/>
        <w:rPr>
          <w:b/>
          <w:bCs/>
        </w:rPr>
      </w:pPr>
      <w:r>
        <w:t>AACSB:</w:t>
      </w:r>
      <w:r>
        <w:tab/>
        <w:t>Application of knowledge</w:t>
      </w:r>
    </w:p>
    <w:p w14:paraId="78A264AB" w14:textId="77777777" w:rsidR="00F517FC" w:rsidRPr="004F00A3" w:rsidRDefault="00F517FC" w:rsidP="007C798E">
      <w:pPr>
        <w:widowControl/>
        <w:tabs>
          <w:tab w:val="left" w:pos="-720"/>
        </w:tabs>
        <w:suppressAutoHyphens/>
        <w:spacing w:line="240" w:lineRule="atLeast"/>
        <w:jc w:val="both"/>
        <w:rPr>
          <w:b/>
          <w:bCs/>
        </w:rPr>
      </w:pPr>
    </w:p>
    <w:p w14:paraId="7C037670" w14:textId="780C2FC8" w:rsidR="004F00A3" w:rsidRDefault="004F00A3" w:rsidP="003034CA">
      <w:pPr>
        <w:widowControl/>
        <w:tabs>
          <w:tab w:val="left" w:pos="-720"/>
        </w:tabs>
        <w:suppressAutoHyphens/>
        <w:spacing w:line="240" w:lineRule="atLeast"/>
        <w:ind w:left="720" w:hanging="720"/>
        <w:jc w:val="both"/>
        <w:rPr>
          <w:b/>
        </w:rPr>
      </w:pPr>
      <w:r w:rsidRPr="004F00A3">
        <w:rPr>
          <w:b/>
          <w:bCs/>
        </w:rPr>
        <w:t>5-5.</w:t>
      </w:r>
      <w:r w:rsidRPr="004F00A3">
        <w:rPr>
          <w:b/>
          <w:bCs/>
        </w:rPr>
        <w:tab/>
      </w:r>
      <w:r w:rsidRPr="004F00A3">
        <w:rPr>
          <w:b/>
        </w:rPr>
        <w:t>Why are visual elements in advertisement important? What is the relationship between visual and verbal elements? Can there be one without the other?</w:t>
      </w:r>
    </w:p>
    <w:p w14:paraId="2BE39F79" w14:textId="77777777" w:rsidR="004F00A3" w:rsidRDefault="004F00A3" w:rsidP="007C798E">
      <w:pPr>
        <w:widowControl/>
        <w:tabs>
          <w:tab w:val="left" w:pos="-720"/>
        </w:tabs>
        <w:suppressAutoHyphens/>
        <w:spacing w:line="240" w:lineRule="atLeast"/>
        <w:jc w:val="both"/>
        <w:rPr>
          <w:b/>
        </w:rPr>
      </w:pPr>
    </w:p>
    <w:p w14:paraId="2D129471" w14:textId="2C4DE3B4" w:rsidR="00F517FC" w:rsidRDefault="005A7126" w:rsidP="00F517FC">
      <w:pPr>
        <w:widowControl/>
        <w:tabs>
          <w:tab w:val="left" w:pos="-720"/>
        </w:tabs>
        <w:suppressAutoHyphens/>
        <w:spacing w:line="240" w:lineRule="atLeast"/>
        <w:ind w:left="720" w:hanging="720"/>
        <w:jc w:val="both"/>
      </w:pPr>
      <w:r>
        <w:rPr>
          <w:b/>
        </w:rPr>
        <w:tab/>
      </w:r>
      <w:r w:rsidR="007034E3">
        <w:t xml:space="preserve">Student answers will vary. </w:t>
      </w:r>
      <w:r w:rsidR="00F517FC">
        <w:t>They should respond that somehow the two elements need to coordinate with on</w:t>
      </w:r>
      <w:r w:rsidR="003034CA">
        <w:t>e</w:t>
      </w:r>
      <w:r w:rsidR="00F517FC">
        <w:t xml:space="preserve"> another in order to be effective.</w:t>
      </w:r>
    </w:p>
    <w:p w14:paraId="4A0B7DBF" w14:textId="77777777" w:rsidR="00F517FC" w:rsidRDefault="00F517FC" w:rsidP="00F517FC">
      <w:pPr>
        <w:widowControl/>
        <w:tabs>
          <w:tab w:val="left" w:pos="-720"/>
        </w:tabs>
        <w:suppressAutoHyphens/>
        <w:spacing w:line="240" w:lineRule="atLeast"/>
        <w:ind w:left="720" w:hanging="720"/>
        <w:jc w:val="both"/>
      </w:pPr>
    </w:p>
    <w:p w14:paraId="3CD584B9" w14:textId="77777777" w:rsidR="00F517FC" w:rsidRDefault="00F517FC" w:rsidP="00F517FC">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66518698" w14:textId="77777777" w:rsidR="00F517FC" w:rsidRPr="004F00A3" w:rsidRDefault="00F517FC" w:rsidP="00F517FC">
      <w:pPr>
        <w:widowControl/>
        <w:tabs>
          <w:tab w:val="left" w:pos="-720"/>
        </w:tabs>
        <w:suppressAutoHyphens/>
        <w:spacing w:line="240" w:lineRule="atLeast"/>
        <w:ind w:left="720"/>
        <w:jc w:val="both"/>
        <w:rPr>
          <w:b/>
          <w:bCs/>
        </w:rPr>
      </w:pPr>
      <w:r>
        <w:t>AACSB:</w:t>
      </w:r>
      <w:r>
        <w:tab/>
        <w:t>Application of knowledge</w:t>
      </w:r>
    </w:p>
    <w:p w14:paraId="0C112B99" w14:textId="77777777" w:rsidR="005E41BC" w:rsidRDefault="005E41BC" w:rsidP="007C798E">
      <w:pPr>
        <w:widowControl/>
        <w:tabs>
          <w:tab w:val="left" w:pos="-720"/>
        </w:tabs>
        <w:suppressAutoHyphens/>
        <w:spacing w:line="240" w:lineRule="atLeast"/>
        <w:jc w:val="both"/>
      </w:pPr>
    </w:p>
    <w:p w14:paraId="2BA2014F" w14:textId="09C23FFD" w:rsidR="005A7126" w:rsidRPr="005A7126" w:rsidRDefault="005A7126" w:rsidP="007C798E">
      <w:pPr>
        <w:widowControl/>
        <w:tabs>
          <w:tab w:val="left" w:pos="-720"/>
        </w:tabs>
        <w:suppressAutoHyphens/>
        <w:spacing w:line="240" w:lineRule="atLeast"/>
        <w:jc w:val="both"/>
        <w:rPr>
          <w:b/>
        </w:rPr>
      </w:pPr>
      <w:r w:rsidRPr="00D73AA0">
        <w:rPr>
          <w:rStyle w:val="CRGENQNUM"/>
          <w:rFonts w:ascii="Times New Roman" w:hAnsi="Times New Roman"/>
          <w:sz w:val="24"/>
        </w:rPr>
        <w:t>5-6</w:t>
      </w:r>
      <w:r w:rsidRPr="005A7126">
        <w:rPr>
          <w:rStyle w:val="CRGENQNUM"/>
          <w:rFonts w:ascii="Times New Roman" w:hAnsi="Times New Roman"/>
          <w:b w:val="0"/>
          <w:sz w:val="24"/>
        </w:rPr>
        <w:t>.</w:t>
      </w:r>
      <w:r w:rsidRPr="005A7126">
        <w:rPr>
          <w:rStyle w:val="CRGENQNUM"/>
          <w:rFonts w:ascii="Times New Roman" w:hAnsi="Times New Roman"/>
          <w:b w:val="0"/>
          <w:sz w:val="24"/>
        </w:rPr>
        <w:tab/>
      </w:r>
      <w:r w:rsidRPr="005A7126">
        <w:rPr>
          <w:b/>
        </w:rPr>
        <w:t xml:space="preserve">What is </w:t>
      </w:r>
      <w:r w:rsidRPr="005A7126">
        <w:rPr>
          <w:b/>
          <w:i/>
          <w:iCs/>
        </w:rPr>
        <w:t>visual Esperanto</w:t>
      </w:r>
      <w:r w:rsidRPr="005A7126">
        <w:rPr>
          <w:b/>
        </w:rPr>
        <w:t>?</w:t>
      </w:r>
    </w:p>
    <w:p w14:paraId="01190659" w14:textId="77777777" w:rsidR="004F00A3" w:rsidRDefault="005A7126" w:rsidP="007C798E">
      <w:pPr>
        <w:widowControl/>
        <w:tabs>
          <w:tab w:val="left" w:pos="-720"/>
        </w:tabs>
        <w:suppressAutoHyphens/>
        <w:spacing w:line="240" w:lineRule="atLeast"/>
        <w:jc w:val="both"/>
      </w:pPr>
      <w:r>
        <w:rPr>
          <w:rStyle w:val="KT"/>
          <w:rFonts w:ascii="Times New Roman" w:hAnsi="Times New Roman" w:cs="Times New Roman"/>
          <w:b w:val="0"/>
          <w:i/>
          <w:iCs/>
          <w:sz w:val="24"/>
          <w:szCs w:val="24"/>
        </w:rPr>
        <w:tab/>
        <w:t>V</w:t>
      </w:r>
      <w:r w:rsidRPr="00AB25CC">
        <w:rPr>
          <w:rStyle w:val="KT"/>
          <w:rFonts w:ascii="Times New Roman" w:hAnsi="Times New Roman" w:cs="Times New Roman"/>
          <w:b w:val="0"/>
          <w:i/>
          <w:iCs/>
          <w:sz w:val="24"/>
          <w:szCs w:val="24"/>
        </w:rPr>
        <w:t>isual Esperanto</w:t>
      </w:r>
      <w:r>
        <w:t xml:space="preserve"> is</w:t>
      </w:r>
      <w:r w:rsidRPr="002F0EF6">
        <w:t xml:space="preserve"> the universal language that makes global advertising </w:t>
      </w:r>
      <w:r>
        <w:tab/>
      </w:r>
      <w:r w:rsidRPr="002F0EF6">
        <w:t>possible for any good or service.</w:t>
      </w:r>
    </w:p>
    <w:p w14:paraId="066CEF19" w14:textId="77777777" w:rsidR="00F517FC" w:rsidRDefault="00F517FC" w:rsidP="00F517FC">
      <w:pPr>
        <w:widowControl/>
        <w:tabs>
          <w:tab w:val="left" w:pos="-720"/>
        </w:tabs>
        <w:suppressAutoHyphens/>
        <w:spacing w:line="240" w:lineRule="atLeast"/>
        <w:ind w:left="720"/>
        <w:jc w:val="both"/>
      </w:pPr>
    </w:p>
    <w:p w14:paraId="1C1D4423" w14:textId="77777777" w:rsidR="00F517FC" w:rsidRDefault="00F517FC" w:rsidP="00F517FC">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29CBB314" w14:textId="77777777" w:rsidR="00F517FC" w:rsidRPr="004F00A3" w:rsidRDefault="00F517FC" w:rsidP="00F517FC">
      <w:pPr>
        <w:widowControl/>
        <w:tabs>
          <w:tab w:val="left" w:pos="-720"/>
        </w:tabs>
        <w:suppressAutoHyphens/>
        <w:spacing w:line="240" w:lineRule="atLeast"/>
        <w:ind w:left="720"/>
        <w:jc w:val="both"/>
        <w:rPr>
          <w:b/>
          <w:bCs/>
        </w:rPr>
      </w:pPr>
      <w:r>
        <w:t>AACSB:</w:t>
      </w:r>
      <w:r>
        <w:tab/>
        <w:t>Application of knowledge</w:t>
      </w:r>
    </w:p>
    <w:p w14:paraId="65A0E95B" w14:textId="77777777" w:rsidR="00F517FC" w:rsidRDefault="00F517FC" w:rsidP="007C798E">
      <w:pPr>
        <w:widowControl/>
        <w:tabs>
          <w:tab w:val="left" w:pos="-720"/>
        </w:tabs>
        <w:suppressAutoHyphens/>
        <w:spacing w:line="240" w:lineRule="atLeast"/>
        <w:jc w:val="both"/>
      </w:pPr>
    </w:p>
    <w:p w14:paraId="230D5ABA" w14:textId="5482B802" w:rsidR="005A7126" w:rsidRPr="005A7126" w:rsidRDefault="005A7126" w:rsidP="007C798E">
      <w:pPr>
        <w:pStyle w:val="CRGENQ"/>
        <w:spacing w:line="480" w:lineRule="auto"/>
        <w:ind w:left="680" w:hanging="680"/>
        <w:rPr>
          <w:rFonts w:ascii="Times New Roman" w:hAnsi="Times New Roman"/>
          <w:b/>
          <w:sz w:val="24"/>
        </w:rPr>
      </w:pPr>
      <w:r w:rsidRPr="00D73AA0">
        <w:rPr>
          <w:rStyle w:val="CRGENQNUM"/>
          <w:rFonts w:ascii="Times New Roman" w:hAnsi="Times New Roman"/>
          <w:sz w:val="24"/>
        </w:rPr>
        <w:t>5-7.</w:t>
      </w:r>
      <w:r w:rsidRPr="005A7126">
        <w:rPr>
          <w:rFonts w:ascii="Times New Roman" w:hAnsi="Times New Roman"/>
          <w:b/>
          <w:sz w:val="24"/>
        </w:rPr>
        <w:tab/>
        <w:t>What are threshold effects? Diminishing returns? Carryover effects?</w:t>
      </w:r>
    </w:p>
    <w:p w14:paraId="525E474B" w14:textId="28FD1B17" w:rsidR="005A7126" w:rsidRDefault="005A7126" w:rsidP="007C798E">
      <w:pPr>
        <w:widowControl/>
        <w:jc w:val="both"/>
      </w:pPr>
      <w:r>
        <w:tab/>
      </w:r>
      <w:r w:rsidRPr="00CC633C">
        <w:t xml:space="preserve">Threshold effects occur when </w:t>
      </w:r>
      <w:r>
        <w:t xml:space="preserve">an advertising program has run often enough to </w:t>
      </w:r>
      <w:r>
        <w:tab/>
      </w:r>
      <w:r w:rsidRPr="00CC633C">
        <w:t>capture</w:t>
      </w:r>
      <w:r>
        <w:t xml:space="preserve"> attention and </w:t>
      </w:r>
      <w:r w:rsidRPr="00CC633C">
        <w:t>increase sales</w:t>
      </w:r>
      <w:r>
        <w:t xml:space="preserve">. Diminishing returns occur </w:t>
      </w:r>
      <w:r w:rsidRPr="00BE6120">
        <w:t xml:space="preserve">when advertising </w:t>
      </w:r>
      <w:r>
        <w:tab/>
      </w:r>
      <w:r w:rsidRPr="00BE6120">
        <w:t xml:space="preserve">expenditures begin to lose their impact. </w:t>
      </w:r>
      <w:r w:rsidRPr="00CC633C">
        <w:t>Carryover effect</w:t>
      </w:r>
      <w:r>
        <w:t>s are present when</w:t>
      </w:r>
      <w:r w:rsidRPr="00CC633C">
        <w:t xml:space="preserve"> the </w:t>
      </w:r>
      <w:r>
        <w:tab/>
      </w:r>
      <w:r w:rsidRPr="00CC633C">
        <w:t>consumer remembers the product or company when it is time to buy</w:t>
      </w:r>
      <w:r>
        <w:t>.</w:t>
      </w:r>
    </w:p>
    <w:p w14:paraId="0705AA91" w14:textId="77777777" w:rsidR="00613091" w:rsidRDefault="00613091" w:rsidP="007C798E">
      <w:pPr>
        <w:widowControl/>
        <w:jc w:val="both"/>
      </w:pPr>
    </w:p>
    <w:p w14:paraId="7F6D2270" w14:textId="17AF62E2" w:rsidR="00613091" w:rsidRDefault="00613091" w:rsidP="007C798E">
      <w:pPr>
        <w:widowControl/>
        <w:jc w:val="both"/>
      </w:pPr>
      <w:r>
        <w:tab/>
        <w:t>LO: 5.2</w:t>
      </w:r>
      <w:r>
        <w:tab/>
        <w:t>:</w:t>
      </w:r>
      <w:r>
        <w:tab/>
      </w:r>
      <w:r w:rsidRPr="00BE6120">
        <w:t xml:space="preserve">What is the relationship of advertising expenditures to advertising </w:t>
      </w:r>
      <w:r>
        <w:tab/>
      </w:r>
      <w:r>
        <w:tab/>
      </w:r>
      <w:r>
        <w:tab/>
      </w:r>
      <w:r>
        <w:tab/>
      </w:r>
      <w:r w:rsidRPr="00BE6120">
        <w:t>effectiveness?</w:t>
      </w:r>
    </w:p>
    <w:p w14:paraId="3E713638" w14:textId="6E3BF38F" w:rsidR="00613091" w:rsidRDefault="00613091" w:rsidP="007C798E">
      <w:pPr>
        <w:widowControl/>
        <w:jc w:val="both"/>
      </w:pPr>
      <w:r>
        <w:tab/>
        <w:t>AACSB:</w:t>
      </w:r>
      <w:r>
        <w:tab/>
        <w:t>Application of knowledge</w:t>
      </w:r>
    </w:p>
    <w:p w14:paraId="05E1EB28" w14:textId="77777777" w:rsidR="005A7126" w:rsidRDefault="005A7126" w:rsidP="007C798E">
      <w:pPr>
        <w:widowControl/>
        <w:jc w:val="both"/>
        <w:rPr>
          <w:i/>
        </w:rPr>
      </w:pPr>
    </w:p>
    <w:p w14:paraId="47070804" w14:textId="77777777" w:rsidR="005A7126" w:rsidRPr="0041021D" w:rsidRDefault="00D73AA0" w:rsidP="007034E3">
      <w:pPr>
        <w:pStyle w:val="CRGENQ"/>
        <w:keepNext/>
        <w:spacing w:line="480" w:lineRule="auto"/>
        <w:ind w:left="680" w:hanging="680"/>
        <w:rPr>
          <w:rFonts w:ascii="Times New Roman" w:hAnsi="Times New Roman"/>
          <w:b/>
          <w:sz w:val="24"/>
        </w:rPr>
      </w:pPr>
      <w:r>
        <w:rPr>
          <w:rStyle w:val="CRGENQNUM"/>
          <w:rFonts w:ascii="Times New Roman" w:hAnsi="Times New Roman"/>
          <w:sz w:val="24"/>
        </w:rPr>
        <w:t>5</w:t>
      </w:r>
      <w:r w:rsidR="005A7126" w:rsidRPr="0041021D">
        <w:rPr>
          <w:rStyle w:val="CRGENQNUM"/>
          <w:rFonts w:ascii="Times New Roman" w:hAnsi="Times New Roman"/>
          <w:sz w:val="24"/>
        </w:rPr>
        <w:t>-8.</w:t>
      </w:r>
      <w:r w:rsidR="005A7126" w:rsidRPr="0041021D">
        <w:rPr>
          <w:rFonts w:ascii="Times New Roman" w:hAnsi="Times New Roman"/>
          <w:sz w:val="24"/>
        </w:rPr>
        <w:tab/>
      </w:r>
      <w:r w:rsidR="005A7126" w:rsidRPr="0041021D">
        <w:rPr>
          <w:rFonts w:ascii="Times New Roman" w:hAnsi="Times New Roman"/>
          <w:b/>
          <w:sz w:val="24"/>
        </w:rPr>
        <w:t>What are the differences between wear-out effects and decay effects?</w:t>
      </w:r>
    </w:p>
    <w:p w14:paraId="73CB5AEA" w14:textId="61CFE0B6" w:rsidR="0041021D" w:rsidRDefault="0041021D" w:rsidP="00E201E7">
      <w:pPr>
        <w:widowControl/>
        <w:ind w:left="720" w:hanging="720"/>
        <w:jc w:val="both"/>
      </w:pPr>
      <w:r>
        <w:rPr>
          <w:i/>
        </w:rPr>
        <w:tab/>
      </w:r>
      <w:r w:rsidRPr="00CC633C">
        <w:t>Wear-out effects means an ad can become old or boring</w:t>
      </w:r>
      <w:r>
        <w:t xml:space="preserve">. </w:t>
      </w:r>
      <w:r w:rsidRPr="00CC633C">
        <w:t>Decay effects</w:t>
      </w:r>
      <w:r>
        <w:t xml:space="preserve"> occur</w:t>
      </w:r>
      <w:r w:rsidRPr="00CC633C">
        <w:t xml:space="preserve"> when a company stops advertising,</w:t>
      </w:r>
      <w:r w:rsidR="00E201E7">
        <w:t xml:space="preserve"> and</w:t>
      </w:r>
      <w:r w:rsidRPr="00CC633C">
        <w:t xml:space="preserve"> consumers forget the brand or the company</w:t>
      </w:r>
      <w:r>
        <w:t>.</w:t>
      </w:r>
      <w:r w:rsidR="007C798E">
        <w:t xml:space="preserve"> </w:t>
      </w:r>
      <w:r>
        <w:t xml:space="preserve">A </w:t>
      </w:r>
      <w:r w:rsidRPr="0041021D">
        <w:lastRenderedPageBreak/>
        <w:t>marginal</w:t>
      </w:r>
      <w:r w:rsidR="00E201E7">
        <w:rPr>
          <w:i/>
        </w:rPr>
        <w:t xml:space="preserve"> </w:t>
      </w:r>
      <w:r w:rsidRPr="0041021D">
        <w:t>analysis</w:t>
      </w:r>
      <w:r>
        <w:t xml:space="preserve"> indicates when further advertising expenditures adversely affect revenues and profits.</w:t>
      </w:r>
    </w:p>
    <w:p w14:paraId="5B6BBE90" w14:textId="77777777" w:rsidR="00566313" w:rsidRDefault="00566313" w:rsidP="007C798E">
      <w:pPr>
        <w:widowControl/>
        <w:tabs>
          <w:tab w:val="left" w:pos="-720"/>
        </w:tabs>
        <w:suppressAutoHyphens/>
        <w:spacing w:line="240" w:lineRule="atLeast"/>
        <w:jc w:val="both"/>
      </w:pPr>
    </w:p>
    <w:p w14:paraId="4EABF6DC" w14:textId="77777777" w:rsidR="00613091" w:rsidRDefault="00613091" w:rsidP="00613091">
      <w:pPr>
        <w:widowControl/>
        <w:jc w:val="both"/>
      </w:pPr>
      <w:r>
        <w:tab/>
        <w:t>LO: 5.2</w:t>
      </w:r>
      <w:r>
        <w:tab/>
        <w:t>:</w:t>
      </w:r>
      <w:r>
        <w:tab/>
      </w:r>
      <w:r w:rsidRPr="00BE6120">
        <w:t xml:space="preserve">What is the relationship of advertising expenditures to advertising </w:t>
      </w:r>
      <w:r>
        <w:tab/>
      </w:r>
      <w:r>
        <w:tab/>
      </w:r>
      <w:r>
        <w:tab/>
      </w:r>
      <w:r>
        <w:tab/>
      </w:r>
      <w:r w:rsidRPr="00BE6120">
        <w:t>effectiveness?</w:t>
      </w:r>
    </w:p>
    <w:p w14:paraId="362A2293" w14:textId="5D1E7469" w:rsidR="00613091" w:rsidRDefault="00613091" w:rsidP="00613091">
      <w:pPr>
        <w:widowControl/>
        <w:jc w:val="both"/>
      </w:pPr>
      <w:r>
        <w:tab/>
        <w:t>AACSB:</w:t>
      </w:r>
      <w:r>
        <w:tab/>
        <w:t>Analytical thinking</w:t>
      </w:r>
    </w:p>
    <w:p w14:paraId="2FBF083E" w14:textId="77777777" w:rsidR="00613091" w:rsidRDefault="00613091" w:rsidP="007C798E">
      <w:pPr>
        <w:widowControl/>
        <w:tabs>
          <w:tab w:val="left" w:pos="-720"/>
        </w:tabs>
        <w:suppressAutoHyphens/>
        <w:spacing w:line="240" w:lineRule="atLeast"/>
        <w:jc w:val="both"/>
      </w:pPr>
    </w:p>
    <w:p w14:paraId="4F7A8862" w14:textId="77777777" w:rsidR="005646A3" w:rsidRPr="005646A3" w:rsidRDefault="00566313" w:rsidP="007C798E">
      <w:pPr>
        <w:widowControl/>
        <w:tabs>
          <w:tab w:val="left" w:pos="-720"/>
        </w:tabs>
        <w:suppressAutoHyphens/>
        <w:spacing w:line="240" w:lineRule="atLeast"/>
        <w:ind w:left="720" w:hanging="720"/>
        <w:jc w:val="both"/>
        <w:rPr>
          <w:b/>
          <w:bCs/>
        </w:rPr>
      </w:pPr>
      <w:r>
        <w:rPr>
          <w:b/>
          <w:bCs/>
        </w:rPr>
        <w:t>5</w:t>
      </w:r>
      <w:r w:rsidR="0041021D">
        <w:rPr>
          <w:b/>
          <w:bCs/>
        </w:rPr>
        <w:t>-9</w:t>
      </w:r>
      <w:r>
        <w:rPr>
          <w:b/>
          <w:bCs/>
        </w:rPr>
        <w:t>.</w:t>
      </w:r>
      <w:r>
        <w:rPr>
          <w:b/>
          <w:bCs/>
        </w:rPr>
        <w:tab/>
      </w:r>
      <w:r w:rsidR="005646A3" w:rsidRPr="005646A3">
        <w:rPr>
          <w:b/>
          <w:bCs/>
        </w:rPr>
        <w:t>What factors influence the decision of whether to use an in-house advertising group or an external advertising agency?</w:t>
      </w:r>
    </w:p>
    <w:p w14:paraId="2ACEEAEC" w14:textId="77777777" w:rsidR="00566313" w:rsidRDefault="00566313" w:rsidP="007C798E">
      <w:pPr>
        <w:widowControl/>
        <w:tabs>
          <w:tab w:val="left" w:pos="-720"/>
        </w:tabs>
        <w:suppressAutoHyphens/>
        <w:spacing w:line="240" w:lineRule="atLeast"/>
        <w:jc w:val="both"/>
        <w:rPr>
          <w:b/>
          <w:bCs/>
        </w:rPr>
      </w:pPr>
    </w:p>
    <w:p w14:paraId="5F1738F9" w14:textId="77777777" w:rsidR="00566313" w:rsidRDefault="00566313" w:rsidP="00E201E7">
      <w:pPr>
        <w:widowControl/>
        <w:numPr>
          <w:ilvl w:val="0"/>
          <w:numId w:val="22"/>
        </w:numPr>
        <w:tabs>
          <w:tab w:val="left" w:pos="-720"/>
        </w:tabs>
        <w:suppressAutoHyphens/>
        <w:jc w:val="both"/>
      </w:pPr>
      <w:r>
        <w:t>The size of the account, which should be matched to the company</w:t>
      </w:r>
    </w:p>
    <w:p w14:paraId="18F18F1D" w14:textId="77777777" w:rsidR="00566313" w:rsidRDefault="00566313" w:rsidP="00E201E7">
      <w:pPr>
        <w:widowControl/>
        <w:numPr>
          <w:ilvl w:val="0"/>
          <w:numId w:val="22"/>
        </w:numPr>
        <w:tabs>
          <w:tab w:val="left" w:pos="-720"/>
        </w:tabs>
        <w:suppressAutoHyphens/>
        <w:jc w:val="both"/>
      </w:pPr>
      <w:r>
        <w:t>The amount of money the advertiser can spend on media</w:t>
      </w:r>
    </w:p>
    <w:p w14:paraId="060BF92C" w14:textId="77777777" w:rsidR="00566313" w:rsidRDefault="00566313" w:rsidP="00E201E7">
      <w:pPr>
        <w:widowControl/>
        <w:numPr>
          <w:ilvl w:val="0"/>
          <w:numId w:val="22"/>
        </w:numPr>
        <w:tabs>
          <w:tab w:val="left" w:pos="-720"/>
        </w:tabs>
        <w:suppressAutoHyphens/>
        <w:jc w:val="both"/>
      </w:pPr>
      <w:r>
        <w:t>The objectivity factor provided by an outside agency</w:t>
      </w:r>
    </w:p>
    <w:p w14:paraId="1462B1DA" w14:textId="77777777" w:rsidR="00566313" w:rsidRDefault="00566313" w:rsidP="00E201E7">
      <w:pPr>
        <w:widowControl/>
        <w:numPr>
          <w:ilvl w:val="0"/>
          <w:numId w:val="22"/>
        </w:numPr>
        <w:tabs>
          <w:tab w:val="left" w:pos="-720"/>
        </w:tabs>
        <w:suppressAutoHyphens/>
        <w:jc w:val="both"/>
      </w:pPr>
      <w:r>
        <w:t>The complexity of the product</w:t>
      </w:r>
    </w:p>
    <w:p w14:paraId="294DB9C2" w14:textId="43252A16" w:rsidR="00566313" w:rsidRDefault="00566313" w:rsidP="00E201E7">
      <w:pPr>
        <w:widowControl/>
        <w:numPr>
          <w:ilvl w:val="0"/>
          <w:numId w:val="22"/>
        </w:numPr>
        <w:tabs>
          <w:tab w:val="left" w:pos="-720"/>
        </w:tabs>
        <w:suppressAutoHyphens/>
        <w:jc w:val="both"/>
      </w:pPr>
      <w:r>
        <w:t>Creativity concerns</w:t>
      </w:r>
      <w:r w:rsidR="00E201E7">
        <w:t>,</w:t>
      </w:r>
      <w:r>
        <w:t xml:space="preserve"> </w:t>
      </w:r>
      <w:r w:rsidR="00E201E7">
        <w:t xml:space="preserve">possible greater creativity with an </w:t>
      </w:r>
      <w:r>
        <w:t xml:space="preserve">outside agency </w:t>
      </w:r>
    </w:p>
    <w:p w14:paraId="7464BCAE" w14:textId="77777777" w:rsidR="00613091" w:rsidRDefault="00613091" w:rsidP="00E201E7">
      <w:pPr>
        <w:widowControl/>
        <w:tabs>
          <w:tab w:val="left" w:pos="-720"/>
        </w:tabs>
        <w:suppressAutoHyphens/>
        <w:ind w:left="720"/>
        <w:jc w:val="both"/>
      </w:pPr>
    </w:p>
    <w:p w14:paraId="57A74590" w14:textId="0F252004" w:rsidR="00613091" w:rsidRDefault="00613091" w:rsidP="00E201E7">
      <w:pPr>
        <w:widowControl/>
        <w:tabs>
          <w:tab w:val="left" w:pos="-720"/>
        </w:tabs>
        <w:suppressAutoHyphens/>
        <w:ind w:left="720"/>
        <w:jc w:val="both"/>
      </w:pPr>
      <w:r>
        <w:t>LO: 5.3</w:t>
      </w:r>
      <w:r>
        <w:tab/>
      </w:r>
      <w:r w:rsidR="003034CA">
        <w:t>:</w:t>
      </w:r>
      <w:r>
        <w:tab/>
      </w:r>
      <w:r w:rsidRPr="00236EED">
        <w:t xml:space="preserve">When should a company employ an external advertising agency </w:t>
      </w:r>
      <w:r>
        <w:tab/>
      </w:r>
      <w:r>
        <w:tab/>
      </w:r>
      <w:r>
        <w:tab/>
      </w:r>
      <w:r w:rsidRPr="00236EED">
        <w:t>rather than completing the work in-house?</w:t>
      </w:r>
    </w:p>
    <w:p w14:paraId="2CDEA628" w14:textId="5F980780" w:rsidR="00613091" w:rsidRDefault="00613091" w:rsidP="00E201E7">
      <w:pPr>
        <w:widowControl/>
        <w:tabs>
          <w:tab w:val="left" w:pos="-720"/>
        </w:tabs>
        <w:suppressAutoHyphens/>
        <w:ind w:left="720"/>
        <w:jc w:val="both"/>
      </w:pPr>
      <w:r>
        <w:t>AACSB:</w:t>
      </w:r>
      <w:r>
        <w:tab/>
        <w:t>Application of knowledge</w:t>
      </w:r>
    </w:p>
    <w:p w14:paraId="7E961B08" w14:textId="77777777" w:rsidR="00613091" w:rsidRDefault="00613091" w:rsidP="00E201E7">
      <w:pPr>
        <w:widowControl/>
        <w:tabs>
          <w:tab w:val="left" w:pos="-720"/>
        </w:tabs>
        <w:suppressAutoHyphens/>
        <w:ind w:left="720"/>
        <w:jc w:val="both"/>
      </w:pPr>
    </w:p>
    <w:p w14:paraId="0898165E" w14:textId="2DD02A0D" w:rsidR="00566313" w:rsidRDefault="0041021D" w:rsidP="00E201E7">
      <w:pPr>
        <w:keepNext/>
        <w:widowControl/>
        <w:tabs>
          <w:tab w:val="left" w:pos="-720"/>
        </w:tabs>
        <w:suppressAutoHyphens/>
        <w:spacing w:line="240" w:lineRule="atLeast"/>
        <w:ind w:left="720" w:hanging="720"/>
        <w:jc w:val="both"/>
        <w:rPr>
          <w:b/>
          <w:bCs/>
        </w:rPr>
      </w:pPr>
      <w:r>
        <w:rPr>
          <w:b/>
          <w:bCs/>
        </w:rPr>
        <w:t>5-10.</w:t>
      </w:r>
      <w:r w:rsidR="00566313">
        <w:rPr>
          <w:b/>
          <w:bCs/>
        </w:rPr>
        <w:tab/>
        <w:t>Besides advertising agencies, what other types of organizations play roles in the communication</w:t>
      </w:r>
      <w:r w:rsidR="00637A93">
        <w:rPr>
          <w:b/>
          <w:bCs/>
        </w:rPr>
        <w:t>s</w:t>
      </w:r>
      <w:r w:rsidR="00566313">
        <w:rPr>
          <w:b/>
          <w:bCs/>
        </w:rPr>
        <w:t xml:space="preserve"> process?</w:t>
      </w:r>
    </w:p>
    <w:p w14:paraId="4D9EDC14" w14:textId="77777777" w:rsidR="00566313" w:rsidRDefault="00566313" w:rsidP="00E201E7">
      <w:pPr>
        <w:pStyle w:val="EndnoteText"/>
        <w:keepNext/>
        <w:widowControl/>
        <w:tabs>
          <w:tab w:val="left" w:pos="-720"/>
        </w:tabs>
        <w:suppressAutoHyphens/>
        <w:spacing w:line="240" w:lineRule="atLeast"/>
        <w:jc w:val="both"/>
      </w:pPr>
    </w:p>
    <w:p w14:paraId="626DD37D" w14:textId="0B92686C" w:rsidR="00566313" w:rsidRDefault="00566313" w:rsidP="007C798E">
      <w:pPr>
        <w:widowControl/>
        <w:tabs>
          <w:tab w:val="left" w:pos="-720"/>
        </w:tabs>
        <w:suppressAutoHyphens/>
        <w:spacing w:line="240" w:lineRule="atLeast"/>
        <w:jc w:val="both"/>
      </w:pPr>
      <w:r>
        <w:tab/>
        <w:t>The other organizations include</w:t>
      </w:r>
      <w:r w:rsidR="00E201E7">
        <w:t xml:space="preserve"> the following</w:t>
      </w:r>
      <w:r>
        <w:t>:</w:t>
      </w:r>
    </w:p>
    <w:p w14:paraId="2A5755A7" w14:textId="608D1C63" w:rsidR="00566313" w:rsidRDefault="00566313" w:rsidP="007C798E">
      <w:pPr>
        <w:widowControl/>
        <w:numPr>
          <w:ilvl w:val="0"/>
          <w:numId w:val="23"/>
        </w:numPr>
        <w:tabs>
          <w:tab w:val="left" w:pos="-720"/>
        </w:tabs>
        <w:suppressAutoHyphens/>
        <w:spacing w:line="240" w:lineRule="atLeast"/>
        <w:jc w:val="both"/>
      </w:pPr>
      <w:r>
        <w:t>Media service companies negotiate and purchase media packages (called media buys) for companies.</w:t>
      </w:r>
    </w:p>
    <w:p w14:paraId="737DA914" w14:textId="71468F86" w:rsidR="00566313" w:rsidRDefault="00566313" w:rsidP="007C798E">
      <w:pPr>
        <w:widowControl/>
        <w:numPr>
          <w:ilvl w:val="0"/>
          <w:numId w:val="23"/>
        </w:numPr>
        <w:tabs>
          <w:tab w:val="left" w:pos="-720"/>
        </w:tabs>
        <w:suppressAutoHyphens/>
        <w:spacing w:line="240" w:lineRule="atLeast"/>
        <w:jc w:val="both"/>
      </w:pPr>
      <w:r>
        <w:t xml:space="preserve">Direct marketing agencies handle every aspect of a direct marketing campaign, either through telephone orders (800 numbers), </w:t>
      </w:r>
      <w:r w:rsidR="00E201E7">
        <w:t>i</w:t>
      </w:r>
      <w:r>
        <w:t>nternet programs, or by direct mail.</w:t>
      </w:r>
    </w:p>
    <w:p w14:paraId="36CC540F" w14:textId="77AC4D56" w:rsidR="00566313" w:rsidRDefault="00566313" w:rsidP="007C798E">
      <w:pPr>
        <w:widowControl/>
        <w:numPr>
          <w:ilvl w:val="0"/>
          <w:numId w:val="23"/>
        </w:numPr>
        <w:tabs>
          <w:tab w:val="left" w:pos="-720"/>
        </w:tabs>
        <w:suppressAutoHyphens/>
        <w:spacing w:line="240" w:lineRule="atLeast"/>
        <w:jc w:val="both"/>
      </w:pPr>
      <w:r>
        <w:t>Sales promotions or trade promotions agencies</w:t>
      </w:r>
      <w:r w:rsidR="00E201E7">
        <w:t xml:space="preserve"> play a role</w:t>
      </w:r>
      <w:r>
        <w:t>.</w:t>
      </w:r>
    </w:p>
    <w:p w14:paraId="57C19D96" w14:textId="17DC5E02" w:rsidR="00566313" w:rsidRDefault="00566313" w:rsidP="007C798E">
      <w:pPr>
        <w:widowControl/>
        <w:numPr>
          <w:ilvl w:val="0"/>
          <w:numId w:val="23"/>
        </w:numPr>
        <w:tabs>
          <w:tab w:val="left" w:pos="-720"/>
        </w:tabs>
        <w:suppressAutoHyphens/>
        <w:spacing w:line="240" w:lineRule="atLeast"/>
        <w:jc w:val="both"/>
      </w:pPr>
      <w:r>
        <w:t xml:space="preserve">Public relations firms are experts in helping companies and individuals develop positive public images and are also called in for damage control when negative publicity arises. </w:t>
      </w:r>
    </w:p>
    <w:p w14:paraId="0AB75BFD" w14:textId="77777777" w:rsidR="00613091" w:rsidRDefault="00613091" w:rsidP="00613091">
      <w:pPr>
        <w:widowControl/>
        <w:tabs>
          <w:tab w:val="left" w:pos="-720"/>
        </w:tabs>
        <w:suppressAutoHyphens/>
        <w:ind w:left="720"/>
        <w:jc w:val="both"/>
      </w:pPr>
    </w:p>
    <w:p w14:paraId="3750B29B" w14:textId="79490EBB" w:rsidR="00613091" w:rsidRDefault="00613091" w:rsidP="00613091">
      <w:pPr>
        <w:widowControl/>
        <w:tabs>
          <w:tab w:val="left" w:pos="-720"/>
        </w:tabs>
        <w:suppressAutoHyphens/>
        <w:ind w:left="720"/>
        <w:jc w:val="both"/>
      </w:pPr>
      <w:r>
        <w:t>LO: 5.3</w:t>
      </w:r>
      <w:r>
        <w:tab/>
      </w:r>
      <w:r w:rsidR="003034CA">
        <w:t>:</w:t>
      </w:r>
      <w:r>
        <w:tab/>
      </w:r>
      <w:r w:rsidRPr="00236EED">
        <w:t xml:space="preserve">When should a company employ an external advertising agency </w:t>
      </w:r>
      <w:r>
        <w:tab/>
      </w:r>
      <w:r>
        <w:tab/>
      </w:r>
      <w:r>
        <w:tab/>
      </w:r>
      <w:r w:rsidRPr="00236EED">
        <w:t>rather than completing the work in-house?</w:t>
      </w:r>
    </w:p>
    <w:p w14:paraId="2DE0B8E7" w14:textId="77777777" w:rsidR="00613091" w:rsidRDefault="00613091" w:rsidP="00613091">
      <w:pPr>
        <w:widowControl/>
        <w:tabs>
          <w:tab w:val="left" w:pos="-720"/>
        </w:tabs>
        <w:suppressAutoHyphens/>
        <w:ind w:left="720"/>
        <w:jc w:val="both"/>
      </w:pPr>
      <w:r>
        <w:t>AACSB:</w:t>
      </w:r>
      <w:r>
        <w:tab/>
        <w:t>Application of knowledge</w:t>
      </w:r>
    </w:p>
    <w:p w14:paraId="518231A5" w14:textId="77777777" w:rsidR="00613091" w:rsidRDefault="00613091" w:rsidP="007C798E">
      <w:pPr>
        <w:pStyle w:val="EndnoteText"/>
        <w:widowControl/>
        <w:tabs>
          <w:tab w:val="left" w:pos="-720"/>
        </w:tabs>
        <w:suppressAutoHyphens/>
        <w:spacing w:line="240" w:lineRule="atLeast"/>
        <w:jc w:val="both"/>
      </w:pPr>
    </w:p>
    <w:p w14:paraId="3348558A" w14:textId="77777777" w:rsidR="0041021D" w:rsidRDefault="0041021D" w:rsidP="007C798E">
      <w:pPr>
        <w:pStyle w:val="CRGENQ"/>
        <w:keepNext/>
        <w:spacing w:line="480" w:lineRule="auto"/>
        <w:ind w:left="680" w:hanging="680"/>
        <w:jc w:val="left"/>
        <w:rPr>
          <w:rFonts w:ascii="Times New Roman" w:hAnsi="Times New Roman"/>
          <w:b/>
          <w:sz w:val="24"/>
        </w:rPr>
      </w:pPr>
      <w:r>
        <w:rPr>
          <w:rStyle w:val="CRGENQNUM"/>
          <w:rFonts w:ascii="Times New Roman" w:hAnsi="Times New Roman"/>
          <w:sz w:val="24"/>
        </w:rPr>
        <w:tab/>
        <w:t>5-11.</w:t>
      </w:r>
      <w:r>
        <w:rPr>
          <w:rFonts w:ascii="Times New Roman" w:hAnsi="Times New Roman"/>
          <w:sz w:val="24"/>
        </w:rPr>
        <w:tab/>
      </w:r>
      <w:r w:rsidRPr="0041021D">
        <w:rPr>
          <w:rFonts w:ascii="Times New Roman" w:hAnsi="Times New Roman"/>
          <w:b/>
          <w:sz w:val="24"/>
        </w:rPr>
        <w:t>What is crowdsourcing? What are its advantages and disadvantages?</w:t>
      </w:r>
    </w:p>
    <w:p w14:paraId="79065EDA" w14:textId="03CC6297" w:rsidR="0041021D" w:rsidRDefault="0041021D" w:rsidP="00E201E7">
      <w:pPr>
        <w:widowControl/>
        <w:ind w:left="720" w:hanging="720"/>
        <w:jc w:val="both"/>
      </w:pPr>
      <w:r w:rsidRPr="0041021D">
        <w:tab/>
        <w:t>Crowdsourcing is the process of outsourcing the creative aspect of an advertisement.</w:t>
      </w:r>
      <w:r>
        <w:t xml:space="preserve"> It</w:t>
      </w:r>
      <w:r w:rsidR="00ED62E9">
        <w:t xml:space="preserve"> </w:t>
      </w:r>
      <w:r>
        <w:t>has the advantage of creating excitement and c</w:t>
      </w:r>
      <w:r w:rsidR="00E201E7">
        <w:t xml:space="preserve">ustomer engagement. It may not </w:t>
      </w:r>
      <w:r>
        <w:t>deliver as coherent of an advertising message over time</w:t>
      </w:r>
      <w:r w:rsidR="00E201E7">
        <w:t xml:space="preserve"> because</w:t>
      </w:r>
      <w:r>
        <w:t xml:space="preserve"> each ad will be unique.</w:t>
      </w:r>
    </w:p>
    <w:p w14:paraId="79ED9ABB" w14:textId="17D36B29" w:rsidR="00613091" w:rsidRDefault="00613091" w:rsidP="00613091">
      <w:pPr>
        <w:widowControl/>
        <w:tabs>
          <w:tab w:val="left" w:pos="-720"/>
        </w:tabs>
        <w:suppressAutoHyphens/>
        <w:ind w:left="720"/>
        <w:jc w:val="both"/>
      </w:pPr>
      <w:r>
        <w:lastRenderedPageBreak/>
        <w:t>LO: 5.3</w:t>
      </w:r>
      <w:r>
        <w:tab/>
        <w:t>:</w:t>
      </w:r>
      <w:r>
        <w:tab/>
      </w:r>
      <w:r w:rsidRPr="00236EED">
        <w:t xml:space="preserve">When should a company employ an external advertising agency </w:t>
      </w:r>
      <w:r>
        <w:tab/>
      </w:r>
      <w:r>
        <w:tab/>
      </w:r>
      <w:r>
        <w:tab/>
      </w:r>
      <w:r w:rsidRPr="00236EED">
        <w:t>rather than completing the work in-house?</w:t>
      </w:r>
    </w:p>
    <w:p w14:paraId="2B55EF25" w14:textId="77777777" w:rsidR="00613091" w:rsidRDefault="00613091" w:rsidP="00613091">
      <w:pPr>
        <w:widowControl/>
        <w:tabs>
          <w:tab w:val="left" w:pos="-720"/>
        </w:tabs>
        <w:suppressAutoHyphens/>
        <w:ind w:left="720"/>
        <w:jc w:val="both"/>
      </w:pPr>
      <w:r>
        <w:t>AACSB:</w:t>
      </w:r>
      <w:r>
        <w:tab/>
        <w:t>Application of knowledge</w:t>
      </w:r>
    </w:p>
    <w:p w14:paraId="0471DB98" w14:textId="77777777" w:rsidR="0041021D" w:rsidRDefault="0041021D" w:rsidP="007C798E">
      <w:pPr>
        <w:widowControl/>
        <w:tabs>
          <w:tab w:val="left" w:pos="-720"/>
        </w:tabs>
        <w:suppressAutoHyphens/>
        <w:spacing w:line="240" w:lineRule="atLeast"/>
        <w:jc w:val="both"/>
        <w:rPr>
          <w:b/>
          <w:bCs/>
        </w:rPr>
      </w:pPr>
    </w:p>
    <w:p w14:paraId="1F01F637" w14:textId="77777777" w:rsidR="00566313" w:rsidRDefault="0041021D" w:rsidP="007C798E">
      <w:pPr>
        <w:widowControl/>
        <w:tabs>
          <w:tab w:val="left" w:pos="-720"/>
        </w:tabs>
        <w:suppressAutoHyphens/>
        <w:spacing w:line="240" w:lineRule="atLeast"/>
        <w:jc w:val="both"/>
        <w:rPr>
          <w:b/>
          <w:bCs/>
        </w:rPr>
      </w:pPr>
      <w:r>
        <w:rPr>
          <w:b/>
          <w:bCs/>
        </w:rPr>
        <w:t>5-12</w:t>
      </w:r>
      <w:r w:rsidR="00566313">
        <w:rPr>
          <w:b/>
          <w:bCs/>
        </w:rPr>
        <w:t>.</w:t>
      </w:r>
      <w:r w:rsidR="00566313">
        <w:rPr>
          <w:b/>
          <w:bCs/>
        </w:rPr>
        <w:tab/>
        <w:t>What steps should be taken in selecting an advertising agency?</w:t>
      </w:r>
    </w:p>
    <w:p w14:paraId="294F64F6" w14:textId="77777777" w:rsidR="00566313" w:rsidRDefault="00566313" w:rsidP="007C798E">
      <w:pPr>
        <w:widowControl/>
        <w:tabs>
          <w:tab w:val="left" w:pos="-720"/>
        </w:tabs>
        <w:suppressAutoHyphens/>
        <w:spacing w:line="240" w:lineRule="atLeast"/>
        <w:jc w:val="both"/>
      </w:pPr>
    </w:p>
    <w:p w14:paraId="65E1080F" w14:textId="77777777" w:rsidR="00566313" w:rsidRDefault="00566313" w:rsidP="007C798E">
      <w:pPr>
        <w:widowControl/>
        <w:numPr>
          <w:ilvl w:val="0"/>
          <w:numId w:val="9"/>
        </w:numPr>
        <w:tabs>
          <w:tab w:val="clear" w:pos="1440"/>
          <w:tab w:val="left" w:pos="-720"/>
          <w:tab w:val="num" w:pos="1080"/>
        </w:tabs>
        <w:suppressAutoHyphens/>
        <w:spacing w:line="240" w:lineRule="atLeast"/>
        <w:ind w:left="1080" w:hanging="360"/>
        <w:jc w:val="both"/>
      </w:pPr>
      <w:r>
        <w:t>Identify and prioritize corporate goals. Develop agency selection process and criteria.</w:t>
      </w:r>
    </w:p>
    <w:p w14:paraId="04FF075D" w14:textId="52EEF11A" w:rsidR="00566313" w:rsidRDefault="00566313" w:rsidP="007C798E">
      <w:pPr>
        <w:widowControl/>
        <w:numPr>
          <w:ilvl w:val="0"/>
          <w:numId w:val="9"/>
        </w:numPr>
        <w:tabs>
          <w:tab w:val="clear" w:pos="1440"/>
          <w:tab w:val="left" w:pos="-720"/>
          <w:tab w:val="num" w:pos="1080"/>
        </w:tabs>
        <w:suppressAutoHyphens/>
        <w:spacing w:line="240" w:lineRule="atLeast"/>
        <w:ind w:left="1080" w:hanging="360"/>
        <w:jc w:val="both"/>
      </w:pPr>
      <w:r>
        <w:t>Initially screen firms based on credentials, size, capabilities, relevant experience, and conflict</w:t>
      </w:r>
      <w:r w:rsidR="003034CA">
        <w:t>s</w:t>
      </w:r>
      <w:r>
        <w:t xml:space="preserve"> of interest.</w:t>
      </w:r>
    </w:p>
    <w:p w14:paraId="46CA1B14" w14:textId="77777777" w:rsidR="00566313" w:rsidRDefault="00566313" w:rsidP="007C798E">
      <w:pPr>
        <w:widowControl/>
        <w:numPr>
          <w:ilvl w:val="0"/>
          <w:numId w:val="9"/>
        </w:numPr>
        <w:tabs>
          <w:tab w:val="clear" w:pos="1440"/>
          <w:tab w:val="left" w:pos="-720"/>
          <w:tab w:val="num" w:pos="1080"/>
        </w:tabs>
        <w:suppressAutoHyphens/>
        <w:spacing w:line="240" w:lineRule="atLeast"/>
        <w:ind w:left="1080" w:hanging="360"/>
        <w:jc w:val="both"/>
      </w:pPr>
      <w:r>
        <w:t>Request client references.</w:t>
      </w:r>
    </w:p>
    <w:p w14:paraId="527DB31E" w14:textId="77777777" w:rsidR="00566313" w:rsidRDefault="00566313" w:rsidP="007C798E">
      <w:pPr>
        <w:widowControl/>
        <w:numPr>
          <w:ilvl w:val="0"/>
          <w:numId w:val="9"/>
        </w:numPr>
        <w:tabs>
          <w:tab w:val="clear" w:pos="1440"/>
          <w:tab w:val="left" w:pos="-720"/>
          <w:tab w:val="num" w:pos="1080"/>
        </w:tabs>
        <w:suppressAutoHyphens/>
        <w:spacing w:line="240" w:lineRule="atLeast"/>
        <w:ind w:left="1080" w:hanging="360"/>
        <w:jc w:val="both"/>
      </w:pPr>
      <w:r>
        <w:t>Perform background checks with other firms and media agents.</w:t>
      </w:r>
    </w:p>
    <w:p w14:paraId="3B4D7278" w14:textId="77777777" w:rsidR="00566313" w:rsidRDefault="00566313" w:rsidP="007C798E">
      <w:pPr>
        <w:widowControl/>
        <w:numPr>
          <w:ilvl w:val="0"/>
          <w:numId w:val="9"/>
        </w:numPr>
        <w:tabs>
          <w:tab w:val="clear" w:pos="1440"/>
          <w:tab w:val="left" w:pos="-720"/>
          <w:tab w:val="num" w:pos="1080"/>
        </w:tabs>
        <w:suppressAutoHyphens/>
        <w:spacing w:line="240" w:lineRule="atLeast"/>
        <w:ind w:left="1080" w:hanging="360"/>
        <w:jc w:val="both"/>
      </w:pPr>
      <w:r>
        <w:t>Request written and oral presentations.</w:t>
      </w:r>
    </w:p>
    <w:p w14:paraId="252D4701" w14:textId="77777777" w:rsidR="00566313" w:rsidRDefault="00566313" w:rsidP="007C798E">
      <w:pPr>
        <w:widowControl/>
        <w:numPr>
          <w:ilvl w:val="0"/>
          <w:numId w:val="9"/>
        </w:numPr>
        <w:tabs>
          <w:tab w:val="clear" w:pos="1440"/>
          <w:tab w:val="left" w:pos="-720"/>
          <w:tab w:val="num" w:pos="1080"/>
        </w:tabs>
        <w:suppressAutoHyphens/>
        <w:spacing w:line="240" w:lineRule="atLeast"/>
        <w:ind w:left="1080" w:hanging="360"/>
        <w:jc w:val="both"/>
      </w:pPr>
      <w:r>
        <w:t>Meet creatives, media buyers, account executives, and other personnel that will work with the account.</w:t>
      </w:r>
    </w:p>
    <w:p w14:paraId="5509A9EF" w14:textId="77777777" w:rsidR="0041021D" w:rsidRDefault="0041021D" w:rsidP="007C798E">
      <w:pPr>
        <w:widowControl/>
        <w:tabs>
          <w:tab w:val="left" w:pos="-720"/>
        </w:tabs>
        <w:suppressAutoHyphens/>
        <w:spacing w:line="240" w:lineRule="atLeast"/>
        <w:jc w:val="both"/>
        <w:rPr>
          <w:b/>
          <w:bCs/>
        </w:rPr>
      </w:pPr>
    </w:p>
    <w:p w14:paraId="74A47458" w14:textId="725FF9F7" w:rsidR="00613091" w:rsidRPr="00613091" w:rsidRDefault="00613091" w:rsidP="007C798E">
      <w:pPr>
        <w:widowControl/>
        <w:tabs>
          <w:tab w:val="left" w:pos="-720"/>
        </w:tabs>
        <w:suppressAutoHyphens/>
        <w:spacing w:line="240" w:lineRule="atLeast"/>
        <w:jc w:val="both"/>
        <w:rPr>
          <w:bCs/>
        </w:rPr>
      </w:pPr>
      <w:r w:rsidRPr="00613091">
        <w:rPr>
          <w:bCs/>
        </w:rPr>
        <w:tab/>
        <w:t>LO: 5.4:</w:t>
      </w:r>
      <w:r w:rsidRPr="00613091">
        <w:rPr>
          <w:bCs/>
        </w:rPr>
        <w:tab/>
      </w:r>
      <w:r w:rsidRPr="00613091">
        <w:t>How do companies choose advertising agencies?</w:t>
      </w:r>
    </w:p>
    <w:p w14:paraId="64103DD7" w14:textId="232F348C" w:rsidR="00613091" w:rsidRPr="00613091" w:rsidRDefault="00613091" w:rsidP="007C798E">
      <w:pPr>
        <w:widowControl/>
        <w:tabs>
          <w:tab w:val="left" w:pos="-720"/>
        </w:tabs>
        <w:suppressAutoHyphens/>
        <w:spacing w:line="240" w:lineRule="atLeast"/>
        <w:jc w:val="both"/>
        <w:rPr>
          <w:bCs/>
        </w:rPr>
      </w:pPr>
      <w:r w:rsidRPr="00613091">
        <w:rPr>
          <w:bCs/>
        </w:rPr>
        <w:tab/>
        <w:t>AACSB:</w:t>
      </w:r>
      <w:r w:rsidRPr="00613091">
        <w:rPr>
          <w:bCs/>
        </w:rPr>
        <w:tab/>
        <w:t>Application of knowledge</w:t>
      </w:r>
    </w:p>
    <w:p w14:paraId="3FAABBE0" w14:textId="77777777" w:rsidR="00613091" w:rsidRDefault="00613091" w:rsidP="007C798E">
      <w:pPr>
        <w:widowControl/>
        <w:tabs>
          <w:tab w:val="left" w:pos="-720"/>
        </w:tabs>
        <w:suppressAutoHyphens/>
        <w:spacing w:line="240" w:lineRule="atLeast"/>
        <w:jc w:val="both"/>
        <w:rPr>
          <w:b/>
          <w:bCs/>
        </w:rPr>
      </w:pPr>
    </w:p>
    <w:p w14:paraId="6EC914FB" w14:textId="77777777" w:rsidR="00566313" w:rsidRDefault="0041021D" w:rsidP="007C798E">
      <w:pPr>
        <w:widowControl/>
        <w:tabs>
          <w:tab w:val="left" w:pos="-720"/>
        </w:tabs>
        <w:suppressAutoHyphens/>
        <w:spacing w:line="240" w:lineRule="atLeast"/>
        <w:jc w:val="both"/>
        <w:rPr>
          <w:b/>
          <w:bCs/>
        </w:rPr>
      </w:pPr>
      <w:r>
        <w:rPr>
          <w:b/>
          <w:bCs/>
        </w:rPr>
        <w:t>5-13</w:t>
      </w:r>
      <w:r w:rsidR="00566313">
        <w:rPr>
          <w:b/>
          <w:bCs/>
        </w:rPr>
        <w:t>.</w:t>
      </w:r>
      <w:r w:rsidR="00566313">
        <w:rPr>
          <w:b/>
          <w:bCs/>
        </w:rPr>
        <w:tab/>
        <w:t>What evaluation criteria should be used in selecting an advertising agency?</w:t>
      </w:r>
    </w:p>
    <w:p w14:paraId="3336D540" w14:textId="77777777" w:rsidR="00566313" w:rsidRDefault="00566313" w:rsidP="007C798E">
      <w:pPr>
        <w:widowControl/>
        <w:tabs>
          <w:tab w:val="left" w:pos="-720"/>
        </w:tabs>
        <w:suppressAutoHyphens/>
        <w:spacing w:line="240" w:lineRule="atLeast"/>
        <w:jc w:val="both"/>
      </w:pPr>
    </w:p>
    <w:p w14:paraId="599FB9A9" w14:textId="659C68A0" w:rsidR="00566313" w:rsidRDefault="00566313" w:rsidP="007C798E">
      <w:pPr>
        <w:widowControl/>
        <w:tabs>
          <w:tab w:val="left" w:pos="-720"/>
        </w:tabs>
        <w:suppressAutoHyphens/>
        <w:spacing w:line="240" w:lineRule="atLeast"/>
        <w:jc w:val="both"/>
      </w:pPr>
      <w:r>
        <w:tab/>
        <w:t>Evaluation criteria used in selecting an advertising agency include</w:t>
      </w:r>
      <w:r w:rsidR="00E201E7">
        <w:t xml:space="preserve"> the following</w:t>
      </w:r>
      <w:r>
        <w:t>:</w:t>
      </w:r>
    </w:p>
    <w:p w14:paraId="3C66A927" w14:textId="77777777" w:rsidR="00E201E7" w:rsidRDefault="00E201E7" w:rsidP="007C798E">
      <w:pPr>
        <w:widowControl/>
        <w:tabs>
          <w:tab w:val="left" w:pos="-720"/>
        </w:tabs>
        <w:suppressAutoHyphens/>
        <w:spacing w:line="240" w:lineRule="atLeast"/>
        <w:jc w:val="both"/>
      </w:pPr>
    </w:p>
    <w:p w14:paraId="5FA27830" w14:textId="77777777" w:rsidR="00566313" w:rsidRDefault="00566313" w:rsidP="007C798E">
      <w:pPr>
        <w:widowControl/>
        <w:numPr>
          <w:ilvl w:val="0"/>
          <w:numId w:val="24"/>
        </w:numPr>
        <w:tabs>
          <w:tab w:val="left" w:pos="-720"/>
        </w:tabs>
        <w:suppressAutoHyphens/>
        <w:spacing w:line="240" w:lineRule="atLeast"/>
        <w:jc w:val="both"/>
      </w:pPr>
      <w:r>
        <w:t>The size of the agency</w:t>
      </w:r>
    </w:p>
    <w:p w14:paraId="76E9A393" w14:textId="77777777" w:rsidR="00566313" w:rsidRDefault="00566313" w:rsidP="007C798E">
      <w:pPr>
        <w:widowControl/>
        <w:numPr>
          <w:ilvl w:val="0"/>
          <w:numId w:val="24"/>
        </w:numPr>
        <w:tabs>
          <w:tab w:val="left" w:pos="-720"/>
        </w:tabs>
        <w:suppressAutoHyphens/>
        <w:spacing w:line="240" w:lineRule="atLeast"/>
        <w:jc w:val="both"/>
      </w:pPr>
      <w:r>
        <w:t>Relevant experience of the agency</w:t>
      </w:r>
    </w:p>
    <w:p w14:paraId="7C352BF2" w14:textId="77777777" w:rsidR="00566313" w:rsidRDefault="00566313" w:rsidP="007C798E">
      <w:pPr>
        <w:widowControl/>
        <w:numPr>
          <w:ilvl w:val="0"/>
          <w:numId w:val="24"/>
        </w:numPr>
        <w:tabs>
          <w:tab w:val="left" w:pos="-720"/>
        </w:tabs>
        <w:suppressAutoHyphens/>
        <w:spacing w:line="240" w:lineRule="atLeast"/>
        <w:jc w:val="both"/>
      </w:pPr>
      <w:r>
        <w:t>Potential conflicts of interest</w:t>
      </w:r>
    </w:p>
    <w:p w14:paraId="1EE3D256" w14:textId="77777777" w:rsidR="00566313" w:rsidRDefault="00566313" w:rsidP="007C798E">
      <w:pPr>
        <w:widowControl/>
        <w:numPr>
          <w:ilvl w:val="0"/>
          <w:numId w:val="24"/>
        </w:numPr>
        <w:tabs>
          <w:tab w:val="left" w:pos="-720"/>
        </w:tabs>
        <w:suppressAutoHyphens/>
        <w:spacing w:line="240" w:lineRule="atLeast"/>
        <w:jc w:val="both"/>
      </w:pPr>
      <w:r>
        <w:t>Creative reputation and capabilities of the agency</w:t>
      </w:r>
    </w:p>
    <w:p w14:paraId="2508E49E" w14:textId="77777777" w:rsidR="00566313" w:rsidRDefault="00566313" w:rsidP="007C798E">
      <w:pPr>
        <w:widowControl/>
        <w:numPr>
          <w:ilvl w:val="0"/>
          <w:numId w:val="24"/>
        </w:numPr>
        <w:tabs>
          <w:tab w:val="left" w:pos="-720"/>
        </w:tabs>
        <w:suppressAutoHyphens/>
        <w:spacing w:line="240" w:lineRule="atLeast"/>
        <w:jc w:val="both"/>
      </w:pPr>
      <w:r>
        <w:t>Production capabilities</w:t>
      </w:r>
    </w:p>
    <w:p w14:paraId="61373DCA" w14:textId="77777777" w:rsidR="00566313" w:rsidRDefault="00566313" w:rsidP="007C798E">
      <w:pPr>
        <w:widowControl/>
        <w:numPr>
          <w:ilvl w:val="0"/>
          <w:numId w:val="24"/>
        </w:numPr>
        <w:tabs>
          <w:tab w:val="left" w:pos="-720"/>
        </w:tabs>
        <w:suppressAutoHyphens/>
        <w:spacing w:line="240" w:lineRule="atLeast"/>
        <w:jc w:val="both"/>
      </w:pPr>
      <w:r>
        <w:t>Media purchasing capabilities</w:t>
      </w:r>
    </w:p>
    <w:p w14:paraId="1F4A57A9" w14:textId="77777777" w:rsidR="00566313" w:rsidRDefault="00566313" w:rsidP="007C798E">
      <w:pPr>
        <w:widowControl/>
        <w:numPr>
          <w:ilvl w:val="0"/>
          <w:numId w:val="24"/>
        </w:numPr>
        <w:tabs>
          <w:tab w:val="left" w:pos="-720"/>
        </w:tabs>
        <w:suppressAutoHyphens/>
        <w:spacing w:line="240" w:lineRule="atLeast"/>
        <w:jc w:val="both"/>
      </w:pPr>
      <w:r>
        <w:t>Other services offered</w:t>
      </w:r>
    </w:p>
    <w:p w14:paraId="0211A9BE" w14:textId="77777777" w:rsidR="00566313" w:rsidRDefault="00566313" w:rsidP="007C798E">
      <w:pPr>
        <w:widowControl/>
        <w:numPr>
          <w:ilvl w:val="0"/>
          <w:numId w:val="24"/>
        </w:numPr>
        <w:tabs>
          <w:tab w:val="left" w:pos="-720"/>
        </w:tabs>
        <w:suppressAutoHyphens/>
        <w:spacing w:line="240" w:lineRule="atLeast"/>
        <w:jc w:val="both"/>
      </w:pPr>
      <w:r>
        <w:t>Client retention rates</w:t>
      </w:r>
    </w:p>
    <w:p w14:paraId="7AA98C1A" w14:textId="32F048D9" w:rsidR="00566313" w:rsidRDefault="00566313" w:rsidP="007C798E">
      <w:pPr>
        <w:widowControl/>
        <w:numPr>
          <w:ilvl w:val="0"/>
          <w:numId w:val="24"/>
        </w:numPr>
        <w:tabs>
          <w:tab w:val="left" w:pos="-720"/>
        </w:tabs>
        <w:suppressAutoHyphens/>
        <w:spacing w:line="240" w:lineRule="atLeast"/>
        <w:jc w:val="both"/>
      </w:pPr>
      <w:r>
        <w:t>Personal chemistry with the agency</w:t>
      </w:r>
      <w:r w:rsidR="007C798E">
        <w:t>’</w:t>
      </w:r>
      <w:r>
        <w:t>s team</w:t>
      </w:r>
    </w:p>
    <w:p w14:paraId="5570B67C" w14:textId="77777777" w:rsidR="00566313" w:rsidRDefault="00566313" w:rsidP="007C798E">
      <w:pPr>
        <w:widowControl/>
        <w:tabs>
          <w:tab w:val="left" w:pos="-720"/>
        </w:tabs>
        <w:suppressAutoHyphens/>
        <w:spacing w:line="240" w:lineRule="atLeast"/>
        <w:jc w:val="both"/>
      </w:pPr>
    </w:p>
    <w:p w14:paraId="27829BDF" w14:textId="77777777" w:rsidR="00613091" w:rsidRPr="00613091" w:rsidRDefault="00613091" w:rsidP="00613091">
      <w:pPr>
        <w:widowControl/>
        <w:tabs>
          <w:tab w:val="left" w:pos="-720"/>
        </w:tabs>
        <w:suppressAutoHyphens/>
        <w:spacing w:line="240" w:lineRule="atLeast"/>
        <w:jc w:val="both"/>
        <w:rPr>
          <w:bCs/>
        </w:rPr>
      </w:pPr>
      <w:r w:rsidRPr="00613091">
        <w:rPr>
          <w:bCs/>
        </w:rPr>
        <w:tab/>
        <w:t>LO: 5.4:</w:t>
      </w:r>
      <w:r w:rsidRPr="00613091">
        <w:rPr>
          <w:bCs/>
        </w:rPr>
        <w:tab/>
      </w:r>
      <w:r w:rsidRPr="00613091">
        <w:t>How do companies choose advertising agencies?</w:t>
      </w:r>
    </w:p>
    <w:p w14:paraId="58A284A4" w14:textId="77777777" w:rsidR="00613091" w:rsidRPr="00613091" w:rsidRDefault="00613091" w:rsidP="00613091">
      <w:pPr>
        <w:widowControl/>
        <w:tabs>
          <w:tab w:val="left" w:pos="-720"/>
        </w:tabs>
        <w:suppressAutoHyphens/>
        <w:spacing w:line="240" w:lineRule="atLeast"/>
        <w:jc w:val="both"/>
        <w:rPr>
          <w:bCs/>
        </w:rPr>
      </w:pPr>
      <w:r w:rsidRPr="00613091">
        <w:rPr>
          <w:bCs/>
        </w:rPr>
        <w:tab/>
        <w:t>AACSB:</w:t>
      </w:r>
      <w:r w:rsidRPr="00613091">
        <w:rPr>
          <w:bCs/>
        </w:rPr>
        <w:tab/>
        <w:t>Application of knowledge</w:t>
      </w:r>
    </w:p>
    <w:p w14:paraId="4C230B0F" w14:textId="77777777" w:rsidR="00E3211A" w:rsidRDefault="00E3211A" w:rsidP="007C798E">
      <w:pPr>
        <w:widowControl/>
        <w:tabs>
          <w:tab w:val="left" w:pos="-720"/>
        </w:tabs>
        <w:suppressAutoHyphens/>
        <w:spacing w:line="240" w:lineRule="atLeast"/>
        <w:jc w:val="both"/>
        <w:rPr>
          <w:b/>
          <w:bCs/>
        </w:rPr>
      </w:pPr>
    </w:p>
    <w:p w14:paraId="60159953" w14:textId="77777777" w:rsidR="000C6E7F" w:rsidRDefault="0041021D" w:rsidP="007C798E">
      <w:pPr>
        <w:widowControl/>
        <w:tabs>
          <w:tab w:val="left" w:pos="-720"/>
        </w:tabs>
        <w:suppressAutoHyphens/>
        <w:spacing w:line="240" w:lineRule="atLeast"/>
        <w:jc w:val="both"/>
        <w:rPr>
          <w:b/>
          <w:bCs/>
        </w:rPr>
      </w:pPr>
      <w:r>
        <w:rPr>
          <w:b/>
          <w:bCs/>
        </w:rPr>
        <w:t>5-14</w:t>
      </w:r>
      <w:r w:rsidR="00566313">
        <w:rPr>
          <w:b/>
          <w:bCs/>
        </w:rPr>
        <w:t>.</w:t>
      </w:r>
      <w:r w:rsidR="00566313">
        <w:rPr>
          <w:b/>
          <w:bCs/>
        </w:rPr>
        <w:tab/>
      </w:r>
      <w:r w:rsidR="000C6E7F">
        <w:rPr>
          <w:b/>
          <w:bCs/>
        </w:rPr>
        <w:t>What is a creative pitch?</w:t>
      </w:r>
    </w:p>
    <w:p w14:paraId="37A7DCAB" w14:textId="77777777" w:rsidR="00953E54" w:rsidRDefault="00953E54" w:rsidP="007C798E">
      <w:pPr>
        <w:widowControl/>
        <w:tabs>
          <w:tab w:val="left" w:pos="-720"/>
        </w:tabs>
        <w:suppressAutoHyphens/>
        <w:spacing w:line="240" w:lineRule="atLeast"/>
        <w:jc w:val="both"/>
      </w:pPr>
    </w:p>
    <w:p w14:paraId="3DC96BF4" w14:textId="0E9EA40F" w:rsidR="00953E54" w:rsidRDefault="00953E54" w:rsidP="007C798E">
      <w:pPr>
        <w:widowControl/>
        <w:tabs>
          <w:tab w:val="left" w:pos="-720"/>
        </w:tabs>
        <w:suppressAutoHyphens/>
        <w:spacing w:line="240" w:lineRule="atLeast"/>
        <w:ind w:left="720" w:hanging="720"/>
        <w:jc w:val="both"/>
      </w:pPr>
      <w:r>
        <w:tab/>
        <w:t>Advertising agencies are chosen to compete</w:t>
      </w:r>
      <w:r w:rsidR="007C798E">
        <w:t xml:space="preserve"> </w:t>
      </w:r>
      <w:r w:rsidR="00E201E7">
        <w:t xml:space="preserve">by providing </w:t>
      </w:r>
      <w:r w:rsidR="007C798E">
        <w:t xml:space="preserve">a formal presentation </w:t>
      </w:r>
      <w:r>
        <w:t xml:space="preserve">addressing a specific problem, situation, or set of questions, called a </w:t>
      </w:r>
      <w:r>
        <w:rPr>
          <w:vanish/>
        </w:rPr>
        <w:t>&lt;emphasis&gt;</w:t>
      </w:r>
      <w:r>
        <w:rPr>
          <w:i/>
        </w:rPr>
        <w:t xml:space="preserve">shootout. </w:t>
      </w:r>
      <w:r w:rsidR="007C798E">
        <w:t xml:space="preserve">The </w:t>
      </w:r>
      <w:r>
        <w:t xml:space="preserve">presentations reveal how each agency would deal with specific issues that arise </w:t>
      </w:r>
      <w:r w:rsidR="007C798E">
        <w:t xml:space="preserve">during </w:t>
      </w:r>
      <w:r>
        <w:t>preparation of a campaign.</w:t>
      </w:r>
    </w:p>
    <w:p w14:paraId="733F55B1" w14:textId="77777777" w:rsidR="000C6E7F" w:rsidRDefault="000C6E7F" w:rsidP="007C798E">
      <w:pPr>
        <w:widowControl/>
        <w:tabs>
          <w:tab w:val="left" w:pos="-720"/>
        </w:tabs>
        <w:suppressAutoHyphens/>
        <w:spacing w:line="240" w:lineRule="atLeast"/>
        <w:jc w:val="both"/>
        <w:rPr>
          <w:b/>
          <w:bCs/>
        </w:rPr>
      </w:pPr>
    </w:p>
    <w:p w14:paraId="7D46B182" w14:textId="77777777" w:rsidR="00613091" w:rsidRPr="00613091" w:rsidRDefault="00613091" w:rsidP="00613091">
      <w:pPr>
        <w:widowControl/>
        <w:tabs>
          <w:tab w:val="left" w:pos="-720"/>
        </w:tabs>
        <w:suppressAutoHyphens/>
        <w:spacing w:line="240" w:lineRule="atLeast"/>
        <w:jc w:val="both"/>
        <w:rPr>
          <w:bCs/>
        </w:rPr>
      </w:pPr>
      <w:r w:rsidRPr="00613091">
        <w:rPr>
          <w:bCs/>
        </w:rPr>
        <w:tab/>
        <w:t>LO: 5.4:</w:t>
      </w:r>
      <w:r w:rsidRPr="00613091">
        <w:rPr>
          <w:bCs/>
        </w:rPr>
        <w:tab/>
      </w:r>
      <w:r w:rsidRPr="00613091">
        <w:t>How do companies choose advertising agencies?</w:t>
      </w:r>
    </w:p>
    <w:p w14:paraId="1C14B39A" w14:textId="77777777" w:rsidR="00613091" w:rsidRPr="00613091" w:rsidRDefault="00613091" w:rsidP="00613091">
      <w:pPr>
        <w:widowControl/>
        <w:tabs>
          <w:tab w:val="left" w:pos="-720"/>
        </w:tabs>
        <w:suppressAutoHyphens/>
        <w:spacing w:line="240" w:lineRule="atLeast"/>
        <w:jc w:val="both"/>
        <w:rPr>
          <w:bCs/>
        </w:rPr>
      </w:pPr>
      <w:r w:rsidRPr="00613091">
        <w:rPr>
          <w:bCs/>
        </w:rPr>
        <w:tab/>
        <w:t>AACSB:</w:t>
      </w:r>
      <w:r w:rsidRPr="00613091">
        <w:rPr>
          <w:bCs/>
        </w:rPr>
        <w:tab/>
        <w:t>Application of knowledge</w:t>
      </w:r>
    </w:p>
    <w:p w14:paraId="6DC75E1E" w14:textId="77777777" w:rsidR="00613091" w:rsidRDefault="00613091" w:rsidP="007C798E">
      <w:pPr>
        <w:widowControl/>
        <w:tabs>
          <w:tab w:val="left" w:pos="-720"/>
        </w:tabs>
        <w:suppressAutoHyphens/>
        <w:spacing w:line="240" w:lineRule="atLeast"/>
        <w:jc w:val="both"/>
        <w:rPr>
          <w:b/>
          <w:bCs/>
        </w:rPr>
      </w:pPr>
    </w:p>
    <w:p w14:paraId="5FC75046" w14:textId="77777777" w:rsidR="0041021D" w:rsidRDefault="0041021D" w:rsidP="007C798E">
      <w:pPr>
        <w:pStyle w:val="CRGENQ"/>
        <w:spacing w:line="240" w:lineRule="auto"/>
        <w:ind w:left="680" w:hanging="680"/>
        <w:contextualSpacing/>
        <w:jc w:val="left"/>
        <w:rPr>
          <w:rFonts w:ascii="Times New Roman" w:hAnsi="Times New Roman"/>
          <w:b/>
          <w:sz w:val="24"/>
        </w:rPr>
      </w:pPr>
      <w:r>
        <w:rPr>
          <w:rStyle w:val="CRGENQNUM"/>
          <w:rFonts w:ascii="Times New Roman" w:hAnsi="Times New Roman"/>
          <w:sz w:val="24"/>
        </w:rPr>
        <w:tab/>
        <w:t>5-15</w:t>
      </w:r>
      <w:r w:rsidRPr="00236EED">
        <w:rPr>
          <w:rStyle w:val="CRGENQNUM"/>
          <w:rFonts w:ascii="Times New Roman" w:hAnsi="Times New Roman"/>
          <w:sz w:val="24"/>
        </w:rPr>
        <w:t>.</w:t>
      </w:r>
      <w:r w:rsidRPr="00236EED">
        <w:rPr>
          <w:rStyle w:val="CRGENQNUM"/>
          <w:rFonts w:ascii="Times New Roman" w:hAnsi="Times New Roman"/>
          <w:sz w:val="24"/>
        </w:rPr>
        <w:tab/>
      </w:r>
      <w:r w:rsidRPr="0041021D">
        <w:rPr>
          <w:rFonts w:ascii="Times New Roman" w:hAnsi="Times New Roman"/>
          <w:b/>
          <w:sz w:val="24"/>
        </w:rPr>
        <w:t>Describe the various roles within an advertising agency.</w:t>
      </w:r>
    </w:p>
    <w:p w14:paraId="7C5F79B3" w14:textId="77777777" w:rsidR="008E09CB" w:rsidRPr="0041021D" w:rsidRDefault="008E09CB" w:rsidP="007C798E">
      <w:pPr>
        <w:pStyle w:val="CRGENQ"/>
        <w:spacing w:line="240" w:lineRule="auto"/>
        <w:ind w:left="680" w:hanging="680"/>
        <w:contextualSpacing/>
        <w:jc w:val="left"/>
        <w:rPr>
          <w:rFonts w:ascii="Times New Roman" w:hAnsi="Times New Roman"/>
          <w:b/>
          <w:sz w:val="24"/>
        </w:rPr>
      </w:pPr>
    </w:p>
    <w:p w14:paraId="613AD9A9" w14:textId="77777777" w:rsidR="00613091" w:rsidRDefault="0041021D" w:rsidP="007C798E">
      <w:pPr>
        <w:widowControl/>
        <w:ind w:left="720" w:hanging="720"/>
        <w:contextualSpacing/>
        <w:jc w:val="both"/>
      </w:pPr>
      <w:r w:rsidRPr="0041021D">
        <w:tab/>
        <w:t>The advertising account executive is the key go-between for both the advertising agency and the client company.</w:t>
      </w:r>
    </w:p>
    <w:p w14:paraId="30227A38" w14:textId="77777777" w:rsidR="00613091" w:rsidRDefault="00613091" w:rsidP="007C798E">
      <w:pPr>
        <w:widowControl/>
        <w:ind w:left="720" w:hanging="720"/>
        <w:contextualSpacing/>
        <w:jc w:val="both"/>
      </w:pPr>
    </w:p>
    <w:p w14:paraId="4BEB7FED" w14:textId="33A45FC4" w:rsidR="00613091" w:rsidRDefault="00613091" w:rsidP="007C798E">
      <w:pPr>
        <w:widowControl/>
        <w:ind w:left="720" w:hanging="720"/>
        <w:contextualSpacing/>
        <w:jc w:val="both"/>
      </w:pPr>
      <w:r>
        <w:tab/>
      </w:r>
      <w:r w:rsidR="0041021D">
        <w:t xml:space="preserve">Creatives are the persons who actually </w:t>
      </w:r>
      <w:r w:rsidR="007C798E">
        <w:t xml:space="preserve">develop and </w:t>
      </w:r>
      <w:r w:rsidR="0041021D">
        <w:t>produce advertisements.</w:t>
      </w:r>
    </w:p>
    <w:p w14:paraId="29CB7420" w14:textId="43FABC91" w:rsidR="00613091" w:rsidRDefault="00613091" w:rsidP="007C798E">
      <w:pPr>
        <w:widowControl/>
        <w:ind w:left="720" w:hanging="720"/>
        <w:contextualSpacing/>
        <w:jc w:val="both"/>
      </w:pPr>
      <w:r>
        <w:tab/>
      </w:r>
    </w:p>
    <w:p w14:paraId="5E8D87F6" w14:textId="1B76E4CF" w:rsidR="00613091" w:rsidRDefault="00613091" w:rsidP="007C798E">
      <w:pPr>
        <w:widowControl/>
        <w:ind w:left="720" w:hanging="720"/>
        <w:contextualSpacing/>
        <w:jc w:val="both"/>
      </w:pPr>
      <w:r>
        <w:tab/>
      </w:r>
      <w:r w:rsidR="0041021D">
        <w:t>Traffic managers schedule the various aspects of the agency</w:t>
      </w:r>
      <w:r w:rsidR="007C798E">
        <w:t>’</w:t>
      </w:r>
      <w:r w:rsidR="0041021D">
        <w:t>s work to make sure it is completed on time.</w:t>
      </w:r>
    </w:p>
    <w:p w14:paraId="502C5C05" w14:textId="77777777" w:rsidR="00613091" w:rsidRDefault="00613091" w:rsidP="007C798E">
      <w:pPr>
        <w:widowControl/>
        <w:ind w:left="720" w:hanging="720"/>
        <w:contextualSpacing/>
        <w:jc w:val="both"/>
      </w:pPr>
    </w:p>
    <w:p w14:paraId="75CCB3EC" w14:textId="0520E2C4" w:rsidR="0041021D" w:rsidRDefault="00613091" w:rsidP="007C798E">
      <w:pPr>
        <w:widowControl/>
        <w:ind w:left="720" w:hanging="720"/>
        <w:contextualSpacing/>
        <w:jc w:val="both"/>
      </w:pPr>
      <w:r>
        <w:tab/>
      </w:r>
      <w:r w:rsidR="0041021D">
        <w:rPr>
          <w:vanish/>
        </w:rPr>
        <w:t>&lt;para&gt;</w:t>
      </w:r>
      <w:r w:rsidR="0041021D">
        <w:t xml:space="preserve">The </w:t>
      </w:r>
      <w:r w:rsidR="0041021D" w:rsidRPr="00335F41">
        <w:t>account</w:t>
      </w:r>
      <w:r w:rsidR="0041021D">
        <w:rPr>
          <w:i/>
        </w:rPr>
        <w:t xml:space="preserve"> </w:t>
      </w:r>
      <w:r w:rsidR="0041021D" w:rsidRPr="00335F41">
        <w:t>planner</w:t>
      </w:r>
      <w:r w:rsidR="0041021D">
        <w:t xml:space="preserve"> becomes the voice or advocate for the consumer in the advertising agency. This person </w:t>
      </w:r>
      <w:r w:rsidR="00E201E7">
        <w:t>is</w:t>
      </w:r>
      <w:r w:rsidR="007C798E">
        <w:t xml:space="preserve"> </w:t>
      </w:r>
      <w:r w:rsidR="00E201E7">
        <w:t xml:space="preserve">responsible for </w:t>
      </w:r>
      <w:r w:rsidR="0041021D">
        <w:t xml:space="preserve">making sure the creative team understands the consumer (or </w:t>
      </w:r>
      <w:r w:rsidR="007C798E">
        <w:t xml:space="preserve">business). Account </w:t>
      </w:r>
      <w:r w:rsidR="0041021D">
        <w:t xml:space="preserve">planners interact with the account executive and the client to </w:t>
      </w:r>
      <w:r w:rsidR="007C798E">
        <w:t xml:space="preserve">understand the target </w:t>
      </w:r>
      <w:r w:rsidR="0041021D">
        <w:t xml:space="preserve">audience of the ad campaign. </w:t>
      </w:r>
    </w:p>
    <w:p w14:paraId="491F5427" w14:textId="77777777" w:rsidR="0041021D" w:rsidRDefault="0041021D" w:rsidP="007C798E">
      <w:pPr>
        <w:widowControl/>
        <w:tabs>
          <w:tab w:val="left" w:pos="-720"/>
        </w:tabs>
        <w:suppressAutoHyphens/>
        <w:spacing w:line="240" w:lineRule="atLeast"/>
        <w:ind w:left="720" w:hanging="720"/>
        <w:jc w:val="both"/>
        <w:rPr>
          <w:b/>
          <w:bCs/>
        </w:rPr>
      </w:pPr>
    </w:p>
    <w:p w14:paraId="50545346" w14:textId="2E5E06A7" w:rsidR="00613091" w:rsidRDefault="00613091" w:rsidP="00613091">
      <w:pPr>
        <w:pStyle w:val="CHAPBM"/>
        <w:keepLines w:val="0"/>
        <w:spacing w:line="480" w:lineRule="auto"/>
        <w:ind w:firstLine="0"/>
        <w:jc w:val="left"/>
        <w:rPr>
          <w:rFonts w:ascii="Times New Roman" w:hAnsi="Times New Roman"/>
          <w:b/>
          <w:noProof w:val="0"/>
          <w:sz w:val="26"/>
          <w:szCs w:val="26"/>
          <w:lang w:val="en-US"/>
        </w:rPr>
      </w:pPr>
      <w:r>
        <w:rPr>
          <w:rFonts w:ascii="Times New Roman" w:hAnsi="Times New Roman"/>
          <w:sz w:val="24"/>
        </w:rPr>
        <w:tab/>
        <w:t>Digital scientests m</w:t>
      </w:r>
      <w:r w:rsidRPr="000F0947">
        <w:rPr>
          <w:rFonts w:ascii="Times New Roman" w:hAnsi="Times New Roman"/>
          <w:sz w:val="24"/>
        </w:rPr>
        <w:t>in</w:t>
      </w:r>
      <w:r>
        <w:rPr>
          <w:rFonts w:ascii="Times New Roman" w:hAnsi="Times New Roman"/>
          <w:sz w:val="24"/>
        </w:rPr>
        <w:t xml:space="preserve">e </w:t>
      </w:r>
      <w:r w:rsidRPr="000F0947">
        <w:rPr>
          <w:rFonts w:ascii="Times New Roman" w:hAnsi="Times New Roman"/>
          <w:sz w:val="24"/>
        </w:rPr>
        <w:t>data to provide insights into brands and customers</w:t>
      </w:r>
      <w:r>
        <w:rPr>
          <w:rFonts w:ascii="Times New Roman" w:hAnsi="Times New Roman"/>
          <w:sz w:val="24"/>
        </w:rPr>
        <w:t>.</w:t>
      </w:r>
    </w:p>
    <w:p w14:paraId="4421CAF8" w14:textId="0CE7F0FC" w:rsidR="00613091" w:rsidRDefault="00613091" w:rsidP="00613091">
      <w:pPr>
        <w:widowControl/>
        <w:tabs>
          <w:tab w:val="left" w:pos="-720"/>
        </w:tabs>
        <w:suppressAutoHyphens/>
        <w:spacing w:line="240" w:lineRule="atLeast"/>
        <w:ind w:left="720" w:hanging="720"/>
        <w:jc w:val="both"/>
        <w:rPr>
          <w:bCs/>
          <w:lang w:val="en-IN"/>
        </w:rPr>
      </w:pPr>
      <w:r>
        <w:rPr>
          <w:bCs/>
          <w:lang w:val="en-IN"/>
        </w:rPr>
        <w:tab/>
      </w:r>
      <w:r w:rsidRPr="00613091">
        <w:rPr>
          <w:bCs/>
          <w:lang w:val="en-IN"/>
        </w:rPr>
        <w:t>With the increase in social media and digital/mobile advertising, agencies now employ individuals to manage digital and social media efforts.</w:t>
      </w:r>
    </w:p>
    <w:p w14:paraId="191CA50D" w14:textId="77777777" w:rsidR="00613091" w:rsidRDefault="00613091" w:rsidP="00613091">
      <w:pPr>
        <w:widowControl/>
        <w:tabs>
          <w:tab w:val="left" w:pos="-720"/>
        </w:tabs>
        <w:suppressAutoHyphens/>
        <w:spacing w:line="240" w:lineRule="atLeast"/>
        <w:ind w:left="720" w:hanging="720"/>
        <w:jc w:val="both"/>
        <w:rPr>
          <w:bCs/>
          <w:lang w:val="en-IN"/>
        </w:rPr>
      </w:pPr>
    </w:p>
    <w:p w14:paraId="46EFCE21" w14:textId="048E6EE8" w:rsidR="00613091" w:rsidRPr="00613091" w:rsidRDefault="00613091" w:rsidP="00613091">
      <w:pPr>
        <w:tabs>
          <w:tab w:val="left" w:pos="-720"/>
        </w:tabs>
        <w:suppressAutoHyphens/>
        <w:spacing w:line="240" w:lineRule="atLeast"/>
        <w:jc w:val="both"/>
        <w:rPr>
          <w:bCs/>
        </w:rPr>
      </w:pPr>
      <w:r>
        <w:rPr>
          <w:bCs/>
          <w:lang w:val="en-IN"/>
        </w:rPr>
        <w:tab/>
        <w:t>LO: 5.5</w:t>
      </w:r>
      <w:r>
        <w:rPr>
          <w:bCs/>
          <w:lang w:val="en-IN"/>
        </w:rPr>
        <w:tab/>
        <w:t>:</w:t>
      </w:r>
      <w:r>
        <w:rPr>
          <w:bCs/>
          <w:lang w:val="en-IN"/>
        </w:rPr>
        <w:tab/>
      </w:r>
      <w:r w:rsidRPr="00613091">
        <w:rPr>
          <w:bCs/>
        </w:rPr>
        <w:t>What job functions take place within an advertising agency?</w:t>
      </w:r>
    </w:p>
    <w:p w14:paraId="7AF49B77" w14:textId="209720DC" w:rsidR="00613091" w:rsidRPr="00613091" w:rsidRDefault="00613091" w:rsidP="00613091">
      <w:pPr>
        <w:widowControl/>
        <w:tabs>
          <w:tab w:val="left" w:pos="-720"/>
        </w:tabs>
        <w:suppressAutoHyphens/>
        <w:spacing w:line="240" w:lineRule="atLeast"/>
        <w:ind w:left="720" w:hanging="720"/>
        <w:jc w:val="both"/>
        <w:rPr>
          <w:bCs/>
          <w:lang w:val="en-IN"/>
        </w:rPr>
      </w:pPr>
      <w:r>
        <w:rPr>
          <w:bCs/>
          <w:lang w:val="en-IN"/>
        </w:rPr>
        <w:tab/>
        <w:t>AACSB:</w:t>
      </w:r>
      <w:r>
        <w:rPr>
          <w:bCs/>
          <w:lang w:val="en-IN"/>
        </w:rPr>
        <w:tab/>
        <w:t>Application of knowledge</w:t>
      </w:r>
    </w:p>
    <w:p w14:paraId="08DDBD5B" w14:textId="59A835BE" w:rsidR="00613091" w:rsidRDefault="00613091" w:rsidP="007C798E">
      <w:pPr>
        <w:widowControl/>
        <w:tabs>
          <w:tab w:val="left" w:pos="-720"/>
        </w:tabs>
        <w:suppressAutoHyphens/>
        <w:spacing w:line="240" w:lineRule="atLeast"/>
        <w:ind w:left="720" w:hanging="720"/>
        <w:jc w:val="both"/>
        <w:rPr>
          <w:rFonts w:ascii="TimesNewRomanPSMT" w:hAnsi="TimesNewRomanPSMT"/>
          <w:b/>
          <w:bCs/>
          <w:noProof/>
          <w:spacing w:val="0"/>
          <w:sz w:val="20"/>
          <w:szCs w:val="20"/>
          <w:lang w:val="en-AU"/>
        </w:rPr>
      </w:pPr>
      <w:r>
        <w:rPr>
          <w:b/>
          <w:bCs/>
        </w:rPr>
        <w:tab/>
      </w:r>
    </w:p>
    <w:p w14:paraId="51EC39E7" w14:textId="77777777" w:rsidR="008E09CB" w:rsidRPr="008E09CB" w:rsidRDefault="008E09CB" w:rsidP="007C798E">
      <w:pPr>
        <w:pStyle w:val="CRGENQ"/>
        <w:spacing w:line="480" w:lineRule="auto"/>
        <w:ind w:left="680" w:hanging="680"/>
        <w:jc w:val="left"/>
        <w:rPr>
          <w:rStyle w:val="CRGENQNUM"/>
          <w:rFonts w:ascii="Times New Roman" w:hAnsi="Times New Roman"/>
          <w:sz w:val="24"/>
        </w:rPr>
      </w:pPr>
      <w:r w:rsidRPr="008E09CB">
        <w:rPr>
          <w:rStyle w:val="CRGENQNUM"/>
          <w:rFonts w:ascii="Times New Roman" w:hAnsi="Times New Roman"/>
          <w:sz w:val="24"/>
        </w:rPr>
        <w:tab/>
        <w:t>5-16.</w:t>
      </w:r>
      <w:r w:rsidRPr="008E09CB">
        <w:rPr>
          <w:rStyle w:val="CRGENQNUM"/>
          <w:rFonts w:ascii="Times New Roman" w:hAnsi="Times New Roman"/>
          <w:sz w:val="24"/>
        </w:rPr>
        <w:tab/>
        <w:t>What advertising campaign parameters were described in this chapter?</w:t>
      </w:r>
    </w:p>
    <w:p w14:paraId="6E7635AC" w14:textId="2CF91D59" w:rsidR="008E09CB" w:rsidRDefault="008E09CB" w:rsidP="00E201E7">
      <w:pPr>
        <w:widowControl/>
        <w:tabs>
          <w:tab w:val="left" w:pos="-720"/>
        </w:tabs>
        <w:suppressAutoHyphens/>
        <w:spacing w:line="240" w:lineRule="atLeast"/>
        <w:ind w:left="720" w:hanging="720"/>
        <w:jc w:val="both"/>
      </w:pPr>
      <w:r w:rsidRPr="008E09CB">
        <w:tab/>
        <w:t>The parameters include setting advertising goals, media selection, creating an effective tagline, consistency, quality positioning, and choosing a campaign</w:t>
      </w:r>
      <w:r w:rsidR="007C798E">
        <w:t>’</w:t>
      </w:r>
      <w:r>
        <w:t>s</w:t>
      </w:r>
      <w:r w:rsidRPr="008E09CB">
        <w:t xml:space="preserve"> duration.</w:t>
      </w:r>
    </w:p>
    <w:p w14:paraId="4BF08035" w14:textId="77777777" w:rsidR="00613091" w:rsidRDefault="00613091" w:rsidP="00E201E7">
      <w:pPr>
        <w:widowControl/>
        <w:tabs>
          <w:tab w:val="left" w:pos="-720"/>
        </w:tabs>
        <w:suppressAutoHyphens/>
        <w:spacing w:line="240" w:lineRule="atLeast"/>
        <w:ind w:left="720" w:hanging="720"/>
        <w:jc w:val="both"/>
      </w:pPr>
    </w:p>
    <w:p w14:paraId="687FC9C1" w14:textId="599C4493" w:rsidR="00613091" w:rsidRDefault="00613091" w:rsidP="00613091">
      <w:pPr>
        <w:tabs>
          <w:tab w:val="left" w:pos="-720"/>
        </w:tabs>
        <w:suppressAutoHyphens/>
        <w:spacing w:line="240" w:lineRule="atLeast"/>
        <w:jc w:val="both"/>
      </w:pPr>
      <w:r>
        <w:tab/>
        <w:t>LO: 5.6:</w:t>
      </w:r>
      <w:r>
        <w:tab/>
        <w:t xml:space="preserve">What </w:t>
      </w:r>
      <w:r w:rsidRPr="00613091">
        <w:t xml:space="preserve">advertising campaign parameters do marketing professionals </w:t>
      </w:r>
      <w:r>
        <w:tab/>
      </w:r>
      <w:r>
        <w:tab/>
      </w:r>
      <w:r>
        <w:tab/>
      </w:r>
      <w:r>
        <w:tab/>
      </w:r>
      <w:r w:rsidRPr="00613091">
        <w:t>consider?</w:t>
      </w:r>
    </w:p>
    <w:p w14:paraId="5AFFA2E1" w14:textId="068E6B32" w:rsidR="00613091" w:rsidRPr="00613091" w:rsidRDefault="00613091" w:rsidP="00613091">
      <w:pPr>
        <w:tabs>
          <w:tab w:val="left" w:pos="-720"/>
        </w:tabs>
        <w:suppressAutoHyphens/>
        <w:spacing w:line="240" w:lineRule="atLeast"/>
        <w:jc w:val="both"/>
      </w:pPr>
      <w:r>
        <w:tab/>
        <w:t>AACSB:</w:t>
      </w:r>
      <w:r>
        <w:tab/>
        <w:t>Application of knowledge</w:t>
      </w:r>
    </w:p>
    <w:p w14:paraId="71E497CF" w14:textId="77777777" w:rsidR="00DB2834" w:rsidRPr="008E09CB" w:rsidRDefault="00DB2834" w:rsidP="00E201E7">
      <w:pPr>
        <w:widowControl/>
        <w:tabs>
          <w:tab w:val="left" w:pos="-720"/>
        </w:tabs>
        <w:suppressAutoHyphens/>
        <w:spacing w:line="240" w:lineRule="atLeast"/>
        <w:ind w:left="720" w:hanging="720"/>
        <w:jc w:val="both"/>
      </w:pPr>
    </w:p>
    <w:p w14:paraId="41222442" w14:textId="03D9F38A" w:rsidR="008E09CB" w:rsidRPr="008E09CB" w:rsidRDefault="008E09CB" w:rsidP="007034E3">
      <w:pPr>
        <w:pStyle w:val="CRGENQ"/>
        <w:keepNext/>
        <w:spacing w:line="480" w:lineRule="auto"/>
        <w:ind w:left="680" w:hanging="680"/>
        <w:jc w:val="left"/>
        <w:rPr>
          <w:rFonts w:ascii="Times New Roman" w:hAnsi="Times New Roman"/>
          <w:b/>
          <w:sz w:val="24"/>
        </w:rPr>
      </w:pPr>
      <w:r w:rsidRPr="008E09CB">
        <w:rPr>
          <w:rStyle w:val="CRGENQNUM"/>
          <w:rFonts w:ascii="Times New Roman" w:hAnsi="Times New Roman"/>
          <w:sz w:val="24"/>
        </w:rPr>
        <w:t>5-17.</w:t>
      </w:r>
      <w:r w:rsidRPr="008E09CB">
        <w:rPr>
          <w:rStyle w:val="CRGENQNUM"/>
          <w:rFonts w:ascii="Times New Roman" w:hAnsi="Times New Roman"/>
          <w:sz w:val="24"/>
        </w:rPr>
        <w:tab/>
        <w:t>Desc</w:t>
      </w:r>
      <w:r>
        <w:rPr>
          <w:rStyle w:val="CRGENQNUM"/>
          <w:rFonts w:ascii="Times New Roman" w:hAnsi="Times New Roman"/>
          <w:sz w:val="24"/>
        </w:rPr>
        <w:t>ribe</w:t>
      </w:r>
      <w:r w:rsidRPr="008E09CB">
        <w:rPr>
          <w:rFonts w:ascii="Times New Roman" w:hAnsi="Times New Roman"/>
          <w:b/>
          <w:sz w:val="24"/>
        </w:rPr>
        <w:t xml:space="preserve"> the terms </w:t>
      </w:r>
      <w:r w:rsidRPr="007C798E">
        <w:rPr>
          <w:rFonts w:ascii="Times New Roman" w:hAnsi="Times New Roman"/>
          <w:b/>
          <w:i/>
          <w:sz w:val="24"/>
        </w:rPr>
        <w:t>top</w:t>
      </w:r>
      <w:r w:rsidR="00637A93">
        <w:rPr>
          <w:rFonts w:ascii="Times New Roman" w:hAnsi="Times New Roman"/>
          <w:b/>
          <w:i/>
          <w:sz w:val="24"/>
        </w:rPr>
        <w:t xml:space="preserve"> </w:t>
      </w:r>
      <w:r w:rsidRPr="007C798E">
        <w:rPr>
          <w:rFonts w:ascii="Times New Roman" w:hAnsi="Times New Roman"/>
          <w:b/>
          <w:i/>
          <w:sz w:val="24"/>
        </w:rPr>
        <w:t>of</w:t>
      </w:r>
      <w:r w:rsidR="00637A93">
        <w:rPr>
          <w:rFonts w:ascii="Times New Roman" w:hAnsi="Times New Roman"/>
          <w:b/>
          <w:i/>
          <w:sz w:val="24"/>
        </w:rPr>
        <w:t xml:space="preserve"> </w:t>
      </w:r>
      <w:r w:rsidRPr="007C798E">
        <w:rPr>
          <w:rFonts w:ascii="Times New Roman" w:hAnsi="Times New Roman"/>
          <w:b/>
          <w:i/>
          <w:sz w:val="24"/>
        </w:rPr>
        <w:t>mind</w:t>
      </w:r>
      <w:r w:rsidRPr="008E09CB">
        <w:rPr>
          <w:rFonts w:ascii="Times New Roman" w:hAnsi="Times New Roman"/>
          <w:b/>
          <w:sz w:val="24"/>
        </w:rPr>
        <w:t xml:space="preserve"> </w:t>
      </w:r>
      <w:r w:rsidR="00637A93">
        <w:rPr>
          <w:rFonts w:ascii="Times New Roman" w:hAnsi="Times New Roman"/>
          <w:b/>
          <w:i/>
          <w:iCs/>
          <w:sz w:val="24"/>
        </w:rPr>
        <w:t xml:space="preserve">brand </w:t>
      </w:r>
      <w:r w:rsidRPr="008E09CB">
        <w:rPr>
          <w:rFonts w:ascii="Times New Roman" w:hAnsi="Times New Roman"/>
          <w:b/>
          <w:sz w:val="24"/>
        </w:rPr>
        <w:t xml:space="preserve">and </w:t>
      </w:r>
      <w:r w:rsidRPr="007C798E">
        <w:rPr>
          <w:rFonts w:ascii="Times New Roman" w:hAnsi="Times New Roman"/>
          <w:b/>
          <w:i/>
          <w:sz w:val="24"/>
        </w:rPr>
        <w:t>top choice.</w:t>
      </w:r>
    </w:p>
    <w:p w14:paraId="55D5D363" w14:textId="38C9D929" w:rsidR="008E09CB" w:rsidRPr="00AC72AC" w:rsidRDefault="008E09CB" w:rsidP="007C798E">
      <w:pPr>
        <w:widowControl/>
        <w:tabs>
          <w:tab w:val="left" w:pos="-720"/>
        </w:tabs>
        <w:suppressAutoHyphens/>
        <w:spacing w:line="240" w:lineRule="atLeast"/>
        <w:ind w:left="720" w:hanging="720"/>
        <w:jc w:val="both"/>
      </w:pPr>
      <w:r>
        <w:tab/>
      </w:r>
      <w:r w:rsidRPr="00AC72AC">
        <w:t xml:space="preserve">When consumers are asked to identify brands that quickly come to mind from a product category, one or two particular brands are </w:t>
      </w:r>
      <w:r w:rsidR="007C798E">
        <w:t xml:space="preserve">nearly always mentioned. These </w:t>
      </w:r>
      <w:r w:rsidRPr="00AC72AC">
        <w:t xml:space="preserve">names are the </w:t>
      </w:r>
      <w:r w:rsidRPr="00AC72AC">
        <w:rPr>
          <w:vanish/>
        </w:rPr>
        <w:t>&lt;keyterm id=</w:t>
      </w:r>
      <w:r w:rsidR="007C798E">
        <w:rPr>
          <w:vanish/>
        </w:rPr>
        <w:t>“</w:t>
      </w:r>
      <w:r w:rsidRPr="00AC72AC">
        <w:rPr>
          <w:vanish/>
        </w:rPr>
        <w:t>ch05term15</w:t>
      </w:r>
      <w:r w:rsidR="007C798E">
        <w:rPr>
          <w:vanish/>
        </w:rPr>
        <w:t>”</w:t>
      </w:r>
      <w:r w:rsidRPr="00AC72AC">
        <w:rPr>
          <w:vanish/>
        </w:rPr>
        <w:t xml:space="preserve"> role=</w:t>
      </w:r>
      <w:r w:rsidR="007C798E">
        <w:rPr>
          <w:vanish/>
        </w:rPr>
        <w:t>“</w:t>
      </w:r>
      <w:r w:rsidRPr="00AC72AC">
        <w:rPr>
          <w:vanish/>
        </w:rPr>
        <w:t>strong</w:t>
      </w:r>
      <w:r w:rsidR="007C798E">
        <w:rPr>
          <w:vanish/>
        </w:rPr>
        <w:t>”</w:t>
      </w:r>
      <w:r w:rsidRPr="00AC72AC">
        <w:rPr>
          <w:vanish/>
        </w:rPr>
        <w:t xml:space="preserve"> preference=</w:t>
      </w:r>
      <w:r w:rsidR="007C798E">
        <w:rPr>
          <w:vanish/>
        </w:rPr>
        <w:t>“</w:t>
      </w:r>
      <w:r w:rsidRPr="00AC72AC">
        <w:rPr>
          <w:vanish/>
        </w:rPr>
        <w:t>0</w:t>
      </w:r>
      <w:r w:rsidR="007C798E">
        <w:rPr>
          <w:vanish/>
        </w:rPr>
        <w:t>”</w:t>
      </w:r>
      <w:r w:rsidRPr="00AC72AC">
        <w:rPr>
          <w:vanish/>
        </w:rPr>
        <w:t>&gt;</w:t>
      </w:r>
      <w:r w:rsidRPr="00AC72AC">
        <w:t>top</w:t>
      </w:r>
      <w:r w:rsidR="00E201E7">
        <w:t>-</w:t>
      </w:r>
      <w:r w:rsidRPr="00AC72AC">
        <w:t>of</w:t>
      </w:r>
      <w:r w:rsidR="00E201E7">
        <w:t>-</w:t>
      </w:r>
      <w:r w:rsidRPr="00AC72AC">
        <w:t>mind brands.</w:t>
      </w:r>
    </w:p>
    <w:p w14:paraId="071B6DE3" w14:textId="77777777" w:rsidR="008E09CB" w:rsidRDefault="008E09CB" w:rsidP="007C798E">
      <w:pPr>
        <w:widowControl/>
        <w:tabs>
          <w:tab w:val="left" w:pos="-720"/>
        </w:tabs>
        <w:suppressAutoHyphens/>
        <w:spacing w:line="240" w:lineRule="atLeast"/>
        <w:jc w:val="both"/>
      </w:pPr>
    </w:p>
    <w:p w14:paraId="425346AD" w14:textId="108CCF20" w:rsidR="008E09CB" w:rsidRDefault="008E09CB" w:rsidP="007C798E">
      <w:pPr>
        <w:widowControl/>
        <w:tabs>
          <w:tab w:val="left" w:pos="-720"/>
        </w:tabs>
        <w:suppressAutoHyphens/>
        <w:spacing w:line="240" w:lineRule="atLeast"/>
        <w:ind w:left="720" w:hanging="720"/>
        <w:jc w:val="both"/>
      </w:pPr>
      <w:r w:rsidRPr="00AC72AC">
        <w:tab/>
      </w:r>
      <w:r w:rsidRPr="00AC72AC">
        <w:rPr>
          <w:vanish/>
        </w:rPr>
        <w:t>&lt;keyterm id=</w:t>
      </w:r>
      <w:r w:rsidR="007C798E">
        <w:rPr>
          <w:vanish/>
        </w:rPr>
        <w:t>“</w:t>
      </w:r>
      <w:r w:rsidRPr="00AC72AC">
        <w:rPr>
          <w:vanish/>
        </w:rPr>
        <w:t>ch05term16</w:t>
      </w:r>
      <w:r w:rsidR="007C798E">
        <w:rPr>
          <w:vanish/>
        </w:rPr>
        <w:t>”</w:t>
      </w:r>
      <w:r w:rsidRPr="00AC72AC">
        <w:rPr>
          <w:vanish/>
        </w:rPr>
        <w:t xml:space="preserve"> role=</w:t>
      </w:r>
      <w:r w:rsidR="007C798E">
        <w:rPr>
          <w:vanish/>
        </w:rPr>
        <w:t>“</w:t>
      </w:r>
      <w:r w:rsidRPr="00AC72AC">
        <w:rPr>
          <w:vanish/>
        </w:rPr>
        <w:t>strong</w:t>
      </w:r>
      <w:r w:rsidR="007C798E">
        <w:rPr>
          <w:vanish/>
        </w:rPr>
        <w:t>”</w:t>
      </w:r>
      <w:r w:rsidRPr="00AC72AC">
        <w:rPr>
          <w:vanish/>
        </w:rPr>
        <w:t xml:space="preserve"> preference=</w:t>
      </w:r>
      <w:r w:rsidR="007C798E">
        <w:rPr>
          <w:vanish/>
        </w:rPr>
        <w:t>“</w:t>
      </w:r>
      <w:r w:rsidRPr="00AC72AC">
        <w:rPr>
          <w:vanish/>
        </w:rPr>
        <w:t>0</w:t>
      </w:r>
      <w:r w:rsidR="007C798E">
        <w:rPr>
          <w:vanish/>
        </w:rPr>
        <w:t>”</w:t>
      </w:r>
      <w:r w:rsidRPr="00AC72AC">
        <w:rPr>
          <w:vanish/>
        </w:rPr>
        <w:t>&gt;</w:t>
      </w:r>
      <w:r w:rsidRPr="00AC72AC">
        <w:t>A top choice brand is the first or second pick when a consumer reviews his or her evoked set of possible purchasing alternatives.</w:t>
      </w:r>
    </w:p>
    <w:p w14:paraId="5AB3EDD6" w14:textId="77777777" w:rsidR="00DB2834" w:rsidRDefault="00910107" w:rsidP="00910107">
      <w:pPr>
        <w:tabs>
          <w:tab w:val="left" w:pos="-720"/>
        </w:tabs>
        <w:suppressAutoHyphens/>
        <w:spacing w:line="240" w:lineRule="atLeast"/>
        <w:jc w:val="both"/>
      </w:pPr>
      <w:r>
        <w:tab/>
      </w:r>
    </w:p>
    <w:p w14:paraId="6DED5DAE" w14:textId="43B81F55" w:rsidR="00910107" w:rsidRDefault="00DB2834" w:rsidP="00910107">
      <w:pPr>
        <w:tabs>
          <w:tab w:val="left" w:pos="-720"/>
        </w:tabs>
        <w:suppressAutoHyphens/>
        <w:spacing w:line="240" w:lineRule="atLeast"/>
        <w:jc w:val="both"/>
      </w:pPr>
      <w:r>
        <w:tab/>
      </w:r>
      <w:r w:rsidR="00910107">
        <w:t>LO: 5.6:</w:t>
      </w:r>
      <w:r w:rsidR="00910107">
        <w:tab/>
        <w:t xml:space="preserve">What </w:t>
      </w:r>
      <w:r w:rsidR="00910107" w:rsidRPr="00613091">
        <w:t xml:space="preserve">advertising campaign parameters do marketing professionals </w:t>
      </w:r>
      <w:r w:rsidR="00910107">
        <w:tab/>
      </w:r>
      <w:r w:rsidR="00910107">
        <w:tab/>
      </w:r>
      <w:r w:rsidR="00910107">
        <w:tab/>
      </w:r>
      <w:r w:rsidR="00910107">
        <w:tab/>
      </w:r>
      <w:r w:rsidR="00910107" w:rsidRPr="00613091">
        <w:t>consider?</w:t>
      </w:r>
    </w:p>
    <w:p w14:paraId="462FBFDE" w14:textId="77777777" w:rsidR="00910107" w:rsidRPr="00613091" w:rsidRDefault="00910107" w:rsidP="00910107">
      <w:pPr>
        <w:tabs>
          <w:tab w:val="left" w:pos="-720"/>
        </w:tabs>
        <w:suppressAutoHyphens/>
        <w:spacing w:line="240" w:lineRule="atLeast"/>
        <w:jc w:val="both"/>
      </w:pPr>
      <w:r>
        <w:lastRenderedPageBreak/>
        <w:tab/>
        <w:t>AACSB:</w:t>
      </w:r>
      <w:r>
        <w:tab/>
        <w:t>Application of knowledge</w:t>
      </w:r>
    </w:p>
    <w:p w14:paraId="0FCB30F2" w14:textId="77777777" w:rsidR="008E09CB" w:rsidRDefault="008E09CB" w:rsidP="007C798E">
      <w:pPr>
        <w:widowControl/>
        <w:tabs>
          <w:tab w:val="left" w:pos="-720"/>
        </w:tabs>
        <w:suppressAutoHyphens/>
        <w:spacing w:line="240" w:lineRule="atLeast"/>
        <w:jc w:val="both"/>
      </w:pPr>
    </w:p>
    <w:p w14:paraId="01215C14" w14:textId="77777777" w:rsidR="008E09CB" w:rsidRPr="00927B6B" w:rsidRDefault="008E09CB" w:rsidP="007C798E">
      <w:pPr>
        <w:pStyle w:val="CRGENQ"/>
        <w:spacing w:line="480" w:lineRule="auto"/>
        <w:ind w:left="680" w:hanging="680"/>
        <w:jc w:val="left"/>
        <w:rPr>
          <w:rFonts w:ascii="Times New Roman" w:hAnsi="Times New Roman"/>
          <w:sz w:val="24"/>
        </w:rPr>
      </w:pPr>
      <w:r>
        <w:rPr>
          <w:rStyle w:val="CRGENQNUM"/>
          <w:rFonts w:ascii="Times New Roman" w:hAnsi="Times New Roman"/>
          <w:sz w:val="24"/>
        </w:rPr>
        <w:tab/>
        <w:t>5-18</w:t>
      </w:r>
      <w:r w:rsidRPr="00236EED">
        <w:rPr>
          <w:rStyle w:val="CRGENQNUM"/>
          <w:rFonts w:ascii="Times New Roman" w:hAnsi="Times New Roman"/>
          <w:sz w:val="24"/>
        </w:rPr>
        <w:t>.</w:t>
      </w:r>
      <w:r w:rsidRPr="00236EED">
        <w:rPr>
          <w:rStyle w:val="CRGENQNUM"/>
          <w:rFonts w:ascii="Times New Roman" w:hAnsi="Times New Roman"/>
          <w:sz w:val="24"/>
        </w:rPr>
        <w:tab/>
      </w:r>
      <w:r w:rsidRPr="008E09CB">
        <w:rPr>
          <w:rStyle w:val="CRGENQNUM"/>
          <w:rFonts w:ascii="Times New Roman" w:hAnsi="Times New Roman"/>
          <w:sz w:val="24"/>
        </w:rPr>
        <w:t>What is a tagline, and what role does a tagline play in an advertisement?</w:t>
      </w:r>
    </w:p>
    <w:p w14:paraId="77D62C86" w14:textId="4265413E" w:rsidR="008E09CB" w:rsidRDefault="008E09CB" w:rsidP="007C798E">
      <w:pPr>
        <w:widowControl/>
        <w:tabs>
          <w:tab w:val="left" w:pos="-720"/>
        </w:tabs>
        <w:suppressAutoHyphens/>
        <w:spacing w:line="240" w:lineRule="atLeast"/>
        <w:ind w:left="720" w:hanging="720"/>
        <w:jc w:val="both"/>
      </w:pPr>
      <w:r>
        <w:tab/>
      </w:r>
      <w:r w:rsidRPr="002F0EF6">
        <w:t xml:space="preserve">The key phrase in an advertisement, the </w:t>
      </w:r>
      <w:r w:rsidRPr="00D3119B">
        <w:rPr>
          <w:rStyle w:val="KT"/>
          <w:rFonts w:ascii="Times New Roman" w:hAnsi="Times New Roman" w:cs="Times New Roman"/>
          <w:b w:val="0"/>
          <w:i/>
          <w:sz w:val="24"/>
          <w:szCs w:val="24"/>
        </w:rPr>
        <w:t>tagline</w:t>
      </w:r>
      <w:r w:rsidRPr="002F0EF6">
        <w:t>, should be something memorable that identifies the uniqueness of a brand or convey</w:t>
      </w:r>
      <w:r>
        <w:t>s some type of special meaning.</w:t>
      </w:r>
    </w:p>
    <w:p w14:paraId="04A4F687" w14:textId="77777777" w:rsidR="00910107" w:rsidRDefault="00910107" w:rsidP="00910107">
      <w:pPr>
        <w:tabs>
          <w:tab w:val="left" w:pos="-720"/>
        </w:tabs>
        <w:suppressAutoHyphens/>
        <w:spacing w:line="240" w:lineRule="atLeast"/>
        <w:jc w:val="both"/>
      </w:pPr>
    </w:p>
    <w:p w14:paraId="30A6D033" w14:textId="77777777" w:rsidR="00910107" w:rsidRDefault="00910107" w:rsidP="00910107">
      <w:pPr>
        <w:tabs>
          <w:tab w:val="left" w:pos="-720"/>
        </w:tabs>
        <w:suppressAutoHyphens/>
        <w:spacing w:line="240" w:lineRule="atLeast"/>
        <w:jc w:val="both"/>
      </w:pPr>
      <w:r>
        <w:tab/>
        <w:t>LO: 5.6:</w:t>
      </w:r>
      <w:r>
        <w:tab/>
        <w:t xml:space="preserve">What </w:t>
      </w:r>
      <w:r w:rsidRPr="00613091">
        <w:t xml:space="preserve">advertising campaign parameters do marketing professionals </w:t>
      </w:r>
      <w:r>
        <w:tab/>
      </w:r>
      <w:r>
        <w:tab/>
      </w:r>
      <w:r>
        <w:tab/>
      </w:r>
      <w:r>
        <w:tab/>
      </w:r>
      <w:r w:rsidRPr="00613091">
        <w:t>consider?</w:t>
      </w:r>
    </w:p>
    <w:p w14:paraId="0A8E000F" w14:textId="77777777" w:rsidR="00910107" w:rsidRPr="00613091" w:rsidRDefault="00910107" w:rsidP="00910107">
      <w:pPr>
        <w:tabs>
          <w:tab w:val="left" w:pos="-720"/>
        </w:tabs>
        <w:suppressAutoHyphens/>
        <w:spacing w:line="240" w:lineRule="atLeast"/>
        <w:jc w:val="both"/>
      </w:pPr>
      <w:r>
        <w:tab/>
        <w:t>AACSB:</w:t>
      </w:r>
      <w:r>
        <w:tab/>
        <w:t>Application of knowledge</w:t>
      </w:r>
    </w:p>
    <w:p w14:paraId="6E7718E6" w14:textId="77777777" w:rsidR="008E09CB" w:rsidRDefault="008E09CB" w:rsidP="007C798E">
      <w:pPr>
        <w:widowControl/>
        <w:tabs>
          <w:tab w:val="left" w:pos="-720"/>
        </w:tabs>
        <w:suppressAutoHyphens/>
        <w:spacing w:line="240" w:lineRule="atLeast"/>
        <w:jc w:val="both"/>
      </w:pPr>
    </w:p>
    <w:p w14:paraId="6A031D79" w14:textId="4B19B409" w:rsidR="008E09CB" w:rsidRPr="008E09CB" w:rsidRDefault="008E09CB" w:rsidP="007C798E">
      <w:pPr>
        <w:widowControl/>
        <w:tabs>
          <w:tab w:val="left" w:pos="-720"/>
        </w:tabs>
        <w:suppressAutoHyphens/>
        <w:spacing w:line="240" w:lineRule="atLeast"/>
        <w:jc w:val="both"/>
        <w:rPr>
          <w:b/>
        </w:rPr>
      </w:pPr>
      <w:r w:rsidRPr="008E09CB">
        <w:rPr>
          <w:b/>
          <w:bCs/>
        </w:rPr>
        <w:t>5-19.</w:t>
      </w:r>
      <w:r>
        <w:rPr>
          <w:b/>
        </w:rPr>
        <w:tab/>
      </w:r>
      <w:r w:rsidRPr="008E09CB">
        <w:rPr>
          <w:b/>
        </w:rPr>
        <w:t xml:space="preserve">Explain how variability theory can be used to create consistency in an </w:t>
      </w:r>
      <w:r>
        <w:rPr>
          <w:b/>
        </w:rPr>
        <w:tab/>
      </w:r>
      <w:r w:rsidRPr="008E09CB">
        <w:rPr>
          <w:b/>
        </w:rPr>
        <w:t>advertising campaign.</w:t>
      </w:r>
    </w:p>
    <w:p w14:paraId="148E96C8" w14:textId="77777777" w:rsidR="008E09CB" w:rsidRDefault="008E09CB" w:rsidP="007C798E">
      <w:pPr>
        <w:widowControl/>
        <w:tabs>
          <w:tab w:val="left" w:pos="-720"/>
        </w:tabs>
        <w:suppressAutoHyphens/>
        <w:spacing w:line="240" w:lineRule="atLeast"/>
        <w:jc w:val="both"/>
        <w:rPr>
          <w:b/>
        </w:rPr>
      </w:pPr>
    </w:p>
    <w:p w14:paraId="298A9334" w14:textId="0162B277" w:rsidR="0008151E" w:rsidRDefault="0008151E" w:rsidP="007C798E">
      <w:pPr>
        <w:widowControl/>
        <w:tabs>
          <w:tab w:val="left" w:pos="-720"/>
        </w:tabs>
        <w:suppressAutoHyphens/>
        <w:spacing w:line="240" w:lineRule="atLeast"/>
        <w:ind w:left="720" w:hanging="720"/>
        <w:jc w:val="both"/>
      </w:pPr>
      <w:r>
        <w:rPr>
          <w:b/>
        </w:rPr>
        <w:tab/>
      </w:r>
      <w:r w:rsidRPr="0008151E">
        <w:rPr>
          <w:rStyle w:val="KT"/>
          <w:rFonts w:ascii="Times New Roman" w:hAnsi="Times New Roman" w:cs="Times New Roman"/>
          <w:b w:val="0"/>
          <w:sz w:val="24"/>
          <w:szCs w:val="24"/>
        </w:rPr>
        <w:t>Variability</w:t>
      </w:r>
      <w:r w:rsidRPr="0013527D">
        <w:rPr>
          <w:rStyle w:val="KT"/>
          <w:rFonts w:ascii="Times New Roman" w:hAnsi="Times New Roman" w:cs="Times New Roman"/>
          <w:b w:val="0"/>
          <w:i/>
          <w:sz w:val="24"/>
          <w:szCs w:val="24"/>
        </w:rPr>
        <w:t xml:space="preserve"> </w:t>
      </w:r>
      <w:r w:rsidRPr="0008151E">
        <w:rPr>
          <w:rStyle w:val="KT"/>
          <w:rFonts w:ascii="Times New Roman" w:hAnsi="Times New Roman" w:cs="Times New Roman"/>
          <w:b w:val="0"/>
          <w:sz w:val="24"/>
          <w:szCs w:val="24"/>
        </w:rPr>
        <w:t>theory</w:t>
      </w:r>
      <w:r w:rsidRPr="00FF2D80">
        <w:t xml:space="preserve"> suggests that variable encoding occurs when a consumer sees the same advertisement in different environments. These varied environments increase recall and effectiveness by encoding it into the brain through various methods. </w:t>
      </w:r>
    </w:p>
    <w:p w14:paraId="29B971ED" w14:textId="77777777" w:rsidR="00910107" w:rsidRDefault="00910107" w:rsidP="00910107">
      <w:pPr>
        <w:tabs>
          <w:tab w:val="left" w:pos="-720"/>
        </w:tabs>
        <w:suppressAutoHyphens/>
        <w:spacing w:line="240" w:lineRule="atLeast"/>
        <w:jc w:val="both"/>
      </w:pPr>
    </w:p>
    <w:p w14:paraId="3ED52BF6" w14:textId="77777777" w:rsidR="00910107" w:rsidRDefault="00910107" w:rsidP="00910107">
      <w:pPr>
        <w:tabs>
          <w:tab w:val="left" w:pos="-720"/>
        </w:tabs>
        <w:suppressAutoHyphens/>
        <w:spacing w:line="240" w:lineRule="atLeast"/>
        <w:jc w:val="both"/>
      </w:pPr>
      <w:r>
        <w:tab/>
        <w:t>LO: 5.6:</w:t>
      </w:r>
      <w:r>
        <w:tab/>
        <w:t xml:space="preserve">What </w:t>
      </w:r>
      <w:r w:rsidRPr="00613091">
        <w:t xml:space="preserve">advertising campaign parameters do marketing professionals </w:t>
      </w:r>
      <w:r>
        <w:tab/>
      </w:r>
      <w:r>
        <w:tab/>
      </w:r>
      <w:r>
        <w:tab/>
      </w:r>
      <w:r>
        <w:tab/>
      </w:r>
      <w:r w:rsidRPr="00613091">
        <w:t>consider?</w:t>
      </w:r>
    </w:p>
    <w:p w14:paraId="13045EE7" w14:textId="77777777" w:rsidR="00910107" w:rsidRPr="00613091" w:rsidRDefault="00910107" w:rsidP="00910107">
      <w:pPr>
        <w:tabs>
          <w:tab w:val="left" w:pos="-720"/>
        </w:tabs>
        <w:suppressAutoHyphens/>
        <w:spacing w:line="240" w:lineRule="atLeast"/>
        <w:jc w:val="both"/>
      </w:pPr>
      <w:r>
        <w:tab/>
        <w:t>AACSB:</w:t>
      </w:r>
      <w:r>
        <w:tab/>
        <w:t>Application of knowledge</w:t>
      </w:r>
    </w:p>
    <w:p w14:paraId="3F8F99C5" w14:textId="77777777" w:rsidR="00910107" w:rsidRDefault="00910107" w:rsidP="007C798E">
      <w:pPr>
        <w:widowControl/>
        <w:tabs>
          <w:tab w:val="left" w:pos="-720"/>
        </w:tabs>
        <w:suppressAutoHyphens/>
        <w:spacing w:line="240" w:lineRule="atLeast"/>
        <w:jc w:val="both"/>
        <w:rPr>
          <w:b/>
          <w:bCs/>
        </w:rPr>
      </w:pPr>
    </w:p>
    <w:p w14:paraId="30646440" w14:textId="77777777" w:rsidR="00566313" w:rsidRDefault="008E09CB" w:rsidP="007C798E">
      <w:pPr>
        <w:widowControl/>
        <w:tabs>
          <w:tab w:val="left" w:pos="-720"/>
        </w:tabs>
        <w:suppressAutoHyphens/>
        <w:spacing w:line="240" w:lineRule="atLeast"/>
        <w:jc w:val="both"/>
        <w:rPr>
          <w:b/>
          <w:bCs/>
        </w:rPr>
      </w:pPr>
      <w:r>
        <w:rPr>
          <w:b/>
          <w:bCs/>
        </w:rPr>
        <w:t>5-20</w:t>
      </w:r>
      <w:r w:rsidR="00566313">
        <w:rPr>
          <w:b/>
          <w:bCs/>
        </w:rPr>
        <w:t>.</w:t>
      </w:r>
      <w:r w:rsidR="00566313">
        <w:rPr>
          <w:b/>
          <w:bCs/>
        </w:rPr>
        <w:tab/>
      </w:r>
      <w:r>
        <w:rPr>
          <w:b/>
          <w:bCs/>
        </w:rPr>
        <w:t>What</w:t>
      </w:r>
      <w:r w:rsidR="00566313">
        <w:rPr>
          <w:b/>
          <w:bCs/>
        </w:rPr>
        <w:t xml:space="preserve"> elements</w:t>
      </w:r>
      <w:r w:rsidR="005646A3">
        <w:rPr>
          <w:b/>
          <w:bCs/>
        </w:rPr>
        <w:t xml:space="preserve"> are included </w:t>
      </w:r>
      <w:r w:rsidR="00566313">
        <w:rPr>
          <w:b/>
          <w:bCs/>
        </w:rPr>
        <w:t>in a creative brief</w:t>
      </w:r>
      <w:r>
        <w:rPr>
          <w:b/>
          <w:bCs/>
        </w:rPr>
        <w:t>?</w:t>
      </w:r>
    </w:p>
    <w:p w14:paraId="1666B5CE" w14:textId="77777777" w:rsidR="00566313" w:rsidRDefault="00566313" w:rsidP="007C798E">
      <w:pPr>
        <w:widowControl/>
        <w:tabs>
          <w:tab w:val="left" w:pos="-720"/>
        </w:tabs>
        <w:suppressAutoHyphens/>
        <w:spacing w:line="240" w:lineRule="atLeast"/>
        <w:jc w:val="both"/>
      </w:pPr>
    </w:p>
    <w:p w14:paraId="7D596F68" w14:textId="59EF9BDB" w:rsidR="00566313" w:rsidRDefault="00566313" w:rsidP="007C798E">
      <w:pPr>
        <w:widowControl/>
        <w:numPr>
          <w:ilvl w:val="0"/>
          <w:numId w:val="11"/>
        </w:numPr>
        <w:tabs>
          <w:tab w:val="clear" w:pos="1440"/>
          <w:tab w:val="left" w:pos="-720"/>
          <w:tab w:val="left" w:pos="1080"/>
        </w:tabs>
        <w:suppressAutoHyphens/>
        <w:spacing w:line="240" w:lineRule="atLeast"/>
        <w:ind w:left="1080" w:hanging="360"/>
        <w:jc w:val="both"/>
      </w:pPr>
      <w:r>
        <w:t xml:space="preserve">The objective is what the advertiser seeks to build, which includes brand awareness, brand image, customer traffic, retailer or wholesaler orders, inquiries from end-users and channel members, or </w:t>
      </w:r>
      <w:r w:rsidR="00946EF7">
        <w:t xml:space="preserve">to </w:t>
      </w:r>
      <w:r>
        <w:t>simply provide information.</w:t>
      </w:r>
    </w:p>
    <w:p w14:paraId="6B13E53C" w14:textId="77777777" w:rsidR="00566313" w:rsidRDefault="00566313" w:rsidP="007C798E">
      <w:pPr>
        <w:widowControl/>
        <w:numPr>
          <w:ilvl w:val="0"/>
          <w:numId w:val="11"/>
        </w:numPr>
        <w:tabs>
          <w:tab w:val="clear" w:pos="1440"/>
          <w:tab w:val="left" w:pos="-720"/>
          <w:tab w:val="left" w:pos="1080"/>
        </w:tabs>
        <w:suppressAutoHyphens/>
        <w:spacing w:line="240" w:lineRule="atLeast"/>
        <w:ind w:left="1080" w:hanging="360"/>
        <w:jc w:val="both"/>
      </w:pPr>
      <w:r>
        <w:t>The target audience is the primary audience. The ways to define a target audience include using demographics, interests, lifestyles, and other noticeable target market characteristics.</w:t>
      </w:r>
    </w:p>
    <w:p w14:paraId="754E23C2" w14:textId="77777777" w:rsidR="00566313" w:rsidRDefault="00566313" w:rsidP="007C798E">
      <w:pPr>
        <w:widowControl/>
        <w:numPr>
          <w:ilvl w:val="0"/>
          <w:numId w:val="11"/>
        </w:numPr>
        <w:tabs>
          <w:tab w:val="clear" w:pos="1440"/>
          <w:tab w:val="left" w:pos="-720"/>
          <w:tab w:val="left" w:pos="1080"/>
        </w:tabs>
        <w:suppressAutoHyphens/>
        <w:spacing w:line="240" w:lineRule="atLeast"/>
        <w:ind w:left="1080" w:hanging="360"/>
        <w:jc w:val="both"/>
      </w:pPr>
      <w:r>
        <w:t xml:space="preserve">The message theme is an outline of key idea(s) that the advertising program is supposed to convey. </w:t>
      </w:r>
    </w:p>
    <w:p w14:paraId="51BEB825" w14:textId="77777777" w:rsidR="00566313" w:rsidRDefault="00566313" w:rsidP="007C798E">
      <w:pPr>
        <w:widowControl/>
        <w:numPr>
          <w:ilvl w:val="0"/>
          <w:numId w:val="11"/>
        </w:numPr>
        <w:tabs>
          <w:tab w:val="clear" w:pos="1440"/>
          <w:tab w:val="left" w:pos="-720"/>
          <w:tab w:val="left" w:pos="1080"/>
        </w:tabs>
        <w:suppressAutoHyphens/>
        <w:spacing w:line="240" w:lineRule="atLeast"/>
        <w:ind w:left="1080" w:hanging="360"/>
        <w:jc w:val="both"/>
        <w:rPr>
          <w:spacing w:val="-3"/>
        </w:rPr>
      </w:pPr>
      <w:r>
        <w:t>The support is the form of the facts that substantiate the message theme.</w:t>
      </w:r>
    </w:p>
    <w:p w14:paraId="1CAB4839" w14:textId="77777777" w:rsidR="00566313" w:rsidRPr="00910107" w:rsidRDefault="00566313" w:rsidP="007C798E">
      <w:pPr>
        <w:widowControl/>
        <w:numPr>
          <w:ilvl w:val="0"/>
          <w:numId w:val="11"/>
        </w:numPr>
        <w:tabs>
          <w:tab w:val="clear" w:pos="1440"/>
          <w:tab w:val="left" w:pos="-720"/>
          <w:tab w:val="left" w:pos="1080"/>
        </w:tabs>
        <w:suppressAutoHyphens/>
        <w:spacing w:line="240" w:lineRule="atLeast"/>
        <w:ind w:left="1080" w:hanging="360"/>
        <w:jc w:val="both"/>
        <w:rPr>
          <w:spacing w:val="-3"/>
        </w:rPr>
      </w:pPr>
      <w:r>
        <w:t>Constraints are legal and mandatory restrictions that are placed on advertisements.</w:t>
      </w:r>
    </w:p>
    <w:p w14:paraId="583A9556" w14:textId="77777777" w:rsidR="00910107" w:rsidRPr="00910107" w:rsidRDefault="00910107" w:rsidP="00910107"/>
    <w:p w14:paraId="5A7FF5D6" w14:textId="62FD1E70" w:rsidR="00910107" w:rsidRPr="00910107" w:rsidRDefault="00910107" w:rsidP="00910107">
      <w:r>
        <w:tab/>
        <w:t xml:space="preserve">LO: 5.7: </w:t>
      </w:r>
      <w:r>
        <w:tab/>
      </w:r>
      <w:r w:rsidR="008B6103">
        <w:t>How does a creative brief</w:t>
      </w:r>
      <w:r>
        <w:t xml:space="preserve"> facilitate effective advertising?</w:t>
      </w:r>
    </w:p>
    <w:p w14:paraId="49663671" w14:textId="4B00F0F1" w:rsidR="00566313" w:rsidRDefault="00910107" w:rsidP="00910107">
      <w:r>
        <w:tab/>
        <w:t>AACSB:</w:t>
      </w:r>
      <w:r>
        <w:tab/>
        <w:t>Application of knowledge</w:t>
      </w:r>
    </w:p>
    <w:p w14:paraId="7B60C8B6" w14:textId="77777777" w:rsidR="00910107" w:rsidRDefault="00910107" w:rsidP="00910107"/>
    <w:p w14:paraId="7E283ADE" w14:textId="77777777" w:rsidR="00910107" w:rsidRDefault="00910107" w:rsidP="00910107"/>
    <w:p w14:paraId="68675760" w14:textId="6C794C22" w:rsidR="00946EF7" w:rsidRDefault="00946EF7">
      <w:pPr>
        <w:widowControl/>
        <w:autoSpaceDE/>
        <w:autoSpaceDN/>
        <w:adjustRightInd/>
        <w:rPr>
          <w:b/>
          <w:bCs/>
          <w:spacing w:val="-3"/>
          <w:sz w:val="32"/>
        </w:rPr>
      </w:pPr>
      <w:r>
        <w:br w:type="page"/>
      </w:r>
    </w:p>
    <w:p w14:paraId="71436BAF" w14:textId="77777777" w:rsidR="00566313" w:rsidRDefault="00566313" w:rsidP="007C798E">
      <w:pPr>
        <w:pStyle w:val="Heading9"/>
        <w:widowControl/>
        <w:rPr>
          <w:rStyle w:val="AutoList52"/>
          <w:spacing w:val="-4"/>
          <w:szCs w:val="29"/>
        </w:rPr>
      </w:pPr>
      <w:r>
        <w:rPr>
          <w:rStyle w:val="AutoList52"/>
          <w:spacing w:val="-4"/>
          <w:szCs w:val="29"/>
        </w:rPr>
        <w:lastRenderedPageBreak/>
        <w:t>CRITICAL THINKING EXERCISES</w:t>
      </w:r>
    </w:p>
    <w:p w14:paraId="42870239" w14:textId="77777777" w:rsidR="00566313" w:rsidRDefault="00566313" w:rsidP="007C798E">
      <w:pPr>
        <w:pStyle w:val="BodyTextIndent3"/>
        <w:widowControl/>
        <w:ind w:left="0"/>
        <w:rPr>
          <w:rStyle w:val="AutoList52"/>
          <w:i w:val="0"/>
          <w:iCs w:val="0"/>
          <w:spacing w:val="-4"/>
        </w:rPr>
      </w:pPr>
    </w:p>
    <w:p w14:paraId="506D230B" w14:textId="2376B9C6" w:rsidR="008E09CB" w:rsidRPr="008E09CB" w:rsidRDefault="008E09CB" w:rsidP="007034E3">
      <w:pPr>
        <w:keepNext/>
        <w:widowControl/>
        <w:tabs>
          <w:tab w:val="left" w:pos="-720"/>
        </w:tabs>
        <w:suppressAutoHyphens/>
        <w:spacing w:line="240" w:lineRule="atLeast"/>
        <w:ind w:left="720" w:hanging="900"/>
        <w:jc w:val="both"/>
        <w:rPr>
          <w:b/>
          <w:bCs/>
        </w:rPr>
      </w:pPr>
      <w:r w:rsidRPr="008E09CB">
        <w:rPr>
          <w:b/>
          <w:bCs/>
        </w:rPr>
        <w:t>5-</w:t>
      </w:r>
      <w:r w:rsidR="002C2298">
        <w:rPr>
          <w:b/>
          <w:bCs/>
        </w:rPr>
        <w:t>2</w:t>
      </w:r>
      <w:r w:rsidRPr="008E09CB">
        <w:rPr>
          <w:b/>
          <w:bCs/>
        </w:rPr>
        <w:t>1.</w:t>
      </w:r>
      <w:r w:rsidRPr="008E09CB">
        <w:rPr>
          <w:b/>
          <w:bCs/>
        </w:rPr>
        <w:tab/>
      </w:r>
      <w:r w:rsidR="000A5E50">
        <w:rPr>
          <w:b/>
          <w:bCs/>
        </w:rPr>
        <w:t>Select</w:t>
      </w:r>
      <w:r w:rsidR="0008151E" w:rsidRPr="0008151E">
        <w:rPr>
          <w:rStyle w:val="CRGENQNUM"/>
          <w:rFonts w:ascii="Times New Roman" w:hAnsi="Times New Roman" w:cs="Times New Roman"/>
          <w:sz w:val="24"/>
          <w:szCs w:val="24"/>
        </w:rPr>
        <w:t xml:space="preserve"> two of the print ads in this chapter. Identify</w:t>
      </w:r>
      <w:r w:rsidR="0008151E" w:rsidRPr="0008151E">
        <w:rPr>
          <w:szCs w:val="24"/>
        </w:rPr>
        <w:t xml:space="preserve"> </w:t>
      </w:r>
      <w:r w:rsidR="0008151E" w:rsidRPr="0008151E">
        <w:rPr>
          <w:b/>
          <w:szCs w:val="24"/>
        </w:rPr>
        <w:t>the part of the hierarchy of effects model the advertisement targets. Explain why. In terms of attitude formation, which sequence is being used? Justify your answer. Discuss the relationship of the visual and verbal elements in the ad. Which is prominent?</w:t>
      </w:r>
      <w:r w:rsidR="0008151E" w:rsidRPr="0008151E">
        <w:rPr>
          <w:b/>
          <w:bCs/>
          <w:spacing w:val="0"/>
          <w:szCs w:val="24"/>
        </w:rPr>
        <w:t xml:space="preserve"> </w:t>
      </w:r>
    </w:p>
    <w:p w14:paraId="2B730081" w14:textId="6EA11B29" w:rsidR="00333E5B" w:rsidRDefault="00333E5B" w:rsidP="00910107">
      <w:pPr>
        <w:widowControl/>
        <w:tabs>
          <w:tab w:val="left" w:pos="-720"/>
        </w:tabs>
        <w:suppressAutoHyphens/>
        <w:spacing w:before="240" w:line="240" w:lineRule="atLeast"/>
        <w:ind w:left="720" w:hanging="720"/>
        <w:jc w:val="both"/>
      </w:pPr>
      <w:r>
        <w:tab/>
      </w:r>
      <w:r w:rsidR="007034E3">
        <w:t>Student answers will vary</w:t>
      </w:r>
      <w:r w:rsidR="00910107">
        <w:t>.</w:t>
      </w:r>
      <w:r w:rsidR="007034E3">
        <w:t xml:space="preserve"> </w:t>
      </w:r>
    </w:p>
    <w:p w14:paraId="42CB58F8" w14:textId="77777777" w:rsidR="000A5E50" w:rsidRDefault="000A5E50" w:rsidP="000A5E50">
      <w:pPr>
        <w:widowControl/>
        <w:tabs>
          <w:tab w:val="left" w:pos="-720"/>
        </w:tabs>
        <w:suppressAutoHyphens/>
        <w:spacing w:line="240" w:lineRule="atLeast"/>
        <w:ind w:left="720"/>
        <w:jc w:val="both"/>
      </w:pPr>
    </w:p>
    <w:p w14:paraId="0454BD9B" w14:textId="77777777" w:rsidR="000A5E50" w:rsidRDefault="000A5E50" w:rsidP="000A5E50">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1A0169D3" w14:textId="77777777" w:rsidR="009401A6" w:rsidRDefault="009401A6" w:rsidP="007C798E">
      <w:pPr>
        <w:widowControl/>
        <w:ind w:left="720" w:hanging="720"/>
        <w:rPr>
          <w:b/>
        </w:rPr>
      </w:pPr>
    </w:p>
    <w:p w14:paraId="75E70D22" w14:textId="41773E7C" w:rsidR="00333E5B" w:rsidRDefault="00333E5B" w:rsidP="007C798E">
      <w:pPr>
        <w:widowControl/>
        <w:ind w:left="720" w:hanging="720"/>
        <w:rPr>
          <w:b/>
        </w:rPr>
      </w:pPr>
      <w:r w:rsidRPr="00333E5B">
        <w:rPr>
          <w:b/>
        </w:rPr>
        <w:t>5-</w:t>
      </w:r>
      <w:r w:rsidR="002C2298">
        <w:rPr>
          <w:b/>
        </w:rPr>
        <w:t>2</w:t>
      </w:r>
      <w:r w:rsidRPr="00333E5B">
        <w:rPr>
          <w:b/>
        </w:rPr>
        <w:t>2.</w:t>
      </w:r>
      <w:r w:rsidRPr="00333E5B">
        <w:tab/>
      </w:r>
      <w:r w:rsidR="007C798E">
        <w:rPr>
          <w:b/>
        </w:rPr>
        <w:t>Choose</w:t>
      </w:r>
      <w:r w:rsidR="007C798E" w:rsidRPr="00333E5B">
        <w:rPr>
          <w:b/>
        </w:rPr>
        <w:t xml:space="preserve"> </w:t>
      </w:r>
      <w:r w:rsidRPr="00333E5B">
        <w:rPr>
          <w:b/>
        </w:rPr>
        <w:t>one of the following brands. Develop a means-ends chain similar to the two that</w:t>
      </w:r>
      <w:r>
        <w:rPr>
          <w:b/>
        </w:rPr>
        <w:t xml:space="preserve"> </w:t>
      </w:r>
      <w:r w:rsidRPr="00333E5B">
        <w:rPr>
          <w:b/>
        </w:rPr>
        <w:t>are shown in this chapter.</w:t>
      </w:r>
    </w:p>
    <w:p w14:paraId="6A4A598F" w14:textId="77777777" w:rsidR="000121EE" w:rsidRPr="00333E5B" w:rsidRDefault="000121EE" w:rsidP="007C798E">
      <w:pPr>
        <w:widowControl/>
        <w:ind w:left="720" w:hanging="720"/>
        <w:rPr>
          <w:b/>
        </w:rPr>
      </w:pPr>
    </w:p>
    <w:p w14:paraId="47BAB106" w14:textId="730B051A" w:rsidR="000A5E50" w:rsidRPr="000A5E50" w:rsidRDefault="000A5E50" w:rsidP="000A5E50">
      <w:pPr>
        <w:widowControl/>
        <w:numPr>
          <w:ilvl w:val="0"/>
          <w:numId w:val="38"/>
        </w:numPr>
        <w:rPr>
          <w:b/>
        </w:rPr>
      </w:pPr>
      <w:r w:rsidRPr="000A5E50">
        <w:rPr>
          <w:b/>
        </w:rPr>
        <w:t>Cub Cadet lawnmowers</w:t>
      </w:r>
    </w:p>
    <w:p w14:paraId="6026054D" w14:textId="6AF5AC84" w:rsidR="000A5E50" w:rsidRPr="000A5E50" w:rsidRDefault="000A5E50" w:rsidP="000A5E50">
      <w:pPr>
        <w:widowControl/>
        <w:numPr>
          <w:ilvl w:val="0"/>
          <w:numId w:val="38"/>
        </w:numPr>
        <w:rPr>
          <w:b/>
        </w:rPr>
      </w:pPr>
      <w:r w:rsidRPr="000A5E50">
        <w:rPr>
          <w:b/>
        </w:rPr>
        <w:t>Cross Keys Bank</w:t>
      </w:r>
    </w:p>
    <w:p w14:paraId="2DA637CF" w14:textId="616A561B" w:rsidR="000A5E50" w:rsidRPr="000A5E50" w:rsidRDefault="000A5E50" w:rsidP="000A5E50">
      <w:pPr>
        <w:widowControl/>
        <w:numPr>
          <w:ilvl w:val="0"/>
          <w:numId w:val="38"/>
        </w:numPr>
        <w:rPr>
          <w:b/>
        </w:rPr>
      </w:pPr>
      <w:r w:rsidRPr="000A5E50">
        <w:rPr>
          <w:b/>
        </w:rPr>
        <w:t>Samsung HDTV</w:t>
      </w:r>
    </w:p>
    <w:p w14:paraId="5CB7DC0F" w14:textId="2193B1BA" w:rsidR="000A5E50" w:rsidRPr="000A5E50" w:rsidRDefault="000A5E50" w:rsidP="000A5E50">
      <w:pPr>
        <w:widowControl/>
        <w:numPr>
          <w:ilvl w:val="0"/>
          <w:numId w:val="38"/>
        </w:numPr>
        <w:rPr>
          <w:b/>
        </w:rPr>
      </w:pPr>
      <w:r w:rsidRPr="000A5E50">
        <w:rPr>
          <w:b/>
        </w:rPr>
        <w:t>Piccadilly Restaurant</w:t>
      </w:r>
    </w:p>
    <w:p w14:paraId="10AFABB6" w14:textId="77777777" w:rsidR="00EB4E0A" w:rsidRDefault="00EB4E0A" w:rsidP="007C798E">
      <w:pPr>
        <w:widowControl/>
        <w:tabs>
          <w:tab w:val="left" w:pos="-720"/>
        </w:tabs>
        <w:suppressAutoHyphens/>
        <w:spacing w:line="240" w:lineRule="atLeast"/>
        <w:ind w:left="720"/>
        <w:jc w:val="both"/>
        <w:rPr>
          <w:b/>
        </w:rPr>
      </w:pPr>
    </w:p>
    <w:p w14:paraId="3E5B1526" w14:textId="77777777" w:rsidR="00333E5B" w:rsidRDefault="00333E5B" w:rsidP="007C798E">
      <w:pPr>
        <w:widowControl/>
        <w:tabs>
          <w:tab w:val="left" w:pos="-720"/>
        </w:tabs>
        <w:suppressAutoHyphens/>
        <w:spacing w:line="240" w:lineRule="atLeast"/>
        <w:ind w:left="720"/>
        <w:jc w:val="both"/>
      </w:pPr>
      <w:r>
        <w:t>Student responses will vary based on the advertisements chosen.</w:t>
      </w:r>
    </w:p>
    <w:p w14:paraId="70889C41" w14:textId="77777777" w:rsidR="0008151E" w:rsidRDefault="0008151E" w:rsidP="007C798E">
      <w:pPr>
        <w:widowControl/>
        <w:tabs>
          <w:tab w:val="left" w:pos="-720"/>
        </w:tabs>
        <w:suppressAutoHyphens/>
        <w:spacing w:line="240" w:lineRule="atLeast"/>
        <w:ind w:left="720"/>
        <w:jc w:val="both"/>
      </w:pPr>
    </w:p>
    <w:p w14:paraId="43DF518A" w14:textId="7E3F728C" w:rsidR="0008151E" w:rsidRDefault="0008151E" w:rsidP="007C798E">
      <w:pPr>
        <w:widowControl/>
        <w:tabs>
          <w:tab w:val="left" w:pos="-720"/>
        </w:tabs>
        <w:suppressAutoHyphens/>
        <w:spacing w:line="240" w:lineRule="atLeast"/>
        <w:ind w:left="720"/>
        <w:jc w:val="both"/>
      </w:pPr>
      <w:r>
        <w:t xml:space="preserve">For </w:t>
      </w:r>
      <w:r w:rsidR="000A5E50">
        <w:t>Cub Cadet lawnmowers, having an attractive lawn for others to see induces social acceptance and pride in one’</w:t>
      </w:r>
      <w:r w:rsidR="00946EF7">
        <w:t>s</w:t>
      </w:r>
      <w:r w:rsidR="000A5E50">
        <w:t xml:space="preserve"> work.</w:t>
      </w:r>
    </w:p>
    <w:p w14:paraId="6EA9BB68" w14:textId="77777777" w:rsidR="00A65C7E" w:rsidRDefault="00A65C7E" w:rsidP="007C798E">
      <w:pPr>
        <w:widowControl/>
        <w:tabs>
          <w:tab w:val="left" w:pos="-720"/>
        </w:tabs>
        <w:suppressAutoHyphens/>
        <w:spacing w:line="240" w:lineRule="atLeast"/>
        <w:ind w:left="720"/>
        <w:jc w:val="both"/>
      </w:pPr>
    </w:p>
    <w:p w14:paraId="0087837D" w14:textId="631A668F" w:rsidR="00A65C7E" w:rsidRDefault="00A65C7E" w:rsidP="007C798E">
      <w:pPr>
        <w:widowControl/>
        <w:tabs>
          <w:tab w:val="left" w:pos="-720"/>
        </w:tabs>
        <w:suppressAutoHyphens/>
        <w:spacing w:line="240" w:lineRule="atLeast"/>
        <w:ind w:left="720"/>
        <w:jc w:val="both"/>
      </w:pPr>
      <w:r>
        <w:t xml:space="preserve">For </w:t>
      </w:r>
      <w:r w:rsidR="000A5E50">
        <w:t xml:space="preserve">Cross Keys </w:t>
      </w:r>
      <w:r>
        <w:t>Bank, saving and investing lead to self-respect and a sense of security.</w:t>
      </w:r>
    </w:p>
    <w:p w14:paraId="69CC0BE1" w14:textId="77777777" w:rsidR="00A65C7E" w:rsidRDefault="00A65C7E" w:rsidP="007C798E">
      <w:pPr>
        <w:widowControl/>
        <w:tabs>
          <w:tab w:val="left" w:pos="-720"/>
        </w:tabs>
        <w:suppressAutoHyphens/>
        <w:spacing w:line="240" w:lineRule="atLeast"/>
        <w:ind w:left="720"/>
        <w:jc w:val="both"/>
      </w:pPr>
    </w:p>
    <w:p w14:paraId="50BBE5D2" w14:textId="769DDC1E" w:rsidR="00A65C7E" w:rsidRDefault="00A65C7E" w:rsidP="007C798E">
      <w:pPr>
        <w:widowControl/>
        <w:tabs>
          <w:tab w:val="left" w:pos="-720"/>
        </w:tabs>
        <w:suppressAutoHyphens/>
        <w:spacing w:line="240" w:lineRule="atLeast"/>
        <w:ind w:left="720"/>
        <w:jc w:val="both"/>
      </w:pPr>
      <w:r>
        <w:t xml:space="preserve">For </w:t>
      </w:r>
      <w:r w:rsidR="000A5E50">
        <w:t>Samsung HDTV, happiness and pleasure</w:t>
      </w:r>
      <w:r>
        <w:t>.</w:t>
      </w:r>
    </w:p>
    <w:p w14:paraId="2513CF3A" w14:textId="77777777" w:rsidR="00A65C7E" w:rsidRDefault="00A65C7E" w:rsidP="007C798E">
      <w:pPr>
        <w:widowControl/>
        <w:tabs>
          <w:tab w:val="left" w:pos="-720"/>
        </w:tabs>
        <w:suppressAutoHyphens/>
        <w:spacing w:line="240" w:lineRule="atLeast"/>
        <w:ind w:left="720"/>
        <w:jc w:val="both"/>
      </w:pPr>
    </w:p>
    <w:p w14:paraId="51ABA7A5" w14:textId="211262DC" w:rsidR="00A65C7E" w:rsidRPr="00333E5B" w:rsidRDefault="00A65C7E" w:rsidP="007C798E">
      <w:pPr>
        <w:widowControl/>
        <w:tabs>
          <w:tab w:val="left" w:pos="-720"/>
        </w:tabs>
        <w:suppressAutoHyphens/>
        <w:spacing w:line="240" w:lineRule="atLeast"/>
        <w:ind w:left="720"/>
        <w:jc w:val="both"/>
      </w:pPr>
      <w:r>
        <w:t xml:space="preserve">For </w:t>
      </w:r>
      <w:r w:rsidR="000A5E50">
        <w:t>Piccadilly Restaurant</w:t>
      </w:r>
      <w:r>
        <w:t>, the outcome is pleasure.</w:t>
      </w:r>
    </w:p>
    <w:p w14:paraId="474716D7" w14:textId="77777777" w:rsidR="00333E5B" w:rsidRDefault="00333E5B" w:rsidP="007C798E">
      <w:pPr>
        <w:widowControl/>
        <w:tabs>
          <w:tab w:val="left" w:pos="-720"/>
        </w:tabs>
        <w:suppressAutoHyphens/>
        <w:spacing w:line="240" w:lineRule="atLeast"/>
        <w:ind w:left="720"/>
        <w:jc w:val="both"/>
        <w:rPr>
          <w:b/>
        </w:rPr>
      </w:pPr>
    </w:p>
    <w:p w14:paraId="41572868" w14:textId="77777777" w:rsidR="000A5E50" w:rsidRDefault="000A5E50" w:rsidP="000A5E50">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58FBAC2A" w14:textId="77777777" w:rsidR="000A5E50" w:rsidRPr="00333E5B" w:rsidRDefault="000A5E50" w:rsidP="007C798E">
      <w:pPr>
        <w:widowControl/>
        <w:tabs>
          <w:tab w:val="left" w:pos="-720"/>
        </w:tabs>
        <w:suppressAutoHyphens/>
        <w:spacing w:line="240" w:lineRule="atLeast"/>
        <w:ind w:left="720"/>
        <w:jc w:val="both"/>
        <w:rPr>
          <w:b/>
        </w:rPr>
      </w:pPr>
    </w:p>
    <w:p w14:paraId="0D440D40" w14:textId="6E84362F" w:rsidR="00333E5B" w:rsidRPr="00333E5B" w:rsidRDefault="00333E5B" w:rsidP="007C798E">
      <w:pPr>
        <w:widowControl/>
        <w:tabs>
          <w:tab w:val="left" w:pos="-720"/>
        </w:tabs>
        <w:suppressAutoHyphens/>
        <w:spacing w:line="240" w:lineRule="atLeast"/>
        <w:ind w:left="720" w:hanging="900"/>
        <w:jc w:val="both"/>
        <w:rPr>
          <w:b/>
          <w:bCs/>
        </w:rPr>
      </w:pPr>
      <w:r w:rsidRPr="00333E5B">
        <w:rPr>
          <w:b/>
          <w:bCs/>
        </w:rPr>
        <w:t>5-</w:t>
      </w:r>
      <w:r w:rsidR="002C2298">
        <w:rPr>
          <w:b/>
          <w:bCs/>
        </w:rPr>
        <w:t>2</w:t>
      </w:r>
      <w:r w:rsidRPr="00333E5B">
        <w:rPr>
          <w:b/>
          <w:bCs/>
        </w:rPr>
        <w:t>3.</w:t>
      </w:r>
      <w:r w:rsidRPr="00333E5B">
        <w:rPr>
          <w:b/>
          <w:bCs/>
        </w:rPr>
        <w:tab/>
      </w:r>
      <w:r w:rsidR="005E41BC" w:rsidRPr="005E41BC">
        <w:rPr>
          <w:b/>
          <w:bCs/>
        </w:rPr>
        <w:t>Explain means-end theory and why it is important in advertising design. Pick two ads in this textbook</w:t>
      </w:r>
      <w:r w:rsidR="00637A93">
        <w:rPr>
          <w:b/>
          <w:bCs/>
        </w:rPr>
        <w:t>,</w:t>
      </w:r>
      <w:r w:rsidR="005E41BC" w:rsidRPr="005E41BC">
        <w:rPr>
          <w:b/>
          <w:bCs/>
        </w:rPr>
        <w:t xml:space="preserve"> other than the milk and ReRez </w:t>
      </w:r>
      <w:r w:rsidR="00637A93">
        <w:rPr>
          <w:b/>
          <w:bCs/>
        </w:rPr>
        <w:t xml:space="preserve">ones </w:t>
      </w:r>
      <w:r w:rsidR="005E41BC" w:rsidRPr="005E41BC">
        <w:rPr>
          <w:b/>
          <w:bCs/>
        </w:rPr>
        <w:t>used to explain means-end theory. Identify the attribute(s) featured in the two ads and the benefits derived from those attributes. Construct a means-end chain for one of the ads. (Be sure to provide the page number</w:t>
      </w:r>
      <w:r w:rsidR="00637A93">
        <w:rPr>
          <w:b/>
          <w:bCs/>
        </w:rPr>
        <w:t>s</w:t>
      </w:r>
      <w:r w:rsidR="005E41BC" w:rsidRPr="005E41BC">
        <w:rPr>
          <w:b/>
          <w:bCs/>
        </w:rPr>
        <w:t xml:space="preserve"> of the two ads you selected</w:t>
      </w:r>
      <w:r w:rsidR="00637A93">
        <w:rPr>
          <w:b/>
          <w:bCs/>
        </w:rPr>
        <w:t>.</w:t>
      </w:r>
      <w:r w:rsidR="005E41BC" w:rsidRPr="005E41BC">
        <w:rPr>
          <w:b/>
          <w:bCs/>
        </w:rPr>
        <w:t>)</w:t>
      </w:r>
    </w:p>
    <w:p w14:paraId="06BD0D3F" w14:textId="77777777" w:rsidR="00333E5B" w:rsidRDefault="00333E5B" w:rsidP="007C798E">
      <w:pPr>
        <w:widowControl/>
      </w:pPr>
    </w:p>
    <w:p w14:paraId="3371B436" w14:textId="37A9C48E" w:rsidR="000A5E50" w:rsidRDefault="00AE56E3" w:rsidP="007C798E">
      <w:pPr>
        <w:widowControl/>
        <w:tabs>
          <w:tab w:val="left" w:pos="-720"/>
        </w:tabs>
        <w:suppressAutoHyphens/>
        <w:spacing w:line="240" w:lineRule="atLeast"/>
        <w:ind w:left="720" w:hanging="720"/>
        <w:jc w:val="both"/>
      </w:pPr>
      <w:r>
        <w:rPr>
          <w:b/>
          <w:bCs/>
        </w:rPr>
        <w:tab/>
      </w:r>
      <w:r w:rsidR="007034E3">
        <w:t>Student answers will vary based</w:t>
      </w:r>
      <w:r w:rsidR="00946EF7">
        <w:t xml:space="preserve"> on</w:t>
      </w:r>
      <w:r w:rsidR="00946EF7" w:rsidRPr="00946EF7">
        <w:t xml:space="preserve"> </w:t>
      </w:r>
      <w:r w:rsidR="00946EF7">
        <w:t>the advertisements chosen</w:t>
      </w:r>
      <w:r w:rsidR="000A5E50">
        <w:t>. This can be a quality in-class discussion question.</w:t>
      </w:r>
    </w:p>
    <w:p w14:paraId="2F42BFD5" w14:textId="77777777" w:rsidR="000A5E50" w:rsidRDefault="000A5E50" w:rsidP="007C798E">
      <w:pPr>
        <w:widowControl/>
        <w:tabs>
          <w:tab w:val="left" w:pos="-720"/>
        </w:tabs>
        <w:suppressAutoHyphens/>
        <w:spacing w:line="240" w:lineRule="atLeast"/>
        <w:ind w:left="720" w:hanging="720"/>
        <w:jc w:val="both"/>
      </w:pPr>
    </w:p>
    <w:p w14:paraId="398BA12F" w14:textId="611F96B1" w:rsidR="000A5E50" w:rsidRPr="000A5E50" w:rsidRDefault="000A5E50" w:rsidP="000A5E50">
      <w:pPr>
        <w:widowControl/>
        <w:tabs>
          <w:tab w:val="left" w:pos="-720"/>
        </w:tabs>
        <w:suppressAutoHyphens/>
        <w:spacing w:line="240" w:lineRule="atLeast"/>
        <w:ind w:left="720" w:hanging="720"/>
        <w:jc w:val="both"/>
      </w:pPr>
      <w:r>
        <w:lastRenderedPageBreak/>
        <w:tab/>
      </w:r>
      <w:r w:rsidRPr="000A5E50">
        <w:t>LO: 5.1</w:t>
      </w:r>
      <w:r w:rsidRPr="000A5E50">
        <w:tab/>
        <w:t>:</w:t>
      </w:r>
      <w:r w:rsidRPr="000A5E50">
        <w:tab/>
        <w:t xml:space="preserve">How do advertising theories guide the advertising management </w:t>
      </w:r>
      <w:r w:rsidRPr="000A5E50">
        <w:tab/>
      </w:r>
      <w:r w:rsidRPr="000A5E50">
        <w:tab/>
      </w:r>
      <w:r w:rsidRPr="000A5E50">
        <w:tab/>
        <w:t>process?</w:t>
      </w:r>
    </w:p>
    <w:p w14:paraId="0DCF0CBA" w14:textId="77777777" w:rsidR="00333E5B" w:rsidRDefault="00333E5B" w:rsidP="007C798E">
      <w:pPr>
        <w:widowControl/>
        <w:tabs>
          <w:tab w:val="left" w:pos="-720"/>
        </w:tabs>
        <w:suppressAutoHyphens/>
        <w:spacing w:line="240" w:lineRule="atLeast"/>
        <w:ind w:left="720" w:hanging="720"/>
        <w:jc w:val="both"/>
        <w:rPr>
          <w:b/>
          <w:bCs/>
        </w:rPr>
      </w:pPr>
    </w:p>
    <w:p w14:paraId="54710596" w14:textId="2E60E9A3" w:rsidR="005E41BC" w:rsidRPr="005E41BC" w:rsidRDefault="00333E5B" w:rsidP="007C798E">
      <w:pPr>
        <w:widowControl/>
        <w:tabs>
          <w:tab w:val="left" w:pos="-720"/>
        </w:tabs>
        <w:suppressAutoHyphens/>
        <w:spacing w:line="240" w:lineRule="atLeast"/>
        <w:ind w:left="720" w:hanging="720"/>
        <w:jc w:val="both"/>
        <w:rPr>
          <w:b/>
          <w:bCs/>
        </w:rPr>
      </w:pPr>
      <w:r w:rsidRPr="00333E5B">
        <w:rPr>
          <w:b/>
          <w:bCs/>
        </w:rPr>
        <w:t>5-</w:t>
      </w:r>
      <w:r w:rsidR="002C2298">
        <w:rPr>
          <w:b/>
          <w:bCs/>
        </w:rPr>
        <w:t>2</w:t>
      </w:r>
      <w:r w:rsidRPr="00333E5B">
        <w:rPr>
          <w:b/>
          <w:bCs/>
        </w:rPr>
        <w:t>4.</w:t>
      </w:r>
      <w:r w:rsidRPr="00333E5B">
        <w:rPr>
          <w:b/>
          <w:bCs/>
        </w:rPr>
        <w:tab/>
      </w:r>
      <w:r w:rsidRPr="00333E5B">
        <w:rPr>
          <w:b/>
          <w:bCs/>
          <w:vanish/>
        </w:rPr>
        <w:t>&lt;/inst&gt;&lt;question id=</w:t>
      </w:r>
      <w:r w:rsidR="007C798E">
        <w:rPr>
          <w:b/>
          <w:bCs/>
          <w:vanish/>
        </w:rPr>
        <w:t>“</w:t>
      </w:r>
      <w:r w:rsidRPr="00333E5B">
        <w:rPr>
          <w:b/>
          <w:bCs/>
          <w:vanish/>
        </w:rPr>
        <w:t>ch05ps02q002</w:t>
      </w:r>
      <w:r w:rsidR="007C798E">
        <w:rPr>
          <w:b/>
          <w:bCs/>
          <w:vanish/>
        </w:rPr>
        <w:t>”</w:t>
      </w:r>
      <w:r w:rsidRPr="00333E5B">
        <w:rPr>
          <w:b/>
          <w:bCs/>
          <w:vanish/>
        </w:rPr>
        <w:t>&gt;&lt;para&gt;</w:t>
      </w:r>
      <w:r w:rsidR="005E41BC" w:rsidRPr="005E41BC">
        <w:rPr>
          <w:b/>
          <w:bCs/>
        </w:rPr>
        <w:t>Think about recent advertisements you have seen or watched. Explain each of the concepts listed below</w:t>
      </w:r>
      <w:r w:rsidR="007175EF">
        <w:rPr>
          <w:b/>
          <w:bCs/>
        </w:rPr>
        <w:t>,</w:t>
      </w:r>
      <w:r w:rsidR="005E41BC" w:rsidRPr="005E41BC">
        <w:rPr>
          <w:b/>
          <w:bCs/>
        </w:rPr>
        <w:t xml:space="preserve"> then give an example of an advertisement you believe illustrates the concept. Explain why you believe the ad fits the category.</w:t>
      </w:r>
    </w:p>
    <w:p w14:paraId="5B2806DF" w14:textId="77777777" w:rsidR="00333E5B" w:rsidRDefault="00333E5B" w:rsidP="007C798E">
      <w:pPr>
        <w:widowControl/>
        <w:tabs>
          <w:tab w:val="left" w:pos="-720"/>
        </w:tabs>
        <w:suppressAutoHyphens/>
        <w:spacing w:line="240" w:lineRule="atLeast"/>
        <w:ind w:left="720" w:hanging="720"/>
        <w:jc w:val="both"/>
        <w:rPr>
          <w:b/>
          <w:bCs/>
        </w:rPr>
      </w:pPr>
      <w:r w:rsidRPr="00333E5B">
        <w:rPr>
          <w:b/>
          <w:bCs/>
          <w:vanish/>
        </w:rPr>
        <w:t>&lt;/para&gt;&lt;/question&gt;&lt;/general-problem&gt;</w:t>
      </w:r>
    </w:p>
    <w:p w14:paraId="0F5D2F4E" w14:textId="77777777" w:rsidR="005E41BC" w:rsidRPr="00333E5B" w:rsidRDefault="005E41BC" w:rsidP="007175EF">
      <w:pPr>
        <w:widowControl/>
        <w:numPr>
          <w:ilvl w:val="1"/>
          <w:numId w:val="41"/>
        </w:numPr>
        <w:ind w:left="1080"/>
        <w:rPr>
          <w:b/>
        </w:rPr>
      </w:pPr>
      <w:r w:rsidRPr="00333E5B">
        <w:rPr>
          <w:b/>
        </w:rPr>
        <w:t>Threshold effects</w:t>
      </w:r>
    </w:p>
    <w:p w14:paraId="04EC78D7" w14:textId="77777777" w:rsidR="005E41BC" w:rsidRPr="00333E5B" w:rsidRDefault="005E41BC" w:rsidP="007175EF">
      <w:pPr>
        <w:widowControl/>
        <w:numPr>
          <w:ilvl w:val="1"/>
          <w:numId w:val="41"/>
        </w:numPr>
        <w:ind w:left="1080"/>
        <w:rPr>
          <w:b/>
        </w:rPr>
      </w:pPr>
      <w:r w:rsidRPr="00333E5B">
        <w:rPr>
          <w:b/>
        </w:rPr>
        <w:t>Diminishing returns</w:t>
      </w:r>
    </w:p>
    <w:p w14:paraId="7EE477BD" w14:textId="77777777" w:rsidR="005E41BC" w:rsidRPr="00333E5B" w:rsidRDefault="005E41BC" w:rsidP="007175EF">
      <w:pPr>
        <w:widowControl/>
        <w:numPr>
          <w:ilvl w:val="1"/>
          <w:numId w:val="41"/>
        </w:numPr>
        <w:ind w:left="1080"/>
        <w:rPr>
          <w:b/>
        </w:rPr>
      </w:pPr>
      <w:r w:rsidRPr="00333E5B">
        <w:rPr>
          <w:b/>
        </w:rPr>
        <w:t>Carryover effects</w:t>
      </w:r>
    </w:p>
    <w:p w14:paraId="1DD2913D" w14:textId="77777777" w:rsidR="005E41BC" w:rsidRPr="00333E5B" w:rsidRDefault="005E41BC" w:rsidP="007175EF">
      <w:pPr>
        <w:widowControl/>
        <w:numPr>
          <w:ilvl w:val="1"/>
          <w:numId w:val="41"/>
        </w:numPr>
        <w:ind w:left="1080"/>
        <w:rPr>
          <w:b/>
        </w:rPr>
      </w:pPr>
      <w:r w:rsidRPr="00333E5B">
        <w:rPr>
          <w:b/>
        </w:rPr>
        <w:t>Wear-out effects</w:t>
      </w:r>
    </w:p>
    <w:p w14:paraId="321A8323" w14:textId="43BA2EC6" w:rsidR="005E41BC" w:rsidRPr="00333E5B" w:rsidRDefault="007175EF" w:rsidP="007175EF">
      <w:pPr>
        <w:widowControl/>
        <w:numPr>
          <w:ilvl w:val="1"/>
          <w:numId w:val="41"/>
        </w:numPr>
        <w:ind w:left="1080"/>
        <w:rPr>
          <w:b/>
          <w:i/>
        </w:rPr>
      </w:pPr>
      <w:r>
        <w:rPr>
          <w:b/>
          <w:i/>
        </w:rPr>
        <w:t>V</w:t>
      </w:r>
      <w:r w:rsidR="005E41BC" w:rsidRPr="00333E5B">
        <w:rPr>
          <w:b/>
          <w:i/>
        </w:rPr>
        <w:t>isual Esperanto</w:t>
      </w:r>
    </w:p>
    <w:p w14:paraId="3E25B579" w14:textId="77777777" w:rsidR="005E41BC" w:rsidRDefault="005E41BC" w:rsidP="007C798E">
      <w:pPr>
        <w:widowControl/>
        <w:tabs>
          <w:tab w:val="left" w:pos="-720"/>
        </w:tabs>
        <w:suppressAutoHyphens/>
        <w:spacing w:line="240" w:lineRule="atLeast"/>
        <w:ind w:left="720" w:hanging="720"/>
        <w:jc w:val="both"/>
        <w:rPr>
          <w:b/>
          <w:bCs/>
        </w:rPr>
      </w:pPr>
    </w:p>
    <w:p w14:paraId="7516A286" w14:textId="0795322D" w:rsidR="00333E5B" w:rsidRDefault="005E41BC" w:rsidP="007C798E">
      <w:pPr>
        <w:widowControl/>
        <w:tabs>
          <w:tab w:val="left" w:pos="-720"/>
        </w:tabs>
        <w:suppressAutoHyphens/>
        <w:spacing w:line="240" w:lineRule="atLeast"/>
        <w:ind w:left="720" w:hanging="720"/>
        <w:jc w:val="both"/>
        <w:rPr>
          <w:bCs/>
        </w:rPr>
      </w:pPr>
      <w:r>
        <w:rPr>
          <w:bCs/>
        </w:rPr>
        <w:tab/>
      </w:r>
      <w:r w:rsidR="00333E5B">
        <w:rPr>
          <w:bCs/>
        </w:rPr>
        <w:t>Student answers will vary based on the ads they select.</w:t>
      </w:r>
    </w:p>
    <w:p w14:paraId="30AAF311" w14:textId="77777777" w:rsidR="000A5E50" w:rsidRDefault="000A5E50" w:rsidP="000A5E50">
      <w:pPr>
        <w:widowControl/>
        <w:tabs>
          <w:tab w:val="left" w:pos="-720"/>
        </w:tabs>
        <w:suppressAutoHyphens/>
        <w:spacing w:line="240" w:lineRule="atLeast"/>
        <w:jc w:val="both"/>
      </w:pPr>
    </w:p>
    <w:p w14:paraId="293BA214" w14:textId="77777777" w:rsidR="000A5E50" w:rsidRDefault="000A5E50" w:rsidP="000A5E50">
      <w:pPr>
        <w:widowControl/>
        <w:jc w:val="both"/>
      </w:pPr>
      <w:r>
        <w:tab/>
        <w:t>LO: 5.2</w:t>
      </w:r>
      <w:r>
        <w:tab/>
        <w:t>:</w:t>
      </w:r>
      <w:r>
        <w:tab/>
      </w:r>
      <w:r w:rsidRPr="00BE6120">
        <w:t xml:space="preserve">What is the relationship of advertising expenditures to advertising </w:t>
      </w:r>
      <w:r>
        <w:tab/>
      </w:r>
      <w:r>
        <w:tab/>
      </w:r>
      <w:r>
        <w:tab/>
      </w:r>
      <w:r>
        <w:tab/>
      </w:r>
      <w:r w:rsidRPr="00BE6120">
        <w:t>effectiveness?</w:t>
      </w:r>
    </w:p>
    <w:p w14:paraId="0065E752" w14:textId="77777777" w:rsidR="00333E5B" w:rsidRDefault="00333E5B" w:rsidP="007C798E">
      <w:pPr>
        <w:widowControl/>
        <w:tabs>
          <w:tab w:val="left" w:pos="-720"/>
        </w:tabs>
        <w:suppressAutoHyphens/>
        <w:spacing w:line="240" w:lineRule="atLeast"/>
        <w:ind w:left="720" w:hanging="720"/>
        <w:jc w:val="both"/>
        <w:rPr>
          <w:bCs/>
        </w:rPr>
      </w:pPr>
    </w:p>
    <w:p w14:paraId="413D4E96" w14:textId="0DE8B998" w:rsidR="005E41BC" w:rsidRDefault="005E41BC" w:rsidP="007C798E">
      <w:pPr>
        <w:widowControl/>
        <w:tabs>
          <w:tab w:val="left" w:pos="-720"/>
        </w:tabs>
        <w:suppressAutoHyphens/>
        <w:spacing w:line="240" w:lineRule="atLeast"/>
        <w:ind w:left="720" w:hanging="720"/>
        <w:jc w:val="both"/>
        <w:rPr>
          <w:b/>
          <w:bCs/>
        </w:rPr>
      </w:pPr>
      <w:r w:rsidRPr="005E41BC">
        <w:rPr>
          <w:b/>
          <w:bCs/>
        </w:rPr>
        <w:t>5-25.</w:t>
      </w:r>
      <w:r w:rsidRPr="005E41BC">
        <w:rPr>
          <w:b/>
          <w:bCs/>
        </w:rPr>
        <w:tab/>
        <w:t xml:space="preserve">Look through the ads in this chapter. Which ad do you like the best? Why? Which ad is the least appealing? Why? Discuss the relationship between the visual and verbal elements. Locate one ad you believe displays the characteristic of </w:t>
      </w:r>
      <w:r w:rsidRPr="005E41BC">
        <w:rPr>
          <w:b/>
          <w:bCs/>
          <w:i/>
          <w:iCs/>
        </w:rPr>
        <w:t>visual</w:t>
      </w:r>
      <w:r w:rsidRPr="005E41BC">
        <w:rPr>
          <w:b/>
          <w:bCs/>
        </w:rPr>
        <w:t xml:space="preserve"> </w:t>
      </w:r>
      <w:r w:rsidRPr="005E41BC">
        <w:rPr>
          <w:b/>
          <w:bCs/>
          <w:i/>
          <w:iCs/>
        </w:rPr>
        <w:t>Esperanto</w:t>
      </w:r>
      <w:r w:rsidRPr="005E41BC">
        <w:rPr>
          <w:b/>
          <w:bCs/>
        </w:rPr>
        <w:t>. Explain why.</w:t>
      </w:r>
    </w:p>
    <w:p w14:paraId="33511E5B" w14:textId="77777777" w:rsidR="005E41BC" w:rsidRDefault="005E41BC" w:rsidP="007C798E">
      <w:pPr>
        <w:widowControl/>
        <w:tabs>
          <w:tab w:val="left" w:pos="-720"/>
        </w:tabs>
        <w:suppressAutoHyphens/>
        <w:spacing w:line="240" w:lineRule="atLeast"/>
        <w:ind w:left="720" w:hanging="720"/>
        <w:jc w:val="both"/>
        <w:rPr>
          <w:b/>
          <w:bCs/>
        </w:rPr>
      </w:pPr>
    </w:p>
    <w:p w14:paraId="4A06491F" w14:textId="44D7B712" w:rsidR="005E41BC" w:rsidRDefault="005E41BC" w:rsidP="007C798E">
      <w:pPr>
        <w:widowControl/>
        <w:tabs>
          <w:tab w:val="left" w:pos="-720"/>
        </w:tabs>
        <w:suppressAutoHyphens/>
        <w:spacing w:line="240" w:lineRule="atLeast"/>
        <w:ind w:left="720" w:hanging="720"/>
        <w:jc w:val="both"/>
        <w:rPr>
          <w:bCs/>
        </w:rPr>
      </w:pPr>
      <w:r>
        <w:rPr>
          <w:b/>
          <w:bCs/>
        </w:rPr>
        <w:tab/>
      </w:r>
      <w:r>
        <w:rPr>
          <w:bCs/>
        </w:rPr>
        <w:t>Student responses will depend on the ads they select.</w:t>
      </w:r>
    </w:p>
    <w:p w14:paraId="0FB22F53" w14:textId="77777777" w:rsidR="000A5E50" w:rsidRDefault="000A5E50" w:rsidP="007C798E">
      <w:pPr>
        <w:widowControl/>
        <w:tabs>
          <w:tab w:val="left" w:pos="-720"/>
        </w:tabs>
        <w:suppressAutoHyphens/>
        <w:spacing w:line="240" w:lineRule="atLeast"/>
        <w:ind w:left="720" w:hanging="720"/>
        <w:jc w:val="both"/>
        <w:rPr>
          <w:bCs/>
        </w:rPr>
      </w:pPr>
    </w:p>
    <w:p w14:paraId="72424CDE" w14:textId="77777777" w:rsidR="000A5E50" w:rsidRDefault="000A5E50" w:rsidP="000A5E50">
      <w:pPr>
        <w:widowControl/>
        <w:jc w:val="both"/>
      </w:pPr>
      <w:r>
        <w:tab/>
        <w:t>LO: 5.2</w:t>
      </w:r>
      <w:r>
        <w:tab/>
        <w:t>:</w:t>
      </w:r>
      <w:r>
        <w:tab/>
      </w:r>
      <w:r w:rsidRPr="00BE6120">
        <w:t xml:space="preserve">What is the relationship of advertising expenditures to advertising </w:t>
      </w:r>
      <w:r>
        <w:tab/>
      </w:r>
      <w:r>
        <w:tab/>
      </w:r>
      <w:r>
        <w:tab/>
      </w:r>
      <w:r>
        <w:tab/>
      </w:r>
      <w:r w:rsidRPr="00BE6120">
        <w:t>effectiveness?</w:t>
      </w:r>
    </w:p>
    <w:p w14:paraId="4DB2491C" w14:textId="77777777" w:rsidR="00417C7F" w:rsidRDefault="00417C7F" w:rsidP="000A5E50">
      <w:pPr>
        <w:widowControl/>
        <w:jc w:val="both"/>
      </w:pPr>
    </w:p>
    <w:p w14:paraId="676CA41E" w14:textId="770491A8" w:rsidR="00417C7F" w:rsidRPr="00417C7F" w:rsidRDefault="00417C7F" w:rsidP="007C798E">
      <w:pPr>
        <w:widowControl/>
        <w:tabs>
          <w:tab w:val="left" w:pos="-720"/>
        </w:tabs>
        <w:suppressAutoHyphens/>
        <w:spacing w:line="240" w:lineRule="atLeast"/>
        <w:ind w:left="720" w:hanging="720"/>
        <w:jc w:val="both"/>
        <w:rPr>
          <w:b/>
          <w:bCs/>
        </w:rPr>
      </w:pPr>
      <w:r w:rsidRPr="00417C7F">
        <w:rPr>
          <w:b/>
          <w:bCs/>
        </w:rPr>
        <w:t>5-26.</w:t>
      </w:r>
      <w:r>
        <w:rPr>
          <w:b/>
          <w:bCs/>
        </w:rPr>
        <w:tab/>
      </w:r>
      <w:r w:rsidRPr="00417C7F">
        <w:rPr>
          <w:b/>
          <w:bCs/>
        </w:rPr>
        <w:t xml:space="preserve">You have been hired by the marketing department of the university where you are going to school. </w:t>
      </w:r>
      <w:r w:rsidRPr="00417C7F">
        <w:rPr>
          <w:b/>
          <w:bCs/>
          <w:lang w:val="en-IN"/>
        </w:rPr>
        <w:t>Identify the advantages of using an in-house advertising department versus the advantages of using an advertising agency for your university. Which would you recommend to your university? Give three reasons to support your recommendations.</w:t>
      </w:r>
    </w:p>
    <w:p w14:paraId="5C60C198" w14:textId="77777777" w:rsidR="00417C7F" w:rsidRDefault="00417C7F" w:rsidP="007C798E">
      <w:pPr>
        <w:widowControl/>
        <w:tabs>
          <w:tab w:val="left" w:pos="-720"/>
        </w:tabs>
        <w:suppressAutoHyphens/>
        <w:spacing w:line="240" w:lineRule="atLeast"/>
        <w:ind w:left="720" w:hanging="720"/>
        <w:jc w:val="both"/>
        <w:rPr>
          <w:bCs/>
        </w:rPr>
      </w:pPr>
    </w:p>
    <w:p w14:paraId="36835550" w14:textId="50241A7B" w:rsidR="00417C7F" w:rsidRDefault="00417C7F" w:rsidP="007C798E">
      <w:pPr>
        <w:widowControl/>
        <w:tabs>
          <w:tab w:val="left" w:pos="-720"/>
        </w:tabs>
        <w:suppressAutoHyphens/>
        <w:spacing w:line="240" w:lineRule="atLeast"/>
        <w:ind w:left="720" w:hanging="720"/>
        <w:jc w:val="both"/>
        <w:rPr>
          <w:bCs/>
        </w:rPr>
      </w:pPr>
      <w:r>
        <w:rPr>
          <w:bCs/>
        </w:rPr>
        <w:tab/>
        <w:t>Student responses will vary. This would make a quality in-class discussion question.</w:t>
      </w:r>
    </w:p>
    <w:p w14:paraId="1A65D835" w14:textId="77777777" w:rsidR="00417C7F" w:rsidRDefault="00417C7F" w:rsidP="007C798E">
      <w:pPr>
        <w:widowControl/>
        <w:tabs>
          <w:tab w:val="left" w:pos="-720"/>
        </w:tabs>
        <w:suppressAutoHyphens/>
        <w:spacing w:line="240" w:lineRule="atLeast"/>
        <w:ind w:left="720" w:hanging="720"/>
        <w:jc w:val="both"/>
        <w:rPr>
          <w:bCs/>
        </w:rPr>
      </w:pPr>
    </w:p>
    <w:p w14:paraId="6339CC00" w14:textId="1FF6C02D" w:rsidR="00417C7F" w:rsidRDefault="00417C7F" w:rsidP="00417C7F">
      <w:pPr>
        <w:widowControl/>
        <w:tabs>
          <w:tab w:val="left" w:pos="-720"/>
        </w:tabs>
        <w:suppressAutoHyphens/>
        <w:ind w:left="720"/>
        <w:jc w:val="both"/>
      </w:pPr>
      <w:r>
        <w:t>LO: 5.3</w:t>
      </w:r>
      <w:r>
        <w:tab/>
      </w:r>
      <w:r>
        <w:tab/>
      </w:r>
      <w:r w:rsidRPr="00236EED">
        <w:t xml:space="preserve">When should a company employ an external advertising agency </w:t>
      </w:r>
      <w:r>
        <w:tab/>
      </w:r>
      <w:r>
        <w:tab/>
      </w:r>
      <w:r>
        <w:tab/>
      </w:r>
      <w:r w:rsidRPr="00236EED">
        <w:t>rather than completing the work in-house?</w:t>
      </w:r>
    </w:p>
    <w:p w14:paraId="4A409FC6" w14:textId="77777777" w:rsidR="005E41BC" w:rsidRPr="005E41BC" w:rsidRDefault="005E41BC" w:rsidP="007C798E">
      <w:pPr>
        <w:widowControl/>
        <w:tabs>
          <w:tab w:val="left" w:pos="-720"/>
        </w:tabs>
        <w:suppressAutoHyphens/>
        <w:spacing w:line="240" w:lineRule="atLeast"/>
        <w:ind w:left="720" w:hanging="720"/>
        <w:jc w:val="both"/>
        <w:rPr>
          <w:b/>
          <w:bCs/>
        </w:rPr>
      </w:pPr>
    </w:p>
    <w:p w14:paraId="6067D2FC" w14:textId="3424BF5B" w:rsidR="00333E5B" w:rsidRDefault="00333E5B" w:rsidP="007C798E">
      <w:pPr>
        <w:widowControl/>
        <w:tabs>
          <w:tab w:val="left" w:pos="-720"/>
        </w:tabs>
        <w:suppressAutoHyphens/>
        <w:spacing w:line="240" w:lineRule="atLeast"/>
        <w:ind w:left="720" w:hanging="720"/>
        <w:jc w:val="both"/>
        <w:rPr>
          <w:b/>
          <w:bCs/>
        </w:rPr>
      </w:pPr>
      <w:r w:rsidRPr="00333E5B">
        <w:rPr>
          <w:b/>
          <w:bCs/>
        </w:rPr>
        <w:t>5-</w:t>
      </w:r>
      <w:r w:rsidR="002C2298">
        <w:rPr>
          <w:b/>
          <w:bCs/>
        </w:rPr>
        <w:t>2</w:t>
      </w:r>
      <w:r w:rsidR="00417C7F">
        <w:rPr>
          <w:b/>
          <w:bCs/>
        </w:rPr>
        <w:t>7</w:t>
      </w:r>
      <w:r w:rsidRPr="00333E5B">
        <w:rPr>
          <w:b/>
          <w:bCs/>
        </w:rPr>
        <w:t>.</w:t>
      </w:r>
      <w:r w:rsidRPr="00333E5B">
        <w:rPr>
          <w:b/>
          <w:bCs/>
        </w:rPr>
        <w:tab/>
        <w:t xml:space="preserve">Review the responsibilities of each of the jobs under </w:t>
      </w:r>
      <w:r w:rsidR="007C798E">
        <w:rPr>
          <w:b/>
          <w:bCs/>
        </w:rPr>
        <w:t>“</w:t>
      </w:r>
      <w:r w:rsidRPr="00333E5B">
        <w:rPr>
          <w:b/>
          <w:bCs/>
        </w:rPr>
        <w:t>Roles of Advertising Personnel.</w:t>
      </w:r>
      <w:r w:rsidR="007C798E">
        <w:rPr>
          <w:b/>
          <w:bCs/>
        </w:rPr>
        <w:t>”</w:t>
      </w:r>
      <w:r w:rsidRPr="00333E5B">
        <w:rPr>
          <w:b/>
          <w:bCs/>
        </w:rPr>
        <w:t xml:space="preserve"> Which one most appeals to you? Why? Which is least appealing? Why?</w:t>
      </w:r>
    </w:p>
    <w:p w14:paraId="0A15EF1C" w14:textId="77777777" w:rsidR="00333E5B" w:rsidRDefault="00333E5B" w:rsidP="007C798E">
      <w:pPr>
        <w:widowControl/>
        <w:tabs>
          <w:tab w:val="left" w:pos="-720"/>
        </w:tabs>
        <w:suppressAutoHyphens/>
        <w:spacing w:line="240" w:lineRule="atLeast"/>
        <w:ind w:left="720" w:hanging="720"/>
        <w:jc w:val="both"/>
        <w:rPr>
          <w:b/>
          <w:bCs/>
        </w:rPr>
      </w:pPr>
    </w:p>
    <w:p w14:paraId="0682B3B5" w14:textId="77777777" w:rsidR="00333E5B" w:rsidRDefault="00333E5B" w:rsidP="007C798E">
      <w:pPr>
        <w:widowControl/>
        <w:tabs>
          <w:tab w:val="left" w:pos="-720"/>
        </w:tabs>
        <w:suppressAutoHyphens/>
        <w:spacing w:line="240" w:lineRule="atLeast"/>
        <w:ind w:left="720"/>
        <w:jc w:val="both"/>
      </w:pPr>
      <w:r>
        <w:t>Student answers will vary based on preferences for each type of job.</w:t>
      </w:r>
    </w:p>
    <w:p w14:paraId="5916EE02" w14:textId="77777777" w:rsidR="005E41BC" w:rsidRDefault="005E41BC" w:rsidP="007C798E">
      <w:pPr>
        <w:widowControl/>
        <w:tabs>
          <w:tab w:val="left" w:pos="-720"/>
        </w:tabs>
        <w:suppressAutoHyphens/>
        <w:spacing w:line="240" w:lineRule="atLeast"/>
        <w:ind w:left="720"/>
        <w:jc w:val="both"/>
      </w:pPr>
    </w:p>
    <w:p w14:paraId="5FB5ABC6" w14:textId="00CDD650" w:rsidR="005E41BC" w:rsidRDefault="005E41BC" w:rsidP="007C798E">
      <w:pPr>
        <w:widowControl/>
        <w:tabs>
          <w:tab w:val="left" w:pos="-720"/>
        </w:tabs>
        <w:suppressAutoHyphens/>
        <w:spacing w:line="240" w:lineRule="atLeast"/>
        <w:ind w:left="720"/>
        <w:jc w:val="both"/>
      </w:pPr>
      <w:r>
        <w:lastRenderedPageBreak/>
        <w:t>Choices include account executives, creatives, traffic managers, account planners</w:t>
      </w:r>
      <w:r w:rsidR="000A5E50">
        <w:t xml:space="preserve">, data scientists, </w:t>
      </w:r>
      <w:r w:rsidR="00417C7F" w:rsidRPr="00613091">
        <w:rPr>
          <w:bCs/>
          <w:lang w:val="en-IN"/>
        </w:rPr>
        <w:t xml:space="preserve">digital and social media </w:t>
      </w:r>
      <w:r w:rsidR="00417C7F">
        <w:rPr>
          <w:bCs/>
          <w:lang w:val="en-IN"/>
        </w:rPr>
        <w:t>managers, and others</w:t>
      </w:r>
      <w:r>
        <w:t>.</w:t>
      </w:r>
    </w:p>
    <w:p w14:paraId="3869E1B5" w14:textId="77777777" w:rsidR="00417C7F" w:rsidRDefault="00417C7F" w:rsidP="007C798E">
      <w:pPr>
        <w:widowControl/>
        <w:tabs>
          <w:tab w:val="left" w:pos="-720"/>
        </w:tabs>
        <w:suppressAutoHyphens/>
        <w:spacing w:line="240" w:lineRule="atLeast"/>
        <w:ind w:left="720"/>
        <w:jc w:val="both"/>
      </w:pPr>
    </w:p>
    <w:p w14:paraId="30529A0D" w14:textId="77777777" w:rsidR="00417C7F" w:rsidRPr="00613091" w:rsidRDefault="00417C7F" w:rsidP="00417C7F">
      <w:pPr>
        <w:tabs>
          <w:tab w:val="left" w:pos="-720"/>
        </w:tabs>
        <w:suppressAutoHyphens/>
        <w:spacing w:line="240" w:lineRule="atLeast"/>
        <w:jc w:val="both"/>
        <w:rPr>
          <w:bCs/>
        </w:rPr>
      </w:pPr>
      <w:r>
        <w:rPr>
          <w:bCs/>
          <w:lang w:val="en-IN"/>
        </w:rPr>
        <w:tab/>
        <w:t>LO: 5.5</w:t>
      </w:r>
      <w:r>
        <w:rPr>
          <w:bCs/>
          <w:lang w:val="en-IN"/>
        </w:rPr>
        <w:tab/>
        <w:t>:</w:t>
      </w:r>
      <w:r>
        <w:rPr>
          <w:bCs/>
          <w:lang w:val="en-IN"/>
        </w:rPr>
        <w:tab/>
      </w:r>
      <w:r w:rsidRPr="00613091">
        <w:rPr>
          <w:bCs/>
        </w:rPr>
        <w:t>What job functions take place within an advertising agency?</w:t>
      </w:r>
    </w:p>
    <w:p w14:paraId="5F34D283" w14:textId="77777777" w:rsidR="00333E5B" w:rsidRDefault="00333E5B" w:rsidP="007C798E">
      <w:pPr>
        <w:widowControl/>
        <w:tabs>
          <w:tab w:val="left" w:pos="-720"/>
        </w:tabs>
        <w:suppressAutoHyphens/>
        <w:spacing w:line="240" w:lineRule="atLeast"/>
        <w:ind w:left="720" w:hanging="720"/>
        <w:jc w:val="both"/>
        <w:rPr>
          <w:b/>
          <w:bCs/>
        </w:rPr>
      </w:pPr>
    </w:p>
    <w:p w14:paraId="140E11BC" w14:textId="5D883CC0" w:rsidR="005E41BC" w:rsidRPr="005E41BC" w:rsidRDefault="005E41BC" w:rsidP="007C798E">
      <w:pPr>
        <w:widowControl/>
        <w:tabs>
          <w:tab w:val="left" w:pos="-720"/>
        </w:tabs>
        <w:suppressAutoHyphens/>
        <w:spacing w:line="240" w:lineRule="atLeast"/>
        <w:ind w:left="720" w:hanging="900"/>
        <w:jc w:val="both"/>
        <w:rPr>
          <w:b/>
          <w:bCs/>
        </w:rPr>
      </w:pPr>
      <w:r w:rsidRPr="005E41BC">
        <w:rPr>
          <w:b/>
          <w:bCs/>
        </w:rPr>
        <w:t>5-2</w:t>
      </w:r>
      <w:r w:rsidR="009401A6">
        <w:rPr>
          <w:b/>
          <w:bCs/>
        </w:rPr>
        <w:t>8</w:t>
      </w:r>
      <w:r w:rsidRPr="005E41BC">
        <w:rPr>
          <w:b/>
          <w:bCs/>
        </w:rPr>
        <w:t>.</w:t>
      </w:r>
      <w:r w:rsidRPr="005E41BC">
        <w:rPr>
          <w:b/>
          <w:bCs/>
        </w:rPr>
        <w:tab/>
        <w:t xml:space="preserve">Identify and briefly describe the five advertising goals presented in the chapter. Examine </w:t>
      </w:r>
      <w:r w:rsidR="006C4E18">
        <w:rPr>
          <w:b/>
          <w:bCs/>
        </w:rPr>
        <w:t>five</w:t>
      </w:r>
      <w:r w:rsidRPr="005E41BC">
        <w:rPr>
          <w:b/>
          <w:bCs/>
        </w:rPr>
        <w:t xml:space="preserve"> advertisement</w:t>
      </w:r>
      <w:r w:rsidR="006C4E18">
        <w:rPr>
          <w:b/>
          <w:bCs/>
        </w:rPr>
        <w:t>s</w:t>
      </w:r>
      <w:r w:rsidRPr="005E41BC">
        <w:rPr>
          <w:b/>
          <w:bCs/>
        </w:rPr>
        <w:t xml:space="preserve"> in this chapter and identify the primary advertising goal you believe is being used for the ad. Justify your choice.</w:t>
      </w:r>
    </w:p>
    <w:p w14:paraId="751BD00F" w14:textId="77777777" w:rsidR="005E41BC" w:rsidRDefault="005E41BC" w:rsidP="007C798E">
      <w:pPr>
        <w:widowControl/>
        <w:tabs>
          <w:tab w:val="left" w:pos="-720"/>
        </w:tabs>
        <w:suppressAutoHyphens/>
        <w:spacing w:line="240" w:lineRule="atLeast"/>
        <w:ind w:left="720" w:hanging="720"/>
        <w:jc w:val="both"/>
        <w:rPr>
          <w:b/>
          <w:bCs/>
        </w:rPr>
      </w:pPr>
    </w:p>
    <w:p w14:paraId="5BCF8CED" w14:textId="2CDA9697" w:rsidR="005E41BC" w:rsidRDefault="005E41BC" w:rsidP="007C798E">
      <w:pPr>
        <w:widowControl/>
        <w:tabs>
          <w:tab w:val="left" w:pos="-720"/>
        </w:tabs>
        <w:suppressAutoHyphens/>
        <w:spacing w:line="240" w:lineRule="atLeast"/>
        <w:ind w:left="720" w:hanging="720"/>
        <w:jc w:val="both"/>
        <w:rPr>
          <w:bCs/>
        </w:rPr>
      </w:pPr>
      <w:r w:rsidRPr="005E41BC">
        <w:rPr>
          <w:bCs/>
        </w:rPr>
        <w:tab/>
        <w:t>Student answers will depend on the ads chosen.</w:t>
      </w:r>
    </w:p>
    <w:p w14:paraId="4FFA53A9" w14:textId="77777777" w:rsidR="00393B9F" w:rsidRDefault="00393B9F" w:rsidP="007C798E">
      <w:pPr>
        <w:widowControl/>
        <w:tabs>
          <w:tab w:val="left" w:pos="-720"/>
        </w:tabs>
        <w:suppressAutoHyphens/>
        <w:spacing w:line="240" w:lineRule="atLeast"/>
        <w:ind w:left="720" w:hanging="720"/>
        <w:jc w:val="both"/>
        <w:rPr>
          <w:bCs/>
        </w:rPr>
      </w:pPr>
    </w:p>
    <w:p w14:paraId="010CAA18" w14:textId="77777777" w:rsidR="00393B9F" w:rsidRDefault="00393B9F" w:rsidP="00393B9F">
      <w:pPr>
        <w:tabs>
          <w:tab w:val="left" w:pos="-720"/>
        </w:tabs>
        <w:suppressAutoHyphens/>
        <w:spacing w:line="240" w:lineRule="atLeast"/>
        <w:jc w:val="both"/>
      </w:pPr>
      <w:r>
        <w:tab/>
        <w:t>LO: 5.6:</w:t>
      </w:r>
      <w:r>
        <w:tab/>
        <w:t xml:space="preserve">What </w:t>
      </w:r>
      <w:r w:rsidRPr="00613091">
        <w:t xml:space="preserve">advertising campaign parameters do marketing professionals </w:t>
      </w:r>
      <w:r>
        <w:tab/>
      </w:r>
      <w:r>
        <w:tab/>
      </w:r>
      <w:r>
        <w:tab/>
      </w:r>
      <w:r>
        <w:tab/>
      </w:r>
      <w:r w:rsidRPr="00613091">
        <w:t>consider?</w:t>
      </w:r>
    </w:p>
    <w:p w14:paraId="4709B786" w14:textId="77777777" w:rsidR="005E41BC" w:rsidRPr="005E41BC" w:rsidRDefault="005E41BC" w:rsidP="007C798E">
      <w:pPr>
        <w:widowControl/>
        <w:tabs>
          <w:tab w:val="left" w:pos="-720"/>
        </w:tabs>
        <w:suppressAutoHyphens/>
        <w:spacing w:line="240" w:lineRule="atLeast"/>
        <w:ind w:left="720" w:hanging="720"/>
        <w:jc w:val="both"/>
        <w:rPr>
          <w:bCs/>
        </w:rPr>
      </w:pPr>
    </w:p>
    <w:p w14:paraId="087CC86E" w14:textId="7CDC4072" w:rsidR="00566313" w:rsidRPr="00365FB0" w:rsidRDefault="00333E5B" w:rsidP="007C798E">
      <w:pPr>
        <w:widowControl/>
        <w:tabs>
          <w:tab w:val="left" w:pos="-720"/>
        </w:tabs>
        <w:suppressAutoHyphens/>
        <w:spacing w:line="240" w:lineRule="atLeast"/>
        <w:ind w:left="720" w:hanging="720"/>
        <w:jc w:val="both"/>
        <w:rPr>
          <w:b/>
          <w:bCs/>
        </w:rPr>
      </w:pPr>
      <w:r>
        <w:rPr>
          <w:b/>
          <w:bCs/>
        </w:rPr>
        <w:t>5-</w:t>
      </w:r>
      <w:r w:rsidR="002C2298">
        <w:rPr>
          <w:b/>
          <w:bCs/>
        </w:rPr>
        <w:t>2</w:t>
      </w:r>
      <w:r w:rsidR="009401A6">
        <w:rPr>
          <w:b/>
          <w:bCs/>
        </w:rPr>
        <w:t>9</w:t>
      </w:r>
      <w:r w:rsidR="00566313">
        <w:rPr>
          <w:b/>
          <w:bCs/>
        </w:rPr>
        <w:t>.</w:t>
      </w:r>
      <w:r w:rsidR="00566313">
        <w:rPr>
          <w:b/>
          <w:bCs/>
        </w:rPr>
        <w:tab/>
        <w:t xml:space="preserve">Choose </w:t>
      </w:r>
      <w:r w:rsidR="000C5C5F">
        <w:rPr>
          <w:b/>
          <w:bCs/>
        </w:rPr>
        <w:t>one of the following</w:t>
      </w:r>
      <w:r w:rsidR="006C4E18">
        <w:rPr>
          <w:b/>
          <w:bCs/>
        </w:rPr>
        <w:t xml:space="preserve"> products</w:t>
      </w:r>
      <w:r w:rsidR="000C5C5F">
        <w:rPr>
          <w:b/>
          <w:bCs/>
        </w:rPr>
        <w:t>. Us</w:t>
      </w:r>
      <w:r w:rsidR="006C4E18">
        <w:rPr>
          <w:b/>
          <w:bCs/>
        </w:rPr>
        <w:t>e</w:t>
      </w:r>
      <w:r w:rsidR="000C5C5F">
        <w:rPr>
          <w:b/>
          <w:bCs/>
        </w:rPr>
        <w:t xml:space="preserve"> the information in this chapter</w:t>
      </w:r>
      <w:r w:rsidR="006C4E18">
        <w:rPr>
          <w:b/>
          <w:bCs/>
        </w:rPr>
        <w:t xml:space="preserve"> to</w:t>
      </w:r>
      <w:r w:rsidR="000C5C5F">
        <w:rPr>
          <w:b/>
          <w:bCs/>
        </w:rPr>
        <w:t xml:space="preserve"> prepare a </w:t>
      </w:r>
      <w:r w:rsidR="000C5C5F" w:rsidRPr="00365FB0">
        <w:rPr>
          <w:b/>
          <w:bCs/>
        </w:rPr>
        <w:t>creative brief. You can pick a brand from within the product category.</w:t>
      </w:r>
    </w:p>
    <w:p w14:paraId="46F4AEBC" w14:textId="77777777" w:rsidR="00CF1321" w:rsidRDefault="00365FB0" w:rsidP="007175EF">
      <w:pPr>
        <w:widowControl/>
        <w:tabs>
          <w:tab w:val="left" w:pos="-720"/>
          <w:tab w:val="left" w:pos="720"/>
        </w:tabs>
        <w:suppressAutoHyphens/>
        <w:spacing w:line="240" w:lineRule="atLeast"/>
        <w:ind w:left="1080" w:hanging="1080"/>
        <w:jc w:val="both"/>
        <w:rPr>
          <w:b/>
        </w:rPr>
      </w:pPr>
      <w:r w:rsidRPr="00365FB0">
        <w:rPr>
          <w:b/>
        </w:rPr>
        <w:tab/>
      </w:r>
    </w:p>
    <w:p w14:paraId="3621D976" w14:textId="4FFCA48B" w:rsidR="00AC72AC" w:rsidRPr="00365FB0" w:rsidRDefault="00CF1321" w:rsidP="007175EF">
      <w:pPr>
        <w:widowControl/>
        <w:tabs>
          <w:tab w:val="left" w:pos="-720"/>
          <w:tab w:val="left" w:pos="720"/>
        </w:tabs>
        <w:suppressAutoHyphens/>
        <w:spacing w:line="240" w:lineRule="atLeast"/>
        <w:ind w:left="1080" w:hanging="1080"/>
        <w:jc w:val="both"/>
        <w:rPr>
          <w:b/>
        </w:rPr>
      </w:pPr>
      <w:r>
        <w:rPr>
          <w:b/>
        </w:rPr>
        <w:tab/>
      </w:r>
      <w:r w:rsidR="00AC72AC" w:rsidRPr="00365FB0">
        <w:rPr>
          <w:b/>
          <w:vanish/>
        </w:rPr>
        <w:t>&lt;orderedlist numeration=</w:t>
      </w:r>
      <w:r w:rsidR="007C798E">
        <w:rPr>
          <w:b/>
          <w:vanish/>
        </w:rPr>
        <w:t>“</w:t>
      </w:r>
      <w:r w:rsidR="00AC72AC" w:rsidRPr="00365FB0">
        <w:rPr>
          <w:b/>
          <w:vanish/>
        </w:rPr>
        <w:t>loweralpha</w:t>
      </w:r>
      <w:r w:rsidR="007C798E">
        <w:rPr>
          <w:b/>
          <w:vanish/>
        </w:rPr>
        <w:t>”</w:t>
      </w:r>
      <w:r w:rsidR="00AC72AC" w:rsidRPr="00365FB0">
        <w:rPr>
          <w:b/>
          <w:vanish/>
        </w:rPr>
        <w:t xml:space="preserve"> spacing=</w:t>
      </w:r>
      <w:r w:rsidR="007C798E">
        <w:rPr>
          <w:b/>
          <w:vanish/>
        </w:rPr>
        <w:t>“</w:t>
      </w:r>
      <w:r w:rsidR="00AC72AC" w:rsidRPr="00365FB0">
        <w:rPr>
          <w:b/>
          <w:vanish/>
        </w:rPr>
        <w:t>normal</w:t>
      </w:r>
      <w:r w:rsidR="007C798E">
        <w:rPr>
          <w:b/>
          <w:vanish/>
        </w:rPr>
        <w:t>”</w:t>
      </w:r>
      <w:r w:rsidR="00AC72AC" w:rsidRPr="00365FB0">
        <w:rPr>
          <w:b/>
          <w:vanish/>
        </w:rPr>
        <w:t xml:space="preserve"> inheritnum=</w:t>
      </w:r>
      <w:r w:rsidR="007C798E">
        <w:rPr>
          <w:b/>
          <w:vanish/>
        </w:rPr>
        <w:t>“</w:t>
      </w:r>
      <w:r w:rsidR="00AC72AC" w:rsidRPr="00365FB0">
        <w:rPr>
          <w:b/>
          <w:vanish/>
        </w:rPr>
        <w:t>ignore</w:t>
      </w:r>
      <w:r w:rsidR="007C798E">
        <w:rPr>
          <w:b/>
          <w:vanish/>
        </w:rPr>
        <w:t>”</w:t>
      </w:r>
      <w:r w:rsidR="00AC72AC" w:rsidRPr="00365FB0">
        <w:rPr>
          <w:b/>
          <w:vanish/>
        </w:rPr>
        <w:t xml:space="preserve"> continuation=</w:t>
      </w:r>
      <w:r w:rsidR="007C798E">
        <w:rPr>
          <w:b/>
          <w:vanish/>
        </w:rPr>
        <w:t>“</w:t>
      </w:r>
      <w:r w:rsidR="00AC72AC" w:rsidRPr="00365FB0">
        <w:rPr>
          <w:b/>
          <w:vanish/>
        </w:rPr>
        <w:t>restarts</w:t>
      </w:r>
      <w:r w:rsidR="007C798E">
        <w:rPr>
          <w:b/>
          <w:vanish/>
        </w:rPr>
        <w:t>”</w:t>
      </w:r>
      <w:r w:rsidR="00AC72AC" w:rsidRPr="00365FB0">
        <w:rPr>
          <w:b/>
          <w:vanish/>
        </w:rPr>
        <w:t>&gt;&lt;listitem&gt;&lt;inst&gt;</w:t>
      </w:r>
      <w:r w:rsidR="00AC72AC" w:rsidRPr="00365FB0">
        <w:rPr>
          <w:b/>
        </w:rPr>
        <w:t>a.</w:t>
      </w:r>
      <w:r w:rsidR="00AC72AC" w:rsidRPr="00365FB0">
        <w:rPr>
          <w:b/>
        </w:rPr>
        <w:tab/>
      </w:r>
      <w:r w:rsidR="00B75EF3">
        <w:rPr>
          <w:b/>
        </w:rPr>
        <w:t>S</w:t>
      </w:r>
      <w:r w:rsidR="00AC72AC" w:rsidRPr="00365FB0">
        <w:rPr>
          <w:b/>
          <w:vanish/>
        </w:rPr>
        <w:t>&lt;/inst&gt;&lt;para&gt;</w:t>
      </w:r>
      <w:r w:rsidR="00393B9F">
        <w:rPr>
          <w:b/>
        </w:rPr>
        <w:t>wimsuit</w:t>
      </w:r>
      <w:r w:rsidR="00AC72AC" w:rsidRPr="00365FB0">
        <w:rPr>
          <w:b/>
          <w:vanish/>
        </w:rPr>
        <w:t>&lt;/para&gt;&lt;/listitem&gt;</w:t>
      </w:r>
    </w:p>
    <w:p w14:paraId="4BA051DE" w14:textId="23951AAF" w:rsidR="00AC72AC" w:rsidRPr="00365FB0" w:rsidRDefault="00365FB0" w:rsidP="007175EF">
      <w:pPr>
        <w:widowControl/>
        <w:tabs>
          <w:tab w:val="left" w:pos="-720"/>
          <w:tab w:val="left" w:pos="720"/>
        </w:tabs>
        <w:suppressAutoHyphens/>
        <w:spacing w:line="240" w:lineRule="atLeast"/>
        <w:ind w:left="1080" w:hanging="1080"/>
        <w:jc w:val="both"/>
        <w:rPr>
          <w:b/>
        </w:rPr>
      </w:pPr>
      <w:r w:rsidRPr="00365FB0">
        <w:rPr>
          <w:b/>
        </w:rPr>
        <w:tab/>
      </w:r>
      <w:r w:rsidR="00AC72AC" w:rsidRPr="00365FB0">
        <w:rPr>
          <w:b/>
          <w:vanish/>
        </w:rPr>
        <w:t>&lt;listitem&gt;&lt;inst&gt;</w:t>
      </w:r>
      <w:r w:rsidR="00AC72AC" w:rsidRPr="00365FB0">
        <w:rPr>
          <w:b/>
        </w:rPr>
        <w:t>b.</w:t>
      </w:r>
      <w:r w:rsidR="00AC72AC" w:rsidRPr="00365FB0">
        <w:rPr>
          <w:b/>
        </w:rPr>
        <w:tab/>
      </w:r>
      <w:r w:rsidR="00B75EF3">
        <w:rPr>
          <w:b/>
        </w:rPr>
        <w:t>F</w:t>
      </w:r>
      <w:r w:rsidR="00393B9F">
        <w:rPr>
          <w:b/>
        </w:rPr>
        <w:t>ishing equipment</w:t>
      </w:r>
      <w:r w:rsidR="00AC72AC" w:rsidRPr="00365FB0">
        <w:rPr>
          <w:b/>
          <w:vanish/>
        </w:rPr>
        <w:t>&lt;/inst&gt;&lt;para&gt;&lt;/para&gt;&lt;/listitem&gt;</w:t>
      </w:r>
    </w:p>
    <w:p w14:paraId="60718EDC" w14:textId="2E0834D4" w:rsidR="00AC72AC" w:rsidRPr="00365FB0" w:rsidRDefault="00365FB0" w:rsidP="007175EF">
      <w:pPr>
        <w:widowControl/>
        <w:tabs>
          <w:tab w:val="left" w:pos="-720"/>
          <w:tab w:val="left" w:pos="720"/>
        </w:tabs>
        <w:suppressAutoHyphens/>
        <w:spacing w:line="240" w:lineRule="atLeast"/>
        <w:ind w:left="1080" w:hanging="1080"/>
        <w:jc w:val="both"/>
        <w:rPr>
          <w:b/>
        </w:rPr>
      </w:pPr>
      <w:r w:rsidRPr="00365FB0">
        <w:rPr>
          <w:b/>
        </w:rPr>
        <w:tab/>
      </w:r>
      <w:r w:rsidR="00AC72AC" w:rsidRPr="00365FB0">
        <w:rPr>
          <w:b/>
          <w:vanish/>
        </w:rPr>
        <w:t>&lt;listitem&gt;&lt;inst&gt;</w:t>
      </w:r>
      <w:r w:rsidR="00AC72AC" w:rsidRPr="00365FB0">
        <w:rPr>
          <w:b/>
        </w:rPr>
        <w:t>c.</w:t>
      </w:r>
      <w:r w:rsidR="00AC72AC" w:rsidRPr="00365FB0">
        <w:rPr>
          <w:b/>
        </w:rPr>
        <w:tab/>
      </w:r>
      <w:r w:rsidR="00B75EF3">
        <w:rPr>
          <w:b/>
        </w:rPr>
        <w:t>D</w:t>
      </w:r>
      <w:r w:rsidR="00AC72AC" w:rsidRPr="00365FB0">
        <w:rPr>
          <w:b/>
          <w:vanish/>
        </w:rPr>
        <w:t>&lt;/inst&gt;&lt;para&gt;</w:t>
      </w:r>
      <w:r w:rsidR="00393B9F">
        <w:rPr>
          <w:b/>
        </w:rPr>
        <w:t>ine-in</w:t>
      </w:r>
      <w:r w:rsidR="00AC72AC" w:rsidRPr="00365FB0">
        <w:rPr>
          <w:b/>
        </w:rPr>
        <w:t xml:space="preserve"> restaurant</w:t>
      </w:r>
      <w:r w:rsidR="00AC72AC" w:rsidRPr="00365FB0">
        <w:rPr>
          <w:b/>
          <w:vanish/>
        </w:rPr>
        <w:t>&lt;/para&gt;&lt;/listitem&gt;</w:t>
      </w:r>
    </w:p>
    <w:p w14:paraId="7F826642" w14:textId="1897BE23" w:rsidR="00AC72AC" w:rsidRPr="00365FB0" w:rsidRDefault="00365FB0" w:rsidP="007175EF">
      <w:pPr>
        <w:widowControl/>
        <w:tabs>
          <w:tab w:val="left" w:pos="-720"/>
          <w:tab w:val="left" w:pos="720"/>
        </w:tabs>
        <w:suppressAutoHyphens/>
        <w:spacing w:line="240" w:lineRule="atLeast"/>
        <w:ind w:left="1080" w:hanging="1080"/>
        <w:jc w:val="both"/>
        <w:rPr>
          <w:b/>
        </w:rPr>
      </w:pPr>
      <w:r w:rsidRPr="00365FB0">
        <w:rPr>
          <w:b/>
        </w:rPr>
        <w:tab/>
      </w:r>
      <w:r w:rsidR="00AC72AC" w:rsidRPr="00365FB0">
        <w:rPr>
          <w:b/>
          <w:vanish/>
        </w:rPr>
        <w:t>&lt;listitem&gt;&lt;inst&gt;</w:t>
      </w:r>
      <w:r w:rsidR="00AC72AC" w:rsidRPr="00365FB0">
        <w:rPr>
          <w:b/>
        </w:rPr>
        <w:t>d.</w:t>
      </w:r>
      <w:r w:rsidR="00AC72AC" w:rsidRPr="00365FB0">
        <w:rPr>
          <w:b/>
        </w:rPr>
        <w:tab/>
      </w:r>
      <w:r w:rsidR="00AC72AC" w:rsidRPr="00365FB0">
        <w:rPr>
          <w:b/>
          <w:vanish/>
        </w:rPr>
        <w:t>&lt;/inst&gt;&lt;para&gt;</w:t>
      </w:r>
      <w:r w:rsidR="00B75EF3">
        <w:rPr>
          <w:b/>
        </w:rPr>
        <w:t>T</w:t>
      </w:r>
      <w:r w:rsidR="00393B9F">
        <w:rPr>
          <w:b/>
        </w:rPr>
        <w:t>ea</w:t>
      </w:r>
      <w:r w:rsidR="00AC72AC" w:rsidRPr="00365FB0">
        <w:rPr>
          <w:b/>
          <w:vanish/>
        </w:rPr>
        <w:t>&lt;/para&gt;&lt;/listitem&gt;</w:t>
      </w:r>
    </w:p>
    <w:p w14:paraId="55CFB651" w14:textId="77777777" w:rsidR="00AC72AC" w:rsidRDefault="00AC72AC" w:rsidP="007C798E">
      <w:pPr>
        <w:widowControl/>
        <w:tabs>
          <w:tab w:val="left" w:pos="-720"/>
        </w:tabs>
        <w:suppressAutoHyphens/>
        <w:spacing w:line="240" w:lineRule="atLeast"/>
        <w:jc w:val="both"/>
      </w:pPr>
    </w:p>
    <w:p w14:paraId="1C921619" w14:textId="4CD56DDD" w:rsidR="00566313" w:rsidRDefault="00566313" w:rsidP="007C798E">
      <w:pPr>
        <w:widowControl/>
        <w:tabs>
          <w:tab w:val="left" w:pos="-720"/>
        </w:tabs>
        <w:suppressAutoHyphens/>
        <w:spacing w:line="240" w:lineRule="atLeast"/>
        <w:ind w:left="720"/>
        <w:jc w:val="both"/>
      </w:pPr>
      <w:r>
        <w:t xml:space="preserve">Student answers will vary but should include the components needed in the </w:t>
      </w:r>
      <w:r w:rsidR="000C5C5F">
        <w:t>creative b</w:t>
      </w:r>
      <w:r>
        <w:t>rief</w:t>
      </w:r>
      <w:r w:rsidR="000C5C5F">
        <w:t>: the</w:t>
      </w:r>
      <w:r>
        <w:t xml:space="preserve"> objective, target audience, message strategy, support, and constraints.</w:t>
      </w:r>
    </w:p>
    <w:p w14:paraId="2B667A4D" w14:textId="77777777" w:rsidR="00566313" w:rsidRDefault="00566313" w:rsidP="007C798E">
      <w:pPr>
        <w:widowControl/>
        <w:tabs>
          <w:tab w:val="left" w:pos="-720"/>
        </w:tabs>
        <w:suppressAutoHyphens/>
        <w:spacing w:line="240" w:lineRule="atLeast"/>
        <w:jc w:val="both"/>
      </w:pPr>
    </w:p>
    <w:p w14:paraId="0CA0B8A4" w14:textId="63EBF2A7" w:rsidR="00393B9F" w:rsidRPr="00910107" w:rsidRDefault="00393B9F" w:rsidP="00393B9F">
      <w:r>
        <w:tab/>
        <w:t xml:space="preserve">LO: 5.7: </w:t>
      </w:r>
      <w:r>
        <w:tab/>
      </w:r>
      <w:r w:rsidR="008B6103">
        <w:t>How does a creative brief</w:t>
      </w:r>
      <w:r>
        <w:t xml:space="preserve"> facilitate effective advertising?</w:t>
      </w:r>
    </w:p>
    <w:p w14:paraId="35AE95FA" w14:textId="77777777" w:rsidR="00393B9F" w:rsidRDefault="00393B9F" w:rsidP="007C798E">
      <w:pPr>
        <w:widowControl/>
        <w:tabs>
          <w:tab w:val="left" w:pos="-720"/>
        </w:tabs>
        <w:suppressAutoHyphens/>
        <w:spacing w:line="240" w:lineRule="atLeast"/>
        <w:jc w:val="both"/>
      </w:pPr>
    </w:p>
    <w:p w14:paraId="63AD2313" w14:textId="77777777" w:rsidR="00393B9F" w:rsidRDefault="00393B9F" w:rsidP="007C798E">
      <w:pPr>
        <w:pStyle w:val="Heading9"/>
        <w:widowControl/>
        <w:rPr>
          <w:rStyle w:val="AutoList52"/>
          <w:spacing w:val="-4"/>
          <w:szCs w:val="29"/>
        </w:rPr>
      </w:pPr>
    </w:p>
    <w:p w14:paraId="4FCF45F0" w14:textId="77777777" w:rsidR="00566313" w:rsidRDefault="00566313" w:rsidP="007C798E">
      <w:pPr>
        <w:pStyle w:val="Heading9"/>
        <w:widowControl/>
        <w:rPr>
          <w:rStyle w:val="AutoList52"/>
          <w:spacing w:val="-4"/>
          <w:szCs w:val="29"/>
        </w:rPr>
      </w:pPr>
      <w:r>
        <w:rPr>
          <w:rStyle w:val="AutoList52"/>
          <w:spacing w:val="-4"/>
          <w:szCs w:val="29"/>
        </w:rPr>
        <w:t>INTEGRATED LEARNING EXERCISES</w:t>
      </w:r>
    </w:p>
    <w:p w14:paraId="5DBAE0C0" w14:textId="77777777" w:rsidR="00566313" w:rsidRDefault="00566313" w:rsidP="007C798E">
      <w:pPr>
        <w:widowControl/>
        <w:tabs>
          <w:tab w:val="left" w:pos="-720"/>
        </w:tabs>
        <w:suppressAutoHyphens/>
        <w:spacing w:line="240" w:lineRule="atLeast"/>
        <w:jc w:val="both"/>
      </w:pPr>
    </w:p>
    <w:p w14:paraId="654D1A69" w14:textId="549D8F92" w:rsidR="003F6504" w:rsidRPr="003F6504" w:rsidRDefault="003F6504" w:rsidP="007C798E">
      <w:pPr>
        <w:pStyle w:val="CREXR"/>
        <w:keepLines w:val="0"/>
        <w:spacing w:line="240" w:lineRule="auto"/>
        <w:ind w:left="720" w:hanging="720"/>
        <w:rPr>
          <w:b/>
          <w:color w:val="000000"/>
          <w:sz w:val="24"/>
          <w:szCs w:val="24"/>
        </w:rPr>
      </w:pPr>
      <w:r>
        <w:rPr>
          <w:rStyle w:val="CREXRNUM"/>
          <w:rFonts w:ascii="Times New Roman" w:hAnsi="Times New Roman"/>
          <w:b/>
          <w:noProof w:val="0"/>
          <w:color w:val="000000"/>
          <w:sz w:val="24"/>
          <w:szCs w:val="24"/>
        </w:rPr>
        <w:t>5-</w:t>
      </w:r>
      <w:r w:rsidR="00461447">
        <w:rPr>
          <w:rStyle w:val="CREXRNUM"/>
          <w:rFonts w:ascii="Times New Roman" w:hAnsi="Times New Roman"/>
          <w:b/>
          <w:noProof w:val="0"/>
          <w:color w:val="000000"/>
          <w:sz w:val="24"/>
          <w:szCs w:val="24"/>
        </w:rPr>
        <w:t>30</w:t>
      </w:r>
      <w:r w:rsidR="00566313">
        <w:rPr>
          <w:rStyle w:val="CREXRNUM"/>
          <w:rFonts w:ascii="Times New Roman" w:hAnsi="Times New Roman"/>
          <w:b/>
          <w:noProof w:val="0"/>
          <w:color w:val="000000"/>
          <w:sz w:val="24"/>
          <w:szCs w:val="24"/>
        </w:rPr>
        <w:t>.</w:t>
      </w:r>
      <w:r w:rsidR="00566313">
        <w:rPr>
          <w:rStyle w:val="CREXRNUM"/>
          <w:rFonts w:ascii="Times New Roman" w:hAnsi="Times New Roman"/>
          <w:b/>
          <w:noProof w:val="0"/>
          <w:color w:val="000000"/>
          <w:sz w:val="24"/>
          <w:szCs w:val="24"/>
        </w:rPr>
        <w:tab/>
      </w:r>
      <w:r w:rsidRPr="003F6504">
        <w:rPr>
          <w:b/>
          <w:color w:val="000000"/>
          <w:sz w:val="24"/>
          <w:szCs w:val="24"/>
        </w:rPr>
        <w:t xml:space="preserve">Making the decision to use an external advertising agency as opposed to an in-house program for advertising or some other aspect of the advertising function can be difficult. Access the American Association of Advertising Agencies </w:t>
      </w:r>
      <w:r w:rsidR="007175EF">
        <w:rPr>
          <w:b/>
          <w:color w:val="000000"/>
          <w:sz w:val="24"/>
          <w:szCs w:val="24"/>
        </w:rPr>
        <w:t>w</w:t>
      </w:r>
      <w:r w:rsidRPr="003F6504">
        <w:rPr>
          <w:b/>
          <w:color w:val="000000"/>
          <w:sz w:val="24"/>
          <w:szCs w:val="24"/>
        </w:rPr>
        <w:t xml:space="preserve">ebsite at </w:t>
      </w:r>
      <w:hyperlink r:id="rId9" w:history="1">
        <w:r w:rsidRPr="003F6504">
          <w:rPr>
            <w:rStyle w:val="Hyperlink"/>
            <w:b/>
            <w:sz w:val="24"/>
            <w:szCs w:val="24"/>
          </w:rPr>
          <w:t>www.aaaa.org</w:t>
        </w:r>
      </w:hyperlink>
      <w:r w:rsidRPr="003F6504">
        <w:rPr>
          <w:b/>
          <w:color w:val="000000"/>
          <w:sz w:val="24"/>
          <w:szCs w:val="24"/>
        </w:rPr>
        <w:t xml:space="preserve">. What type of information is available at this </w:t>
      </w:r>
      <w:r w:rsidR="007175EF">
        <w:rPr>
          <w:b/>
          <w:color w:val="000000"/>
          <w:sz w:val="24"/>
          <w:szCs w:val="24"/>
        </w:rPr>
        <w:t>w</w:t>
      </w:r>
      <w:r w:rsidRPr="003F6504">
        <w:rPr>
          <w:b/>
          <w:color w:val="000000"/>
          <w:sz w:val="24"/>
          <w:szCs w:val="24"/>
        </w:rPr>
        <w:t xml:space="preserve">ebsite? How would it benefit companies looking for an advertising agency? </w:t>
      </w:r>
      <w:r w:rsidR="007175EF">
        <w:rPr>
          <w:b/>
          <w:color w:val="000000"/>
          <w:sz w:val="24"/>
          <w:szCs w:val="24"/>
        </w:rPr>
        <w:t>Explain your answer.</w:t>
      </w:r>
      <w:r w:rsidRPr="003F6504">
        <w:rPr>
          <w:b/>
          <w:color w:val="000000"/>
          <w:sz w:val="24"/>
          <w:szCs w:val="24"/>
        </w:rPr>
        <w:t xml:space="preserve"> How would it benefit advertising agencies? </w:t>
      </w:r>
      <w:r w:rsidR="007175EF">
        <w:rPr>
          <w:b/>
          <w:color w:val="000000"/>
          <w:sz w:val="24"/>
          <w:szCs w:val="24"/>
        </w:rPr>
        <w:t>Explain your answer</w:t>
      </w:r>
      <w:r w:rsidRPr="003F6504">
        <w:rPr>
          <w:b/>
          <w:color w:val="000000"/>
          <w:sz w:val="24"/>
          <w:szCs w:val="24"/>
        </w:rPr>
        <w:t>.</w:t>
      </w:r>
    </w:p>
    <w:p w14:paraId="43E567C6" w14:textId="77777777" w:rsidR="00E3211A" w:rsidRDefault="00E3211A" w:rsidP="00E201E7">
      <w:pPr>
        <w:pStyle w:val="CREXR"/>
        <w:keepLines w:val="0"/>
        <w:spacing w:line="240" w:lineRule="auto"/>
        <w:ind w:left="720" w:firstLine="0"/>
        <w:rPr>
          <w:rStyle w:val="CREXRNUM"/>
          <w:rFonts w:ascii="Times New Roman" w:hAnsi="Times New Roman"/>
          <w:noProof w:val="0"/>
          <w:color w:val="000000"/>
          <w:sz w:val="24"/>
          <w:szCs w:val="24"/>
        </w:rPr>
      </w:pPr>
    </w:p>
    <w:p w14:paraId="131CCA4B" w14:textId="77777777" w:rsidR="003F6504" w:rsidRDefault="003F6504" w:rsidP="00E201E7">
      <w:pPr>
        <w:pStyle w:val="CREXR"/>
        <w:keepLines w:val="0"/>
        <w:spacing w:line="240" w:lineRule="auto"/>
        <w:ind w:left="720" w:firstLine="0"/>
        <w:rPr>
          <w:rStyle w:val="CREXRNUM"/>
          <w:rFonts w:ascii="Times New Roman" w:hAnsi="Times New Roman"/>
          <w:noProof w:val="0"/>
          <w:color w:val="000000"/>
          <w:sz w:val="24"/>
          <w:szCs w:val="24"/>
        </w:rPr>
      </w:pPr>
      <w:r>
        <w:rPr>
          <w:rStyle w:val="CREXRNUM"/>
          <w:rFonts w:ascii="Times New Roman" w:hAnsi="Times New Roman"/>
          <w:noProof w:val="0"/>
          <w:color w:val="000000"/>
          <w:sz w:val="24"/>
          <w:szCs w:val="24"/>
        </w:rPr>
        <w:t>The site offers news, commentary, business resources, talent development information, communities of members, advocacy and policy guidelines, and information about best practices in the industry.</w:t>
      </w:r>
    </w:p>
    <w:p w14:paraId="04277B94" w14:textId="77777777" w:rsidR="00393B9F" w:rsidRDefault="00393B9F" w:rsidP="00E201E7">
      <w:pPr>
        <w:pStyle w:val="CREXR"/>
        <w:keepLines w:val="0"/>
        <w:spacing w:line="240" w:lineRule="auto"/>
        <w:ind w:left="720" w:firstLine="0"/>
        <w:rPr>
          <w:rStyle w:val="CREXRNUM"/>
          <w:rFonts w:ascii="Times New Roman" w:hAnsi="Times New Roman"/>
          <w:noProof w:val="0"/>
          <w:color w:val="000000"/>
          <w:sz w:val="24"/>
          <w:szCs w:val="24"/>
        </w:rPr>
      </w:pPr>
    </w:p>
    <w:p w14:paraId="70582E81" w14:textId="1126689F" w:rsidR="00393B9F" w:rsidRDefault="00393B9F" w:rsidP="00B75EF3">
      <w:pPr>
        <w:widowControl/>
        <w:tabs>
          <w:tab w:val="left" w:pos="-720"/>
        </w:tabs>
        <w:suppressAutoHyphens/>
        <w:ind w:left="2160" w:hanging="1440"/>
        <w:jc w:val="both"/>
      </w:pPr>
      <w:r>
        <w:t>LO: 5.3</w:t>
      </w:r>
      <w:r w:rsidR="00B75EF3">
        <w:t>:</w:t>
      </w:r>
      <w:r>
        <w:tab/>
      </w:r>
      <w:r w:rsidRPr="00236EED">
        <w:t>When should a company employ an external advertising agency rather than completing the work in-house?</w:t>
      </w:r>
    </w:p>
    <w:p w14:paraId="52895A24" w14:textId="77777777" w:rsidR="00566313" w:rsidRDefault="00566313" w:rsidP="007C798E">
      <w:pPr>
        <w:pStyle w:val="CREXR"/>
        <w:keepLines w:val="0"/>
        <w:spacing w:line="240" w:lineRule="auto"/>
        <w:ind w:left="720" w:hanging="720"/>
        <w:jc w:val="left"/>
        <w:rPr>
          <w:rStyle w:val="CREXRNUM"/>
          <w:rFonts w:ascii="Times New Roman" w:hAnsi="Times New Roman"/>
          <w:b/>
          <w:noProof w:val="0"/>
          <w:color w:val="000000"/>
          <w:sz w:val="24"/>
          <w:szCs w:val="24"/>
        </w:rPr>
      </w:pPr>
    </w:p>
    <w:p w14:paraId="7A53E813" w14:textId="098854C9" w:rsidR="00566313" w:rsidRDefault="003F6504" w:rsidP="007C798E">
      <w:pPr>
        <w:pStyle w:val="CREXR"/>
        <w:keepLines w:val="0"/>
        <w:spacing w:line="240" w:lineRule="auto"/>
        <w:ind w:left="720" w:hanging="720"/>
        <w:rPr>
          <w:rStyle w:val="CREXRNUM"/>
          <w:rFonts w:ascii="Times New Roman" w:hAnsi="Times New Roman"/>
          <w:b/>
          <w:noProof w:val="0"/>
          <w:color w:val="000000"/>
          <w:sz w:val="24"/>
          <w:szCs w:val="24"/>
        </w:rPr>
      </w:pPr>
      <w:r>
        <w:rPr>
          <w:rStyle w:val="CREXRNUM"/>
          <w:rFonts w:ascii="Times New Roman" w:hAnsi="Times New Roman"/>
          <w:b/>
          <w:noProof w:val="0"/>
          <w:color w:val="000000"/>
          <w:sz w:val="24"/>
          <w:szCs w:val="24"/>
        </w:rPr>
        <w:t>5-</w:t>
      </w:r>
      <w:r w:rsidR="00DD4DEA">
        <w:rPr>
          <w:rStyle w:val="CREXRNUM"/>
          <w:rFonts w:ascii="Times New Roman" w:hAnsi="Times New Roman"/>
          <w:b/>
          <w:noProof w:val="0"/>
          <w:color w:val="000000"/>
          <w:sz w:val="24"/>
          <w:szCs w:val="24"/>
        </w:rPr>
        <w:t>3</w:t>
      </w:r>
      <w:r w:rsidR="00461447">
        <w:rPr>
          <w:rStyle w:val="CREXRNUM"/>
          <w:rFonts w:ascii="Times New Roman" w:hAnsi="Times New Roman"/>
          <w:b/>
          <w:noProof w:val="0"/>
          <w:color w:val="000000"/>
          <w:sz w:val="24"/>
          <w:szCs w:val="24"/>
        </w:rPr>
        <w:t>1</w:t>
      </w:r>
      <w:r w:rsidR="00566313">
        <w:rPr>
          <w:rStyle w:val="CREXRNUM"/>
          <w:rFonts w:ascii="Times New Roman" w:hAnsi="Times New Roman"/>
          <w:b/>
          <w:noProof w:val="0"/>
          <w:color w:val="000000"/>
          <w:sz w:val="24"/>
          <w:szCs w:val="24"/>
        </w:rPr>
        <w:t>.</w:t>
      </w:r>
      <w:r w:rsidR="00566313">
        <w:rPr>
          <w:rStyle w:val="CREXRNUM"/>
          <w:rFonts w:ascii="Times New Roman" w:hAnsi="Times New Roman"/>
          <w:b/>
          <w:noProof w:val="0"/>
          <w:color w:val="000000"/>
          <w:sz w:val="24"/>
          <w:szCs w:val="24"/>
        </w:rPr>
        <w:tab/>
        <w:t>A number of agencies assist business organizations with integrated marketing communication</w:t>
      </w:r>
      <w:r w:rsidR="004A0A4B">
        <w:rPr>
          <w:rStyle w:val="CREXRNUM"/>
          <w:rFonts w:ascii="Times New Roman" w:hAnsi="Times New Roman"/>
          <w:b/>
          <w:noProof w:val="0"/>
          <w:color w:val="000000"/>
          <w:sz w:val="24"/>
          <w:szCs w:val="24"/>
        </w:rPr>
        <w:t>s</w:t>
      </w:r>
      <w:r w:rsidR="00566313">
        <w:rPr>
          <w:rStyle w:val="CREXRNUM"/>
          <w:rFonts w:ascii="Times New Roman" w:hAnsi="Times New Roman"/>
          <w:b/>
          <w:noProof w:val="0"/>
          <w:color w:val="000000"/>
          <w:sz w:val="24"/>
          <w:szCs w:val="24"/>
        </w:rPr>
        <w:t xml:space="preserve"> programs. Whereas some firms try to provide a wide array of services, others are more specialized. Access the following association </w:t>
      </w:r>
      <w:r w:rsidR="007175EF">
        <w:rPr>
          <w:rStyle w:val="CREXRNUM"/>
          <w:rFonts w:ascii="Times New Roman" w:hAnsi="Times New Roman"/>
          <w:b/>
          <w:noProof w:val="0"/>
          <w:color w:val="000000"/>
          <w:sz w:val="24"/>
          <w:szCs w:val="24"/>
        </w:rPr>
        <w:t>w</w:t>
      </w:r>
      <w:r w:rsidR="000121EE">
        <w:rPr>
          <w:rStyle w:val="CREXRNUM"/>
          <w:rFonts w:ascii="Times New Roman" w:hAnsi="Times New Roman"/>
          <w:b/>
          <w:noProof w:val="0"/>
          <w:color w:val="000000"/>
          <w:sz w:val="24"/>
          <w:szCs w:val="24"/>
        </w:rPr>
        <w:t>e</w:t>
      </w:r>
      <w:r w:rsidR="00566313">
        <w:rPr>
          <w:rStyle w:val="CREXRNUM"/>
          <w:rFonts w:ascii="Times New Roman" w:hAnsi="Times New Roman"/>
          <w:b/>
          <w:noProof w:val="0"/>
          <w:color w:val="000000"/>
          <w:sz w:val="24"/>
          <w:szCs w:val="24"/>
        </w:rPr>
        <w:t>bsites. What type of information is available on each site? How would the information provided be useful in building an IMC program?</w:t>
      </w:r>
    </w:p>
    <w:p w14:paraId="7FFB084D" w14:textId="77777777" w:rsidR="003F6504" w:rsidRPr="003F6504" w:rsidRDefault="003F6504" w:rsidP="007C798E">
      <w:pPr>
        <w:pStyle w:val="CREXR"/>
        <w:keepLines w:val="0"/>
        <w:spacing w:line="240" w:lineRule="auto"/>
        <w:ind w:left="720" w:hanging="720"/>
        <w:rPr>
          <w:rStyle w:val="CREXRNUM"/>
          <w:rFonts w:ascii="Times New Roman" w:hAnsi="Times New Roman"/>
          <w:b/>
          <w:noProof w:val="0"/>
          <w:color w:val="000000"/>
          <w:sz w:val="24"/>
          <w:szCs w:val="24"/>
        </w:rPr>
      </w:pPr>
    </w:p>
    <w:p w14:paraId="5C7A6549" w14:textId="23149ECC" w:rsidR="003F6504" w:rsidRPr="003F6504" w:rsidRDefault="003F6504" w:rsidP="004A5C57">
      <w:pPr>
        <w:pStyle w:val="CREXR"/>
        <w:spacing w:line="240" w:lineRule="auto"/>
        <w:ind w:left="1440" w:hanging="720"/>
        <w:rPr>
          <w:b/>
          <w:color w:val="000000"/>
          <w:sz w:val="24"/>
          <w:szCs w:val="24"/>
        </w:rPr>
      </w:pPr>
      <w:r w:rsidRPr="003F6504">
        <w:rPr>
          <w:b/>
          <w:bCs/>
          <w:color w:val="000000"/>
          <w:sz w:val="24"/>
          <w:szCs w:val="24"/>
        </w:rPr>
        <w:t>a.</w:t>
      </w:r>
      <w:r w:rsidRPr="003F6504">
        <w:rPr>
          <w:b/>
          <w:bCs/>
          <w:color w:val="000000"/>
          <w:sz w:val="24"/>
          <w:szCs w:val="24"/>
        </w:rPr>
        <w:tab/>
      </w:r>
      <w:r w:rsidRPr="003F6504">
        <w:rPr>
          <w:b/>
          <w:color w:val="000000"/>
          <w:sz w:val="24"/>
          <w:szCs w:val="24"/>
        </w:rPr>
        <w:t>International Social M</w:t>
      </w:r>
      <w:r w:rsidR="004A0A4B">
        <w:rPr>
          <w:b/>
          <w:color w:val="000000"/>
          <w:sz w:val="24"/>
          <w:szCs w:val="24"/>
        </w:rPr>
        <w:t>arketing</w:t>
      </w:r>
      <w:r w:rsidRPr="003F6504">
        <w:rPr>
          <w:b/>
          <w:color w:val="000000"/>
          <w:sz w:val="24"/>
          <w:szCs w:val="24"/>
        </w:rPr>
        <w:t xml:space="preserve"> Association (</w:t>
      </w:r>
      <w:hyperlink r:id="rId10" w:history="1">
        <w:r w:rsidR="004A5C57" w:rsidRPr="00611F4A">
          <w:rPr>
            <w:rStyle w:val="Hyperlink"/>
            <w:b/>
            <w:bCs/>
            <w:sz w:val="24"/>
            <w:szCs w:val="24"/>
          </w:rPr>
          <w:t>www.i-socialmarketing.org</w:t>
        </w:r>
      </w:hyperlink>
      <w:r w:rsidRPr="003F6504">
        <w:rPr>
          <w:b/>
          <w:color w:val="000000"/>
          <w:sz w:val="24"/>
          <w:szCs w:val="24"/>
        </w:rPr>
        <w:t xml:space="preserve">) </w:t>
      </w:r>
    </w:p>
    <w:p w14:paraId="518A25E2" w14:textId="69AF7ED3" w:rsidR="003F6504" w:rsidRPr="003F6504" w:rsidRDefault="003F6504" w:rsidP="007C798E">
      <w:pPr>
        <w:pStyle w:val="CREXR"/>
        <w:spacing w:line="240" w:lineRule="auto"/>
        <w:ind w:left="720" w:hanging="720"/>
        <w:rPr>
          <w:b/>
          <w:color w:val="000000"/>
          <w:sz w:val="24"/>
          <w:szCs w:val="24"/>
        </w:rPr>
      </w:pPr>
      <w:r w:rsidRPr="003F6504">
        <w:rPr>
          <w:b/>
          <w:bCs/>
          <w:color w:val="000000"/>
          <w:sz w:val="24"/>
          <w:szCs w:val="24"/>
        </w:rPr>
        <w:tab/>
      </w:r>
      <w:r w:rsidR="00393B9F">
        <w:rPr>
          <w:b/>
          <w:bCs/>
          <w:color w:val="000000"/>
          <w:sz w:val="24"/>
          <w:szCs w:val="24"/>
        </w:rPr>
        <w:t>b</w:t>
      </w:r>
      <w:r w:rsidRPr="003F6504">
        <w:rPr>
          <w:b/>
          <w:bCs/>
          <w:color w:val="000000"/>
          <w:sz w:val="24"/>
          <w:szCs w:val="24"/>
        </w:rPr>
        <w:t>.</w:t>
      </w:r>
      <w:r w:rsidRPr="003F6504">
        <w:rPr>
          <w:b/>
          <w:bCs/>
          <w:color w:val="000000"/>
          <w:sz w:val="24"/>
          <w:szCs w:val="24"/>
        </w:rPr>
        <w:tab/>
      </w:r>
      <w:r w:rsidRPr="003F6504">
        <w:rPr>
          <w:b/>
          <w:color w:val="000000"/>
          <w:sz w:val="24"/>
          <w:szCs w:val="24"/>
        </w:rPr>
        <w:t>Outdoor Advertising Association of America (</w:t>
      </w:r>
      <w:hyperlink r:id="rId11" w:history="1">
        <w:r w:rsidRPr="003F6504">
          <w:rPr>
            <w:rStyle w:val="Hyperlink"/>
            <w:b/>
            <w:bCs/>
            <w:sz w:val="24"/>
            <w:szCs w:val="24"/>
          </w:rPr>
          <w:t>www.oaaa.org</w:t>
        </w:r>
      </w:hyperlink>
      <w:r w:rsidRPr="003F6504">
        <w:rPr>
          <w:b/>
          <w:color w:val="000000"/>
          <w:sz w:val="24"/>
          <w:szCs w:val="24"/>
        </w:rPr>
        <w:t xml:space="preserve">) </w:t>
      </w:r>
    </w:p>
    <w:p w14:paraId="3BDC257F" w14:textId="24D26C50" w:rsidR="003F6504" w:rsidRPr="003F6504" w:rsidRDefault="003F6504" w:rsidP="007C798E">
      <w:pPr>
        <w:pStyle w:val="CREXR"/>
        <w:spacing w:line="240" w:lineRule="auto"/>
        <w:ind w:left="720" w:hanging="720"/>
        <w:rPr>
          <w:b/>
          <w:color w:val="000000"/>
          <w:sz w:val="24"/>
          <w:szCs w:val="24"/>
        </w:rPr>
      </w:pPr>
      <w:r w:rsidRPr="003F6504">
        <w:rPr>
          <w:b/>
          <w:bCs/>
          <w:color w:val="000000"/>
          <w:sz w:val="24"/>
          <w:szCs w:val="24"/>
        </w:rPr>
        <w:tab/>
      </w:r>
      <w:r w:rsidR="00393B9F">
        <w:rPr>
          <w:b/>
          <w:bCs/>
          <w:color w:val="000000"/>
          <w:sz w:val="24"/>
          <w:szCs w:val="24"/>
        </w:rPr>
        <w:t>c</w:t>
      </w:r>
      <w:r w:rsidRPr="003F6504">
        <w:rPr>
          <w:b/>
          <w:bCs/>
          <w:color w:val="000000"/>
          <w:sz w:val="24"/>
          <w:szCs w:val="24"/>
        </w:rPr>
        <w:t>.</w:t>
      </w:r>
      <w:r w:rsidRPr="003F6504">
        <w:rPr>
          <w:b/>
          <w:bCs/>
          <w:color w:val="000000"/>
          <w:sz w:val="24"/>
          <w:szCs w:val="24"/>
        </w:rPr>
        <w:tab/>
      </w:r>
      <w:r w:rsidRPr="003F6504">
        <w:rPr>
          <w:b/>
          <w:color w:val="000000"/>
          <w:sz w:val="24"/>
          <w:szCs w:val="24"/>
        </w:rPr>
        <w:t>D</w:t>
      </w:r>
      <w:r w:rsidR="004A0A4B">
        <w:rPr>
          <w:b/>
          <w:color w:val="000000"/>
          <w:sz w:val="24"/>
          <w:szCs w:val="24"/>
        </w:rPr>
        <w:t>ata and</w:t>
      </w:r>
      <w:r w:rsidRPr="003F6504">
        <w:rPr>
          <w:b/>
          <w:color w:val="000000"/>
          <w:sz w:val="24"/>
          <w:szCs w:val="24"/>
        </w:rPr>
        <w:t xml:space="preserve"> Marketing Association (</w:t>
      </w:r>
      <w:hyperlink r:id="rId12" w:history="1">
        <w:r w:rsidRPr="003F6504">
          <w:rPr>
            <w:rStyle w:val="Hyperlink"/>
            <w:b/>
            <w:bCs/>
            <w:sz w:val="24"/>
            <w:szCs w:val="24"/>
          </w:rPr>
          <w:t>www.the-dma.org</w:t>
        </w:r>
      </w:hyperlink>
      <w:r w:rsidRPr="003F6504">
        <w:rPr>
          <w:b/>
          <w:color w:val="000000"/>
          <w:sz w:val="24"/>
          <w:szCs w:val="24"/>
        </w:rPr>
        <w:t xml:space="preserve">) </w:t>
      </w:r>
    </w:p>
    <w:p w14:paraId="07973D2D" w14:textId="3822A158" w:rsidR="003F6504" w:rsidRPr="003F6504" w:rsidRDefault="003F6504" w:rsidP="007C798E">
      <w:pPr>
        <w:pStyle w:val="CREXR"/>
        <w:spacing w:line="240" w:lineRule="auto"/>
        <w:ind w:left="720" w:hanging="720"/>
        <w:rPr>
          <w:b/>
          <w:color w:val="000000"/>
          <w:sz w:val="24"/>
          <w:szCs w:val="24"/>
        </w:rPr>
      </w:pPr>
      <w:r w:rsidRPr="003F6504">
        <w:rPr>
          <w:b/>
          <w:bCs/>
          <w:color w:val="000000"/>
          <w:sz w:val="24"/>
          <w:szCs w:val="24"/>
        </w:rPr>
        <w:tab/>
      </w:r>
      <w:r w:rsidR="00393B9F">
        <w:rPr>
          <w:b/>
          <w:bCs/>
          <w:color w:val="000000"/>
          <w:sz w:val="24"/>
          <w:szCs w:val="24"/>
        </w:rPr>
        <w:t>d</w:t>
      </w:r>
      <w:r w:rsidRPr="003F6504">
        <w:rPr>
          <w:b/>
          <w:bCs/>
          <w:color w:val="000000"/>
          <w:sz w:val="24"/>
          <w:szCs w:val="24"/>
        </w:rPr>
        <w:t>.</w:t>
      </w:r>
      <w:r w:rsidRPr="003F6504">
        <w:rPr>
          <w:b/>
          <w:color w:val="000000"/>
          <w:sz w:val="24"/>
          <w:szCs w:val="24"/>
        </w:rPr>
        <w:tab/>
        <w:t>Digital Marketing Association (</w:t>
      </w:r>
      <w:hyperlink r:id="rId13" w:history="1">
        <w:r w:rsidR="004A0A4B">
          <w:rPr>
            <w:rStyle w:val="Hyperlink"/>
            <w:b/>
            <w:sz w:val="24"/>
            <w:szCs w:val="24"/>
          </w:rPr>
          <w:t>www.dmaglobal.com</w:t>
        </w:r>
      </w:hyperlink>
      <w:r w:rsidRPr="003F6504">
        <w:rPr>
          <w:b/>
          <w:color w:val="000000"/>
          <w:sz w:val="24"/>
          <w:szCs w:val="24"/>
        </w:rPr>
        <w:t xml:space="preserve">) </w:t>
      </w:r>
    </w:p>
    <w:p w14:paraId="50129820" w14:textId="77777777" w:rsidR="000C5C5F" w:rsidRDefault="000C5C5F" w:rsidP="007C798E">
      <w:pPr>
        <w:pStyle w:val="CREXR"/>
        <w:keepLines w:val="0"/>
        <w:spacing w:line="240" w:lineRule="auto"/>
        <w:ind w:left="360" w:hanging="360"/>
        <w:jc w:val="left"/>
        <w:rPr>
          <w:rStyle w:val="CREXRNUM"/>
          <w:rFonts w:ascii="Times New Roman" w:hAnsi="Times New Roman"/>
          <w:b/>
          <w:noProof w:val="0"/>
          <w:color w:val="000000"/>
          <w:sz w:val="24"/>
          <w:szCs w:val="24"/>
        </w:rPr>
      </w:pPr>
    </w:p>
    <w:p w14:paraId="7462E6FA" w14:textId="4757C74A" w:rsidR="00566313" w:rsidRDefault="00566313" w:rsidP="007C798E">
      <w:pPr>
        <w:pStyle w:val="CREXR"/>
        <w:keepLines w:val="0"/>
        <w:spacing w:line="240" w:lineRule="auto"/>
        <w:ind w:left="720" w:firstLine="0"/>
        <w:rPr>
          <w:rStyle w:val="CREXRNUM"/>
          <w:rFonts w:ascii="Times New Roman" w:hAnsi="Times New Roman"/>
          <w:noProof w:val="0"/>
          <w:color w:val="000000"/>
          <w:sz w:val="24"/>
          <w:szCs w:val="24"/>
        </w:rPr>
      </w:pPr>
      <w:r>
        <w:rPr>
          <w:rStyle w:val="CREXRNUM"/>
          <w:rFonts w:ascii="Times New Roman" w:hAnsi="Times New Roman"/>
          <w:noProof w:val="0"/>
          <w:color w:val="000000"/>
          <w:sz w:val="24"/>
          <w:szCs w:val="24"/>
        </w:rPr>
        <w:t xml:space="preserve">Answers will vary depending on what information is available at the time each </w:t>
      </w:r>
      <w:r w:rsidR="00E201E7">
        <w:rPr>
          <w:rStyle w:val="CREXRNUM"/>
          <w:rFonts w:ascii="Times New Roman" w:hAnsi="Times New Roman"/>
          <w:noProof w:val="0"/>
          <w:color w:val="000000"/>
          <w:sz w:val="24"/>
          <w:szCs w:val="24"/>
        </w:rPr>
        <w:t>w</w:t>
      </w:r>
      <w:r>
        <w:rPr>
          <w:rStyle w:val="CREXRNUM"/>
          <w:rFonts w:ascii="Times New Roman" w:hAnsi="Times New Roman"/>
          <w:noProof w:val="0"/>
          <w:color w:val="000000"/>
          <w:sz w:val="24"/>
          <w:szCs w:val="24"/>
        </w:rPr>
        <w:t>ebsite is accessed. It is important for students to relate the material to advertising and to the development of an integrated marketing campaign.</w:t>
      </w:r>
    </w:p>
    <w:p w14:paraId="1143FF7B" w14:textId="77777777" w:rsidR="00566313" w:rsidRDefault="00566313" w:rsidP="007C798E">
      <w:pPr>
        <w:pStyle w:val="CREXR"/>
        <w:keepLines w:val="0"/>
        <w:spacing w:line="240" w:lineRule="auto"/>
        <w:ind w:left="360" w:hanging="360"/>
        <w:jc w:val="left"/>
        <w:rPr>
          <w:rStyle w:val="CREXRNUM"/>
          <w:rFonts w:ascii="Times New Roman" w:hAnsi="Times New Roman"/>
          <w:b/>
          <w:noProof w:val="0"/>
          <w:color w:val="000000"/>
          <w:sz w:val="24"/>
          <w:szCs w:val="24"/>
        </w:rPr>
      </w:pPr>
    </w:p>
    <w:p w14:paraId="6BF2FCB3" w14:textId="23948E01" w:rsidR="00393B9F" w:rsidRDefault="00393B9F" w:rsidP="00393B9F">
      <w:pPr>
        <w:widowControl/>
        <w:tabs>
          <w:tab w:val="left" w:pos="-720"/>
        </w:tabs>
        <w:suppressAutoHyphens/>
        <w:ind w:left="720"/>
        <w:jc w:val="both"/>
      </w:pPr>
      <w:r>
        <w:t>LO: 5.3</w:t>
      </w:r>
      <w:r>
        <w:tab/>
      </w:r>
      <w:r w:rsidR="00B75EF3">
        <w:t>:</w:t>
      </w:r>
      <w:r>
        <w:tab/>
      </w:r>
      <w:r w:rsidRPr="00236EED">
        <w:t xml:space="preserve">When should a company employ an external advertising agency </w:t>
      </w:r>
      <w:r>
        <w:tab/>
      </w:r>
      <w:r w:rsidR="00CF1321">
        <w:tab/>
      </w:r>
      <w:r w:rsidR="00CF1321">
        <w:tab/>
      </w:r>
      <w:r w:rsidRPr="00236EED">
        <w:t>rather than completing the work in-house?</w:t>
      </w:r>
    </w:p>
    <w:p w14:paraId="52DC63F1" w14:textId="77777777" w:rsidR="00393B9F" w:rsidRDefault="00393B9F" w:rsidP="007C798E">
      <w:pPr>
        <w:pStyle w:val="CREXR"/>
        <w:keepLines w:val="0"/>
        <w:spacing w:line="240" w:lineRule="auto"/>
        <w:ind w:left="360" w:hanging="360"/>
        <w:jc w:val="left"/>
        <w:rPr>
          <w:rStyle w:val="CREXRNUM"/>
          <w:rFonts w:ascii="Times New Roman" w:hAnsi="Times New Roman"/>
          <w:b/>
          <w:noProof w:val="0"/>
          <w:color w:val="000000"/>
          <w:sz w:val="24"/>
          <w:szCs w:val="24"/>
        </w:rPr>
      </w:pPr>
    </w:p>
    <w:p w14:paraId="14C726AF" w14:textId="1A81ECC9" w:rsidR="00AC5D48" w:rsidRPr="00AC5D48" w:rsidRDefault="003F6504" w:rsidP="00AC5D48">
      <w:pPr>
        <w:widowControl/>
        <w:tabs>
          <w:tab w:val="left" w:pos="-720"/>
        </w:tabs>
        <w:suppressAutoHyphens/>
        <w:spacing w:line="240" w:lineRule="atLeast"/>
        <w:ind w:left="720" w:hanging="900"/>
        <w:jc w:val="both"/>
        <w:rPr>
          <w:b/>
          <w:bCs/>
        </w:rPr>
      </w:pPr>
      <w:r>
        <w:rPr>
          <w:b/>
          <w:bCs/>
        </w:rPr>
        <w:t>5-</w:t>
      </w:r>
      <w:r w:rsidR="002C2298">
        <w:rPr>
          <w:b/>
          <w:bCs/>
        </w:rPr>
        <w:t>3</w:t>
      </w:r>
      <w:r w:rsidR="00461447">
        <w:rPr>
          <w:b/>
          <w:bCs/>
        </w:rPr>
        <w:t>2</w:t>
      </w:r>
      <w:r w:rsidR="00566313">
        <w:rPr>
          <w:b/>
          <w:bCs/>
        </w:rPr>
        <w:t>.</w:t>
      </w:r>
      <w:r w:rsidR="00566313">
        <w:rPr>
          <w:b/>
          <w:bCs/>
        </w:rPr>
        <w:tab/>
      </w:r>
      <w:r w:rsidR="00AC5D48" w:rsidRPr="00AC5D48">
        <w:rPr>
          <w:b/>
          <w:bCs/>
        </w:rPr>
        <w:t>Part of an advertising management program includes understanding the media usage habits of consumers and their attitudes toward various media. An excellent source of information in Canada is the Media Smarts Program at www.mediasmarts.ca. Review the types of information available on the website. Examine the news articles. What type of information is available at this website, and how could it be used in developing an advertising campaign?</w:t>
      </w:r>
    </w:p>
    <w:p w14:paraId="50F10263" w14:textId="77777777" w:rsidR="00DD4DEA" w:rsidRDefault="00DD4DEA" w:rsidP="007C798E">
      <w:pPr>
        <w:widowControl/>
        <w:tabs>
          <w:tab w:val="left" w:pos="-720"/>
        </w:tabs>
        <w:suppressAutoHyphens/>
        <w:spacing w:line="240" w:lineRule="atLeast"/>
        <w:jc w:val="both"/>
      </w:pPr>
    </w:p>
    <w:p w14:paraId="2C88BCFD" w14:textId="43868697" w:rsidR="00566313" w:rsidRDefault="00DD4DEA" w:rsidP="007C798E">
      <w:pPr>
        <w:widowControl/>
        <w:tabs>
          <w:tab w:val="left" w:pos="-720"/>
        </w:tabs>
        <w:suppressAutoHyphens/>
        <w:spacing w:line="240" w:lineRule="atLeast"/>
        <w:jc w:val="both"/>
        <w:rPr>
          <w:i/>
          <w:iCs/>
        </w:rPr>
      </w:pPr>
      <w:r>
        <w:tab/>
      </w:r>
      <w:r w:rsidR="00566313">
        <w:t xml:space="preserve">Answers will vary depending on the design of the </w:t>
      </w:r>
      <w:r w:rsidR="00E201E7">
        <w:t>w</w:t>
      </w:r>
      <w:r w:rsidR="00566313">
        <w:t>ebsite when it is accessed</w:t>
      </w:r>
      <w:r w:rsidR="00566313">
        <w:rPr>
          <w:i/>
          <w:iCs/>
        </w:rPr>
        <w:t>.</w:t>
      </w:r>
    </w:p>
    <w:p w14:paraId="208B2CE3" w14:textId="77777777" w:rsidR="00AC5D48" w:rsidRDefault="00AC5D48" w:rsidP="007C798E">
      <w:pPr>
        <w:widowControl/>
        <w:tabs>
          <w:tab w:val="left" w:pos="-720"/>
        </w:tabs>
        <w:suppressAutoHyphens/>
        <w:spacing w:line="240" w:lineRule="atLeast"/>
        <w:jc w:val="both"/>
        <w:rPr>
          <w:i/>
          <w:iCs/>
        </w:rPr>
      </w:pPr>
    </w:p>
    <w:p w14:paraId="1645D2F7" w14:textId="6ECC7D3F" w:rsidR="00AC5D48" w:rsidRDefault="00AC5D48" w:rsidP="007C798E">
      <w:pPr>
        <w:widowControl/>
        <w:tabs>
          <w:tab w:val="left" w:pos="-720"/>
        </w:tabs>
        <w:suppressAutoHyphens/>
        <w:spacing w:line="240" w:lineRule="atLeast"/>
        <w:jc w:val="both"/>
        <w:rPr>
          <w:iCs/>
        </w:rPr>
      </w:pPr>
      <w:r>
        <w:rPr>
          <w:iCs/>
        </w:rPr>
        <w:tab/>
        <w:t xml:space="preserve">Media Smarts is an educational site. It does include a major focus on social issues </w:t>
      </w:r>
      <w:r>
        <w:rPr>
          <w:iCs/>
        </w:rPr>
        <w:tab/>
        <w:t>such as body image, gender, diversity, intellectual property, and consumerism.</w:t>
      </w:r>
    </w:p>
    <w:p w14:paraId="35EDC3E9" w14:textId="77777777" w:rsidR="00AC5D48" w:rsidRDefault="00AC5D48" w:rsidP="007C798E">
      <w:pPr>
        <w:widowControl/>
        <w:tabs>
          <w:tab w:val="left" w:pos="-720"/>
        </w:tabs>
        <w:suppressAutoHyphens/>
        <w:spacing w:line="240" w:lineRule="atLeast"/>
        <w:jc w:val="both"/>
        <w:rPr>
          <w:iCs/>
        </w:rPr>
      </w:pPr>
    </w:p>
    <w:p w14:paraId="0788B4EF" w14:textId="243F467D" w:rsidR="00AC5D48" w:rsidRDefault="00AC5D48" w:rsidP="007B7869">
      <w:pPr>
        <w:widowControl/>
        <w:tabs>
          <w:tab w:val="left" w:pos="-720"/>
        </w:tabs>
        <w:suppressAutoHyphens/>
        <w:ind w:left="720"/>
        <w:jc w:val="both"/>
      </w:pPr>
      <w:r>
        <w:t>LO: 5.3</w:t>
      </w:r>
      <w:r>
        <w:tab/>
      </w:r>
      <w:r w:rsidR="00B75EF3">
        <w:t>:</w:t>
      </w:r>
      <w:r>
        <w:tab/>
      </w:r>
      <w:r w:rsidRPr="00236EED">
        <w:t xml:space="preserve">When should a company employ an external advertising agency </w:t>
      </w:r>
      <w:r>
        <w:tab/>
      </w:r>
      <w:r>
        <w:tab/>
      </w:r>
      <w:r>
        <w:tab/>
      </w:r>
      <w:r w:rsidRPr="00236EED">
        <w:t>rather than completing the work in-house?</w:t>
      </w:r>
    </w:p>
    <w:p w14:paraId="14C70077" w14:textId="77777777" w:rsidR="00566313" w:rsidRDefault="00566313" w:rsidP="007C798E">
      <w:pPr>
        <w:widowControl/>
        <w:tabs>
          <w:tab w:val="left" w:pos="-720"/>
        </w:tabs>
        <w:suppressAutoHyphens/>
        <w:spacing w:line="240" w:lineRule="atLeast"/>
        <w:jc w:val="both"/>
        <w:rPr>
          <w:b/>
          <w:bCs/>
        </w:rPr>
      </w:pPr>
    </w:p>
    <w:p w14:paraId="3169A4CE" w14:textId="2F5A2B3D" w:rsidR="00566313" w:rsidRDefault="002C2298" w:rsidP="007C798E">
      <w:pPr>
        <w:widowControl/>
        <w:tabs>
          <w:tab w:val="left" w:pos="-720"/>
        </w:tabs>
        <w:suppressAutoHyphens/>
        <w:spacing w:line="240" w:lineRule="atLeast"/>
        <w:ind w:left="720" w:hanging="720"/>
        <w:jc w:val="both"/>
        <w:rPr>
          <w:b/>
          <w:bCs/>
        </w:rPr>
      </w:pPr>
      <w:r>
        <w:rPr>
          <w:b/>
          <w:bCs/>
        </w:rPr>
        <w:t>5-3</w:t>
      </w:r>
      <w:r w:rsidR="00461447">
        <w:rPr>
          <w:b/>
          <w:bCs/>
        </w:rPr>
        <w:t>3</w:t>
      </w:r>
      <w:r w:rsidR="003F6504" w:rsidRPr="003F6504">
        <w:rPr>
          <w:b/>
          <w:bCs/>
        </w:rPr>
        <w:t>.</w:t>
      </w:r>
      <w:r w:rsidR="00566313">
        <w:rPr>
          <w:b/>
          <w:bCs/>
        </w:rPr>
        <w:tab/>
      </w:r>
      <w:r w:rsidR="00AC5D48" w:rsidRPr="00AC5D48">
        <w:rPr>
          <w:b/>
          <w:bCs/>
          <w:lang w:val="en-IN"/>
        </w:rPr>
        <w:t>You have been asked to select an advertising agency to handle an account for the clothier Guess (www.guess.com/en). Your advertising budget is $30 million. Study the websites of the following advertising agencies. Identify the steps in selecting an advertising agency outlined in the</w:t>
      </w:r>
      <w:r w:rsidR="00AC5D48">
        <w:rPr>
          <w:b/>
          <w:bCs/>
          <w:lang w:val="en-IN"/>
        </w:rPr>
        <w:t xml:space="preserve"> chapter. </w:t>
      </w:r>
      <w:r w:rsidR="00AC5D48" w:rsidRPr="00AC5D48">
        <w:rPr>
          <w:b/>
          <w:bCs/>
          <w:lang w:val="en-IN"/>
        </w:rPr>
        <w:t>For each step, discuss the pros and cons of each of the four agencies. Which agency would you choose? Why?</w:t>
      </w:r>
    </w:p>
    <w:p w14:paraId="3CE448EE" w14:textId="77777777" w:rsidR="00365FB0" w:rsidRDefault="00365FB0" w:rsidP="007C798E">
      <w:pPr>
        <w:widowControl/>
        <w:tabs>
          <w:tab w:val="left" w:pos="-720"/>
          <w:tab w:val="left" w:pos="1170"/>
        </w:tabs>
        <w:suppressAutoHyphens/>
        <w:spacing w:line="240" w:lineRule="atLeast"/>
        <w:ind w:left="1080" w:hanging="360"/>
        <w:jc w:val="both"/>
        <w:rPr>
          <w:b/>
          <w:bCs/>
        </w:rPr>
      </w:pPr>
    </w:p>
    <w:p w14:paraId="1CCEA0FD" w14:textId="744FC934" w:rsidR="00365FB0" w:rsidRDefault="00365FB0" w:rsidP="007C798E">
      <w:pPr>
        <w:widowControl/>
        <w:tabs>
          <w:tab w:val="left" w:pos="-720"/>
          <w:tab w:val="left" w:pos="1170"/>
        </w:tabs>
        <w:suppressAutoHyphens/>
        <w:spacing w:line="240" w:lineRule="atLeast"/>
        <w:ind w:left="1080" w:hanging="360"/>
        <w:jc w:val="both"/>
        <w:rPr>
          <w:b/>
          <w:bCs/>
        </w:rPr>
      </w:pPr>
      <w:r w:rsidRPr="00365FB0">
        <w:rPr>
          <w:b/>
          <w:bCs/>
        </w:rPr>
        <w:t>a.</w:t>
      </w:r>
      <w:r w:rsidRPr="00365FB0">
        <w:rPr>
          <w:b/>
          <w:bCs/>
        </w:rPr>
        <w:tab/>
        <w:t>The Richards Group (</w:t>
      </w:r>
      <w:hyperlink r:id="rId14" w:history="1">
        <w:r w:rsidR="00AC5D48" w:rsidRPr="00E15970">
          <w:rPr>
            <w:rStyle w:val="Hyperlink"/>
            <w:b/>
            <w:bCs/>
          </w:rPr>
          <w:t>www.richards.com</w:t>
        </w:r>
      </w:hyperlink>
      <w:r w:rsidRPr="00365FB0">
        <w:rPr>
          <w:b/>
          <w:bCs/>
        </w:rPr>
        <w:t>)</w:t>
      </w:r>
    </w:p>
    <w:p w14:paraId="33E6D44A" w14:textId="6969B855" w:rsidR="00AC5D48" w:rsidRDefault="00AC5D48" w:rsidP="00AC5D48">
      <w:pPr>
        <w:widowControl/>
        <w:tabs>
          <w:tab w:val="left" w:pos="-720"/>
          <w:tab w:val="left" w:pos="1170"/>
        </w:tabs>
        <w:suppressAutoHyphens/>
        <w:spacing w:line="240" w:lineRule="atLeast"/>
        <w:ind w:left="1080" w:hanging="360"/>
        <w:jc w:val="both"/>
        <w:rPr>
          <w:b/>
          <w:bCs/>
        </w:rPr>
      </w:pPr>
      <w:r>
        <w:rPr>
          <w:b/>
          <w:bCs/>
        </w:rPr>
        <w:t>b</w:t>
      </w:r>
      <w:r w:rsidRPr="00365FB0">
        <w:rPr>
          <w:b/>
          <w:bCs/>
        </w:rPr>
        <w:t>.</w:t>
      </w:r>
      <w:r w:rsidRPr="00365FB0">
        <w:rPr>
          <w:b/>
          <w:bCs/>
        </w:rPr>
        <w:tab/>
      </w:r>
      <w:r>
        <w:rPr>
          <w:b/>
          <w:bCs/>
        </w:rPr>
        <w:t>Zehnder Communications</w:t>
      </w:r>
      <w:r w:rsidRPr="00365FB0">
        <w:rPr>
          <w:b/>
          <w:bCs/>
        </w:rPr>
        <w:t xml:space="preserve"> (</w:t>
      </w:r>
      <w:hyperlink r:id="rId15" w:history="1">
        <w:r>
          <w:rPr>
            <w:rStyle w:val="Hyperlink"/>
            <w:b/>
            <w:bCs/>
          </w:rPr>
          <w:t>www.z-comm.com</w:t>
        </w:r>
      </w:hyperlink>
      <w:r w:rsidRPr="00365FB0">
        <w:rPr>
          <w:b/>
          <w:bCs/>
        </w:rPr>
        <w:t>)</w:t>
      </w:r>
    </w:p>
    <w:p w14:paraId="0C3938D8" w14:textId="34717A26" w:rsidR="00365FB0" w:rsidRPr="00365FB0" w:rsidRDefault="00365FB0" w:rsidP="007C798E">
      <w:pPr>
        <w:widowControl/>
        <w:tabs>
          <w:tab w:val="left" w:pos="-720"/>
          <w:tab w:val="left" w:pos="1170"/>
        </w:tabs>
        <w:suppressAutoHyphens/>
        <w:spacing w:line="240" w:lineRule="atLeast"/>
        <w:ind w:left="1080" w:hanging="360"/>
        <w:jc w:val="both"/>
        <w:rPr>
          <w:b/>
          <w:bCs/>
        </w:rPr>
      </w:pPr>
      <w:r w:rsidRPr="00365FB0">
        <w:rPr>
          <w:b/>
          <w:bCs/>
        </w:rPr>
        <w:t>c.</w:t>
      </w:r>
      <w:r w:rsidRPr="00365FB0">
        <w:rPr>
          <w:b/>
          <w:bCs/>
        </w:rPr>
        <w:tab/>
      </w:r>
      <w:r w:rsidR="007175EF">
        <w:rPr>
          <w:b/>
          <w:bCs/>
        </w:rPr>
        <w:t>Slingshot</w:t>
      </w:r>
      <w:r w:rsidRPr="00365FB0">
        <w:rPr>
          <w:b/>
          <w:bCs/>
        </w:rPr>
        <w:t xml:space="preserve"> (</w:t>
      </w:r>
      <w:hyperlink r:id="rId16" w:history="1">
        <w:r w:rsidR="00440A08" w:rsidRPr="00446D35">
          <w:rPr>
            <w:rStyle w:val="Hyperlink"/>
            <w:b/>
            <w:bCs/>
          </w:rPr>
          <w:t>www.slingshot.com</w:t>
        </w:r>
      </w:hyperlink>
      <w:r w:rsidRPr="00365FB0">
        <w:rPr>
          <w:b/>
          <w:bCs/>
        </w:rPr>
        <w:t>)</w:t>
      </w:r>
    </w:p>
    <w:p w14:paraId="4BA2EBD8" w14:textId="7ACA957C" w:rsidR="00365FB0" w:rsidRPr="00365FB0" w:rsidRDefault="007175EF" w:rsidP="007C798E">
      <w:pPr>
        <w:widowControl/>
        <w:tabs>
          <w:tab w:val="left" w:pos="-720"/>
          <w:tab w:val="left" w:pos="1170"/>
        </w:tabs>
        <w:suppressAutoHyphens/>
        <w:spacing w:line="240" w:lineRule="atLeast"/>
        <w:ind w:left="1080" w:hanging="360"/>
        <w:jc w:val="both"/>
        <w:rPr>
          <w:b/>
          <w:bCs/>
        </w:rPr>
      </w:pPr>
      <w:r>
        <w:rPr>
          <w:b/>
          <w:bCs/>
        </w:rPr>
        <w:t>d</w:t>
      </w:r>
      <w:r w:rsidR="00365FB0" w:rsidRPr="00365FB0">
        <w:rPr>
          <w:b/>
          <w:bCs/>
        </w:rPr>
        <w:t>.</w:t>
      </w:r>
      <w:r w:rsidR="00365FB0" w:rsidRPr="00365FB0">
        <w:rPr>
          <w:b/>
          <w:bCs/>
        </w:rPr>
        <w:tab/>
        <w:t>mcgarrybowen (</w:t>
      </w:r>
      <w:hyperlink r:id="rId17" w:history="1">
        <w:r w:rsidR="00440A08" w:rsidRPr="00446D35">
          <w:rPr>
            <w:rStyle w:val="Hyperlink"/>
            <w:b/>
            <w:bCs/>
          </w:rPr>
          <w:t>www.mcgarrybowen.com</w:t>
        </w:r>
      </w:hyperlink>
      <w:r w:rsidR="00365FB0" w:rsidRPr="00365FB0">
        <w:rPr>
          <w:b/>
          <w:bCs/>
        </w:rPr>
        <w:t>)</w:t>
      </w:r>
    </w:p>
    <w:p w14:paraId="2EC41472" w14:textId="77777777" w:rsidR="00365FB0" w:rsidRDefault="00365FB0" w:rsidP="007C798E">
      <w:pPr>
        <w:widowControl/>
        <w:tabs>
          <w:tab w:val="left" w:pos="-720"/>
          <w:tab w:val="left" w:pos="1170"/>
        </w:tabs>
        <w:suppressAutoHyphens/>
        <w:spacing w:line="240" w:lineRule="atLeast"/>
        <w:ind w:left="1080" w:hanging="360"/>
        <w:jc w:val="both"/>
        <w:rPr>
          <w:b/>
          <w:bCs/>
        </w:rPr>
      </w:pPr>
    </w:p>
    <w:p w14:paraId="33511356" w14:textId="77777777" w:rsidR="00566313" w:rsidRDefault="00566313" w:rsidP="007C798E">
      <w:pPr>
        <w:pStyle w:val="BodyText"/>
        <w:widowControl/>
        <w:tabs>
          <w:tab w:val="clear" w:pos="0"/>
        </w:tabs>
        <w:rPr>
          <w:rStyle w:val="CREXRNUM"/>
          <w:rFonts w:ascii="Times New Roman" w:hAnsi="Times New Roman"/>
          <w:color w:val="000000"/>
          <w:sz w:val="24"/>
          <w:szCs w:val="24"/>
        </w:rPr>
      </w:pPr>
      <w:r>
        <w:rPr>
          <w:spacing w:val="-4"/>
        </w:rPr>
        <w:tab/>
      </w:r>
      <w:r w:rsidR="00BF4264">
        <w:rPr>
          <w:rStyle w:val="CREXRNUM"/>
          <w:rFonts w:ascii="Times New Roman" w:hAnsi="Times New Roman"/>
          <w:color w:val="000000"/>
          <w:sz w:val="24"/>
          <w:szCs w:val="24"/>
        </w:rPr>
        <w:t>Student answers will vary.</w:t>
      </w:r>
    </w:p>
    <w:p w14:paraId="37D92625" w14:textId="77777777" w:rsidR="00AC5D48" w:rsidRDefault="00AC5D48" w:rsidP="007C798E">
      <w:pPr>
        <w:pStyle w:val="BodyText"/>
        <w:widowControl/>
        <w:tabs>
          <w:tab w:val="clear" w:pos="0"/>
        </w:tabs>
        <w:rPr>
          <w:rStyle w:val="CREXRNUM"/>
          <w:rFonts w:ascii="Times New Roman" w:hAnsi="Times New Roman"/>
          <w:color w:val="000000"/>
          <w:sz w:val="24"/>
          <w:szCs w:val="24"/>
        </w:rPr>
      </w:pPr>
    </w:p>
    <w:p w14:paraId="3181D51F" w14:textId="5BBE7F3B" w:rsidR="00AC5D48" w:rsidRDefault="00AC5D48" w:rsidP="00AC5D48">
      <w:pPr>
        <w:widowControl/>
        <w:tabs>
          <w:tab w:val="left" w:pos="-720"/>
        </w:tabs>
        <w:suppressAutoHyphens/>
        <w:ind w:left="720"/>
        <w:jc w:val="both"/>
      </w:pPr>
      <w:r>
        <w:t>LO: 5.3</w:t>
      </w:r>
      <w:r>
        <w:tab/>
      </w:r>
      <w:r w:rsidR="00B75EF3">
        <w:t>:</w:t>
      </w:r>
      <w:r>
        <w:tab/>
      </w:r>
      <w:r w:rsidRPr="00236EED">
        <w:t xml:space="preserve">When should a company employ an external advertising agency </w:t>
      </w:r>
      <w:r>
        <w:tab/>
      </w:r>
      <w:r>
        <w:tab/>
      </w:r>
      <w:r>
        <w:tab/>
      </w:r>
      <w:r w:rsidRPr="00236EED">
        <w:t>rather than completing the work in-house?</w:t>
      </w:r>
    </w:p>
    <w:p w14:paraId="485F8D61" w14:textId="77777777" w:rsidR="00566313" w:rsidRDefault="00566313" w:rsidP="007C798E">
      <w:pPr>
        <w:widowControl/>
        <w:tabs>
          <w:tab w:val="left" w:pos="-720"/>
        </w:tabs>
        <w:suppressAutoHyphens/>
        <w:spacing w:line="240" w:lineRule="atLeast"/>
        <w:jc w:val="both"/>
      </w:pPr>
    </w:p>
    <w:p w14:paraId="14BF927D" w14:textId="12476ED9" w:rsidR="003F6504" w:rsidRDefault="00DD4DEA" w:rsidP="007C798E">
      <w:pPr>
        <w:widowControl/>
        <w:tabs>
          <w:tab w:val="left" w:pos="-720"/>
        </w:tabs>
        <w:suppressAutoHyphens/>
        <w:spacing w:line="240" w:lineRule="atLeast"/>
        <w:ind w:left="720" w:hanging="900"/>
        <w:jc w:val="both"/>
        <w:rPr>
          <w:b/>
          <w:bCs/>
        </w:rPr>
      </w:pPr>
      <w:r>
        <w:rPr>
          <w:b/>
          <w:bCs/>
        </w:rPr>
        <w:t>5-34</w:t>
      </w:r>
      <w:r w:rsidR="002C2298">
        <w:rPr>
          <w:b/>
          <w:bCs/>
        </w:rPr>
        <w:t>.</w:t>
      </w:r>
      <w:r w:rsidR="003F6504" w:rsidRPr="003F6504">
        <w:rPr>
          <w:b/>
          <w:bCs/>
        </w:rPr>
        <w:tab/>
        <w:t>A marketing manager has been placed in charge of a new</w:t>
      </w:r>
      <w:r w:rsidR="007175EF">
        <w:rPr>
          <w:b/>
          <w:bCs/>
        </w:rPr>
        <w:t xml:space="preserve"> cha</w:t>
      </w:r>
      <w:r w:rsidR="00AC5D48">
        <w:rPr>
          <w:b/>
          <w:bCs/>
        </w:rPr>
        <w:t>i</w:t>
      </w:r>
      <w:r w:rsidR="007175EF">
        <w:rPr>
          <w:b/>
          <w:bCs/>
        </w:rPr>
        <w:t>n of</w:t>
      </w:r>
      <w:r w:rsidR="003F6504" w:rsidRPr="003F6504">
        <w:rPr>
          <w:b/>
          <w:bCs/>
        </w:rPr>
        <w:t xml:space="preserve"> sporting goods stores to be introduced into the market. The company</w:t>
      </w:r>
      <w:r w:rsidR="007C798E">
        <w:rPr>
          <w:b/>
          <w:bCs/>
        </w:rPr>
        <w:t>’</w:t>
      </w:r>
      <w:r w:rsidR="003F6504" w:rsidRPr="003F6504">
        <w:rPr>
          <w:b/>
          <w:bCs/>
        </w:rPr>
        <w:t xml:space="preserve">s corporate headquarters are in </w:t>
      </w:r>
      <w:r w:rsidR="004A0A4B">
        <w:rPr>
          <w:b/>
          <w:bCs/>
        </w:rPr>
        <w:t>Dallas</w:t>
      </w:r>
      <w:r w:rsidR="003F6504" w:rsidRPr="003F6504">
        <w:rPr>
          <w:b/>
          <w:bCs/>
        </w:rPr>
        <w:t>, and the firm</w:t>
      </w:r>
      <w:r w:rsidR="007C798E">
        <w:rPr>
          <w:b/>
          <w:bCs/>
        </w:rPr>
        <w:t>’</w:t>
      </w:r>
      <w:r w:rsidR="003F6504" w:rsidRPr="003F6504">
        <w:rPr>
          <w:b/>
          <w:bCs/>
        </w:rPr>
        <w:t xml:space="preserve">s management team has already decided to </w:t>
      </w:r>
      <w:r w:rsidR="004A0A4B">
        <w:rPr>
          <w:b/>
          <w:bCs/>
        </w:rPr>
        <w:t>employ</w:t>
      </w:r>
      <w:r w:rsidR="004A0A4B" w:rsidRPr="003F6504">
        <w:rPr>
          <w:b/>
          <w:bCs/>
        </w:rPr>
        <w:t xml:space="preserve"> </w:t>
      </w:r>
      <w:r w:rsidR="007175EF">
        <w:rPr>
          <w:b/>
          <w:bCs/>
        </w:rPr>
        <w:t>a</w:t>
      </w:r>
      <w:r w:rsidR="003F6504" w:rsidRPr="003F6504">
        <w:rPr>
          <w:b/>
          <w:bCs/>
        </w:rPr>
        <w:t xml:space="preserve"> local advertising </w:t>
      </w:r>
      <w:r w:rsidR="007175EF" w:rsidRPr="003F6504">
        <w:rPr>
          <w:b/>
          <w:bCs/>
        </w:rPr>
        <w:t>agenc</w:t>
      </w:r>
      <w:r w:rsidR="007175EF">
        <w:rPr>
          <w:b/>
          <w:bCs/>
        </w:rPr>
        <w:t>y</w:t>
      </w:r>
      <w:r w:rsidR="003F6504" w:rsidRPr="003F6504">
        <w:rPr>
          <w:b/>
          <w:bCs/>
        </w:rPr>
        <w:t xml:space="preserve">. The primary objective in choosing an agency is that the firm must have the capability to develop a strong brand name. Type </w:t>
      </w:r>
      <w:r w:rsidR="007C798E">
        <w:rPr>
          <w:b/>
          <w:bCs/>
        </w:rPr>
        <w:t>“</w:t>
      </w:r>
      <w:r w:rsidR="003F6504" w:rsidRPr="003F6504">
        <w:rPr>
          <w:b/>
          <w:bCs/>
        </w:rPr>
        <w:t xml:space="preserve">advertising agencies in </w:t>
      </w:r>
      <w:r w:rsidR="004A0A4B">
        <w:rPr>
          <w:b/>
          <w:bCs/>
        </w:rPr>
        <w:t>Dallas</w:t>
      </w:r>
      <w:r w:rsidR="007C798E">
        <w:rPr>
          <w:b/>
          <w:bCs/>
        </w:rPr>
        <w:t>”</w:t>
      </w:r>
      <w:r w:rsidR="003F6504" w:rsidRPr="003F6504">
        <w:rPr>
          <w:b/>
          <w:bCs/>
        </w:rPr>
        <w:t xml:space="preserve"> into a search engine. Identify an initial list of six ad agencies. Follow the steps outlined in the chapter to narrow the list to two agencies.</w:t>
      </w:r>
      <w:r w:rsidR="007175EF">
        <w:rPr>
          <w:b/>
          <w:bCs/>
        </w:rPr>
        <w:t xml:space="preserve"> (Please provide the URLs for all six agencies.)</w:t>
      </w:r>
      <w:r w:rsidR="003F6504" w:rsidRPr="003F6504">
        <w:rPr>
          <w:b/>
          <w:bCs/>
        </w:rPr>
        <w:t xml:space="preserve"> Discuss the steps you used in choosing the two agencies and why you selected them. Then des</w:t>
      </w:r>
      <w:r w:rsidR="004A0A4B">
        <w:rPr>
          <w:b/>
          <w:bCs/>
        </w:rPr>
        <w:t>cribe</w:t>
      </w:r>
      <w:r w:rsidR="003F6504" w:rsidRPr="003F6504">
        <w:rPr>
          <w:b/>
          <w:bCs/>
        </w:rPr>
        <w:t xml:space="preserve"> a project for the agencies to prepare as part of an oral and written presentation</w:t>
      </w:r>
      <w:r w:rsidR="007175EF">
        <w:rPr>
          <w:b/>
          <w:bCs/>
        </w:rPr>
        <w:t xml:space="preserve"> (shootout)</w:t>
      </w:r>
      <w:r w:rsidR="003F6504" w:rsidRPr="003F6504">
        <w:rPr>
          <w:b/>
          <w:bCs/>
        </w:rPr>
        <w:t xml:space="preserve"> to the company</w:t>
      </w:r>
      <w:r w:rsidR="007C798E">
        <w:rPr>
          <w:b/>
          <w:bCs/>
        </w:rPr>
        <w:t>’</w:t>
      </w:r>
      <w:r w:rsidR="003F6504" w:rsidRPr="003F6504">
        <w:rPr>
          <w:b/>
          <w:bCs/>
        </w:rPr>
        <w:t>s marketing team.</w:t>
      </w:r>
    </w:p>
    <w:p w14:paraId="14638D7F" w14:textId="77777777" w:rsidR="003F6504" w:rsidRDefault="003F6504" w:rsidP="007C798E">
      <w:pPr>
        <w:widowControl/>
        <w:tabs>
          <w:tab w:val="left" w:pos="-720"/>
        </w:tabs>
        <w:suppressAutoHyphens/>
        <w:spacing w:line="240" w:lineRule="atLeast"/>
        <w:ind w:left="720" w:hanging="720"/>
        <w:jc w:val="both"/>
        <w:rPr>
          <w:b/>
          <w:bCs/>
        </w:rPr>
      </w:pPr>
    </w:p>
    <w:p w14:paraId="4A37EA92" w14:textId="584F87D0" w:rsidR="00566313" w:rsidRDefault="007034E3" w:rsidP="007C798E">
      <w:pPr>
        <w:widowControl/>
        <w:tabs>
          <w:tab w:val="left" w:pos="-720"/>
        </w:tabs>
        <w:suppressAutoHyphens/>
        <w:spacing w:line="240" w:lineRule="atLeast"/>
        <w:ind w:left="720"/>
        <w:jc w:val="both"/>
        <w:rPr>
          <w:rStyle w:val="AutoList52"/>
          <w:szCs w:val="29"/>
        </w:rPr>
      </w:pPr>
      <w:r>
        <w:t>Student answers will vary</w:t>
      </w:r>
      <w:r w:rsidR="00AC5D48">
        <w:t>.</w:t>
      </w:r>
      <w:r>
        <w:t xml:space="preserve"> </w:t>
      </w:r>
    </w:p>
    <w:p w14:paraId="5E2ECE09" w14:textId="77777777" w:rsidR="00566313" w:rsidRDefault="00566313" w:rsidP="007C798E">
      <w:pPr>
        <w:widowControl/>
        <w:tabs>
          <w:tab w:val="left" w:pos="-720"/>
          <w:tab w:val="num" w:pos="1080"/>
        </w:tabs>
        <w:suppressAutoHyphens/>
        <w:spacing w:line="240" w:lineRule="atLeast"/>
        <w:ind w:left="1080" w:hanging="360"/>
        <w:jc w:val="both"/>
        <w:rPr>
          <w:rStyle w:val="AutoList52"/>
          <w:szCs w:val="29"/>
        </w:rPr>
      </w:pPr>
    </w:p>
    <w:p w14:paraId="5DA476D6" w14:textId="3623DCF7" w:rsidR="00AC5D48" w:rsidRDefault="00AC5D48" w:rsidP="00AC5D48">
      <w:pPr>
        <w:widowControl/>
        <w:tabs>
          <w:tab w:val="left" w:pos="-720"/>
        </w:tabs>
        <w:suppressAutoHyphens/>
        <w:ind w:left="720"/>
        <w:jc w:val="both"/>
      </w:pPr>
      <w:r>
        <w:t>LO: 5.3</w:t>
      </w:r>
      <w:r>
        <w:tab/>
      </w:r>
      <w:r w:rsidR="00B75EF3">
        <w:t>:</w:t>
      </w:r>
      <w:r>
        <w:tab/>
      </w:r>
      <w:r w:rsidRPr="00236EED">
        <w:t xml:space="preserve">When should a company employ an external advertising agency </w:t>
      </w:r>
      <w:r>
        <w:tab/>
      </w:r>
      <w:r>
        <w:tab/>
      </w:r>
      <w:r>
        <w:tab/>
      </w:r>
      <w:r w:rsidRPr="00236EED">
        <w:t>rather than completing the work in-house?</w:t>
      </w:r>
    </w:p>
    <w:p w14:paraId="096FD25A" w14:textId="77777777" w:rsidR="00AC5D48" w:rsidRDefault="00AC5D48" w:rsidP="007C798E">
      <w:pPr>
        <w:widowControl/>
        <w:tabs>
          <w:tab w:val="left" w:pos="-720"/>
          <w:tab w:val="num" w:pos="1080"/>
        </w:tabs>
        <w:suppressAutoHyphens/>
        <w:spacing w:line="240" w:lineRule="atLeast"/>
        <w:ind w:left="1080" w:hanging="360"/>
        <w:jc w:val="both"/>
        <w:rPr>
          <w:b/>
          <w:bCs/>
        </w:rPr>
      </w:pPr>
    </w:p>
    <w:p w14:paraId="44A317CB" w14:textId="77777777" w:rsidR="00566313" w:rsidRDefault="00566313" w:rsidP="007C798E">
      <w:pPr>
        <w:widowControl/>
        <w:tabs>
          <w:tab w:val="left" w:pos="-720"/>
          <w:tab w:val="num" w:pos="1080"/>
        </w:tabs>
        <w:suppressAutoHyphens/>
        <w:spacing w:line="240" w:lineRule="atLeast"/>
        <w:ind w:left="1080" w:hanging="360"/>
        <w:jc w:val="both"/>
        <w:rPr>
          <w:rStyle w:val="AutoList52"/>
          <w:szCs w:val="29"/>
        </w:rPr>
      </w:pPr>
    </w:p>
    <w:p w14:paraId="3FD4AF7F" w14:textId="77777777" w:rsidR="003F6504" w:rsidRPr="00910029" w:rsidRDefault="003F6504" w:rsidP="007C798E">
      <w:pPr>
        <w:pStyle w:val="CRPROBSETSUPTTL"/>
        <w:widowControl/>
        <w:spacing w:before="0" w:after="0" w:line="276" w:lineRule="auto"/>
        <w:ind w:left="0"/>
        <w:jc w:val="left"/>
        <w:rPr>
          <w:rFonts w:ascii="Times New Roman" w:hAnsi="Times New Roman" w:cs="Times New Roman"/>
          <w:color w:val="auto"/>
        </w:rPr>
      </w:pPr>
      <w:r w:rsidRPr="00910029">
        <w:rPr>
          <w:rFonts w:ascii="Times New Roman" w:hAnsi="Times New Roman" w:cs="Times New Roman"/>
          <w:color w:val="auto"/>
        </w:rPr>
        <w:t>Blog Exercises</w:t>
      </w:r>
    </w:p>
    <w:p w14:paraId="22102191" w14:textId="77777777" w:rsidR="00A66D7D" w:rsidRDefault="00A66D7D" w:rsidP="004A5C57">
      <w:pPr>
        <w:pStyle w:val="CRGLOSSETSUPTTL"/>
        <w:widowControl/>
        <w:spacing w:before="0" w:after="0" w:line="276" w:lineRule="auto"/>
        <w:ind w:left="0"/>
        <w:rPr>
          <w:rFonts w:ascii="Times New Roman" w:hAnsi="Times New Roman" w:cs="Times New Roman"/>
          <w:b w:val="0"/>
          <w:color w:val="auto"/>
          <w:sz w:val="24"/>
        </w:rPr>
      </w:pPr>
    </w:p>
    <w:p w14:paraId="5D5D726D" w14:textId="7EA52F2F" w:rsidR="003F6504" w:rsidRDefault="003F6504" w:rsidP="004A5C57">
      <w:pPr>
        <w:pStyle w:val="CRGLOSSETSUPTTL"/>
        <w:widowControl/>
        <w:spacing w:before="0" w:after="0" w:line="276" w:lineRule="auto"/>
        <w:ind w:left="0"/>
        <w:rPr>
          <w:rFonts w:ascii="Times New Roman" w:hAnsi="Times New Roman" w:cs="Times New Roman"/>
          <w:b w:val="0"/>
          <w:color w:val="auto"/>
          <w:sz w:val="24"/>
        </w:rPr>
      </w:pPr>
      <w:r w:rsidRPr="00910029">
        <w:rPr>
          <w:rFonts w:ascii="Times New Roman" w:hAnsi="Times New Roman" w:cs="Times New Roman"/>
          <w:b w:val="0"/>
          <w:color w:val="auto"/>
          <w:sz w:val="24"/>
        </w:rPr>
        <w:t>Access the authors</w:t>
      </w:r>
      <w:r w:rsidR="007C798E">
        <w:rPr>
          <w:rFonts w:ascii="Times New Roman" w:hAnsi="Times New Roman" w:cs="Times New Roman"/>
          <w:b w:val="0"/>
          <w:color w:val="auto"/>
          <w:sz w:val="24"/>
        </w:rPr>
        <w:t>’</w:t>
      </w:r>
      <w:r w:rsidRPr="00910029">
        <w:rPr>
          <w:rFonts w:ascii="Times New Roman" w:hAnsi="Times New Roman" w:cs="Times New Roman"/>
          <w:b w:val="0"/>
          <w:color w:val="auto"/>
          <w:sz w:val="24"/>
        </w:rPr>
        <w:t xml:space="preserve"> blog for this textbook at the URLs provided to complete these exercises. Answer the questions that are posed on the blog.</w:t>
      </w:r>
    </w:p>
    <w:p w14:paraId="64FBB0E3" w14:textId="77777777" w:rsidR="002C2298" w:rsidRDefault="002C2298" w:rsidP="007C798E">
      <w:pPr>
        <w:pStyle w:val="CRGLOSSETSUPTTL"/>
        <w:widowControl/>
        <w:spacing w:before="0" w:after="0" w:line="276" w:lineRule="auto"/>
        <w:ind w:left="720" w:hanging="720"/>
        <w:jc w:val="left"/>
        <w:rPr>
          <w:rFonts w:ascii="Times New Roman" w:hAnsi="Times New Roman" w:cs="Times New Roman"/>
          <w:b w:val="0"/>
          <w:color w:val="auto"/>
          <w:sz w:val="24"/>
        </w:rPr>
      </w:pPr>
    </w:p>
    <w:p w14:paraId="2000529F" w14:textId="18A5CE5A" w:rsidR="00511EC9" w:rsidRPr="00511EC9" w:rsidRDefault="00511EC9" w:rsidP="00511EC9">
      <w:pPr>
        <w:pStyle w:val="CRGENQ"/>
        <w:spacing w:line="240" w:lineRule="auto"/>
        <w:ind w:left="720" w:hanging="720"/>
        <w:rPr>
          <w:b/>
          <w:sz w:val="24"/>
          <w:szCs w:val="24"/>
          <w:lang w:val="en-US"/>
        </w:rPr>
      </w:pPr>
      <w:r w:rsidRPr="00511EC9">
        <w:rPr>
          <w:b/>
          <w:bCs/>
          <w:sz w:val="24"/>
          <w:szCs w:val="24"/>
          <w:lang w:val="en-US"/>
        </w:rPr>
        <w:t>5-35.</w:t>
      </w:r>
      <w:r>
        <w:rPr>
          <w:b/>
          <w:bCs/>
          <w:sz w:val="24"/>
          <w:szCs w:val="24"/>
          <w:lang w:val="en-US"/>
        </w:rPr>
        <w:tab/>
      </w:r>
      <w:r w:rsidRPr="00511EC9">
        <w:rPr>
          <w:b/>
          <w:sz w:val="24"/>
          <w:szCs w:val="24"/>
          <w:lang w:val="en-US"/>
        </w:rPr>
        <w:t xml:space="preserve">Flu Treatments: </w:t>
      </w:r>
      <w:hyperlink r:id="rId18" w:history="1">
        <w:r w:rsidR="004A0A4B">
          <w:rPr>
            <w:rStyle w:val="Hyperlink"/>
            <w:b/>
            <w:sz w:val="24"/>
            <w:szCs w:val="24"/>
            <w:lang w:val="en-US"/>
          </w:rPr>
          <w:t>blogclowbaack.net/2020/01/22/flu-treatments-chapter-5</w:t>
        </w:r>
      </w:hyperlink>
    </w:p>
    <w:p w14:paraId="049238B0" w14:textId="77777777" w:rsidR="00511EC9" w:rsidRDefault="00511EC9" w:rsidP="00511EC9">
      <w:pPr>
        <w:pStyle w:val="CRGENQ"/>
        <w:spacing w:line="240" w:lineRule="auto"/>
        <w:ind w:left="720" w:hanging="720"/>
        <w:rPr>
          <w:b/>
          <w:bCs/>
          <w:sz w:val="24"/>
          <w:szCs w:val="24"/>
          <w:lang w:val="en-US"/>
        </w:rPr>
      </w:pPr>
    </w:p>
    <w:p w14:paraId="476E5BF4" w14:textId="4F377269" w:rsidR="00511EC9" w:rsidRDefault="00511EC9" w:rsidP="00511EC9">
      <w:pPr>
        <w:pStyle w:val="CRGENQ"/>
        <w:spacing w:line="240" w:lineRule="auto"/>
        <w:ind w:left="720" w:hanging="720"/>
        <w:rPr>
          <w:b/>
          <w:bCs/>
          <w:sz w:val="24"/>
          <w:szCs w:val="24"/>
          <w:lang w:val="en-US"/>
        </w:rPr>
      </w:pPr>
      <w:r w:rsidRPr="00511EC9">
        <w:rPr>
          <w:b/>
          <w:bCs/>
          <w:sz w:val="24"/>
          <w:szCs w:val="24"/>
          <w:lang w:val="en-US"/>
        </w:rPr>
        <w:t>5-36.</w:t>
      </w:r>
      <w:r w:rsidRPr="00511EC9">
        <w:rPr>
          <w:b/>
          <w:bCs/>
          <w:sz w:val="24"/>
          <w:szCs w:val="24"/>
          <w:lang w:val="en-US"/>
        </w:rPr>
        <w:tab/>
      </w:r>
      <w:r w:rsidRPr="00511EC9">
        <w:rPr>
          <w:b/>
          <w:sz w:val="24"/>
          <w:szCs w:val="24"/>
          <w:lang w:val="en-US"/>
        </w:rPr>
        <w:t xml:space="preserve">Leg Shaving: </w:t>
      </w:r>
      <w:hyperlink r:id="rId19" w:history="1">
        <w:r w:rsidR="004A0A4B">
          <w:rPr>
            <w:rStyle w:val="Hyperlink"/>
            <w:b/>
            <w:bCs/>
            <w:sz w:val="24"/>
            <w:szCs w:val="24"/>
            <w:lang w:val="en-US"/>
          </w:rPr>
          <w:t>blogclowbaack.net/2018/10/01/leg-shaving-chapter-5</w:t>
        </w:r>
      </w:hyperlink>
      <w:r w:rsidR="00F0118C">
        <w:rPr>
          <w:b/>
          <w:bCs/>
          <w:sz w:val="24"/>
          <w:szCs w:val="24"/>
          <w:lang w:val="en-US"/>
        </w:rPr>
        <w:t xml:space="preserve">   </w:t>
      </w:r>
    </w:p>
    <w:p w14:paraId="1CE63BBD" w14:textId="77777777" w:rsidR="00511EC9" w:rsidRPr="00511EC9" w:rsidRDefault="00511EC9" w:rsidP="00511EC9">
      <w:pPr>
        <w:pStyle w:val="CRGENQ"/>
        <w:spacing w:line="240" w:lineRule="auto"/>
        <w:ind w:left="720" w:hanging="720"/>
        <w:rPr>
          <w:b/>
          <w:sz w:val="24"/>
          <w:szCs w:val="24"/>
          <w:lang w:val="en-US"/>
        </w:rPr>
      </w:pPr>
    </w:p>
    <w:p w14:paraId="26BDE6E2" w14:textId="55F97249" w:rsidR="002C2298" w:rsidRPr="007C798E" w:rsidRDefault="00511EC9" w:rsidP="00511EC9">
      <w:pPr>
        <w:pStyle w:val="CRGENQ"/>
        <w:spacing w:line="240" w:lineRule="auto"/>
        <w:ind w:left="720" w:hanging="720"/>
        <w:rPr>
          <w:rFonts w:ascii="Times New Roman" w:hAnsi="Times New Roman"/>
          <w:b/>
          <w:sz w:val="24"/>
        </w:rPr>
      </w:pPr>
      <w:r w:rsidRPr="00511EC9">
        <w:rPr>
          <w:rFonts w:ascii="Times New Roman" w:hAnsi="Times New Roman"/>
          <w:b/>
          <w:bCs/>
          <w:sz w:val="24"/>
          <w:lang w:val="en-US"/>
        </w:rPr>
        <w:t>5-37.</w:t>
      </w:r>
      <w:r w:rsidRPr="00511EC9">
        <w:rPr>
          <w:rFonts w:ascii="Times New Roman" w:hAnsi="Times New Roman"/>
          <w:b/>
          <w:bCs/>
          <w:sz w:val="24"/>
          <w:lang w:val="en-US"/>
        </w:rPr>
        <w:tab/>
      </w:r>
      <w:r w:rsidRPr="00511EC9">
        <w:rPr>
          <w:rFonts w:ascii="Times New Roman" w:hAnsi="Times New Roman"/>
          <w:b/>
          <w:sz w:val="24"/>
          <w:lang w:val="en-IN"/>
        </w:rPr>
        <w:t xml:space="preserve">Oreo Cookies: </w:t>
      </w:r>
      <w:hyperlink r:id="rId20" w:history="1">
        <w:r w:rsidR="004A0A4B">
          <w:rPr>
            <w:rStyle w:val="Hyperlink"/>
            <w:rFonts w:ascii="Times New Roman" w:hAnsi="Times New Roman"/>
            <w:b/>
            <w:sz w:val="24"/>
          </w:rPr>
          <w:t>blogclowbaack.net/2014/05/07/oreo-cookies-chapter-5</w:t>
        </w:r>
      </w:hyperlink>
      <w:r w:rsidR="002C2298" w:rsidRPr="007C798E">
        <w:rPr>
          <w:rFonts w:ascii="Times New Roman" w:hAnsi="Times New Roman"/>
          <w:b/>
          <w:sz w:val="24"/>
        </w:rPr>
        <w:t xml:space="preserve"> </w:t>
      </w:r>
    </w:p>
    <w:p w14:paraId="4D1FF5A1" w14:textId="77777777" w:rsidR="003F6504" w:rsidRDefault="003F6504" w:rsidP="007C798E">
      <w:pPr>
        <w:widowControl/>
        <w:tabs>
          <w:tab w:val="left" w:pos="-720"/>
          <w:tab w:val="num" w:pos="1080"/>
        </w:tabs>
        <w:suppressAutoHyphens/>
        <w:spacing w:line="276" w:lineRule="auto"/>
        <w:ind w:left="1080" w:hanging="360"/>
        <w:jc w:val="both"/>
        <w:rPr>
          <w:rStyle w:val="Hyperlink"/>
          <w:color w:val="auto"/>
        </w:rPr>
      </w:pPr>
    </w:p>
    <w:p w14:paraId="72A30D03" w14:textId="243432C2" w:rsidR="00F0118C" w:rsidRDefault="007D7C6D" w:rsidP="00F0118C">
      <w:pPr>
        <w:widowControl/>
        <w:tabs>
          <w:tab w:val="left" w:pos="-720"/>
        </w:tabs>
        <w:suppressAutoHyphens/>
        <w:jc w:val="both"/>
        <w:rPr>
          <w:spacing w:val="-3"/>
        </w:rPr>
      </w:pPr>
      <w:r>
        <w:rPr>
          <w:spacing w:val="-3"/>
        </w:rPr>
        <w:t>LO: 5.1</w:t>
      </w:r>
      <w:r>
        <w:rPr>
          <w:spacing w:val="-3"/>
        </w:rPr>
        <w:tab/>
      </w:r>
      <w:r>
        <w:t>How do advertising theories guide the advertising management process?</w:t>
      </w:r>
    </w:p>
    <w:p w14:paraId="00EACAC2" w14:textId="77777777" w:rsidR="00F0118C" w:rsidRPr="00506BE2" w:rsidRDefault="00F0118C" w:rsidP="00F0118C">
      <w:pPr>
        <w:widowControl/>
        <w:tabs>
          <w:tab w:val="left" w:pos="-720"/>
        </w:tabs>
        <w:suppressAutoHyphens/>
        <w:jc w:val="both"/>
        <w:rPr>
          <w:spacing w:val="-3"/>
        </w:rPr>
      </w:pPr>
    </w:p>
    <w:p w14:paraId="6B41BA94" w14:textId="77777777" w:rsidR="002F5E31" w:rsidRDefault="002F5E31" w:rsidP="007034E3">
      <w:pPr>
        <w:pStyle w:val="Heading8"/>
        <w:widowControl/>
        <w:rPr>
          <w:b/>
          <w:bCs/>
        </w:rPr>
      </w:pPr>
      <w:r>
        <w:rPr>
          <w:b/>
          <w:bCs/>
        </w:rPr>
        <w:t>Student Project: Creative Corner</w:t>
      </w:r>
    </w:p>
    <w:p w14:paraId="539FC12A" w14:textId="77777777" w:rsidR="002F5E31" w:rsidRDefault="002F5E31" w:rsidP="007034E3">
      <w:pPr>
        <w:keepNext/>
        <w:widowControl/>
      </w:pPr>
      <w:bookmarkStart w:id="0" w:name="_GoBack"/>
      <w:bookmarkEnd w:id="0"/>
    </w:p>
    <w:p w14:paraId="0FC6FBA1" w14:textId="2075CAB0" w:rsidR="009C6E5A" w:rsidRDefault="009C6E5A" w:rsidP="009C6E5A">
      <w:pPr>
        <w:pStyle w:val="ChapBackPrac2P"/>
        <w:spacing w:line="480" w:lineRule="auto"/>
        <w:jc w:val="left"/>
        <w:rPr>
          <w:rFonts w:ascii="Times New Roman" w:hAnsi="Times New Roman" w:cs="Times New Roman"/>
          <w:color w:val="auto"/>
          <w:sz w:val="24"/>
        </w:rPr>
      </w:pPr>
      <w:r>
        <w:rPr>
          <w:rFonts w:ascii="Times New Roman" w:hAnsi="Times New Roman" w:cs="Times New Roman"/>
          <w:color w:val="auto"/>
          <w:sz w:val="24"/>
        </w:rPr>
        <w:t xml:space="preserve">Choose a product that you would like to promote. </w:t>
      </w:r>
      <w:r w:rsidRPr="003C49D6">
        <w:rPr>
          <w:rFonts w:ascii="Times New Roman" w:hAnsi="Times New Roman" w:cs="Times New Roman"/>
          <w:color w:val="auto"/>
          <w:sz w:val="24"/>
        </w:rPr>
        <w:t>Use the following creative brief</w:t>
      </w:r>
      <w:r w:rsidR="004D20F3">
        <w:rPr>
          <w:rFonts w:ascii="Times New Roman" w:hAnsi="Times New Roman" w:cs="Times New Roman"/>
          <w:color w:val="auto"/>
          <w:sz w:val="24"/>
        </w:rPr>
        <w:t xml:space="preserve"> </w:t>
      </w:r>
      <w:r>
        <w:rPr>
          <w:rFonts w:ascii="Times New Roman" w:hAnsi="Times New Roman" w:cs="Times New Roman"/>
          <w:color w:val="auto"/>
          <w:sz w:val="24"/>
        </w:rPr>
        <w:t xml:space="preserve">template </w:t>
      </w:r>
      <w:r w:rsidRPr="003C49D6">
        <w:rPr>
          <w:rFonts w:ascii="Times New Roman" w:hAnsi="Times New Roman" w:cs="Times New Roman"/>
          <w:color w:val="auto"/>
          <w:sz w:val="24"/>
        </w:rPr>
        <w:t>for this exercise.</w:t>
      </w:r>
    </w:p>
    <w:p w14:paraId="5FAFF866" w14:textId="4A711B5D" w:rsidR="009C6E5A" w:rsidRDefault="009C6E5A" w:rsidP="009C6E5A">
      <w:r>
        <w:lastRenderedPageBreak/>
        <w:t>This document provides a detailed directive for a new product launch. It outlines the objectives, target audience, research, competition, message strategies, appeals, executional frameworks, constraints, supports</w:t>
      </w:r>
      <w:r w:rsidR="00F0118C">
        <w:t>,</w:t>
      </w:r>
      <w:r>
        <w:t xml:space="preserve"> and more that the advertising agency needs to follow in order to produce creative concepts aligned with their client’s business objectives and revenue goals.</w:t>
      </w:r>
    </w:p>
    <w:p w14:paraId="5D5628F6" w14:textId="77777777" w:rsidR="004D20F3" w:rsidRDefault="004D20F3" w:rsidP="009C6E5A"/>
    <w:p w14:paraId="7CD941A2" w14:textId="77777777" w:rsidR="009C6E5A" w:rsidRDefault="009C6E5A" w:rsidP="009C6E5A">
      <w:pPr>
        <w:pStyle w:val="Heading2"/>
      </w:pPr>
      <w:r>
        <w:t>Project Details</w:t>
      </w:r>
    </w:p>
    <w:p w14:paraId="47D8A59C" w14:textId="77777777" w:rsidR="004D20F3" w:rsidRPr="004D20F3" w:rsidRDefault="004D20F3" w:rsidP="004D20F3"/>
    <w:p w14:paraId="35B7E93A" w14:textId="77777777" w:rsidR="009C6E5A" w:rsidRPr="004D20F3" w:rsidRDefault="009C6E5A" w:rsidP="004D20F3">
      <w:pPr>
        <w:tabs>
          <w:tab w:val="left" w:pos="4320"/>
          <w:tab w:val="left" w:pos="6390"/>
        </w:tabs>
        <w:spacing w:before="80" w:line="360" w:lineRule="auto"/>
        <w:rPr>
          <w:szCs w:val="24"/>
        </w:rPr>
      </w:pPr>
      <w:r w:rsidRPr="004D20F3">
        <w:rPr>
          <w:b/>
          <w:szCs w:val="24"/>
        </w:rPr>
        <w:t>Date:</w:t>
      </w:r>
    </w:p>
    <w:p w14:paraId="6B7B15D5" w14:textId="77777777" w:rsidR="009C6E5A" w:rsidRPr="004D20F3" w:rsidRDefault="009C6E5A" w:rsidP="004D20F3">
      <w:pPr>
        <w:tabs>
          <w:tab w:val="left" w:pos="3600"/>
          <w:tab w:val="left" w:pos="6480"/>
        </w:tabs>
        <w:spacing w:before="80" w:line="360" w:lineRule="auto"/>
        <w:rPr>
          <w:b/>
          <w:szCs w:val="24"/>
        </w:rPr>
      </w:pPr>
      <w:r w:rsidRPr="004D20F3">
        <w:rPr>
          <w:b/>
          <w:szCs w:val="24"/>
        </w:rPr>
        <w:t>Prepared by:</w:t>
      </w:r>
      <w:r w:rsidRPr="004D20F3">
        <w:rPr>
          <w:szCs w:val="24"/>
        </w:rPr>
        <w:tab/>
      </w:r>
    </w:p>
    <w:p w14:paraId="6C017C52" w14:textId="77777777" w:rsidR="009C6E5A" w:rsidRPr="004D20F3" w:rsidRDefault="009C6E5A" w:rsidP="004D20F3">
      <w:pPr>
        <w:tabs>
          <w:tab w:val="left" w:pos="4320"/>
          <w:tab w:val="left" w:pos="6480"/>
        </w:tabs>
        <w:spacing w:before="80" w:line="360" w:lineRule="auto"/>
        <w:rPr>
          <w:b/>
          <w:szCs w:val="24"/>
        </w:rPr>
      </w:pPr>
      <w:r w:rsidRPr="004D20F3">
        <w:rPr>
          <w:b/>
          <w:szCs w:val="24"/>
        </w:rPr>
        <w:t>Brand/New Product/New Service/New Initiative name:</w:t>
      </w:r>
    </w:p>
    <w:p w14:paraId="100B3E04" w14:textId="77777777" w:rsidR="009C6E5A" w:rsidRDefault="009C6E5A" w:rsidP="009C6E5A">
      <w:pPr>
        <w:pStyle w:val="Heading2"/>
      </w:pPr>
      <w:r>
        <w:t xml:space="preserve">Project Description and Rationale </w:t>
      </w:r>
    </w:p>
    <w:p w14:paraId="1A56EC68" w14:textId="7033A30A" w:rsidR="009C6E5A" w:rsidRDefault="009C6E5A" w:rsidP="009C6E5A">
      <w:pPr>
        <w:pStyle w:val="CommentText"/>
      </w:pPr>
      <w:r>
        <w:t>Provide a brief summary of the general description and rationale of the new product or service you are proposing</w:t>
      </w:r>
      <w:r w:rsidR="00F0118C">
        <w:t>.</w:t>
      </w:r>
    </w:p>
    <w:p w14:paraId="13B81A2A" w14:textId="77777777" w:rsidR="009C6E5A" w:rsidRDefault="009C6E5A" w:rsidP="009C6E5A">
      <w:pPr>
        <w:pStyle w:val="CommentText"/>
        <w:rPr>
          <w:sz w:val="28"/>
        </w:rPr>
      </w:pPr>
    </w:p>
    <w:p w14:paraId="18D08292" w14:textId="77777777" w:rsidR="009C6E5A" w:rsidRDefault="009C6E5A" w:rsidP="009C6E5A">
      <w:pPr>
        <w:pStyle w:val="Heading2"/>
      </w:pPr>
      <w:r>
        <w:t>Business Objectives/Revenue/Profit Goals:</w:t>
      </w:r>
    </w:p>
    <w:p w14:paraId="122DCF31" w14:textId="77777777" w:rsidR="009C6E5A" w:rsidRDefault="009C6E5A" w:rsidP="009C6E5A">
      <w:pPr>
        <w:pStyle w:val="CommentText"/>
      </w:pPr>
      <w:r>
        <w:t>Use this section to list the business objectives and fiscal goals for the project (for example, to increase membership by X% in the next six months, to increase viewership by X% in the next six weeks, to boost ticket sales by 25% in the 4</w:t>
      </w:r>
      <w:r w:rsidRPr="002C42EB">
        <w:rPr>
          <w:vertAlign w:val="superscript"/>
        </w:rPr>
        <w:t>th</w:t>
      </w:r>
      <w:r>
        <w:t xml:space="preserve"> quarter, to expand a product line by X%, etc.)</w:t>
      </w:r>
    </w:p>
    <w:p w14:paraId="02724E77" w14:textId="77777777" w:rsidR="009C6E5A" w:rsidRDefault="009C6E5A" w:rsidP="009C6E5A">
      <w:pPr>
        <w:pStyle w:val="CommentText"/>
        <w:rPr>
          <w:b/>
        </w:rPr>
      </w:pPr>
    </w:p>
    <w:p w14:paraId="7638DF87" w14:textId="76E2915C" w:rsidR="009C6E5A" w:rsidRDefault="009C6E5A" w:rsidP="009C6E5A">
      <w:pPr>
        <w:pStyle w:val="Heading2"/>
      </w:pPr>
      <w:r>
        <w:t>Four Ps Analysis</w:t>
      </w:r>
    </w:p>
    <w:p w14:paraId="7EE43601" w14:textId="77777777" w:rsidR="009C6E5A" w:rsidRDefault="009C6E5A" w:rsidP="009C6E5A">
      <w:pPr>
        <w:pStyle w:val="CommentText"/>
      </w:pPr>
      <w:r>
        <w:t>Use this section to detail the 4Ps analysis. Be sure to describe the “Product Utility” of your new product or service in terms of the</w:t>
      </w:r>
      <w:r w:rsidRPr="008E3338">
        <w:t xml:space="preserve"> </w:t>
      </w:r>
      <w:r>
        <w:t>functional and emotional deliverables</w:t>
      </w:r>
      <w:r w:rsidRPr="008E3338">
        <w:t xml:space="preserve"> of the new </w:t>
      </w:r>
      <w:r>
        <w:t>product or service.</w:t>
      </w:r>
    </w:p>
    <w:p w14:paraId="13F8ADCA" w14:textId="77777777" w:rsidR="009C6E5A" w:rsidRDefault="009C6E5A" w:rsidP="009C6E5A">
      <w:pPr>
        <w:pStyle w:val="CommentText"/>
      </w:pPr>
    </w:p>
    <w:p w14:paraId="462FE7BD" w14:textId="77777777" w:rsidR="009C6E5A" w:rsidRDefault="009C6E5A" w:rsidP="009C6E5A">
      <w:pPr>
        <w:pStyle w:val="Heading2"/>
      </w:pPr>
      <w:r>
        <w:t>Target Audience</w:t>
      </w:r>
    </w:p>
    <w:p w14:paraId="36DA10D5" w14:textId="08029D4A" w:rsidR="009C6E5A" w:rsidRDefault="009C6E5A" w:rsidP="009C6E5A">
      <w:pPr>
        <w:pStyle w:val="CommentText"/>
      </w:pPr>
      <w:r>
        <w:t>Use this section to describe the audience for this project. There are four mandatory subtitles/sections including: demographics, geographics, psychographics</w:t>
      </w:r>
      <w:r w:rsidR="00F0118C">
        <w:t>,</w:t>
      </w:r>
      <w:r>
        <w:t xml:space="preserve"> and behavioral/benefits sought aspects.</w:t>
      </w:r>
    </w:p>
    <w:p w14:paraId="66C486AE" w14:textId="77777777" w:rsidR="009C6E5A" w:rsidRDefault="009C6E5A" w:rsidP="009C6E5A">
      <w:pPr>
        <w:pStyle w:val="CommentText"/>
      </w:pPr>
    </w:p>
    <w:p w14:paraId="1C6FB01B" w14:textId="77777777" w:rsidR="009C6E5A" w:rsidRDefault="009C6E5A" w:rsidP="009C6E5A">
      <w:pPr>
        <w:pStyle w:val="Heading2"/>
      </w:pPr>
      <w:r>
        <w:t>Research</w:t>
      </w:r>
    </w:p>
    <w:p w14:paraId="03C3CF0F" w14:textId="77777777" w:rsidR="009C6E5A" w:rsidRDefault="009C6E5A" w:rsidP="009C6E5A">
      <w:pPr>
        <w:pStyle w:val="CommentText"/>
        <w:tabs>
          <w:tab w:val="left" w:pos="6780"/>
        </w:tabs>
      </w:pPr>
      <w:r>
        <w:t xml:space="preserve">What types of marketing research will you use/rely on for this project? Examples: Test Market, Primary, Secondary, Quantitative, Qualitative, etc. </w:t>
      </w:r>
      <w:r w:rsidRPr="008E3338">
        <w:rPr>
          <w:u w:val="single"/>
        </w:rPr>
        <w:t>You need to provide an example for the types you choose along wi</w:t>
      </w:r>
      <w:r>
        <w:rPr>
          <w:u w:val="single"/>
        </w:rPr>
        <w:t>th the rationale…Just listing</w:t>
      </w:r>
      <w:r w:rsidRPr="008E3338">
        <w:rPr>
          <w:u w:val="single"/>
        </w:rPr>
        <w:t xml:space="preserve"> the types of research is </w:t>
      </w:r>
      <w:r>
        <w:rPr>
          <w:u w:val="single"/>
        </w:rPr>
        <w:t>not acceptable</w:t>
      </w:r>
      <w:r w:rsidRPr="008E3338">
        <w:rPr>
          <w:u w:val="single"/>
        </w:rPr>
        <w:t xml:space="preserve"> and you will not receive points for this section.</w:t>
      </w:r>
    </w:p>
    <w:p w14:paraId="09EB1E5C" w14:textId="77777777" w:rsidR="009C6E5A" w:rsidRDefault="009C6E5A" w:rsidP="009C6E5A">
      <w:pPr>
        <w:pStyle w:val="CommentText"/>
        <w:tabs>
          <w:tab w:val="left" w:pos="6780"/>
        </w:tabs>
      </w:pPr>
    </w:p>
    <w:p w14:paraId="1BF873D5" w14:textId="77777777" w:rsidR="009C6E5A" w:rsidRDefault="009C6E5A" w:rsidP="009C6E5A">
      <w:pPr>
        <w:pStyle w:val="Heading2"/>
      </w:pPr>
      <w:r>
        <w:t>Competitive Landscape</w:t>
      </w:r>
    </w:p>
    <w:p w14:paraId="25808600" w14:textId="395ECD2E" w:rsidR="009C6E5A" w:rsidRPr="008E3338" w:rsidRDefault="009C6E5A" w:rsidP="009C6E5A">
      <w:pPr>
        <w:pStyle w:val="CommentText"/>
        <w:rPr>
          <w:u w:val="single"/>
        </w:rPr>
      </w:pPr>
      <w:r>
        <w:t>Use this section to list one direct competitor of your new product, service, etc. List the brand’s competitive offering(s) and explain why they pose a threat to the goals of your project</w:t>
      </w:r>
      <w:r w:rsidR="00F0118C">
        <w:t>;</w:t>
      </w:r>
      <w:r>
        <w:t xml:space="preserve"> also, do you think there is a threat of a new market entrant? </w:t>
      </w:r>
      <w:r w:rsidRPr="008E3338">
        <w:rPr>
          <w:u w:val="single"/>
        </w:rPr>
        <w:t xml:space="preserve">(Note: </w:t>
      </w:r>
      <w:r>
        <w:rPr>
          <w:u w:val="single"/>
        </w:rPr>
        <w:lastRenderedPageBreak/>
        <w:t>I</w:t>
      </w:r>
      <w:r w:rsidRPr="008E3338">
        <w:rPr>
          <w:u w:val="single"/>
        </w:rPr>
        <w:t xml:space="preserve">nclude content from your SWOT analysis </w:t>
      </w:r>
      <w:r>
        <w:rPr>
          <w:u w:val="single"/>
        </w:rPr>
        <w:t xml:space="preserve">as well as identify if a </w:t>
      </w:r>
      <w:r w:rsidRPr="008E3338">
        <w:rPr>
          <w:u w:val="single"/>
        </w:rPr>
        <w:t>threat of a new market entrant</w:t>
      </w:r>
      <w:r>
        <w:rPr>
          <w:u w:val="single"/>
        </w:rPr>
        <w:t xml:space="preserve"> and/or substitute product, or service is likely</w:t>
      </w:r>
      <w:r w:rsidR="00F0118C">
        <w:rPr>
          <w:u w:val="single"/>
        </w:rPr>
        <w:t>,</w:t>
      </w:r>
      <w:r>
        <w:rPr>
          <w:u w:val="single"/>
        </w:rPr>
        <w:t xml:space="preserve"> and explain why</w:t>
      </w:r>
      <w:r w:rsidR="00F0118C">
        <w:rPr>
          <w:u w:val="single"/>
        </w:rPr>
        <w:t>.</w:t>
      </w:r>
      <w:r>
        <w:rPr>
          <w:u w:val="single"/>
        </w:rPr>
        <w:t>)</w:t>
      </w:r>
    </w:p>
    <w:p w14:paraId="338B7CCA" w14:textId="77777777" w:rsidR="009C6E5A" w:rsidRDefault="009C6E5A" w:rsidP="009C6E5A">
      <w:pPr>
        <w:pStyle w:val="CommentText"/>
        <w:pBdr>
          <w:bottom w:val="single" w:sz="12" w:space="1" w:color="auto"/>
        </w:pBdr>
      </w:pPr>
    </w:p>
    <w:p w14:paraId="093F339E" w14:textId="5ED15189" w:rsidR="009C6E5A" w:rsidRPr="00C67EA9" w:rsidRDefault="009C6E5A" w:rsidP="009C6E5A">
      <w:pPr>
        <w:pStyle w:val="CommentText"/>
        <w:rPr>
          <w:i w:val="0"/>
          <w:sz w:val="24"/>
        </w:rPr>
      </w:pPr>
      <w:r w:rsidRPr="0087179A">
        <w:rPr>
          <w:b/>
          <w:sz w:val="24"/>
        </w:rPr>
        <w:t>Pre</w:t>
      </w:r>
      <w:r>
        <w:rPr>
          <w:b/>
          <w:sz w:val="24"/>
        </w:rPr>
        <w:t xml:space="preserve">liminary Design/Messaging ideas </w:t>
      </w:r>
      <w:r>
        <w:rPr>
          <w:i w:val="0"/>
          <w:sz w:val="24"/>
        </w:rPr>
        <w:t>(R</w:t>
      </w:r>
      <w:r w:rsidRPr="00C67EA9">
        <w:rPr>
          <w:i w:val="0"/>
          <w:sz w:val="24"/>
        </w:rPr>
        <w:t>emember to include terms/concepts learned th</w:t>
      </w:r>
      <w:r>
        <w:rPr>
          <w:i w:val="0"/>
          <w:sz w:val="24"/>
        </w:rPr>
        <w:t>us far</w:t>
      </w:r>
      <w:r w:rsidR="00F0118C">
        <w:rPr>
          <w:i w:val="0"/>
          <w:sz w:val="24"/>
        </w:rPr>
        <w:t>;</w:t>
      </w:r>
      <w:r w:rsidRPr="00C67EA9">
        <w:rPr>
          <w:i w:val="0"/>
          <w:sz w:val="24"/>
        </w:rPr>
        <w:t xml:space="preserve"> i.e.</w:t>
      </w:r>
      <w:r w:rsidR="00F0118C">
        <w:rPr>
          <w:i w:val="0"/>
          <w:sz w:val="24"/>
        </w:rPr>
        <w:t>,</w:t>
      </w:r>
      <w:r w:rsidRPr="00C67EA9">
        <w:rPr>
          <w:i w:val="0"/>
          <w:sz w:val="24"/>
        </w:rPr>
        <w:t xml:space="preserve"> type</w:t>
      </w:r>
      <w:r>
        <w:rPr>
          <w:i w:val="0"/>
          <w:sz w:val="24"/>
        </w:rPr>
        <w:t>s of message strategies</w:t>
      </w:r>
      <w:r w:rsidRPr="00C67EA9">
        <w:rPr>
          <w:i w:val="0"/>
          <w:sz w:val="24"/>
        </w:rPr>
        <w:t>, appeal</w:t>
      </w:r>
      <w:r>
        <w:rPr>
          <w:i w:val="0"/>
          <w:sz w:val="24"/>
        </w:rPr>
        <w:t>s</w:t>
      </w:r>
      <w:r w:rsidR="00F0118C">
        <w:rPr>
          <w:i w:val="0"/>
          <w:sz w:val="24"/>
        </w:rPr>
        <w:t>,</w:t>
      </w:r>
      <w:r w:rsidRPr="00C67EA9">
        <w:rPr>
          <w:i w:val="0"/>
          <w:sz w:val="24"/>
        </w:rPr>
        <w:t xml:space="preserve"> and executional framework</w:t>
      </w:r>
      <w:r>
        <w:rPr>
          <w:i w:val="0"/>
          <w:sz w:val="24"/>
        </w:rPr>
        <w:t>s</w:t>
      </w:r>
      <w:r w:rsidR="00F0118C">
        <w:rPr>
          <w:i w:val="0"/>
          <w:sz w:val="24"/>
        </w:rPr>
        <w:t>.</w:t>
      </w:r>
      <w:r w:rsidRPr="00C67EA9">
        <w:rPr>
          <w:i w:val="0"/>
          <w:sz w:val="24"/>
        </w:rPr>
        <w:t>)</w:t>
      </w:r>
    </w:p>
    <w:p w14:paraId="58ABECE5" w14:textId="77777777" w:rsidR="009C6E5A" w:rsidRDefault="009C6E5A" w:rsidP="009C6E5A">
      <w:pPr>
        <w:pStyle w:val="CommentText"/>
        <w:rPr>
          <w:b/>
          <w:sz w:val="24"/>
        </w:rPr>
      </w:pPr>
    </w:p>
    <w:p w14:paraId="56ABE562" w14:textId="77777777" w:rsidR="009C6E5A" w:rsidRPr="0087179A" w:rsidRDefault="009C6E5A" w:rsidP="009C6E5A">
      <w:pPr>
        <w:pStyle w:val="CommentText"/>
        <w:rPr>
          <w:sz w:val="24"/>
        </w:rPr>
      </w:pPr>
      <w:r w:rsidRPr="0087179A">
        <w:rPr>
          <w:sz w:val="24"/>
        </w:rPr>
        <w:t>List at least three messaging ideas:</w:t>
      </w:r>
    </w:p>
    <w:p w14:paraId="4D6E56A9" w14:textId="77777777" w:rsidR="004D20F3" w:rsidRDefault="004D20F3" w:rsidP="009C6E5A">
      <w:pPr>
        <w:pStyle w:val="CommentText"/>
        <w:rPr>
          <w:sz w:val="24"/>
        </w:rPr>
      </w:pPr>
    </w:p>
    <w:p w14:paraId="57101A4B" w14:textId="77777777" w:rsidR="009C6E5A" w:rsidRDefault="009C6E5A" w:rsidP="009C6E5A">
      <w:pPr>
        <w:pStyle w:val="CommentText"/>
        <w:rPr>
          <w:sz w:val="24"/>
        </w:rPr>
      </w:pPr>
      <w:r w:rsidRPr="0087179A">
        <w:rPr>
          <w:sz w:val="24"/>
        </w:rPr>
        <w:t>List at least three visual ideas:</w:t>
      </w:r>
    </w:p>
    <w:p w14:paraId="1FCDA21D" w14:textId="77777777" w:rsidR="009C6E5A" w:rsidRDefault="009C6E5A" w:rsidP="009C6E5A">
      <w:pPr>
        <w:pStyle w:val="CommentText"/>
        <w:rPr>
          <w:sz w:val="24"/>
        </w:rPr>
      </w:pPr>
    </w:p>
    <w:p w14:paraId="2ED0F778" w14:textId="5BB88965" w:rsidR="009C6E5A" w:rsidRDefault="009C6E5A" w:rsidP="009C6E5A">
      <w:pPr>
        <w:pStyle w:val="CommentText"/>
        <w:rPr>
          <w:sz w:val="24"/>
        </w:rPr>
      </w:pPr>
      <w:r>
        <w:rPr>
          <w:sz w:val="24"/>
        </w:rPr>
        <w:t xml:space="preserve">List all </w:t>
      </w:r>
      <w:r w:rsidR="00F0118C">
        <w:rPr>
          <w:sz w:val="24"/>
        </w:rPr>
        <w:t>s</w:t>
      </w:r>
      <w:r>
        <w:rPr>
          <w:sz w:val="24"/>
        </w:rPr>
        <w:t xml:space="preserve">upports, </w:t>
      </w:r>
      <w:r w:rsidR="00F0118C">
        <w:rPr>
          <w:sz w:val="24"/>
        </w:rPr>
        <w:t>c</w:t>
      </w:r>
      <w:r>
        <w:rPr>
          <w:sz w:val="24"/>
        </w:rPr>
        <w:t>laims</w:t>
      </w:r>
      <w:r w:rsidR="00F0118C">
        <w:rPr>
          <w:sz w:val="24"/>
        </w:rPr>
        <w:t>,</w:t>
      </w:r>
      <w:r>
        <w:rPr>
          <w:sz w:val="24"/>
        </w:rPr>
        <w:t xml:space="preserve"> or </w:t>
      </w:r>
      <w:r w:rsidR="00F0118C">
        <w:rPr>
          <w:sz w:val="24"/>
        </w:rPr>
        <w:t>c</w:t>
      </w:r>
      <w:r>
        <w:rPr>
          <w:sz w:val="24"/>
        </w:rPr>
        <w:t>onstraints:</w:t>
      </w:r>
    </w:p>
    <w:p w14:paraId="21B294A2" w14:textId="77777777" w:rsidR="009C6E5A" w:rsidRDefault="009C6E5A" w:rsidP="009C6E5A">
      <w:pPr>
        <w:pStyle w:val="CommentText"/>
        <w:rPr>
          <w:sz w:val="24"/>
        </w:rPr>
      </w:pPr>
    </w:p>
    <w:p w14:paraId="5AFCBCC1" w14:textId="77777777" w:rsidR="009C6E5A" w:rsidRDefault="009C6E5A" w:rsidP="009C6E5A">
      <w:pPr>
        <w:pStyle w:val="CommentText"/>
        <w:rPr>
          <w:sz w:val="24"/>
        </w:rPr>
      </w:pPr>
      <w:r>
        <w:rPr>
          <w:sz w:val="24"/>
        </w:rPr>
        <w:t>Media Plan Timing and Advertising vehicles to be researched/considered for your media plan – provide a bulleted list:</w:t>
      </w:r>
    </w:p>
    <w:p w14:paraId="1BC7FEFC" w14:textId="77777777" w:rsidR="009C6E5A" w:rsidRDefault="009C6E5A" w:rsidP="009C6E5A">
      <w:pPr>
        <w:pStyle w:val="CommentText"/>
        <w:pBdr>
          <w:bottom w:val="single" w:sz="12" w:space="1" w:color="auto"/>
        </w:pBdr>
      </w:pPr>
    </w:p>
    <w:p w14:paraId="1CFF5D73" w14:textId="77777777" w:rsidR="004D20F3" w:rsidRDefault="004D20F3" w:rsidP="009C6E5A">
      <w:pPr>
        <w:pStyle w:val="CommentText"/>
        <w:pBdr>
          <w:bottom w:val="single" w:sz="12" w:space="1" w:color="auto"/>
        </w:pBdr>
      </w:pPr>
    </w:p>
    <w:p w14:paraId="0BB0C645" w14:textId="77777777" w:rsidR="004D20F3" w:rsidRDefault="004D20F3" w:rsidP="009C6E5A">
      <w:pPr>
        <w:pStyle w:val="CommentText"/>
        <w:pBdr>
          <w:bottom w:val="single" w:sz="12" w:space="1" w:color="auto"/>
        </w:pBdr>
      </w:pPr>
    </w:p>
    <w:p w14:paraId="628DD29A" w14:textId="77777777" w:rsidR="009C6E5A" w:rsidRDefault="009C6E5A" w:rsidP="009C6E5A">
      <w:pPr>
        <w:pStyle w:val="CommentText"/>
        <w:rPr>
          <w:b/>
          <w:sz w:val="24"/>
        </w:rPr>
      </w:pPr>
      <w:r>
        <w:rPr>
          <w:b/>
          <w:sz w:val="24"/>
        </w:rPr>
        <w:t>List everything you DO NOT want to see/hear in the new creative</w:t>
      </w:r>
      <w:r w:rsidRPr="0087179A">
        <w:rPr>
          <w:b/>
          <w:sz w:val="24"/>
        </w:rPr>
        <w:t>:</w:t>
      </w:r>
    </w:p>
    <w:p w14:paraId="75D53B9A" w14:textId="77777777" w:rsidR="009C6E5A" w:rsidRDefault="009C6E5A" w:rsidP="009C6E5A">
      <w:pPr>
        <w:pStyle w:val="CommentText"/>
        <w:rPr>
          <w:b/>
          <w:sz w:val="24"/>
        </w:rPr>
      </w:pPr>
    </w:p>
    <w:p w14:paraId="105C8519" w14:textId="77777777" w:rsidR="009C6E5A" w:rsidRPr="0087179A" w:rsidRDefault="009C6E5A" w:rsidP="009C6E5A">
      <w:pPr>
        <w:pStyle w:val="CommentText"/>
        <w:rPr>
          <w:sz w:val="24"/>
        </w:rPr>
      </w:pPr>
      <w:r w:rsidRPr="0087179A">
        <w:rPr>
          <w:sz w:val="24"/>
        </w:rPr>
        <w:t>List at least three messaging ideas</w:t>
      </w:r>
      <w:r>
        <w:rPr>
          <w:sz w:val="24"/>
        </w:rPr>
        <w:t xml:space="preserve"> you do not want</w:t>
      </w:r>
      <w:r w:rsidRPr="0087179A">
        <w:rPr>
          <w:sz w:val="24"/>
        </w:rPr>
        <w:t>:</w:t>
      </w:r>
    </w:p>
    <w:p w14:paraId="486AD730" w14:textId="77777777" w:rsidR="009C6E5A" w:rsidRPr="0087179A" w:rsidRDefault="009C6E5A" w:rsidP="009C6E5A">
      <w:pPr>
        <w:pStyle w:val="CommentText"/>
        <w:rPr>
          <w:sz w:val="24"/>
        </w:rPr>
      </w:pPr>
    </w:p>
    <w:p w14:paraId="12CA0A82" w14:textId="77777777" w:rsidR="009C6E5A" w:rsidRDefault="009C6E5A" w:rsidP="009C6E5A">
      <w:pPr>
        <w:pStyle w:val="CommentText"/>
        <w:rPr>
          <w:sz w:val="24"/>
        </w:rPr>
      </w:pPr>
      <w:r w:rsidRPr="0087179A">
        <w:rPr>
          <w:sz w:val="24"/>
        </w:rPr>
        <w:t>List at least three visual ideas</w:t>
      </w:r>
      <w:r>
        <w:rPr>
          <w:sz w:val="24"/>
        </w:rPr>
        <w:t xml:space="preserve"> you do not want</w:t>
      </w:r>
      <w:r w:rsidRPr="0087179A">
        <w:rPr>
          <w:sz w:val="24"/>
        </w:rPr>
        <w:t>:</w:t>
      </w:r>
    </w:p>
    <w:p w14:paraId="6C01DA84" w14:textId="77777777" w:rsidR="009C6E5A" w:rsidRDefault="009C6E5A" w:rsidP="009C6E5A">
      <w:pPr>
        <w:pStyle w:val="CommentText"/>
        <w:rPr>
          <w:sz w:val="24"/>
        </w:rPr>
      </w:pPr>
    </w:p>
    <w:p w14:paraId="1E28EA20" w14:textId="77777777" w:rsidR="009C6E5A" w:rsidRDefault="009C6E5A" w:rsidP="009C6E5A">
      <w:pPr>
        <w:pStyle w:val="CommentText"/>
        <w:rPr>
          <w:b/>
          <w:sz w:val="24"/>
        </w:rPr>
      </w:pPr>
      <w:r>
        <w:rPr>
          <w:sz w:val="24"/>
        </w:rPr>
        <w:t>Media Plan Timing and Advertising vehicles you feel would be ineffective for your media plan.</w:t>
      </w:r>
    </w:p>
    <w:p w14:paraId="22AA7DF5" w14:textId="77777777" w:rsidR="009C6E5A" w:rsidRDefault="009C6E5A" w:rsidP="009C6E5A">
      <w:pPr>
        <w:pStyle w:val="CommentText"/>
        <w:rPr>
          <w:sz w:val="24"/>
        </w:rPr>
      </w:pPr>
    </w:p>
    <w:tbl>
      <w:tblPr>
        <w:tblW w:w="9497" w:type="dxa"/>
        <w:tblInd w:w="80" w:type="dxa"/>
        <w:tblLayout w:type="fixed"/>
        <w:tblLook w:val="0000" w:firstRow="0" w:lastRow="0" w:firstColumn="0" w:lastColumn="0" w:noHBand="0" w:noVBand="0"/>
      </w:tblPr>
      <w:tblGrid>
        <w:gridCol w:w="2337"/>
        <w:gridCol w:w="7160"/>
      </w:tblGrid>
      <w:tr w:rsidR="009C6E5A" w:rsidRPr="003C49D6" w14:paraId="4E46E898" w14:textId="77777777" w:rsidTr="004A0A4B">
        <w:trPr>
          <w:trHeight w:val="23"/>
        </w:trPr>
        <w:tc>
          <w:tcPr>
            <w:tcW w:w="1240" w:type="dxa"/>
            <w:tcBorders>
              <w:bottom w:val="single" w:sz="4" w:space="0" w:color="auto"/>
            </w:tcBorders>
            <w:shd w:val="clear" w:color="auto" w:fill="auto"/>
            <w:tcMar>
              <w:top w:w="0" w:type="dxa"/>
              <w:left w:w="108" w:type="dxa"/>
              <w:bottom w:w="0" w:type="dxa"/>
              <w:right w:w="108" w:type="dxa"/>
            </w:tcMar>
          </w:tcPr>
          <w:p w14:paraId="01AED98E" w14:textId="77777777" w:rsidR="009C6E5A" w:rsidRPr="003C49D6" w:rsidRDefault="009C6E5A" w:rsidP="004A0A4B">
            <w:pPr>
              <w:pStyle w:val="InfTabTheadTrThP"/>
              <w:spacing w:line="480" w:lineRule="auto"/>
              <w:jc w:val="left"/>
              <w:rPr>
                <w:color w:val="auto"/>
              </w:rPr>
            </w:pPr>
          </w:p>
        </w:tc>
        <w:tc>
          <w:tcPr>
            <w:tcW w:w="3800" w:type="dxa"/>
            <w:tcBorders>
              <w:bottom w:val="single" w:sz="4" w:space="0" w:color="auto"/>
            </w:tcBorders>
            <w:shd w:val="clear" w:color="auto" w:fill="auto"/>
            <w:tcMar>
              <w:top w:w="0" w:type="dxa"/>
              <w:left w:w="108" w:type="dxa"/>
              <w:bottom w:w="0" w:type="dxa"/>
              <w:right w:w="108" w:type="dxa"/>
            </w:tcMar>
          </w:tcPr>
          <w:p w14:paraId="2BDCBCE2" w14:textId="77777777" w:rsidR="009C6E5A" w:rsidRPr="003C49D6" w:rsidRDefault="009C6E5A" w:rsidP="004A0A4B">
            <w:pPr>
              <w:pStyle w:val="InfTabTheadTrThP"/>
              <w:spacing w:line="480" w:lineRule="auto"/>
              <w:jc w:val="left"/>
              <w:rPr>
                <w:rFonts w:ascii="Times New Roman" w:hAnsi="Times New Roman" w:cs="Times New Roman"/>
                <w:color w:val="auto"/>
                <w:sz w:val="24"/>
              </w:rPr>
            </w:pPr>
          </w:p>
        </w:tc>
      </w:tr>
      <w:tr w:rsidR="009C6E5A" w:rsidRPr="003C49D6" w14:paraId="6EEA39BA" w14:textId="77777777" w:rsidTr="004A0A4B">
        <w:trPr>
          <w:trHeight w:val="23"/>
        </w:trPr>
        <w:tc>
          <w:tcPr>
            <w:tcW w:w="1240" w:type="dxa"/>
            <w:tcBorders>
              <w:top w:val="single" w:sz="4" w:space="0" w:color="auto"/>
            </w:tcBorders>
            <w:shd w:val="clear" w:color="auto" w:fill="auto"/>
            <w:tcMar>
              <w:top w:w="0" w:type="dxa"/>
              <w:left w:w="108" w:type="dxa"/>
              <w:bottom w:w="0" w:type="dxa"/>
              <w:right w:w="108" w:type="dxa"/>
            </w:tcMar>
          </w:tcPr>
          <w:p w14:paraId="1155EC6F" w14:textId="77777777" w:rsidR="009C6E5A" w:rsidRPr="003C49D6" w:rsidRDefault="009C6E5A" w:rsidP="004A0A4B">
            <w:pPr>
              <w:pStyle w:val="InfTabTrTdP"/>
              <w:spacing w:line="480" w:lineRule="auto"/>
              <w:jc w:val="left"/>
              <w:rPr>
                <w:color w:val="auto"/>
              </w:rPr>
            </w:pPr>
          </w:p>
        </w:tc>
        <w:tc>
          <w:tcPr>
            <w:tcW w:w="3800" w:type="dxa"/>
            <w:tcBorders>
              <w:top w:val="single" w:sz="4" w:space="0" w:color="auto"/>
            </w:tcBorders>
            <w:shd w:val="clear" w:color="auto" w:fill="auto"/>
            <w:tcMar>
              <w:top w:w="0" w:type="dxa"/>
              <w:left w:w="108" w:type="dxa"/>
              <w:bottom w:w="0" w:type="dxa"/>
              <w:right w:w="108" w:type="dxa"/>
            </w:tcMar>
          </w:tcPr>
          <w:p w14:paraId="285C104E" w14:textId="77777777" w:rsidR="009C6E5A" w:rsidRPr="003C49D6" w:rsidRDefault="009C6E5A" w:rsidP="004A0A4B">
            <w:pPr>
              <w:pStyle w:val="InfTabTrTdP"/>
              <w:spacing w:line="480" w:lineRule="auto"/>
              <w:jc w:val="left"/>
              <w:rPr>
                <w:rFonts w:ascii="Times New Roman" w:hAnsi="Times New Roman" w:cs="Times New Roman"/>
                <w:color w:val="auto"/>
                <w:sz w:val="24"/>
              </w:rPr>
            </w:pPr>
          </w:p>
        </w:tc>
      </w:tr>
      <w:tr w:rsidR="009C6E5A" w:rsidRPr="003C49D6" w14:paraId="723A5E8D" w14:textId="77777777" w:rsidTr="004A0A4B">
        <w:trPr>
          <w:trHeight w:val="23"/>
        </w:trPr>
        <w:tc>
          <w:tcPr>
            <w:tcW w:w="1240" w:type="dxa"/>
            <w:shd w:val="clear" w:color="auto" w:fill="auto"/>
            <w:tcMar>
              <w:top w:w="0" w:type="dxa"/>
              <w:left w:w="108" w:type="dxa"/>
              <w:bottom w:w="0" w:type="dxa"/>
              <w:right w:w="108" w:type="dxa"/>
            </w:tcMar>
          </w:tcPr>
          <w:p w14:paraId="2AB59A05" w14:textId="77777777" w:rsidR="009C6E5A" w:rsidRPr="003C49D6" w:rsidRDefault="009C6E5A" w:rsidP="004A0A4B">
            <w:pPr>
              <w:pStyle w:val="InfTabTrTdP"/>
              <w:spacing w:line="480" w:lineRule="auto"/>
              <w:jc w:val="left"/>
              <w:rPr>
                <w:color w:val="auto"/>
              </w:rPr>
            </w:pPr>
          </w:p>
        </w:tc>
        <w:tc>
          <w:tcPr>
            <w:tcW w:w="3800" w:type="dxa"/>
            <w:shd w:val="clear" w:color="auto" w:fill="auto"/>
            <w:tcMar>
              <w:top w:w="0" w:type="dxa"/>
              <w:left w:w="108" w:type="dxa"/>
              <w:bottom w:w="0" w:type="dxa"/>
              <w:right w:w="108" w:type="dxa"/>
            </w:tcMar>
          </w:tcPr>
          <w:p w14:paraId="13E278A0" w14:textId="77777777" w:rsidR="009C6E5A" w:rsidRPr="003C49D6" w:rsidRDefault="009C6E5A" w:rsidP="004A0A4B">
            <w:pPr>
              <w:pStyle w:val="InfTabTrTdP"/>
              <w:spacing w:line="480" w:lineRule="auto"/>
              <w:jc w:val="left"/>
              <w:rPr>
                <w:rFonts w:ascii="Times New Roman" w:hAnsi="Times New Roman" w:cs="Times New Roman"/>
                <w:color w:val="auto"/>
                <w:sz w:val="24"/>
              </w:rPr>
            </w:pPr>
          </w:p>
        </w:tc>
      </w:tr>
      <w:tr w:rsidR="009C6E5A" w:rsidRPr="003C49D6" w14:paraId="77E61AFF" w14:textId="77777777" w:rsidTr="004A0A4B">
        <w:trPr>
          <w:trHeight w:val="23"/>
        </w:trPr>
        <w:tc>
          <w:tcPr>
            <w:tcW w:w="1240" w:type="dxa"/>
            <w:shd w:val="clear" w:color="auto" w:fill="auto"/>
            <w:tcMar>
              <w:top w:w="0" w:type="dxa"/>
              <w:left w:w="108" w:type="dxa"/>
              <w:bottom w:w="0" w:type="dxa"/>
              <w:right w:w="108" w:type="dxa"/>
            </w:tcMar>
          </w:tcPr>
          <w:p w14:paraId="444A2B8D" w14:textId="77777777" w:rsidR="009C6E5A" w:rsidRPr="003C49D6" w:rsidRDefault="009C6E5A" w:rsidP="004A0A4B">
            <w:pPr>
              <w:pStyle w:val="InfTabTrTdP"/>
              <w:spacing w:line="480" w:lineRule="auto"/>
              <w:jc w:val="left"/>
              <w:rPr>
                <w:color w:val="auto"/>
              </w:rPr>
            </w:pPr>
          </w:p>
        </w:tc>
        <w:tc>
          <w:tcPr>
            <w:tcW w:w="3800" w:type="dxa"/>
            <w:shd w:val="clear" w:color="auto" w:fill="auto"/>
            <w:tcMar>
              <w:top w:w="0" w:type="dxa"/>
              <w:left w:w="108" w:type="dxa"/>
              <w:bottom w:w="0" w:type="dxa"/>
              <w:right w:w="108" w:type="dxa"/>
            </w:tcMar>
          </w:tcPr>
          <w:p w14:paraId="6C75A274" w14:textId="77777777" w:rsidR="009C6E5A" w:rsidRPr="003C49D6" w:rsidRDefault="009C6E5A" w:rsidP="004A0A4B">
            <w:pPr>
              <w:pStyle w:val="InfTabTrTdP"/>
              <w:spacing w:line="480" w:lineRule="auto"/>
              <w:jc w:val="left"/>
              <w:rPr>
                <w:rFonts w:ascii="Times New Roman" w:hAnsi="Times New Roman" w:cs="Times New Roman"/>
                <w:color w:val="auto"/>
                <w:sz w:val="24"/>
              </w:rPr>
            </w:pPr>
          </w:p>
        </w:tc>
      </w:tr>
      <w:tr w:rsidR="009C6E5A" w:rsidRPr="003C49D6" w14:paraId="0A4172BE" w14:textId="77777777" w:rsidTr="004A0A4B">
        <w:trPr>
          <w:trHeight w:val="23"/>
        </w:trPr>
        <w:tc>
          <w:tcPr>
            <w:tcW w:w="1240" w:type="dxa"/>
            <w:shd w:val="clear" w:color="auto" w:fill="auto"/>
            <w:tcMar>
              <w:top w:w="0" w:type="dxa"/>
              <w:left w:w="108" w:type="dxa"/>
              <w:bottom w:w="0" w:type="dxa"/>
              <w:right w:w="108" w:type="dxa"/>
            </w:tcMar>
          </w:tcPr>
          <w:p w14:paraId="51A6A757" w14:textId="77777777" w:rsidR="009C6E5A" w:rsidRPr="003C49D6" w:rsidRDefault="009C6E5A" w:rsidP="004A0A4B">
            <w:pPr>
              <w:pStyle w:val="InfTabTrTdP"/>
              <w:spacing w:line="480" w:lineRule="auto"/>
              <w:jc w:val="left"/>
              <w:rPr>
                <w:color w:val="auto"/>
              </w:rPr>
            </w:pPr>
          </w:p>
        </w:tc>
        <w:tc>
          <w:tcPr>
            <w:tcW w:w="3800" w:type="dxa"/>
            <w:shd w:val="clear" w:color="auto" w:fill="auto"/>
            <w:tcMar>
              <w:top w:w="0" w:type="dxa"/>
              <w:left w:w="108" w:type="dxa"/>
              <w:bottom w:w="0" w:type="dxa"/>
              <w:right w:w="108" w:type="dxa"/>
            </w:tcMar>
          </w:tcPr>
          <w:p w14:paraId="016E9471" w14:textId="77777777" w:rsidR="009C6E5A" w:rsidRPr="003C49D6" w:rsidRDefault="009C6E5A" w:rsidP="004A0A4B">
            <w:pPr>
              <w:pStyle w:val="InfTabTrTdP"/>
              <w:spacing w:line="480" w:lineRule="auto"/>
              <w:jc w:val="left"/>
              <w:rPr>
                <w:rFonts w:ascii="Times New Roman" w:hAnsi="Times New Roman" w:cs="Times New Roman"/>
                <w:color w:val="auto"/>
                <w:sz w:val="24"/>
              </w:rPr>
            </w:pPr>
          </w:p>
        </w:tc>
      </w:tr>
      <w:tr w:rsidR="009C6E5A" w:rsidRPr="003C49D6" w14:paraId="12230170" w14:textId="77777777" w:rsidTr="004A0A4B">
        <w:trPr>
          <w:trHeight w:val="23"/>
        </w:trPr>
        <w:tc>
          <w:tcPr>
            <w:tcW w:w="1240" w:type="dxa"/>
            <w:tcBorders>
              <w:bottom w:val="single" w:sz="4" w:space="0" w:color="auto"/>
            </w:tcBorders>
            <w:shd w:val="clear" w:color="auto" w:fill="auto"/>
            <w:tcMar>
              <w:top w:w="0" w:type="dxa"/>
              <w:left w:w="108" w:type="dxa"/>
              <w:bottom w:w="0" w:type="dxa"/>
              <w:right w:w="108" w:type="dxa"/>
            </w:tcMar>
          </w:tcPr>
          <w:p w14:paraId="0BDBA5A4" w14:textId="77777777" w:rsidR="009C6E5A" w:rsidRPr="003C49D6" w:rsidRDefault="009C6E5A" w:rsidP="004A0A4B">
            <w:pPr>
              <w:pStyle w:val="InfTabTrTdP"/>
              <w:spacing w:line="480" w:lineRule="auto"/>
              <w:jc w:val="left"/>
              <w:rPr>
                <w:color w:val="auto"/>
              </w:rPr>
            </w:pPr>
          </w:p>
        </w:tc>
        <w:tc>
          <w:tcPr>
            <w:tcW w:w="3800" w:type="dxa"/>
            <w:tcBorders>
              <w:bottom w:val="single" w:sz="4" w:space="0" w:color="auto"/>
            </w:tcBorders>
            <w:shd w:val="clear" w:color="auto" w:fill="auto"/>
            <w:tcMar>
              <w:top w:w="0" w:type="dxa"/>
              <w:left w:w="108" w:type="dxa"/>
              <w:bottom w:w="0" w:type="dxa"/>
              <w:right w:w="108" w:type="dxa"/>
            </w:tcMar>
          </w:tcPr>
          <w:p w14:paraId="046E2F8E" w14:textId="77777777" w:rsidR="009C6E5A" w:rsidRPr="003C49D6" w:rsidRDefault="009C6E5A" w:rsidP="004A0A4B">
            <w:pPr>
              <w:pStyle w:val="InfTabTrTdP"/>
              <w:spacing w:line="480" w:lineRule="auto"/>
              <w:jc w:val="left"/>
              <w:rPr>
                <w:rFonts w:ascii="Times New Roman" w:hAnsi="Times New Roman" w:cs="Times New Roman"/>
                <w:color w:val="auto"/>
                <w:sz w:val="24"/>
              </w:rPr>
            </w:pPr>
          </w:p>
        </w:tc>
      </w:tr>
    </w:tbl>
    <w:p w14:paraId="0431F60C" w14:textId="77777777" w:rsidR="007B7869" w:rsidRDefault="009C6E5A" w:rsidP="009C6E5A">
      <w:pPr>
        <w:pStyle w:val="ChapBackPrac2PracListDynListGenProbQuesP"/>
        <w:spacing w:before="240" w:line="480" w:lineRule="auto"/>
        <w:ind w:left="539" w:hanging="539"/>
        <w:jc w:val="left"/>
        <w:rPr>
          <w:rStyle w:val="ChapBackPrac1GenProbNum"/>
          <w:rFonts w:ascii="Times New Roman" w:hAnsi="Times New Roman" w:cs="Times New Roman"/>
          <w:color w:val="auto"/>
          <w:sz w:val="24"/>
          <w:szCs w:val="24"/>
        </w:rPr>
      </w:pPr>
      <w:r w:rsidRPr="004D20F3">
        <w:rPr>
          <w:rStyle w:val="ChapBackPrac1GenProbNum"/>
          <w:rFonts w:ascii="Times New Roman" w:hAnsi="Times New Roman" w:cs="Times New Roman"/>
          <w:color w:val="auto"/>
          <w:sz w:val="24"/>
          <w:szCs w:val="24"/>
        </w:rPr>
        <w:tab/>
      </w:r>
    </w:p>
    <w:p w14:paraId="63FAF346" w14:textId="0BB8E9FA" w:rsidR="009C6E5A" w:rsidRDefault="009C6E5A" w:rsidP="008C4BED">
      <w:pPr>
        <w:pStyle w:val="ChapBackPrac2PracListDynListGenProbQuesP"/>
        <w:spacing w:before="240" w:line="480" w:lineRule="auto"/>
        <w:ind w:left="539" w:hanging="539"/>
        <w:rPr>
          <w:rFonts w:ascii="Times New Roman" w:hAnsi="Times New Roman" w:cs="Times New Roman"/>
          <w:color w:val="auto"/>
          <w:sz w:val="24"/>
          <w:szCs w:val="24"/>
        </w:rPr>
      </w:pPr>
      <w:r w:rsidRPr="004D20F3">
        <w:rPr>
          <w:rStyle w:val="ChapBackPrac1GenProbNum"/>
          <w:rFonts w:ascii="Times New Roman" w:hAnsi="Times New Roman" w:cs="Times New Roman"/>
          <w:color w:val="auto"/>
          <w:sz w:val="24"/>
          <w:szCs w:val="24"/>
        </w:rPr>
        <w:t>5-38.</w:t>
      </w:r>
      <w:r w:rsidRPr="004D20F3">
        <w:rPr>
          <w:rStyle w:val="ChapBackPrac1GenProbNum"/>
          <w:rFonts w:ascii="Times New Roman" w:hAnsi="Times New Roman" w:cs="Times New Roman"/>
          <w:color w:val="auto"/>
          <w:sz w:val="24"/>
          <w:szCs w:val="24"/>
        </w:rPr>
        <w:tab/>
      </w:r>
      <w:r w:rsidRPr="004D20F3">
        <w:rPr>
          <w:rFonts w:ascii="Times New Roman" w:hAnsi="Times New Roman" w:cs="Times New Roman"/>
          <w:b/>
          <w:color w:val="auto"/>
          <w:sz w:val="24"/>
          <w:szCs w:val="24"/>
        </w:rPr>
        <w:t>As an account executive for an advertising agency, discuss the creative brief in terms of the completeness of the information needed to provide a quality messaging program.</w:t>
      </w:r>
      <w:r w:rsidRPr="004D20F3">
        <w:rPr>
          <w:rFonts w:ascii="Times New Roman" w:hAnsi="Times New Roman" w:cs="Times New Roman"/>
          <w:color w:val="auto"/>
          <w:sz w:val="24"/>
          <w:szCs w:val="24"/>
        </w:rPr>
        <w:t xml:space="preserve"> </w:t>
      </w:r>
    </w:p>
    <w:p w14:paraId="51FC1C71" w14:textId="27536785" w:rsidR="004D20F3" w:rsidRPr="00910107" w:rsidRDefault="004D20F3" w:rsidP="004D20F3">
      <w:r>
        <w:tab/>
        <w:t xml:space="preserve">LO: 5.7: </w:t>
      </w:r>
      <w:r>
        <w:tab/>
      </w:r>
      <w:r w:rsidR="008B6103">
        <w:t>How does a creative brief</w:t>
      </w:r>
      <w:r>
        <w:t xml:space="preserve"> facilitate effective advertising?</w:t>
      </w:r>
    </w:p>
    <w:p w14:paraId="4FDC0479" w14:textId="77777777" w:rsidR="004D20F3" w:rsidRDefault="004D20F3" w:rsidP="009C6E5A">
      <w:pPr>
        <w:pStyle w:val="ChapBackPrac2PracListDynListGenProbQuesP"/>
        <w:spacing w:before="0" w:line="480" w:lineRule="auto"/>
        <w:jc w:val="left"/>
        <w:rPr>
          <w:rStyle w:val="ChapBackPrac1GenProbNum"/>
          <w:rFonts w:ascii="Times New Roman" w:hAnsi="Times New Roman" w:cs="Times New Roman"/>
          <w:color w:val="auto"/>
          <w:sz w:val="24"/>
          <w:szCs w:val="24"/>
        </w:rPr>
      </w:pPr>
    </w:p>
    <w:p w14:paraId="2D53B4DC" w14:textId="77777777" w:rsidR="009C6E5A" w:rsidRPr="004D20F3" w:rsidRDefault="009C6E5A" w:rsidP="008C4BED">
      <w:pPr>
        <w:pStyle w:val="ChapBackPrac2PracListDynListGenProbQuesP"/>
        <w:spacing w:before="0" w:line="480" w:lineRule="auto"/>
        <w:rPr>
          <w:rFonts w:ascii="Times New Roman" w:hAnsi="Times New Roman" w:cs="Times New Roman"/>
          <w:b/>
          <w:color w:val="auto"/>
          <w:sz w:val="24"/>
          <w:szCs w:val="24"/>
        </w:rPr>
      </w:pPr>
      <w:r w:rsidRPr="004D20F3">
        <w:rPr>
          <w:rStyle w:val="ChapBackPrac1GenProbNum"/>
          <w:rFonts w:ascii="Times New Roman" w:hAnsi="Times New Roman" w:cs="Times New Roman"/>
          <w:color w:val="auto"/>
          <w:sz w:val="24"/>
          <w:szCs w:val="24"/>
        </w:rPr>
        <w:tab/>
        <w:t>5-39.</w:t>
      </w:r>
      <w:r w:rsidRPr="004D20F3">
        <w:rPr>
          <w:rStyle w:val="ChapBackPrac1GenProbNum"/>
          <w:rFonts w:ascii="Times New Roman" w:hAnsi="Times New Roman" w:cs="Times New Roman"/>
          <w:color w:val="auto"/>
          <w:sz w:val="24"/>
          <w:szCs w:val="24"/>
        </w:rPr>
        <w:tab/>
      </w:r>
      <w:r w:rsidRPr="004D20F3">
        <w:rPr>
          <w:rFonts w:ascii="Times New Roman" w:hAnsi="Times New Roman" w:cs="Times New Roman"/>
          <w:b/>
          <w:color w:val="auto"/>
          <w:sz w:val="24"/>
          <w:szCs w:val="24"/>
        </w:rPr>
        <w:t>Evaluate your media plan in light of the creative brief’s objectives. Can these shows reach the target audience? What information does a creative and the account executive want from the media planner before starting work on actual commercials?</w:t>
      </w:r>
    </w:p>
    <w:p w14:paraId="30A63126" w14:textId="1FA2DC78" w:rsidR="004D20F3" w:rsidRPr="00910107" w:rsidRDefault="004D20F3" w:rsidP="004D20F3">
      <w:r>
        <w:tab/>
        <w:t xml:space="preserve">LO: 5.7: </w:t>
      </w:r>
      <w:r>
        <w:tab/>
      </w:r>
      <w:r w:rsidR="008B6103">
        <w:t>How does a creative brief</w:t>
      </w:r>
      <w:r>
        <w:t xml:space="preserve"> facilitate effective advertising?</w:t>
      </w:r>
    </w:p>
    <w:p w14:paraId="46A4859A" w14:textId="77777777" w:rsidR="004D20F3" w:rsidRDefault="004D20F3" w:rsidP="009C6E5A">
      <w:pPr>
        <w:pStyle w:val="ChapBackPrac2PracListDynListGenProbQuesP"/>
        <w:spacing w:before="0" w:line="480" w:lineRule="auto"/>
        <w:jc w:val="left"/>
        <w:rPr>
          <w:rFonts w:ascii="Times New Roman" w:hAnsi="Times New Roman" w:cs="Times New Roman"/>
          <w:color w:val="auto"/>
          <w:sz w:val="24"/>
          <w:szCs w:val="24"/>
        </w:rPr>
      </w:pPr>
    </w:p>
    <w:p w14:paraId="7F4E37C8" w14:textId="6B36D030" w:rsidR="009C6E5A" w:rsidRPr="004D20F3" w:rsidRDefault="009C6E5A" w:rsidP="008C4BED">
      <w:pPr>
        <w:pStyle w:val="ChapBackPrac2PracListDynListGenProbQuesP"/>
        <w:spacing w:before="0" w:line="480" w:lineRule="auto"/>
        <w:rPr>
          <w:rFonts w:ascii="Times New Roman" w:hAnsi="Times New Roman" w:cs="Times New Roman"/>
          <w:color w:val="auto"/>
          <w:sz w:val="24"/>
          <w:szCs w:val="24"/>
        </w:rPr>
      </w:pPr>
      <w:r w:rsidRPr="004D20F3">
        <w:rPr>
          <w:rStyle w:val="ChapBackPrac1GenProbNum"/>
          <w:rFonts w:ascii="Times New Roman" w:hAnsi="Times New Roman" w:cs="Times New Roman"/>
          <w:color w:val="auto"/>
          <w:sz w:val="24"/>
          <w:szCs w:val="24"/>
        </w:rPr>
        <w:tab/>
        <w:t>5-40.</w:t>
      </w:r>
      <w:r w:rsidRPr="004D20F3">
        <w:rPr>
          <w:rStyle w:val="ChapBackPrac1GenProbNum"/>
          <w:rFonts w:ascii="Times New Roman" w:hAnsi="Times New Roman" w:cs="Times New Roman"/>
          <w:color w:val="auto"/>
          <w:sz w:val="24"/>
          <w:szCs w:val="24"/>
        </w:rPr>
        <w:tab/>
      </w:r>
      <w:r w:rsidRPr="004D20F3">
        <w:rPr>
          <w:rFonts w:ascii="Times New Roman" w:hAnsi="Times New Roman" w:cs="Times New Roman"/>
          <w:b/>
          <w:color w:val="auto"/>
          <w:sz w:val="24"/>
          <w:szCs w:val="24"/>
        </w:rPr>
        <w:t>Using the information provided in the creative brief, prepare advertisement</w:t>
      </w:r>
      <w:r w:rsidR="00F0118C">
        <w:rPr>
          <w:rFonts w:ascii="Times New Roman" w:hAnsi="Times New Roman" w:cs="Times New Roman"/>
          <w:b/>
          <w:color w:val="auto"/>
          <w:sz w:val="24"/>
          <w:szCs w:val="24"/>
        </w:rPr>
        <w:t>s</w:t>
      </w:r>
      <w:r w:rsidRPr="004D20F3">
        <w:rPr>
          <w:rFonts w:ascii="Times New Roman" w:hAnsi="Times New Roman" w:cs="Times New Roman"/>
          <w:b/>
          <w:color w:val="auto"/>
          <w:sz w:val="24"/>
          <w:szCs w:val="24"/>
        </w:rPr>
        <w:t xml:space="preserve"> for two different media.</w:t>
      </w:r>
    </w:p>
    <w:p w14:paraId="239DF597" w14:textId="28EE74FE" w:rsidR="004D20F3" w:rsidRPr="00910107" w:rsidRDefault="004D20F3" w:rsidP="004D20F3">
      <w:r>
        <w:tab/>
        <w:t xml:space="preserve">LO: 5.7: </w:t>
      </w:r>
      <w:r>
        <w:tab/>
      </w:r>
      <w:r w:rsidR="008B6103">
        <w:t>How does a creative brief</w:t>
      </w:r>
      <w:r>
        <w:t xml:space="preserve"> facilitate effective advertising?</w:t>
      </w:r>
    </w:p>
    <w:p w14:paraId="76BEE804" w14:textId="77777777" w:rsidR="009C6E5A" w:rsidRDefault="009C6E5A" w:rsidP="009C6E5A"/>
    <w:p w14:paraId="6C2531B1" w14:textId="4EAA478A" w:rsidR="009C6E5A" w:rsidRDefault="004D20F3" w:rsidP="007C798E">
      <w:pPr>
        <w:pStyle w:val="Heading9"/>
        <w:widowControl/>
        <w:rPr>
          <w:rStyle w:val="CRGENQNUM"/>
          <w:rFonts w:ascii="Times New Roman" w:hAnsi="Times New Roman"/>
          <w:b/>
          <w:sz w:val="24"/>
        </w:rPr>
      </w:pPr>
      <w:r>
        <w:rPr>
          <w:rStyle w:val="CRGENQNUM"/>
          <w:rFonts w:ascii="Times New Roman" w:hAnsi="Times New Roman"/>
          <w:b/>
          <w:sz w:val="24"/>
        </w:rPr>
        <w:t>Student responses to these three questions will vary</w:t>
      </w:r>
      <w:r w:rsidR="00F0118C">
        <w:rPr>
          <w:rStyle w:val="CRGENQNUM"/>
          <w:rFonts w:ascii="Times New Roman" w:hAnsi="Times New Roman"/>
          <w:b/>
          <w:sz w:val="24"/>
        </w:rPr>
        <w:t xml:space="preserve"> based</w:t>
      </w:r>
      <w:r>
        <w:rPr>
          <w:rStyle w:val="CRGENQNUM"/>
          <w:rFonts w:ascii="Times New Roman" w:hAnsi="Times New Roman"/>
          <w:b/>
          <w:sz w:val="24"/>
        </w:rPr>
        <w:t xml:space="preserve"> on the product/company/brand they selected.</w:t>
      </w:r>
    </w:p>
    <w:p w14:paraId="39086530" w14:textId="77777777" w:rsidR="004D20F3" w:rsidRDefault="004D20F3" w:rsidP="004D20F3"/>
    <w:p w14:paraId="410437A3" w14:textId="310B3066" w:rsidR="004D20F3" w:rsidRPr="004D20F3" w:rsidRDefault="004D20F3" w:rsidP="008C4BED">
      <w:pPr>
        <w:jc w:val="both"/>
        <w:rPr>
          <w:i/>
        </w:rPr>
      </w:pPr>
      <w:r w:rsidRPr="004D20F3">
        <w:rPr>
          <w:i/>
        </w:rPr>
        <w:t>Many professors may find this to be a useful longer class assignment or group project.</w:t>
      </w:r>
    </w:p>
    <w:p w14:paraId="69F03B73" w14:textId="77777777" w:rsidR="009C6E5A" w:rsidRDefault="009C6E5A" w:rsidP="007C798E">
      <w:pPr>
        <w:pStyle w:val="Heading9"/>
        <w:widowControl/>
        <w:rPr>
          <w:rStyle w:val="CRGENQNUM"/>
          <w:rFonts w:ascii="Times New Roman" w:hAnsi="Times New Roman"/>
          <w:sz w:val="24"/>
        </w:rPr>
      </w:pPr>
    </w:p>
    <w:p w14:paraId="63F70715" w14:textId="77777777" w:rsidR="00F0118C" w:rsidRPr="00F0118C" w:rsidRDefault="00F0118C" w:rsidP="00F0118C"/>
    <w:p w14:paraId="1DC1B304" w14:textId="77777777" w:rsidR="00566313" w:rsidRDefault="00566313" w:rsidP="007C798E">
      <w:pPr>
        <w:pStyle w:val="Heading9"/>
        <w:widowControl/>
        <w:rPr>
          <w:rStyle w:val="AutoList52"/>
          <w:spacing w:val="-4"/>
          <w:szCs w:val="29"/>
        </w:rPr>
      </w:pPr>
      <w:r>
        <w:rPr>
          <w:rStyle w:val="AutoList52"/>
          <w:spacing w:val="-4"/>
          <w:szCs w:val="29"/>
        </w:rPr>
        <w:t>CASES</w:t>
      </w:r>
    </w:p>
    <w:p w14:paraId="2AFD635E" w14:textId="77777777" w:rsidR="00566313" w:rsidRDefault="00566313" w:rsidP="007C798E">
      <w:pPr>
        <w:widowControl/>
        <w:tabs>
          <w:tab w:val="left" w:pos="-720"/>
        </w:tabs>
        <w:suppressAutoHyphens/>
        <w:spacing w:line="240" w:lineRule="atLeast"/>
        <w:jc w:val="both"/>
        <w:rPr>
          <w:spacing w:val="-3"/>
        </w:rPr>
      </w:pPr>
    </w:p>
    <w:p w14:paraId="4503B325" w14:textId="613C3A4B" w:rsidR="006845E5" w:rsidRPr="00C25DE7" w:rsidRDefault="006845E5" w:rsidP="006845E5">
      <w:pPr>
        <w:widowControl/>
        <w:tabs>
          <w:tab w:val="left" w:pos="-720"/>
        </w:tabs>
        <w:suppressAutoHyphens/>
        <w:spacing w:line="240" w:lineRule="atLeast"/>
        <w:jc w:val="both"/>
        <w:rPr>
          <w:b/>
          <w:spacing w:val="-3"/>
        </w:rPr>
      </w:pPr>
      <w:r w:rsidRPr="00C25DE7">
        <w:rPr>
          <w:b/>
          <w:spacing w:val="-3"/>
        </w:rPr>
        <w:t xml:space="preserve">Case </w:t>
      </w:r>
      <w:r>
        <w:rPr>
          <w:b/>
          <w:spacing w:val="-3"/>
        </w:rPr>
        <w:t>1</w:t>
      </w:r>
      <w:r w:rsidR="008B6103">
        <w:rPr>
          <w:b/>
          <w:spacing w:val="-3"/>
        </w:rPr>
        <w:tab/>
      </w:r>
      <w:r w:rsidR="008B6103">
        <w:rPr>
          <w:b/>
          <w:spacing w:val="-3"/>
        </w:rPr>
        <w:tab/>
      </w:r>
      <w:r>
        <w:rPr>
          <w:b/>
          <w:spacing w:val="-3"/>
        </w:rPr>
        <w:t>Ben’s Bug</w:t>
      </w:r>
      <w:r w:rsidR="008B6103">
        <w:rPr>
          <w:b/>
          <w:spacing w:val="-3"/>
        </w:rPr>
        <w:t xml:space="preserve"> </w:t>
      </w:r>
      <w:r>
        <w:rPr>
          <w:b/>
          <w:spacing w:val="-3"/>
        </w:rPr>
        <w:t>Out</w:t>
      </w:r>
    </w:p>
    <w:p w14:paraId="6D3B5EAA" w14:textId="77777777" w:rsidR="006845E5" w:rsidRDefault="006845E5" w:rsidP="006845E5">
      <w:pPr>
        <w:widowControl/>
        <w:tabs>
          <w:tab w:val="left" w:pos="-720"/>
        </w:tabs>
        <w:suppressAutoHyphens/>
        <w:spacing w:line="240" w:lineRule="atLeast"/>
        <w:jc w:val="both"/>
        <w:rPr>
          <w:spacing w:val="-3"/>
        </w:rPr>
      </w:pPr>
    </w:p>
    <w:p w14:paraId="6B4F8EFC" w14:textId="3AC77D6B" w:rsidR="006845E5" w:rsidRDefault="006845E5" w:rsidP="006845E5">
      <w:pPr>
        <w:widowControl/>
        <w:tabs>
          <w:tab w:val="left" w:pos="-720"/>
        </w:tabs>
        <w:suppressAutoHyphens/>
        <w:spacing w:line="240" w:lineRule="atLeast"/>
        <w:jc w:val="both"/>
        <w:rPr>
          <w:b/>
          <w:spacing w:val="-3"/>
        </w:rPr>
      </w:pPr>
      <w:r w:rsidRPr="006845E5">
        <w:rPr>
          <w:b/>
          <w:bCs/>
          <w:spacing w:val="-3"/>
        </w:rPr>
        <w:t>5-41.</w:t>
      </w:r>
      <w:r w:rsidRPr="006845E5">
        <w:rPr>
          <w:b/>
          <w:bCs/>
          <w:spacing w:val="-3"/>
        </w:rPr>
        <w:tab/>
        <w:t>E</w:t>
      </w:r>
      <w:r w:rsidRPr="006845E5">
        <w:rPr>
          <w:b/>
          <w:spacing w:val="-3"/>
        </w:rPr>
        <w:t xml:space="preserve">xplain the upcoming advertising program for Ben’s Bug Out using the </w:t>
      </w:r>
      <w:r>
        <w:rPr>
          <w:b/>
          <w:spacing w:val="-3"/>
        </w:rPr>
        <w:tab/>
      </w:r>
      <w:r w:rsidRPr="006845E5">
        <w:rPr>
          <w:b/>
          <w:spacing w:val="-3"/>
        </w:rPr>
        <w:t>hierarchy of effects model.</w:t>
      </w:r>
    </w:p>
    <w:p w14:paraId="2C1A8C8B" w14:textId="77777777" w:rsidR="006845E5" w:rsidRDefault="006845E5" w:rsidP="006845E5">
      <w:pPr>
        <w:widowControl/>
        <w:tabs>
          <w:tab w:val="left" w:pos="-720"/>
        </w:tabs>
        <w:suppressAutoHyphens/>
        <w:spacing w:line="240" w:lineRule="atLeast"/>
        <w:jc w:val="both"/>
        <w:rPr>
          <w:spacing w:val="-3"/>
        </w:rPr>
      </w:pPr>
    </w:p>
    <w:p w14:paraId="0A408DE9" w14:textId="77777777" w:rsidR="006845E5" w:rsidRPr="00C25DE7" w:rsidRDefault="006845E5" w:rsidP="006845E5">
      <w:pPr>
        <w:widowControl/>
        <w:tabs>
          <w:tab w:val="left" w:pos="-720"/>
        </w:tabs>
        <w:suppressAutoHyphens/>
        <w:spacing w:line="240" w:lineRule="atLeast"/>
        <w:jc w:val="both"/>
        <w:rPr>
          <w:spacing w:val="-3"/>
        </w:rPr>
      </w:pPr>
      <w:r w:rsidRPr="00C25DE7">
        <w:rPr>
          <w:spacing w:val="-3"/>
        </w:rPr>
        <w:lastRenderedPageBreak/>
        <w:tab/>
        <w:t>Students should note for each group that six stages are involved.</w:t>
      </w:r>
    </w:p>
    <w:p w14:paraId="6990E7E7" w14:textId="77777777" w:rsidR="006845E5" w:rsidRPr="00D17F53" w:rsidRDefault="006845E5" w:rsidP="006845E5">
      <w:pPr>
        <w:widowControl/>
        <w:tabs>
          <w:tab w:val="left" w:pos="-720"/>
        </w:tabs>
        <w:suppressAutoHyphens/>
        <w:spacing w:line="240" w:lineRule="atLeast"/>
        <w:jc w:val="both"/>
      </w:pPr>
      <w:r>
        <w:rPr>
          <w:b/>
          <w:spacing w:val="-3"/>
        </w:rPr>
        <w:tab/>
      </w:r>
      <w:r w:rsidRPr="00D17F53">
        <w:rPr>
          <w:bCs/>
        </w:rPr>
        <w:t>1.</w:t>
      </w:r>
      <w:r>
        <w:rPr>
          <w:bCs/>
        </w:rPr>
        <w:t xml:space="preserve"> </w:t>
      </w:r>
      <w:r w:rsidRPr="00D17F53">
        <w:t>Awareness</w:t>
      </w:r>
    </w:p>
    <w:p w14:paraId="771D74F6" w14:textId="77777777" w:rsidR="006845E5" w:rsidRPr="00D17F53" w:rsidRDefault="006845E5" w:rsidP="006845E5">
      <w:pPr>
        <w:widowControl/>
        <w:tabs>
          <w:tab w:val="left" w:pos="-720"/>
        </w:tabs>
        <w:suppressAutoHyphens/>
        <w:spacing w:line="240" w:lineRule="atLeast"/>
        <w:jc w:val="both"/>
      </w:pPr>
      <w:r>
        <w:rPr>
          <w:bCs/>
        </w:rPr>
        <w:tab/>
      </w:r>
      <w:r w:rsidRPr="00D17F53">
        <w:rPr>
          <w:bCs/>
        </w:rPr>
        <w:t>2.</w:t>
      </w:r>
      <w:r>
        <w:rPr>
          <w:bCs/>
        </w:rPr>
        <w:t xml:space="preserve"> </w:t>
      </w:r>
      <w:r w:rsidRPr="00D17F53">
        <w:t>Knowledge</w:t>
      </w:r>
    </w:p>
    <w:p w14:paraId="401CFEB9" w14:textId="77777777" w:rsidR="006845E5" w:rsidRPr="00D17F53" w:rsidRDefault="006845E5" w:rsidP="006845E5">
      <w:pPr>
        <w:widowControl/>
        <w:tabs>
          <w:tab w:val="left" w:pos="-720"/>
        </w:tabs>
        <w:suppressAutoHyphens/>
        <w:spacing w:line="240" w:lineRule="atLeast"/>
        <w:jc w:val="both"/>
      </w:pPr>
      <w:r>
        <w:rPr>
          <w:bCs/>
        </w:rPr>
        <w:tab/>
      </w:r>
      <w:r w:rsidRPr="00D17F53">
        <w:rPr>
          <w:bCs/>
        </w:rPr>
        <w:t>3.</w:t>
      </w:r>
      <w:r>
        <w:rPr>
          <w:bCs/>
        </w:rPr>
        <w:t xml:space="preserve"> </w:t>
      </w:r>
      <w:r w:rsidRPr="00D17F53">
        <w:t>Liking</w:t>
      </w:r>
    </w:p>
    <w:p w14:paraId="3364D4B4" w14:textId="77777777" w:rsidR="006845E5" w:rsidRPr="00D17F53" w:rsidRDefault="006845E5" w:rsidP="006845E5">
      <w:pPr>
        <w:widowControl/>
        <w:tabs>
          <w:tab w:val="left" w:pos="-720"/>
        </w:tabs>
        <w:suppressAutoHyphens/>
        <w:spacing w:line="240" w:lineRule="atLeast"/>
        <w:jc w:val="both"/>
      </w:pPr>
      <w:r>
        <w:rPr>
          <w:bCs/>
        </w:rPr>
        <w:tab/>
      </w:r>
      <w:r w:rsidRPr="00D17F53">
        <w:rPr>
          <w:bCs/>
        </w:rPr>
        <w:t>4.</w:t>
      </w:r>
      <w:r>
        <w:rPr>
          <w:bCs/>
        </w:rPr>
        <w:t xml:space="preserve"> </w:t>
      </w:r>
      <w:r w:rsidRPr="00D17F53">
        <w:t>Preference</w:t>
      </w:r>
    </w:p>
    <w:p w14:paraId="3E40BA88" w14:textId="77777777" w:rsidR="006845E5" w:rsidRPr="00D17F53" w:rsidRDefault="006845E5" w:rsidP="006845E5">
      <w:pPr>
        <w:widowControl/>
        <w:tabs>
          <w:tab w:val="left" w:pos="-720"/>
        </w:tabs>
        <w:suppressAutoHyphens/>
        <w:spacing w:line="240" w:lineRule="atLeast"/>
        <w:jc w:val="both"/>
      </w:pPr>
      <w:r>
        <w:rPr>
          <w:bCs/>
        </w:rPr>
        <w:tab/>
      </w:r>
      <w:r w:rsidRPr="00D17F53">
        <w:rPr>
          <w:bCs/>
        </w:rPr>
        <w:t>5.</w:t>
      </w:r>
      <w:r>
        <w:rPr>
          <w:bCs/>
        </w:rPr>
        <w:t xml:space="preserve"> </w:t>
      </w:r>
      <w:r w:rsidRPr="00D17F53">
        <w:t>Conviction</w:t>
      </w:r>
    </w:p>
    <w:p w14:paraId="5440D5A3" w14:textId="77777777" w:rsidR="006845E5" w:rsidRDefault="006845E5" w:rsidP="006845E5">
      <w:pPr>
        <w:widowControl/>
        <w:tabs>
          <w:tab w:val="left" w:pos="-720"/>
        </w:tabs>
        <w:suppressAutoHyphens/>
        <w:spacing w:line="240" w:lineRule="atLeast"/>
        <w:jc w:val="both"/>
      </w:pPr>
      <w:r>
        <w:rPr>
          <w:bCs/>
        </w:rPr>
        <w:tab/>
      </w:r>
      <w:r w:rsidRPr="00D17F53">
        <w:rPr>
          <w:bCs/>
        </w:rPr>
        <w:t>6.</w:t>
      </w:r>
      <w:r>
        <w:rPr>
          <w:bCs/>
        </w:rPr>
        <w:t xml:space="preserve"> </w:t>
      </w:r>
      <w:r w:rsidRPr="00D17F53">
        <w:t>The actual purchase</w:t>
      </w:r>
    </w:p>
    <w:p w14:paraId="5650AD13" w14:textId="77777777" w:rsidR="006845E5" w:rsidRDefault="006845E5" w:rsidP="006845E5">
      <w:pPr>
        <w:widowControl/>
        <w:tabs>
          <w:tab w:val="left" w:pos="-720"/>
        </w:tabs>
        <w:suppressAutoHyphens/>
        <w:spacing w:line="240" w:lineRule="atLeast"/>
        <w:jc w:val="both"/>
        <w:rPr>
          <w:b/>
          <w:spacing w:val="-3"/>
        </w:rPr>
      </w:pPr>
    </w:p>
    <w:p w14:paraId="700C8A17" w14:textId="09A455E5" w:rsidR="006845E5" w:rsidRDefault="006845E5" w:rsidP="006845E5">
      <w:pPr>
        <w:widowControl/>
        <w:tabs>
          <w:tab w:val="left" w:pos="-720"/>
        </w:tabs>
        <w:suppressAutoHyphens/>
        <w:spacing w:line="240" w:lineRule="atLeast"/>
        <w:jc w:val="both"/>
        <w:rPr>
          <w:spacing w:val="-3"/>
        </w:rPr>
      </w:pPr>
      <w:r w:rsidRPr="00C25DE7">
        <w:rPr>
          <w:spacing w:val="-3"/>
        </w:rPr>
        <w:tab/>
        <w:t>The buyers</w:t>
      </w:r>
      <w:r>
        <w:rPr>
          <w:spacing w:val="-3"/>
        </w:rPr>
        <w:t xml:space="preserve"> (individuals and other businesses</w:t>
      </w:r>
      <w:r w:rsidR="00F0118C">
        <w:rPr>
          <w:spacing w:val="-3"/>
        </w:rPr>
        <w:t>)</w:t>
      </w:r>
      <w:r w:rsidRPr="00C25DE7">
        <w:rPr>
          <w:spacing w:val="-3"/>
        </w:rPr>
        <w:t xml:space="preserve"> have different needs; however, </w:t>
      </w:r>
      <w:r>
        <w:rPr>
          <w:spacing w:val="-3"/>
        </w:rPr>
        <w:tab/>
      </w:r>
      <w:r w:rsidRPr="00C25DE7">
        <w:rPr>
          <w:spacing w:val="-3"/>
        </w:rPr>
        <w:t xml:space="preserve">awareness and knowledge </w:t>
      </w:r>
      <w:r>
        <w:rPr>
          <w:spacing w:val="-3"/>
        </w:rPr>
        <w:t>would be key for each market</w:t>
      </w:r>
      <w:r w:rsidRPr="00C25DE7">
        <w:rPr>
          <w:spacing w:val="-3"/>
        </w:rPr>
        <w:t xml:space="preserve">. Liking and preference </w:t>
      </w:r>
      <w:r>
        <w:rPr>
          <w:spacing w:val="-3"/>
        </w:rPr>
        <w:tab/>
        <w:t xml:space="preserve">would follow later, but would need to develop quickly in order to lead to actual </w:t>
      </w:r>
      <w:r>
        <w:rPr>
          <w:spacing w:val="-3"/>
        </w:rPr>
        <w:tab/>
        <w:t>purchases.</w:t>
      </w:r>
    </w:p>
    <w:p w14:paraId="76DF985E" w14:textId="77777777" w:rsidR="008B6103" w:rsidRDefault="008B6103" w:rsidP="006845E5">
      <w:pPr>
        <w:widowControl/>
        <w:tabs>
          <w:tab w:val="left" w:pos="-720"/>
        </w:tabs>
        <w:suppressAutoHyphens/>
        <w:spacing w:line="240" w:lineRule="atLeast"/>
        <w:jc w:val="both"/>
        <w:rPr>
          <w:spacing w:val="-3"/>
        </w:rPr>
      </w:pPr>
    </w:p>
    <w:p w14:paraId="45D6F43D" w14:textId="77777777" w:rsidR="008B6103" w:rsidRDefault="008B6103" w:rsidP="008B6103">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7AE532B3" w14:textId="77777777" w:rsidR="008B6103" w:rsidRDefault="008B6103" w:rsidP="006845E5">
      <w:pPr>
        <w:widowControl/>
        <w:tabs>
          <w:tab w:val="left" w:pos="-720"/>
        </w:tabs>
        <w:suppressAutoHyphens/>
        <w:spacing w:line="240" w:lineRule="atLeast"/>
        <w:jc w:val="both"/>
        <w:rPr>
          <w:spacing w:val="-3"/>
        </w:rPr>
      </w:pPr>
    </w:p>
    <w:p w14:paraId="662D4E5C" w14:textId="76D57815" w:rsidR="006845E5" w:rsidRDefault="006845E5" w:rsidP="006845E5">
      <w:pPr>
        <w:widowControl/>
        <w:tabs>
          <w:tab w:val="left" w:pos="-720"/>
        </w:tabs>
        <w:suppressAutoHyphens/>
        <w:spacing w:line="240" w:lineRule="atLeast"/>
        <w:jc w:val="both"/>
        <w:rPr>
          <w:b/>
          <w:spacing w:val="-3"/>
        </w:rPr>
      </w:pPr>
      <w:r w:rsidRPr="006845E5">
        <w:rPr>
          <w:b/>
          <w:bCs/>
          <w:spacing w:val="-3"/>
        </w:rPr>
        <w:t>5-42.</w:t>
      </w:r>
      <w:r w:rsidRPr="006845E5">
        <w:rPr>
          <w:b/>
          <w:spacing w:val="-3"/>
        </w:rPr>
        <w:tab/>
        <w:t xml:space="preserve">Describe how the cognitive, affective, and conative components of attitudes </w:t>
      </w:r>
      <w:r>
        <w:rPr>
          <w:b/>
          <w:spacing w:val="-3"/>
        </w:rPr>
        <w:tab/>
      </w:r>
      <w:r w:rsidRPr="006845E5">
        <w:rPr>
          <w:b/>
          <w:spacing w:val="-3"/>
        </w:rPr>
        <w:t>would play into an advertising campaign for Ben’s Bug Out.</w:t>
      </w:r>
    </w:p>
    <w:p w14:paraId="2F9F54BF" w14:textId="77777777" w:rsidR="008B6103" w:rsidRDefault="008B6103" w:rsidP="006845E5">
      <w:pPr>
        <w:widowControl/>
        <w:tabs>
          <w:tab w:val="left" w:pos="-720"/>
        </w:tabs>
        <w:suppressAutoHyphens/>
        <w:spacing w:line="240" w:lineRule="atLeast"/>
        <w:jc w:val="both"/>
        <w:rPr>
          <w:b/>
          <w:spacing w:val="-3"/>
        </w:rPr>
      </w:pPr>
    </w:p>
    <w:p w14:paraId="0E82DDAF" w14:textId="2160E597" w:rsidR="008B6103" w:rsidRDefault="008B6103" w:rsidP="006845E5">
      <w:pPr>
        <w:widowControl/>
        <w:tabs>
          <w:tab w:val="left" w:pos="-720"/>
        </w:tabs>
        <w:suppressAutoHyphens/>
        <w:spacing w:line="240" w:lineRule="atLeast"/>
        <w:jc w:val="both"/>
        <w:rPr>
          <w:spacing w:val="-3"/>
        </w:rPr>
      </w:pPr>
      <w:r w:rsidRPr="008B6103">
        <w:rPr>
          <w:spacing w:val="-3"/>
        </w:rPr>
        <w:tab/>
        <w:t xml:space="preserve">The cognitive aspect would be the rational desire to keep pests out of a person’s </w:t>
      </w:r>
      <w:r>
        <w:rPr>
          <w:spacing w:val="-3"/>
        </w:rPr>
        <w:tab/>
      </w:r>
      <w:r w:rsidRPr="008B6103">
        <w:rPr>
          <w:spacing w:val="-3"/>
        </w:rPr>
        <w:t xml:space="preserve">home or workplace. The affective part would be an emotional response to see bugs </w:t>
      </w:r>
      <w:r>
        <w:rPr>
          <w:spacing w:val="-3"/>
        </w:rPr>
        <w:tab/>
      </w:r>
      <w:r w:rsidRPr="008B6103">
        <w:rPr>
          <w:spacing w:val="-3"/>
        </w:rPr>
        <w:t xml:space="preserve">and other unwanted guests. The conative component would be to act now before any </w:t>
      </w:r>
      <w:r>
        <w:rPr>
          <w:spacing w:val="-3"/>
        </w:rPr>
        <w:tab/>
      </w:r>
      <w:r w:rsidRPr="008B6103">
        <w:rPr>
          <w:spacing w:val="-3"/>
        </w:rPr>
        <w:t>problem emerges or gets worse.</w:t>
      </w:r>
    </w:p>
    <w:p w14:paraId="2A987444" w14:textId="77777777" w:rsidR="00F0118C" w:rsidRDefault="00F0118C" w:rsidP="008B6103">
      <w:pPr>
        <w:widowControl/>
        <w:tabs>
          <w:tab w:val="left" w:pos="-720"/>
        </w:tabs>
        <w:suppressAutoHyphens/>
        <w:spacing w:line="240" w:lineRule="atLeast"/>
        <w:ind w:left="720"/>
        <w:jc w:val="both"/>
      </w:pPr>
    </w:p>
    <w:p w14:paraId="6C194E8E" w14:textId="6A827A3D" w:rsidR="008B6103" w:rsidRDefault="008B6103" w:rsidP="008B6103">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766CACBF" w14:textId="77777777" w:rsidR="006845E5" w:rsidRPr="006845E5" w:rsidRDefault="006845E5" w:rsidP="006845E5">
      <w:pPr>
        <w:widowControl/>
        <w:tabs>
          <w:tab w:val="left" w:pos="-720"/>
        </w:tabs>
        <w:suppressAutoHyphens/>
        <w:spacing w:line="240" w:lineRule="atLeast"/>
        <w:jc w:val="both"/>
        <w:rPr>
          <w:b/>
          <w:spacing w:val="-3"/>
        </w:rPr>
      </w:pPr>
    </w:p>
    <w:p w14:paraId="73240027" w14:textId="2D936AFD" w:rsidR="006845E5" w:rsidRDefault="006845E5" w:rsidP="006845E5">
      <w:pPr>
        <w:widowControl/>
        <w:tabs>
          <w:tab w:val="left" w:pos="-720"/>
        </w:tabs>
        <w:suppressAutoHyphens/>
        <w:spacing w:line="240" w:lineRule="atLeast"/>
        <w:jc w:val="both"/>
        <w:rPr>
          <w:b/>
          <w:spacing w:val="-3"/>
        </w:rPr>
      </w:pPr>
      <w:r w:rsidRPr="006845E5">
        <w:rPr>
          <w:b/>
          <w:bCs/>
          <w:spacing w:val="-3"/>
        </w:rPr>
        <w:t>5-43.</w:t>
      </w:r>
      <w:r w:rsidRPr="006845E5">
        <w:rPr>
          <w:b/>
          <w:spacing w:val="-3"/>
        </w:rPr>
        <w:tab/>
        <w:t xml:space="preserve">Should Ben employ an advertising agency, or rely on his degree in marketing to </w:t>
      </w:r>
      <w:r>
        <w:rPr>
          <w:b/>
          <w:spacing w:val="-3"/>
        </w:rPr>
        <w:tab/>
      </w:r>
      <w:r w:rsidRPr="006845E5">
        <w:rPr>
          <w:b/>
          <w:spacing w:val="-3"/>
        </w:rPr>
        <w:t>create the ads for his new company?</w:t>
      </w:r>
    </w:p>
    <w:p w14:paraId="422C039D" w14:textId="77777777" w:rsidR="006845E5" w:rsidRDefault="006845E5" w:rsidP="006845E5">
      <w:pPr>
        <w:widowControl/>
        <w:tabs>
          <w:tab w:val="left" w:pos="-720"/>
        </w:tabs>
        <w:suppressAutoHyphens/>
        <w:spacing w:line="240" w:lineRule="atLeast"/>
        <w:jc w:val="both"/>
        <w:rPr>
          <w:b/>
          <w:spacing w:val="-3"/>
        </w:rPr>
      </w:pPr>
    </w:p>
    <w:p w14:paraId="21E78238" w14:textId="4F2C4483" w:rsidR="008B6103" w:rsidRPr="008B6103" w:rsidRDefault="008B6103" w:rsidP="006845E5">
      <w:pPr>
        <w:widowControl/>
        <w:tabs>
          <w:tab w:val="left" w:pos="-720"/>
        </w:tabs>
        <w:suppressAutoHyphens/>
        <w:spacing w:line="240" w:lineRule="atLeast"/>
        <w:jc w:val="both"/>
        <w:rPr>
          <w:spacing w:val="-3"/>
        </w:rPr>
      </w:pPr>
      <w:r w:rsidRPr="008B6103">
        <w:rPr>
          <w:spacing w:val="-3"/>
        </w:rPr>
        <w:tab/>
        <w:t>Student opinions will vary.</w:t>
      </w:r>
      <w:r>
        <w:rPr>
          <w:spacing w:val="-3"/>
        </w:rPr>
        <w:t xml:space="preserve"> As a small business, cost might be an issue; however, </w:t>
      </w:r>
      <w:r>
        <w:rPr>
          <w:spacing w:val="-3"/>
        </w:rPr>
        <w:tab/>
        <w:t>expertise might be worth the expenditure.</w:t>
      </w:r>
    </w:p>
    <w:p w14:paraId="6DAEE4AA" w14:textId="77777777" w:rsidR="008B6103" w:rsidRDefault="008B6103" w:rsidP="008B6103">
      <w:pPr>
        <w:widowControl/>
        <w:tabs>
          <w:tab w:val="left" w:pos="-720"/>
        </w:tabs>
        <w:suppressAutoHyphens/>
        <w:ind w:left="720"/>
        <w:jc w:val="both"/>
      </w:pPr>
    </w:p>
    <w:p w14:paraId="4496C7DC" w14:textId="73C581A0" w:rsidR="008B6103" w:rsidRDefault="008B6103" w:rsidP="008B6103">
      <w:pPr>
        <w:widowControl/>
        <w:tabs>
          <w:tab w:val="left" w:pos="-720"/>
        </w:tabs>
        <w:suppressAutoHyphens/>
        <w:ind w:left="720"/>
        <w:jc w:val="both"/>
      </w:pPr>
      <w:r>
        <w:t>LO: 5.3</w:t>
      </w:r>
      <w:r>
        <w:tab/>
      </w:r>
      <w:r w:rsidR="007B7869">
        <w:t>:</w:t>
      </w:r>
      <w:r>
        <w:tab/>
      </w:r>
      <w:r w:rsidRPr="00236EED">
        <w:t xml:space="preserve">When should a company employ an external advertising agency </w:t>
      </w:r>
      <w:r>
        <w:tab/>
      </w:r>
      <w:r>
        <w:tab/>
      </w:r>
      <w:r>
        <w:tab/>
      </w:r>
      <w:r w:rsidRPr="00236EED">
        <w:t>rather than completing the work in-house?</w:t>
      </w:r>
    </w:p>
    <w:p w14:paraId="677E2719" w14:textId="77777777" w:rsidR="008B6103" w:rsidRDefault="008B6103" w:rsidP="008B6103">
      <w:pPr>
        <w:widowControl/>
        <w:tabs>
          <w:tab w:val="left" w:pos="-720"/>
          <w:tab w:val="num" w:pos="1080"/>
        </w:tabs>
        <w:suppressAutoHyphens/>
        <w:spacing w:line="240" w:lineRule="atLeast"/>
        <w:ind w:left="1080" w:hanging="360"/>
        <w:jc w:val="both"/>
        <w:rPr>
          <w:b/>
          <w:bCs/>
        </w:rPr>
      </w:pPr>
    </w:p>
    <w:p w14:paraId="4726C51D" w14:textId="071444C8" w:rsidR="006845E5" w:rsidRDefault="006845E5" w:rsidP="006845E5">
      <w:pPr>
        <w:widowControl/>
        <w:tabs>
          <w:tab w:val="left" w:pos="-720"/>
        </w:tabs>
        <w:suppressAutoHyphens/>
        <w:spacing w:line="240" w:lineRule="atLeast"/>
        <w:jc w:val="both"/>
        <w:rPr>
          <w:b/>
          <w:spacing w:val="-3"/>
        </w:rPr>
      </w:pPr>
      <w:r w:rsidRPr="006845E5">
        <w:rPr>
          <w:b/>
          <w:bCs/>
          <w:spacing w:val="-3"/>
        </w:rPr>
        <w:t>5-44.</w:t>
      </w:r>
      <w:r w:rsidRPr="006845E5">
        <w:rPr>
          <w:b/>
          <w:spacing w:val="-3"/>
        </w:rPr>
        <w:tab/>
        <w:t xml:space="preserve">Which advertising goals should Ben’s Bug Out first pursue? Explain your </w:t>
      </w:r>
      <w:r w:rsidR="008B6103">
        <w:rPr>
          <w:b/>
          <w:spacing w:val="-3"/>
        </w:rPr>
        <w:tab/>
      </w:r>
      <w:r w:rsidRPr="006845E5">
        <w:rPr>
          <w:b/>
          <w:spacing w:val="-3"/>
        </w:rPr>
        <w:t>reasoning.</w:t>
      </w:r>
    </w:p>
    <w:p w14:paraId="707F77CF" w14:textId="77777777" w:rsidR="008B6103" w:rsidRPr="006845E5" w:rsidRDefault="008B6103" w:rsidP="006845E5">
      <w:pPr>
        <w:widowControl/>
        <w:tabs>
          <w:tab w:val="left" w:pos="-720"/>
        </w:tabs>
        <w:suppressAutoHyphens/>
        <w:spacing w:line="240" w:lineRule="atLeast"/>
        <w:jc w:val="both"/>
        <w:rPr>
          <w:b/>
          <w:spacing w:val="-3"/>
        </w:rPr>
      </w:pPr>
    </w:p>
    <w:p w14:paraId="060FB01A" w14:textId="059B7F60" w:rsidR="006845E5" w:rsidRDefault="008B6103" w:rsidP="006845E5">
      <w:pPr>
        <w:widowControl/>
        <w:tabs>
          <w:tab w:val="left" w:pos="-720"/>
        </w:tabs>
        <w:suppressAutoHyphens/>
        <w:spacing w:line="240" w:lineRule="atLeast"/>
        <w:jc w:val="both"/>
        <w:rPr>
          <w:bCs/>
          <w:spacing w:val="-3"/>
        </w:rPr>
      </w:pPr>
      <w:r w:rsidRPr="008B6103">
        <w:rPr>
          <w:bCs/>
          <w:spacing w:val="-3"/>
        </w:rPr>
        <w:tab/>
        <w:t xml:space="preserve">Logical answers would be to build brand awareness, provide information, and </w:t>
      </w:r>
      <w:r>
        <w:rPr>
          <w:bCs/>
          <w:spacing w:val="-3"/>
        </w:rPr>
        <w:tab/>
      </w:r>
      <w:r w:rsidRPr="008B6103">
        <w:rPr>
          <w:bCs/>
          <w:spacing w:val="-3"/>
        </w:rPr>
        <w:t>encourage action. Persuasion is also possible as a goal.</w:t>
      </w:r>
    </w:p>
    <w:p w14:paraId="397229C4" w14:textId="77777777" w:rsidR="008B6103" w:rsidRPr="008B6103" w:rsidRDefault="008B6103" w:rsidP="006845E5">
      <w:pPr>
        <w:widowControl/>
        <w:tabs>
          <w:tab w:val="left" w:pos="-720"/>
        </w:tabs>
        <w:suppressAutoHyphens/>
        <w:spacing w:line="240" w:lineRule="atLeast"/>
        <w:jc w:val="both"/>
        <w:rPr>
          <w:bCs/>
          <w:spacing w:val="-3"/>
        </w:rPr>
      </w:pPr>
    </w:p>
    <w:p w14:paraId="55DBE8D1" w14:textId="77777777" w:rsidR="008B6103" w:rsidRDefault="008B6103" w:rsidP="008B6103">
      <w:pPr>
        <w:tabs>
          <w:tab w:val="left" w:pos="-720"/>
        </w:tabs>
        <w:suppressAutoHyphens/>
        <w:spacing w:line="240" w:lineRule="atLeast"/>
        <w:jc w:val="both"/>
      </w:pPr>
      <w:r>
        <w:tab/>
        <w:t>LO: 5.6:</w:t>
      </w:r>
      <w:r>
        <w:tab/>
        <w:t xml:space="preserve">What </w:t>
      </w:r>
      <w:r w:rsidRPr="00613091">
        <w:t xml:space="preserve">advertising campaign parameters do marketing professionals </w:t>
      </w:r>
      <w:r>
        <w:tab/>
      </w:r>
      <w:r>
        <w:tab/>
      </w:r>
      <w:r>
        <w:tab/>
      </w:r>
      <w:r>
        <w:tab/>
      </w:r>
      <w:r w:rsidRPr="00613091">
        <w:t>consider?</w:t>
      </w:r>
    </w:p>
    <w:p w14:paraId="704D43CF" w14:textId="77777777" w:rsidR="008B6103" w:rsidRDefault="008B6103" w:rsidP="006845E5">
      <w:pPr>
        <w:widowControl/>
        <w:tabs>
          <w:tab w:val="left" w:pos="-720"/>
        </w:tabs>
        <w:suppressAutoHyphens/>
        <w:spacing w:line="240" w:lineRule="atLeast"/>
        <w:jc w:val="both"/>
        <w:rPr>
          <w:b/>
          <w:bCs/>
          <w:spacing w:val="-3"/>
        </w:rPr>
      </w:pPr>
    </w:p>
    <w:p w14:paraId="770326C2" w14:textId="77777777" w:rsidR="004A0A4B" w:rsidRDefault="004A0A4B">
      <w:pPr>
        <w:widowControl/>
        <w:autoSpaceDE/>
        <w:autoSpaceDN/>
        <w:adjustRightInd/>
        <w:rPr>
          <w:b/>
          <w:bCs/>
          <w:spacing w:val="-3"/>
        </w:rPr>
      </w:pPr>
      <w:r>
        <w:rPr>
          <w:b/>
          <w:bCs/>
          <w:spacing w:val="-3"/>
        </w:rPr>
        <w:br w:type="page"/>
      </w:r>
    </w:p>
    <w:p w14:paraId="19AB9CF7" w14:textId="1C7CB39C" w:rsidR="006845E5" w:rsidRPr="006845E5" w:rsidRDefault="006845E5" w:rsidP="006845E5">
      <w:pPr>
        <w:widowControl/>
        <w:tabs>
          <w:tab w:val="left" w:pos="-720"/>
        </w:tabs>
        <w:suppressAutoHyphens/>
        <w:spacing w:line="240" w:lineRule="atLeast"/>
        <w:jc w:val="both"/>
        <w:rPr>
          <w:b/>
          <w:spacing w:val="-3"/>
        </w:rPr>
      </w:pPr>
      <w:r w:rsidRPr="006845E5">
        <w:rPr>
          <w:b/>
          <w:bCs/>
          <w:spacing w:val="-3"/>
        </w:rPr>
        <w:lastRenderedPageBreak/>
        <w:t>5-4</w:t>
      </w:r>
      <w:r w:rsidRPr="006845E5">
        <w:rPr>
          <w:b/>
          <w:spacing w:val="-3"/>
          <w:lang w:val="en-IN"/>
        </w:rPr>
        <w:t>5.</w:t>
      </w:r>
      <w:r w:rsidRPr="006845E5">
        <w:rPr>
          <w:b/>
          <w:spacing w:val="-3"/>
          <w:lang w:val="en-IN"/>
        </w:rPr>
        <w:tab/>
        <w:t>Prepare a creative brief for the initial advertising campaign for Ben’s Bug</w:t>
      </w:r>
      <w:r w:rsidR="00F0118C">
        <w:rPr>
          <w:b/>
          <w:spacing w:val="-3"/>
          <w:lang w:val="en-IN"/>
        </w:rPr>
        <w:t xml:space="preserve"> Out.</w:t>
      </w:r>
    </w:p>
    <w:p w14:paraId="38CCCC8E" w14:textId="77777777" w:rsidR="006845E5" w:rsidRPr="006845E5" w:rsidRDefault="006845E5" w:rsidP="007C798E">
      <w:pPr>
        <w:widowControl/>
        <w:tabs>
          <w:tab w:val="left" w:pos="-720"/>
        </w:tabs>
        <w:suppressAutoHyphens/>
        <w:spacing w:line="240" w:lineRule="atLeast"/>
        <w:jc w:val="both"/>
        <w:rPr>
          <w:b/>
          <w:spacing w:val="-3"/>
        </w:rPr>
      </w:pPr>
    </w:p>
    <w:p w14:paraId="23D02E11" w14:textId="7A7EF401" w:rsidR="006845E5" w:rsidRDefault="006845E5" w:rsidP="007C798E">
      <w:pPr>
        <w:widowControl/>
        <w:tabs>
          <w:tab w:val="left" w:pos="-720"/>
        </w:tabs>
        <w:suppressAutoHyphens/>
        <w:spacing w:line="240" w:lineRule="atLeast"/>
        <w:jc w:val="both"/>
        <w:rPr>
          <w:spacing w:val="-3"/>
        </w:rPr>
      </w:pPr>
      <w:r>
        <w:rPr>
          <w:spacing w:val="-3"/>
        </w:rPr>
        <w:tab/>
        <w:t>Student briefs will vary and could be shared with the class.</w:t>
      </w:r>
    </w:p>
    <w:p w14:paraId="04840AC9" w14:textId="77777777" w:rsidR="006845E5" w:rsidRDefault="006845E5" w:rsidP="007C798E">
      <w:pPr>
        <w:widowControl/>
        <w:tabs>
          <w:tab w:val="left" w:pos="-720"/>
        </w:tabs>
        <w:suppressAutoHyphens/>
        <w:spacing w:line="240" w:lineRule="atLeast"/>
        <w:jc w:val="both"/>
        <w:rPr>
          <w:spacing w:val="-3"/>
        </w:rPr>
      </w:pPr>
    </w:p>
    <w:p w14:paraId="357FFCC9" w14:textId="4B1D9873" w:rsidR="006845E5" w:rsidRPr="00910107" w:rsidRDefault="006845E5" w:rsidP="006845E5">
      <w:r>
        <w:tab/>
        <w:t xml:space="preserve">LO: 5.7: </w:t>
      </w:r>
      <w:r>
        <w:tab/>
      </w:r>
      <w:r w:rsidR="008B6103">
        <w:t>How does a creative brief</w:t>
      </w:r>
      <w:r w:rsidR="0030530B">
        <w:t xml:space="preserve"> </w:t>
      </w:r>
      <w:r>
        <w:t>facilitate effective advertising?</w:t>
      </w:r>
    </w:p>
    <w:p w14:paraId="5C5B4C03" w14:textId="77777777" w:rsidR="006845E5" w:rsidRDefault="006845E5" w:rsidP="007C798E">
      <w:pPr>
        <w:widowControl/>
        <w:tabs>
          <w:tab w:val="left" w:pos="-720"/>
        </w:tabs>
        <w:suppressAutoHyphens/>
        <w:spacing w:line="240" w:lineRule="atLeast"/>
        <w:jc w:val="both"/>
        <w:rPr>
          <w:b/>
          <w:spacing w:val="-3"/>
        </w:rPr>
      </w:pPr>
    </w:p>
    <w:p w14:paraId="6BB91E44" w14:textId="77777777" w:rsidR="008B6103" w:rsidRDefault="008B6103" w:rsidP="007C798E">
      <w:pPr>
        <w:widowControl/>
        <w:tabs>
          <w:tab w:val="left" w:pos="-720"/>
        </w:tabs>
        <w:suppressAutoHyphens/>
        <w:spacing w:line="240" w:lineRule="atLeast"/>
        <w:jc w:val="both"/>
        <w:rPr>
          <w:b/>
          <w:spacing w:val="-3"/>
        </w:rPr>
      </w:pPr>
    </w:p>
    <w:p w14:paraId="725B542C" w14:textId="007FDBC8" w:rsidR="00C25DE7" w:rsidRPr="00C25DE7" w:rsidRDefault="00C25DE7" w:rsidP="007C798E">
      <w:pPr>
        <w:widowControl/>
        <w:tabs>
          <w:tab w:val="left" w:pos="-720"/>
        </w:tabs>
        <w:suppressAutoHyphens/>
        <w:spacing w:line="240" w:lineRule="atLeast"/>
        <w:jc w:val="both"/>
        <w:rPr>
          <w:b/>
          <w:spacing w:val="-3"/>
        </w:rPr>
      </w:pPr>
      <w:r w:rsidRPr="00C25DE7">
        <w:rPr>
          <w:b/>
          <w:spacing w:val="-3"/>
        </w:rPr>
        <w:t xml:space="preserve">Case </w:t>
      </w:r>
      <w:r w:rsidR="006845E5">
        <w:rPr>
          <w:b/>
          <w:spacing w:val="-3"/>
        </w:rPr>
        <w:t>2</w:t>
      </w:r>
      <w:r w:rsidRPr="00C25DE7">
        <w:rPr>
          <w:b/>
          <w:spacing w:val="-3"/>
        </w:rPr>
        <w:tab/>
      </w:r>
      <w:r w:rsidRPr="00C25DE7">
        <w:rPr>
          <w:b/>
          <w:spacing w:val="-3"/>
        </w:rPr>
        <w:tab/>
        <w:t>Jake</w:t>
      </w:r>
      <w:r w:rsidR="007C798E">
        <w:rPr>
          <w:b/>
          <w:spacing w:val="-3"/>
        </w:rPr>
        <w:t>’</w:t>
      </w:r>
      <w:r w:rsidRPr="00C25DE7">
        <w:rPr>
          <w:b/>
          <w:spacing w:val="-3"/>
        </w:rPr>
        <w:t>s Trophy Shop</w:t>
      </w:r>
    </w:p>
    <w:p w14:paraId="34B917EB" w14:textId="77777777" w:rsidR="00C25DE7" w:rsidRDefault="00C25DE7" w:rsidP="007C798E">
      <w:pPr>
        <w:widowControl/>
        <w:tabs>
          <w:tab w:val="left" w:pos="-720"/>
        </w:tabs>
        <w:suppressAutoHyphens/>
        <w:spacing w:line="240" w:lineRule="atLeast"/>
        <w:jc w:val="both"/>
        <w:rPr>
          <w:spacing w:val="-3"/>
        </w:rPr>
      </w:pPr>
    </w:p>
    <w:p w14:paraId="38F720CB" w14:textId="7C158591" w:rsidR="00C25DE7" w:rsidRDefault="00C25DE7" w:rsidP="007175EF">
      <w:pPr>
        <w:widowControl/>
        <w:tabs>
          <w:tab w:val="left" w:pos="-720"/>
        </w:tabs>
        <w:suppressAutoHyphens/>
        <w:spacing w:line="240" w:lineRule="atLeast"/>
        <w:ind w:left="720" w:hanging="720"/>
        <w:jc w:val="both"/>
        <w:rPr>
          <w:b/>
          <w:spacing w:val="-3"/>
        </w:rPr>
      </w:pPr>
      <w:r w:rsidRPr="00C25DE7">
        <w:rPr>
          <w:b/>
          <w:bCs/>
          <w:spacing w:val="-3"/>
        </w:rPr>
        <w:t>5-4</w:t>
      </w:r>
      <w:r w:rsidR="0030530B">
        <w:rPr>
          <w:b/>
          <w:bCs/>
          <w:spacing w:val="-3"/>
        </w:rPr>
        <w:t>6</w:t>
      </w:r>
      <w:r w:rsidRPr="00C25DE7">
        <w:rPr>
          <w:b/>
          <w:bCs/>
          <w:spacing w:val="-3"/>
        </w:rPr>
        <w:t>.</w:t>
      </w:r>
      <w:r w:rsidRPr="00C25DE7">
        <w:rPr>
          <w:b/>
          <w:bCs/>
          <w:spacing w:val="-3"/>
        </w:rPr>
        <w:tab/>
      </w:r>
      <w:r w:rsidR="007175EF">
        <w:rPr>
          <w:b/>
          <w:spacing w:val="-3"/>
        </w:rPr>
        <w:t>Explain h</w:t>
      </w:r>
      <w:r w:rsidR="007175EF" w:rsidRPr="00C25DE7">
        <w:rPr>
          <w:b/>
          <w:spacing w:val="-3"/>
        </w:rPr>
        <w:t xml:space="preserve">ow </w:t>
      </w:r>
      <w:r w:rsidRPr="00C25DE7">
        <w:rPr>
          <w:b/>
          <w:spacing w:val="-3"/>
        </w:rPr>
        <w:t xml:space="preserve">the hierarchy of effects model </w:t>
      </w:r>
      <w:r w:rsidR="00F0118C">
        <w:rPr>
          <w:b/>
          <w:spacing w:val="-3"/>
        </w:rPr>
        <w:t xml:space="preserve">would </w:t>
      </w:r>
      <w:r w:rsidRPr="00C25DE7">
        <w:rPr>
          <w:b/>
          <w:spacing w:val="-3"/>
        </w:rPr>
        <w:t>apply to the four main trophy-buying groups</w:t>
      </w:r>
      <w:r w:rsidR="007175EF">
        <w:rPr>
          <w:b/>
          <w:spacing w:val="-3"/>
        </w:rPr>
        <w:t>.</w:t>
      </w:r>
    </w:p>
    <w:p w14:paraId="56C9E195" w14:textId="77777777" w:rsidR="00C25DE7" w:rsidRDefault="00C25DE7" w:rsidP="007C798E">
      <w:pPr>
        <w:widowControl/>
        <w:tabs>
          <w:tab w:val="left" w:pos="-720"/>
        </w:tabs>
        <w:suppressAutoHyphens/>
        <w:spacing w:line="240" w:lineRule="atLeast"/>
        <w:jc w:val="both"/>
        <w:rPr>
          <w:b/>
          <w:spacing w:val="-3"/>
        </w:rPr>
      </w:pPr>
    </w:p>
    <w:p w14:paraId="54FB75B1" w14:textId="77777777" w:rsidR="00C25DE7" w:rsidRPr="00C25DE7" w:rsidRDefault="00C25DE7" w:rsidP="007C798E">
      <w:pPr>
        <w:widowControl/>
        <w:tabs>
          <w:tab w:val="left" w:pos="-720"/>
        </w:tabs>
        <w:suppressAutoHyphens/>
        <w:spacing w:line="240" w:lineRule="atLeast"/>
        <w:jc w:val="both"/>
        <w:rPr>
          <w:spacing w:val="-3"/>
        </w:rPr>
      </w:pPr>
      <w:r w:rsidRPr="00C25DE7">
        <w:rPr>
          <w:spacing w:val="-3"/>
        </w:rPr>
        <w:tab/>
        <w:t>Students should note for each group that six stages are involved.</w:t>
      </w:r>
    </w:p>
    <w:p w14:paraId="1EDA642C" w14:textId="4DDEE7A9" w:rsidR="00C25DE7" w:rsidRPr="00D17F53" w:rsidRDefault="00C25DE7" w:rsidP="007C798E">
      <w:pPr>
        <w:widowControl/>
        <w:tabs>
          <w:tab w:val="left" w:pos="-720"/>
        </w:tabs>
        <w:suppressAutoHyphens/>
        <w:spacing w:line="240" w:lineRule="atLeast"/>
        <w:jc w:val="both"/>
      </w:pPr>
      <w:r>
        <w:rPr>
          <w:b/>
          <w:spacing w:val="-3"/>
        </w:rPr>
        <w:tab/>
      </w:r>
      <w:r w:rsidRPr="00D17F53">
        <w:rPr>
          <w:bCs/>
        </w:rPr>
        <w:t>1.</w:t>
      </w:r>
      <w:r>
        <w:rPr>
          <w:bCs/>
        </w:rPr>
        <w:t xml:space="preserve"> </w:t>
      </w:r>
      <w:r w:rsidRPr="00D17F53">
        <w:t>Awareness</w:t>
      </w:r>
    </w:p>
    <w:p w14:paraId="3B41BC02" w14:textId="7B6A1F80" w:rsidR="00C25DE7" w:rsidRPr="00D17F53" w:rsidRDefault="00C25DE7" w:rsidP="007C798E">
      <w:pPr>
        <w:widowControl/>
        <w:tabs>
          <w:tab w:val="left" w:pos="-720"/>
        </w:tabs>
        <w:suppressAutoHyphens/>
        <w:spacing w:line="240" w:lineRule="atLeast"/>
        <w:jc w:val="both"/>
      </w:pPr>
      <w:r>
        <w:rPr>
          <w:bCs/>
        </w:rPr>
        <w:tab/>
      </w:r>
      <w:r w:rsidRPr="00D17F53">
        <w:rPr>
          <w:bCs/>
        </w:rPr>
        <w:t>2.</w:t>
      </w:r>
      <w:r>
        <w:rPr>
          <w:bCs/>
        </w:rPr>
        <w:t xml:space="preserve"> </w:t>
      </w:r>
      <w:r w:rsidRPr="00D17F53">
        <w:t>Knowledge</w:t>
      </w:r>
    </w:p>
    <w:p w14:paraId="63D67244" w14:textId="31475AED" w:rsidR="00C25DE7" w:rsidRPr="00D17F53" w:rsidRDefault="00C25DE7" w:rsidP="007C798E">
      <w:pPr>
        <w:widowControl/>
        <w:tabs>
          <w:tab w:val="left" w:pos="-720"/>
        </w:tabs>
        <w:suppressAutoHyphens/>
        <w:spacing w:line="240" w:lineRule="atLeast"/>
        <w:jc w:val="both"/>
      </w:pPr>
      <w:r>
        <w:rPr>
          <w:bCs/>
        </w:rPr>
        <w:tab/>
      </w:r>
      <w:r w:rsidRPr="00D17F53">
        <w:rPr>
          <w:bCs/>
        </w:rPr>
        <w:t>3.</w:t>
      </w:r>
      <w:r>
        <w:rPr>
          <w:bCs/>
        </w:rPr>
        <w:t xml:space="preserve"> </w:t>
      </w:r>
      <w:r w:rsidRPr="00D17F53">
        <w:t>Liking</w:t>
      </w:r>
    </w:p>
    <w:p w14:paraId="34EA76DE" w14:textId="1977FF75" w:rsidR="00C25DE7" w:rsidRPr="00D17F53" w:rsidRDefault="00C25DE7" w:rsidP="007C798E">
      <w:pPr>
        <w:widowControl/>
        <w:tabs>
          <w:tab w:val="left" w:pos="-720"/>
        </w:tabs>
        <w:suppressAutoHyphens/>
        <w:spacing w:line="240" w:lineRule="atLeast"/>
        <w:jc w:val="both"/>
      </w:pPr>
      <w:r>
        <w:rPr>
          <w:bCs/>
        </w:rPr>
        <w:tab/>
      </w:r>
      <w:r w:rsidRPr="00D17F53">
        <w:rPr>
          <w:bCs/>
        </w:rPr>
        <w:t>4.</w:t>
      </w:r>
      <w:r>
        <w:rPr>
          <w:bCs/>
        </w:rPr>
        <w:t xml:space="preserve"> </w:t>
      </w:r>
      <w:r w:rsidRPr="00D17F53">
        <w:t>Preference</w:t>
      </w:r>
    </w:p>
    <w:p w14:paraId="21DEE629" w14:textId="2B8FD850" w:rsidR="00C25DE7" w:rsidRPr="00D17F53" w:rsidRDefault="00C25DE7" w:rsidP="007C798E">
      <w:pPr>
        <w:widowControl/>
        <w:tabs>
          <w:tab w:val="left" w:pos="-720"/>
        </w:tabs>
        <w:suppressAutoHyphens/>
        <w:spacing w:line="240" w:lineRule="atLeast"/>
        <w:jc w:val="both"/>
      </w:pPr>
      <w:r>
        <w:rPr>
          <w:bCs/>
        </w:rPr>
        <w:tab/>
      </w:r>
      <w:r w:rsidRPr="00D17F53">
        <w:rPr>
          <w:bCs/>
        </w:rPr>
        <w:t>5.</w:t>
      </w:r>
      <w:r>
        <w:rPr>
          <w:bCs/>
        </w:rPr>
        <w:t xml:space="preserve"> </w:t>
      </w:r>
      <w:r w:rsidRPr="00D17F53">
        <w:t>Conviction</w:t>
      </w:r>
    </w:p>
    <w:p w14:paraId="7F307F9E" w14:textId="486A405E" w:rsidR="00C25DE7" w:rsidRDefault="00C25DE7" w:rsidP="007C798E">
      <w:pPr>
        <w:widowControl/>
        <w:tabs>
          <w:tab w:val="left" w:pos="-720"/>
        </w:tabs>
        <w:suppressAutoHyphens/>
        <w:spacing w:line="240" w:lineRule="atLeast"/>
        <w:jc w:val="both"/>
      </w:pPr>
      <w:r>
        <w:rPr>
          <w:bCs/>
        </w:rPr>
        <w:tab/>
      </w:r>
      <w:r w:rsidRPr="00D17F53">
        <w:rPr>
          <w:bCs/>
        </w:rPr>
        <w:t>6.</w:t>
      </w:r>
      <w:r>
        <w:rPr>
          <w:bCs/>
        </w:rPr>
        <w:t xml:space="preserve"> </w:t>
      </w:r>
      <w:r w:rsidRPr="00D17F53">
        <w:t>The actual purchase</w:t>
      </w:r>
    </w:p>
    <w:p w14:paraId="19DFF3AA" w14:textId="323B0FD0" w:rsidR="00C25DE7" w:rsidRDefault="00C25DE7" w:rsidP="007C798E">
      <w:pPr>
        <w:widowControl/>
        <w:tabs>
          <w:tab w:val="left" w:pos="-720"/>
        </w:tabs>
        <w:suppressAutoHyphens/>
        <w:spacing w:line="240" w:lineRule="atLeast"/>
        <w:jc w:val="both"/>
        <w:rPr>
          <w:b/>
          <w:spacing w:val="-3"/>
        </w:rPr>
      </w:pPr>
    </w:p>
    <w:p w14:paraId="3F936EC4" w14:textId="48ED65F3" w:rsidR="00C25DE7" w:rsidRDefault="00C25DE7" w:rsidP="007C798E">
      <w:pPr>
        <w:widowControl/>
        <w:tabs>
          <w:tab w:val="left" w:pos="-720"/>
        </w:tabs>
        <w:suppressAutoHyphens/>
        <w:spacing w:line="240" w:lineRule="atLeast"/>
        <w:jc w:val="both"/>
        <w:rPr>
          <w:spacing w:val="-3"/>
        </w:rPr>
      </w:pPr>
      <w:r w:rsidRPr="00C25DE7">
        <w:rPr>
          <w:spacing w:val="-3"/>
        </w:rPr>
        <w:tab/>
        <w:t xml:space="preserve">The buyers have different needs; however, awareness and knowledge are </w:t>
      </w:r>
      <w:r w:rsidR="007C798E">
        <w:rPr>
          <w:spacing w:val="-3"/>
        </w:rPr>
        <w:t>“</w:t>
      </w:r>
      <w:r w:rsidRPr="00C25DE7">
        <w:rPr>
          <w:spacing w:val="-3"/>
        </w:rPr>
        <w:t>musts</w:t>
      </w:r>
      <w:r w:rsidR="007C798E">
        <w:rPr>
          <w:spacing w:val="-3"/>
        </w:rPr>
        <w:t>”</w:t>
      </w:r>
      <w:r w:rsidRPr="00C25DE7">
        <w:rPr>
          <w:spacing w:val="-3"/>
        </w:rPr>
        <w:t xml:space="preserve"> </w:t>
      </w:r>
      <w:r>
        <w:rPr>
          <w:spacing w:val="-3"/>
        </w:rPr>
        <w:tab/>
      </w:r>
      <w:r w:rsidRPr="00C25DE7">
        <w:rPr>
          <w:spacing w:val="-3"/>
        </w:rPr>
        <w:t xml:space="preserve">for each group. Liking and preference are most crucial for groups that would make </w:t>
      </w:r>
      <w:r>
        <w:rPr>
          <w:spacing w:val="-3"/>
        </w:rPr>
        <w:tab/>
      </w:r>
      <w:r w:rsidRPr="00C25DE7">
        <w:rPr>
          <w:spacing w:val="-3"/>
        </w:rPr>
        <w:t>repeat purchases.</w:t>
      </w:r>
    </w:p>
    <w:p w14:paraId="2F52DAB7" w14:textId="77777777" w:rsidR="0030530B" w:rsidRDefault="0030530B" w:rsidP="007C798E">
      <w:pPr>
        <w:widowControl/>
        <w:tabs>
          <w:tab w:val="left" w:pos="-720"/>
        </w:tabs>
        <w:suppressAutoHyphens/>
        <w:spacing w:line="240" w:lineRule="atLeast"/>
        <w:jc w:val="both"/>
        <w:rPr>
          <w:spacing w:val="-3"/>
        </w:rPr>
      </w:pPr>
    </w:p>
    <w:p w14:paraId="6BA7D8C3" w14:textId="77777777" w:rsidR="0030530B" w:rsidRDefault="0030530B" w:rsidP="0030530B">
      <w:pPr>
        <w:widowControl/>
        <w:tabs>
          <w:tab w:val="left" w:pos="-720"/>
        </w:tabs>
        <w:suppressAutoHyphens/>
        <w:spacing w:line="240" w:lineRule="atLeast"/>
        <w:ind w:left="720"/>
        <w:jc w:val="both"/>
      </w:pPr>
      <w:r>
        <w:t>LO: 5.1</w:t>
      </w:r>
      <w:r>
        <w:tab/>
        <w:t>:</w:t>
      </w:r>
      <w:r>
        <w:tab/>
        <w:t xml:space="preserve">How do advertising theories guide the advertising management </w:t>
      </w:r>
      <w:r>
        <w:tab/>
      </w:r>
      <w:r>
        <w:tab/>
      </w:r>
      <w:r>
        <w:tab/>
        <w:t>process?</w:t>
      </w:r>
    </w:p>
    <w:p w14:paraId="160D1CEA" w14:textId="77777777" w:rsidR="00C25DE7" w:rsidRPr="00C25DE7" w:rsidRDefault="00C25DE7" w:rsidP="007C798E">
      <w:pPr>
        <w:widowControl/>
        <w:tabs>
          <w:tab w:val="left" w:pos="-720"/>
        </w:tabs>
        <w:suppressAutoHyphens/>
        <w:spacing w:line="240" w:lineRule="atLeast"/>
        <w:jc w:val="both"/>
        <w:rPr>
          <w:spacing w:val="-3"/>
        </w:rPr>
      </w:pPr>
    </w:p>
    <w:p w14:paraId="7BB1DD0A" w14:textId="60B200A3" w:rsidR="00C25DE7" w:rsidRDefault="00C25DE7" w:rsidP="007C798E">
      <w:pPr>
        <w:widowControl/>
        <w:tabs>
          <w:tab w:val="left" w:pos="-720"/>
        </w:tabs>
        <w:suppressAutoHyphens/>
        <w:spacing w:line="240" w:lineRule="atLeast"/>
        <w:jc w:val="both"/>
        <w:rPr>
          <w:b/>
          <w:spacing w:val="-3"/>
        </w:rPr>
      </w:pPr>
      <w:r w:rsidRPr="00C25DE7">
        <w:rPr>
          <w:b/>
          <w:bCs/>
          <w:spacing w:val="-3"/>
        </w:rPr>
        <w:t>5-4</w:t>
      </w:r>
      <w:r w:rsidR="0030530B">
        <w:rPr>
          <w:b/>
          <w:bCs/>
          <w:spacing w:val="-3"/>
        </w:rPr>
        <w:t>7</w:t>
      </w:r>
      <w:r w:rsidRPr="00C25DE7">
        <w:rPr>
          <w:b/>
          <w:bCs/>
          <w:spacing w:val="-3"/>
        </w:rPr>
        <w:t>.</w:t>
      </w:r>
      <w:r w:rsidRPr="00C25DE7">
        <w:rPr>
          <w:b/>
          <w:bCs/>
          <w:spacing w:val="-3"/>
        </w:rPr>
        <w:tab/>
      </w:r>
      <w:r w:rsidRPr="00CC1514">
        <w:rPr>
          <w:b/>
          <w:spacing w:val="-3"/>
        </w:rPr>
        <w:t>Would threshold</w:t>
      </w:r>
      <w:r w:rsidRPr="00C25DE7">
        <w:rPr>
          <w:b/>
          <w:spacing w:val="-3"/>
        </w:rPr>
        <w:t xml:space="preserve"> effects, diminishing returns, and wear-out effects apply to </w:t>
      </w:r>
      <w:r>
        <w:rPr>
          <w:b/>
          <w:spacing w:val="-3"/>
        </w:rPr>
        <w:tab/>
      </w:r>
      <w:r w:rsidRPr="00C25DE7">
        <w:rPr>
          <w:b/>
          <w:spacing w:val="-3"/>
        </w:rPr>
        <w:t>Jake</w:t>
      </w:r>
      <w:r w:rsidR="007C798E">
        <w:rPr>
          <w:b/>
          <w:spacing w:val="-3"/>
        </w:rPr>
        <w:t>’</w:t>
      </w:r>
      <w:r w:rsidRPr="00C25DE7">
        <w:rPr>
          <w:b/>
          <w:spacing w:val="-3"/>
        </w:rPr>
        <w:t xml:space="preserve">s </w:t>
      </w:r>
      <w:r w:rsidRPr="00C25DE7">
        <w:rPr>
          <w:b/>
          <w:spacing w:val="-3"/>
        </w:rPr>
        <w:tab/>
        <w:t>upcoming advertising program?</w:t>
      </w:r>
      <w:r w:rsidR="007175EF">
        <w:rPr>
          <w:b/>
          <w:spacing w:val="-3"/>
        </w:rPr>
        <w:t xml:space="preserve"> Explain why or why not.</w:t>
      </w:r>
    </w:p>
    <w:p w14:paraId="360310B8" w14:textId="77777777" w:rsidR="00C25DE7" w:rsidRDefault="00C25DE7" w:rsidP="007C798E">
      <w:pPr>
        <w:widowControl/>
        <w:tabs>
          <w:tab w:val="left" w:pos="-720"/>
        </w:tabs>
        <w:suppressAutoHyphens/>
        <w:spacing w:line="240" w:lineRule="atLeast"/>
        <w:jc w:val="both"/>
        <w:rPr>
          <w:b/>
          <w:spacing w:val="-3"/>
        </w:rPr>
      </w:pPr>
    </w:p>
    <w:p w14:paraId="2EA53B43" w14:textId="28F1AA79" w:rsidR="00C25DE7" w:rsidRPr="00736393" w:rsidRDefault="00C25DE7" w:rsidP="00CC1514">
      <w:pPr>
        <w:widowControl/>
        <w:tabs>
          <w:tab w:val="left" w:pos="-720"/>
        </w:tabs>
        <w:suppressAutoHyphens/>
        <w:spacing w:line="240" w:lineRule="atLeast"/>
        <w:ind w:left="720"/>
        <w:jc w:val="both"/>
        <w:rPr>
          <w:spacing w:val="-3"/>
        </w:rPr>
      </w:pPr>
      <w:r w:rsidRPr="00C25DE7">
        <w:rPr>
          <w:spacing w:val="-3"/>
        </w:rPr>
        <w:t>Absolutely</w:t>
      </w:r>
      <w:r w:rsidRPr="00E201E7">
        <w:rPr>
          <w:spacing w:val="-3"/>
        </w:rPr>
        <w:t>.</w:t>
      </w:r>
      <w:r w:rsidR="00736393">
        <w:rPr>
          <w:b/>
          <w:spacing w:val="-3"/>
        </w:rPr>
        <w:t xml:space="preserve"> </w:t>
      </w:r>
      <w:r w:rsidR="00736393" w:rsidRPr="00736393">
        <w:rPr>
          <w:spacing w:val="-3"/>
        </w:rPr>
        <w:t>The key would</w:t>
      </w:r>
      <w:r w:rsidR="00736393">
        <w:rPr>
          <w:spacing w:val="-3"/>
        </w:rPr>
        <w:t xml:space="preserve"> be to reach threshold effects and then not spend too much money once the ads start experienc</w:t>
      </w:r>
      <w:r w:rsidR="00CC1514">
        <w:rPr>
          <w:spacing w:val="-3"/>
        </w:rPr>
        <w:t xml:space="preserve">ing </w:t>
      </w:r>
      <w:r w:rsidR="00736393">
        <w:rPr>
          <w:spacing w:val="-3"/>
        </w:rPr>
        <w:t>diminishing returns and wear-out effects.</w:t>
      </w:r>
    </w:p>
    <w:p w14:paraId="7530A6F8" w14:textId="77777777" w:rsidR="00C25DE7" w:rsidRDefault="00C25DE7" w:rsidP="007C798E">
      <w:pPr>
        <w:widowControl/>
        <w:tabs>
          <w:tab w:val="left" w:pos="-720"/>
        </w:tabs>
        <w:suppressAutoHyphens/>
        <w:spacing w:line="240" w:lineRule="atLeast"/>
        <w:jc w:val="both"/>
        <w:rPr>
          <w:spacing w:val="-3"/>
        </w:rPr>
      </w:pPr>
    </w:p>
    <w:p w14:paraId="4CDBD9C1" w14:textId="6058DF1F" w:rsidR="0030530B" w:rsidRDefault="0030530B" w:rsidP="007C798E">
      <w:pPr>
        <w:widowControl/>
        <w:tabs>
          <w:tab w:val="left" w:pos="-720"/>
        </w:tabs>
        <w:suppressAutoHyphens/>
        <w:spacing w:line="240" w:lineRule="atLeast"/>
        <w:jc w:val="both"/>
        <w:rPr>
          <w:spacing w:val="-3"/>
        </w:rPr>
      </w:pPr>
      <w:r>
        <w:rPr>
          <w:spacing w:val="-3"/>
        </w:rPr>
        <w:tab/>
        <w:t>LO: 5.2:</w:t>
      </w:r>
      <w:r>
        <w:rPr>
          <w:spacing w:val="-3"/>
        </w:rPr>
        <w:tab/>
      </w:r>
      <w:r>
        <w:t xml:space="preserve">What is the relationship of advertising expenditures to advertising </w:t>
      </w:r>
      <w:r>
        <w:tab/>
      </w:r>
      <w:r>
        <w:tab/>
      </w:r>
      <w:r>
        <w:tab/>
      </w:r>
      <w:r>
        <w:tab/>
        <w:t>effectiveness?</w:t>
      </w:r>
    </w:p>
    <w:p w14:paraId="293DA1EC" w14:textId="77777777" w:rsidR="0030530B" w:rsidRPr="00C25DE7" w:rsidRDefault="0030530B" w:rsidP="007C798E">
      <w:pPr>
        <w:widowControl/>
        <w:tabs>
          <w:tab w:val="left" w:pos="-720"/>
        </w:tabs>
        <w:suppressAutoHyphens/>
        <w:spacing w:line="240" w:lineRule="atLeast"/>
        <w:jc w:val="both"/>
        <w:rPr>
          <w:spacing w:val="-3"/>
        </w:rPr>
      </w:pPr>
    </w:p>
    <w:p w14:paraId="7179CBE8" w14:textId="5A25A73E" w:rsidR="00C25DE7" w:rsidRPr="00736393" w:rsidRDefault="00C25DE7" w:rsidP="007C798E">
      <w:pPr>
        <w:widowControl/>
        <w:tabs>
          <w:tab w:val="left" w:pos="-720"/>
        </w:tabs>
        <w:suppressAutoHyphens/>
        <w:spacing w:line="240" w:lineRule="atLeast"/>
        <w:ind w:left="720" w:hanging="720"/>
        <w:jc w:val="both"/>
        <w:rPr>
          <w:b/>
          <w:spacing w:val="-3"/>
        </w:rPr>
      </w:pPr>
      <w:r w:rsidRPr="00C25DE7">
        <w:rPr>
          <w:b/>
          <w:bCs/>
          <w:spacing w:val="-3"/>
        </w:rPr>
        <w:t>5-4</w:t>
      </w:r>
      <w:r w:rsidR="00461447">
        <w:rPr>
          <w:b/>
          <w:bCs/>
          <w:spacing w:val="-3"/>
        </w:rPr>
        <w:t>8</w:t>
      </w:r>
      <w:r w:rsidRPr="00C25DE7">
        <w:rPr>
          <w:b/>
          <w:bCs/>
          <w:spacing w:val="-3"/>
        </w:rPr>
        <w:t>.</w:t>
      </w:r>
      <w:r w:rsidRPr="00C25DE7">
        <w:rPr>
          <w:b/>
          <w:bCs/>
          <w:spacing w:val="-3"/>
        </w:rPr>
        <w:tab/>
      </w:r>
      <w:r w:rsidRPr="00736393">
        <w:rPr>
          <w:b/>
          <w:spacing w:val="-3"/>
        </w:rPr>
        <w:t>Should Jake utilize a local advertising agency or do as much of the work as he could by himself? Defend your response.</w:t>
      </w:r>
    </w:p>
    <w:p w14:paraId="4F63DFB2" w14:textId="77777777" w:rsidR="00736393" w:rsidRDefault="00736393" w:rsidP="007C798E">
      <w:pPr>
        <w:widowControl/>
        <w:tabs>
          <w:tab w:val="left" w:pos="-720"/>
        </w:tabs>
        <w:suppressAutoHyphens/>
        <w:spacing w:line="240" w:lineRule="atLeast"/>
        <w:jc w:val="both"/>
        <w:rPr>
          <w:spacing w:val="-3"/>
        </w:rPr>
      </w:pPr>
    </w:p>
    <w:p w14:paraId="4589A0F5" w14:textId="33342DC4" w:rsidR="00736393" w:rsidRDefault="00736393" w:rsidP="007C798E">
      <w:pPr>
        <w:widowControl/>
        <w:tabs>
          <w:tab w:val="left" w:pos="-720"/>
        </w:tabs>
        <w:suppressAutoHyphens/>
        <w:spacing w:line="240" w:lineRule="atLeast"/>
        <w:jc w:val="both"/>
        <w:rPr>
          <w:spacing w:val="-3"/>
        </w:rPr>
      </w:pPr>
      <w:r>
        <w:rPr>
          <w:spacing w:val="-3"/>
        </w:rPr>
        <w:tab/>
        <w:t>Most likely, Jake should use an agency.</w:t>
      </w:r>
      <w:r w:rsidR="007C798E">
        <w:rPr>
          <w:spacing w:val="-3"/>
        </w:rPr>
        <w:t xml:space="preserve"> </w:t>
      </w:r>
      <w:r>
        <w:rPr>
          <w:spacing w:val="-3"/>
        </w:rPr>
        <w:t xml:space="preserve">They would know how to best reach each </w:t>
      </w:r>
      <w:r>
        <w:rPr>
          <w:spacing w:val="-3"/>
        </w:rPr>
        <w:tab/>
        <w:t>of the four target groups efficiently.</w:t>
      </w:r>
    </w:p>
    <w:p w14:paraId="26E67493" w14:textId="77777777" w:rsidR="0030530B" w:rsidRDefault="0030530B" w:rsidP="0030530B">
      <w:pPr>
        <w:widowControl/>
        <w:tabs>
          <w:tab w:val="left" w:pos="-720"/>
        </w:tabs>
        <w:suppressAutoHyphens/>
        <w:ind w:left="720"/>
        <w:jc w:val="both"/>
      </w:pPr>
    </w:p>
    <w:p w14:paraId="49F3BEAB" w14:textId="77777777" w:rsidR="0030530B" w:rsidRDefault="0030530B" w:rsidP="0030530B">
      <w:pPr>
        <w:widowControl/>
        <w:tabs>
          <w:tab w:val="left" w:pos="-720"/>
        </w:tabs>
        <w:suppressAutoHyphens/>
        <w:ind w:left="720"/>
        <w:jc w:val="both"/>
      </w:pPr>
      <w:r>
        <w:t>LO: 5.3</w:t>
      </w:r>
      <w:r>
        <w:tab/>
      </w:r>
      <w:r>
        <w:tab/>
      </w:r>
      <w:r w:rsidRPr="00236EED">
        <w:t xml:space="preserve">When should a company employ an external advertising agency </w:t>
      </w:r>
      <w:r>
        <w:tab/>
      </w:r>
      <w:r>
        <w:tab/>
      </w:r>
      <w:r>
        <w:tab/>
      </w:r>
      <w:r w:rsidRPr="00236EED">
        <w:t>rather than completing the work in-house?</w:t>
      </w:r>
    </w:p>
    <w:p w14:paraId="69AC37EF" w14:textId="77777777" w:rsidR="00736393" w:rsidRPr="00C25DE7" w:rsidRDefault="00736393" w:rsidP="007C798E">
      <w:pPr>
        <w:widowControl/>
        <w:tabs>
          <w:tab w:val="left" w:pos="-720"/>
        </w:tabs>
        <w:suppressAutoHyphens/>
        <w:spacing w:line="240" w:lineRule="atLeast"/>
        <w:jc w:val="both"/>
        <w:rPr>
          <w:spacing w:val="-3"/>
        </w:rPr>
      </w:pPr>
    </w:p>
    <w:p w14:paraId="6890661C" w14:textId="68FFACF4" w:rsidR="00C25DE7" w:rsidRDefault="00C25DE7" w:rsidP="007C798E">
      <w:pPr>
        <w:widowControl/>
        <w:tabs>
          <w:tab w:val="left" w:pos="-720"/>
        </w:tabs>
        <w:suppressAutoHyphens/>
        <w:spacing w:line="240" w:lineRule="atLeast"/>
        <w:jc w:val="both"/>
        <w:rPr>
          <w:spacing w:val="-3"/>
        </w:rPr>
      </w:pPr>
      <w:r w:rsidRPr="00C25DE7">
        <w:rPr>
          <w:b/>
          <w:bCs/>
          <w:spacing w:val="-3"/>
        </w:rPr>
        <w:lastRenderedPageBreak/>
        <w:t>5-4</w:t>
      </w:r>
      <w:r w:rsidR="00461447">
        <w:rPr>
          <w:b/>
          <w:bCs/>
          <w:spacing w:val="-3"/>
        </w:rPr>
        <w:t>9</w:t>
      </w:r>
      <w:r w:rsidRPr="00C25DE7">
        <w:rPr>
          <w:b/>
          <w:bCs/>
          <w:spacing w:val="-3"/>
        </w:rPr>
        <w:t>.</w:t>
      </w:r>
      <w:r w:rsidRPr="00C25DE7">
        <w:rPr>
          <w:spacing w:val="-3"/>
        </w:rPr>
        <w:tab/>
      </w:r>
      <w:r w:rsidRPr="00736393">
        <w:rPr>
          <w:b/>
          <w:spacing w:val="-3"/>
        </w:rPr>
        <w:t xml:space="preserve">Would the concepts of top of mind and top choice apply to advertising for the </w:t>
      </w:r>
      <w:r w:rsidR="00736393" w:rsidRPr="00736393">
        <w:rPr>
          <w:b/>
          <w:spacing w:val="-3"/>
        </w:rPr>
        <w:tab/>
      </w:r>
      <w:r w:rsidRPr="00736393">
        <w:rPr>
          <w:b/>
          <w:spacing w:val="-3"/>
        </w:rPr>
        <w:t>second location of Jake</w:t>
      </w:r>
      <w:r w:rsidR="007C798E">
        <w:rPr>
          <w:b/>
          <w:spacing w:val="-3"/>
        </w:rPr>
        <w:t>’</w:t>
      </w:r>
      <w:r w:rsidRPr="00736393">
        <w:rPr>
          <w:b/>
          <w:spacing w:val="-3"/>
        </w:rPr>
        <w:t xml:space="preserve">s Trophy </w:t>
      </w:r>
      <w:r w:rsidR="00CC1514">
        <w:rPr>
          <w:b/>
          <w:spacing w:val="-3"/>
        </w:rPr>
        <w:t>S</w:t>
      </w:r>
      <w:r w:rsidRPr="00736393">
        <w:rPr>
          <w:b/>
          <w:spacing w:val="-3"/>
        </w:rPr>
        <w:t>hop? If so, how? If not, why not?</w:t>
      </w:r>
    </w:p>
    <w:p w14:paraId="6E5E3630" w14:textId="77777777" w:rsidR="00736393" w:rsidRDefault="00736393" w:rsidP="007C798E">
      <w:pPr>
        <w:widowControl/>
        <w:tabs>
          <w:tab w:val="left" w:pos="-720"/>
        </w:tabs>
        <w:suppressAutoHyphens/>
        <w:spacing w:line="240" w:lineRule="atLeast"/>
        <w:jc w:val="both"/>
        <w:rPr>
          <w:spacing w:val="-3"/>
        </w:rPr>
      </w:pPr>
    </w:p>
    <w:p w14:paraId="2F51B112" w14:textId="4624A0FB" w:rsidR="00736393" w:rsidRDefault="00736393" w:rsidP="007C798E">
      <w:pPr>
        <w:widowControl/>
        <w:tabs>
          <w:tab w:val="left" w:pos="-720"/>
        </w:tabs>
        <w:suppressAutoHyphens/>
        <w:spacing w:line="240" w:lineRule="atLeast"/>
        <w:jc w:val="both"/>
        <w:rPr>
          <w:spacing w:val="-3"/>
        </w:rPr>
      </w:pPr>
      <w:r>
        <w:rPr>
          <w:spacing w:val="-3"/>
        </w:rPr>
        <w:tab/>
        <w:t xml:space="preserve">If the ads have reached a wide enough audience in the area, then top of mind can be </w:t>
      </w:r>
      <w:r>
        <w:rPr>
          <w:spacing w:val="-3"/>
        </w:rPr>
        <w:tab/>
        <w:t>achieved.</w:t>
      </w:r>
    </w:p>
    <w:p w14:paraId="0640A929" w14:textId="77777777" w:rsidR="00736393" w:rsidRPr="00C25DE7" w:rsidRDefault="00736393" w:rsidP="007C798E">
      <w:pPr>
        <w:widowControl/>
        <w:tabs>
          <w:tab w:val="left" w:pos="-720"/>
        </w:tabs>
        <w:suppressAutoHyphens/>
        <w:spacing w:line="240" w:lineRule="atLeast"/>
        <w:jc w:val="both"/>
        <w:rPr>
          <w:spacing w:val="-3"/>
        </w:rPr>
      </w:pPr>
    </w:p>
    <w:p w14:paraId="02A7C1A6" w14:textId="77777777" w:rsidR="0030530B" w:rsidRDefault="0030530B" w:rsidP="0030530B">
      <w:pPr>
        <w:tabs>
          <w:tab w:val="left" w:pos="-720"/>
        </w:tabs>
        <w:suppressAutoHyphens/>
        <w:spacing w:line="240" w:lineRule="atLeast"/>
        <w:jc w:val="both"/>
      </w:pPr>
      <w:r>
        <w:tab/>
        <w:t>LO: 5.6:</w:t>
      </w:r>
      <w:r>
        <w:tab/>
        <w:t xml:space="preserve">What </w:t>
      </w:r>
      <w:r w:rsidRPr="00613091">
        <w:t xml:space="preserve">advertising campaign parameters do marketing professionals </w:t>
      </w:r>
      <w:r>
        <w:tab/>
      </w:r>
      <w:r>
        <w:tab/>
      </w:r>
      <w:r>
        <w:tab/>
      </w:r>
      <w:r>
        <w:tab/>
      </w:r>
      <w:r w:rsidRPr="00613091">
        <w:t>consider?</w:t>
      </w:r>
    </w:p>
    <w:p w14:paraId="5A02C3A4" w14:textId="77777777" w:rsidR="0030530B" w:rsidRDefault="0030530B" w:rsidP="007C798E">
      <w:pPr>
        <w:widowControl/>
        <w:tabs>
          <w:tab w:val="left" w:pos="-720"/>
        </w:tabs>
        <w:suppressAutoHyphens/>
        <w:spacing w:line="240" w:lineRule="atLeast"/>
        <w:ind w:left="720" w:hanging="720"/>
        <w:jc w:val="both"/>
        <w:rPr>
          <w:b/>
          <w:bCs/>
          <w:spacing w:val="-3"/>
        </w:rPr>
      </w:pPr>
    </w:p>
    <w:p w14:paraId="06AA307E" w14:textId="339B038E" w:rsidR="00C25DE7" w:rsidRDefault="00C25DE7" w:rsidP="007C798E">
      <w:pPr>
        <w:widowControl/>
        <w:tabs>
          <w:tab w:val="left" w:pos="-720"/>
        </w:tabs>
        <w:suppressAutoHyphens/>
        <w:spacing w:line="240" w:lineRule="atLeast"/>
        <w:ind w:left="720" w:hanging="720"/>
        <w:jc w:val="both"/>
        <w:rPr>
          <w:b/>
          <w:spacing w:val="-3"/>
        </w:rPr>
      </w:pPr>
      <w:r w:rsidRPr="00C25DE7">
        <w:rPr>
          <w:b/>
          <w:bCs/>
          <w:spacing w:val="-3"/>
        </w:rPr>
        <w:t>5-</w:t>
      </w:r>
      <w:r w:rsidR="00461447">
        <w:rPr>
          <w:b/>
          <w:bCs/>
          <w:spacing w:val="-3"/>
        </w:rPr>
        <w:t>50</w:t>
      </w:r>
      <w:r w:rsidRPr="00C25DE7">
        <w:rPr>
          <w:b/>
          <w:bCs/>
          <w:spacing w:val="-3"/>
        </w:rPr>
        <w:t>.</w:t>
      </w:r>
      <w:r w:rsidRPr="00C25DE7">
        <w:rPr>
          <w:spacing w:val="-3"/>
        </w:rPr>
        <w:tab/>
      </w:r>
      <w:r w:rsidRPr="00736393">
        <w:rPr>
          <w:b/>
          <w:spacing w:val="-3"/>
        </w:rPr>
        <w:t xml:space="preserve">Design two creative briefs. The first should seek the goal of enticing customers in the </w:t>
      </w:r>
      <w:r w:rsidR="007175EF">
        <w:rPr>
          <w:b/>
          <w:spacing w:val="-3"/>
        </w:rPr>
        <w:t>s</w:t>
      </w:r>
      <w:r w:rsidRPr="00736393">
        <w:rPr>
          <w:b/>
          <w:spacing w:val="-3"/>
        </w:rPr>
        <w:t xml:space="preserve">outh end of town to visit the new store, seeking especially to reach business-to-business buyers. The second should emphasize the </w:t>
      </w:r>
      <w:r w:rsidR="007C798E">
        <w:rPr>
          <w:b/>
          <w:spacing w:val="-3"/>
        </w:rPr>
        <w:t>“</w:t>
      </w:r>
      <w:r w:rsidRPr="00736393">
        <w:rPr>
          <w:b/>
          <w:spacing w:val="-3"/>
        </w:rPr>
        <w:t>gag</w:t>
      </w:r>
      <w:r w:rsidR="007C798E">
        <w:rPr>
          <w:b/>
          <w:spacing w:val="-3"/>
        </w:rPr>
        <w:t>”</w:t>
      </w:r>
      <w:r w:rsidRPr="00736393">
        <w:rPr>
          <w:b/>
          <w:spacing w:val="-3"/>
        </w:rPr>
        <w:t xml:space="preserve"> gift line of trophies for both stores in order to increase sales following the launch of the second store.</w:t>
      </w:r>
    </w:p>
    <w:p w14:paraId="2118B6AE" w14:textId="77777777" w:rsidR="00736393" w:rsidRPr="00736393" w:rsidRDefault="00736393" w:rsidP="007C798E">
      <w:pPr>
        <w:widowControl/>
        <w:tabs>
          <w:tab w:val="left" w:pos="-720"/>
        </w:tabs>
        <w:suppressAutoHyphens/>
        <w:spacing w:line="240" w:lineRule="atLeast"/>
        <w:jc w:val="both"/>
        <w:rPr>
          <w:spacing w:val="-3"/>
        </w:rPr>
      </w:pPr>
    </w:p>
    <w:p w14:paraId="4C250774" w14:textId="5CE41C2D" w:rsidR="00736393" w:rsidRPr="00736393" w:rsidRDefault="00736393" w:rsidP="007C798E">
      <w:pPr>
        <w:widowControl/>
        <w:tabs>
          <w:tab w:val="left" w:pos="-720"/>
        </w:tabs>
        <w:suppressAutoHyphens/>
        <w:spacing w:line="240" w:lineRule="atLeast"/>
        <w:jc w:val="both"/>
        <w:rPr>
          <w:spacing w:val="-3"/>
        </w:rPr>
      </w:pPr>
      <w:r w:rsidRPr="00736393">
        <w:rPr>
          <w:spacing w:val="-3"/>
        </w:rPr>
        <w:tab/>
        <w:t xml:space="preserve">Student briefs will vary but should </w:t>
      </w:r>
      <w:r>
        <w:rPr>
          <w:spacing w:val="-3"/>
        </w:rPr>
        <w:t xml:space="preserve">clearly outline differing objectives and target </w:t>
      </w:r>
      <w:r>
        <w:rPr>
          <w:spacing w:val="-3"/>
        </w:rPr>
        <w:tab/>
        <w:t>audiences, which would in turn affect the message theme.</w:t>
      </w:r>
    </w:p>
    <w:p w14:paraId="46EB85F1" w14:textId="77777777" w:rsidR="00C25DE7" w:rsidRDefault="00C25DE7" w:rsidP="007C798E">
      <w:pPr>
        <w:widowControl/>
        <w:tabs>
          <w:tab w:val="left" w:pos="-720"/>
        </w:tabs>
        <w:suppressAutoHyphens/>
        <w:spacing w:line="240" w:lineRule="atLeast"/>
        <w:jc w:val="both"/>
        <w:rPr>
          <w:spacing w:val="-3"/>
        </w:rPr>
      </w:pPr>
    </w:p>
    <w:p w14:paraId="55EEA269" w14:textId="77777777" w:rsidR="0030530B" w:rsidRPr="00910107" w:rsidRDefault="0030530B" w:rsidP="0030530B">
      <w:r>
        <w:tab/>
        <w:t xml:space="preserve">LO: 5.7: </w:t>
      </w:r>
      <w:r>
        <w:tab/>
        <w:t>How does a creative brief facilitate effective advertising?</w:t>
      </w:r>
    </w:p>
    <w:p w14:paraId="3D9584A7" w14:textId="77777777" w:rsidR="006845E5" w:rsidRDefault="006845E5" w:rsidP="007C798E">
      <w:pPr>
        <w:widowControl/>
        <w:tabs>
          <w:tab w:val="left" w:pos="-720"/>
        </w:tabs>
        <w:suppressAutoHyphens/>
        <w:spacing w:line="240" w:lineRule="atLeast"/>
        <w:jc w:val="both"/>
        <w:rPr>
          <w:spacing w:val="-3"/>
        </w:rPr>
      </w:pPr>
    </w:p>
    <w:p w14:paraId="23895662" w14:textId="79A3919C" w:rsidR="002E44A1" w:rsidRPr="000121EE" w:rsidRDefault="000121EE" w:rsidP="000121EE">
      <w:pPr>
        <w:keepNext/>
        <w:widowControl/>
        <w:overflowPunct w:val="0"/>
        <w:spacing w:before="480" w:line="480" w:lineRule="auto"/>
        <w:textAlignment w:val="baseline"/>
        <w:rPr>
          <w:b/>
          <w:spacing w:val="0"/>
          <w:sz w:val="28"/>
          <w:szCs w:val="28"/>
        </w:rPr>
      </w:pPr>
      <w:r w:rsidRPr="000121EE">
        <w:rPr>
          <w:b/>
          <w:spacing w:val="0"/>
          <w:sz w:val="28"/>
          <w:szCs w:val="28"/>
        </w:rPr>
        <w:t>Bonus Case</w:t>
      </w:r>
    </w:p>
    <w:p w14:paraId="66C3C557" w14:textId="758ABE6D" w:rsidR="002E44A1" w:rsidRPr="000121EE" w:rsidRDefault="00A66D7D" w:rsidP="007C798E">
      <w:pPr>
        <w:pStyle w:val="CRCS1FIRST"/>
        <w:keepLines w:val="0"/>
        <w:spacing w:line="240" w:lineRule="auto"/>
        <w:jc w:val="left"/>
        <w:rPr>
          <w:rFonts w:ascii="Times New Roman" w:hAnsi="Times New Roman"/>
          <w:noProof w:val="0"/>
          <w:sz w:val="36"/>
          <w:szCs w:val="36"/>
        </w:rPr>
      </w:pPr>
      <w:r w:rsidRPr="000121EE">
        <w:rPr>
          <w:rFonts w:ascii="Times New Roman" w:hAnsi="Times New Roman"/>
          <w:noProof w:val="0"/>
          <w:sz w:val="36"/>
          <w:szCs w:val="36"/>
        </w:rPr>
        <w:t>HOW TO WIN (AND LOSE) AN ADVERTISING ACCOUNT</w:t>
      </w:r>
    </w:p>
    <w:p w14:paraId="7F768F57" w14:textId="77777777" w:rsidR="002E44A1" w:rsidRDefault="002E44A1" w:rsidP="007C798E">
      <w:pPr>
        <w:pStyle w:val="CRCS1FIRST"/>
        <w:keepLines w:val="0"/>
        <w:jc w:val="left"/>
        <w:rPr>
          <w:rFonts w:ascii="Times New Roman" w:hAnsi="Times New Roman"/>
          <w:noProof w:val="0"/>
          <w:sz w:val="24"/>
        </w:rPr>
      </w:pPr>
    </w:p>
    <w:p w14:paraId="0265FCA9" w14:textId="77777777" w:rsidR="00B759EF" w:rsidRDefault="00B759EF" w:rsidP="007C798E">
      <w:pPr>
        <w:pStyle w:val="CRCS1FIRST"/>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Being selected to manage a major advertising account is a difficult but enriching process. For instance, consider the case of Atlanta-based Charter Behavioral Systems. Charter is the largest provider of alcoholism and depression treatment services in the United States. The goal was to select an agency to handle a $20 million television advertising account. Charter identified some basic goals and developed a selection process that included the criteria to use in the screening process. The six agencies identified for initial screening were McCann Erickson, BBDO, Rubin Postaer, Carat ICG, Tauche Martin, and Bates USA. The initial screening process was based on the following items:</w:t>
      </w:r>
      <w:r>
        <w:rPr>
          <w:rFonts w:ascii="Times New Roman" w:hAnsi="Times New Roman"/>
          <w:noProof w:val="0"/>
          <w:vanish/>
          <w:sz w:val="24"/>
        </w:rPr>
        <w:t>&lt;/para&gt;</w:t>
      </w:r>
    </w:p>
    <w:p w14:paraId="1D9AA335" w14:textId="03D32C02" w:rsidR="00B759EF" w:rsidRDefault="00B759EF" w:rsidP="007C798E">
      <w:pPr>
        <w:pStyle w:val="CRCS1BLFIRST"/>
        <w:keepLines w:val="0"/>
        <w:spacing w:before="0" w:line="480" w:lineRule="auto"/>
        <w:ind w:left="0" w:firstLine="0"/>
        <w:jc w:val="left"/>
        <w:rPr>
          <w:rFonts w:ascii="Times New Roman" w:hAnsi="Times New Roman"/>
          <w:noProof w:val="0"/>
          <w:sz w:val="24"/>
          <w:lang w:val="en-US"/>
        </w:rPr>
      </w:pPr>
      <w:r>
        <w:rPr>
          <w:rFonts w:ascii="Times New Roman" w:hAnsi="Times New Roman"/>
          <w:noProof w:val="0"/>
          <w:vanish/>
          <w:sz w:val="24"/>
          <w:lang w:val="en-US"/>
        </w:rPr>
        <w:t>&lt;itemizedlist mark=</w:t>
      </w:r>
      <w:r w:rsidR="007C798E">
        <w:rPr>
          <w:rFonts w:ascii="Times New Roman" w:hAnsi="Times New Roman"/>
          <w:noProof w:val="0"/>
          <w:vanish/>
          <w:sz w:val="24"/>
          <w:lang w:val="en-US"/>
        </w:rPr>
        <w:t>“</w:t>
      </w:r>
      <w:r>
        <w:rPr>
          <w:rFonts w:ascii="Times New Roman" w:hAnsi="Times New Roman"/>
          <w:noProof w:val="0"/>
          <w:vanish/>
          <w:sz w:val="24"/>
          <w:lang w:val="en-US"/>
        </w:rPr>
        <w:t>bull</w:t>
      </w:r>
      <w:r w:rsidR="007C798E">
        <w:rPr>
          <w:rFonts w:ascii="Times New Roman" w:hAnsi="Times New Roman"/>
          <w:noProof w:val="0"/>
          <w:vanish/>
          <w:sz w:val="24"/>
          <w:lang w:val="en-US"/>
        </w:rPr>
        <w:t>”</w:t>
      </w:r>
      <w:r>
        <w:rPr>
          <w:rFonts w:ascii="Times New Roman" w:hAnsi="Times New Roman"/>
          <w:noProof w:val="0"/>
          <w:vanish/>
          <w:sz w:val="24"/>
          <w:lang w:val="en-US"/>
        </w:rPr>
        <w:t xml:space="preserve"> spacing=</w:t>
      </w:r>
      <w:r w:rsidR="007C798E">
        <w:rPr>
          <w:rFonts w:ascii="Times New Roman" w:hAnsi="Times New Roman"/>
          <w:noProof w:val="0"/>
          <w:vanish/>
          <w:sz w:val="24"/>
          <w:lang w:val="en-US"/>
        </w:rPr>
        <w:t>“</w:t>
      </w:r>
      <w:r>
        <w:rPr>
          <w:rFonts w:ascii="Times New Roman" w:hAnsi="Times New Roman"/>
          <w:noProof w:val="0"/>
          <w:vanish/>
          <w:sz w:val="24"/>
          <w:lang w:val="en-US"/>
        </w:rPr>
        <w:t>normal</w:t>
      </w:r>
      <w:r w:rsidR="007C798E">
        <w:rPr>
          <w:rFonts w:ascii="Times New Roman" w:hAnsi="Times New Roman"/>
          <w:noProof w:val="0"/>
          <w:vanish/>
          <w:sz w:val="24"/>
          <w:lang w:val="en-US"/>
        </w:rPr>
        <w:t>”</w:t>
      </w:r>
      <w:r>
        <w:rPr>
          <w:rFonts w:ascii="Times New Roman" w:hAnsi="Times New Roman"/>
          <w:noProof w:val="0"/>
          <w:vanish/>
          <w:sz w:val="24"/>
          <w:lang w:val="en-US"/>
        </w:rPr>
        <w:t>&gt;&lt;listitem&gt;&lt;inst&gt;</w:t>
      </w:r>
      <w:r>
        <w:rPr>
          <w:rFonts w:ascii="Times New Roman" w:hAnsi="Times New Roman"/>
          <w:noProof w:val="0"/>
          <w:sz w:val="24"/>
          <w:lang w:val="en-US"/>
        </w:rPr>
        <w:tab/>
        <w:t>•</w:t>
      </w:r>
      <w:r>
        <w:rPr>
          <w:rFonts w:ascii="Times New Roman" w:hAnsi="Times New Roman"/>
          <w:noProof w:val="0"/>
          <w:sz w:val="24"/>
          <w:lang w:val="en-US"/>
        </w:rPr>
        <w:tab/>
      </w:r>
      <w:r>
        <w:rPr>
          <w:rStyle w:val="BLDING"/>
          <w:rFonts w:ascii="Times New Roman" w:hAnsi="Times New Roman"/>
          <w:noProof w:val="0"/>
          <w:vanish/>
          <w:sz w:val="24"/>
          <w:lang w:val="en-US"/>
        </w:rPr>
        <w:t>&lt;/inst&gt;&lt;para&gt;</w:t>
      </w:r>
      <w:r>
        <w:rPr>
          <w:rFonts w:ascii="Times New Roman" w:hAnsi="Times New Roman"/>
          <w:noProof w:val="0"/>
          <w:sz w:val="24"/>
          <w:lang w:val="en-US"/>
        </w:rPr>
        <w:t>Size</w:t>
      </w:r>
      <w:r>
        <w:rPr>
          <w:rFonts w:ascii="Times New Roman" w:hAnsi="Times New Roman"/>
          <w:noProof w:val="0"/>
          <w:vanish/>
          <w:sz w:val="24"/>
          <w:lang w:val="en-US"/>
        </w:rPr>
        <w:t>&lt;/para&gt;&lt;/listitem&gt;</w:t>
      </w:r>
    </w:p>
    <w:p w14:paraId="5073EA7E" w14:textId="77777777" w:rsidR="00B759EF" w:rsidRDefault="00B759EF" w:rsidP="007C798E">
      <w:pPr>
        <w:pStyle w:val="CRCS1BLMID"/>
        <w:keepLines w:val="0"/>
        <w:spacing w:before="0" w:line="480" w:lineRule="auto"/>
        <w:ind w:left="0" w:firstLine="0"/>
        <w:jc w:val="left"/>
        <w:rPr>
          <w:rFonts w:ascii="Times New Roman" w:hAnsi="Times New Roman"/>
          <w:noProof w:val="0"/>
          <w:sz w:val="24"/>
          <w:lang w:val="en-US"/>
        </w:rPr>
      </w:pPr>
      <w:r>
        <w:rPr>
          <w:rFonts w:ascii="Times New Roman" w:hAnsi="Times New Roman"/>
          <w:noProof w:val="0"/>
          <w:vanish/>
          <w:sz w:val="24"/>
          <w:lang w:val="en-US"/>
        </w:rPr>
        <w:lastRenderedPageBreak/>
        <w:t>&lt;listitem&gt;&lt;inst&gt;</w:t>
      </w:r>
      <w:r>
        <w:rPr>
          <w:rFonts w:ascii="Times New Roman" w:hAnsi="Times New Roman"/>
          <w:noProof w:val="0"/>
          <w:sz w:val="24"/>
          <w:lang w:val="en-US"/>
        </w:rPr>
        <w:tab/>
        <w:t>•</w:t>
      </w:r>
      <w:r>
        <w:rPr>
          <w:rFonts w:ascii="Times New Roman" w:hAnsi="Times New Roman"/>
          <w:noProof w:val="0"/>
          <w:sz w:val="24"/>
          <w:lang w:val="en-US"/>
        </w:rPr>
        <w:tab/>
      </w:r>
      <w:r>
        <w:rPr>
          <w:rStyle w:val="BLDING"/>
          <w:rFonts w:ascii="Times New Roman" w:hAnsi="Times New Roman"/>
          <w:noProof w:val="0"/>
          <w:vanish/>
          <w:sz w:val="24"/>
          <w:lang w:val="en-US"/>
        </w:rPr>
        <w:t>&lt;/inst&gt;&lt;para&gt;</w:t>
      </w:r>
      <w:r>
        <w:rPr>
          <w:rFonts w:ascii="Times New Roman" w:hAnsi="Times New Roman"/>
          <w:noProof w:val="0"/>
          <w:sz w:val="24"/>
          <w:lang w:val="en-US"/>
        </w:rPr>
        <w:t>Capabilities</w:t>
      </w:r>
      <w:r>
        <w:rPr>
          <w:rFonts w:ascii="Times New Roman" w:hAnsi="Times New Roman"/>
          <w:noProof w:val="0"/>
          <w:vanish/>
          <w:sz w:val="24"/>
          <w:lang w:val="en-US"/>
        </w:rPr>
        <w:t>&lt;/para&gt;&lt;/listitem&gt;</w:t>
      </w:r>
    </w:p>
    <w:p w14:paraId="09F7C423" w14:textId="77777777" w:rsidR="00B759EF" w:rsidRDefault="00B759EF" w:rsidP="007C798E">
      <w:pPr>
        <w:pStyle w:val="CRCS1BLMID"/>
        <w:keepLines w:val="0"/>
        <w:spacing w:before="0" w:line="480" w:lineRule="auto"/>
        <w:ind w:left="0" w:firstLine="0"/>
        <w:jc w:val="left"/>
        <w:rPr>
          <w:rFonts w:ascii="Times New Roman" w:hAnsi="Times New Roman"/>
          <w:noProof w:val="0"/>
          <w:sz w:val="24"/>
          <w:lang w:val="en-US"/>
        </w:rPr>
      </w:pPr>
      <w:r>
        <w:rPr>
          <w:rFonts w:ascii="Times New Roman" w:hAnsi="Times New Roman"/>
          <w:noProof w:val="0"/>
          <w:vanish/>
          <w:sz w:val="24"/>
          <w:lang w:val="en-US"/>
        </w:rPr>
        <w:t>&lt;listitem&gt;&lt;inst&gt;</w:t>
      </w:r>
      <w:r>
        <w:rPr>
          <w:rFonts w:ascii="Times New Roman" w:hAnsi="Times New Roman"/>
          <w:noProof w:val="0"/>
          <w:sz w:val="24"/>
          <w:lang w:val="en-US"/>
        </w:rPr>
        <w:tab/>
        <w:t>•</w:t>
      </w:r>
      <w:r>
        <w:rPr>
          <w:rFonts w:ascii="Times New Roman" w:hAnsi="Times New Roman"/>
          <w:noProof w:val="0"/>
          <w:sz w:val="24"/>
          <w:lang w:val="en-US"/>
        </w:rPr>
        <w:tab/>
      </w:r>
      <w:r>
        <w:rPr>
          <w:rStyle w:val="BLDING"/>
          <w:rFonts w:ascii="Times New Roman" w:hAnsi="Times New Roman"/>
          <w:noProof w:val="0"/>
          <w:vanish/>
          <w:sz w:val="24"/>
          <w:lang w:val="en-US"/>
        </w:rPr>
        <w:t>&lt;/inst&gt;&lt;para&gt;</w:t>
      </w:r>
      <w:r>
        <w:rPr>
          <w:rFonts w:ascii="Times New Roman" w:hAnsi="Times New Roman"/>
          <w:noProof w:val="0"/>
          <w:sz w:val="24"/>
          <w:lang w:val="en-US"/>
        </w:rPr>
        <w:t>Credentials and references</w:t>
      </w:r>
      <w:r>
        <w:rPr>
          <w:rFonts w:ascii="Times New Roman" w:hAnsi="Times New Roman"/>
          <w:noProof w:val="0"/>
          <w:vanish/>
          <w:sz w:val="24"/>
          <w:lang w:val="en-US"/>
        </w:rPr>
        <w:t>&lt;/para&gt;&lt;/listitem&gt;</w:t>
      </w:r>
    </w:p>
    <w:p w14:paraId="012C1676" w14:textId="77777777" w:rsidR="00B759EF" w:rsidRDefault="00B759EF" w:rsidP="007C798E">
      <w:pPr>
        <w:pStyle w:val="CRCS1BLLAST"/>
        <w:keepLines w:val="0"/>
        <w:spacing w:before="0" w:after="0" w:line="480" w:lineRule="auto"/>
        <w:ind w:left="0" w:firstLine="0"/>
        <w:jc w:val="left"/>
        <w:rPr>
          <w:rFonts w:ascii="Times New Roman" w:hAnsi="Times New Roman"/>
          <w:noProof w:val="0"/>
          <w:sz w:val="24"/>
          <w:lang w:val="en-US"/>
        </w:rPr>
      </w:pPr>
      <w:r>
        <w:rPr>
          <w:rFonts w:ascii="Times New Roman" w:hAnsi="Times New Roman"/>
          <w:noProof w:val="0"/>
          <w:vanish/>
          <w:sz w:val="24"/>
          <w:lang w:val="en-US"/>
        </w:rPr>
        <w:t>&lt;listitem&gt;&lt;inst&gt;</w:t>
      </w:r>
      <w:r>
        <w:rPr>
          <w:rFonts w:ascii="Times New Roman" w:hAnsi="Times New Roman"/>
          <w:noProof w:val="0"/>
          <w:sz w:val="24"/>
          <w:lang w:val="en-US"/>
        </w:rPr>
        <w:tab/>
        <w:t>•</w:t>
      </w:r>
      <w:r>
        <w:rPr>
          <w:rFonts w:ascii="Times New Roman" w:hAnsi="Times New Roman"/>
          <w:noProof w:val="0"/>
          <w:sz w:val="24"/>
          <w:lang w:val="en-US"/>
        </w:rPr>
        <w:tab/>
      </w:r>
      <w:r>
        <w:rPr>
          <w:rStyle w:val="BLDING"/>
          <w:rFonts w:ascii="Times New Roman" w:hAnsi="Times New Roman"/>
          <w:noProof w:val="0"/>
          <w:vanish/>
          <w:sz w:val="24"/>
          <w:lang w:val="en-US"/>
        </w:rPr>
        <w:t>&lt;/inst&gt;&lt;para&gt;</w:t>
      </w:r>
      <w:r>
        <w:rPr>
          <w:rFonts w:ascii="Times New Roman" w:hAnsi="Times New Roman"/>
          <w:noProof w:val="0"/>
          <w:sz w:val="24"/>
          <w:lang w:val="en-US"/>
        </w:rPr>
        <w:t>Documented experience and past successes</w:t>
      </w:r>
      <w:r>
        <w:rPr>
          <w:rFonts w:ascii="Times New Roman" w:hAnsi="Times New Roman"/>
          <w:noProof w:val="0"/>
          <w:vanish/>
          <w:sz w:val="24"/>
          <w:lang w:val="en-US"/>
        </w:rPr>
        <w:t>&lt;/para&gt;&lt;/listitem&gt;&lt;/itemizedlist&gt;</w:t>
      </w:r>
    </w:p>
    <w:p w14:paraId="136652A2" w14:textId="2B4C1F62" w:rsidR="00B759EF" w:rsidRDefault="00B759EF" w:rsidP="007C798E">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Tauche Martin was dropped from the list because it was too small. Although the management team at Charter believed the staff at Tauche Martin consisted of some very bright people, the size of the account would have overwhelmed the firm. Bates USA was rejected because Bates</w:t>
      </w:r>
      <w:r w:rsidR="007C798E">
        <w:rPr>
          <w:rFonts w:ascii="Times New Roman" w:hAnsi="Times New Roman"/>
          <w:noProof w:val="0"/>
          <w:sz w:val="24"/>
        </w:rPr>
        <w:t>’</w:t>
      </w:r>
      <w:r>
        <w:rPr>
          <w:rFonts w:ascii="Times New Roman" w:hAnsi="Times New Roman"/>
          <w:noProof w:val="0"/>
          <w:sz w:val="24"/>
        </w:rPr>
        <w:t xml:space="preserve"> major client was Korean. A recent lag in the Asian economy caused the leaders of Charter to fear that Bates might be forced to close its Atlanta office if it lost its Korean client. Charter eliminated another agency based on reference checks. From television station reps to media buyers, the consistent word was </w:t>
      </w:r>
      <w:r w:rsidR="007C798E">
        <w:rPr>
          <w:rFonts w:ascii="Times New Roman" w:hAnsi="Times New Roman"/>
          <w:noProof w:val="0"/>
          <w:sz w:val="24"/>
        </w:rPr>
        <w:t>“</w:t>
      </w:r>
      <w:r>
        <w:rPr>
          <w:rFonts w:ascii="Times New Roman" w:hAnsi="Times New Roman"/>
          <w:noProof w:val="0"/>
          <w:sz w:val="24"/>
        </w:rPr>
        <w:t>run!</w:t>
      </w:r>
      <w:r w:rsidR="007C798E">
        <w:rPr>
          <w:rFonts w:ascii="Times New Roman" w:hAnsi="Times New Roman"/>
          <w:noProof w:val="0"/>
          <w:sz w:val="24"/>
        </w:rPr>
        <w:t>”</w:t>
      </w:r>
      <w:r>
        <w:rPr>
          <w:rFonts w:ascii="Times New Roman" w:hAnsi="Times New Roman"/>
          <w:noProof w:val="0"/>
          <w:sz w:val="24"/>
        </w:rPr>
        <w:t xml:space="preserve"> At the end of the initial screening process, two agencies remained: Rubin Postaer and Carat ICG.</w:t>
      </w:r>
      <w:r>
        <w:rPr>
          <w:rFonts w:ascii="Times New Roman" w:hAnsi="Times New Roman"/>
          <w:noProof w:val="0"/>
          <w:vanish/>
          <w:sz w:val="24"/>
        </w:rPr>
        <w:t>&lt;/para&gt;</w:t>
      </w:r>
    </w:p>
    <w:p w14:paraId="577CD94F" w14:textId="77777777" w:rsidR="00B759EF" w:rsidRDefault="00B759EF" w:rsidP="007C798E">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Rubin Postaer is a $550 million full-service agency based in Los Angeles. The firm is known primarily for work with Honda, Charles Schwab, and </w:t>
      </w:r>
      <w:r>
        <w:rPr>
          <w:rFonts w:ascii="Times New Roman" w:hAnsi="Times New Roman"/>
          <w:noProof w:val="0"/>
          <w:vanish/>
          <w:sz w:val="24"/>
        </w:rPr>
        <w:t>&lt;emphasis&gt;</w:t>
      </w:r>
      <w:r>
        <w:rPr>
          <w:rFonts w:ascii="Times New Roman" w:hAnsi="Times New Roman"/>
          <w:i/>
          <w:noProof w:val="0"/>
          <w:sz w:val="24"/>
        </w:rPr>
        <w:t>Discover</w:t>
      </w:r>
      <w:r>
        <w:rPr>
          <w:rFonts w:ascii="Times New Roman" w:hAnsi="Times New Roman"/>
          <w:noProof w:val="0"/>
          <w:vanish/>
          <w:sz w:val="24"/>
        </w:rPr>
        <w:t>&lt;/emphasis&gt;</w:t>
      </w:r>
      <w:r>
        <w:rPr>
          <w:rFonts w:ascii="Times New Roman" w:hAnsi="Times New Roman"/>
          <w:noProof w:val="0"/>
          <w:sz w:val="24"/>
        </w:rPr>
        <w:t xml:space="preserve"> magazine. Carat ICG is a $600 million agency with clients such as Ameritech, Midas, Primestar, and DHL Worldwide.</w:t>
      </w:r>
      <w:r>
        <w:rPr>
          <w:rFonts w:ascii="Times New Roman" w:hAnsi="Times New Roman"/>
          <w:noProof w:val="0"/>
          <w:vanish/>
          <w:sz w:val="24"/>
        </w:rPr>
        <w:t>&lt;/para&gt;</w:t>
      </w:r>
    </w:p>
    <w:p w14:paraId="6BA9837A" w14:textId="56961A23" w:rsidR="00B759EF" w:rsidRDefault="00B759EF" w:rsidP="007C798E">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To decide between Rubin Postaer and Carat ICG, Charter asked each to make a creative pitch addressing a series of 10 questions. They were further instructed to think of it as a </w:t>
      </w:r>
      <w:r w:rsidR="007C798E">
        <w:rPr>
          <w:rFonts w:ascii="Times New Roman" w:hAnsi="Times New Roman"/>
          <w:noProof w:val="0"/>
          <w:sz w:val="24"/>
        </w:rPr>
        <w:t>“</w:t>
      </w:r>
      <w:r>
        <w:rPr>
          <w:rFonts w:ascii="Times New Roman" w:hAnsi="Times New Roman"/>
          <w:noProof w:val="0"/>
          <w:sz w:val="24"/>
        </w:rPr>
        <w:t>mock buy</w:t>
      </w:r>
      <w:r w:rsidR="007C798E">
        <w:rPr>
          <w:rFonts w:ascii="Times New Roman" w:hAnsi="Times New Roman"/>
          <w:noProof w:val="0"/>
          <w:sz w:val="24"/>
        </w:rPr>
        <w:t>”</w:t>
      </w:r>
      <w:r>
        <w:rPr>
          <w:rFonts w:ascii="Times New Roman" w:hAnsi="Times New Roman"/>
          <w:noProof w:val="0"/>
          <w:sz w:val="24"/>
        </w:rPr>
        <w:t xml:space="preserve"> in the Atlanta market. The companies were asked to provide their projected list of media buys and the rationale for the buys. The most challenging aspect of the creative pitch requirement was a roundtable discussion with at least five of the agency</w:t>
      </w:r>
      <w:r w:rsidR="007C798E">
        <w:rPr>
          <w:rFonts w:ascii="Times New Roman" w:hAnsi="Times New Roman"/>
          <w:noProof w:val="0"/>
          <w:sz w:val="24"/>
        </w:rPr>
        <w:t>’</w:t>
      </w:r>
      <w:r>
        <w:rPr>
          <w:rFonts w:ascii="Times New Roman" w:hAnsi="Times New Roman"/>
          <w:noProof w:val="0"/>
          <w:sz w:val="24"/>
        </w:rPr>
        <w:t>s media buyers. Although each agency</w:t>
      </w:r>
      <w:r w:rsidR="007C798E">
        <w:rPr>
          <w:rFonts w:ascii="Times New Roman" w:hAnsi="Times New Roman"/>
          <w:noProof w:val="0"/>
          <w:sz w:val="24"/>
        </w:rPr>
        <w:t>’</w:t>
      </w:r>
      <w:r>
        <w:rPr>
          <w:rFonts w:ascii="Times New Roman" w:hAnsi="Times New Roman"/>
          <w:noProof w:val="0"/>
          <w:sz w:val="24"/>
        </w:rPr>
        <w:t>s management team could be present, the managers were told not to answer questions posed to the buyers.</w:t>
      </w:r>
      <w:r>
        <w:rPr>
          <w:rFonts w:ascii="Times New Roman" w:hAnsi="Times New Roman"/>
          <w:noProof w:val="0"/>
          <w:vanish/>
          <w:sz w:val="24"/>
        </w:rPr>
        <w:t>&lt;/para&gt;</w:t>
      </w:r>
    </w:p>
    <w:p w14:paraId="6125C452" w14:textId="225CAC60" w:rsidR="00B759EF" w:rsidRDefault="00B759EF" w:rsidP="007C798E">
      <w:pPr>
        <w:pStyle w:val="CRCS1"/>
        <w:keepLines w:val="0"/>
        <w:ind w:firstLine="357"/>
        <w:jc w:val="left"/>
        <w:rPr>
          <w:rFonts w:ascii="Times New Roman" w:hAnsi="Times New Roman"/>
          <w:noProof w:val="0"/>
          <w:sz w:val="24"/>
        </w:rPr>
      </w:pPr>
      <w:r>
        <w:rPr>
          <w:rFonts w:ascii="Times New Roman" w:hAnsi="Times New Roman"/>
          <w:noProof w:val="0"/>
          <w:vanish/>
          <w:sz w:val="24"/>
        </w:rPr>
        <w:lastRenderedPageBreak/>
        <w:t>&lt;para&gt;</w:t>
      </w:r>
      <w:r>
        <w:rPr>
          <w:rFonts w:ascii="Times New Roman" w:hAnsi="Times New Roman"/>
          <w:noProof w:val="0"/>
          <w:sz w:val="24"/>
        </w:rPr>
        <w:t>Carat ICG included employees in the final presentation who were not going to be part of the account team. Although Charter</w:t>
      </w:r>
      <w:r w:rsidR="007C798E">
        <w:rPr>
          <w:rFonts w:ascii="Times New Roman" w:hAnsi="Times New Roman"/>
          <w:noProof w:val="0"/>
          <w:sz w:val="24"/>
        </w:rPr>
        <w:t>’</w:t>
      </w:r>
      <w:r>
        <w:rPr>
          <w:rFonts w:ascii="Times New Roman" w:hAnsi="Times New Roman"/>
          <w:noProof w:val="0"/>
          <w:sz w:val="24"/>
        </w:rPr>
        <w:t>s management team felt that it was flattering to have Carat ICG</w:t>
      </w:r>
      <w:r w:rsidR="007C798E">
        <w:rPr>
          <w:rFonts w:ascii="Times New Roman" w:hAnsi="Times New Roman"/>
          <w:noProof w:val="0"/>
          <w:sz w:val="24"/>
        </w:rPr>
        <w:t>’</w:t>
      </w:r>
      <w:r>
        <w:rPr>
          <w:rFonts w:ascii="Times New Roman" w:hAnsi="Times New Roman"/>
          <w:noProof w:val="0"/>
          <w:sz w:val="24"/>
        </w:rPr>
        <w:t xml:space="preserve">s chairman present for the </w:t>
      </w:r>
      <w:r w:rsidR="00E201E7">
        <w:rPr>
          <w:rFonts w:ascii="Times New Roman" w:hAnsi="Times New Roman"/>
          <w:noProof w:val="0"/>
          <w:sz w:val="24"/>
        </w:rPr>
        <w:t>three</w:t>
      </w:r>
      <w:r>
        <w:rPr>
          <w:rFonts w:ascii="Times New Roman" w:hAnsi="Times New Roman"/>
          <w:noProof w:val="0"/>
          <w:sz w:val="24"/>
        </w:rPr>
        <w:t>-hour presentation, Charter believed ICG</w:t>
      </w:r>
      <w:r w:rsidR="007C798E">
        <w:rPr>
          <w:rFonts w:ascii="Times New Roman" w:hAnsi="Times New Roman"/>
          <w:noProof w:val="0"/>
          <w:sz w:val="24"/>
        </w:rPr>
        <w:t>’</w:t>
      </w:r>
      <w:r>
        <w:rPr>
          <w:rFonts w:ascii="Times New Roman" w:hAnsi="Times New Roman"/>
          <w:noProof w:val="0"/>
          <w:sz w:val="24"/>
        </w:rPr>
        <w:t>s approach was more of a sales presentation than a mock media buy.</w:t>
      </w:r>
      <w:r>
        <w:rPr>
          <w:rFonts w:ascii="Times New Roman" w:hAnsi="Times New Roman"/>
          <w:noProof w:val="0"/>
          <w:vanish/>
          <w:sz w:val="24"/>
        </w:rPr>
        <w:t>&lt;/para&gt;</w:t>
      </w:r>
    </w:p>
    <w:p w14:paraId="00E9784D" w14:textId="6F95EF34" w:rsidR="00B759EF" w:rsidRDefault="00B759EF" w:rsidP="007C798E">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ICG demonstrated a solid command of the strategies the agency believed Charter should use in the Atlanta market. Unfortunately, ICG skimped on some logistical details. Charter</w:t>
      </w:r>
      <w:r w:rsidR="007C798E">
        <w:rPr>
          <w:rFonts w:ascii="Times New Roman" w:hAnsi="Times New Roman"/>
          <w:noProof w:val="0"/>
          <w:sz w:val="24"/>
        </w:rPr>
        <w:t>’</w:t>
      </w:r>
      <w:r>
        <w:rPr>
          <w:rFonts w:ascii="Times New Roman" w:hAnsi="Times New Roman"/>
          <w:noProof w:val="0"/>
          <w:sz w:val="24"/>
        </w:rPr>
        <w:t>s leaders also thought that when ICG presented the mock buy, its representatives were quick, superficial, and had not spent a great deal of time laying out a total approach. On the positive side, ICG</w:t>
      </w:r>
      <w:r w:rsidR="007C798E">
        <w:rPr>
          <w:rFonts w:ascii="Times New Roman" w:hAnsi="Times New Roman"/>
          <w:noProof w:val="0"/>
          <w:sz w:val="24"/>
        </w:rPr>
        <w:t>’</w:t>
      </w:r>
      <w:r>
        <w:rPr>
          <w:rFonts w:ascii="Times New Roman" w:hAnsi="Times New Roman"/>
          <w:noProof w:val="0"/>
          <w:sz w:val="24"/>
        </w:rPr>
        <w:t>s senior vice president Jim Surmanek led the agency</w:t>
      </w:r>
      <w:r w:rsidR="007C798E">
        <w:rPr>
          <w:rFonts w:ascii="Times New Roman" w:hAnsi="Times New Roman"/>
          <w:noProof w:val="0"/>
          <w:sz w:val="24"/>
        </w:rPr>
        <w:t>’</w:t>
      </w:r>
      <w:r>
        <w:rPr>
          <w:rFonts w:ascii="Times New Roman" w:hAnsi="Times New Roman"/>
          <w:noProof w:val="0"/>
          <w:sz w:val="24"/>
        </w:rPr>
        <w:t>s presentation. Surmanek, the author of a media textbook, knew the media issues extremely well. In the final evaluation, Charter concluded ICG clearly was superior at developing an advertising strategy. The agency</w:t>
      </w:r>
      <w:r w:rsidR="007C798E">
        <w:rPr>
          <w:rFonts w:ascii="Times New Roman" w:hAnsi="Times New Roman"/>
          <w:noProof w:val="0"/>
          <w:sz w:val="24"/>
        </w:rPr>
        <w:t>’</w:t>
      </w:r>
      <w:r>
        <w:rPr>
          <w:rFonts w:ascii="Times New Roman" w:hAnsi="Times New Roman"/>
          <w:noProof w:val="0"/>
          <w:sz w:val="24"/>
        </w:rPr>
        <w:t>s recommendations highlighted the company</w:t>
      </w:r>
      <w:r w:rsidR="007C798E">
        <w:rPr>
          <w:rFonts w:ascii="Times New Roman" w:hAnsi="Times New Roman"/>
          <w:noProof w:val="0"/>
          <w:sz w:val="24"/>
        </w:rPr>
        <w:t>’</w:t>
      </w:r>
      <w:r>
        <w:rPr>
          <w:rFonts w:ascii="Times New Roman" w:hAnsi="Times New Roman"/>
          <w:noProof w:val="0"/>
          <w:sz w:val="24"/>
        </w:rPr>
        <w:t>s deep understanding of Charter</w:t>
      </w:r>
      <w:r w:rsidR="007C798E">
        <w:rPr>
          <w:rFonts w:ascii="Times New Roman" w:hAnsi="Times New Roman"/>
          <w:noProof w:val="0"/>
          <w:sz w:val="24"/>
        </w:rPr>
        <w:t>’</w:t>
      </w:r>
      <w:r>
        <w:rPr>
          <w:rFonts w:ascii="Times New Roman" w:hAnsi="Times New Roman"/>
          <w:noProof w:val="0"/>
          <w:sz w:val="24"/>
        </w:rPr>
        <w:t>s business.</w:t>
      </w:r>
      <w:r>
        <w:rPr>
          <w:rFonts w:ascii="Times New Roman" w:hAnsi="Times New Roman"/>
          <w:noProof w:val="0"/>
          <w:vanish/>
          <w:sz w:val="24"/>
        </w:rPr>
        <w:t>&lt;/para&gt;</w:t>
      </w:r>
    </w:p>
    <w:p w14:paraId="17B8D4C7" w14:textId="5583D526" w:rsidR="00B759EF" w:rsidRDefault="00B759EF" w:rsidP="007C798E">
      <w:pPr>
        <w:pStyle w:val="CRCS1"/>
        <w:keepLines w:val="0"/>
        <w:ind w:firstLine="357"/>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In contrast, Rubin Postaer made a presentation using employees who would be servicing the account. Chairman Jerry Rubin did not attend the meeting, although he did meet with Charter</w:t>
      </w:r>
      <w:r w:rsidR="007C798E">
        <w:rPr>
          <w:rFonts w:ascii="Times New Roman" w:hAnsi="Times New Roman"/>
          <w:noProof w:val="0"/>
          <w:sz w:val="24"/>
        </w:rPr>
        <w:t>’</w:t>
      </w:r>
      <w:r>
        <w:rPr>
          <w:rFonts w:ascii="Times New Roman" w:hAnsi="Times New Roman"/>
          <w:noProof w:val="0"/>
          <w:sz w:val="24"/>
        </w:rPr>
        <w:t>s management briefly to assure them of his commitment. Charter felt Rubin Postaer made a serious mistake during the presentation. The presentation team did not bring in a buyer for the direct-response media. ICG did. At the same time, Rubin</w:t>
      </w:r>
      <w:r w:rsidR="007C798E">
        <w:rPr>
          <w:rFonts w:ascii="Times New Roman" w:hAnsi="Times New Roman"/>
          <w:noProof w:val="0"/>
          <w:sz w:val="24"/>
        </w:rPr>
        <w:t>’</w:t>
      </w:r>
      <w:r>
        <w:rPr>
          <w:rFonts w:ascii="Times New Roman" w:hAnsi="Times New Roman"/>
          <w:noProof w:val="0"/>
          <w:sz w:val="24"/>
        </w:rPr>
        <w:t xml:space="preserve">s vice president of spot buying, Cathleen Campe, grasped quickly what was most important. Campe flew in buyers from Chicago, New York, and Los Angeles to assist in the presentation. These buyers spoke often, expressing their views. Charter concluded that Rubin was more powerful in </w:t>
      </w:r>
      <w:r w:rsidR="007C798E">
        <w:rPr>
          <w:rFonts w:ascii="Times New Roman" w:hAnsi="Times New Roman"/>
          <w:noProof w:val="0"/>
          <w:sz w:val="24"/>
        </w:rPr>
        <w:t>“</w:t>
      </w:r>
      <w:r>
        <w:rPr>
          <w:rFonts w:ascii="Times New Roman" w:hAnsi="Times New Roman"/>
          <w:noProof w:val="0"/>
          <w:sz w:val="24"/>
        </w:rPr>
        <w:t>branding</w:t>
      </w:r>
      <w:r w:rsidR="007C798E">
        <w:rPr>
          <w:rFonts w:ascii="Times New Roman" w:hAnsi="Times New Roman"/>
          <w:noProof w:val="0"/>
          <w:sz w:val="24"/>
        </w:rPr>
        <w:t>”</w:t>
      </w:r>
      <w:r>
        <w:rPr>
          <w:rFonts w:ascii="Times New Roman" w:hAnsi="Times New Roman"/>
          <w:noProof w:val="0"/>
          <w:sz w:val="24"/>
        </w:rPr>
        <w:t xml:space="preserve"> its media style with a label called </w:t>
      </w:r>
      <w:r w:rsidR="007C798E">
        <w:rPr>
          <w:rFonts w:ascii="Times New Roman" w:hAnsi="Times New Roman"/>
          <w:noProof w:val="0"/>
          <w:sz w:val="24"/>
        </w:rPr>
        <w:t>“</w:t>
      </w:r>
      <w:r>
        <w:rPr>
          <w:rFonts w:ascii="Times New Roman" w:hAnsi="Times New Roman"/>
          <w:noProof w:val="0"/>
          <w:sz w:val="24"/>
        </w:rPr>
        <w:t>active negotiation.</w:t>
      </w:r>
      <w:r w:rsidR="007C798E">
        <w:rPr>
          <w:rFonts w:ascii="Times New Roman" w:hAnsi="Times New Roman"/>
          <w:noProof w:val="0"/>
          <w:sz w:val="24"/>
        </w:rPr>
        <w:t>”</w:t>
      </w:r>
      <w:r>
        <w:rPr>
          <w:rFonts w:ascii="Times New Roman" w:hAnsi="Times New Roman"/>
          <w:noProof w:val="0"/>
          <w:sz w:val="24"/>
        </w:rPr>
        <w:t xml:space="preserve"> Rubin</w:t>
      </w:r>
      <w:r w:rsidR="007C798E">
        <w:rPr>
          <w:rFonts w:ascii="Times New Roman" w:hAnsi="Times New Roman"/>
          <w:noProof w:val="0"/>
          <w:sz w:val="24"/>
        </w:rPr>
        <w:t>’</w:t>
      </w:r>
      <w:r>
        <w:rPr>
          <w:rFonts w:ascii="Times New Roman" w:hAnsi="Times New Roman"/>
          <w:noProof w:val="0"/>
          <w:sz w:val="24"/>
        </w:rPr>
        <w:t xml:space="preserve">s basic philosophy was that the toughest negotiations begin after </w:t>
      </w:r>
      <w:r>
        <w:rPr>
          <w:rFonts w:ascii="Times New Roman" w:hAnsi="Times New Roman"/>
          <w:noProof w:val="0"/>
          <w:sz w:val="24"/>
        </w:rPr>
        <w:lastRenderedPageBreak/>
        <w:t>buying the media time. Rubin made the claim that the agency was willing to spend more time monitoring media purchases than making the actual purchases. This advantage was substantiated by all of the references.</w:t>
      </w:r>
      <w:r>
        <w:rPr>
          <w:rFonts w:ascii="Times New Roman" w:hAnsi="Times New Roman"/>
          <w:noProof w:val="0"/>
          <w:vanish/>
          <w:sz w:val="24"/>
        </w:rPr>
        <w:t>&lt;/para&gt;</w:t>
      </w:r>
    </w:p>
    <w:p w14:paraId="28C78F9E" w14:textId="77777777" w:rsidR="00B50FC9" w:rsidRDefault="00B50FC9" w:rsidP="007C798E">
      <w:pPr>
        <w:widowControl/>
        <w:tabs>
          <w:tab w:val="left" w:pos="-720"/>
        </w:tabs>
        <w:suppressAutoHyphens/>
        <w:spacing w:line="240" w:lineRule="atLeast"/>
        <w:jc w:val="both"/>
      </w:pPr>
    </w:p>
    <w:p w14:paraId="0ADD5DA8" w14:textId="05FA9B96" w:rsidR="00B50FC9" w:rsidRDefault="00B50FC9" w:rsidP="007C798E">
      <w:pPr>
        <w:pStyle w:val="BodyText3"/>
        <w:widowControl/>
      </w:pPr>
      <w:r>
        <w:t>(1)</w:t>
      </w:r>
      <w:r>
        <w:tab/>
        <w:t>Which agency should Charter Behavioral Systems hire? Justify your answer.</w:t>
      </w:r>
    </w:p>
    <w:p w14:paraId="695EA92B" w14:textId="77777777" w:rsidR="00B50FC9" w:rsidRDefault="00B50FC9" w:rsidP="007C798E">
      <w:pPr>
        <w:widowControl/>
        <w:tabs>
          <w:tab w:val="left" w:pos="-720"/>
        </w:tabs>
        <w:suppressAutoHyphens/>
        <w:spacing w:line="240" w:lineRule="atLeast"/>
        <w:jc w:val="both"/>
      </w:pPr>
    </w:p>
    <w:p w14:paraId="6F8CC27A" w14:textId="33367565" w:rsidR="00B50FC9" w:rsidRDefault="00B50FC9" w:rsidP="007C798E">
      <w:pPr>
        <w:widowControl/>
        <w:tabs>
          <w:tab w:val="left" w:pos="-720"/>
        </w:tabs>
        <w:suppressAutoHyphens/>
        <w:spacing w:line="240" w:lineRule="atLeast"/>
        <w:ind w:left="720"/>
        <w:jc w:val="both"/>
      </w:pPr>
      <w:r>
        <w:t>Student answers will vary</w:t>
      </w:r>
      <w:r w:rsidR="00E201E7">
        <w:t>;</w:t>
      </w:r>
      <w:r>
        <w:t xml:space="preserve"> however, they should provide a logical explanation of the choice. Both companies have similar references and abilities, so the only item left would be in their presentation abilities. Carat ICG used members that would not actually be doing the purchasing</w:t>
      </w:r>
      <w:r w:rsidR="00E201E7">
        <w:t>;</w:t>
      </w:r>
      <w:r>
        <w:t xml:space="preserve"> this does not give Charter a good picture of how their company does business. Rubin Postaer used the people that would actually be doing the purchasing and even had buyers flown in. This gives a much better picture of their abilities. In the decision, Rubin Postaer will probably be chosen because Charter had a better sense of how the company would be presented to other companies.</w:t>
      </w:r>
    </w:p>
    <w:p w14:paraId="060DC167" w14:textId="77777777" w:rsidR="00B50FC9" w:rsidRDefault="00B50FC9" w:rsidP="007C798E">
      <w:pPr>
        <w:widowControl/>
        <w:tabs>
          <w:tab w:val="left" w:pos="-720"/>
        </w:tabs>
        <w:suppressAutoHyphens/>
        <w:spacing w:line="240" w:lineRule="atLeast"/>
        <w:jc w:val="both"/>
        <w:rPr>
          <w:b/>
          <w:bCs/>
        </w:rPr>
      </w:pPr>
    </w:p>
    <w:p w14:paraId="58C1424A" w14:textId="77777777" w:rsidR="00B50FC9" w:rsidRDefault="00B50FC9" w:rsidP="007C798E">
      <w:pPr>
        <w:widowControl/>
        <w:tabs>
          <w:tab w:val="left" w:pos="-720"/>
        </w:tabs>
        <w:suppressAutoHyphens/>
        <w:spacing w:line="240" w:lineRule="atLeast"/>
        <w:ind w:left="720" w:hanging="720"/>
        <w:jc w:val="both"/>
        <w:rPr>
          <w:b/>
          <w:bCs/>
        </w:rPr>
      </w:pPr>
      <w:r>
        <w:rPr>
          <w:b/>
          <w:bCs/>
        </w:rPr>
        <w:t>(2)</w:t>
      </w:r>
      <w:r>
        <w:rPr>
          <w:b/>
          <w:bCs/>
        </w:rPr>
        <w:tab/>
        <w:t>Should Carat ICG do anything differently the next time they make a presentation? Why or why not?</w:t>
      </w:r>
    </w:p>
    <w:p w14:paraId="091901BA" w14:textId="77777777" w:rsidR="00B50FC9" w:rsidRDefault="00B50FC9" w:rsidP="007C798E">
      <w:pPr>
        <w:widowControl/>
        <w:tabs>
          <w:tab w:val="left" w:pos="-720"/>
        </w:tabs>
        <w:suppressAutoHyphens/>
        <w:spacing w:line="240" w:lineRule="atLeast"/>
        <w:jc w:val="both"/>
      </w:pPr>
    </w:p>
    <w:p w14:paraId="1F64052E" w14:textId="4B426B06" w:rsidR="00B50FC9" w:rsidRDefault="00B50FC9" w:rsidP="007C798E">
      <w:pPr>
        <w:widowControl/>
        <w:tabs>
          <w:tab w:val="left" w:pos="-720"/>
        </w:tabs>
        <w:suppressAutoHyphens/>
        <w:spacing w:line="240" w:lineRule="atLeast"/>
        <w:ind w:left="720"/>
        <w:jc w:val="both"/>
      </w:pPr>
      <w:r>
        <w:t xml:space="preserve">Student answers will vary. The company should try to be clear about what it can offer a client. Rushing through a presentation may leave the audience feeling like all the material was not covered. Carat ICG may also have the people </w:t>
      </w:r>
      <w:r w:rsidR="00E201E7">
        <w:t xml:space="preserve">who </w:t>
      </w:r>
      <w:r>
        <w:t>would actually be doing the buying to make the presentation, which might portray a better image to potential clients.</w:t>
      </w:r>
    </w:p>
    <w:p w14:paraId="5B27698F" w14:textId="77777777" w:rsidR="00B50FC9" w:rsidRDefault="00B50FC9" w:rsidP="007C798E">
      <w:pPr>
        <w:widowControl/>
        <w:tabs>
          <w:tab w:val="left" w:pos="-720"/>
        </w:tabs>
        <w:suppressAutoHyphens/>
        <w:spacing w:line="240" w:lineRule="atLeast"/>
        <w:jc w:val="both"/>
      </w:pPr>
    </w:p>
    <w:p w14:paraId="12098777" w14:textId="77777777" w:rsidR="00B50FC9" w:rsidRDefault="00B50FC9" w:rsidP="007C798E">
      <w:pPr>
        <w:widowControl/>
        <w:tabs>
          <w:tab w:val="left" w:pos="-720"/>
        </w:tabs>
        <w:suppressAutoHyphens/>
        <w:spacing w:line="240" w:lineRule="atLeast"/>
        <w:ind w:left="720" w:hanging="720"/>
        <w:jc w:val="both"/>
        <w:rPr>
          <w:b/>
          <w:bCs/>
        </w:rPr>
      </w:pPr>
      <w:r>
        <w:rPr>
          <w:b/>
          <w:bCs/>
        </w:rPr>
        <w:t>(3)</w:t>
      </w:r>
      <w:r>
        <w:rPr>
          <w:b/>
          <w:bCs/>
        </w:rPr>
        <w:tab/>
        <w:t>Should Rubin Postaer do anything differently the next time they make a presentation? Why or why not?</w:t>
      </w:r>
    </w:p>
    <w:p w14:paraId="129EA505" w14:textId="77777777" w:rsidR="00B50FC9" w:rsidRDefault="00B50FC9" w:rsidP="007C798E">
      <w:pPr>
        <w:widowControl/>
        <w:tabs>
          <w:tab w:val="left" w:pos="-720"/>
        </w:tabs>
        <w:suppressAutoHyphens/>
        <w:spacing w:line="240" w:lineRule="atLeast"/>
        <w:jc w:val="both"/>
      </w:pPr>
    </w:p>
    <w:p w14:paraId="6B2D5A8D" w14:textId="63E3F284" w:rsidR="00B50FC9" w:rsidRDefault="00B50FC9" w:rsidP="007C798E">
      <w:pPr>
        <w:widowControl/>
        <w:tabs>
          <w:tab w:val="left" w:pos="-720"/>
        </w:tabs>
        <w:suppressAutoHyphens/>
        <w:spacing w:line="240" w:lineRule="atLeast"/>
        <w:ind w:left="720"/>
        <w:jc w:val="both"/>
      </w:pPr>
      <w:r>
        <w:t>Student discussions may suggest that Rubin Postaer should have the media buyer attend the presentation, or explain why he or she was not present. The people doing the presentations seemed to be informative</w:t>
      </w:r>
      <w:r w:rsidR="00CC1514">
        <w:t>,</w:t>
      </w:r>
      <w:r>
        <w:t xml:space="preserve"> so the company would only need to make minor modifications.</w:t>
      </w:r>
    </w:p>
    <w:p w14:paraId="45F7B3BB" w14:textId="77777777" w:rsidR="00B50FC9" w:rsidRDefault="00B50FC9" w:rsidP="007C798E">
      <w:pPr>
        <w:widowControl/>
        <w:tabs>
          <w:tab w:val="left" w:pos="-720"/>
        </w:tabs>
        <w:suppressAutoHyphens/>
        <w:spacing w:line="240" w:lineRule="atLeast"/>
        <w:jc w:val="both"/>
        <w:rPr>
          <w:b/>
          <w:bCs/>
        </w:rPr>
      </w:pPr>
    </w:p>
    <w:p w14:paraId="4AB6E4F9" w14:textId="0FF27DF7" w:rsidR="00B50FC9" w:rsidRDefault="00B50FC9" w:rsidP="007C798E">
      <w:pPr>
        <w:widowControl/>
        <w:tabs>
          <w:tab w:val="left" w:pos="-720"/>
        </w:tabs>
        <w:suppressAutoHyphens/>
        <w:spacing w:line="240" w:lineRule="atLeast"/>
        <w:ind w:left="720" w:hanging="720"/>
        <w:jc w:val="both"/>
        <w:rPr>
          <w:b/>
          <w:bCs/>
        </w:rPr>
      </w:pPr>
      <w:r>
        <w:rPr>
          <w:b/>
          <w:bCs/>
        </w:rPr>
        <w:t>(4)</w:t>
      </w:r>
      <w:r>
        <w:rPr>
          <w:b/>
          <w:bCs/>
        </w:rPr>
        <w:tab/>
        <w:t xml:space="preserve">Should </w:t>
      </w:r>
      <w:r w:rsidR="007C798E">
        <w:rPr>
          <w:b/>
          <w:bCs/>
        </w:rPr>
        <w:t>“</w:t>
      </w:r>
      <w:r>
        <w:rPr>
          <w:b/>
          <w:bCs/>
        </w:rPr>
        <w:t>fuzzy</w:t>
      </w:r>
      <w:r w:rsidR="007C798E">
        <w:rPr>
          <w:b/>
          <w:bCs/>
        </w:rPr>
        <w:t>”</w:t>
      </w:r>
      <w:r>
        <w:rPr>
          <w:b/>
          <w:bCs/>
        </w:rPr>
        <w:t xml:space="preserve"> variables </w:t>
      </w:r>
      <w:r w:rsidR="00F8085E">
        <w:rPr>
          <w:b/>
          <w:bCs/>
        </w:rPr>
        <w:t>such as</w:t>
      </w:r>
      <w:r>
        <w:rPr>
          <w:b/>
          <w:bCs/>
        </w:rPr>
        <w:t xml:space="preserve"> trust and confidence be the deciding factor in choosing an advertising agency? Why or why not?</w:t>
      </w:r>
    </w:p>
    <w:p w14:paraId="657B0EB4" w14:textId="77777777" w:rsidR="00B50FC9" w:rsidRDefault="00B50FC9" w:rsidP="007C798E">
      <w:pPr>
        <w:widowControl/>
        <w:tabs>
          <w:tab w:val="left" w:pos="-720"/>
        </w:tabs>
        <w:suppressAutoHyphens/>
        <w:spacing w:line="240" w:lineRule="atLeast"/>
        <w:jc w:val="both"/>
      </w:pPr>
    </w:p>
    <w:p w14:paraId="3126BC8E" w14:textId="5329E236" w:rsidR="00B50FC9" w:rsidRDefault="00B50FC9" w:rsidP="007C798E">
      <w:pPr>
        <w:widowControl/>
        <w:tabs>
          <w:tab w:val="left" w:pos="-720"/>
        </w:tabs>
        <w:suppressAutoHyphens/>
        <w:spacing w:line="240" w:lineRule="atLeast"/>
        <w:ind w:left="810"/>
        <w:jc w:val="both"/>
        <w:rPr>
          <w:spacing w:val="-3"/>
        </w:rPr>
      </w:pPr>
      <w:r>
        <w:t>They should not be deciding factors, but they are important factors. First client companies should narrow down the agencies using selection criteria. Only after the choices have been reduced to two or three agencies should companies look at fuzzy</w:t>
      </w:r>
      <w:r w:rsidR="008C4BED">
        <w:t xml:space="preserve"> </w:t>
      </w:r>
      <w:r>
        <w:t xml:space="preserve">variables </w:t>
      </w:r>
      <w:r w:rsidR="00F14646">
        <w:t>when</w:t>
      </w:r>
      <w:r>
        <w:t xml:space="preserve"> making their decisions. At the same time, a firm should trust and have confidence in their final selection for an advertising agency.</w:t>
      </w:r>
    </w:p>
    <w:sectPr w:rsidR="00B50FC9" w:rsidSect="00380175">
      <w:footerReference w:type="even" r:id="rId21"/>
      <w:footerReference w:type="default" r:id="rId22"/>
      <w:pgSz w:w="12240" w:h="15840" w:code="1"/>
      <w:pgMar w:top="1440" w:right="1800" w:bottom="1440" w:left="1800" w:header="1440" w:footer="10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D0AA3" w14:textId="77777777" w:rsidR="00FC777F" w:rsidRDefault="00FC777F">
      <w:pPr>
        <w:spacing w:line="20" w:lineRule="exact"/>
      </w:pPr>
    </w:p>
  </w:endnote>
  <w:endnote w:type="continuationSeparator" w:id="0">
    <w:p w14:paraId="26E21594" w14:textId="77777777" w:rsidR="00FC777F" w:rsidRDefault="00FC777F">
      <w:r>
        <w:t xml:space="preserve"> </w:t>
      </w:r>
    </w:p>
  </w:endnote>
  <w:endnote w:type="continuationNotice" w:id="1">
    <w:p w14:paraId="43D74BE8" w14:textId="77777777" w:rsidR="00FC777F" w:rsidRDefault="00FC777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kzidenz Grotesk BE BoldEx">
    <w:panose1 w:val="00000000000000000000"/>
    <w:charset w:val="00"/>
    <w:family w:val="auto"/>
    <w:notTrueType/>
    <w:pitch w:val="default"/>
    <w:sig w:usb0="00000003" w:usb1="00000000" w:usb2="00000000" w:usb3="00000000" w:csb0="00000001" w:csb1="00000000"/>
  </w:font>
  <w:font w:name="HelveticaNeue HeavyCond">
    <w:panose1 w:val="00000000000000000000"/>
    <w:charset w:val="00"/>
    <w:family w:val="auto"/>
    <w:notTrueType/>
    <w:pitch w:val="default"/>
    <w:sig w:usb0="00000003" w:usb1="00000000" w:usb2="00000000" w:usb3="00000000" w:csb0="00000001" w:csb1="00000000"/>
  </w:font>
  <w:font w:name="Akzidenz Grotesk BE Ex">
    <w:panose1 w:val="00000000000000000000"/>
    <w:charset w:val="00"/>
    <w:family w:val="auto"/>
    <w:notTrueType/>
    <w:pitch w:val="default"/>
    <w:sig w:usb0="00000003" w:usb1="00000000" w:usb2="00000000" w:usb3="00000000" w:csb0="00000001" w:csb1="00000000"/>
  </w:font>
  <w:font w:name="Times ExtraBold">
    <w:altName w:val="Times New Roman"/>
    <w:charset w:val="00"/>
    <w:family w:val="auto"/>
    <w:pitch w:val="variable"/>
    <w:sig w:usb0="03000000" w:usb1="00000000" w:usb2="00000000" w:usb3="00000000" w:csb0="00000001" w:csb1="00000000"/>
  </w:font>
  <w:font w:name="MathematicalPi 6">
    <w:altName w:val="Geneva"/>
    <w:panose1 w:val="00000000000000000000"/>
    <w:charset w:val="00"/>
    <w:family w:val="auto"/>
    <w:notTrueType/>
    <w:pitch w:val="default"/>
    <w:sig w:usb0="00000003" w:usb1="00000000" w:usb2="00000000" w:usb3="00000000" w:csb0="00000001" w:csb1="00000000"/>
  </w:font>
  <w:font w:name="TradeGothic LH BoldExtended">
    <w:panose1 w:val="00000000000000000000"/>
    <w:charset w:val="00"/>
    <w:family w:val="auto"/>
    <w:notTrueType/>
    <w:pitch w:val="default"/>
    <w:sig w:usb0="00000003" w:usb1="00000000" w:usb2="00000000" w:usb3="00000000" w:csb0="00000001" w:csb1="00000000"/>
  </w:font>
  <w:font w:name="Helvetica 65 Medium">
    <w:panose1 w:val="00000000000000000000"/>
    <w:charset w:val="00"/>
    <w:family w:val="swiss"/>
    <w:notTrueType/>
    <w:pitch w:val="variable"/>
    <w:sig w:usb0="00000003" w:usb1="00000000" w:usb2="00000000" w:usb3="00000000" w:csb0="00000001" w:csb1="00000000"/>
  </w:font>
  <w:font w:name="Helvetica 55 Roman">
    <w:altName w:val="Cambria"/>
    <w:panose1 w:val="00000000000000000000"/>
    <w:charset w:val="00"/>
    <w:family w:val="swiss"/>
    <w:notTrueType/>
    <w:pitch w:val="variable"/>
    <w:sig w:usb0="00000003" w:usb1="00000000" w:usb2="00000000" w:usb3="00000000" w:csb0="00000001" w:csb1="00000000"/>
  </w:font>
  <w:font w:name="TradeGothic BoldTwo">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MyriadPro-Regular">
    <w:altName w:val="Calibri"/>
    <w:panose1 w:val="00000000000000000000"/>
    <w:charset w:val="4D"/>
    <w:family w:val="auto"/>
    <w:notTrueType/>
    <w:pitch w:val="default"/>
    <w:sig w:usb0="00000003" w:usb1="00000000" w:usb2="00000000" w:usb3="00000000" w:csb0="00000001" w:csb1="00000000"/>
  </w:font>
  <w:font w:name="MyriadPro-Black">
    <w:panose1 w:val="00000000000000000000"/>
    <w:charset w:val="4D"/>
    <w:family w:val="auto"/>
    <w:notTrueType/>
    <w:pitch w:val="default"/>
    <w:sig w:usb0="00000003" w:usb1="00000000" w:usb2="00000000" w:usb3="00000000" w:csb0="00000001" w:csb1="00000000"/>
  </w:font>
  <w:font w:name="MyriadPro-Bold">
    <w:panose1 w:val="00000000000000000000"/>
    <w:charset w:val="4D"/>
    <w:family w:val="auto"/>
    <w:notTrueType/>
    <w:pitch w:val="default"/>
    <w:sig w:usb0="00000003" w:usb1="00000000" w:usb2="00000000" w:usb3="00000000" w:csb0="00000001" w:csb1="00000000"/>
  </w:font>
  <w:font w:name="GillSansStd-BoldExtraCond">
    <w:panose1 w:val="00000000000000000000"/>
    <w:charset w:val="4D"/>
    <w:family w:val="auto"/>
    <w:notTrueType/>
    <w:pitch w:val="default"/>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GillSansStd">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MinionPro-Regular">
    <w:altName w:val="Minion Pro"/>
    <w:panose1 w:val="02040503050201020203"/>
    <w:charset w:val="4D"/>
    <w:family w:val="auto"/>
    <w:notTrueType/>
    <w:pitch w:val="default"/>
    <w:sig w:usb0="00000003" w:usb1="00000000" w:usb2="00000000" w:usb3="00000000" w:csb0="00000001" w:csb1="00000000"/>
  </w:font>
  <w:font w:name="TimesLTPro-Roman">
    <w:altName w:val="Cambria"/>
    <w:panose1 w:val="00000000000000000000"/>
    <w:charset w:val="4D"/>
    <w:family w:val="auto"/>
    <w:notTrueType/>
    <w:pitch w:val="default"/>
    <w:sig w:usb0="00000003" w:usb1="00000000" w:usb2="00000000" w:usb3="00000000" w:csb0="00000001" w:csb1="00000000"/>
  </w:font>
  <w:font w:name="TimesLTPro-Bold">
    <w:altName w:val="Times New Roman"/>
    <w:charset w:val="4D"/>
    <w:family w:val="auto"/>
    <w:pitch w:val="default"/>
    <w:sig w:usb0="00000003" w:usb1="00000000" w:usb2="00000000" w:usb3="00000000" w:csb0="00000001" w:csb1="00000000"/>
  </w:font>
  <w:font w:name="FrutigerLTCom-Bold">
    <w:altName w:val="Calibri"/>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19AA3" w14:textId="77777777" w:rsidR="004A0A4B" w:rsidRDefault="004A0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A64AE3" w14:textId="77777777" w:rsidR="004A0A4B" w:rsidRDefault="004A0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200B6" w14:textId="525375FD" w:rsidR="004A0A4B" w:rsidRDefault="004A0A4B">
    <w:pPr>
      <w:pStyle w:val="Footer"/>
      <w:pBdr>
        <w:top w:val="thinThickSmallGap" w:sz="24" w:space="1" w:color="622423" w:themeColor="accent2" w:themeShade="7F"/>
      </w:pBdr>
      <w:rPr>
        <w:rFonts w:asciiTheme="majorHAnsi" w:hAnsiTheme="majorHAnsi"/>
      </w:rPr>
    </w:pPr>
    <w:r w:rsidRPr="00E3211A">
      <w:t>Copyright © 2022 Pearson Education, Inc.</w:t>
    </w:r>
    <w:r>
      <w:rPr>
        <w:rFonts w:asciiTheme="majorHAnsi" w:hAnsiTheme="majorHAnsi"/>
      </w:rPr>
      <w:ptab w:relativeTo="margin" w:alignment="right" w:leader="none"/>
    </w:r>
    <w:r>
      <w:rPr>
        <w:rFonts w:asciiTheme="majorHAnsi" w:hAnsiTheme="majorHAnsi"/>
      </w:rPr>
      <w:t>Page 5-</w:t>
    </w:r>
    <w:r>
      <w:fldChar w:fldCharType="begin"/>
    </w:r>
    <w:r>
      <w:instrText xml:space="preserve"> PAGE   \* MERGEFORMAT </w:instrText>
    </w:r>
    <w:r>
      <w:fldChar w:fldCharType="separate"/>
    </w:r>
    <w:r w:rsidR="00993DB5" w:rsidRPr="00993DB5">
      <w:rPr>
        <w:rFonts w:asciiTheme="majorHAnsi" w:hAnsiTheme="majorHAnsi"/>
        <w:noProof/>
      </w:rPr>
      <w:t>28</w:t>
    </w:r>
    <w:r>
      <w:rPr>
        <w:rFonts w:asciiTheme="majorHAnsi" w:hAnsiTheme="majorHAnsi"/>
        <w:noProof/>
      </w:rPr>
      <w:fldChar w:fldCharType="end"/>
    </w:r>
  </w:p>
  <w:p w14:paraId="1EC24306" w14:textId="77777777" w:rsidR="004A0A4B" w:rsidRDefault="004A0A4B">
    <w:pPr>
      <w:suppressAutoHyphens/>
      <w:spacing w:line="240" w:lineRule="atLeast"/>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22873" w14:textId="77777777" w:rsidR="00FC777F" w:rsidRDefault="00FC777F">
      <w:r>
        <w:separator/>
      </w:r>
    </w:p>
  </w:footnote>
  <w:footnote w:type="continuationSeparator" w:id="0">
    <w:p w14:paraId="4E21D290" w14:textId="77777777" w:rsidR="00FC777F" w:rsidRDefault="00FC7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bullet"/>
      <w:suff w:val="nothing"/>
      <w:lvlText w:val="$"/>
      <w:lvlJc w:val="left"/>
      <w:rPr>
        <w:rFonts w:ascii="WP TypographicSymbols" w:hAnsi="WP TypographicSymbols" w:cs="WP TypographicSymbols"/>
      </w:rPr>
    </w:lvl>
    <w:lvl w:ilvl="1">
      <w:start w:val="1"/>
      <w:numFmt w:val="bullet"/>
      <w:suff w:val="nothing"/>
      <w:lvlText w:val="$"/>
      <w:lvlJc w:val="left"/>
      <w:rPr>
        <w:rFonts w:ascii="WP TypographicSymbols" w:hAnsi="WP TypographicSymbols" w:cs="WP TypographicSymbols"/>
      </w:rPr>
    </w:lvl>
    <w:lvl w:ilvl="2">
      <w:start w:val="1"/>
      <w:numFmt w:val="bullet"/>
      <w:suff w:val="nothing"/>
      <w:lvlText w:val="$"/>
      <w:lvlJc w:val="left"/>
      <w:rPr>
        <w:rFonts w:ascii="WP TypographicSymbols" w:hAnsi="WP TypographicSymbols" w:cs="WP TypographicSymbols"/>
      </w:rPr>
    </w:lvl>
    <w:lvl w:ilvl="3">
      <w:start w:val="1"/>
      <w:numFmt w:val="bullet"/>
      <w:suff w:val="nothing"/>
      <w:lvlText w:val="$"/>
      <w:lvlJc w:val="left"/>
      <w:rPr>
        <w:rFonts w:ascii="WP TypographicSymbols" w:hAnsi="WP TypographicSymbols" w:cs="WP TypographicSymbols"/>
      </w:rPr>
    </w:lvl>
    <w:lvl w:ilvl="4">
      <w:start w:val="1"/>
      <w:numFmt w:val="bullet"/>
      <w:suff w:val="nothing"/>
      <w:lvlText w:val="$"/>
      <w:lvlJc w:val="left"/>
      <w:rPr>
        <w:rFonts w:ascii="WP TypographicSymbols" w:hAnsi="WP TypographicSymbols" w:cs="WP TypographicSymbols"/>
      </w:rPr>
    </w:lvl>
    <w:lvl w:ilvl="5">
      <w:start w:val="1"/>
      <w:numFmt w:val="bullet"/>
      <w:suff w:val="nothing"/>
      <w:lvlText w:val="$"/>
      <w:lvlJc w:val="left"/>
      <w:rPr>
        <w:rFonts w:ascii="WP TypographicSymbols" w:hAnsi="WP TypographicSymbols" w:cs="WP TypographicSymbols"/>
      </w:rPr>
    </w:lvl>
    <w:lvl w:ilvl="6">
      <w:start w:val="1"/>
      <w:numFmt w:val="bullet"/>
      <w:suff w:val="nothing"/>
      <w:lvlText w:val="$"/>
      <w:lvlJc w:val="left"/>
      <w:rPr>
        <w:rFonts w:ascii="WP TypographicSymbols" w:hAnsi="WP TypographicSymbols" w:cs="WP TypographicSymbols"/>
      </w:rPr>
    </w:lvl>
    <w:lvl w:ilvl="7">
      <w:start w:val="1"/>
      <w:numFmt w:val="bullet"/>
      <w:suff w:val="nothing"/>
      <w:lvlText w:val="$"/>
      <w:lvlJc w:val="left"/>
      <w:rPr>
        <w:rFonts w:ascii="WP TypographicSymbols" w:hAnsi="WP TypographicSymbols" w:cs="WP TypographicSymbols"/>
      </w:rPr>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00001F4"/>
    <w:multiLevelType w:val="multilevel"/>
    <w:tmpl w:val="000001F4"/>
    <w:name w:val="WP List 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5" w15:restartNumberingAfterBreak="0">
    <w:nsid w:val="00000258"/>
    <w:multiLevelType w:val="multilevel"/>
    <w:tmpl w:val="00000258"/>
    <w:name w:val="WP List 5"/>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6" w15:restartNumberingAfterBreak="0">
    <w:nsid w:val="014A3405"/>
    <w:multiLevelType w:val="hybridMultilevel"/>
    <w:tmpl w:val="C06C725C"/>
    <w:lvl w:ilvl="0" w:tplc="4E04861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41F5118"/>
    <w:multiLevelType w:val="hybridMultilevel"/>
    <w:tmpl w:val="C7D6015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0D1C14FD"/>
    <w:multiLevelType w:val="hybridMultilevel"/>
    <w:tmpl w:val="02CA77C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F322A3"/>
    <w:multiLevelType w:val="hybridMultilevel"/>
    <w:tmpl w:val="4F863F02"/>
    <w:lvl w:ilvl="0" w:tplc="2516190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8751CB"/>
    <w:multiLevelType w:val="hybridMultilevel"/>
    <w:tmpl w:val="69288962"/>
    <w:lvl w:ilvl="0" w:tplc="72EEAC0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5452688"/>
    <w:multiLevelType w:val="hybridMultilevel"/>
    <w:tmpl w:val="277E7AAE"/>
    <w:lvl w:ilvl="0" w:tplc="C62E54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8704798"/>
    <w:multiLevelType w:val="hybridMultilevel"/>
    <w:tmpl w:val="C018E194"/>
    <w:lvl w:ilvl="0" w:tplc="FABCCA34">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40513"/>
    <w:multiLevelType w:val="hybridMultilevel"/>
    <w:tmpl w:val="D7382B0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B0245C"/>
    <w:multiLevelType w:val="hybridMultilevel"/>
    <w:tmpl w:val="69D0F018"/>
    <w:lvl w:ilvl="0" w:tplc="04090001">
      <w:start w:val="1"/>
      <w:numFmt w:val="bullet"/>
      <w:lvlText w:val=""/>
      <w:lvlJc w:val="left"/>
      <w:pPr>
        <w:tabs>
          <w:tab w:val="num" w:pos="1080"/>
        </w:tabs>
        <w:ind w:left="1080" w:hanging="360"/>
      </w:pPr>
      <w:rPr>
        <w:rFonts w:ascii="Symbol" w:hAnsi="Symbol" w:hint="default"/>
      </w:rPr>
    </w:lvl>
    <w:lvl w:ilvl="1" w:tplc="77D0D312">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07430CB"/>
    <w:multiLevelType w:val="hybridMultilevel"/>
    <w:tmpl w:val="26D0586A"/>
    <w:lvl w:ilvl="0" w:tplc="FABCCA34">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C65E0"/>
    <w:multiLevelType w:val="hybridMultilevel"/>
    <w:tmpl w:val="FBF44CA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91A724C"/>
    <w:multiLevelType w:val="hybridMultilevel"/>
    <w:tmpl w:val="74AC8600"/>
    <w:lvl w:ilvl="0" w:tplc="12DC03C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2B7B41D7"/>
    <w:multiLevelType w:val="hybridMultilevel"/>
    <w:tmpl w:val="0AB65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E35E6C"/>
    <w:multiLevelType w:val="hybridMultilevel"/>
    <w:tmpl w:val="4D646D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DE0302A"/>
    <w:multiLevelType w:val="hybridMultilevel"/>
    <w:tmpl w:val="F9A49F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787E3B"/>
    <w:multiLevelType w:val="hybridMultilevel"/>
    <w:tmpl w:val="69288962"/>
    <w:lvl w:ilvl="0" w:tplc="72EEAC0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A477966"/>
    <w:multiLevelType w:val="hybridMultilevel"/>
    <w:tmpl w:val="56182C50"/>
    <w:lvl w:ilvl="0" w:tplc="3D64AB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A977524"/>
    <w:multiLevelType w:val="hybridMultilevel"/>
    <w:tmpl w:val="69CC1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1A6899"/>
    <w:multiLevelType w:val="hybridMultilevel"/>
    <w:tmpl w:val="E840619A"/>
    <w:lvl w:ilvl="0" w:tplc="BB88BFD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153497C"/>
    <w:multiLevelType w:val="hybridMultilevel"/>
    <w:tmpl w:val="ECB8D92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7507A4B"/>
    <w:multiLevelType w:val="hybridMultilevel"/>
    <w:tmpl w:val="46B63870"/>
    <w:lvl w:ilvl="0" w:tplc="CDB08A1E">
      <w:start w:val="1"/>
      <w:numFmt w:val="bullet"/>
      <w:lvlText w:val=""/>
      <w:lvlJc w:val="left"/>
      <w:pPr>
        <w:tabs>
          <w:tab w:val="num" w:pos="1440"/>
        </w:tabs>
        <w:ind w:left="1440" w:hanging="72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9AB7A91"/>
    <w:multiLevelType w:val="hybridMultilevel"/>
    <w:tmpl w:val="DE1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483EBD"/>
    <w:multiLevelType w:val="hybridMultilevel"/>
    <w:tmpl w:val="90C8C79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4E770006"/>
    <w:multiLevelType w:val="hybridMultilevel"/>
    <w:tmpl w:val="5944014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09354D1"/>
    <w:multiLevelType w:val="hybridMultilevel"/>
    <w:tmpl w:val="C7D6015C"/>
    <w:lvl w:ilvl="0" w:tplc="AADEA2CA">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10B5EA9"/>
    <w:multiLevelType w:val="hybridMultilevel"/>
    <w:tmpl w:val="6EC2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77D16"/>
    <w:multiLevelType w:val="hybridMultilevel"/>
    <w:tmpl w:val="327406D2"/>
    <w:lvl w:ilvl="0" w:tplc="29AE7A96">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3" w15:restartNumberingAfterBreak="0">
    <w:nsid w:val="569444CE"/>
    <w:multiLevelType w:val="hybridMultilevel"/>
    <w:tmpl w:val="CAF2226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71F0ADA"/>
    <w:multiLevelType w:val="hybridMultilevel"/>
    <w:tmpl w:val="13C82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A7D57"/>
    <w:multiLevelType w:val="hybridMultilevel"/>
    <w:tmpl w:val="CD720EE4"/>
    <w:lvl w:ilvl="0" w:tplc="10EEBF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8C47E6"/>
    <w:multiLevelType w:val="hybridMultilevel"/>
    <w:tmpl w:val="E6D0414C"/>
    <w:lvl w:ilvl="0" w:tplc="C0F4EC5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0B82DF3"/>
    <w:multiLevelType w:val="hybridMultilevel"/>
    <w:tmpl w:val="FF6A2C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C062DB"/>
    <w:multiLevelType w:val="hybridMultilevel"/>
    <w:tmpl w:val="90800BDC"/>
    <w:lvl w:ilvl="0" w:tplc="7040BF4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52C6021A">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4736E0A"/>
    <w:multiLevelType w:val="hybridMultilevel"/>
    <w:tmpl w:val="3BE87CD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002522F"/>
    <w:multiLevelType w:val="hybridMultilevel"/>
    <w:tmpl w:val="DCE26A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256345"/>
    <w:multiLevelType w:val="hybridMultilevel"/>
    <w:tmpl w:val="2BE088D6"/>
    <w:lvl w:ilvl="0" w:tplc="FABCCA34">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3C5F18"/>
    <w:multiLevelType w:val="hybridMultilevel"/>
    <w:tmpl w:val="C4627F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2A15937"/>
    <w:multiLevelType w:val="hybridMultilevel"/>
    <w:tmpl w:val="C86C75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A46132"/>
    <w:multiLevelType w:val="hybridMultilevel"/>
    <w:tmpl w:val="29DEAAA6"/>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EB54C6"/>
    <w:multiLevelType w:val="hybridMultilevel"/>
    <w:tmpl w:val="CD78FE48"/>
    <w:lvl w:ilvl="0" w:tplc="1F1E373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87859C0"/>
    <w:multiLevelType w:val="hybridMultilevel"/>
    <w:tmpl w:val="E94ED28C"/>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4556B"/>
    <w:multiLevelType w:val="hybridMultilevel"/>
    <w:tmpl w:val="5C5E02B2"/>
    <w:lvl w:ilvl="0" w:tplc="FABCCA3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BD5AC8"/>
    <w:multiLevelType w:val="hybridMultilevel"/>
    <w:tmpl w:val="09A43A08"/>
    <w:lvl w:ilvl="0" w:tplc="2CCACFA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8"/>
  </w:num>
  <w:num w:numId="2">
    <w:abstractNumId w:val="35"/>
  </w:num>
  <w:num w:numId="3">
    <w:abstractNumId w:val="26"/>
  </w:num>
  <w:num w:numId="4">
    <w:abstractNumId w:val="22"/>
  </w:num>
  <w:num w:numId="5">
    <w:abstractNumId w:val="24"/>
  </w:num>
  <w:num w:numId="6">
    <w:abstractNumId w:val="40"/>
  </w:num>
  <w:num w:numId="7">
    <w:abstractNumId w:val="17"/>
  </w:num>
  <w:num w:numId="8">
    <w:abstractNumId w:val="32"/>
  </w:num>
  <w:num w:numId="9">
    <w:abstractNumId w:val="6"/>
  </w:num>
  <w:num w:numId="10">
    <w:abstractNumId w:val="36"/>
  </w:num>
  <w:num w:numId="11">
    <w:abstractNumId w:val="21"/>
  </w:num>
  <w:num w:numId="12">
    <w:abstractNumId w:val="45"/>
  </w:num>
  <w:num w:numId="13">
    <w:abstractNumId w:val="38"/>
  </w:num>
  <w:num w:numId="14">
    <w:abstractNumId w:val="42"/>
  </w:num>
  <w:num w:numId="15">
    <w:abstractNumId w:val="11"/>
  </w:num>
  <w:num w:numId="16">
    <w:abstractNumId w:val="30"/>
  </w:num>
  <w:num w:numId="17">
    <w:abstractNumId w:val="19"/>
  </w:num>
  <w:num w:numId="18">
    <w:abstractNumId w:val="25"/>
  </w:num>
  <w:num w:numId="19">
    <w:abstractNumId w:val="39"/>
  </w:num>
  <w:num w:numId="20">
    <w:abstractNumId w:val="14"/>
  </w:num>
  <w:num w:numId="21">
    <w:abstractNumId w:val="13"/>
  </w:num>
  <w:num w:numId="22">
    <w:abstractNumId w:val="29"/>
  </w:num>
  <w:num w:numId="23">
    <w:abstractNumId w:val="16"/>
  </w:num>
  <w:num w:numId="24">
    <w:abstractNumId w:val="7"/>
  </w:num>
  <w:num w:numId="25">
    <w:abstractNumId w:val="28"/>
  </w:num>
  <w:num w:numId="26">
    <w:abstractNumId w:val="8"/>
  </w:num>
  <w:num w:numId="27">
    <w:abstractNumId w:val="37"/>
  </w:num>
  <w:num w:numId="28">
    <w:abstractNumId w:val="20"/>
  </w:num>
  <w:num w:numId="29">
    <w:abstractNumId w:val="9"/>
  </w:num>
  <w:num w:numId="30">
    <w:abstractNumId w:val="47"/>
  </w:num>
  <w:num w:numId="31">
    <w:abstractNumId w:val="15"/>
  </w:num>
  <w:num w:numId="32">
    <w:abstractNumId w:val="12"/>
  </w:num>
  <w:num w:numId="33">
    <w:abstractNumId w:val="41"/>
  </w:num>
  <w:num w:numId="34">
    <w:abstractNumId w:val="46"/>
  </w:num>
  <w:num w:numId="35">
    <w:abstractNumId w:val="44"/>
  </w:num>
  <w:num w:numId="36">
    <w:abstractNumId w:val="33"/>
  </w:num>
  <w:num w:numId="37">
    <w:abstractNumId w:val="27"/>
  </w:num>
  <w:num w:numId="38">
    <w:abstractNumId w:val="23"/>
  </w:num>
  <w:num w:numId="39">
    <w:abstractNumId w:val="31"/>
  </w:num>
  <w:num w:numId="40">
    <w:abstractNumId w:val="34"/>
  </w:num>
  <w:num w:numId="41">
    <w:abstractNumId w:val="43"/>
  </w:num>
  <w:num w:numId="42">
    <w:abstractNumId w:val="10"/>
  </w:num>
  <w:num w:numId="43">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oNotTrackFormatting/>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165"/>
    <w:rsid w:val="000121EE"/>
    <w:rsid w:val="00014B1A"/>
    <w:rsid w:val="00037F83"/>
    <w:rsid w:val="00073504"/>
    <w:rsid w:val="0008151E"/>
    <w:rsid w:val="00095250"/>
    <w:rsid w:val="000A5309"/>
    <w:rsid w:val="000A5E50"/>
    <w:rsid w:val="000B000B"/>
    <w:rsid w:val="000C5C5F"/>
    <w:rsid w:val="000C6E7F"/>
    <w:rsid w:val="000C73B3"/>
    <w:rsid w:val="00131F3E"/>
    <w:rsid w:val="0013527D"/>
    <w:rsid w:val="001576B8"/>
    <w:rsid w:val="00192B27"/>
    <w:rsid w:val="001A214D"/>
    <w:rsid w:val="001E6AE8"/>
    <w:rsid w:val="001E702C"/>
    <w:rsid w:val="001F2094"/>
    <w:rsid w:val="00260312"/>
    <w:rsid w:val="00271B06"/>
    <w:rsid w:val="00294719"/>
    <w:rsid w:val="002A2E5C"/>
    <w:rsid w:val="002A4C67"/>
    <w:rsid w:val="002A75AB"/>
    <w:rsid w:val="002C2298"/>
    <w:rsid w:val="002E44A1"/>
    <w:rsid w:val="002F5E31"/>
    <w:rsid w:val="003034CA"/>
    <w:rsid w:val="0030530B"/>
    <w:rsid w:val="00316186"/>
    <w:rsid w:val="00333E5B"/>
    <w:rsid w:val="0034593A"/>
    <w:rsid w:val="00365FB0"/>
    <w:rsid w:val="0037123E"/>
    <w:rsid w:val="0037700F"/>
    <w:rsid w:val="00380175"/>
    <w:rsid w:val="00380851"/>
    <w:rsid w:val="00393B9F"/>
    <w:rsid w:val="00397120"/>
    <w:rsid w:val="003F6504"/>
    <w:rsid w:val="0041021D"/>
    <w:rsid w:val="00417C7F"/>
    <w:rsid w:val="00417EB8"/>
    <w:rsid w:val="00440A08"/>
    <w:rsid w:val="00453F32"/>
    <w:rsid w:val="00461447"/>
    <w:rsid w:val="00475F55"/>
    <w:rsid w:val="004A0A4B"/>
    <w:rsid w:val="004A5C57"/>
    <w:rsid w:val="004D20F3"/>
    <w:rsid w:val="004F00A3"/>
    <w:rsid w:val="00511EC9"/>
    <w:rsid w:val="005646A3"/>
    <w:rsid w:val="0056489B"/>
    <w:rsid w:val="00566313"/>
    <w:rsid w:val="00576518"/>
    <w:rsid w:val="005A7126"/>
    <w:rsid w:val="005E41BC"/>
    <w:rsid w:val="00613091"/>
    <w:rsid w:val="00637A93"/>
    <w:rsid w:val="00660C98"/>
    <w:rsid w:val="006754FC"/>
    <w:rsid w:val="006845E5"/>
    <w:rsid w:val="00687CBD"/>
    <w:rsid w:val="0069003C"/>
    <w:rsid w:val="006A6E90"/>
    <w:rsid w:val="006C4E18"/>
    <w:rsid w:val="006D42EF"/>
    <w:rsid w:val="006D511C"/>
    <w:rsid w:val="006D668E"/>
    <w:rsid w:val="006E3427"/>
    <w:rsid w:val="007034E3"/>
    <w:rsid w:val="007175EF"/>
    <w:rsid w:val="00735518"/>
    <w:rsid w:val="00736393"/>
    <w:rsid w:val="007B7869"/>
    <w:rsid w:val="007C11AE"/>
    <w:rsid w:val="007C798E"/>
    <w:rsid w:val="007D63B1"/>
    <w:rsid w:val="007D7C6D"/>
    <w:rsid w:val="00806D38"/>
    <w:rsid w:val="008201D1"/>
    <w:rsid w:val="00861C22"/>
    <w:rsid w:val="00867403"/>
    <w:rsid w:val="00891765"/>
    <w:rsid w:val="008B6103"/>
    <w:rsid w:val="008C4BED"/>
    <w:rsid w:val="008D2714"/>
    <w:rsid w:val="008E09CB"/>
    <w:rsid w:val="008E4F22"/>
    <w:rsid w:val="00910107"/>
    <w:rsid w:val="00911073"/>
    <w:rsid w:val="009401A6"/>
    <w:rsid w:val="00946511"/>
    <w:rsid w:val="00946EF7"/>
    <w:rsid w:val="00953E54"/>
    <w:rsid w:val="00993DB5"/>
    <w:rsid w:val="00994165"/>
    <w:rsid w:val="009C6E5A"/>
    <w:rsid w:val="009F4C7F"/>
    <w:rsid w:val="00A133E1"/>
    <w:rsid w:val="00A16E7F"/>
    <w:rsid w:val="00A20C87"/>
    <w:rsid w:val="00A6530E"/>
    <w:rsid w:val="00A65C7E"/>
    <w:rsid w:val="00A66D7D"/>
    <w:rsid w:val="00A7173F"/>
    <w:rsid w:val="00A726CF"/>
    <w:rsid w:val="00AB25CC"/>
    <w:rsid w:val="00AC5D48"/>
    <w:rsid w:val="00AC632A"/>
    <w:rsid w:val="00AC72AC"/>
    <w:rsid w:val="00AE56E3"/>
    <w:rsid w:val="00AF0A9F"/>
    <w:rsid w:val="00B048D2"/>
    <w:rsid w:val="00B1488F"/>
    <w:rsid w:val="00B36B21"/>
    <w:rsid w:val="00B50FC9"/>
    <w:rsid w:val="00B759EF"/>
    <w:rsid w:val="00B75EF3"/>
    <w:rsid w:val="00B91D6C"/>
    <w:rsid w:val="00BA1A82"/>
    <w:rsid w:val="00BD10B2"/>
    <w:rsid w:val="00BD3ECA"/>
    <w:rsid w:val="00BE6120"/>
    <w:rsid w:val="00BF4264"/>
    <w:rsid w:val="00C161B5"/>
    <w:rsid w:val="00C25DE7"/>
    <w:rsid w:val="00C37926"/>
    <w:rsid w:val="00C8052F"/>
    <w:rsid w:val="00CC1514"/>
    <w:rsid w:val="00CC2BD0"/>
    <w:rsid w:val="00CD1410"/>
    <w:rsid w:val="00CE10EB"/>
    <w:rsid w:val="00CF1321"/>
    <w:rsid w:val="00D17F53"/>
    <w:rsid w:val="00D266E2"/>
    <w:rsid w:val="00D27709"/>
    <w:rsid w:val="00D3119B"/>
    <w:rsid w:val="00D66A6D"/>
    <w:rsid w:val="00D66DA5"/>
    <w:rsid w:val="00D73AA0"/>
    <w:rsid w:val="00DB2834"/>
    <w:rsid w:val="00DC51D4"/>
    <w:rsid w:val="00DD4DEA"/>
    <w:rsid w:val="00DF2D9A"/>
    <w:rsid w:val="00E05B66"/>
    <w:rsid w:val="00E201E7"/>
    <w:rsid w:val="00E3211A"/>
    <w:rsid w:val="00E45957"/>
    <w:rsid w:val="00E8176C"/>
    <w:rsid w:val="00E95E41"/>
    <w:rsid w:val="00EB4E0A"/>
    <w:rsid w:val="00ED62E9"/>
    <w:rsid w:val="00EF3CF1"/>
    <w:rsid w:val="00F0118C"/>
    <w:rsid w:val="00F07991"/>
    <w:rsid w:val="00F14646"/>
    <w:rsid w:val="00F24482"/>
    <w:rsid w:val="00F301E6"/>
    <w:rsid w:val="00F341DB"/>
    <w:rsid w:val="00F517FC"/>
    <w:rsid w:val="00F65210"/>
    <w:rsid w:val="00F8085E"/>
    <w:rsid w:val="00F86543"/>
    <w:rsid w:val="00F967CE"/>
    <w:rsid w:val="00FB07E1"/>
    <w:rsid w:val="00FC777F"/>
    <w:rsid w:val="00FD3F10"/>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D5B168"/>
  <w15:docId w15:val="{596CC797-65DE-4477-B5D3-57F70E70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pacing w:val="-4"/>
      <w:sz w:val="24"/>
      <w:szCs w:val="36"/>
    </w:rPr>
  </w:style>
  <w:style w:type="paragraph" w:styleId="Heading1">
    <w:name w:val="heading 1"/>
    <w:basedOn w:val="Normal"/>
    <w:next w:val="Normal"/>
    <w:qFormat/>
    <w:pPr>
      <w:keepNext/>
      <w:keepLines/>
      <w:tabs>
        <w:tab w:val="left" w:pos="-720"/>
      </w:tabs>
      <w:suppressAutoHyphens/>
      <w:spacing w:line="240" w:lineRule="atLeast"/>
      <w:jc w:val="center"/>
      <w:outlineLvl w:val="0"/>
    </w:pPr>
    <w:rPr>
      <w:b/>
      <w:bCs/>
    </w:rPr>
  </w:style>
  <w:style w:type="paragraph" w:styleId="Heading2">
    <w:name w:val="heading 2"/>
    <w:basedOn w:val="Normal"/>
    <w:next w:val="Normal"/>
    <w:qFormat/>
    <w:pPr>
      <w:keepNext/>
      <w:tabs>
        <w:tab w:val="left" w:pos="-720"/>
      </w:tabs>
      <w:suppressAutoHyphens/>
      <w:spacing w:line="240" w:lineRule="atLeast"/>
      <w:jc w:val="both"/>
      <w:outlineLvl w:val="1"/>
    </w:pPr>
    <w:rPr>
      <w:spacing w:val="-3"/>
      <w:sz w:val="28"/>
      <w:szCs w:val="29"/>
    </w:rPr>
  </w:style>
  <w:style w:type="paragraph" w:styleId="Heading3">
    <w:name w:val="heading 3"/>
    <w:basedOn w:val="Normal"/>
    <w:next w:val="Normal"/>
    <w:qFormat/>
    <w:pPr>
      <w:keepNext/>
      <w:tabs>
        <w:tab w:val="left" w:pos="-720"/>
      </w:tabs>
      <w:suppressAutoHyphens/>
      <w:spacing w:line="240" w:lineRule="atLeast"/>
      <w:jc w:val="both"/>
      <w:outlineLvl w:val="2"/>
    </w:pPr>
    <w:rPr>
      <w:i/>
      <w:iCs/>
      <w:spacing w:val="-3"/>
    </w:rPr>
  </w:style>
  <w:style w:type="paragraph" w:styleId="Heading4">
    <w:name w:val="heading 4"/>
    <w:basedOn w:val="Normal"/>
    <w:next w:val="Normal"/>
    <w:qFormat/>
    <w:pPr>
      <w:keepNext/>
      <w:tabs>
        <w:tab w:val="left" w:pos="-720"/>
      </w:tabs>
      <w:suppressAutoHyphens/>
      <w:spacing w:line="240" w:lineRule="atLeast"/>
      <w:jc w:val="both"/>
      <w:outlineLvl w:val="3"/>
    </w:pPr>
    <w:rPr>
      <w:b/>
      <w:bCs/>
      <w:spacing w:val="-3"/>
    </w:rPr>
  </w:style>
  <w:style w:type="paragraph" w:styleId="Heading5">
    <w:name w:val="heading 5"/>
    <w:basedOn w:val="Normal"/>
    <w:next w:val="Normal"/>
    <w:qFormat/>
    <w:pPr>
      <w:keepNext/>
      <w:tabs>
        <w:tab w:val="center" w:pos="4680"/>
      </w:tabs>
      <w:suppressAutoHyphens/>
      <w:spacing w:line="240" w:lineRule="atLeast"/>
      <w:jc w:val="both"/>
      <w:outlineLvl w:val="4"/>
    </w:pPr>
    <w:rPr>
      <w:b/>
      <w:bCs/>
      <w:sz w:val="48"/>
    </w:rPr>
  </w:style>
  <w:style w:type="paragraph" w:styleId="Heading6">
    <w:name w:val="heading 6"/>
    <w:basedOn w:val="Normal"/>
    <w:next w:val="Normal"/>
    <w:qFormat/>
    <w:pPr>
      <w:keepNext/>
      <w:tabs>
        <w:tab w:val="left" w:pos="-720"/>
      </w:tabs>
      <w:suppressAutoHyphens/>
      <w:spacing w:line="240" w:lineRule="atLeast"/>
      <w:jc w:val="both"/>
      <w:outlineLvl w:val="5"/>
    </w:pPr>
    <w:rPr>
      <w:spacing w:val="-3"/>
      <w:sz w:val="32"/>
    </w:rPr>
  </w:style>
  <w:style w:type="paragraph" w:styleId="Heading7">
    <w:name w:val="heading 7"/>
    <w:basedOn w:val="Normal"/>
    <w:next w:val="Normal"/>
    <w:qFormat/>
    <w:pPr>
      <w:keepNext/>
      <w:tabs>
        <w:tab w:val="left" w:pos="-720"/>
      </w:tabs>
      <w:suppressAutoHyphens/>
      <w:spacing w:line="240" w:lineRule="atLeast"/>
      <w:ind w:left="720"/>
      <w:jc w:val="both"/>
      <w:outlineLvl w:val="6"/>
    </w:pPr>
    <w:rPr>
      <w:i/>
      <w:iCs/>
      <w:spacing w:val="-3"/>
    </w:rPr>
  </w:style>
  <w:style w:type="paragraph" w:styleId="Heading8">
    <w:name w:val="heading 8"/>
    <w:basedOn w:val="Normal"/>
    <w:next w:val="Normal"/>
    <w:qFormat/>
    <w:pPr>
      <w:keepNext/>
      <w:tabs>
        <w:tab w:val="left" w:pos="-720"/>
      </w:tabs>
      <w:suppressAutoHyphens/>
      <w:spacing w:line="240" w:lineRule="atLeast"/>
      <w:jc w:val="both"/>
      <w:outlineLvl w:val="7"/>
    </w:pPr>
    <w:rPr>
      <w:spacing w:val="-3"/>
      <w:sz w:val="36"/>
    </w:rPr>
  </w:style>
  <w:style w:type="paragraph" w:styleId="Heading9">
    <w:name w:val="heading 9"/>
    <w:basedOn w:val="Normal"/>
    <w:next w:val="Normal"/>
    <w:qFormat/>
    <w:pPr>
      <w:keepNext/>
      <w:tabs>
        <w:tab w:val="left" w:pos="-720"/>
      </w:tabs>
      <w:suppressAutoHyphens/>
      <w:spacing w:line="240" w:lineRule="atLeast"/>
      <w:jc w:val="both"/>
      <w:outlineLvl w:val="8"/>
    </w:pPr>
    <w:rPr>
      <w:b/>
      <w:bCs/>
      <w:spacing w:val="-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efaultPara">
    <w:name w:val="Default Para"/>
    <w:basedOn w:val="DefaultParagraphFont"/>
  </w:style>
  <w:style w:type="paragraph" w:styleId="Closing">
    <w:name w:val="Closing"/>
    <w:basedOn w:val="Normal"/>
    <w:semiHidden/>
    <w:pPr>
      <w:ind w:left="4320"/>
    </w:pPr>
  </w:style>
  <w:style w:type="paragraph" w:customStyle="1" w:styleId="Settings">
    <w:name w:val="Settings"/>
    <w:pPr>
      <w:tabs>
        <w:tab w:val="left" w:pos="-720"/>
      </w:tabs>
      <w:suppressAutoHyphens/>
      <w:autoSpaceDE w:val="0"/>
      <w:autoSpaceDN w:val="0"/>
      <w:adjustRightInd w:val="0"/>
      <w:spacing w:line="240" w:lineRule="atLeast"/>
    </w:pPr>
    <w:rPr>
      <w:rFonts w:ascii="Courier New" w:hAnsi="Courier New" w:cs="Courier New"/>
      <w:sz w:val="24"/>
      <w:szCs w:val="24"/>
    </w:rPr>
  </w:style>
  <w:style w:type="character" w:customStyle="1" w:styleId="SYSHYPERTEXT">
    <w:name w:val="SYS_HYPERTEXT"/>
    <w:rPr>
      <w:sz w:val="24"/>
      <w:szCs w:val="24"/>
      <w:u w:val="single"/>
    </w:rPr>
  </w:style>
  <w:style w:type="character" w:customStyle="1" w:styleId="AutoList11">
    <w:name w:val="AutoList1 1"/>
    <w:basedOn w:val="DefaultParagraphFont"/>
  </w:style>
  <w:style w:type="character" w:customStyle="1" w:styleId="AutoList12">
    <w:name w:val="AutoList1 2"/>
    <w:basedOn w:val="DefaultParagraphFont"/>
  </w:style>
  <w:style w:type="character" w:customStyle="1" w:styleId="AutoList13">
    <w:name w:val="AutoList1 3"/>
    <w:basedOn w:val="DefaultParagraphFont"/>
  </w:style>
  <w:style w:type="character" w:customStyle="1" w:styleId="AutoList14">
    <w:name w:val="AutoList1 4"/>
    <w:basedOn w:val="DefaultParagraphFont"/>
  </w:style>
  <w:style w:type="character" w:customStyle="1" w:styleId="AutoList15">
    <w:name w:val="AutoList1 5"/>
    <w:basedOn w:val="DefaultParagraphFont"/>
  </w:style>
  <w:style w:type="character" w:customStyle="1" w:styleId="AutoList16">
    <w:name w:val="AutoList1 6"/>
    <w:basedOn w:val="DefaultParagraphFont"/>
  </w:style>
  <w:style w:type="character" w:customStyle="1" w:styleId="AutoList17">
    <w:name w:val="AutoList1 7"/>
    <w:basedOn w:val="DefaultParagraphFont"/>
  </w:style>
  <w:style w:type="character" w:customStyle="1" w:styleId="AutoList18">
    <w:name w:val="AutoList1 8"/>
    <w:basedOn w:val="DefaultParagraphFont"/>
  </w:style>
  <w:style w:type="character" w:customStyle="1" w:styleId="SYSHYPERTEX">
    <w:name w:val="SYS_HYPERTEX"/>
    <w:rPr>
      <w:sz w:val="24"/>
      <w:szCs w:val="24"/>
      <w:u w:val="single"/>
    </w:rPr>
  </w:style>
  <w:style w:type="character" w:customStyle="1" w:styleId="1">
    <w:name w:val="1"/>
    <w:rPr>
      <w:sz w:val="24"/>
      <w:szCs w:val="24"/>
      <w:u w:val="single"/>
    </w:rPr>
  </w:style>
  <w:style w:type="character" w:customStyle="1" w:styleId="AutoList21">
    <w:name w:val="AutoList2 1"/>
    <w:basedOn w:val="DefaultParagraphFont"/>
  </w:style>
  <w:style w:type="character" w:customStyle="1" w:styleId="AutoList22">
    <w:name w:val="AutoList2 2"/>
    <w:basedOn w:val="DefaultParagraphFont"/>
  </w:style>
  <w:style w:type="character" w:customStyle="1" w:styleId="AutoList23">
    <w:name w:val="AutoList2 3"/>
    <w:basedOn w:val="DefaultParagraphFont"/>
  </w:style>
  <w:style w:type="character" w:customStyle="1" w:styleId="AutoList24a">
    <w:name w:val="AutoList2 4a"/>
    <w:basedOn w:val="DefaultParagraphFont"/>
  </w:style>
  <w:style w:type="character" w:customStyle="1" w:styleId="AutoList25">
    <w:name w:val="AutoList2 5"/>
    <w:basedOn w:val="DefaultParagraphFont"/>
  </w:style>
  <w:style w:type="character" w:customStyle="1" w:styleId="AutoList26">
    <w:name w:val="AutoList2 6"/>
    <w:basedOn w:val="DefaultParagraphFont"/>
  </w:style>
  <w:style w:type="character" w:customStyle="1" w:styleId="AutoList27">
    <w:name w:val="AutoList2 7"/>
    <w:basedOn w:val="DefaultParagraphFont"/>
  </w:style>
  <w:style w:type="character" w:customStyle="1" w:styleId="AutoList28a">
    <w:name w:val="AutoList2 8a"/>
    <w:basedOn w:val="DefaultParagraphFont"/>
  </w:style>
  <w:style w:type="character" w:customStyle="1" w:styleId="AutoList41">
    <w:name w:val="AutoList4 1"/>
    <w:basedOn w:val="DefaultParagraphFont"/>
  </w:style>
  <w:style w:type="character" w:customStyle="1" w:styleId="AutoList42">
    <w:name w:val="AutoList4 2"/>
    <w:basedOn w:val="DefaultParagraphFont"/>
  </w:style>
  <w:style w:type="character" w:customStyle="1" w:styleId="AutoList43">
    <w:name w:val="AutoList4 3"/>
    <w:basedOn w:val="DefaultParagraphFont"/>
  </w:style>
  <w:style w:type="character" w:customStyle="1" w:styleId="AutoList44">
    <w:name w:val="AutoList4 4"/>
    <w:basedOn w:val="DefaultParagraphFont"/>
  </w:style>
  <w:style w:type="character" w:customStyle="1" w:styleId="AutoList45">
    <w:name w:val="AutoList4 5"/>
    <w:basedOn w:val="DefaultParagraphFont"/>
  </w:style>
  <w:style w:type="character" w:customStyle="1" w:styleId="AutoList46">
    <w:name w:val="AutoList4 6"/>
    <w:basedOn w:val="DefaultParagraphFont"/>
  </w:style>
  <w:style w:type="character" w:customStyle="1" w:styleId="AutoList47">
    <w:name w:val="AutoList4 7"/>
    <w:basedOn w:val="DefaultParagraphFont"/>
  </w:style>
  <w:style w:type="character" w:customStyle="1" w:styleId="AutoList48">
    <w:name w:val="AutoList4 8"/>
    <w:basedOn w:val="DefaultParagraphFont"/>
  </w:style>
  <w:style w:type="character" w:customStyle="1" w:styleId="AutoList31a">
    <w:name w:val="AutoList3 1a"/>
    <w:basedOn w:val="DefaultParagraphFont"/>
  </w:style>
  <w:style w:type="character" w:customStyle="1" w:styleId="AutoList32a">
    <w:name w:val="AutoList3 2a"/>
    <w:basedOn w:val="DefaultParagraphFont"/>
  </w:style>
  <w:style w:type="character" w:customStyle="1" w:styleId="AutoList33a">
    <w:name w:val="AutoList3 3a"/>
    <w:basedOn w:val="DefaultParagraphFont"/>
  </w:style>
  <w:style w:type="character" w:customStyle="1" w:styleId="AutoList34">
    <w:name w:val="AutoList3 4"/>
    <w:basedOn w:val="DefaultParagraphFont"/>
  </w:style>
  <w:style w:type="character" w:customStyle="1" w:styleId="AutoList35a">
    <w:name w:val="AutoList3 5a"/>
    <w:basedOn w:val="DefaultParagraphFont"/>
  </w:style>
  <w:style w:type="character" w:customStyle="1" w:styleId="AutoList36a">
    <w:name w:val="AutoList3 6a"/>
    <w:basedOn w:val="DefaultParagraphFont"/>
  </w:style>
  <w:style w:type="character" w:customStyle="1" w:styleId="AutoList37a">
    <w:name w:val="AutoList3 7a"/>
    <w:basedOn w:val="DefaultParagraphFont"/>
  </w:style>
  <w:style w:type="character" w:customStyle="1" w:styleId="AutoList38">
    <w:name w:val="AutoList3 8"/>
    <w:basedOn w:val="DefaultParagraphFont"/>
  </w:style>
  <w:style w:type="character" w:customStyle="1" w:styleId="AutoList61">
    <w:name w:val="AutoList6 1"/>
    <w:basedOn w:val="DefaultParagraphFont"/>
  </w:style>
  <w:style w:type="character" w:customStyle="1" w:styleId="AutoList62">
    <w:name w:val="AutoList6 2"/>
    <w:basedOn w:val="DefaultParagraphFont"/>
  </w:style>
  <w:style w:type="character" w:customStyle="1" w:styleId="AutoList63">
    <w:name w:val="AutoList6 3"/>
    <w:basedOn w:val="DefaultParagraphFont"/>
  </w:style>
  <w:style w:type="character" w:customStyle="1" w:styleId="AutoList64">
    <w:name w:val="AutoList6 4"/>
    <w:basedOn w:val="DefaultParagraphFont"/>
  </w:style>
  <w:style w:type="character" w:customStyle="1" w:styleId="AutoList65">
    <w:name w:val="AutoList6 5"/>
    <w:basedOn w:val="DefaultParagraphFont"/>
  </w:style>
  <w:style w:type="character" w:customStyle="1" w:styleId="AutoList66">
    <w:name w:val="AutoList6 6"/>
    <w:basedOn w:val="DefaultParagraphFont"/>
  </w:style>
  <w:style w:type="character" w:customStyle="1" w:styleId="AutoList67">
    <w:name w:val="AutoList6 7"/>
    <w:basedOn w:val="DefaultParagraphFont"/>
  </w:style>
  <w:style w:type="character" w:customStyle="1" w:styleId="AutoList68">
    <w:name w:val="AutoList6 8"/>
    <w:basedOn w:val="DefaultParagraphFont"/>
  </w:style>
  <w:style w:type="character" w:customStyle="1" w:styleId="AutoList51a">
    <w:name w:val="AutoList5 1a"/>
    <w:basedOn w:val="DefaultParagraphFont"/>
  </w:style>
  <w:style w:type="character" w:customStyle="1" w:styleId="AutoList52a">
    <w:name w:val="AutoList5 2a"/>
    <w:basedOn w:val="DefaultParagraphFont"/>
  </w:style>
  <w:style w:type="character" w:customStyle="1" w:styleId="AutoList53a">
    <w:name w:val="AutoList5 3a"/>
    <w:basedOn w:val="DefaultParagraphFont"/>
  </w:style>
  <w:style w:type="character" w:customStyle="1" w:styleId="AutoList54a">
    <w:name w:val="AutoList5 4a"/>
    <w:basedOn w:val="DefaultParagraphFont"/>
  </w:style>
  <w:style w:type="character" w:customStyle="1" w:styleId="AutoList55a">
    <w:name w:val="AutoList5 5a"/>
    <w:basedOn w:val="DefaultParagraphFont"/>
  </w:style>
  <w:style w:type="character" w:customStyle="1" w:styleId="AutoList56a">
    <w:name w:val="AutoList5 6a"/>
    <w:basedOn w:val="DefaultParagraphFont"/>
  </w:style>
  <w:style w:type="character" w:customStyle="1" w:styleId="AutoList57a">
    <w:name w:val="AutoList5 7a"/>
    <w:basedOn w:val="DefaultParagraphFont"/>
  </w:style>
  <w:style w:type="character" w:customStyle="1" w:styleId="AutoList58a">
    <w:name w:val="AutoList5 8a"/>
    <w:basedOn w:val="DefaultParagraphFont"/>
  </w:style>
  <w:style w:type="character" w:customStyle="1" w:styleId="Paragraph1">
    <w:name w:val="Paragraph 1"/>
    <w:basedOn w:val="DefaultParagraphFont"/>
  </w:style>
  <w:style w:type="character" w:customStyle="1" w:styleId="Paragraph2">
    <w:name w:val="Paragraph 2"/>
    <w:basedOn w:val="DefaultParagraphFont"/>
  </w:style>
  <w:style w:type="character" w:customStyle="1" w:styleId="Paragraph3">
    <w:name w:val="Paragraph 3"/>
    <w:basedOn w:val="DefaultParagraphFont"/>
  </w:style>
  <w:style w:type="character" w:customStyle="1" w:styleId="Paragraph4">
    <w:name w:val="Paragraph 4"/>
    <w:basedOn w:val="DefaultParagraphFont"/>
  </w:style>
  <w:style w:type="character" w:customStyle="1" w:styleId="Paragraph5">
    <w:name w:val="Paragraph 5"/>
    <w:basedOn w:val="DefaultParagraphFont"/>
  </w:style>
  <w:style w:type="character" w:customStyle="1" w:styleId="Paragraph6">
    <w:name w:val="Paragraph 6"/>
    <w:basedOn w:val="DefaultParagraphFont"/>
  </w:style>
  <w:style w:type="character" w:customStyle="1" w:styleId="Paragraph7">
    <w:name w:val="Paragraph 7"/>
    <w:basedOn w:val="DefaultParagraphFont"/>
  </w:style>
  <w:style w:type="character" w:customStyle="1" w:styleId="Paragraph8">
    <w:name w:val="Paragraph 8"/>
    <w:basedOn w:val="DefaultParagraphFont"/>
  </w:style>
  <w:style w:type="character" w:customStyle="1" w:styleId="AutoList91">
    <w:name w:val="AutoList9 1"/>
    <w:basedOn w:val="DefaultParagraphFont"/>
  </w:style>
  <w:style w:type="character" w:customStyle="1" w:styleId="AutoList92">
    <w:name w:val="AutoList9 2"/>
    <w:basedOn w:val="DefaultParagraphFont"/>
  </w:style>
  <w:style w:type="character" w:customStyle="1" w:styleId="AutoList93">
    <w:name w:val="AutoList9 3"/>
    <w:basedOn w:val="DefaultParagraphFont"/>
  </w:style>
  <w:style w:type="character" w:customStyle="1" w:styleId="AutoList94">
    <w:name w:val="AutoList9 4"/>
    <w:basedOn w:val="DefaultParagraphFont"/>
  </w:style>
  <w:style w:type="character" w:customStyle="1" w:styleId="AutoList95">
    <w:name w:val="AutoList9 5"/>
    <w:basedOn w:val="DefaultParagraphFont"/>
  </w:style>
  <w:style w:type="character" w:customStyle="1" w:styleId="AutoList96">
    <w:name w:val="AutoList9 6"/>
    <w:basedOn w:val="DefaultParagraphFont"/>
  </w:style>
  <w:style w:type="character" w:customStyle="1" w:styleId="AutoList97">
    <w:name w:val="AutoList9 7"/>
    <w:basedOn w:val="DefaultParagraphFont"/>
  </w:style>
  <w:style w:type="character" w:customStyle="1" w:styleId="AutoList98">
    <w:name w:val="AutoList9 8"/>
    <w:basedOn w:val="DefaultParagraphFont"/>
  </w:style>
  <w:style w:type="character" w:customStyle="1" w:styleId="AutoList81a">
    <w:name w:val="AutoList8 1a"/>
    <w:basedOn w:val="DefaultParagraphFont"/>
  </w:style>
  <w:style w:type="character" w:customStyle="1" w:styleId="AutoList82a">
    <w:name w:val="AutoList8 2a"/>
    <w:basedOn w:val="DefaultParagraphFont"/>
  </w:style>
  <w:style w:type="character" w:customStyle="1" w:styleId="AutoList83a">
    <w:name w:val="AutoList8 3a"/>
    <w:basedOn w:val="DefaultParagraphFont"/>
  </w:style>
  <w:style w:type="character" w:customStyle="1" w:styleId="AutoList84">
    <w:name w:val="AutoList8 4"/>
    <w:basedOn w:val="DefaultParagraphFont"/>
  </w:style>
  <w:style w:type="character" w:customStyle="1" w:styleId="AutoList85a">
    <w:name w:val="AutoList8 5a"/>
    <w:basedOn w:val="DefaultParagraphFont"/>
  </w:style>
  <w:style w:type="character" w:customStyle="1" w:styleId="AutoList86a">
    <w:name w:val="AutoList8 6a"/>
    <w:basedOn w:val="DefaultParagraphFont"/>
  </w:style>
  <w:style w:type="character" w:customStyle="1" w:styleId="AutoList87a">
    <w:name w:val="AutoList8 7a"/>
    <w:basedOn w:val="DefaultParagraphFont"/>
  </w:style>
  <w:style w:type="character" w:customStyle="1" w:styleId="AutoList88">
    <w:name w:val="AutoList8 8"/>
    <w:basedOn w:val="DefaultParagraphFont"/>
  </w:style>
  <w:style w:type="character" w:customStyle="1" w:styleId="AutoList71a">
    <w:name w:val="AutoList7 1a"/>
    <w:basedOn w:val="DefaultParagraphFont"/>
  </w:style>
  <w:style w:type="character" w:customStyle="1" w:styleId="AutoList72a">
    <w:name w:val="AutoList7 2a"/>
    <w:basedOn w:val="DefaultParagraphFont"/>
  </w:style>
  <w:style w:type="character" w:customStyle="1" w:styleId="AutoList73a">
    <w:name w:val="AutoList7 3a"/>
    <w:basedOn w:val="DefaultParagraphFont"/>
  </w:style>
  <w:style w:type="character" w:customStyle="1" w:styleId="AutoList74a">
    <w:name w:val="AutoList7 4a"/>
    <w:basedOn w:val="DefaultParagraphFont"/>
  </w:style>
  <w:style w:type="character" w:customStyle="1" w:styleId="AutoList75a">
    <w:name w:val="AutoList7 5a"/>
    <w:basedOn w:val="DefaultParagraphFont"/>
  </w:style>
  <w:style w:type="character" w:customStyle="1" w:styleId="AutoList76a">
    <w:name w:val="AutoList7 6a"/>
    <w:basedOn w:val="DefaultParagraphFont"/>
  </w:style>
  <w:style w:type="character" w:customStyle="1" w:styleId="AutoList77a">
    <w:name w:val="AutoList7 7a"/>
    <w:basedOn w:val="DefaultParagraphFont"/>
  </w:style>
  <w:style w:type="character" w:customStyle="1" w:styleId="AutoList78a">
    <w:name w:val="AutoList7 8a"/>
    <w:basedOn w:val="DefaultParagraphFont"/>
  </w:style>
  <w:style w:type="character" w:customStyle="1" w:styleId="DefaultParagraphFo">
    <w:name w:val="Default Paragraph Fo"/>
    <w:basedOn w:val="DefaultParagraphFont"/>
  </w:style>
  <w:style w:type="paragraph" w:styleId="BodyTextIndent">
    <w:name w:val="Body Text Indent"/>
    <w:basedOn w:val="Normal"/>
    <w:semiHidden/>
    <w:pPr>
      <w:tabs>
        <w:tab w:val="left" w:pos="-720"/>
      </w:tabs>
      <w:suppressAutoHyphens/>
      <w:spacing w:line="240" w:lineRule="atLeast"/>
    </w:pPr>
  </w:style>
  <w:style w:type="paragraph" w:styleId="Title">
    <w:name w:val="Title"/>
    <w:basedOn w:val="Normal"/>
    <w:qFormat/>
    <w:pPr>
      <w:tabs>
        <w:tab w:val="left" w:pos="-720"/>
      </w:tabs>
      <w:suppressAutoHyphens/>
      <w:spacing w:line="240" w:lineRule="atLeast"/>
      <w:jc w:val="center"/>
    </w:pPr>
    <w:rPr>
      <w:b/>
      <w:bCs/>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720" w:right="720"/>
    </w:pPr>
  </w:style>
  <w:style w:type="paragraph" w:styleId="TOC3">
    <w:name w:val="toc 3"/>
    <w:basedOn w:val="Normal"/>
    <w:next w:val="Normal"/>
    <w:autoRedefine/>
    <w:semiHidden/>
    <w:pPr>
      <w:tabs>
        <w:tab w:val="right" w:leader="dot" w:pos="9360"/>
      </w:tabs>
      <w:suppressAutoHyphens/>
      <w:spacing w:line="240" w:lineRule="atLeast"/>
      <w:ind w:left="720" w:right="720"/>
    </w:pPr>
  </w:style>
  <w:style w:type="paragraph" w:styleId="TOC4">
    <w:name w:val="toc 4"/>
    <w:basedOn w:val="Normal"/>
    <w:next w:val="Normal"/>
    <w:autoRedefine/>
    <w:semiHidden/>
    <w:pPr>
      <w:tabs>
        <w:tab w:val="right" w:leader="dot" w:pos="9360"/>
      </w:tabs>
      <w:suppressAutoHyphens/>
      <w:spacing w:line="240" w:lineRule="atLeast"/>
      <w:ind w:left="720" w:right="720"/>
    </w:pPr>
  </w:style>
  <w:style w:type="paragraph" w:styleId="TOC5">
    <w:name w:val="toc 5"/>
    <w:basedOn w:val="Normal"/>
    <w:next w:val="Normal"/>
    <w:autoRedefine/>
    <w:semiHidden/>
    <w:pPr>
      <w:tabs>
        <w:tab w:val="right" w:leader="dot" w:pos="9360"/>
      </w:tabs>
      <w:suppressAutoHyphens/>
      <w:spacing w:line="240" w:lineRule="atLeast"/>
      <w:ind w:left="720" w:right="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720" w:hanging="720"/>
    </w:pPr>
  </w:style>
  <w:style w:type="paragraph" w:styleId="Index2">
    <w:name w:val="index 2"/>
    <w:basedOn w:val="Normal"/>
    <w:next w:val="Normal"/>
    <w:autoRedefine/>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link w:val="BodyTextChar"/>
    <w:semiHidden/>
    <w:pPr>
      <w:tabs>
        <w:tab w:val="left" w:pos="-720"/>
        <w:tab w:val="left" w:pos="0"/>
      </w:tabs>
      <w:suppressAutoHyphens/>
      <w:spacing w:line="240" w:lineRule="atLeast"/>
      <w:jc w:val="both"/>
    </w:pPr>
    <w:rPr>
      <w:spacing w:val="-3"/>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tabs>
        <w:tab w:val="left" w:pos="-720"/>
      </w:tabs>
      <w:suppressAutoHyphens/>
      <w:spacing w:line="240" w:lineRule="atLeast"/>
      <w:ind w:left="360" w:hanging="360"/>
      <w:jc w:val="both"/>
    </w:pPr>
    <w:rPr>
      <w:spacing w:val="-3"/>
    </w:rPr>
  </w:style>
  <w:style w:type="paragraph" w:styleId="BodyTextIndent3">
    <w:name w:val="Body Text Indent 3"/>
    <w:basedOn w:val="Normal"/>
    <w:semiHidden/>
    <w:pPr>
      <w:tabs>
        <w:tab w:val="left" w:pos="-720"/>
      </w:tabs>
      <w:suppressAutoHyphens/>
      <w:spacing w:line="240" w:lineRule="atLeast"/>
      <w:ind w:left="720"/>
      <w:jc w:val="both"/>
    </w:pPr>
    <w:rPr>
      <w:i/>
      <w:iCs/>
      <w:spacing w:val="-3"/>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styleId="BodyText2">
    <w:name w:val="Body Text 2"/>
    <w:basedOn w:val="Normal"/>
    <w:semiHidden/>
    <w:pPr>
      <w:tabs>
        <w:tab w:val="left" w:pos="-720"/>
      </w:tabs>
      <w:suppressAutoHyphens/>
      <w:spacing w:line="240" w:lineRule="atLeast"/>
      <w:jc w:val="both"/>
    </w:pPr>
    <w:rPr>
      <w:b/>
      <w:bCs/>
      <w:spacing w:val="-3"/>
      <w:sz w:val="32"/>
    </w:rPr>
  </w:style>
  <w:style w:type="character" w:customStyle="1" w:styleId="AutoList52">
    <w:name w:val="AutoList5 2"/>
    <w:basedOn w:val="DefaultParagraphFont"/>
  </w:style>
  <w:style w:type="paragraph" w:styleId="BodyText3">
    <w:name w:val="Body Text 3"/>
    <w:basedOn w:val="Normal"/>
    <w:semiHidden/>
    <w:pPr>
      <w:tabs>
        <w:tab w:val="left" w:pos="-720"/>
      </w:tabs>
      <w:suppressAutoHyphens/>
      <w:spacing w:line="240" w:lineRule="atLeast"/>
      <w:jc w:val="both"/>
    </w:pPr>
    <w:rPr>
      <w:b/>
      <w:bCs/>
    </w:rPr>
  </w:style>
  <w:style w:type="paragraph" w:styleId="BalloonText">
    <w:name w:val="Balloon Text"/>
    <w:basedOn w:val="Normal"/>
    <w:semiHidden/>
    <w:rPr>
      <w:rFonts w:ascii="Tahoma" w:hAnsi="Tahoma" w:cs="Tahoma"/>
      <w:sz w:val="16"/>
      <w:szCs w:val="16"/>
    </w:rPr>
  </w:style>
  <w:style w:type="character" w:customStyle="1" w:styleId="Normal1">
    <w:name w:val="Normal1"/>
    <w:rPr>
      <w:rFonts w:ascii="Courier" w:hAnsi="Courier"/>
      <w:color w:val="FF00FF"/>
    </w:rPr>
  </w:style>
  <w:style w:type="character" w:customStyle="1" w:styleId="BX1URL">
    <w:name w:val="BX1_URL"/>
    <w:rPr>
      <w:rFonts w:ascii="Akzidenz Grotesk BE BoldEx" w:hAnsi="Akzidenz Grotesk BE BoldEx"/>
      <w:color w:val="00FFFF"/>
      <w:sz w:val="16"/>
    </w:rPr>
  </w:style>
  <w:style w:type="paragraph" w:customStyle="1" w:styleId="CRCS1TTL">
    <w:name w:val="CR_CS1_TTL"/>
    <w:pPr>
      <w:keepLines/>
      <w:overflowPunct w:val="0"/>
      <w:autoSpaceDE w:val="0"/>
      <w:autoSpaceDN w:val="0"/>
      <w:adjustRightInd w:val="0"/>
      <w:spacing w:line="480" w:lineRule="auto"/>
      <w:jc w:val="both"/>
      <w:textAlignment w:val="baseline"/>
    </w:pPr>
    <w:rPr>
      <w:b/>
      <w:caps/>
      <w:noProof/>
      <w:sz w:val="36"/>
    </w:rPr>
  </w:style>
  <w:style w:type="character" w:customStyle="1" w:styleId="CRCS1DCAP">
    <w:name w:val="CR_CS1_DCAP"/>
    <w:rPr>
      <w:rFonts w:ascii="HelveticaNeue HeavyCond" w:hAnsi="HelveticaNeue HeavyCond"/>
      <w:spacing w:val="-60"/>
      <w:sz w:val="18"/>
    </w:rPr>
  </w:style>
  <w:style w:type="paragraph" w:customStyle="1" w:styleId="CRCS1FIRST">
    <w:name w:val="CR_CS1_FIRST"/>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customStyle="1" w:styleId="CRCS1">
    <w:name w:val="CR_CS1"/>
    <w:pPr>
      <w:keepLines/>
      <w:overflowPunct w:val="0"/>
      <w:autoSpaceDE w:val="0"/>
      <w:autoSpaceDN w:val="0"/>
      <w:adjustRightInd w:val="0"/>
      <w:spacing w:line="480" w:lineRule="auto"/>
      <w:ind w:firstLine="360"/>
      <w:jc w:val="both"/>
      <w:textAlignment w:val="baseline"/>
    </w:pPr>
    <w:rPr>
      <w:rFonts w:ascii="Akzidenz Grotesk BE Ex" w:hAnsi="Akzidenz Grotesk BE Ex"/>
      <w:noProof/>
    </w:rPr>
  </w:style>
  <w:style w:type="character" w:customStyle="1" w:styleId="CRCS1NLITEMTTL">
    <w:name w:val="CR_CS1_NL_ITEM_TTL"/>
    <w:rPr>
      <w:rFonts w:ascii="Akzidenz Grotesk BE BoldEx" w:hAnsi="Akzidenz Grotesk BE BoldEx"/>
      <w:spacing w:val="-60"/>
      <w:sz w:val="18"/>
    </w:rPr>
  </w:style>
  <w:style w:type="paragraph" w:customStyle="1" w:styleId="CRCS1Q">
    <w:name w:val="CR_CS1_Q"/>
    <w:next w:val="Normal"/>
    <w:pPr>
      <w:keepLines/>
      <w:overflowPunct w:val="0"/>
      <w:autoSpaceDE w:val="0"/>
      <w:autoSpaceDN w:val="0"/>
      <w:adjustRightInd w:val="0"/>
      <w:spacing w:line="480" w:lineRule="auto"/>
      <w:ind w:left="360" w:hanging="360"/>
      <w:jc w:val="both"/>
      <w:textAlignment w:val="baseline"/>
    </w:pPr>
    <w:rPr>
      <w:rFonts w:ascii="Akzidenz Grotesk BE Ex" w:hAnsi="Akzidenz Grotesk BE Ex"/>
      <w:noProof/>
    </w:rPr>
  </w:style>
  <w:style w:type="paragraph" w:customStyle="1" w:styleId="CRCS1NLLAST">
    <w:name w:val="CR_CS1_NL_LAST"/>
    <w:basedOn w:val="Normal"/>
    <w:pPr>
      <w:keepLines/>
      <w:widowControl/>
      <w:overflowPunct w:val="0"/>
      <w:spacing w:line="480" w:lineRule="auto"/>
      <w:ind w:left="360" w:hanging="360"/>
      <w:jc w:val="both"/>
      <w:textAlignment w:val="baseline"/>
    </w:pPr>
    <w:rPr>
      <w:rFonts w:ascii="Akzidenz Grotesk BE Ex" w:hAnsi="Akzidenz Grotesk BE Ex"/>
      <w:noProof/>
      <w:spacing w:val="0"/>
      <w:sz w:val="20"/>
      <w:szCs w:val="20"/>
    </w:rPr>
  </w:style>
  <w:style w:type="paragraph" w:customStyle="1" w:styleId="CREXR">
    <w:name w:val="CR_EXR"/>
    <w:pPr>
      <w:keepLines/>
      <w:overflowPunct w:val="0"/>
      <w:autoSpaceDE w:val="0"/>
      <w:autoSpaceDN w:val="0"/>
      <w:adjustRightInd w:val="0"/>
      <w:spacing w:line="480" w:lineRule="auto"/>
      <w:ind w:left="320" w:hanging="320"/>
      <w:jc w:val="both"/>
      <w:textAlignment w:val="baseline"/>
    </w:pPr>
    <w:rPr>
      <w:noProof/>
    </w:rPr>
  </w:style>
  <w:style w:type="character" w:customStyle="1" w:styleId="CREXRNUM">
    <w:name w:val="CR_EXR_NUM"/>
    <w:rPr>
      <w:rFonts w:ascii="Times ExtraBold" w:hAnsi="Times ExtraBold"/>
      <w:color w:val="auto"/>
      <w:sz w:val="18"/>
    </w:rPr>
  </w:style>
  <w:style w:type="character" w:customStyle="1" w:styleId="BLDING">
    <w:name w:val="BL_DING"/>
    <w:rsid w:val="00B759EF"/>
    <w:rPr>
      <w:rFonts w:ascii="MathematicalPi 6" w:hAnsi="MathematicalPi 6"/>
      <w:position w:val="2"/>
      <w:sz w:val="10"/>
    </w:rPr>
  </w:style>
  <w:style w:type="paragraph" w:customStyle="1" w:styleId="CRCS1NUM">
    <w:name w:val="CR_CS1_NUM"/>
    <w:rsid w:val="00B759EF"/>
    <w:pPr>
      <w:keepLines/>
      <w:overflowPunct w:val="0"/>
      <w:autoSpaceDE w:val="0"/>
      <w:autoSpaceDN w:val="0"/>
      <w:adjustRightInd w:val="0"/>
      <w:spacing w:line="220" w:lineRule="exact"/>
      <w:jc w:val="center"/>
      <w:textAlignment w:val="baseline"/>
    </w:pPr>
    <w:rPr>
      <w:rFonts w:ascii="TradeGothic LH BoldExtended" w:hAnsi="TradeGothic LH BoldExtended"/>
      <w:caps/>
      <w:noProof/>
      <w:color w:val="FFFFFF"/>
      <w:spacing w:val="800"/>
      <w:position w:val="-4"/>
      <w:lang w:val="en-AU"/>
    </w:rPr>
  </w:style>
  <w:style w:type="character" w:customStyle="1" w:styleId="CRCS1NLNUM">
    <w:name w:val="CR_CS1_NL_NUM"/>
    <w:rsid w:val="00B759EF"/>
    <w:rPr>
      <w:rFonts w:ascii="Helvetica 65 Medium" w:hAnsi="Helvetica 65 Medium"/>
      <w:sz w:val="18"/>
    </w:rPr>
  </w:style>
  <w:style w:type="paragraph" w:customStyle="1" w:styleId="CRCS1GENQ">
    <w:name w:val="CR_CS1_GENQ"/>
    <w:next w:val="Normal"/>
    <w:rsid w:val="00B759EF"/>
    <w:pPr>
      <w:keepLines/>
      <w:tabs>
        <w:tab w:val="right" w:pos="250"/>
        <w:tab w:val="left" w:pos="360"/>
      </w:tabs>
      <w:overflowPunct w:val="0"/>
      <w:autoSpaceDE w:val="0"/>
      <w:autoSpaceDN w:val="0"/>
      <w:adjustRightInd w:val="0"/>
      <w:spacing w:before="80" w:line="210" w:lineRule="exact"/>
      <w:ind w:left="360" w:hanging="360"/>
      <w:textAlignment w:val="baseline"/>
    </w:pPr>
    <w:rPr>
      <w:rFonts w:ascii="Helvetica 55 Roman" w:hAnsi="Helvetica 55 Roman"/>
      <w:noProof/>
      <w:sz w:val="18"/>
      <w:lang w:val="en-AU"/>
    </w:rPr>
  </w:style>
  <w:style w:type="paragraph" w:customStyle="1" w:styleId="CRCS1BLMID">
    <w:name w:val="CR_CS1_BL_MID"/>
    <w:rsid w:val="00B759EF"/>
    <w:pPr>
      <w:keepLines/>
      <w:tabs>
        <w:tab w:val="left" w:pos="420"/>
      </w:tabs>
      <w:overflowPunct w:val="0"/>
      <w:autoSpaceDE w:val="0"/>
      <w:autoSpaceDN w:val="0"/>
      <w:adjustRightInd w:val="0"/>
      <w:spacing w:before="80" w:line="210" w:lineRule="exact"/>
      <w:ind w:left="420" w:hanging="240"/>
      <w:jc w:val="both"/>
      <w:textAlignment w:val="baseline"/>
    </w:pPr>
    <w:rPr>
      <w:rFonts w:ascii="Helvetica 55 Roman" w:hAnsi="Helvetica 55 Roman"/>
      <w:noProof/>
      <w:sz w:val="18"/>
      <w:lang w:val="en-AU"/>
    </w:rPr>
  </w:style>
  <w:style w:type="paragraph" w:customStyle="1" w:styleId="CRCS1BLFIRST">
    <w:name w:val="CR_CS1_BL_FIRST"/>
    <w:basedOn w:val="CRCS1BLMID"/>
    <w:rsid w:val="00B759EF"/>
  </w:style>
  <w:style w:type="paragraph" w:customStyle="1" w:styleId="CRCS1BLLAST">
    <w:name w:val="CR_CS1_BL_LAST"/>
    <w:basedOn w:val="CRCS1BLMID"/>
    <w:rsid w:val="00B759EF"/>
    <w:pPr>
      <w:spacing w:after="80"/>
    </w:pPr>
  </w:style>
  <w:style w:type="paragraph" w:customStyle="1" w:styleId="H2">
    <w:name w:val="H2"/>
    <w:rsid w:val="006E3427"/>
    <w:pPr>
      <w:keepNext/>
      <w:keepLines/>
      <w:overflowPunct w:val="0"/>
      <w:autoSpaceDE w:val="0"/>
      <w:autoSpaceDN w:val="0"/>
      <w:adjustRightInd w:val="0"/>
      <w:spacing w:before="180" w:after="60" w:line="280" w:lineRule="exact"/>
      <w:textAlignment w:val="baseline"/>
    </w:pPr>
    <w:rPr>
      <w:rFonts w:ascii="TradeGothic BoldTwo" w:hAnsi="TradeGothic BoldTwo"/>
      <w:noProof/>
      <w:color w:val="000080"/>
      <w:sz w:val="26"/>
      <w:lang w:val="en-AU"/>
    </w:rPr>
  </w:style>
  <w:style w:type="paragraph" w:customStyle="1" w:styleId="CHAPBM">
    <w:name w:val="CHAP_BM"/>
    <w:rsid w:val="006E3427"/>
    <w:pPr>
      <w:keepLines/>
      <w:overflowPunct w:val="0"/>
      <w:autoSpaceDE w:val="0"/>
      <w:autoSpaceDN w:val="0"/>
      <w:adjustRightInd w:val="0"/>
      <w:spacing w:line="240" w:lineRule="exact"/>
      <w:ind w:firstLine="360"/>
      <w:jc w:val="both"/>
      <w:textAlignment w:val="baseline"/>
    </w:pPr>
    <w:rPr>
      <w:rFonts w:ascii="TimesNewRomanPSMT" w:hAnsi="TimesNewRomanPSMT"/>
      <w:noProof/>
      <w:sz w:val="21"/>
      <w:lang w:val="en-AU"/>
    </w:rPr>
  </w:style>
  <w:style w:type="paragraph" w:customStyle="1" w:styleId="CFOBJSET">
    <w:name w:val="CF_OBJSET"/>
    <w:rsid w:val="00CD1410"/>
    <w:pPr>
      <w:keepLines/>
      <w:overflowPunct w:val="0"/>
      <w:autoSpaceDE w:val="0"/>
      <w:autoSpaceDN w:val="0"/>
      <w:adjustRightInd w:val="0"/>
      <w:spacing w:before="80" w:line="200" w:lineRule="exact"/>
      <w:textAlignment w:val="baseline"/>
    </w:pPr>
    <w:rPr>
      <w:rFonts w:ascii="Helvetica 55 Roman" w:hAnsi="Helvetica 55 Roman"/>
      <w:noProof/>
      <w:color w:val="FFFFFF"/>
      <w:sz w:val="16"/>
      <w:lang w:val="en-AU"/>
    </w:rPr>
  </w:style>
  <w:style w:type="paragraph" w:customStyle="1" w:styleId="HEADFIRST">
    <w:name w:val="HEADFIRST"/>
    <w:rsid w:val="00FD43D2"/>
    <w:pPr>
      <w:keepLines/>
      <w:overflowPunct w:val="0"/>
      <w:autoSpaceDE w:val="0"/>
      <w:autoSpaceDN w:val="0"/>
      <w:adjustRightInd w:val="0"/>
      <w:spacing w:line="240" w:lineRule="exact"/>
      <w:jc w:val="both"/>
      <w:textAlignment w:val="baseline"/>
    </w:pPr>
    <w:rPr>
      <w:rFonts w:ascii="TimesNewRomanPSMT" w:hAnsi="TimesNewRomanPSMT"/>
      <w:noProof/>
      <w:sz w:val="21"/>
      <w:lang w:val="en-AU"/>
    </w:rPr>
  </w:style>
  <w:style w:type="paragraph" w:customStyle="1" w:styleId="H1">
    <w:name w:val="H1"/>
    <w:rsid w:val="00FD43D2"/>
    <w:pPr>
      <w:keepNext/>
      <w:keepLines/>
      <w:overflowPunct w:val="0"/>
      <w:autoSpaceDE w:val="0"/>
      <w:autoSpaceDN w:val="0"/>
      <w:adjustRightInd w:val="0"/>
      <w:spacing w:before="300" w:after="120" w:line="320" w:lineRule="exact"/>
      <w:textAlignment w:val="baseline"/>
    </w:pPr>
    <w:rPr>
      <w:rFonts w:ascii="TradeGothic LH BoldExtended" w:hAnsi="TradeGothic LH BoldExtended"/>
      <w:caps/>
      <w:noProof/>
      <w:color w:val="00FFFF"/>
      <w:sz w:val="28"/>
      <w:lang w:val="en-AU"/>
    </w:rPr>
  </w:style>
  <w:style w:type="paragraph" w:customStyle="1" w:styleId="CRGENQ">
    <w:name w:val="CR_GENQ"/>
    <w:rsid w:val="00BA1A82"/>
    <w:pPr>
      <w:keepLines/>
      <w:tabs>
        <w:tab w:val="decimal" w:pos="180"/>
        <w:tab w:val="left" w:pos="320"/>
      </w:tabs>
      <w:overflowPunct w:val="0"/>
      <w:autoSpaceDE w:val="0"/>
      <w:autoSpaceDN w:val="0"/>
      <w:adjustRightInd w:val="0"/>
      <w:spacing w:after="40" w:line="230" w:lineRule="exact"/>
      <w:ind w:left="320" w:hanging="320"/>
      <w:jc w:val="both"/>
      <w:textAlignment w:val="baseline"/>
    </w:pPr>
    <w:rPr>
      <w:rFonts w:ascii="TimesNewRomanPSMT" w:hAnsi="TimesNewRomanPSMT"/>
      <w:noProof/>
      <w:lang w:val="en-AU"/>
    </w:rPr>
  </w:style>
  <w:style w:type="paragraph" w:customStyle="1" w:styleId="NLFIRST">
    <w:name w:val="NL_FIRST"/>
    <w:basedOn w:val="Normal"/>
    <w:rsid w:val="000C6E7F"/>
    <w:pPr>
      <w:keepLines/>
      <w:widowControl/>
      <w:tabs>
        <w:tab w:val="decimal" w:pos="240"/>
        <w:tab w:val="left" w:pos="360"/>
      </w:tabs>
      <w:overflowPunct w:val="0"/>
      <w:spacing w:before="120" w:after="40" w:line="240" w:lineRule="exact"/>
      <w:ind w:left="360" w:hanging="360"/>
      <w:textAlignment w:val="baseline"/>
    </w:pPr>
    <w:rPr>
      <w:rFonts w:ascii="TimesNewRomanPSMT" w:hAnsi="TimesNewRomanPSMT"/>
      <w:noProof/>
      <w:spacing w:val="0"/>
      <w:sz w:val="21"/>
      <w:szCs w:val="20"/>
      <w:lang w:val="en-AU"/>
    </w:rPr>
  </w:style>
  <w:style w:type="character" w:customStyle="1" w:styleId="FooterChar">
    <w:name w:val="Footer Char"/>
    <w:link w:val="Footer"/>
    <w:uiPriority w:val="99"/>
    <w:rsid w:val="00380851"/>
    <w:rPr>
      <w:spacing w:val="-4"/>
      <w:sz w:val="24"/>
      <w:szCs w:val="36"/>
    </w:rPr>
  </w:style>
  <w:style w:type="paragraph" w:customStyle="1" w:styleId="CFOBJ">
    <w:name w:val="CF_OBJ"/>
    <w:basedOn w:val="Normal"/>
    <w:rsid w:val="00D17F53"/>
    <w:pPr>
      <w:pBdr>
        <w:top w:val="single" w:sz="96" w:space="0" w:color="F8A900"/>
      </w:pBdr>
      <w:tabs>
        <w:tab w:val="center" w:pos="120"/>
        <w:tab w:val="left" w:pos="360"/>
      </w:tabs>
      <w:suppressAutoHyphens/>
      <w:spacing w:after="120" w:line="240" w:lineRule="atLeast"/>
      <w:ind w:left="360" w:hanging="360"/>
      <w:textAlignment w:val="center"/>
    </w:pPr>
    <w:rPr>
      <w:rFonts w:ascii="MyriadPro-Regular" w:hAnsi="MyriadPro-Regular" w:cs="MyriadPro-Regular"/>
      <w:color w:val="000000"/>
      <w:spacing w:val="0"/>
      <w:sz w:val="20"/>
      <w:szCs w:val="20"/>
      <w:lang w:eastAsia="en-IN" w:bidi="he-IL"/>
    </w:rPr>
  </w:style>
  <w:style w:type="character" w:customStyle="1" w:styleId="CFOBJNUM">
    <w:name w:val="CF_OBJ_NUM"/>
    <w:rsid w:val="00D17F53"/>
    <w:rPr>
      <w:rFonts w:ascii="MyriadPro-Black" w:hAnsi="MyriadPro-Black" w:cs="MyriadPro-Black"/>
      <w:color w:val="B9361F"/>
      <w:sz w:val="20"/>
      <w:szCs w:val="20"/>
    </w:rPr>
  </w:style>
  <w:style w:type="character" w:customStyle="1" w:styleId="ITAL">
    <w:name w:val="ITAL"/>
    <w:rsid w:val="00AB25CC"/>
    <w:rPr>
      <w:i/>
      <w:iCs/>
    </w:rPr>
  </w:style>
  <w:style w:type="character" w:customStyle="1" w:styleId="KT">
    <w:name w:val="KT"/>
    <w:rsid w:val="00AB25CC"/>
    <w:rPr>
      <w:rFonts w:ascii="MyriadPro-Bold" w:hAnsi="MyriadPro-Bold" w:cs="MyriadPro-Bold"/>
      <w:b/>
      <w:bCs/>
      <w:sz w:val="19"/>
      <w:szCs w:val="19"/>
    </w:rPr>
  </w:style>
  <w:style w:type="character" w:customStyle="1" w:styleId="BodyTextChar">
    <w:name w:val="Body Text Char"/>
    <w:link w:val="BodyText"/>
    <w:semiHidden/>
    <w:rsid w:val="00BE6120"/>
    <w:rPr>
      <w:spacing w:val="-3"/>
      <w:sz w:val="24"/>
      <w:szCs w:val="36"/>
    </w:rPr>
  </w:style>
  <w:style w:type="paragraph" w:customStyle="1" w:styleId="SF1MN1SUPTTL">
    <w:name w:val="SF1_MN1_SUPTTL"/>
    <w:basedOn w:val="Normal"/>
    <w:rsid w:val="0013527D"/>
    <w:pPr>
      <w:keepNext/>
      <w:keepLines/>
      <w:suppressAutoHyphens/>
      <w:spacing w:before="120" w:after="60" w:line="480" w:lineRule="atLeast"/>
      <w:textAlignment w:val="center"/>
    </w:pPr>
    <w:rPr>
      <w:rFonts w:ascii="GillSansStd-BoldExtraCond" w:hAnsi="GillSansStd-BoldExtraCond" w:cs="GillSansStd-BoldExtraCond"/>
      <w:color w:val="E95B12"/>
      <w:spacing w:val="0"/>
      <w:sz w:val="36"/>
      <w:lang w:eastAsia="en-IN" w:bidi="he-IL"/>
    </w:rPr>
  </w:style>
  <w:style w:type="paragraph" w:customStyle="1" w:styleId="SF1MN1FIRST">
    <w:name w:val="SF1_MN1_FIRST"/>
    <w:basedOn w:val="Normal"/>
    <w:rsid w:val="0013527D"/>
    <w:pPr>
      <w:keepLines/>
      <w:spacing w:line="240" w:lineRule="atLeast"/>
      <w:ind w:left="240" w:right="120"/>
      <w:textAlignment w:val="center"/>
    </w:pPr>
    <w:rPr>
      <w:rFonts w:ascii="UniversLTStd-LightCn" w:hAnsi="UniversLTStd-LightCn" w:cs="UniversLTStd-LightCn"/>
      <w:color w:val="000000"/>
      <w:spacing w:val="0"/>
      <w:sz w:val="19"/>
      <w:szCs w:val="19"/>
      <w:lang w:eastAsia="en-IN" w:bidi="he-IL"/>
    </w:rPr>
  </w:style>
  <w:style w:type="character" w:customStyle="1" w:styleId="SF1MN1SUPTTL1">
    <w:name w:val="SF1_MN1_SUPTTL1"/>
    <w:rsid w:val="0013527D"/>
    <w:rPr>
      <w:rFonts w:ascii="GillSansStd" w:hAnsi="GillSansStd" w:cs="GillSansStd"/>
      <w:color w:val="000000"/>
      <w:sz w:val="36"/>
      <w:szCs w:val="36"/>
    </w:rPr>
  </w:style>
  <w:style w:type="character" w:customStyle="1" w:styleId="CRMEDIA1">
    <w:name w:val="CR_MEDIA1"/>
    <w:rsid w:val="0013527D"/>
    <w:rPr>
      <w:b/>
      <w:bCs/>
    </w:rPr>
  </w:style>
  <w:style w:type="character" w:customStyle="1" w:styleId="CRGENQNUM">
    <w:name w:val="CR_GENQ_NUM"/>
    <w:uiPriority w:val="99"/>
    <w:rsid w:val="005A7126"/>
    <w:rPr>
      <w:rFonts w:ascii="MyriadPro-Bold" w:hAnsi="MyriadPro-Bold" w:cs="MyriadPro-Bold"/>
      <w:b/>
      <w:bCs/>
      <w:sz w:val="19"/>
      <w:szCs w:val="19"/>
    </w:rPr>
  </w:style>
  <w:style w:type="paragraph" w:customStyle="1" w:styleId="CRGLOSSETSUPTTL">
    <w:name w:val="CR_GLOSSET_SUPTTL"/>
    <w:basedOn w:val="Normal"/>
    <w:rsid w:val="003F6504"/>
    <w:pPr>
      <w:spacing w:before="360" w:after="24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CRPROBSETSUPTTL">
    <w:name w:val="CR_PROBSET_SUPTTL"/>
    <w:basedOn w:val="Normal"/>
    <w:rsid w:val="003F6504"/>
    <w:pPr>
      <w:spacing w:before="360" w:after="20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CRPROBSETFIRST">
    <w:name w:val="CR_PROBSET_FIRST"/>
    <w:basedOn w:val="Normal"/>
    <w:rsid w:val="003F6504"/>
    <w:pPr>
      <w:spacing w:before="40" w:line="240" w:lineRule="atLeast"/>
      <w:textAlignment w:val="center"/>
    </w:pPr>
    <w:rPr>
      <w:rFonts w:ascii="TimesLTStd-Roman" w:hAnsi="TimesLTStd-Roman" w:cs="TimesLTStd-Roman"/>
      <w:color w:val="000000"/>
      <w:spacing w:val="0"/>
      <w:sz w:val="21"/>
      <w:szCs w:val="21"/>
      <w:lang w:eastAsia="en-IN" w:bidi="he-IL"/>
    </w:rPr>
  </w:style>
  <w:style w:type="paragraph" w:customStyle="1" w:styleId="CRPROBSETUNTBLCOLHD">
    <w:name w:val="CR_PROBSET_UNTBL_COLHD"/>
    <w:basedOn w:val="Normal"/>
    <w:rsid w:val="003F6504"/>
    <w:pPr>
      <w:spacing w:line="288" w:lineRule="auto"/>
      <w:textAlignment w:val="center"/>
    </w:pPr>
    <w:rPr>
      <w:rFonts w:ascii="MinionPro-Regular" w:hAnsi="MinionPro-Regular" w:cs="MinionPro-Regular"/>
      <w:color w:val="000000"/>
      <w:spacing w:val="0"/>
      <w:szCs w:val="24"/>
      <w:lang w:eastAsia="en-IN" w:bidi="he-IL"/>
    </w:rPr>
  </w:style>
  <w:style w:type="paragraph" w:customStyle="1" w:styleId="CRPROBSETUNTBL">
    <w:name w:val="CR_PROBSET_UNTBL"/>
    <w:basedOn w:val="Normal"/>
    <w:rsid w:val="003F6504"/>
    <w:pPr>
      <w:spacing w:line="288" w:lineRule="auto"/>
      <w:textAlignment w:val="center"/>
    </w:pPr>
    <w:rPr>
      <w:rFonts w:ascii="MinionPro-Regular" w:hAnsi="MinionPro-Regular" w:cs="MinionPro-Regular"/>
      <w:color w:val="000000"/>
      <w:spacing w:val="0"/>
      <w:szCs w:val="24"/>
      <w:lang w:eastAsia="en-IN" w:bidi="he-IL"/>
    </w:rPr>
  </w:style>
  <w:style w:type="paragraph" w:customStyle="1" w:styleId="CRGENQLLFIRST">
    <w:name w:val="CR_GENQ_LL_FIRST"/>
    <w:basedOn w:val="Normal"/>
    <w:rsid w:val="00260312"/>
    <w:pPr>
      <w:tabs>
        <w:tab w:val="decimal" w:pos="240"/>
        <w:tab w:val="left" w:pos="360"/>
      </w:tabs>
      <w:spacing w:before="40" w:line="240" w:lineRule="atLeast"/>
      <w:ind w:left="600" w:hanging="240"/>
      <w:jc w:val="both"/>
      <w:textAlignment w:val="center"/>
    </w:pPr>
    <w:rPr>
      <w:rFonts w:ascii="TimesLTStd-Roman" w:hAnsi="TimesLTStd-Roman" w:cs="TimesLTStd-Roman"/>
      <w:color w:val="000000"/>
      <w:spacing w:val="0"/>
      <w:sz w:val="21"/>
      <w:szCs w:val="21"/>
      <w:lang w:eastAsia="en-IN" w:bidi="he-IL"/>
    </w:rPr>
  </w:style>
  <w:style w:type="paragraph" w:customStyle="1" w:styleId="CRGENQLLMID">
    <w:name w:val="CR_GENQ_LL_MID"/>
    <w:basedOn w:val="Normal"/>
    <w:rsid w:val="00260312"/>
    <w:pPr>
      <w:tabs>
        <w:tab w:val="decimal" w:pos="240"/>
        <w:tab w:val="left" w:pos="360"/>
      </w:tabs>
      <w:spacing w:before="40" w:line="240" w:lineRule="atLeast"/>
      <w:ind w:left="600" w:hanging="240"/>
      <w:jc w:val="both"/>
      <w:textAlignment w:val="center"/>
    </w:pPr>
    <w:rPr>
      <w:rFonts w:ascii="TimesLTStd-Roman" w:hAnsi="TimesLTStd-Roman" w:cs="TimesLTStd-Roman"/>
      <w:color w:val="000000"/>
      <w:spacing w:val="0"/>
      <w:sz w:val="21"/>
      <w:szCs w:val="21"/>
      <w:lang w:eastAsia="en-IN" w:bidi="he-IL"/>
    </w:rPr>
  </w:style>
  <w:style w:type="paragraph" w:customStyle="1" w:styleId="CRGENQLLLAST">
    <w:name w:val="CR_GENQ_LL_LAST"/>
    <w:basedOn w:val="Normal"/>
    <w:rsid w:val="00260312"/>
    <w:pPr>
      <w:tabs>
        <w:tab w:val="decimal" w:pos="240"/>
        <w:tab w:val="left" w:pos="360"/>
      </w:tabs>
      <w:spacing w:before="40" w:line="240" w:lineRule="atLeast"/>
      <w:ind w:left="600" w:hanging="240"/>
      <w:jc w:val="both"/>
      <w:textAlignment w:val="center"/>
    </w:pPr>
    <w:rPr>
      <w:rFonts w:ascii="TimesLTStd-Roman" w:hAnsi="TimesLTStd-Roman" w:cs="TimesLTStd-Roman"/>
      <w:color w:val="000000"/>
      <w:sz w:val="21"/>
      <w:szCs w:val="21"/>
      <w:lang w:eastAsia="en-IN" w:bidi="he-IL"/>
    </w:rPr>
  </w:style>
  <w:style w:type="character" w:customStyle="1" w:styleId="CRGENQLLLTR">
    <w:name w:val="CR_GENQ_LL_LTR"/>
    <w:rsid w:val="00260312"/>
  </w:style>
  <w:style w:type="paragraph" w:customStyle="1" w:styleId="P">
    <w:name w:val="P"/>
    <w:basedOn w:val="Normal"/>
    <w:uiPriority w:val="99"/>
    <w:rsid w:val="001576B8"/>
    <w:pPr>
      <w:spacing w:line="240" w:lineRule="atLeast"/>
      <w:ind w:firstLine="360"/>
      <w:jc w:val="both"/>
      <w:textAlignment w:val="center"/>
    </w:pPr>
    <w:rPr>
      <w:rFonts w:ascii="TimesLTPro-Roman" w:hAnsi="TimesLTPro-Roman" w:cs="TimesLTPro-Roman"/>
      <w:color w:val="000000"/>
      <w:spacing w:val="0"/>
      <w:sz w:val="21"/>
      <w:szCs w:val="21"/>
      <w:lang w:eastAsia="en-IN"/>
    </w:rPr>
  </w:style>
  <w:style w:type="paragraph" w:customStyle="1" w:styleId="ChapBackPrac2P">
    <w:name w:val=".Chap .Back .Prac_2 P"/>
    <w:basedOn w:val="Normal"/>
    <w:uiPriority w:val="99"/>
    <w:rsid w:val="009C6E5A"/>
    <w:pPr>
      <w:spacing w:line="240" w:lineRule="atLeast"/>
      <w:jc w:val="both"/>
      <w:textAlignment w:val="center"/>
    </w:pPr>
    <w:rPr>
      <w:rFonts w:ascii="TimesLTPro-Roman" w:hAnsi="TimesLTPro-Roman" w:cs="TimesLTPro-Roman"/>
      <w:color w:val="000000"/>
      <w:spacing w:val="0"/>
      <w:sz w:val="21"/>
      <w:szCs w:val="21"/>
      <w:lang w:eastAsia="en-IN"/>
    </w:rPr>
  </w:style>
  <w:style w:type="paragraph" w:customStyle="1" w:styleId="ChapBackPrac2PracListDynListGenProbQuesP">
    <w:name w:val=".Chap .Back .Prac_2 .PracList.DynList .GenProb .Ques P"/>
    <w:basedOn w:val="Normal"/>
    <w:uiPriority w:val="99"/>
    <w:rsid w:val="009C6E5A"/>
    <w:pPr>
      <w:tabs>
        <w:tab w:val="right" w:pos="428"/>
      </w:tabs>
      <w:spacing w:before="40" w:line="240" w:lineRule="atLeast"/>
      <w:ind w:left="540" w:hanging="540"/>
      <w:jc w:val="both"/>
      <w:textAlignment w:val="center"/>
    </w:pPr>
    <w:rPr>
      <w:rFonts w:ascii="TimesLTPro-Roman" w:hAnsi="TimesLTPro-Roman" w:cs="TimesLTPro-Roman"/>
      <w:color w:val="000000"/>
      <w:spacing w:val="0"/>
      <w:sz w:val="21"/>
      <w:szCs w:val="21"/>
      <w:lang w:eastAsia="en-IN"/>
    </w:rPr>
  </w:style>
  <w:style w:type="paragraph" w:customStyle="1" w:styleId="InfTabTheadTrThP">
    <w:name w:val=".InfTab Thead Tr Th P"/>
    <w:basedOn w:val="Normal"/>
    <w:uiPriority w:val="99"/>
    <w:rsid w:val="009C6E5A"/>
    <w:pPr>
      <w:spacing w:line="240" w:lineRule="atLeast"/>
      <w:jc w:val="both"/>
      <w:textAlignment w:val="center"/>
    </w:pPr>
    <w:rPr>
      <w:rFonts w:ascii="TimesLTPro-Bold" w:hAnsi="TimesLTPro-Bold" w:cs="TimesLTPro-Bold"/>
      <w:b/>
      <w:bCs/>
      <w:color w:val="000000"/>
      <w:spacing w:val="0"/>
      <w:sz w:val="21"/>
      <w:szCs w:val="21"/>
      <w:lang w:eastAsia="en-IN"/>
    </w:rPr>
  </w:style>
  <w:style w:type="paragraph" w:customStyle="1" w:styleId="InfTabTrTdP">
    <w:name w:val=".InfTab Tr Td P"/>
    <w:basedOn w:val="Normal"/>
    <w:uiPriority w:val="99"/>
    <w:rsid w:val="009C6E5A"/>
    <w:pPr>
      <w:spacing w:line="240" w:lineRule="atLeast"/>
      <w:jc w:val="both"/>
      <w:textAlignment w:val="center"/>
    </w:pPr>
    <w:rPr>
      <w:rFonts w:ascii="TimesLTPro-Roman" w:hAnsi="TimesLTPro-Roman" w:cs="TimesLTPro-Roman"/>
      <w:color w:val="000000"/>
      <w:spacing w:val="0"/>
      <w:sz w:val="21"/>
      <w:szCs w:val="21"/>
      <w:lang w:eastAsia="en-IN"/>
    </w:rPr>
  </w:style>
  <w:style w:type="character" w:customStyle="1" w:styleId="ChapBackPrac1GenProbNum">
    <w:name w:val=".Chap .Back .Prac_1 .GenProb .Num"/>
    <w:uiPriority w:val="99"/>
    <w:rsid w:val="009C6E5A"/>
    <w:rPr>
      <w:rFonts w:ascii="FrutigerLTCom-Bold" w:hAnsi="FrutigerLTCom-Bold" w:cs="FrutigerLTCom-Bold"/>
      <w:b/>
      <w:bCs/>
      <w:sz w:val="19"/>
      <w:szCs w:val="19"/>
      <w:lang w:val="en-US"/>
    </w:rPr>
  </w:style>
  <w:style w:type="paragraph" w:styleId="CommentText">
    <w:name w:val="annotation text"/>
    <w:basedOn w:val="Normal"/>
    <w:link w:val="CommentTextChar"/>
    <w:rsid w:val="009C6E5A"/>
    <w:pPr>
      <w:widowControl/>
      <w:autoSpaceDE/>
      <w:autoSpaceDN/>
      <w:adjustRightInd/>
      <w:spacing w:after="80"/>
    </w:pPr>
    <w:rPr>
      <w:rFonts w:ascii="Verdana" w:eastAsia="Times" w:hAnsi="Verdana"/>
      <w:i/>
      <w:spacing w:val="0"/>
      <w:sz w:val="20"/>
      <w:szCs w:val="20"/>
    </w:rPr>
  </w:style>
  <w:style w:type="character" w:customStyle="1" w:styleId="CommentTextChar">
    <w:name w:val="Comment Text Char"/>
    <w:basedOn w:val="DefaultParagraphFont"/>
    <w:link w:val="CommentText"/>
    <w:rsid w:val="009C6E5A"/>
    <w:rPr>
      <w:rFonts w:ascii="Verdana" w:eastAsia="Times" w:hAnsi="Verdana"/>
      <w:i/>
    </w:rPr>
  </w:style>
  <w:style w:type="character" w:customStyle="1" w:styleId="UnresolvedMention">
    <w:name w:val="Unresolved Mention"/>
    <w:basedOn w:val="DefaultParagraphFont"/>
    <w:uiPriority w:val="99"/>
    <w:semiHidden/>
    <w:unhideWhenUsed/>
    <w:rsid w:val="00440A08"/>
    <w:rPr>
      <w:color w:val="605E5C"/>
      <w:shd w:val="clear" w:color="auto" w:fill="E1DFDD"/>
    </w:rPr>
  </w:style>
  <w:style w:type="character" w:styleId="CommentReference">
    <w:name w:val="annotation reference"/>
    <w:basedOn w:val="DefaultParagraphFont"/>
    <w:uiPriority w:val="99"/>
    <w:semiHidden/>
    <w:unhideWhenUsed/>
    <w:rsid w:val="00F0118C"/>
    <w:rPr>
      <w:sz w:val="16"/>
      <w:szCs w:val="16"/>
    </w:rPr>
  </w:style>
  <w:style w:type="paragraph" w:styleId="CommentSubject">
    <w:name w:val="annotation subject"/>
    <w:basedOn w:val="CommentText"/>
    <w:next w:val="CommentText"/>
    <w:link w:val="CommentSubjectChar"/>
    <w:uiPriority w:val="99"/>
    <w:semiHidden/>
    <w:unhideWhenUsed/>
    <w:rsid w:val="00F0118C"/>
    <w:pPr>
      <w:widowControl w:val="0"/>
      <w:autoSpaceDE w:val="0"/>
      <w:autoSpaceDN w:val="0"/>
      <w:adjustRightInd w:val="0"/>
      <w:spacing w:after="0"/>
    </w:pPr>
    <w:rPr>
      <w:rFonts w:ascii="Times New Roman" w:eastAsia="Times New Roman" w:hAnsi="Times New Roman"/>
      <w:b/>
      <w:bCs/>
      <w:i w:val="0"/>
      <w:spacing w:val="-4"/>
    </w:rPr>
  </w:style>
  <w:style w:type="character" w:customStyle="1" w:styleId="CommentSubjectChar">
    <w:name w:val="Comment Subject Char"/>
    <w:basedOn w:val="CommentTextChar"/>
    <w:link w:val="CommentSubject"/>
    <w:uiPriority w:val="99"/>
    <w:semiHidden/>
    <w:rsid w:val="00F0118C"/>
    <w:rPr>
      <w:rFonts w:ascii="Verdana" w:eastAsia="Times" w:hAnsi="Verdana"/>
      <w:b/>
      <w:bCs/>
      <w:i w:val="0"/>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lowbaack.net/" TargetMode="External"/><Relationship Id="rId13" Type="http://schemas.openxmlformats.org/officeDocument/2006/relationships/hyperlink" Target="http://www.dmaglobal.com/" TargetMode="External"/><Relationship Id="rId18" Type="http://schemas.openxmlformats.org/officeDocument/2006/relationships/hyperlink" Target="https://blogclowbaack.net/2020/01/22/flu-treatments-chapter-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he-dma.org" TargetMode="External"/><Relationship Id="rId17" Type="http://schemas.openxmlformats.org/officeDocument/2006/relationships/hyperlink" Target="http://www.mcgarrybowen.com" TargetMode="External"/><Relationship Id="rId2" Type="http://schemas.openxmlformats.org/officeDocument/2006/relationships/numbering" Target="numbering.xml"/><Relationship Id="rId16" Type="http://schemas.openxmlformats.org/officeDocument/2006/relationships/hyperlink" Target="http://www.slingshot.com" TargetMode="External"/><Relationship Id="rId20" Type="http://schemas.openxmlformats.org/officeDocument/2006/relationships/hyperlink" Target="http://blogclowbaack.net/2014/05/07/oreo-cookies-chapter-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aa.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z-comm.com/" TargetMode="External"/><Relationship Id="rId23" Type="http://schemas.openxmlformats.org/officeDocument/2006/relationships/fontTable" Target="fontTable.xml"/><Relationship Id="rId10" Type="http://schemas.openxmlformats.org/officeDocument/2006/relationships/hyperlink" Target="http://www.i-socialmarketing.org" TargetMode="External"/><Relationship Id="rId19" Type="http://schemas.openxmlformats.org/officeDocument/2006/relationships/hyperlink" Target="http://blogclowbaack.net/2018/10/01/leg-shaving-chapter-5/" TargetMode="External"/><Relationship Id="rId4" Type="http://schemas.openxmlformats.org/officeDocument/2006/relationships/settings" Target="settings.xml"/><Relationship Id="rId9" Type="http://schemas.openxmlformats.org/officeDocument/2006/relationships/hyperlink" Target="http://www.aaaa.org" TargetMode="External"/><Relationship Id="rId14" Type="http://schemas.openxmlformats.org/officeDocument/2006/relationships/hyperlink" Target="http://www.richards.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C512B-5BAD-491C-9DD7-44A1C7B9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8758</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Pittsburg State University</Company>
  <LinksUpToDate>false</LinksUpToDate>
  <CharactersWithSpaces>58568</CharactersWithSpaces>
  <SharedDoc>false</SharedDoc>
  <HLinks>
    <vt:vector size="102" baseType="variant">
      <vt:variant>
        <vt:i4>917513</vt:i4>
      </vt:variant>
      <vt:variant>
        <vt:i4>48</vt:i4>
      </vt:variant>
      <vt:variant>
        <vt:i4>0</vt:i4>
      </vt:variant>
      <vt:variant>
        <vt:i4>5</vt:i4>
      </vt:variant>
      <vt:variant>
        <vt:lpwstr>http://blog.clowbaack.net/2014/01/18/advertising-agencies-chapter-5.aspx</vt:lpwstr>
      </vt:variant>
      <vt:variant>
        <vt:lpwstr/>
      </vt:variant>
      <vt:variant>
        <vt:i4>3539002</vt:i4>
      </vt:variant>
      <vt:variant>
        <vt:i4>45</vt:i4>
      </vt:variant>
      <vt:variant>
        <vt:i4>0</vt:i4>
      </vt:variant>
      <vt:variant>
        <vt:i4>5</vt:i4>
      </vt:variant>
      <vt:variant>
        <vt:lpwstr>http://blog.clowbaack.net/2014/01/18/john-deere-chapter-5.aspx</vt:lpwstr>
      </vt:variant>
      <vt:variant>
        <vt:lpwstr/>
      </vt:variant>
      <vt:variant>
        <vt:i4>4718676</vt:i4>
      </vt:variant>
      <vt:variant>
        <vt:i4>42</vt:i4>
      </vt:variant>
      <vt:variant>
        <vt:i4>0</vt:i4>
      </vt:variant>
      <vt:variant>
        <vt:i4>5</vt:i4>
      </vt:variant>
      <vt:variant>
        <vt:lpwstr>http://blog.clowbaack.net/2014/01/18/oreo-cookies-chapter-5.aspx</vt:lpwstr>
      </vt:variant>
      <vt:variant>
        <vt:lpwstr/>
      </vt:variant>
      <vt:variant>
        <vt:i4>2293877</vt:i4>
      </vt:variant>
      <vt:variant>
        <vt:i4>39</vt:i4>
      </vt:variant>
      <vt:variant>
        <vt:i4>0</vt:i4>
      </vt:variant>
      <vt:variant>
        <vt:i4>5</vt:i4>
      </vt:variant>
      <vt:variant>
        <vt:lpwstr>http://www.ddb.com/</vt:lpwstr>
      </vt:variant>
      <vt:variant>
        <vt:lpwstr/>
      </vt:variant>
      <vt:variant>
        <vt:i4>3801184</vt:i4>
      </vt:variant>
      <vt:variant>
        <vt:i4>36</vt:i4>
      </vt:variant>
      <vt:variant>
        <vt:i4>0</vt:i4>
      </vt:variant>
      <vt:variant>
        <vt:i4>5</vt:i4>
      </vt:variant>
      <vt:variant>
        <vt:lpwstr>http://www.awigear.com/</vt:lpwstr>
      </vt:variant>
      <vt:variant>
        <vt:lpwstr/>
      </vt:variant>
      <vt:variant>
        <vt:i4>4718683</vt:i4>
      </vt:variant>
      <vt:variant>
        <vt:i4>33</vt:i4>
      </vt:variant>
      <vt:variant>
        <vt:i4>0</vt:i4>
      </vt:variant>
      <vt:variant>
        <vt:i4>5</vt:i4>
      </vt:variant>
      <vt:variant>
        <vt:lpwstr>http://www.discountcheerleading.com/</vt:lpwstr>
      </vt:variant>
      <vt:variant>
        <vt:lpwstr/>
      </vt:variant>
      <vt:variant>
        <vt:i4>983040</vt:i4>
      </vt:variant>
      <vt:variant>
        <vt:i4>30</vt:i4>
      </vt:variant>
      <vt:variant>
        <vt:i4>0</vt:i4>
      </vt:variant>
      <vt:variant>
        <vt:i4>5</vt:i4>
      </vt:variant>
      <vt:variant>
        <vt:lpwstr>../../../../Documents and Settings/Don Baack/Local Settings/Temporary Internet Files/Content.IE5/6GJ3EJJK/www.vw.com</vt:lpwstr>
      </vt:variant>
      <vt:variant>
        <vt:lpwstr/>
      </vt:variant>
      <vt:variant>
        <vt:i4>6226012</vt:i4>
      </vt:variant>
      <vt:variant>
        <vt:i4>27</vt:i4>
      </vt:variant>
      <vt:variant>
        <vt:i4>0</vt:i4>
      </vt:variant>
      <vt:variant>
        <vt:i4>5</vt:i4>
      </vt:variant>
      <vt:variant>
        <vt:lpwstr>http://www.potbellypigs.com/</vt:lpwstr>
      </vt:variant>
      <vt:variant>
        <vt:lpwstr/>
      </vt:variant>
      <vt:variant>
        <vt:i4>65546</vt:i4>
      </vt:variant>
      <vt:variant>
        <vt:i4>24</vt:i4>
      </vt:variant>
      <vt:variant>
        <vt:i4>0</vt:i4>
      </vt:variant>
      <vt:variant>
        <vt:i4>5</vt:i4>
      </vt:variant>
      <vt:variant>
        <vt:lpwstr>http://www.pier1.com/</vt:lpwstr>
      </vt:variant>
      <vt:variant>
        <vt:lpwstr/>
      </vt:variant>
      <vt:variant>
        <vt:i4>8126502</vt:i4>
      </vt:variant>
      <vt:variant>
        <vt:i4>21</vt:i4>
      </vt:variant>
      <vt:variant>
        <vt:i4>0</vt:i4>
      </vt:variant>
      <vt:variant>
        <vt:i4>5</vt:i4>
      </vt:variant>
      <vt:variant>
        <vt:lpwstr>http://www.media-awareness.ca/</vt:lpwstr>
      </vt:variant>
      <vt:variant>
        <vt:lpwstr/>
      </vt:variant>
      <vt:variant>
        <vt:i4>6225944</vt:i4>
      </vt:variant>
      <vt:variant>
        <vt:i4>18</vt:i4>
      </vt:variant>
      <vt:variant>
        <vt:i4>0</vt:i4>
      </vt:variant>
      <vt:variant>
        <vt:i4>5</vt:i4>
      </vt:variant>
      <vt:variant>
        <vt:lpwstr>http://www.digitalmarketingassoc.com/</vt:lpwstr>
      </vt:variant>
      <vt:variant>
        <vt:lpwstr/>
      </vt:variant>
      <vt:variant>
        <vt:i4>3604516</vt:i4>
      </vt:variant>
      <vt:variant>
        <vt:i4>15</vt:i4>
      </vt:variant>
      <vt:variant>
        <vt:i4>0</vt:i4>
      </vt:variant>
      <vt:variant>
        <vt:i4>5</vt:i4>
      </vt:variant>
      <vt:variant>
        <vt:lpwstr>http://www.the-dma.org/</vt:lpwstr>
      </vt:variant>
      <vt:variant>
        <vt:lpwstr/>
      </vt:variant>
      <vt:variant>
        <vt:i4>5636184</vt:i4>
      </vt:variant>
      <vt:variant>
        <vt:i4>12</vt:i4>
      </vt:variant>
      <vt:variant>
        <vt:i4>0</vt:i4>
      </vt:variant>
      <vt:variant>
        <vt:i4>5</vt:i4>
      </vt:variant>
      <vt:variant>
        <vt:lpwstr>http://www.oaaa.org/</vt:lpwstr>
      </vt:variant>
      <vt:variant>
        <vt:lpwstr/>
      </vt:variant>
      <vt:variant>
        <vt:i4>2228332</vt:i4>
      </vt:variant>
      <vt:variant>
        <vt:i4>9</vt:i4>
      </vt:variant>
      <vt:variant>
        <vt:i4>0</vt:i4>
      </vt:variant>
      <vt:variant>
        <vt:i4>5</vt:i4>
      </vt:variant>
      <vt:variant>
        <vt:lpwstr>http://www.bbalink.org/</vt:lpwstr>
      </vt:variant>
      <vt:variant>
        <vt:lpwstr/>
      </vt:variant>
      <vt:variant>
        <vt:i4>4194395</vt:i4>
      </vt:variant>
      <vt:variant>
        <vt:i4>6</vt:i4>
      </vt:variant>
      <vt:variant>
        <vt:i4>0</vt:i4>
      </vt:variant>
      <vt:variant>
        <vt:i4>5</vt:i4>
      </vt:variant>
      <vt:variant>
        <vt:lpwstr>http://www.ismaconnects.org/</vt:lpwstr>
      </vt:variant>
      <vt:variant>
        <vt:lpwstr/>
      </vt:variant>
      <vt:variant>
        <vt:i4>5767256</vt:i4>
      </vt:variant>
      <vt:variant>
        <vt:i4>3</vt:i4>
      </vt:variant>
      <vt:variant>
        <vt:i4>0</vt:i4>
      </vt:variant>
      <vt:variant>
        <vt:i4>5</vt:i4>
      </vt:variant>
      <vt:variant>
        <vt:lpwstr>http://www.aaaa.org/</vt:lpwstr>
      </vt:variant>
      <vt:variant>
        <vt:lpwstr/>
      </vt:variant>
      <vt:variant>
        <vt:i4>7667836</vt:i4>
      </vt:variant>
      <vt:variant>
        <vt:i4>0</vt:i4>
      </vt:variant>
      <vt:variant>
        <vt:i4>0</vt:i4>
      </vt:variant>
      <vt:variant>
        <vt:i4>5</vt:i4>
      </vt:variant>
      <vt:variant>
        <vt:lpwstr>http://blog.clowbaack.net/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Baack</dc:creator>
  <cp:lastModifiedBy>Anitha, VijayaKumar</cp:lastModifiedBy>
  <cp:revision>3</cp:revision>
  <cp:lastPrinted>2005-11-14T22:17:00Z</cp:lastPrinted>
  <dcterms:created xsi:type="dcterms:W3CDTF">2021-02-24T16:51:00Z</dcterms:created>
  <dcterms:modified xsi:type="dcterms:W3CDTF">2021-03-25T17:22:00Z</dcterms:modified>
</cp:coreProperties>
</file>