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0F48B" w14:textId="77777777" w:rsidR="00CD29A6" w:rsidRDefault="00CD29A6" w:rsidP="003E5F7D">
      <w:pPr>
        <w:widowControl/>
        <w:tabs>
          <w:tab w:val="center" w:pos="4680"/>
        </w:tabs>
        <w:suppressAutoHyphens/>
        <w:spacing w:line="240" w:lineRule="atLeast"/>
        <w:jc w:val="both"/>
        <w:rPr>
          <w:b/>
          <w:bCs/>
          <w:sz w:val="72"/>
        </w:rPr>
      </w:pPr>
      <w:bookmarkStart w:id="0" w:name="_GoBack"/>
      <w:bookmarkEnd w:id="0"/>
      <w:r>
        <w:rPr>
          <w:b/>
          <w:bCs/>
          <w:sz w:val="36"/>
        </w:rPr>
        <w:tab/>
      </w:r>
      <w:r>
        <w:rPr>
          <w:b/>
          <w:bCs/>
          <w:sz w:val="36"/>
        </w:rPr>
        <w:tab/>
      </w:r>
      <w:r>
        <w:rPr>
          <w:b/>
          <w:bCs/>
          <w:sz w:val="36"/>
        </w:rPr>
        <w:tab/>
      </w:r>
      <w:r>
        <w:rPr>
          <w:b/>
          <w:bCs/>
          <w:sz w:val="36"/>
        </w:rPr>
        <w:tab/>
      </w:r>
      <w:r>
        <w:rPr>
          <w:b/>
          <w:bCs/>
          <w:sz w:val="36"/>
          <w:u w:val="single"/>
        </w:rPr>
        <w:t>Chapter</w:t>
      </w:r>
      <w:r>
        <w:rPr>
          <w:b/>
          <w:bCs/>
          <w:sz w:val="36"/>
        </w:rPr>
        <w:t xml:space="preserve"> </w:t>
      </w:r>
      <w:r>
        <w:rPr>
          <w:b/>
          <w:bCs/>
          <w:sz w:val="96"/>
        </w:rPr>
        <w:t>4</w:t>
      </w:r>
    </w:p>
    <w:p w14:paraId="77225C86" w14:textId="77777777" w:rsidR="00CD29A6" w:rsidRDefault="00CD29A6" w:rsidP="003E5F7D">
      <w:pPr>
        <w:widowControl/>
        <w:tabs>
          <w:tab w:val="center" w:pos="4680"/>
        </w:tabs>
        <w:suppressAutoHyphens/>
        <w:spacing w:line="240" w:lineRule="atLeast"/>
        <w:jc w:val="both"/>
        <w:rPr>
          <w:b/>
          <w:bCs/>
          <w:sz w:val="36"/>
        </w:rPr>
      </w:pPr>
    </w:p>
    <w:p w14:paraId="7C446D53" w14:textId="77777777" w:rsidR="00CD29A6" w:rsidRDefault="005207AD" w:rsidP="003E5F7D">
      <w:pPr>
        <w:pStyle w:val="Heading5"/>
        <w:widowControl/>
      </w:pPr>
      <w:r>
        <w:t xml:space="preserve">The IMC </w:t>
      </w:r>
      <w:r w:rsidR="00CD29A6">
        <w:t>P</w:t>
      </w:r>
      <w:r>
        <w:t>lanning Process</w:t>
      </w:r>
    </w:p>
    <w:p w14:paraId="6822F1AD" w14:textId="77777777" w:rsidR="00CD29A6" w:rsidRDefault="00CD29A6" w:rsidP="003E5F7D">
      <w:pPr>
        <w:widowControl/>
        <w:tabs>
          <w:tab w:val="left" w:pos="-720"/>
        </w:tabs>
        <w:suppressAutoHyphens/>
        <w:spacing w:line="240" w:lineRule="atLeast"/>
        <w:jc w:val="both"/>
        <w:rPr>
          <w:spacing w:val="-3"/>
        </w:rPr>
      </w:pPr>
    </w:p>
    <w:p w14:paraId="1F9E62AD" w14:textId="77777777" w:rsidR="00CD29A6" w:rsidRDefault="00CD29A6" w:rsidP="003E5F7D">
      <w:pPr>
        <w:widowControl/>
        <w:tabs>
          <w:tab w:val="left" w:pos="-720"/>
        </w:tabs>
        <w:suppressAutoHyphens/>
        <w:spacing w:line="240" w:lineRule="atLeast"/>
        <w:jc w:val="both"/>
        <w:rPr>
          <w:spacing w:val="-3"/>
        </w:rPr>
      </w:pPr>
    </w:p>
    <w:p w14:paraId="1A3C3EBF" w14:textId="3FC4C730" w:rsidR="00CD29A6" w:rsidRDefault="00192CCA" w:rsidP="003E5F7D">
      <w:pPr>
        <w:pStyle w:val="Heading2"/>
        <w:widowControl/>
        <w:rPr>
          <w:b/>
          <w:bCs/>
          <w:sz w:val="32"/>
        </w:rPr>
      </w:pPr>
      <w:r>
        <w:rPr>
          <w:b/>
          <w:bCs/>
          <w:sz w:val="32"/>
        </w:rPr>
        <w:t xml:space="preserve">CHAPTER </w:t>
      </w:r>
      <w:r w:rsidR="00CD29A6">
        <w:rPr>
          <w:b/>
          <w:bCs/>
          <w:sz w:val="32"/>
        </w:rPr>
        <w:t>OBJECTIVES</w:t>
      </w:r>
    </w:p>
    <w:p w14:paraId="143FEC32" w14:textId="77777777" w:rsidR="00CD29A6" w:rsidRDefault="00CD29A6" w:rsidP="003E5F7D">
      <w:pPr>
        <w:widowControl/>
        <w:tabs>
          <w:tab w:val="left" w:pos="-720"/>
        </w:tabs>
        <w:suppressAutoHyphens/>
        <w:spacing w:line="240" w:lineRule="atLeast"/>
        <w:ind w:left="1080" w:hanging="360"/>
        <w:jc w:val="both"/>
        <w:rPr>
          <w:spacing w:val="-3"/>
        </w:rPr>
      </w:pPr>
    </w:p>
    <w:p w14:paraId="73550697" w14:textId="77777777" w:rsidR="00104FB4" w:rsidRDefault="00104FB4" w:rsidP="003E5F7D">
      <w:pPr>
        <w:widowControl/>
      </w:pPr>
      <w:r>
        <w:t>Students should be able to answer the following questions:</w:t>
      </w:r>
    </w:p>
    <w:p w14:paraId="1FEAB330" w14:textId="77777777" w:rsidR="00CA794E" w:rsidRDefault="00CA794E" w:rsidP="003E5F7D">
      <w:pPr>
        <w:widowControl/>
      </w:pPr>
    </w:p>
    <w:p w14:paraId="09E8F44F" w14:textId="74DB67FB"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1</w:t>
      </w:r>
      <w:r w:rsidR="00CC4A94" w:rsidRPr="003D33F5">
        <w:rPr>
          <w:rStyle w:val="CFOBJNUM"/>
          <w:rFonts w:ascii="Times New Roman" w:hAnsi="Times New Roman" w:cs="Times New Roman"/>
          <w:b/>
          <w:color w:val="auto"/>
          <w:sz w:val="24"/>
        </w:rPr>
        <w:tab/>
      </w:r>
      <w:r w:rsidR="00CC4A94">
        <w:rPr>
          <w:rFonts w:ascii="Times New Roman" w:hAnsi="Times New Roman" w:cs="Times New Roman"/>
          <w:color w:val="auto"/>
          <w:sz w:val="24"/>
        </w:rPr>
        <w:t>What makes marketing research critical to the IMC planning process</w:t>
      </w:r>
      <w:r w:rsidR="00CC4A94" w:rsidRPr="003D33F5">
        <w:rPr>
          <w:rFonts w:ascii="Times New Roman" w:hAnsi="Times New Roman" w:cs="Times New Roman"/>
          <w:color w:val="auto"/>
          <w:sz w:val="24"/>
        </w:rPr>
        <w:t>?</w:t>
      </w:r>
    </w:p>
    <w:p w14:paraId="48F13332" w14:textId="343D7C5E"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2</w:t>
      </w:r>
      <w:r w:rsidR="00CC4A94" w:rsidRPr="003D33F5">
        <w:rPr>
          <w:rStyle w:val="CFOBJNUM"/>
          <w:rFonts w:ascii="Times New Roman" w:hAnsi="Times New Roman" w:cs="Times New Roman"/>
          <w:b/>
          <w:color w:val="auto"/>
          <w:sz w:val="24"/>
        </w:rPr>
        <w:tab/>
      </w:r>
      <w:r w:rsidR="00721026">
        <w:rPr>
          <w:rFonts w:ascii="Times New Roman" w:hAnsi="Times New Roman" w:cs="Times New Roman"/>
          <w:color w:val="auto"/>
          <w:sz w:val="24"/>
        </w:rPr>
        <w:t>W</w:t>
      </w:r>
      <w:r w:rsidR="00721026" w:rsidRPr="00A86A03">
        <w:rPr>
          <w:rStyle w:val="XRef"/>
          <w:rFonts w:ascii="Times New Roman" w:hAnsi="Times New Roman" w:cs="Times New Roman"/>
          <w:color w:val="auto"/>
          <w:sz w:val="24"/>
        </w:rPr>
        <w:t>hat categories</w:t>
      </w:r>
      <w:r w:rsidR="00721026">
        <w:rPr>
          <w:rStyle w:val="XRef"/>
          <w:rFonts w:ascii="Times New Roman" w:hAnsi="Times New Roman" w:cs="Times New Roman"/>
          <w:color w:val="auto"/>
          <w:sz w:val="24"/>
        </w:rPr>
        <w:t xml:space="preserve"> do companies use</w:t>
      </w:r>
      <w:r w:rsidR="00721026" w:rsidRPr="00A86A03">
        <w:rPr>
          <w:rStyle w:val="XRef"/>
          <w:rFonts w:ascii="Times New Roman" w:hAnsi="Times New Roman" w:cs="Times New Roman"/>
          <w:color w:val="auto"/>
          <w:sz w:val="24"/>
        </w:rPr>
        <w:t xml:space="preserve"> to identify consumer target markets or market segments?</w:t>
      </w:r>
    </w:p>
    <w:p w14:paraId="6845DD5A" w14:textId="61983B73"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3</w:t>
      </w:r>
      <w:r w:rsidR="00CC4A94" w:rsidRPr="003D33F5">
        <w:rPr>
          <w:rStyle w:val="CFOBJNUM"/>
          <w:rFonts w:ascii="Times New Roman" w:hAnsi="Times New Roman" w:cs="Times New Roman"/>
          <w:b/>
          <w:color w:val="auto"/>
          <w:sz w:val="24"/>
        </w:rPr>
        <w:tab/>
      </w:r>
      <w:r w:rsidR="00721026" w:rsidRPr="00A86A03">
        <w:rPr>
          <w:rStyle w:val="XRef"/>
          <w:rFonts w:ascii="Times New Roman" w:hAnsi="Times New Roman" w:cs="Times New Roman"/>
          <w:color w:val="auto"/>
          <w:sz w:val="24"/>
        </w:rPr>
        <w:t xml:space="preserve">What categories </w:t>
      </w:r>
      <w:r w:rsidR="00721026">
        <w:rPr>
          <w:rStyle w:val="XRef"/>
          <w:rFonts w:ascii="Times New Roman" w:hAnsi="Times New Roman" w:cs="Times New Roman"/>
          <w:color w:val="auto"/>
          <w:sz w:val="24"/>
        </w:rPr>
        <w:t xml:space="preserve">do organizations </w:t>
      </w:r>
      <w:r w:rsidR="00721026" w:rsidRPr="00A86A03">
        <w:rPr>
          <w:rStyle w:val="XRef"/>
          <w:rFonts w:ascii="Times New Roman" w:hAnsi="Times New Roman" w:cs="Times New Roman"/>
          <w:color w:val="auto"/>
          <w:sz w:val="24"/>
        </w:rPr>
        <w:t>use to identify business-to-business market segments?</w:t>
      </w:r>
      <w:r w:rsidR="00CC4A94" w:rsidRPr="003D33F5">
        <w:rPr>
          <w:rFonts w:ascii="Times New Roman" w:hAnsi="Times New Roman" w:cs="Times New Roman"/>
          <w:color w:val="auto"/>
          <w:sz w:val="24"/>
        </w:rPr>
        <w:t xml:space="preserve"> </w:t>
      </w:r>
    </w:p>
    <w:p w14:paraId="5B49BDE1" w14:textId="676D4A6E"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ab/>
      </w:r>
      <w:r w:rsidR="00CC4A94" w:rsidRPr="003D33F5">
        <w:rPr>
          <w:rFonts w:ascii="Times New Roman" w:hAnsi="Times New Roman" w:cs="Times New Roman"/>
          <w:color w:val="auto"/>
          <w:sz w:val="24"/>
        </w:rPr>
        <w:t xml:space="preserve">How do the various approaches to positioning influence the </w:t>
      </w:r>
      <w:r w:rsidR="00CC4A94">
        <w:rPr>
          <w:rFonts w:ascii="Times New Roman" w:hAnsi="Times New Roman" w:cs="Times New Roman"/>
          <w:color w:val="auto"/>
          <w:sz w:val="24"/>
        </w:rPr>
        <w:t>IMC planning process</w:t>
      </w:r>
      <w:r w:rsidR="00CC4A94" w:rsidRPr="003D33F5">
        <w:rPr>
          <w:rFonts w:ascii="Times New Roman" w:hAnsi="Times New Roman" w:cs="Times New Roman"/>
          <w:color w:val="auto"/>
          <w:sz w:val="24"/>
        </w:rPr>
        <w:t>?</w:t>
      </w:r>
    </w:p>
    <w:p w14:paraId="37064811" w14:textId="66CD42E3"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CC4A94" w:rsidRPr="003D33F5">
        <w:rPr>
          <w:rStyle w:val="CFOBJNUM"/>
          <w:rFonts w:ascii="Times New Roman" w:hAnsi="Times New Roman" w:cs="Times New Roman"/>
          <w:b/>
          <w:color w:val="auto"/>
          <w:sz w:val="24"/>
        </w:rPr>
        <w:t>5</w:t>
      </w:r>
      <w:r w:rsidR="00CC4A94" w:rsidRPr="003D33F5">
        <w:rPr>
          <w:rStyle w:val="CFOBJNUM"/>
          <w:rFonts w:ascii="Times New Roman" w:hAnsi="Times New Roman" w:cs="Times New Roman"/>
          <w:b/>
          <w:color w:val="auto"/>
          <w:sz w:val="24"/>
        </w:rPr>
        <w:tab/>
      </w:r>
      <w:r w:rsidR="00CC4A94" w:rsidRPr="003D33F5">
        <w:rPr>
          <w:rFonts w:ascii="Times New Roman" w:hAnsi="Times New Roman" w:cs="Times New Roman"/>
          <w:color w:val="auto"/>
          <w:sz w:val="24"/>
        </w:rPr>
        <w:t>How do the marketing communications objectives interact with the other elements of an IMC planning process?</w:t>
      </w:r>
    </w:p>
    <w:p w14:paraId="07077A2A" w14:textId="6B8BF200" w:rsidR="00CC4A94" w:rsidRPr="003D33F5"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BC3759">
        <w:rPr>
          <w:rStyle w:val="CFOBJNUM"/>
          <w:rFonts w:ascii="Times New Roman" w:hAnsi="Times New Roman" w:cs="Times New Roman"/>
          <w:b/>
          <w:color w:val="auto"/>
          <w:sz w:val="24"/>
        </w:rPr>
        <w:t>6</w:t>
      </w:r>
      <w:r w:rsidR="00CC4A94" w:rsidRPr="003D33F5">
        <w:rPr>
          <w:rStyle w:val="CFOBJNUM"/>
          <w:rFonts w:ascii="Times New Roman" w:hAnsi="Times New Roman" w:cs="Times New Roman"/>
          <w:b/>
          <w:color w:val="auto"/>
          <w:sz w:val="24"/>
        </w:rPr>
        <w:tab/>
      </w:r>
      <w:r w:rsidR="00CC4A94">
        <w:rPr>
          <w:rFonts w:ascii="Times New Roman" w:hAnsi="Times New Roman" w:cs="Times New Roman"/>
          <w:color w:val="auto"/>
          <w:sz w:val="24"/>
        </w:rPr>
        <w:t>How are communications budgets established</w:t>
      </w:r>
      <w:r w:rsidR="00CC4A94" w:rsidRPr="003D33F5">
        <w:rPr>
          <w:rFonts w:ascii="Times New Roman" w:hAnsi="Times New Roman" w:cs="Times New Roman"/>
          <w:color w:val="auto"/>
          <w:sz w:val="24"/>
        </w:rPr>
        <w:t>?</w:t>
      </w:r>
    </w:p>
    <w:p w14:paraId="44E64365" w14:textId="77AF7743" w:rsidR="00CC4A94" w:rsidRDefault="005B7BA4" w:rsidP="008576EE">
      <w:pPr>
        <w:pStyle w:val="CFOBJ"/>
        <w:widowControl/>
        <w:pBdr>
          <w:top w:val="none" w:sz="0" w:space="0" w:color="auto"/>
        </w:pBdr>
        <w:tabs>
          <w:tab w:val="clear" w:pos="120"/>
          <w:tab w:val="decimal" w:pos="360"/>
        </w:tabs>
        <w:suppressAutoHyphens w:val="0"/>
        <w:spacing w:after="0" w:line="276" w:lineRule="auto"/>
        <w:ind w:left="720" w:hanging="720"/>
        <w:jc w:val="both"/>
        <w:rPr>
          <w:rFonts w:ascii="Times New Roman" w:hAnsi="Times New Roman" w:cs="Times New Roman"/>
          <w:color w:val="auto"/>
          <w:sz w:val="24"/>
        </w:rPr>
      </w:pPr>
      <w:r>
        <w:rPr>
          <w:rStyle w:val="CFOBJNUM"/>
          <w:rFonts w:ascii="Times New Roman" w:hAnsi="Times New Roman" w:cs="Times New Roman"/>
          <w:b/>
          <w:color w:val="auto"/>
          <w:sz w:val="24"/>
        </w:rPr>
        <w:tab/>
      </w:r>
      <w:r w:rsidR="006F2DA7">
        <w:rPr>
          <w:rStyle w:val="CFOBJNUM"/>
          <w:rFonts w:ascii="Times New Roman" w:hAnsi="Times New Roman" w:cs="Times New Roman"/>
          <w:b/>
          <w:color w:val="auto"/>
          <w:sz w:val="24"/>
        </w:rPr>
        <w:t>4.</w:t>
      </w:r>
      <w:r w:rsidR="00BC3759">
        <w:rPr>
          <w:rStyle w:val="CFOBJNUM"/>
          <w:rFonts w:ascii="Times New Roman" w:hAnsi="Times New Roman" w:cs="Times New Roman"/>
          <w:b/>
          <w:color w:val="auto"/>
          <w:sz w:val="24"/>
        </w:rPr>
        <w:t>7</w:t>
      </w:r>
      <w:r w:rsidR="00CC4A94" w:rsidRPr="003D33F5">
        <w:rPr>
          <w:rStyle w:val="CFOBJNUM"/>
          <w:rFonts w:ascii="Times New Roman" w:hAnsi="Times New Roman" w:cs="Times New Roman"/>
          <w:b/>
          <w:color w:val="auto"/>
          <w:sz w:val="24"/>
        </w:rPr>
        <w:tab/>
      </w:r>
      <w:r w:rsidR="00CC4A94">
        <w:rPr>
          <w:rFonts w:ascii="Times New Roman" w:hAnsi="Times New Roman" w:cs="Times New Roman"/>
          <w:color w:val="auto"/>
          <w:sz w:val="24"/>
        </w:rPr>
        <w:t>What are</w:t>
      </w:r>
      <w:r w:rsidR="00721026" w:rsidRPr="00A86A03">
        <w:rPr>
          <w:rStyle w:val="XRef"/>
          <w:rFonts w:ascii="Times New Roman" w:hAnsi="Times New Roman" w:cs="Times New Roman"/>
          <w:color w:val="auto"/>
          <w:sz w:val="24"/>
        </w:rPr>
        <w:t xml:space="preserve"> </w:t>
      </w:r>
      <w:r w:rsidR="00721026">
        <w:rPr>
          <w:rStyle w:val="XRef"/>
          <w:rFonts w:ascii="Times New Roman" w:hAnsi="Times New Roman" w:cs="Times New Roman"/>
          <w:color w:val="auto"/>
          <w:sz w:val="24"/>
        </w:rPr>
        <w:t>the features of an international IMC planning</w:t>
      </w:r>
      <w:r w:rsidR="00721026">
        <w:rPr>
          <w:rFonts w:ascii="Times New Roman" w:hAnsi="Times New Roman" w:cs="Times New Roman"/>
          <w:color w:val="auto"/>
          <w:sz w:val="24"/>
        </w:rPr>
        <w:t xml:space="preserve"> </w:t>
      </w:r>
      <w:r w:rsidR="00CC4A94">
        <w:rPr>
          <w:rFonts w:ascii="Times New Roman" w:hAnsi="Times New Roman" w:cs="Times New Roman"/>
          <w:color w:val="auto"/>
          <w:sz w:val="24"/>
        </w:rPr>
        <w:t>program?</w:t>
      </w:r>
    </w:p>
    <w:p w14:paraId="50B464FD" w14:textId="77777777" w:rsidR="00CC4A94" w:rsidRDefault="00CC4A94" w:rsidP="003E5F7D">
      <w:pPr>
        <w:widowControl/>
      </w:pPr>
    </w:p>
    <w:p w14:paraId="33931BF2" w14:textId="77777777" w:rsidR="00CC4A94" w:rsidRDefault="00CC4A94" w:rsidP="003E5F7D">
      <w:pPr>
        <w:pStyle w:val="Heading2"/>
        <w:widowControl/>
        <w:rPr>
          <w:b/>
          <w:bCs/>
          <w:sz w:val="32"/>
        </w:rPr>
      </w:pPr>
      <w:r>
        <w:rPr>
          <w:b/>
          <w:bCs/>
          <w:sz w:val="32"/>
        </w:rPr>
        <w:t>OVERVIEW</w:t>
      </w:r>
    </w:p>
    <w:p w14:paraId="2DA3EB2E" w14:textId="77777777" w:rsidR="00D53AE2" w:rsidRDefault="00D53AE2" w:rsidP="003E5F7D">
      <w:pPr>
        <w:pStyle w:val="BodyText"/>
        <w:widowControl/>
      </w:pPr>
    </w:p>
    <w:p w14:paraId="04821C81" w14:textId="77777777" w:rsidR="00CC4A94" w:rsidRPr="00CA794E" w:rsidRDefault="00CC4A94" w:rsidP="003E5F7D">
      <w:pPr>
        <w:widowControl/>
        <w:jc w:val="both"/>
      </w:pPr>
      <w:r w:rsidRPr="00CA794E">
        <w:rPr>
          <w:vanish/>
        </w:rPr>
        <w:t>&lt;para&gt;</w:t>
      </w:r>
      <w:r w:rsidRPr="00CA794E">
        <w:t xml:space="preserve">This chapter describes the nature of the integrated marketing communications planning process. </w:t>
      </w:r>
      <w:r w:rsidR="0051300A">
        <w:t>An</w:t>
      </w:r>
      <w:r w:rsidR="0051300A" w:rsidRPr="003D33F5">
        <w:t xml:space="preserve"> integrated marketing communications planning process requires careful oversight by the company’s marketing personnel and any agencies the firm employs.</w:t>
      </w:r>
    </w:p>
    <w:p w14:paraId="0E8C3DB5" w14:textId="77777777" w:rsidR="00CC4A94" w:rsidRDefault="00CC4A94" w:rsidP="003E5F7D">
      <w:pPr>
        <w:pStyle w:val="BodyText"/>
        <w:widowControl/>
        <w:spacing w:line="240" w:lineRule="auto"/>
      </w:pPr>
    </w:p>
    <w:p w14:paraId="35280F1D" w14:textId="01AE0607" w:rsidR="00D53AE2" w:rsidRDefault="00721026" w:rsidP="003E5F7D">
      <w:pPr>
        <w:pStyle w:val="BodyText"/>
        <w:widowControl/>
        <w:spacing w:line="240" w:lineRule="auto"/>
        <w:rPr>
          <w:b/>
          <w:bCs/>
        </w:rPr>
      </w:pPr>
      <w:r>
        <w:rPr>
          <w:b/>
          <w:bCs/>
        </w:rPr>
        <w:t xml:space="preserve">Co-Marketing and </w:t>
      </w:r>
      <w:r w:rsidR="00BC3759">
        <w:rPr>
          <w:b/>
          <w:bCs/>
        </w:rPr>
        <w:t>MC Planning</w:t>
      </w:r>
    </w:p>
    <w:p w14:paraId="5CD89484" w14:textId="77777777" w:rsidR="00D53AE2" w:rsidRDefault="00D53AE2" w:rsidP="003E5F7D">
      <w:pPr>
        <w:pStyle w:val="BodyText"/>
        <w:widowControl/>
        <w:spacing w:line="240" w:lineRule="auto"/>
      </w:pPr>
    </w:p>
    <w:p w14:paraId="7BC662A4" w14:textId="22E0A67B" w:rsidR="00D53AE2" w:rsidRDefault="00721026" w:rsidP="003E5F7D">
      <w:pPr>
        <w:pStyle w:val="BodyText"/>
        <w:widowControl/>
        <w:spacing w:line="240" w:lineRule="auto"/>
      </w:pPr>
      <w:r w:rsidRPr="00721026">
        <w:rPr>
          <w:bCs/>
        </w:rPr>
        <w:t xml:space="preserve">A recent trend in the world of commerce has been an increase in co-marketing programs, whereby two companies join to sell separate, but related products. </w:t>
      </w:r>
    </w:p>
    <w:p w14:paraId="148CC38B" w14:textId="77777777" w:rsidR="00721026" w:rsidRDefault="00721026" w:rsidP="003E5F7D">
      <w:pPr>
        <w:pStyle w:val="BodyText"/>
        <w:widowControl/>
        <w:spacing w:line="240" w:lineRule="auto"/>
        <w:rPr>
          <w:bCs/>
          <w:szCs w:val="24"/>
        </w:rPr>
      </w:pPr>
    </w:p>
    <w:p w14:paraId="4CAB092F" w14:textId="77777777" w:rsidR="00721026" w:rsidRDefault="00721026" w:rsidP="003E5F7D">
      <w:pPr>
        <w:pStyle w:val="BodyText"/>
        <w:widowControl/>
        <w:spacing w:line="240" w:lineRule="auto"/>
        <w:rPr>
          <w:bCs/>
          <w:szCs w:val="24"/>
        </w:rPr>
      </w:pPr>
      <w:r w:rsidRPr="00A87383">
        <w:rPr>
          <w:bCs/>
          <w:szCs w:val="24"/>
        </w:rPr>
        <w:t xml:space="preserve">Market research would be undertaken in order to understand the natures of the two services and how they would logically combine. </w:t>
      </w:r>
    </w:p>
    <w:p w14:paraId="1D9ADB09" w14:textId="77777777" w:rsidR="00721026" w:rsidRDefault="00721026" w:rsidP="003E5F7D">
      <w:pPr>
        <w:pStyle w:val="BodyText"/>
        <w:widowControl/>
        <w:spacing w:line="240" w:lineRule="auto"/>
        <w:rPr>
          <w:bCs/>
          <w:szCs w:val="24"/>
        </w:rPr>
      </w:pPr>
    </w:p>
    <w:p w14:paraId="45FA988B" w14:textId="77777777" w:rsidR="00721026" w:rsidRDefault="00721026" w:rsidP="003E5F7D">
      <w:pPr>
        <w:pStyle w:val="BodyText"/>
        <w:widowControl/>
        <w:spacing w:line="240" w:lineRule="auto"/>
        <w:rPr>
          <w:bCs/>
          <w:szCs w:val="24"/>
        </w:rPr>
      </w:pPr>
      <w:r>
        <w:rPr>
          <w:bCs/>
          <w:szCs w:val="24"/>
        </w:rPr>
        <w:t>S</w:t>
      </w:r>
      <w:r w:rsidRPr="00A87383">
        <w:rPr>
          <w:bCs/>
          <w:szCs w:val="24"/>
        </w:rPr>
        <w:t>pecific target market segments containing customers inclined to use both products would be identified.</w:t>
      </w:r>
    </w:p>
    <w:p w14:paraId="11AAFCEB" w14:textId="77777777" w:rsidR="00721026" w:rsidRDefault="00721026" w:rsidP="003E5F7D">
      <w:pPr>
        <w:pStyle w:val="BodyText"/>
        <w:widowControl/>
        <w:spacing w:line="240" w:lineRule="auto"/>
        <w:rPr>
          <w:bCs/>
          <w:szCs w:val="24"/>
        </w:rPr>
      </w:pPr>
      <w:r w:rsidRPr="00A87383">
        <w:rPr>
          <w:bCs/>
          <w:szCs w:val="24"/>
        </w:rPr>
        <w:lastRenderedPageBreak/>
        <w:t xml:space="preserve">Then, the marketing team would seek to make sure that the positioning of both items would be compatible. </w:t>
      </w:r>
    </w:p>
    <w:p w14:paraId="43C9BE46" w14:textId="77777777" w:rsidR="00721026" w:rsidRDefault="00721026" w:rsidP="003E5F7D">
      <w:pPr>
        <w:pStyle w:val="BodyText"/>
        <w:widowControl/>
        <w:spacing w:line="240" w:lineRule="auto"/>
        <w:rPr>
          <w:bCs/>
          <w:szCs w:val="24"/>
        </w:rPr>
      </w:pPr>
    </w:p>
    <w:p w14:paraId="3A94125D" w14:textId="77777777" w:rsidR="00721026" w:rsidRDefault="00721026" w:rsidP="003E5F7D">
      <w:pPr>
        <w:pStyle w:val="BodyText"/>
        <w:widowControl/>
        <w:spacing w:line="240" w:lineRule="auto"/>
        <w:rPr>
          <w:bCs/>
          <w:szCs w:val="24"/>
        </w:rPr>
      </w:pPr>
      <w:r w:rsidRPr="00A87383">
        <w:rPr>
          <w:bCs/>
          <w:szCs w:val="24"/>
        </w:rPr>
        <w:t xml:space="preserve">From there, advertising budgets could be established to </w:t>
      </w:r>
      <w:r>
        <w:rPr>
          <w:bCs/>
          <w:szCs w:val="24"/>
        </w:rPr>
        <w:t>prepare</w:t>
      </w:r>
      <w:r w:rsidRPr="00A87383">
        <w:rPr>
          <w:bCs/>
          <w:szCs w:val="24"/>
        </w:rPr>
        <w:t xml:space="preserve"> commercials and other marketing messages designed to reach viable prospects. </w:t>
      </w:r>
    </w:p>
    <w:p w14:paraId="291FCB5F" w14:textId="77777777" w:rsidR="00721026" w:rsidRDefault="00721026" w:rsidP="003E5F7D">
      <w:pPr>
        <w:pStyle w:val="BodyText"/>
        <w:widowControl/>
        <w:spacing w:line="240" w:lineRule="auto"/>
        <w:rPr>
          <w:bCs/>
          <w:szCs w:val="24"/>
        </w:rPr>
      </w:pPr>
    </w:p>
    <w:p w14:paraId="3E8F9E70" w14:textId="2D955733" w:rsidR="00721026" w:rsidRDefault="00721026" w:rsidP="003E5F7D">
      <w:pPr>
        <w:pStyle w:val="BodyText"/>
        <w:widowControl/>
        <w:spacing w:line="240" w:lineRule="auto"/>
      </w:pPr>
      <w:r w:rsidRPr="00A87383">
        <w:rPr>
          <w:bCs/>
          <w:szCs w:val="24"/>
        </w:rPr>
        <w:t>Specific communications object</w:t>
      </w:r>
      <w:r>
        <w:rPr>
          <w:bCs/>
          <w:szCs w:val="24"/>
        </w:rPr>
        <w:t>ives</w:t>
      </w:r>
      <w:r w:rsidRPr="00A87383">
        <w:rPr>
          <w:bCs/>
          <w:szCs w:val="24"/>
        </w:rPr>
        <w:t xml:space="preserve"> would apply to both organizations.</w:t>
      </w:r>
    </w:p>
    <w:p w14:paraId="04C333DB" w14:textId="77777777" w:rsidR="00BC3759" w:rsidRDefault="00BC3759" w:rsidP="003E5F7D">
      <w:pPr>
        <w:pStyle w:val="BodyText"/>
        <w:widowControl/>
        <w:spacing w:line="240" w:lineRule="auto"/>
      </w:pPr>
    </w:p>
    <w:p w14:paraId="4FA8F8DA" w14:textId="77777777" w:rsidR="00D53AE2" w:rsidRDefault="00D53AE2" w:rsidP="003E5F7D">
      <w:pPr>
        <w:pStyle w:val="BodyText"/>
        <w:widowControl/>
        <w:tabs>
          <w:tab w:val="clear" w:pos="0"/>
        </w:tabs>
        <w:spacing w:line="240" w:lineRule="auto"/>
      </w:pPr>
      <w:r>
        <w:rPr>
          <w:b/>
          <w:bCs/>
        </w:rPr>
        <w:t>Questions for Students:</w:t>
      </w:r>
    </w:p>
    <w:p w14:paraId="205FA80D" w14:textId="77777777" w:rsidR="00D53AE2" w:rsidRDefault="00D53AE2" w:rsidP="003E5F7D">
      <w:pPr>
        <w:widowControl/>
      </w:pPr>
    </w:p>
    <w:p w14:paraId="10BEC0EF" w14:textId="7AD7F605" w:rsidR="00D53AE2" w:rsidRDefault="00721026" w:rsidP="003E5F7D">
      <w:pPr>
        <w:widowControl/>
        <w:numPr>
          <w:ilvl w:val="0"/>
          <w:numId w:val="33"/>
        </w:numPr>
      </w:pPr>
      <w:r>
        <w:t>Besides the mobile device co-marketing programs described in the vignette, can you think of other examples of this tactic?</w:t>
      </w:r>
    </w:p>
    <w:p w14:paraId="69F76295" w14:textId="6724FE49" w:rsidR="00D53AE2" w:rsidRDefault="00721026" w:rsidP="003E5F7D">
      <w:pPr>
        <w:widowControl/>
        <w:numPr>
          <w:ilvl w:val="0"/>
          <w:numId w:val="33"/>
        </w:numPr>
      </w:pPr>
      <w:r>
        <w:t>What would be the advantages and potential disadvantages of co-marketing programs</w:t>
      </w:r>
      <w:r w:rsidR="00EE303C">
        <w:t>?</w:t>
      </w:r>
    </w:p>
    <w:p w14:paraId="528DCD4A" w14:textId="77777777" w:rsidR="00BC3759" w:rsidRDefault="00BC3759" w:rsidP="003E5F7D">
      <w:pPr>
        <w:widowControl/>
        <w:jc w:val="both"/>
      </w:pPr>
    </w:p>
    <w:p w14:paraId="2509690D" w14:textId="113C2D5C" w:rsidR="0051300A" w:rsidRDefault="0051300A" w:rsidP="003E5F7D">
      <w:pPr>
        <w:widowControl/>
        <w:jc w:val="both"/>
      </w:pPr>
      <w:r w:rsidRPr="0051300A">
        <w:t>This chapter de</w:t>
      </w:r>
      <w:r w:rsidR="008B2270">
        <w:t>picts</w:t>
      </w:r>
      <w:r w:rsidRPr="0051300A">
        <w:t xml:space="preserve"> the nature of the IMC planning process</w:t>
      </w:r>
      <w:r>
        <w:t xml:space="preserve"> (see</w:t>
      </w:r>
      <w:r w:rsidRPr="0051300A">
        <w:t xml:space="preserve"> Figure 4.1</w:t>
      </w:r>
      <w:r>
        <w:t>)</w:t>
      </w:r>
      <w:r w:rsidR="0033465D">
        <w:t>.</w:t>
      </w:r>
    </w:p>
    <w:p w14:paraId="750FD10A" w14:textId="77777777" w:rsidR="0051300A" w:rsidRDefault="0051300A" w:rsidP="003E5F7D">
      <w:pPr>
        <w:widowControl/>
        <w:jc w:val="both"/>
      </w:pPr>
    </w:p>
    <w:p w14:paraId="7AD36B1C" w14:textId="77777777" w:rsidR="0051300A" w:rsidRDefault="0051300A" w:rsidP="003E5F7D">
      <w:pPr>
        <w:widowControl/>
        <w:jc w:val="both"/>
      </w:pPr>
      <w:r>
        <w:t>It</w:t>
      </w:r>
      <w:r w:rsidRPr="0051300A">
        <w:t xml:space="preserve"> begins with communications research</w:t>
      </w:r>
      <w:r>
        <w:t xml:space="preserve"> that identifies</w:t>
      </w:r>
      <w:r w:rsidRPr="0051300A">
        <w:t xml:space="preserve"> potential target markets and positioning strategies that match brand offer. </w:t>
      </w:r>
    </w:p>
    <w:p w14:paraId="1BC10264" w14:textId="77777777" w:rsidR="0051300A" w:rsidRDefault="0051300A" w:rsidP="003E5F7D">
      <w:pPr>
        <w:widowControl/>
        <w:jc w:val="both"/>
      </w:pPr>
    </w:p>
    <w:p w14:paraId="56857B7C" w14:textId="77777777" w:rsidR="0051300A" w:rsidRDefault="0051300A" w:rsidP="003E5F7D">
      <w:pPr>
        <w:widowControl/>
        <w:jc w:val="both"/>
      </w:pPr>
      <w:r w:rsidRPr="0051300A">
        <w:t>Next, communications objectives are specified.</w:t>
      </w:r>
    </w:p>
    <w:p w14:paraId="59DF36FC" w14:textId="77777777" w:rsidR="0051300A" w:rsidRDefault="0051300A" w:rsidP="003E5F7D">
      <w:pPr>
        <w:widowControl/>
        <w:jc w:val="both"/>
      </w:pPr>
    </w:p>
    <w:p w14:paraId="634D53D0" w14:textId="77777777" w:rsidR="0051300A" w:rsidRDefault="0051300A" w:rsidP="003E5F7D">
      <w:pPr>
        <w:widowControl/>
        <w:jc w:val="both"/>
      </w:pPr>
      <w:r>
        <w:t>F</w:t>
      </w:r>
      <w:r w:rsidRPr="0051300A">
        <w:t xml:space="preserve">inally, a budget designed to achieve the communication objectives is matched with the IMC components to be employed. </w:t>
      </w:r>
    </w:p>
    <w:p w14:paraId="28952C7A" w14:textId="77777777" w:rsidR="0051300A" w:rsidRDefault="0051300A" w:rsidP="003E5F7D">
      <w:pPr>
        <w:widowControl/>
        <w:jc w:val="both"/>
      </w:pPr>
    </w:p>
    <w:p w14:paraId="7DD81CF5" w14:textId="77777777" w:rsidR="0051300A" w:rsidRPr="0051300A" w:rsidRDefault="0051300A" w:rsidP="003E5F7D">
      <w:pPr>
        <w:widowControl/>
        <w:jc w:val="both"/>
      </w:pPr>
      <w:r>
        <w:t>I</w:t>
      </w:r>
      <w:r w:rsidRPr="0051300A">
        <w:t>nternational considerations are taken into account.</w:t>
      </w:r>
    </w:p>
    <w:p w14:paraId="66DBDEA2" w14:textId="77777777" w:rsidR="0051300A" w:rsidRDefault="0051300A" w:rsidP="003E5F7D">
      <w:pPr>
        <w:widowControl/>
        <w:jc w:val="both"/>
      </w:pPr>
    </w:p>
    <w:p w14:paraId="1BF8E1F8" w14:textId="77777777" w:rsidR="00BC3759" w:rsidRDefault="00BC3759" w:rsidP="003E5F7D">
      <w:pPr>
        <w:widowControl/>
        <w:jc w:val="both"/>
      </w:pPr>
    </w:p>
    <w:p w14:paraId="360196E6" w14:textId="71E4F4ED" w:rsidR="00CC4A94" w:rsidRPr="003D33F5" w:rsidRDefault="00CA794E" w:rsidP="003E5F7D">
      <w:pPr>
        <w:pStyle w:val="CFOBJ"/>
        <w:widowControl/>
        <w:pBdr>
          <w:top w:val="none" w:sz="0" w:space="0" w:color="auto"/>
        </w:pBdr>
        <w:tabs>
          <w:tab w:val="clear" w:pos="360"/>
        </w:tabs>
        <w:suppressAutoHyphens w:val="0"/>
        <w:spacing w:after="0" w:line="240" w:lineRule="auto"/>
        <w:ind w:left="2160" w:hanging="2160"/>
        <w:rPr>
          <w:rFonts w:ascii="Times New Roman" w:hAnsi="Times New Roman" w:cs="Times New Roman"/>
          <w:color w:val="auto"/>
          <w:sz w:val="24"/>
        </w:rPr>
      </w:pPr>
      <w:r>
        <w:rPr>
          <w:rFonts w:ascii="Times New Roman" w:hAnsi="Times New Roman"/>
          <w:b/>
          <w:color w:val="auto"/>
          <w:sz w:val="24"/>
          <w:szCs w:val="24"/>
        </w:rPr>
        <w:t xml:space="preserve">Objective </w:t>
      </w:r>
      <w:r w:rsidR="006F2DA7">
        <w:rPr>
          <w:rFonts w:ascii="Times New Roman" w:hAnsi="Times New Roman"/>
          <w:b/>
          <w:color w:val="auto"/>
          <w:sz w:val="24"/>
          <w:szCs w:val="24"/>
        </w:rPr>
        <w:t>4.</w:t>
      </w:r>
      <w:r>
        <w:rPr>
          <w:rFonts w:ascii="Times New Roman" w:hAnsi="Times New Roman"/>
          <w:b/>
          <w:color w:val="auto"/>
          <w:sz w:val="24"/>
          <w:szCs w:val="24"/>
        </w:rPr>
        <w:t>1</w:t>
      </w:r>
      <w:r w:rsidRPr="00D80A60">
        <w:rPr>
          <w:rFonts w:ascii="Times New Roman" w:hAnsi="Times New Roman"/>
          <w:b/>
          <w:color w:val="auto"/>
          <w:sz w:val="24"/>
          <w:szCs w:val="24"/>
        </w:rPr>
        <w:t>:</w:t>
      </w:r>
      <w:r w:rsidRPr="001A6AA2">
        <w:rPr>
          <w:rFonts w:ascii="Times New Roman" w:hAnsi="Times New Roman"/>
          <w:color w:val="auto"/>
          <w:sz w:val="24"/>
          <w:szCs w:val="24"/>
        </w:rPr>
        <w:t xml:space="preserve"> </w:t>
      </w:r>
      <w:r w:rsidR="006F2DA7">
        <w:rPr>
          <w:rFonts w:ascii="Times New Roman" w:hAnsi="Times New Roman"/>
          <w:color w:val="auto"/>
          <w:sz w:val="24"/>
          <w:szCs w:val="24"/>
        </w:rPr>
        <w:tab/>
      </w:r>
      <w:r w:rsidR="00CC4A94">
        <w:rPr>
          <w:rFonts w:ascii="Times New Roman" w:hAnsi="Times New Roman" w:cs="Times New Roman"/>
          <w:color w:val="auto"/>
          <w:sz w:val="24"/>
        </w:rPr>
        <w:t>What makes marketing research critical to the IMC plannin</w:t>
      </w:r>
      <w:r w:rsidR="006F2DA7">
        <w:rPr>
          <w:rFonts w:ascii="Times New Roman" w:hAnsi="Times New Roman" w:cs="Times New Roman"/>
          <w:color w:val="auto"/>
          <w:sz w:val="24"/>
        </w:rPr>
        <w:t xml:space="preserve">g </w:t>
      </w:r>
      <w:r w:rsidR="00CC4A94">
        <w:rPr>
          <w:rFonts w:ascii="Times New Roman" w:hAnsi="Times New Roman" w:cs="Times New Roman"/>
          <w:color w:val="auto"/>
          <w:sz w:val="24"/>
        </w:rPr>
        <w:t>process</w:t>
      </w:r>
      <w:r w:rsidR="00CC4A94" w:rsidRPr="003D33F5">
        <w:rPr>
          <w:rFonts w:ascii="Times New Roman" w:hAnsi="Times New Roman" w:cs="Times New Roman"/>
          <w:color w:val="auto"/>
          <w:sz w:val="24"/>
        </w:rPr>
        <w:t>?</w:t>
      </w:r>
    </w:p>
    <w:p w14:paraId="7606CB0B" w14:textId="77777777" w:rsidR="00914EEC" w:rsidRDefault="00914EEC" w:rsidP="003E5F7D">
      <w:pPr>
        <w:widowControl/>
        <w:tabs>
          <w:tab w:val="left" w:pos="-720"/>
        </w:tabs>
        <w:suppressAutoHyphens/>
        <w:contextualSpacing/>
        <w:jc w:val="both"/>
        <w:rPr>
          <w:spacing w:val="-3"/>
        </w:rPr>
      </w:pPr>
    </w:p>
    <w:p w14:paraId="7DA86EDC" w14:textId="77777777" w:rsidR="00CD29A6" w:rsidRDefault="0051300A" w:rsidP="003E5F7D">
      <w:pPr>
        <w:pStyle w:val="BodyText"/>
        <w:widowControl/>
        <w:spacing w:line="240" w:lineRule="auto"/>
        <w:contextualSpacing/>
        <w:rPr>
          <w:b/>
          <w:bCs/>
          <w:u w:val="single"/>
        </w:rPr>
      </w:pPr>
      <w:r>
        <w:rPr>
          <w:b/>
          <w:bCs/>
          <w:u w:val="single"/>
        </w:rPr>
        <w:t>Communications Research</w:t>
      </w:r>
    </w:p>
    <w:p w14:paraId="41B1F684" w14:textId="77777777" w:rsidR="00CD29A6" w:rsidRDefault="00CD29A6" w:rsidP="003E5F7D">
      <w:pPr>
        <w:pStyle w:val="BodyText"/>
        <w:widowControl/>
        <w:spacing w:line="240" w:lineRule="auto"/>
        <w:contextualSpacing/>
      </w:pPr>
    </w:p>
    <w:p w14:paraId="634B04E3" w14:textId="77777777" w:rsidR="0051300A" w:rsidRDefault="0051300A" w:rsidP="003E5F7D">
      <w:pPr>
        <w:pStyle w:val="BodyText"/>
        <w:widowControl/>
        <w:spacing w:line="240" w:lineRule="auto"/>
        <w:contextualSpacing/>
      </w:pPr>
      <w:r w:rsidRPr="0051300A">
        <w:t>Three primary research approaches include product-specific research, consumer-oriented research, and target-market research.</w:t>
      </w:r>
    </w:p>
    <w:p w14:paraId="500757A0" w14:textId="77777777" w:rsidR="0051300A" w:rsidRDefault="0051300A" w:rsidP="003E5F7D">
      <w:pPr>
        <w:pStyle w:val="BodyText"/>
        <w:widowControl/>
        <w:spacing w:line="240" w:lineRule="auto"/>
        <w:contextualSpacing/>
      </w:pPr>
    </w:p>
    <w:p w14:paraId="44B962D3" w14:textId="77777777" w:rsidR="0051300A" w:rsidRDefault="0051300A" w:rsidP="003E5F7D">
      <w:pPr>
        <w:pStyle w:val="BodyText"/>
        <w:widowControl/>
        <w:spacing w:line="240" w:lineRule="auto"/>
        <w:contextualSpacing/>
      </w:pPr>
      <w:r w:rsidRPr="0051300A">
        <w:rPr>
          <w:bCs/>
          <w:i/>
        </w:rPr>
        <w:t>Product-specific research</w:t>
      </w:r>
      <w:r w:rsidRPr="0051300A">
        <w:t xml:space="preserve"> involves identifying key product characteristics that become selling points</w:t>
      </w:r>
      <w:r>
        <w:t>, such as phone apps for various consumers.</w:t>
      </w:r>
    </w:p>
    <w:p w14:paraId="1711205B" w14:textId="77777777" w:rsidR="0051300A" w:rsidRDefault="0051300A" w:rsidP="003E5F7D">
      <w:pPr>
        <w:pStyle w:val="BodyText"/>
        <w:widowControl/>
        <w:spacing w:line="240" w:lineRule="auto"/>
        <w:contextualSpacing/>
      </w:pPr>
    </w:p>
    <w:p w14:paraId="07130586" w14:textId="32CDDCD6" w:rsidR="0051300A" w:rsidRDefault="0051300A" w:rsidP="003E5F7D">
      <w:pPr>
        <w:pStyle w:val="BodyText"/>
        <w:widowControl/>
        <w:spacing w:line="240" w:lineRule="auto"/>
        <w:contextualSpacing/>
      </w:pPr>
      <w:r>
        <w:t>Product-specific research goes beyond understanding attributes or characteristics. It includes an understanding of benefits that a product provides</w:t>
      </w:r>
      <w:r w:rsidR="0033465D">
        <w:t>.</w:t>
      </w:r>
    </w:p>
    <w:p w14:paraId="7FC79D93" w14:textId="77777777" w:rsidR="0051300A" w:rsidRDefault="0051300A" w:rsidP="003E5F7D">
      <w:pPr>
        <w:pStyle w:val="BodyText"/>
        <w:widowControl/>
        <w:spacing w:line="240" w:lineRule="auto"/>
        <w:contextualSpacing/>
      </w:pPr>
    </w:p>
    <w:p w14:paraId="27F4FD93" w14:textId="77777777" w:rsidR="0051300A" w:rsidRDefault="0051300A" w:rsidP="003E5F7D">
      <w:pPr>
        <w:pStyle w:val="BodyText"/>
        <w:widowControl/>
        <w:spacing w:line="240" w:lineRule="auto"/>
        <w:contextualSpacing/>
      </w:pPr>
      <w:r w:rsidRPr="0051300A">
        <w:rPr>
          <w:bCs/>
          <w:i/>
        </w:rPr>
        <w:t>Consumer-oriented</w:t>
      </w:r>
      <w:r w:rsidRPr="0051300A">
        <w:rPr>
          <w:b/>
          <w:bCs/>
        </w:rPr>
        <w:t xml:space="preserve"> </w:t>
      </w:r>
      <w:r w:rsidRPr="0051300A">
        <w:rPr>
          <w:bCs/>
          <w:i/>
        </w:rPr>
        <w:t>research</w:t>
      </w:r>
      <w:r w:rsidRPr="0051300A">
        <w:t xml:space="preserve"> assists marketers in identifying the context of a product’s use. </w:t>
      </w:r>
    </w:p>
    <w:p w14:paraId="7CB0BCE7" w14:textId="77777777" w:rsidR="0051300A" w:rsidRDefault="0051300A" w:rsidP="003E5F7D">
      <w:pPr>
        <w:pStyle w:val="BodyText"/>
        <w:widowControl/>
        <w:spacing w:line="240" w:lineRule="auto"/>
        <w:contextualSpacing/>
      </w:pPr>
    </w:p>
    <w:p w14:paraId="234BD538" w14:textId="77777777" w:rsidR="0051300A" w:rsidRDefault="0051300A" w:rsidP="003E5F7D">
      <w:pPr>
        <w:pStyle w:val="BodyText"/>
        <w:widowControl/>
        <w:numPr>
          <w:ilvl w:val="0"/>
          <w:numId w:val="39"/>
        </w:numPr>
        <w:spacing w:line="240" w:lineRule="auto"/>
        <w:contextualSpacing/>
      </w:pPr>
      <w:r w:rsidRPr="0051300A">
        <w:lastRenderedPageBreak/>
        <w:t xml:space="preserve">An </w:t>
      </w:r>
      <w:r w:rsidRPr="0051300A">
        <w:rPr>
          <w:i/>
          <w:iCs/>
        </w:rPr>
        <w:t>anthropological</w:t>
      </w:r>
      <w:r w:rsidRPr="0051300A">
        <w:t xml:space="preserve"> approach involves direct observation of consumers using the good or service. </w:t>
      </w:r>
    </w:p>
    <w:p w14:paraId="2F3F7D04" w14:textId="77777777" w:rsidR="0051300A" w:rsidRDefault="0051300A" w:rsidP="003E5F7D">
      <w:pPr>
        <w:pStyle w:val="BodyText"/>
        <w:widowControl/>
        <w:numPr>
          <w:ilvl w:val="0"/>
          <w:numId w:val="39"/>
        </w:numPr>
        <w:spacing w:line="240" w:lineRule="auto"/>
        <w:contextualSpacing/>
      </w:pPr>
      <w:r>
        <w:t>A</w:t>
      </w:r>
      <w:r w:rsidRPr="0051300A">
        <w:t xml:space="preserve"> </w:t>
      </w:r>
      <w:r w:rsidRPr="0051300A">
        <w:rPr>
          <w:i/>
          <w:iCs/>
        </w:rPr>
        <w:t>sociological</w:t>
      </w:r>
      <w:r w:rsidRPr="0051300A">
        <w:t xml:space="preserve"> analysis </w:t>
      </w:r>
      <w:r>
        <w:t>examines</w:t>
      </w:r>
      <w:r w:rsidRPr="0051300A">
        <w:t xml:space="preserve"> social class issues, trends, and family life cycle changes.</w:t>
      </w:r>
    </w:p>
    <w:p w14:paraId="31ABDAB8" w14:textId="77777777" w:rsidR="0051300A" w:rsidRDefault="0051300A" w:rsidP="003E5F7D">
      <w:pPr>
        <w:pStyle w:val="BodyText"/>
        <w:widowControl/>
        <w:numPr>
          <w:ilvl w:val="0"/>
          <w:numId w:val="39"/>
        </w:numPr>
        <w:spacing w:line="240" w:lineRule="auto"/>
        <w:contextualSpacing/>
      </w:pPr>
      <w:r>
        <w:t>The</w:t>
      </w:r>
      <w:r w:rsidRPr="0051300A">
        <w:t xml:space="preserve"> </w:t>
      </w:r>
      <w:r w:rsidRPr="0051300A">
        <w:rPr>
          <w:i/>
          <w:iCs/>
        </w:rPr>
        <w:t>psychological</w:t>
      </w:r>
      <w:r w:rsidRPr="0051300A">
        <w:t xml:space="preserve"> </w:t>
      </w:r>
      <w:r>
        <w:t xml:space="preserve">approach looks at </w:t>
      </w:r>
      <w:r w:rsidRPr="0051300A">
        <w:t>motives for product purchases, such as feeling sexy, powerful, or intelligent.</w:t>
      </w:r>
    </w:p>
    <w:p w14:paraId="28F29DA3" w14:textId="77777777" w:rsidR="0051300A" w:rsidRDefault="0051300A" w:rsidP="003E5F7D">
      <w:pPr>
        <w:pStyle w:val="BodyText"/>
        <w:widowControl/>
        <w:spacing w:line="240" w:lineRule="auto"/>
        <w:ind w:left="720"/>
        <w:contextualSpacing/>
      </w:pPr>
    </w:p>
    <w:p w14:paraId="7E96330E" w14:textId="77777777" w:rsidR="0051300A" w:rsidRPr="0051300A" w:rsidRDefault="0051300A" w:rsidP="003E5F7D">
      <w:pPr>
        <w:pStyle w:val="BodyText"/>
        <w:widowControl/>
        <w:spacing w:line="240" w:lineRule="auto"/>
        <w:contextualSpacing/>
      </w:pPr>
      <w:r w:rsidRPr="0051300A">
        <w:rPr>
          <w:i/>
          <w:spacing w:val="0"/>
        </w:rPr>
        <w:t>Target-market</w:t>
      </w:r>
      <w:r w:rsidRPr="00597274">
        <w:rPr>
          <w:b/>
          <w:spacing w:val="0"/>
        </w:rPr>
        <w:t xml:space="preserve"> </w:t>
      </w:r>
      <w:r w:rsidRPr="0051300A">
        <w:rPr>
          <w:i/>
          <w:spacing w:val="0"/>
        </w:rPr>
        <w:t>research</w:t>
      </w:r>
      <w:r>
        <w:rPr>
          <w:spacing w:val="0"/>
        </w:rPr>
        <w:t xml:space="preserve"> identifies who will be the recipient of the planned communications campaign.</w:t>
      </w:r>
    </w:p>
    <w:p w14:paraId="63318CCE" w14:textId="77777777" w:rsidR="0051300A" w:rsidRPr="0051300A" w:rsidRDefault="0051300A" w:rsidP="003E5F7D">
      <w:pPr>
        <w:pStyle w:val="BodyText"/>
        <w:widowControl/>
        <w:spacing w:line="240" w:lineRule="auto"/>
        <w:contextualSpacing/>
      </w:pPr>
    </w:p>
    <w:p w14:paraId="7EF3AA40" w14:textId="77777777" w:rsidR="0051300A" w:rsidRPr="0051300A" w:rsidRDefault="0051300A" w:rsidP="003E5F7D">
      <w:pPr>
        <w:pStyle w:val="BodyText"/>
        <w:widowControl/>
        <w:spacing w:line="240" w:lineRule="auto"/>
        <w:contextualSpacing/>
      </w:pPr>
      <w:r w:rsidRPr="0051300A">
        <w:t xml:space="preserve">A </w:t>
      </w:r>
      <w:r w:rsidRPr="0051300A">
        <w:rPr>
          <w:i/>
        </w:rPr>
        <w:t>focus</w:t>
      </w:r>
      <w:r w:rsidRPr="0051300A">
        <w:t xml:space="preserve"> </w:t>
      </w:r>
      <w:r w:rsidRPr="0051300A">
        <w:rPr>
          <w:i/>
        </w:rPr>
        <w:t>group</w:t>
      </w:r>
      <w:r w:rsidRPr="0051300A">
        <w:t xml:space="preserve"> consists of consumers who are retained to talk about a particular topic, product, or brand in front of a moderator or panel who tracks consumer comments and ideas. The insights gained can become crucial elements in the IMC planning process.</w:t>
      </w:r>
    </w:p>
    <w:p w14:paraId="64D75D46" w14:textId="77777777" w:rsidR="00BC3759" w:rsidRDefault="00BC3759" w:rsidP="003E5F7D">
      <w:pPr>
        <w:pStyle w:val="BodyText"/>
        <w:widowControl/>
        <w:spacing w:line="240" w:lineRule="auto"/>
        <w:contextualSpacing/>
        <w:rPr>
          <w:b/>
          <w:lang w:val="en-AU"/>
        </w:rPr>
      </w:pPr>
    </w:p>
    <w:p w14:paraId="2363FC4F" w14:textId="77777777" w:rsidR="00F63F07" w:rsidRDefault="00F63F07" w:rsidP="003E5F7D">
      <w:pPr>
        <w:pStyle w:val="BodyText"/>
        <w:widowControl/>
        <w:spacing w:line="240" w:lineRule="auto"/>
        <w:contextualSpacing/>
        <w:rPr>
          <w:b/>
          <w:lang w:val="en-AU"/>
        </w:rPr>
      </w:pPr>
    </w:p>
    <w:p w14:paraId="3522225E" w14:textId="4CA4D90B" w:rsidR="00F64E94" w:rsidRPr="00F64E94" w:rsidRDefault="00F64E94" w:rsidP="003E5F7D">
      <w:pPr>
        <w:pStyle w:val="BodyText"/>
        <w:widowControl/>
        <w:tabs>
          <w:tab w:val="clear" w:pos="0"/>
        </w:tabs>
        <w:spacing w:line="240" w:lineRule="auto"/>
        <w:ind w:left="2160" w:hanging="2160"/>
        <w:contextualSpacing/>
      </w:pPr>
      <w:r w:rsidRPr="00F64E94">
        <w:rPr>
          <w:b/>
          <w:lang w:val="en-AU"/>
        </w:rPr>
        <w:t xml:space="preserve">Objective </w:t>
      </w:r>
      <w:r w:rsidR="006F2DA7">
        <w:rPr>
          <w:b/>
          <w:lang w:val="en-AU"/>
        </w:rPr>
        <w:t>4.</w:t>
      </w:r>
      <w:r w:rsidRPr="00F64E94">
        <w:rPr>
          <w:b/>
          <w:lang w:val="en-AU"/>
        </w:rPr>
        <w:t>2:</w:t>
      </w:r>
      <w:r w:rsidRPr="00F64E94">
        <w:t xml:space="preserve"> </w:t>
      </w:r>
      <w:r w:rsidR="006F2DA7">
        <w:tab/>
      </w:r>
      <w:r w:rsidR="008B2270">
        <w:t>W</w:t>
      </w:r>
      <w:r w:rsidR="008B2270" w:rsidRPr="00A86A03">
        <w:rPr>
          <w:rStyle w:val="XRef"/>
        </w:rPr>
        <w:t>hat categories</w:t>
      </w:r>
      <w:r w:rsidR="008B2270">
        <w:rPr>
          <w:rStyle w:val="XRef"/>
        </w:rPr>
        <w:t xml:space="preserve"> do companies use</w:t>
      </w:r>
      <w:r w:rsidR="008B2270" w:rsidRPr="00A86A03">
        <w:rPr>
          <w:rStyle w:val="XRef"/>
        </w:rPr>
        <w:t xml:space="preserve"> to identify consumer target markets or market segments</w:t>
      </w:r>
      <w:r w:rsidRPr="00F64E94">
        <w:t>?</w:t>
      </w:r>
    </w:p>
    <w:p w14:paraId="5D1352A5" w14:textId="77777777" w:rsidR="008B2270" w:rsidRDefault="008B2270" w:rsidP="003E5F7D">
      <w:pPr>
        <w:pStyle w:val="BodyText"/>
        <w:widowControl/>
        <w:spacing w:line="240" w:lineRule="auto"/>
        <w:contextualSpacing/>
      </w:pPr>
    </w:p>
    <w:p w14:paraId="3BA168FD" w14:textId="77777777" w:rsidR="00CD29A6" w:rsidRPr="00F64E94" w:rsidRDefault="00CD29A6" w:rsidP="003E5F7D">
      <w:pPr>
        <w:pStyle w:val="BodyText"/>
        <w:widowControl/>
        <w:spacing w:line="240" w:lineRule="auto"/>
        <w:rPr>
          <w:b/>
          <w:bCs/>
          <w:u w:val="single"/>
        </w:rPr>
      </w:pPr>
      <w:r w:rsidRPr="00F64E94">
        <w:rPr>
          <w:b/>
          <w:bCs/>
          <w:u w:val="single"/>
        </w:rPr>
        <w:t>Market</w:t>
      </w:r>
      <w:r w:rsidR="0051300A">
        <w:rPr>
          <w:b/>
          <w:bCs/>
          <w:u w:val="single"/>
        </w:rPr>
        <w:t xml:space="preserve"> Segmentation by Consumer Group</w:t>
      </w:r>
      <w:r w:rsidRPr="00F64E94">
        <w:rPr>
          <w:b/>
          <w:bCs/>
          <w:u w:val="single"/>
        </w:rPr>
        <w:t>s</w:t>
      </w:r>
    </w:p>
    <w:p w14:paraId="3A458AB3" w14:textId="77777777" w:rsidR="00CD29A6" w:rsidRPr="00F64E94" w:rsidRDefault="00CD29A6" w:rsidP="003E5F7D">
      <w:pPr>
        <w:pStyle w:val="BodyText"/>
        <w:widowControl/>
        <w:spacing w:line="240" w:lineRule="auto"/>
        <w:rPr>
          <w:u w:val="single"/>
        </w:rPr>
      </w:pPr>
    </w:p>
    <w:p w14:paraId="18E6D83C" w14:textId="77777777" w:rsidR="00CD29A6" w:rsidRDefault="00CD29A6" w:rsidP="003E5F7D">
      <w:pPr>
        <w:pStyle w:val="BodyText"/>
        <w:widowControl/>
        <w:spacing w:line="240" w:lineRule="auto"/>
      </w:pPr>
      <w:r>
        <w:t>Target markets are often carefully specified as part of the market segmentation process, which is discussed in detail later in this chapter.</w:t>
      </w:r>
    </w:p>
    <w:p w14:paraId="6B023C27" w14:textId="77777777" w:rsidR="00CD29A6" w:rsidRDefault="00CD29A6" w:rsidP="003E5F7D">
      <w:pPr>
        <w:pStyle w:val="BodyText"/>
        <w:widowControl/>
        <w:spacing w:line="240" w:lineRule="auto"/>
      </w:pPr>
    </w:p>
    <w:p w14:paraId="4FCA9383" w14:textId="77777777" w:rsidR="00F64E94" w:rsidRPr="00F64E94" w:rsidRDefault="00F64E94" w:rsidP="003E5F7D">
      <w:pPr>
        <w:pStyle w:val="BodyText"/>
        <w:widowControl/>
        <w:spacing w:line="240" w:lineRule="auto"/>
        <w:rPr>
          <w:bCs/>
        </w:rPr>
      </w:pPr>
      <w:r w:rsidRPr="00F64E94">
        <w:rPr>
          <w:bCs/>
        </w:rPr>
        <w:t xml:space="preserve">A </w:t>
      </w:r>
      <w:r w:rsidRPr="00F64E94">
        <w:rPr>
          <w:bCs/>
          <w:i/>
          <w:vanish/>
        </w:rPr>
        <w:t>&lt;keyterm id="ch04term19" role="strong" preference="0"&gt;</w:t>
      </w:r>
      <w:r w:rsidRPr="00F64E94">
        <w:rPr>
          <w:bCs/>
          <w:i/>
        </w:rPr>
        <w:t>market segment</w:t>
      </w:r>
      <w:r w:rsidRPr="00F64E94">
        <w:rPr>
          <w:bCs/>
          <w:i/>
          <w:vanish/>
        </w:rPr>
        <w:t>&lt;/keyterm&gt;</w:t>
      </w:r>
      <w:r w:rsidRPr="00F64E94">
        <w:rPr>
          <w:bCs/>
        </w:rPr>
        <w:t xml:space="preserve"> is a set of businesses or group of individual consumers with distinct characteristics. </w:t>
      </w:r>
      <w:r w:rsidRPr="00F64E94">
        <w:rPr>
          <w:bCs/>
          <w:vanish/>
        </w:rPr>
        <w:t>&lt;para&gt;</w:t>
      </w:r>
      <w:r w:rsidRPr="00F64E94">
        <w:rPr>
          <w:bCs/>
        </w:rPr>
        <w:t>For a market segment to be considered a viable target, it should pass the following tests:</w:t>
      </w:r>
      <w:r w:rsidRPr="00F64E94">
        <w:rPr>
          <w:bCs/>
          <w:vanish/>
        </w:rPr>
        <w:t>&lt;/para&gt;</w:t>
      </w:r>
    </w:p>
    <w:p w14:paraId="2989DF6F" w14:textId="77777777" w:rsidR="00F64E94" w:rsidRDefault="00F64E94" w:rsidP="003E5F7D">
      <w:pPr>
        <w:pStyle w:val="BodyText"/>
        <w:widowControl/>
        <w:spacing w:line="240" w:lineRule="auto"/>
        <w:rPr>
          <w:bCs/>
        </w:rPr>
      </w:pPr>
    </w:p>
    <w:p w14:paraId="294D6CCF" w14:textId="77777777" w:rsidR="00F64E94" w:rsidRPr="00C503EC" w:rsidRDefault="00F64E94" w:rsidP="008576EE">
      <w:pPr>
        <w:widowControl/>
        <w:numPr>
          <w:ilvl w:val="0"/>
          <w:numId w:val="37"/>
        </w:numPr>
        <w:jc w:val="both"/>
      </w:pPr>
      <w:r w:rsidRPr="00C503EC">
        <w:t>The individuals or businesses within the market segment should be similar in nature,</w:t>
      </w:r>
      <w:r w:rsidR="00C503EC">
        <w:t xml:space="preserve"> </w:t>
      </w:r>
      <w:r w:rsidRPr="00C503EC">
        <w:t xml:space="preserve">having the same needs, attitudes, interests, and opinions. This means persons or businesses within the segment are </w:t>
      </w:r>
      <w:r w:rsidRPr="008B2270">
        <w:rPr>
          <w:i/>
        </w:rPr>
        <w:t>homogenous</w:t>
      </w:r>
      <w:r w:rsidRPr="00C503EC">
        <w:t>.</w:t>
      </w:r>
    </w:p>
    <w:p w14:paraId="1A53FF9E" w14:textId="77777777" w:rsidR="00F64E94" w:rsidRPr="00C503EC" w:rsidRDefault="00F64E94" w:rsidP="003E5F7D">
      <w:pPr>
        <w:widowControl/>
      </w:pPr>
    </w:p>
    <w:p w14:paraId="23820FA4" w14:textId="77777777" w:rsidR="00F64E94" w:rsidRPr="00C503EC" w:rsidRDefault="00F64E94" w:rsidP="008576EE">
      <w:pPr>
        <w:widowControl/>
        <w:numPr>
          <w:ilvl w:val="0"/>
          <w:numId w:val="37"/>
        </w:numPr>
        <w:jc w:val="both"/>
      </w:pPr>
      <w:r w:rsidRPr="00C503EC">
        <w:t>The market segment differs from the population as a whole. Segments are distinct from other segments and the general population.</w:t>
      </w:r>
    </w:p>
    <w:p w14:paraId="4F9EC5BE" w14:textId="77777777" w:rsidR="00F64E94" w:rsidRPr="00C503EC" w:rsidRDefault="00F64E94" w:rsidP="003E5F7D">
      <w:pPr>
        <w:widowControl/>
      </w:pPr>
    </w:p>
    <w:p w14:paraId="1914E896" w14:textId="77777777" w:rsidR="00F64E94" w:rsidRPr="00C503EC" w:rsidRDefault="00F64E94" w:rsidP="008576EE">
      <w:pPr>
        <w:widowControl/>
        <w:numPr>
          <w:ilvl w:val="0"/>
          <w:numId w:val="37"/>
        </w:numPr>
        <w:jc w:val="both"/>
      </w:pPr>
      <w:r w:rsidRPr="00C503EC">
        <w:t>The market segment must be large enough to be financially viable to target with a separate marketing campaign.</w:t>
      </w:r>
    </w:p>
    <w:p w14:paraId="522B7ECF" w14:textId="77777777" w:rsidR="00C503EC" w:rsidRDefault="00C503EC" w:rsidP="003E5F7D">
      <w:pPr>
        <w:widowControl/>
      </w:pPr>
    </w:p>
    <w:p w14:paraId="69ACAD81" w14:textId="77777777" w:rsidR="00F64E94" w:rsidRPr="00C503EC" w:rsidRDefault="00F64E94" w:rsidP="008576EE">
      <w:pPr>
        <w:widowControl/>
        <w:numPr>
          <w:ilvl w:val="0"/>
          <w:numId w:val="37"/>
        </w:numPr>
        <w:jc w:val="both"/>
      </w:pPr>
      <w:r w:rsidRPr="00C503EC">
        <w:t>The market segment must be reachable through some type of media or marketing communications method.</w:t>
      </w:r>
    </w:p>
    <w:p w14:paraId="208913B1" w14:textId="77777777" w:rsidR="00F64E94" w:rsidRPr="00C503EC" w:rsidRDefault="00F64E94" w:rsidP="003E5F7D">
      <w:pPr>
        <w:widowControl/>
      </w:pPr>
    </w:p>
    <w:p w14:paraId="45C5415F" w14:textId="77777777" w:rsidR="00F64E94" w:rsidRDefault="00F64E94" w:rsidP="003E5F7D">
      <w:pPr>
        <w:pStyle w:val="BodyText"/>
        <w:widowControl/>
        <w:spacing w:line="240" w:lineRule="auto"/>
        <w:rPr>
          <w:bCs/>
        </w:rPr>
      </w:pPr>
      <w:r>
        <w:rPr>
          <w:bCs/>
          <w:i/>
        </w:rPr>
        <w:t>M</w:t>
      </w:r>
      <w:r w:rsidRPr="00F64E94">
        <w:rPr>
          <w:bCs/>
          <w:i/>
        </w:rPr>
        <w:t>arket segmentation</w:t>
      </w:r>
      <w:r w:rsidRPr="00F64E94">
        <w:rPr>
          <w:bCs/>
        </w:rPr>
        <w:t xml:space="preserve"> consists of</w:t>
      </w:r>
      <w:r w:rsidRPr="00F64E94">
        <w:rPr>
          <w:bCs/>
          <w:vanish/>
        </w:rPr>
        <w:t>&lt;/keyterm&gt;</w:t>
      </w:r>
      <w:r w:rsidRPr="00F64E94">
        <w:rPr>
          <w:bCs/>
        </w:rPr>
        <w:t xml:space="preserve"> identifying specific groups based on their needs, attitudes, and interests. </w:t>
      </w:r>
    </w:p>
    <w:p w14:paraId="3B69ABB5" w14:textId="77777777" w:rsidR="00F64E94" w:rsidRDefault="00F64E94" w:rsidP="003E5F7D">
      <w:pPr>
        <w:pStyle w:val="BodyText"/>
        <w:widowControl/>
        <w:spacing w:line="240" w:lineRule="auto"/>
        <w:rPr>
          <w:bCs/>
        </w:rPr>
      </w:pPr>
    </w:p>
    <w:p w14:paraId="5FED228F" w14:textId="77777777" w:rsidR="00B872AE" w:rsidRDefault="00B872AE" w:rsidP="003E5F7D">
      <w:pPr>
        <w:pStyle w:val="BodyText"/>
        <w:widowControl/>
        <w:spacing w:line="240" w:lineRule="auto"/>
      </w:pPr>
      <w:r>
        <w:t>Figure 4.2 displays the methods of segmenting the consumer market.</w:t>
      </w:r>
    </w:p>
    <w:p w14:paraId="27539FB1" w14:textId="77777777" w:rsidR="00B872AE" w:rsidRDefault="00B872AE" w:rsidP="003E5F7D">
      <w:pPr>
        <w:pStyle w:val="BodyText"/>
        <w:widowControl/>
        <w:spacing w:line="240" w:lineRule="auto"/>
      </w:pPr>
    </w:p>
    <w:p w14:paraId="4E2217AD" w14:textId="77777777" w:rsidR="00B872AE" w:rsidRDefault="00B872AE" w:rsidP="003E5F7D">
      <w:pPr>
        <w:pStyle w:val="BodyText"/>
        <w:widowControl/>
        <w:spacing w:line="240" w:lineRule="auto"/>
        <w:rPr>
          <w:b/>
          <w:bCs/>
        </w:rPr>
      </w:pPr>
      <w:r>
        <w:rPr>
          <w:b/>
          <w:bCs/>
        </w:rPr>
        <w:t>Segments Based on Demographics</w:t>
      </w:r>
    </w:p>
    <w:p w14:paraId="0CF3218A" w14:textId="77777777" w:rsidR="00B872AE" w:rsidRDefault="00B872AE" w:rsidP="003E5F7D">
      <w:pPr>
        <w:pStyle w:val="BodyText"/>
        <w:widowControl/>
        <w:spacing w:line="240" w:lineRule="auto"/>
      </w:pPr>
    </w:p>
    <w:p w14:paraId="665A6EDE" w14:textId="77777777" w:rsidR="00CC633C" w:rsidRDefault="00B872AE" w:rsidP="003E5F7D">
      <w:pPr>
        <w:pStyle w:val="BodyText"/>
        <w:widowControl/>
        <w:spacing w:line="240" w:lineRule="auto"/>
        <w:rPr>
          <w:b/>
        </w:rPr>
      </w:pPr>
      <w:r w:rsidRPr="00B872AE">
        <w:rPr>
          <w:i/>
        </w:rPr>
        <w:t>Gender</w:t>
      </w:r>
      <w:r>
        <w:rPr>
          <w:b/>
        </w:rPr>
        <w:tab/>
      </w:r>
    </w:p>
    <w:p w14:paraId="365C1C48" w14:textId="77777777" w:rsidR="00CC633C" w:rsidRDefault="00CC633C" w:rsidP="003E5F7D">
      <w:pPr>
        <w:pStyle w:val="BodyText"/>
        <w:widowControl/>
        <w:spacing w:line="240" w:lineRule="auto"/>
      </w:pPr>
    </w:p>
    <w:p w14:paraId="06B5C3A3" w14:textId="6B2764CB" w:rsidR="00B872AE" w:rsidRDefault="001D20F2" w:rsidP="003E5F7D">
      <w:pPr>
        <w:pStyle w:val="BodyText"/>
        <w:widowControl/>
        <w:spacing w:line="240" w:lineRule="auto"/>
      </w:pPr>
      <w:r>
        <w:t>Men and women</w:t>
      </w:r>
      <w:r w:rsidR="00B872AE">
        <w:t xml:space="preserve"> purchase differing products, buy similar products with different features (e.g., deodorants for women versus men), buy the same products for dissimilar reasons (stereos, televisions), and buy the same products after being influenced by different kinds of appeals through different media. </w:t>
      </w:r>
    </w:p>
    <w:p w14:paraId="061EE8A8" w14:textId="77777777" w:rsidR="001D20F2" w:rsidRDefault="001D20F2" w:rsidP="003E5F7D">
      <w:pPr>
        <w:pStyle w:val="BodyText"/>
        <w:widowControl/>
        <w:spacing w:line="240" w:lineRule="auto"/>
      </w:pPr>
    </w:p>
    <w:p w14:paraId="150A65D1" w14:textId="77777777" w:rsidR="001D20F2" w:rsidRDefault="001D20F2" w:rsidP="003E5F7D">
      <w:pPr>
        <w:pStyle w:val="BodyText"/>
        <w:widowControl/>
        <w:spacing w:line="240" w:lineRule="auto"/>
      </w:pPr>
      <w:r>
        <w:t xml:space="preserve">Recently, marketers have been thinking beyond male and female gender roles to recognize that not all individuals conform to one gender role. </w:t>
      </w:r>
    </w:p>
    <w:p w14:paraId="1304D764" w14:textId="77777777" w:rsidR="001D20F2" w:rsidRDefault="001D20F2" w:rsidP="003E5F7D">
      <w:pPr>
        <w:pStyle w:val="BodyText"/>
        <w:widowControl/>
        <w:spacing w:line="240" w:lineRule="auto"/>
      </w:pPr>
    </w:p>
    <w:p w14:paraId="3BC7CB2E" w14:textId="420715EF" w:rsidR="001D20F2" w:rsidRDefault="001D20F2" w:rsidP="003E5F7D">
      <w:pPr>
        <w:pStyle w:val="BodyText"/>
        <w:widowControl/>
        <w:spacing w:line="240" w:lineRule="auto"/>
      </w:pPr>
      <w:r>
        <w:t>An increasing number of individuals self</w:t>
      </w:r>
      <w:r w:rsidR="00E24C32">
        <w:t>-</w:t>
      </w:r>
      <w:r>
        <w:t xml:space="preserve">identify as non-binary or non-gender conforming. </w:t>
      </w:r>
    </w:p>
    <w:p w14:paraId="437EF012" w14:textId="77777777" w:rsidR="001D20F2" w:rsidRDefault="001D20F2" w:rsidP="003E5F7D">
      <w:pPr>
        <w:pStyle w:val="BodyText"/>
        <w:widowControl/>
        <w:spacing w:line="240" w:lineRule="auto"/>
      </w:pPr>
    </w:p>
    <w:p w14:paraId="6AD02881" w14:textId="7ACA71DC" w:rsidR="001D20F2" w:rsidRDefault="001D20F2" w:rsidP="003E5F7D">
      <w:pPr>
        <w:pStyle w:val="BodyText"/>
        <w:widowControl/>
        <w:spacing w:line="240" w:lineRule="auto"/>
      </w:pPr>
      <w:r>
        <w:t>Consequently, marketing efforts are evolving to understand the needs and preferences of all individuals.</w:t>
      </w:r>
    </w:p>
    <w:p w14:paraId="061EF0A7" w14:textId="77777777" w:rsidR="006B1531" w:rsidRDefault="006B1531" w:rsidP="003E5F7D">
      <w:pPr>
        <w:pStyle w:val="BodyText"/>
        <w:widowControl/>
        <w:spacing w:line="240" w:lineRule="auto"/>
      </w:pPr>
    </w:p>
    <w:p w14:paraId="1646918F" w14:textId="6152ABDE" w:rsidR="008B2270" w:rsidRDefault="008B2270" w:rsidP="003E5F7D">
      <w:pPr>
        <w:pStyle w:val="BodyText"/>
        <w:widowControl/>
        <w:spacing w:line="240" w:lineRule="auto"/>
      </w:pPr>
      <w:r>
        <w:t>This push for non-gender-based marketing is shaping specific campaigns. Degree and Old Spice provide examples of this type of approach.</w:t>
      </w:r>
    </w:p>
    <w:p w14:paraId="7D2586E8" w14:textId="77777777" w:rsidR="008B2270" w:rsidRDefault="008B2270" w:rsidP="003E5F7D">
      <w:pPr>
        <w:pStyle w:val="BodyText"/>
        <w:widowControl/>
        <w:spacing w:line="240" w:lineRule="auto"/>
      </w:pPr>
    </w:p>
    <w:p w14:paraId="1A994213" w14:textId="77777777" w:rsidR="008B2270" w:rsidRDefault="008B2270" w:rsidP="008B2270">
      <w:pPr>
        <w:pStyle w:val="BodyText"/>
        <w:widowControl/>
        <w:spacing w:line="240" w:lineRule="auto"/>
        <w:rPr>
          <w:bCs/>
        </w:rPr>
      </w:pPr>
      <w:r>
        <w:rPr>
          <w:b/>
          <w:bCs/>
        </w:rPr>
        <w:t>Question for Students:</w:t>
      </w:r>
      <w:r>
        <w:rPr>
          <w:b/>
          <w:bCs/>
        </w:rPr>
        <w:tab/>
      </w:r>
      <w:r>
        <w:rPr>
          <w:bCs/>
        </w:rPr>
        <w:t xml:space="preserve">Can you think of other examples of this approach? </w:t>
      </w:r>
    </w:p>
    <w:p w14:paraId="2B952FAB" w14:textId="67CCA401" w:rsidR="008B2270" w:rsidRPr="00D01159" w:rsidRDefault="008B2270" w:rsidP="008B2270">
      <w:pPr>
        <w:pStyle w:val="BodyText"/>
        <w:widowControl/>
        <w:spacing w:line="240" w:lineRule="auto"/>
        <w:rPr>
          <w:bCs/>
        </w:rPr>
      </w:pPr>
      <w:r>
        <w:rPr>
          <w:bCs/>
        </w:rPr>
        <w:tab/>
      </w:r>
      <w:r>
        <w:rPr>
          <w:bCs/>
        </w:rPr>
        <w:tab/>
      </w:r>
      <w:r>
        <w:rPr>
          <w:bCs/>
        </w:rPr>
        <w:tab/>
      </w:r>
      <w:r>
        <w:rPr>
          <w:bCs/>
        </w:rPr>
        <w:tab/>
        <w:t>Can you think of products that would be suited to non-</w:t>
      </w:r>
      <w:r>
        <w:rPr>
          <w:bCs/>
        </w:rPr>
        <w:tab/>
      </w:r>
      <w:r>
        <w:rPr>
          <w:bCs/>
        </w:rPr>
        <w:tab/>
      </w:r>
      <w:r>
        <w:rPr>
          <w:bCs/>
        </w:rPr>
        <w:tab/>
      </w:r>
      <w:r>
        <w:rPr>
          <w:bCs/>
        </w:rPr>
        <w:tab/>
      </w:r>
      <w:r>
        <w:rPr>
          <w:bCs/>
        </w:rPr>
        <w:tab/>
        <w:t>gender-specific marketing?</w:t>
      </w:r>
    </w:p>
    <w:p w14:paraId="2C4AE534" w14:textId="77777777" w:rsidR="008B2270" w:rsidRDefault="008B2270" w:rsidP="003E5F7D">
      <w:pPr>
        <w:pStyle w:val="BodyText"/>
        <w:widowControl/>
        <w:spacing w:line="240" w:lineRule="auto"/>
      </w:pPr>
    </w:p>
    <w:p w14:paraId="6327E712" w14:textId="77777777" w:rsidR="00CC633C" w:rsidRDefault="00B872AE" w:rsidP="003E5F7D">
      <w:pPr>
        <w:pStyle w:val="BodyText"/>
        <w:keepNext/>
        <w:widowControl/>
        <w:spacing w:line="240" w:lineRule="auto"/>
        <w:rPr>
          <w:bCs/>
          <w:i/>
        </w:rPr>
      </w:pPr>
      <w:r w:rsidRPr="00B872AE">
        <w:rPr>
          <w:bCs/>
          <w:i/>
        </w:rPr>
        <w:t>Age</w:t>
      </w:r>
    </w:p>
    <w:p w14:paraId="0CD88864" w14:textId="77777777" w:rsidR="00914EEC" w:rsidRDefault="00914EEC" w:rsidP="003E5F7D">
      <w:pPr>
        <w:pStyle w:val="BodyText"/>
        <w:keepNext/>
        <w:widowControl/>
        <w:spacing w:line="240" w:lineRule="auto"/>
        <w:rPr>
          <w:bCs/>
          <w:i/>
        </w:rPr>
      </w:pPr>
    </w:p>
    <w:p w14:paraId="69F5188D" w14:textId="77777777" w:rsidR="006B1531" w:rsidRDefault="00B872AE" w:rsidP="003E5F7D">
      <w:pPr>
        <w:pStyle w:val="BodyText"/>
        <w:widowControl/>
        <w:spacing w:line="240" w:lineRule="auto"/>
      </w:pPr>
      <w:r>
        <w:t xml:space="preserve">Children, young adults, middle-aged grown-ups, and senior citizens are all targeted by different types of marketing campaigns. Often age-related factors are combined with other demographics such as gender. Children have a major impact on the purchasing decisions their parents make. </w:t>
      </w:r>
    </w:p>
    <w:p w14:paraId="7ABBCA36" w14:textId="77777777" w:rsidR="00CC633C" w:rsidRDefault="00CC633C" w:rsidP="003E5F7D">
      <w:pPr>
        <w:pStyle w:val="BodyText"/>
        <w:widowControl/>
        <w:spacing w:line="240" w:lineRule="auto"/>
      </w:pPr>
    </w:p>
    <w:p w14:paraId="566E656F" w14:textId="77777777" w:rsidR="008B2270" w:rsidRDefault="008B2270" w:rsidP="008B2270">
      <w:pPr>
        <w:pStyle w:val="BodyText"/>
        <w:widowControl/>
        <w:spacing w:line="240" w:lineRule="auto"/>
      </w:pPr>
      <w:r>
        <w:t>Figure 4.3 examines marketing to tweens.</w:t>
      </w:r>
    </w:p>
    <w:p w14:paraId="22D16723" w14:textId="77777777" w:rsidR="008B2270" w:rsidRDefault="008B2270" w:rsidP="003E5F7D">
      <w:pPr>
        <w:pStyle w:val="BodyText"/>
        <w:widowControl/>
        <w:spacing w:line="240" w:lineRule="auto"/>
      </w:pPr>
    </w:p>
    <w:p w14:paraId="11497687" w14:textId="77777777" w:rsidR="00B872AE" w:rsidRDefault="00B872AE" w:rsidP="003E5F7D">
      <w:pPr>
        <w:pStyle w:val="BodyText"/>
        <w:widowControl/>
        <w:spacing w:line="240" w:lineRule="auto"/>
      </w:pPr>
      <w:r>
        <w:t>Another age-based demographic group, which appeals to many firms, is seniors, defined as individuals over the age of 55.</w:t>
      </w:r>
    </w:p>
    <w:p w14:paraId="4A54C4BA" w14:textId="77777777" w:rsidR="00CC633C" w:rsidRDefault="00CC633C" w:rsidP="003E5F7D">
      <w:pPr>
        <w:pStyle w:val="BodyText"/>
        <w:widowControl/>
        <w:spacing w:line="240" w:lineRule="auto"/>
      </w:pPr>
    </w:p>
    <w:p w14:paraId="6436243F" w14:textId="31FC3EF8" w:rsidR="008B2270" w:rsidRDefault="008B2270" w:rsidP="003E5F7D">
      <w:pPr>
        <w:pStyle w:val="BodyText"/>
        <w:widowControl/>
        <w:spacing w:line="240" w:lineRule="auto"/>
        <w:rPr>
          <w:bCs/>
          <w:i/>
        </w:rPr>
      </w:pPr>
      <w:r>
        <w:rPr>
          <w:bCs/>
          <w:i/>
        </w:rPr>
        <w:t>Age and Lifestyle</w:t>
      </w:r>
    </w:p>
    <w:p w14:paraId="21B18306" w14:textId="77777777" w:rsidR="008B2270" w:rsidRDefault="008B2270" w:rsidP="003E5F7D">
      <w:pPr>
        <w:pStyle w:val="BodyText"/>
        <w:widowControl/>
        <w:spacing w:line="240" w:lineRule="auto"/>
        <w:rPr>
          <w:bCs/>
          <w:i/>
        </w:rPr>
      </w:pPr>
    </w:p>
    <w:p w14:paraId="35087601" w14:textId="2AB8FFC0" w:rsidR="008B2270" w:rsidRPr="008B2270" w:rsidRDefault="008B2270" w:rsidP="003E5F7D">
      <w:pPr>
        <w:pStyle w:val="BodyText"/>
        <w:widowControl/>
        <w:spacing w:line="240" w:lineRule="auto"/>
        <w:rPr>
          <w:bCs/>
        </w:rPr>
      </w:pPr>
      <w:r>
        <w:rPr>
          <w:szCs w:val="24"/>
        </w:rPr>
        <w:t>Lifestage refers to a phase of life that can be coupled with age. A young adult (ages 18-30) could be single, newly married, a cohabitant, or a new parent.</w:t>
      </w:r>
    </w:p>
    <w:p w14:paraId="0C196553" w14:textId="77777777" w:rsidR="008B2270" w:rsidRDefault="008B2270" w:rsidP="003E5F7D">
      <w:pPr>
        <w:pStyle w:val="BodyText"/>
        <w:widowControl/>
        <w:spacing w:line="240" w:lineRule="auto"/>
        <w:rPr>
          <w:bCs/>
          <w:i/>
        </w:rPr>
      </w:pPr>
    </w:p>
    <w:p w14:paraId="216C8E55" w14:textId="77777777" w:rsidR="008B2270" w:rsidRPr="008B2270" w:rsidRDefault="008B2270" w:rsidP="008B2270">
      <w:pPr>
        <w:pStyle w:val="BodyText"/>
        <w:spacing w:line="240" w:lineRule="auto"/>
        <w:rPr>
          <w:bCs/>
        </w:rPr>
      </w:pPr>
      <w:r w:rsidRPr="008B2270">
        <w:rPr>
          <w:bCs/>
        </w:rPr>
        <w:t>The coupling of age with lifestage gives the marketing team a more precise view of the target market to be reached with a specific message.</w:t>
      </w:r>
    </w:p>
    <w:p w14:paraId="163844EA" w14:textId="77777777" w:rsidR="008B2270" w:rsidRDefault="008B2270" w:rsidP="003E5F7D">
      <w:pPr>
        <w:pStyle w:val="BodyText"/>
        <w:widowControl/>
        <w:spacing w:line="240" w:lineRule="auto"/>
        <w:rPr>
          <w:bCs/>
          <w:i/>
        </w:rPr>
      </w:pPr>
    </w:p>
    <w:p w14:paraId="310BE970" w14:textId="77777777" w:rsidR="00CC633C" w:rsidRDefault="00B872AE" w:rsidP="003E5F7D">
      <w:pPr>
        <w:pStyle w:val="BodyText"/>
        <w:widowControl/>
        <w:spacing w:line="240" w:lineRule="auto"/>
        <w:rPr>
          <w:b/>
          <w:bCs/>
        </w:rPr>
      </w:pPr>
      <w:r w:rsidRPr="00B872AE">
        <w:rPr>
          <w:bCs/>
          <w:i/>
        </w:rPr>
        <w:lastRenderedPageBreak/>
        <w:t>Income</w:t>
      </w:r>
      <w:r>
        <w:rPr>
          <w:b/>
          <w:bCs/>
        </w:rPr>
        <w:tab/>
      </w:r>
    </w:p>
    <w:p w14:paraId="31074DAC" w14:textId="77777777" w:rsidR="00CC633C" w:rsidRDefault="00CC633C" w:rsidP="003E5F7D">
      <w:pPr>
        <w:pStyle w:val="BodyText"/>
        <w:widowControl/>
        <w:spacing w:line="240" w:lineRule="auto"/>
      </w:pPr>
    </w:p>
    <w:p w14:paraId="003B8D1D" w14:textId="77777777" w:rsidR="00B872AE" w:rsidRDefault="00B872AE" w:rsidP="003E5F7D">
      <w:pPr>
        <w:pStyle w:val="BodyText"/>
        <w:widowControl/>
        <w:spacing w:line="240" w:lineRule="auto"/>
      </w:pPr>
      <w:r>
        <w:t xml:space="preserve">Spending is normally directed at three large categories of goods: </w:t>
      </w:r>
      <w:r w:rsidRPr="008B2270">
        <w:rPr>
          <w:i/>
        </w:rPr>
        <w:t>necessities</w:t>
      </w:r>
      <w:r>
        <w:t xml:space="preserve">, </w:t>
      </w:r>
      <w:r w:rsidRPr="008B2270">
        <w:rPr>
          <w:i/>
        </w:rPr>
        <w:t>sundries</w:t>
      </w:r>
      <w:r>
        <w:t xml:space="preserve">, and </w:t>
      </w:r>
      <w:r w:rsidRPr="008B2270">
        <w:rPr>
          <w:i/>
        </w:rPr>
        <w:t>luxuries</w:t>
      </w:r>
      <w:r>
        <w:t>. The amount of goods in each category a consumer will purchase is highly dependent on their income.</w:t>
      </w:r>
    </w:p>
    <w:p w14:paraId="07A14BE8" w14:textId="77777777" w:rsidR="00B872AE" w:rsidRDefault="00B872AE" w:rsidP="003E5F7D">
      <w:pPr>
        <w:pStyle w:val="BodyText"/>
        <w:widowControl/>
        <w:spacing w:line="240" w:lineRule="auto"/>
      </w:pPr>
    </w:p>
    <w:p w14:paraId="51E9C9DD" w14:textId="680442B9" w:rsidR="00CC633C" w:rsidRDefault="00B872AE" w:rsidP="00BD3F4E">
      <w:pPr>
        <w:rPr>
          <w:b/>
          <w:bCs/>
        </w:rPr>
      </w:pPr>
      <w:r w:rsidRPr="00B872AE">
        <w:rPr>
          <w:bCs/>
          <w:i/>
        </w:rPr>
        <w:t>Ethnic</w:t>
      </w:r>
      <w:r w:rsidR="00C21453">
        <w:rPr>
          <w:bCs/>
          <w:i/>
        </w:rPr>
        <w:t>ity</w:t>
      </w:r>
      <w:r>
        <w:rPr>
          <w:b/>
          <w:bCs/>
        </w:rPr>
        <w:tab/>
      </w:r>
    </w:p>
    <w:p w14:paraId="133A119A" w14:textId="77777777" w:rsidR="00B872AE" w:rsidRDefault="00B872AE" w:rsidP="003E5F7D">
      <w:pPr>
        <w:pStyle w:val="BodyText"/>
        <w:widowControl/>
        <w:spacing w:line="240" w:lineRule="auto"/>
      </w:pPr>
    </w:p>
    <w:p w14:paraId="35C1FD7D" w14:textId="77777777" w:rsidR="00C21453" w:rsidRPr="00C21453" w:rsidRDefault="00C21453" w:rsidP="003E5F7D">
      <w:pPr>
        <w:pStyle w:val="BodyText"/>
        <w:widowControl/>
        <w:spacing w:line="240" w:lineRule="auto"/>
      </w:pPr>
      <w:r w:rsidRPr="00C21453">
        <w:t xml:space="preserve">In recent years, the ways in which marketing professionals approach ethnic marketing have changed. Rather than create separate campaigns for each ethnic group, agencies take a more holistic approach and that incorporates insights into various ethnic groups to help create stronger campaigns. </w:t>
      </w:r>
    </w:p>
    <w:p w14:paraId="6E267541" w14:textId="77777777" w:rsidR="00C21453" w:rsidRDefault="00C21453" w:rsidP="003E5F7D">
      <w:pPr>
        <w:pStyle w:val="BodyText"/>
        <w:widowControl/>
        <w:spacing w:line="240" w:lineRule="auto"/>
      </w:pPr>
    </w:p>
    <w:p w14:paraId="546D3E71" w14:textId="77777777" w:rsidR="00B872AE" w:rsidRDefault="00B872AE" w:rsidP="003E5F7D">
      <w:pPr>
        <w:pStyle w:val="BodyText"/>
        <w:widowControl/>
        <w:spacing w:line="240" w:lineRule="auto"/>
        <w:rPr>
          <w:b/>
          <w:bCs/>
        </w:rPr>
      </w:pPr>
      <w:r>
        <w:rPr>
          <w:b/>
          <w:bCs/>
        </w:rPr>
        <w:t>Psychographics</w:t>
      </w:r>
    </w:p>
    <w:p w14:paraId="7E014A64" w14:textId="77777777" w:rsidR="00B872AE" w:rsidRDefault="00B872AE" w:rsidP="003E5F7D">
      <w:pPr>
        <w:pStyle w:val="BodyText"/>
        <w:widowControl/>
        <w:spacing w:line="240" w:lineRule="auto"/>
      </w:pPr>
    </w:p>
    <w:p w14:paraId="128FDA43" w14:textId="77777777" w:rsidR="00B872AE" w:rsidRDefault="00B872AE" w:rsidP="003E5F7D">
      <w:pPr>
        <w:pStyle w:val="BodyText"/>
        <w:widowControl/>
        <w:spacing w:line="240" w:lineRule="auto"/>
      </w:pPr>
      <w:r>
        <w:t>Psychographics emerge from patterns of responses, which reveal a person’s attitudes, interests, and opinions (AIO).</w:t>
      </w:r>
    </w:p>
    <w:p w14:paraId="33B5009A" w14:textId="77777777" w:rsidR="00B872AE" w:rsidRDefault="00B872AE" w:rsidP="003E5F7D">
      <w:pPr>
        <w:pStyle w:val="BodyText"/>
        <w:widowControl/>
        <w:spacing w:line="240" w:lineRule="auto"/>
      </w:pPr>
    </w:p>
    <w:p w14:paraId="41E4D9A1" w14:textId="77777777" w:rsidR="006B1531" w:rsidRDefault="006B1531" w:rsidP="003E5F7D">
      <w:pPr>
        <w:pStyle w:val="BodyText"/>
        <w:widowControl/>
        <w:spacing w:line="240" w:lineRule="auto"/>
      </w:pPr>
      <w:r>
        <w:t>These patterns can then be applied to other demographics, including gender, income, and education.</w:t>
      </w:r>
    </w:p>
    <w:p w14:paraId="037DCC7C" w14:textId="77777777" w:rsidR="00B872AE" w:rsidRDefault="00B872AE" w:rsidP="003E5F7D">
      <w:pPr>
        <w:pStyle w:val="BodyText"/>
        <w:widowControl/>
        <w:spacing w:line="240" w:lineRule="auto"/>
        <w:rPr>
          <w:b/>
          <w:bCs/>
        </w:rPr>
      </w:pPr>
    </w:p>
    <w:p w14:paraId="4B457B00" w14:textId="77777777" w:rsidR="00AD088F" w:rsidRDefault="00AD088F" w:rsidP="00AD088F">
      <w:pPr>
        <w:pStyle w:val="BodyText"/>
        <w:widowControl/>
        <w:spacing w:line="240" w:lineRule="auto"/>
        <w:rPr>
          <w:bCs/>
        </w:rPr>
      </w:pPr>
      <w:r w:rsidRPr="00AD088F">
        <w:rPr>
          <w:bCs/>
        </w:rPr>
        <w:t>The VALS typology includes the following segments:</w:t>
      </w:r>
    </w:p>
    <w:p w14:paraId="5A9450A2" w14:textId="77777777" w:rsidR="001E532F" w:rsidRPr="00AD088F" w:rsidRDefault="001E532F" w:rsidP="00AD088F">
      <w:pPr>
        <w:pStyle w:val="BodyText"/>
        <w:widowControl/>
        <w:spacing w:line="240" w:lineRule="auto"/>
        <w:rPr>
          <w:bCs/>
        </w:rPr>
      </w:pPr>
    </w:p>
    <w:p w14:paraId="438C8B63" w14:textId="77777777" w:rsidR="00AD088F" w:rsidRPr="00AD088F" w:rsidRDefault="00AD088F" w:rsidP="00AD088F">
      <w:pPr>
        <w:pStyle w:val="BodyText"/>
        <w:widowControl/>
        <w:spacing w:line="240" w:lineRule="auto"/>
        <w:rPr>
          <w:b/>
          <w:bCs/>
        </w:rPr>
      </w:pPr>
      <w:r w:rsidRPr="00AD088F">
        <w:rPr>
          <w:b/>
          <w:bCs/>
        </w:rPr>
        <w:sym w:font="Wingdings" w:char="F09F"/>
      </w:r>
      <w:r w:rsidRPr="00AD088F">
        <w:rPr>
          <w:b/>
          <w:bCs/>
        </w:rPr>
        <w:tab/>
        <w:t>Innovators—</w:t>
      </w:r>
      <w:r w:rsidRPr="00AD088F">
        <w:rPr>
          <w:bCs/>
        </w:rPr>
        <w:t>Successful, sophisticated, and receptive to new technologies. Their purchases reflect cultivated tastes for upscale products</w:t>
      </w:r>
      <w:r w:rsidRPr="00220AA9">
        <w:t>.</w:t>
      </w:r>
    </w:p>
    <w:p w14:paraId="220B4FA0" w14:textId="77777777" w:rsidR="00AD088F" w:rsidRDefault="00AD088F" w:rsidP="00AD088F">
      <w:pPr>
        <w:pStyle w:val="BodyText"/>
        <w:widowControl/>
        <w:spacing w:line="240" w:lineRule="auto"/>
        <w:rPr>
          <w:b/>
          <w:bCs/>
        </w:rPr>
      </w:pPr>
    </w:p>
    <w:p w14:paraId="01CC2D62" w14:textId="77777777" w:rsidR="00AD088F" w:rsidRPr="00AD088F" w:rsidRDefault="00AD088F" w:rsidP="00AD088F">
      <w:pPr>
        <w:pStyle w:val="BodyText"/>
        <w:widowControl/>
        <w:spacing w:line="240" w:lineRule="auto"/>
        <w:rPr>
          <w:bCs/>
        </w:rPr>
      </w:pPr>
      <w:r w:rsidRPr="00AD088F">
        <w:rPr>
          <w:b/>
          <w:bCs/>
        </w:rPr>
        <w:sym w:font="Wingdings" w:char="F09F"/>
      </w:r>
      <w:r w:rsidRPr="00AD088F">
        <w:rPr>
          <w:b/>
          <w:bCs/>
        </w:rPr>
        <w:tab/>
        <w:t>Thinkers—</w:t>
      </w:r>
      <w:r w:rsidRPr="00AD088F">
        <w:rPr>
          <w:bCs/>
        </w:rPr>
        <w:t>Educated, conservative, practical consumers who value knowledge and responsibility. They look for durability, functionality, and value.</w:t>
      </w:r>
    </w:p>
    <w:p w14:paraId="26FA7129" w14:textId="77777777" w:rsidR="00AD088F" w:rsidRPr="00AD088F" w:rsidRDefault="00AD088F" w:rsidP="00AD088F">
      <w:pPr>
        <w:pStyle w:val="BodyText"/>
        <w:widowControl/>
        <w:spacing w:line="240" w:lineRule="auto"/>
        <w:rPr>
          <w:bCs/>
        </w:rPr>
      </w:pPr>
    </w:p>
    <w:p w14:paraId="10F5C8F8" w14:textId="77777777" w:rsidR="00AD088F" w:rsidRPr="00AD088F" w:rsidRDefault="00AD088F" w:rsidP="00AD088F">
      <w:pPr>
        <w:pStyle w:val="BodyText"/>
        <w:widowControl/>
        <w:spacing w:line="240" w:lineRule="auto"/>
        <w:rPr>
          <w:bCs/>
        </w:rPr>
      </w:pPr>
      <w:r w:rsidRPr="00AD088F">
        <w:rPr>
          <w:b/>
          <w:bCs/>
        </w:rPr>
        <w:sym w:font="Wingdings" w:char="F09F"/>
      </w:r>
      <w:r w:rsidRPr="00AD088F">
        <w:rPr>
          <w:b/>
          <w:bCs/>
        </w:rPr>
        <w:tab/>
        <w:t>Achievers—</w:t>
      </w:r>
      <w:r w:rsidRPr="00AD088F">
        <w:rPr>
          <w:bCs/>
        </w:rPr>
        <w:t>Goal-oriented, conservative consumers committed to career and family. They favor established prestige products that demonstrate success to peers.</w:t>
      </w:r>
    </w:p>
    <w:p w14:paraId="70D40909" w14:textId="77777777" w:rsidR="00AD088F" w:rsidRDefault="00AD088F" w:rsidP="00AD088F">
      <w:pPr>
        <w:pStyle w:val="BodyText"/>
        <w:widowControl/>
        <w:spacing w:line="240" w:lineRule="auto"/>
        <w:rPr>
          <w:b/>
          <w:bCs/>
        </w:rPr>
      </w:pPr>
    </w:p>
    <w:p w14:paraId="402B86B2" w14:textId="77777777" w:rsidR="00AD088F" w:rsidRDefault="00AD088F" w:rsidP="00AD088F">
      <w:pPr>
        <w:pStyle w:val="BodyText"/>
        <w:widowControl/>
        <w:spacing w:line="240" w:lineRule="auto"/>
        <w:rPr>
          <w:bCs/>
        </w:rPr>
      </w:pPr>
      <w:r w:rsidRPr="00AD088F">
        <w:rPr>
          <w:b/>
          <w:bCs/>
        </w:rPr>
        <w:sym w:font="Wingdings" w:char="F09F"/>
      </w:r>
      <w:r w:rsidRPr="00AD088F">
        <w:rPr>
          <w:b/>
          <w:bCs/>
        </w:rPr>
        <w:tab/>
        <w:t>Experiencers—</w:t>
      </w:r>
      <w:r w:rsidRPr="00AD088F">
        <w:rPr>
          <w:bCs/>
        </w:rPr>
        <w:t>Young, enthusiastic, and impulsive consumers who seek variety and excitement and spend substantially on fashion, entertainment, and socializing.</w:t>
      </w:r>
    </w:p>
    <w:p w14:paraId="116B81A1" w14:textId="77777777" w:rsidR="00AD088F" w:rsidRPr="00AD088F" w:rsidRDefault="00AD088F" w:rsidP="00AD088F">
      <w:pPr>
        <w:pStyle w:val="BodyText"/>
        <w:widowControl/>
        <w:spacing w:line="240" w:lineRule="auto"/>
        <w:rPr>
          <w:b/>
          <w:bCs/>
        </w:rPr>
      </w:pPr>
    </w:p>
    <w:p w14:paraId="60DB38C6" w14:textId="77777777" w:rsidR="00AD088F" w:rsidRDefault="00AD088F" w:rsidP="00AD088F">
      <w:pPr>
        <w:pStyle w:val="BodyText"/>
        <w:widowControl/>
        <w:spacing w:line="240" w:lineRule="auto"/>
        <w:rPr>
          <w:bCs/>
        </w:rPr>
      </w:pPr>
      <w:r w:rsidRPr="00AD088F">
        <w:rPr>
          <w:b/>
          <w:bCs/>
        </w:rPr>
        <w:sym w:font="Wingdings" w:char="F09F"/>
      </w:r>
      <w:r w:rsidRPr="00AD088F">
        <w:rPr>
          <w:b/>
          <w:bCs/>
        </w:rPr>
        <w:tab/>
        <w:t>Believers—</w:t>
      </w:r>
      <w:r w:rsidRPr="00AD088F">
        <w:rPr>
          <w:bCs/>
        </w:rPr>
        <w:t>Conservative, conventional consumers who focus on tradition, family, religion, and community. They prefer established brands and favor American-made products.</w:t>
      </w:r>
    </w:p>
    <w:p w14:paraId="6458AB91" w14:textId="77777777" w:rsidR="00AD088F" w:rsidRPr="00AD088F" w:rsidRDefault="00AD088F" w:rsidP="00AD088F">
      <w:pPr>
        <w:pStyle w:val="BodyText"/>
        <w:widowControl/>
        <w:spacing w:line="240" w:lineRule="auto"/>
        <w:rPr>
          <w:bCs/>
        </w:rPr>
      </w:pPr>
    </w:p>
    <w:p w14:paraId="38BACEB7" w14:textId="3C91E4BE" w:rsidR="00AD088F" w:rsidRDefault="00AD088F" w:rsidP="00AD088F">
      <w:pPr>
        <w:pStyle w:val="BodyText"/>
        <w:widowControl/>
        <w:spacing w:line="240" w:lineRule="auto"/>
        <w:rPr>
          <w:bCs/>
        </w:rPr>
      </w:pPr>
      <w:r w:rsidRPr="00AD088F">
        <w:rPr>
          <w:b/>
          <w:bCs/>
        </w:rPr>
        <w:sym w:font="Wingdings" w:char="F09F"/>
      </w:r>
      <w:r w:rsidRPr="00AD088F">
        <w:rPr>
          <w:b/>
          <w:bCs/>
        </w:rPr>
        <w:tab/>
        <w:t>Strivers—</w:t>
      </w:r>
      <w:r w:rsidRPr="00AD088F">
        <w:rPr>
          <w:bCs/>
        </w:rPr>
        <w:t>Trendy, fun-loving consumers who are concerned about others’ opinions and approval. They demonstrate to peers their ability to buy</w:t>
      </w:r>
      <w:r w:rsidR="00220AA9">
        <w:rPr>
          <w:bCs/>
        </w:rPr>
        <w:t>.</w:t>
      </w:r>
    </w:p>
    <w:p w14:paraId="551DE32A" w14:textId="1B2A4D56" w:rsidR="00AD088F" w:rsidRPr="00AD088F" w:rsidRDefault="00AD088F" w:rsidP="00AD088F">
      <w:pPr>
        <w:pStyle w:val="BodyText"/>
        <w:widowControl/>
        <w:spacing w:line="240" w:lineRule="auto"/>
        <w:rPr>
          <w:b/>
          <w:bCs/>
        </w:rPr>
      </w:pPr>
    </w:p>
    <w:p w14:paraId="76A096EC" w14:textId="77777777" w:rsidR="00AD088F" w:rsidRDefault="00AD088F" w:rsidP="00AD088F">
      <w:pPr>
        <w:pStyle w:val="BodyText"/>
        <w:widowControl/>
        <w:spacing w:line="240" w:lineRule="auto"/>
        <w:rPr>
          <w:bCs/>
        </w:rPr>
      </w:pPr>
      <w:r w:rsidRPr="00AD088F">
        <w:rPr>
          <w:b/>
          <w:bCs/>
        </w:rPr>
        <w:sym w:font="Wingdings" w:char="F09F"/>
      </w:r>
      <w:r w:rsidRPr="00AD088F">
        <w:rPr>
          <w:b/>
          <w:bCs/>
        </w:rPr>
        <w:tab/>
        <w:t>Makers—</w:t>
      </w:r>
      <w:r w:rsidRPr="00AD088F">
        <w:rPr>
          <w:bCs/>
        </w:rPr>
        <w:t>Self-sufficient consumers who have the skill and energy to carry out projects, respect authority, and are unimpressed by material possessions.</w:t>
      </w:r>
    </w:p>
    <w:p w14:paraId="184819D4" w14:textId="77777777" w:rsidR="00AD088F" w:rsidRPr="00AD088F" w:rsidRDefault="00AD088F" w:rsidP="00AD088F">
      <w:pPr>
        <w:pStyle w:val="BodyText"/>
        <w:widowControl/>
        <w:spacing w:line="240" w:lineRule="auto"/>
        <w:rPr>
          <w:bCs/>
        </w:rPr>
      </w:pPr>
    </w:p>
    <w:p w14:paraId="09CAE5AE" w14:textId="77777777" w:rsidR="00AD088F" w:rsidRPr="00AD088F" w:rsidRDefault="00AD088F" w:rsidP="00AD088F">
      <w:pPr>
        <w:pStyle w:val="BodyText"/>
        <w:widowControl/>
        <w:spacing w:line="240" w:lineRule="auto"/>
        <w:rPr>
          <w:b/>
          <w:bCs/>
        </w:rPr>
      </w:pPr>
      <w:r w:rsidRPr="00AD088F">
        <w:rPr>
          <w:b/>
          <w:bCs/>
        </w:rPr>
        <w:lastRenderedPageBreak/>
        <w:sym w:font="Wingdings" w:char="F09F"/>
      </w:r>
      <w:r w:rsidRPr="00AD088F">
        <w:rPr>
          <w:b/>
          <w:bCs/>
        </w:rPr>
        <w:tab/>
        <w:t>Survivors—</w:t>
      </w:r>
      <w:r w:rsidRPr="00AD088F">
        <w:rPr>
          <w:bCs/>
        </w:rPr>
        <w:t>Concerned with safety and security, focused on meeting needs rather than fulfilling desires. They are brand loyal and purchase discounted products.</w:t>
      </w:r>
    </w:p>
    <w:p w14:paraId="17B1606C" w14:textId="77777777" w:rsidR="00AD088F" w:rsidRDefault="00AD088F" w:rsidP="003E5F7D">
      <w:pPr>
        <w:pStyle w:val="BodyText"/>
        <w:widowControl/>
        <w:spacing w:line="240" w:lineRule="auto"/>
        <w:rPr>
          <w:b/>
          <w:bCs/>
        </w:rPr>
      </w:pPr>
    </w:p>
    <w:p w14:paraId="0C1A601B" w14:textId="77777777" w:rsidR="00C21453" w:rsidRDefault="00D01159" w:rsidP="003E5F7D">
      <w:pPr>
        <w:pStyle w:val="BodyText"/>
        <w:widowControl/>
        <w:spacing w:line="240" w:lineRule="auto"/>
        <w:rPr>
          <w:bCs/>
        </w:rPr>
      </w:pPr>
      <w:r>
        <w:rPr>
          <w:b/>
          <w:bCs/>
        </w:rPr>
        <w:t>Question for Students:</w:t>
      </w:r>
      <w:r>
        <w:rPr>
          <w:b/>
          <w:bCs/>
        </w:rPr>
        <w:tab/>
      </w:r>
      <w:r>
        <w:rPr>
          <w:bCs/>
        </w:rPr>
        <w:t xml:space="preserve">Which demographics and </w:t>
      </w:r>
      <w:r w:rsidR="00914EEC">
        <w:rPr>
          <w:bCs/>
        </w:rPr>
        <w:t xml:space="preserve">psychographics match you? </w:t>
      </w:r>
    </w:p>
    <w:p w14:paraId="6AE5A1FB" w14:textId="77777777" w:rsidR="00D01159" w:rsidRPr="00D01159" w:rsidRDefault="00C21453" w:rsidP="003E5F7D">
      <w:pPr>
        <w:pStyle w:val="BodyText"/>
        <w:widowControl/>
        <w:spacing w:line="240" w:lineRule="auto"/>
        <w:rPr>
          <w:bCs/>
        </w:rPr>
      </w:pPr>
      <w:r>
        <w:rPr>
          <w:bCs/>
        </w:rPr>
        <w:tab/>
      </w:r>
      <w:r>
        <w:rPr>
          <w:bCs/>
        </w:rPr>
        <w:tab/>
      </w:r>
      <w:r>
        <w:rPr>
          <w:bCs/>
        </w:rPr>
        <w:tab/>
      </w:r>
      <w:r>
        <w:rPr>
          <w:bCs/>
        </w:rPr>
        <w:tab/>
      </w:r>
      <w:r w:rsidR="00914EEC">
        <w:rPr>
          <w:bCs/>
        </w:rPr>
        <w:t>Your parents</w:t>
      </w:r>
      <w:r w:rsidR="00D01159">
        <w:rPr>
          <w:bCs/>
        </w:rPr>
        <w:t>?</w:t>
      </w:r>
    </w:p>
    <w:p w14:paraId="7EF9158E" w14:textId="40E5A273" w:rsidR="00F63F07" w:rsidRDefault="001D20F2" w:rsidP="003E5F7D">
      <w:pPr>
        <w:pStyle w:val="BodyText"/>
        <w:widowControl/>
        <w:spacing w:line="240" w:lineRule="auto"/>
        <w:rPr>
          <w:b/>
          <w:bCs/>
        </w:rPr>
      </w:pPr>
      <w:r>
        <w:rPr>
          <w:b/>
          <w:bCs/>
        </w:rPr>
        <w:tab/>
      </w:r>
    </w:p>
    <w:p w14:paraId="11156668" w14:textId="77777777" w:rsidR="00B872AE" w:rsidRDefault="00B872AE" w:rsidP="003E5F7D">
      <w:pPr>
        <w:pStyle w:val="BodyText"/>
        <w:keepNext/>
        <w:widowControl/>
        <w:spacing w:line="240" w:lineRule="auto"/>
        <w:rPr>
          <w:b/>
          <w:bCs/>
        </w:rPr>
      </w:pPr>
      <w:r>
        <w:rPr>
          <w:b/>
          <w:bCs/>
        </w:rPr>
        <w:t>Segments Based on Generations</w:t>
      </w:r>
    </w:p>
    <w:p w14:paraId="7D066710" w14:textId="77777777" w:rsidR="00B872AE" w:rsidRDefault="00B872AE" w:rsidP="003E5F7D">
      <w:pPr>
        <w:pStyle w:val="BodyText"/>
        <w:widowControl/>
        <w:spacing w:line="240" w:lineRule="auto"/>
      </w:pPr>
    </w:p>
    <w:p w14:paraId="79ACD55C" w14:textId="77777777" w:rsidR="006B1531" w:rsidRDefault="00226E7E" w:rsidP="003E5F7D">
      <w:pPr>
        <w:pStyle w:val="BodyText"/>
        <w:widowControl/>
        <w:spacing w:line="240" w:lineRule="auto"/>
      </w:pPr>
      <w:r>
        <w:t>Figure 4.4</w:t>
      </w:r>
      <w:r w:rsidR="00B872AE">
        <w:t xml:space="preserve"> identifies the characteristics of various generational segments.</w:t>
      </w:r>
    </w:p>
    <w:p w14:paraId="768210B2" w14:textId="77777777" w:rsidR="006B1531" w:rsidRDefault="006B1531" w:rsidP="003E5F7D">
      <w:pPr>
        <w:pStyle w:val="BodyText"/>
        <w:widowControl/>
        <w:spacing w:line="240" w:lineRule="auto"/>
      </w:pPr>
    </w:p>
    <w:p w14:paraId="76C77A9E" w14:textId="77777777" w:rsidR="00B872AE" w:rsidRDefault="00B872AE" w:rsidP="003E5F7D">
      <w:pPr>
        <w:pStyle w:val="BodyText"/>
        <w:widowControl/>
        <w:spacing w:line="240" w:lineRule="auto"/>
      </w:pPr>
      <w:r>
        <w:t>The idea behind generational segments is that each generation goes through similar events that create similar viewpoints and attitudes.</w:t>
      </w:r>
    </w:p>
    <w:p w14:paraId="5DB7E646" w14:textId="77777777" w:rsidR="003F68B1" w:rsidRDefault="003F68B1" w:rsidP="003E5F7D">
      <w:pPr>
        <w:pStyle w:val="BodyText"/>
        <w:widowControl/>
        <w:spacing w:line="240" w:lineRule="auto"/>
      </w:pPr>
    </w:p>
    <w:p w14:paraId="7309F467" w14:textId="77777777" w:rsidR="00B872AE" w:rsidRDefault="00B872AE" w:rsidP="003E5F7D">
      <w:pPr>
        <w:pStyle w:val="BodyText"/>
        <w:widowControl/>
        <w:spacing w:line="240" w:lineRule="auto"/>
        <w:rPr>
          <w:b/>
          <w:bCs/>
        </w:rPr>
      </w:pPr>
      <w:r>
        <w:rPr>
          <w:b/>
          <w:bCs/>
        </w:rPr>
        <w:t>Segmentation by Geographic Area</w:t>
      </w:r>
    </w:p>
    <w:p w14:paraId="5FF1FF9D" w14:textId="77777777" w:rsidR="00B872AE" w:rsidRDefault="00B872AE" w:rsidP="003E5F7D">
      <w:pPr>
        <w:pStyle w:val="BodyText"/>
        <w:widowControl/>
        <w:spacing w:line="240" w:lineRule="auto"/>
      </w:pPr>
    </w:p>
    <w:p w14:paraId="61E80EF6" w14:textId="77777777" w:rsidR="00226E7E" w:rsidRDefault="00226E7E" w:rsidP="003E5F7D">
      <w:pPr>
        <w:pStyle w:val="BodyText"/>
        <w:widowControl/>
        <w:spacing w:line="240" w:lineRule="auto"/>
      </w:pPr>
      <w:r w:rsidRPr="000F1A46">
        <w:t>Marketing appeals made to people in</w:t>
      </w:r>
      <w:r>
        <w:t xml:space="preserve"> a geographic area or region is </w:t>
      </w:r>
      <w:r w:rsidRPr="00226E7E">
        <w:rPr>
          <w:i/>
        </w:rPr>
        <w:t>geo-targeting</w:t>
      </w:r>
      <w:r>
        <w:t>.</w:t>
      </w:r>
    </w:p>
    <w:p w14:paraId="1E92E6E9" w14:textId="77777777" w:rsidR="00226E7E" w:rsidRDefault="00226E7E" w:rsidP="003E5F7D">
      <w:pPr>
        <w:pStyle w:val="BodyText"/>
        <w:widowControl/>
        <w:spacing w:line="240" w:lineRule="auto"/>
      </w:pPr>
    </w:p>
    <w:p w14:paraId="04B12F92" w14:textId="77777777" w:rsidR="00B872AE" w:rsidRDefault="00B872AE" w:rsidP="003E5F7D">
      <w:pPr>
        <w:pStyle w:val="BodyText"/>
        <w:widowControl/>
        <w:spacing w:line="240" w:lineRule="auto"/>
      </w:pPr>
      <w:r>
        <w:t>This method is especially useful for retailers who want to limit marketing communication programs to specific areas and for companies conducting direct mail campaigns in target areas.</w:t>
      </w:r>
    </w:p>
    <w:p w14:paraId="1C7AACFD" w14:textId="77777777" w:rsidR="00B872AE" w:rsidRDefault="00B872AE" w:rsidP="003E5F7D">
      <w:pPr>
        <w:pStyle w:val="BodyText"/>
        <w:widowControl/>
        <w:spacing w:line="240" w:lineRule="auto"/>
      </w:pPr>
    </w:p>
    <w:p w14:paraId="294B1B30" w14:textId="77777777" w:rsidR="00B872AE" w:rsidRDefault="00B872AE" w:rsidP="003E5F7D">
      <w:pPr>
        <w:pStyle w:val="BodyText"/>
        <w:widowControl/>
        <w:spacing w:line="240" w:lineRule="auto"/>
        <w:rPr>
          <w:b/>
          <w:bCs/>
        </w:rPr>
      </w:pPr>
      <w:r>
        <w:rPr>
          <w:b/>
          <w:bCs/>
        </w:rPr>
        <w:t>Geodemographic Segmentation</w:t>
      </w:r>
    </w:p>
    <w:p w14:paraId="415EB988" w14:textId="77777777" w:rsidR="00B872AE" w:rsidRDefault="00B872AE" w:rsidP="003E5F7D">
      <w:pPr>
        <w:pStyle w:val="BodyText"/>
        <w:widowControl/>
        <w:spacing w:line="240" w:lineRule="auto"/>
      </w:pPr>
    </w:p>
    <w:p w14:paraId="6A007FFA" w14:textId="77777777" w:rsidR="00B872AE" w:rsidRDefault="00B872AE" w:rsidP="003E5F7D">
      <w:pPr>
        <w:pStyle w:val="BodyText"/>
        <w:widowControl/>
        <w:spacing w:line="240" w:lineRule="auto"/>
      </w:pPr>
      <w:r>
        <w:t>Geodemographics combines census data with psychographic information. An example would be PRIZM (Potential Rating Index by Zip Marketing), which is a company that specializes in geodemographics. PRIZM has identified 62 different market segments in the United States.</w:t>
      </w:r>
    </w:p>
    <w:p w14:paraId="303A9767" w14:textId="77777777" w:rsidR="00B872AE" w:rsidRDefault="00B872AE" w:rsidP="003E5F7D">
      <w:pPr>
        <w:pStyle w:val="BodyText"/>
        <w:widowControl/>
        <w:spacing w:line="240" w:lineRule="auto"/>
      </w:pPr>
    </w:p>
    <w:p w14:paraId="52CF0E61" w14:textId="77777777" w:rsidR="00B872AE" w:rsidRDefault="00B872AE" w:rsidP="003E5F7D">
      <w:pPr>
        <w:pStyle w:val="BodyText"/>
        <w:widowControl/>
        <w:spacing w:line="240" w:lineRule="auto"/>
        <w:rPr>
          <w:b/>
          <w:bCs/>
        </w:rPr>
      </w:pPr>
      <w:r>
        <w:rPr>
          <w:b/>
          <w:bCs/>
        </w:rPr>
        <w:t>Benefit Segmentation</w:t>
      </w:r>
    </w:p>
    <w:p w14:paraId="6C676F69" w14:textId="77777777" w:rsidR="00B872AE" w:rsidRDefault="00B872AE" w:rsidP="003E5F7D">
      <w:pPr>
        <w:pStyle w:val="BodyText"/>
        <w:widowControl/>
        <w:spacing w:line="240" w:lineRule="auto"/>
      </w:pPr>
    </w:p>
    <w:p w14:paraId="5729F69F" w14:textId="77777777" w:rsidR="00B872AE" w:rsidRDefault="00B872AE" w:rsidP="003E5F7D">
      <w:pPr>
        <w:pStyle w:val="BodyText"/>
        <w:widowControl/>
        <w:spacing w:line="240" w:lineRule="auto"/>
      </w:pPr>
      <w:r>
        <w:t xml:space="preserve">Benefit segmentation focuses on the advantages consumers receive from a product rather than the characteristics of consumers themselves. Demographics and psychographic information can be combined with benefit information to better identify segments. </w:t>
      </w:r>
    </w:p>
    <w:p w14:paraId="7FE705C1" w14:textId="77777777" w:rsidR="00B872AE" w:rsidRDefault="00B872AE" w:rsidP="003E5F7D">
      <w:pPr>
        <w:pStyle w:val="BodyText"/>
        <w:widowControl/>
        <w:spacing w:line="240" w:lineRule="auto"/>
      </w:pPr>
    </w:p>
    <w:p w14:paraId="5CD4AEB4" w14:textId="77777777" w:rsidR="00B872AE" w:rsidRDefault="00B872AE" w:rsidP="003E5F7D">
      <w:pPr>
        <w:pStyle w:val="BodyText"/>
        <w:widowControl/>
        <w:spacing w:line="240" w:lineRule="auto"/>
        <w:rPr>
          <w:b/>
          <w:bCs/>
        </w:rPr>
      </w:pPr>
      <w:r>
        <w:rPr>
          <w:b/>
          <w:bCs/>
        </w:rPr>
        <w:t>Usage Segmentation</w:t>
      </w:r>
    </w:p>
    <w:p w14:paraId="663F1750" w14:textId="77777777" w:rsidR="00B872AE" w:rsidRDefault="00B872AE" w:rsidP="003E5F7D">
      <w:pPr>
        <w:pStyle w:val="BodyText"/>
        <w:widowControl/>
        <w:spacing w:line="240" w:lineRule="auto"/>
      </w:pPr>
    </w:p>
    <w:p w14:paraId="1D6E55CB" w14:textId="77777777" w:rsidR="00B872AE" w:rsidRDefault="00B872AE" w:rsidP="003E5F7D">
      <w:pPr>
        <w:pStyle w:val="BodyText"/>
        <w:widowControl/>
        <w:spacing w:line="240" w:lineRule="auto"/>
      </w:pPr>
      <w:r>
        <w:t xml:space="preserve">The goal of usage segmentation is to seek to provide the highest level of service to a firm’s low or casual, medium or heavy users. </w:t>
      </w:r>
    </w:p>
    <w:p w14:paraId="2CDE1EA5" w14:textId="77777777" w:rsidR="00B872AE" w:rsidRDefault="00B872AE" w:rsidP="003E5F7D">
      <w:pPr>
        <w:pStyle w:val="BodyText"/>
        <w:widowControl/>
        <w:spacing w:line="240" w:lineRule="auto"/>
      </w:pPr>
    </w:p>
    <w:p w14:paraId="604A67DF" w14:textId="77777777" w:rsidR="00B872AE" w:rsidRDefault="00B872AE" w:rsidP="003E5F7D">
      <w:pPr>
        <w:pStyle w:val="BodyText"/>
        <w:widowControl/>
        <w:spacing w:line="240" w:lineRule="auto"/>
      </w:pPr>
      <w:r>
        <w:t>Many companies are able to identify heavy users by utilizing their own databases, using bar-code scanners, point-of-sale systems, and credit/debit transaction cards data.</w:t>
      </w:r>
    </w:p>
    <w:p w14:paraId="217FBE3D" w14:textId="77777777" w:rsidR="00B872AE" w:rsidRDefault="00B872AE" w:rsidP="003E5F7D">
      <w:pPr>
        <w:pStyle w:val="BodyText"/>
        <w:widowControl/>
        <w:spacing w:line="240" w:lineRule="auto"/>
      </w:pPr>
    </w:p>
    <w:p w14:paraId="3CB1F70A" w14:textId="77777777" w:rsidR="00BC3759" w:rsidRDefault="00BC3759" w:rsidP="003E5F7D">
      <w:pPr>
        <w:pStyle w:val="BodyText"/>
        <w:widowControl/>
        <w:spacing w:line="240" w:lineRule="auto"/>
        <w:rPr>
          <w:b/>
          <w:lang w:val="en-AU"/>
        </w:rPr>
      </w:pPr>
    </w:p>
    <w:p w14:paraId="6F5C8CD9" w14:textId="77777777" w:rsidR="00A11C25" w:rsidRDefault="00A11C25">
      <w:pPr>
        <w:widowControl/>
        <w:autoSpaceDE/>
        <w:autoSpaceDN/>
        <w:adjustRightInd/>
        <w:rPr>
          <w:b/>
          <w:spacing w:val="-3"/>
          <w:lang w:val="en-AU"/>
        </w:rPr>
      </w:pPr>
      <w:r>
        <w:rPr>
          <w:b/>
          <w:lang w:val="en-AU"/>
        </w:rPr>
        <w:br w:type="page"/>
      </w:r>
    </w:p>
    <w:p w14:paraId="125EFC0C" w14:textId="401F1CE3" w:rsidR="00B872AE" w:rsidRPr="00B872AE" w:rsidRDefault="00B872AE" w:rsidP="003E5F7D">
      <w:pPr>
        <w:pStyle w:val="BodyText"/>
        <w:widowControl/>
        <w:tabs>
          <w:tab w:val="clear" w:pos="0"/>
        </w:tabs>
        <w:spacing w:line="240" w:lineRule="auto"/>
        <w:ind w:left="2160" w:hanging="2160"/>
      </w:pPr>
      <w:r w:rsidRPr="00B872AE">
        <w:rPr>
          <w:b/>
          <w:lang w:val="en-AU"/>
        </w:rPr>
        <w:lastRenderedPageBreak/>
        <w:t xml:space="preserve">Objective </w:t>
      </w:r>
      <w:r w:rsidR="006F2DA7">
        <w:rPr>
          <w:b/>
          <w:lang w:val="en-AU"/>
        </w:rPr>
        <w:t>4.</w:t>
      </w:r>
      <w:r w:rsidRPr="00B872AE">
        <w:rPr>
          <w:b/>
          <w:lang w:val="en-AU"/>
        </w:rPr>
        <w:t>3:</w:t>
      </w:r>
      <w:r w:rsidRPr="00B872AE">
        <w:t xml:space="preserve">  </w:t>
      </w:r>
      <w:r w:rsidR="003E5F7D">
        <w:tab/>
      </w:r>
      <w:r w:rsidR="001E532F" w:rsidRPr="00A86A03">
        <w:rPr>
          <w:rStyle w:val="XRef"/>
        </w:rPr>
        <w:t xml:space="preserve">What categories </w:t>
      </w:r>
      <w:r w:rsidR="001E532F">
        <w:rPr>
          <w:rStyle w:val="XRef"/>
        </w:rPr>
        <w:t xml:space="preserve">do organizations </w:t>
      </w:r>
      <w:r w:rsidR="001E532F" w:rsidRPr="00A86A03">
        <w:rPr>
          <w:rStyle w:val="XRef"/>
        </w:rPr>
        <w:t>use to identify business-to-business market segments?</w:t>
      </w:r>
      <w:r w:rsidR="001E532F" w:rsidRPr="003D33F5">
        <w:t xml:space="preserve"> </w:t>
      </w:r>
    </w:p>
    <w:p w14:paraId="60F821CA" w14:textId="77777777" w:rsidR="00C21453" w:rsidRDefault="00C21453" w:rsidP="003E5F7D">
      <w:pPr>
        <w:pStyle w:val="BodyText"/>
        <w:widowControl/>
        <w:spacing w:line="240" w:lineRule="auto"/>
      </w:pPr>
    </w:p>
    <w:p w14:paraId="2A351C86" w14:textId="77777777" w:rsidR="00B872AE" w:rsidRDefault="00B872AE" w:rsidP="003E5F7D">
      <w:pPr>
        <w:pStyle w:val="BodyText"/>
        <w:widowControl/>
        <w:spacing w:line="240" w:lineRule="auto"/>
        <w:rPr>
          <w:b/>
          <w:bCs/>
          <w:u w:val="single"/>
        </w:rPr>
      </w:pPr>
      <w:r>
        <w:rPr>
          <w:b/>
          <w:bCs/>
          <w:u w:val="single"/>
        </w:rPr>
        <w:t>Business-to-Business Segmentation</w:t>
      </w:r>
    </w:p>
    <w:p w14:paraId="529407DC" w14:textId="77777777" w:rsidR="00B872AE" w:rsidRDefault="00B872AE" w:rsidP="003E5F7D">
      <w:pPr>
        <w:pStyle w:val="BodyText"/>
        <w:widowControl/>
        <w:spacing w:line="240" w:lineRule="auto"/>
      </w:pPr>
    </w:p>
    <w:p w14:paraId="13FE7232" w14:textId="04A3FE2B" w:rsidR="006B1531" w:rsidRDefault="006B1531" w:rsidP="003E5F7D">
      <w:pPr>
        <w:pStyle w:val="BodyText"/>
        <w:widowControl/>
        <w:spacing w:line="240" w:lineRule="auto"/>
      </w:pPr>
      <w:r>
        <w:t>Figure 4.</w:t>
      </w:r>
      <w:r w:rsidR="00990077">
        <w:t>5</w:t>
      </w:r>
      <w:r>
        <w:t xml:space="preserve"> lists the various forms of business-to-business segmentation.</w:t>
      </w:r>
    </w:p>
    <w:p w14:paraId="236F9187" w14:textId="77777777" w:rsidR="006B1531" w:rsidRDefault="006B1531" w:rsidP="003E5F7D">
      <w:pPr>
        <w:pStyle w:val="BodyText"/>
        <w:widowControl/>
        <w:spacing w:line="240" w:lineRule="auto"/>
      </w:pPr>
    </w:p>
    <w:p w14:paraId="0A2EA5B6" w14:textId="77777777" w:rsidR="00B872AE" w:rsidRDefault="00B872AE" w:rsidP="003E5F7D">
      <w:pPr>
        <w:pStyle w:val="BodyText"/>
        <w:widowControl/>
        <w:spacing w:line="240" w:lineRule="auto"/>
        <w:rPr>
          <w:b/>
          <w:bCs/>
        </w:rPr>
      </w:pPr>
      <w:r>
        <w:rPr>
          <w:b/>
          <w:bCs/>
        </w:rPr>
        <w:t>Segmentation by Industry</w:t>
      </w:r>
    </w:p>
    <w:p w14:paraId="3A97FD67" w14:textId="77777777" w:rsidR="00B872AE" w:rsidRDefault="00B872AE" w:rsidP="003E5F7D">
      <w:pPr>
        <w:pStyle w:val="BodyText"/>
        <w:widowControl/>
        <w:spacing w:line="240" w:lineRule="auto"/>
      </w:pPr>
    </w:p>
    <w:p w14:paraId="73E11A6D" w14:textId="77777777" w:rsidR="00B872AE" w:rsidRDefault="00B872AE" w:rsidP="003E5F7D">
      <w:pPr>
        <w:pStyle w:val="BodyText"/>
        <w:widowControl/>
        <w:spacing w:line="240" w:lineRule="auto"/>
      </w:pPr>
      <w:r>
        <w:t>Many firms use the NAICS (North America Industry Classification System) code. The NAICS code is replacing the SIC (Standard Industrial Classification) coding system.</w:t>
      </w:r>
    </w:p>
    <w:p w14:paraId="1DBFC8C7" w14:textId="77777777" w:rsidR="00B872AE" w:rsidRDefault="00B872AE" w:rsidP="003E5F7D">
      <w:pPr>
        <w:pStyle w:val="BodyText"/>
        <w:widowControl/>
        <w:spacing w:line="240" w:lineRule="auto"/>
      </w:pPr>
    </w:p>
    <w:p w14:paraId="61863376" w14:textId="77777777" w:rsidR="00B872AE" w:rsidRDefault="00B872AE" w:rsidP="003E5F7D">
      <w:pPr>
        <w:pStyle w:val="BodyText"/>
        <w:widowControl/>
        <w:spacing w:line="240" w:lineRule="auto"/>
      </w:pPr>
      <w:r>
        <w:t>Firms can target specific industries such as construction (23) or wholesale trade (42). They can also segment within a specific category.</w:t>
      </w:r>
    </w:p>
    <w:p w14:paraId="74712668" w14:textId="77777777" w:rsidR="00B872AE" w:rsidRDefault="00B872AE" w:rsidP="003E5F7D">
      <w:pPr>
        <w:pStyle w:val="BodyText"/>
        <w:widowControl/>
        <w:spacing w:line="240" w:lineRule="auto"/>
      </w:pPr>
    </w:p>
    <w:p w14:paraId="33DB5D3E" w14:textId="77777777" w:rsidR="00B872AE" w:rsidRDefault="00B872AE" w:rsidP="003E5F7D">
      <w:pPr>
        <w:pStyle w:val="BodyText"/>
        <w:widowControl/>
        <w:spacing w:line="240" w:lineRule="auto"/>
        <w:rPr>
          <w:b/>
          <w:bCs/>
        </w:rPr>
      </w:pPr>
      <w:r>
        <w:rPr>
          <w:b/>
          <w:bCs/>
        </w:rPr>
        <w:t>Segmentation by Size</w:t>
      </w:r>
    </w:p>
    <w:p w14:paraId="0194D7F0" w14:textId="77777777" w:rsidR="00B872AE" w:rsidRDefault="00B872AE" w:rsidP="003E5F7D">
      <w:pPr>
        <w:pStyle w:val="BodyText"/>
        <w:widowControl/>
        <w:spacing w:line="240" w:lineRule="auto"/>
      </w:pPr>
    </w:p>
    <w:p w14:paraId="462CBF72" w14:textId="77777777" w:rsidR="00B872AE" w:rsidRDefault="00B872AE" w:rsidP="003E5F7D">
      <w:pPr>
        <w:pStyle w:val="BodyText"/>
        <w:widowControl/>
        <w:spacing w:line="240" w:lineRule="auto"/>
      </w:pPr>
      <w:r>
        <w:t>The rationale for this method is that large firms have different needs than smaller companies and therefore should be contacted in a different manner.</w:t>
      </w:r>
    </w:p>
    <w:p w14:paraId="3DB9472A" w14:textId="77777777" w:rsidR="00B872AE" w:rsidRDefault="00B872AE" w:rsidP="003E5F7D">
      <w:pPr>
        <w:pStyle w:val="BodyText"/>
        <w:widowControl/>
        <w:spacing w:line="240" w:lineRule="auto"/>
      </w:pPr>
    </w:p>
    <w:p w14:paraId="07EBF7E5" w14:textId="77777777" w:rsidR="00B872AE" w:rsidRDefault="00B872AE" w:rsidP="003E5F7D">
      <w:pPr>
        <w:pStyle w:val="BodyText"/>
        <w:widowControl/>
        <w:spacing w:line="240" w:lineRule="auto"/>
        <w:rPr>
          <w:b/>
          <w:bCs/>
        </w:rPr>
      </w:pPr>
      <w:r>
        <w:rPr>
          <w:b/>
          <w:bCs/>
        </w:rPr>
        <w:t>Segmentation by Geographic Location</w:t>
      </w:r>
    </w:p>
    <w:p w14:paraId="0291B34F" w14:textId="77777777" w:rsidR="00B872AE" w:rsidRDefault="00B872AE" w:rsidP="003E5F7D">
      <w:pPr>
        <w:pStyle w:val="BodyText"/>
        <w:widowControl/>
        <w:spacing w:line="240" w:lineRule="auto"/>
      </w:pPr>
    </w:p>
    <w:p w14:paraId="2A988A22" w14:textId="77777777" w:rsidR="00B872AE" w:rsidRDefault="00B872AE" w:rsidP="003E5F7D">
      <w:pPr>
        <w:pStyle w:val="BodyText"/>
        <w:widowControl/>
        <w:spacing w:line="240" w:lineRule="auto"/>
      </w:pPr>
      <w:r>
        <w:t xml:space="preserve">This approach is especially beneficial for businesses that have customers concentrated in geographic pockets such as the Silicon Valley area of California. </w:t>
      </w:r>
    </w:p>
    <w:p w14:paraId="38F8092E" w14:textId="77777777" w:rsidR="00B872AE" w:rsidRDefault="00B872AE" w:rsidP="003E5F7D">
      <w:pPr>
        <w:pStyle w:val="BodyText"/>
        <w:widowControl/>
        <w:spacing w:line="240" w:lineRule="auto"/>
      </w:pPr>
    </w:p>
    <w:p w14:paraId="1E84F77D" w14:textId="77777777" w:rsidR="00B872AE" w:rsidRDefault="00B872AE" w:rsidP="003E5F7D">
      <w:pPr>
        <w:pStyle w:val="BodyText"/>
        <w:widowControl/>
        <w:spacing w:line="240" w:lineRule="auto"/>
      </w:pPr>
      <w:r>
        <w:t xml:space="preserve">Companies can also use geodemographics, combining geographic areas with demographic and psychographic data. </w:t>
      </w:r>
    </w:p>
    <w:p w14:paraId="6E173EB7" w14:textId="77777777" w:rsidR="00B872AE" w:rsidRDefault="00B872AE" w:rsidP="003E5F7D">
      <w:pPr>
        <w:pStyle w:val="BodyText"/>
        <w:widowControl/>
        <w:spacing w:line="240" w:lineRule="auto"/>
      </w:pPr>
    </w:p>
    <w:p w14:paraId="0CCDD730" w14:textId="77777777" w:rsidR="00B872AE" w:rsidRDefault="00B872AE" w:rsidP="003E5F7D">
      <w:pPr>
        <w:pStyle w:val="BodyText"/>
        <w:widowControl/>
        <w:spacing w:line="240" w:lineRule="auto"/>
        <w:rPr>
          <w:b/>
          <w:bCs/>
        </w:rPr>
      </w:pPr>
      <w:r>
        <w:rPr>
          <w:b/>
          <w:bCs/>
        </w:rPr>
        <w:t>Segmentation by Product Usage</w:t>
      </w:r>
    </w:p>
    <w:p w14:paraId="4FC504B5" w14:textId="77777777" w:rsidR="00B872AE" w:rsidRDefault="00B872AE" w:rsidP="003E5F7D">
      <w:pPr>
        <w:pStyle w:val="BodyText"/>
        <w:widowControl/>
        <w:spacing w:line="240" w:lineRule="auto"/>
      </w:pPr>
    </w:p>
    <w:p w14:paraId="54527D67" w14:textId="77777777" w:rsidR="00B872AE" w:rsidRDefault="00B872AE" w:rsidP="003E5F7D">
      <w:pPr>
        <w:pStyle w:val="BodyText"/>
        <w:widowControl/>
        <w:spacing w:line="240" w:lineRule="auto"/>
      </w:pPr>
      <w:r>
        <w:t>Business markets can be segmented by how the good or service is used. Many services (financial, transportation, shipping, etc.) have a variety of uses for distinct customers.</w:t>
      </w:r>
    </w:p>
    <w:p w14:paraId="7BA1B699" w14:textId="77777777" w:rsidR="00B872AE" w:rsidRDefault="00B872AE" w:rsidP="003E5F7D">
      <w:pPr>
        <w:pStyle w:val="BodyText"/>
        <w:widowControl/>
        <w:spacing w:line="240" w:lineRule="auto"/>
      </w:pPr>
    </w:p>
    <w:p w14:paraId="05E71827" w14:textId="77777777" w:rsidR="00B872AE" w:rsidRDefault="00B872AE" w:rsidP="003E5F7D">
      <w:pPr>
        <w:pStyle w:val="BodyText"/>
        <w:widowControl/>
        <w:spacing w:line="240" w:lineRule="auto"/>
        <w:rPr>
          <w:b/>
          <w:bCs/>
        </w:rPr>
      </w:pPr>
      <w:r>
        <w:rPr>
          <w:b/>
          <w:bCs/>
        </w:rPr>
        <w:t>Segmentation by Customer Value</w:t>
      </w:r>
    </w:p>
    <w:p w14:paraId="0D963A5B" w14:textId="77777777" w:rsidR="00B872AE" w:rsidRDefault="00B872AE" w:rsidP="003E5F7D">
      <w:pPr>
        <w:pStyle w:val="BodyText"/>
        <w:widowControl/>
        <w:spacing w:line="240" w:lineRule="auto"/>
      </w:pPr>
    </w:p>
    <w:p w14:paraId="574972A6" w14:textId="77777777" w:rsidR="00B872AE" w:rsidRDefault="00B872AE" w:rsidP="003E5F7D">
      <w:pPr>
        <w:pStyle w:val="BodyText"/>
        <w:widowControl/>
        <w:spacing w:line="240" w:lineRule="auto"/>
      </w:pPr>
      <w:r>
        <w:t>This method of segmentation is much easier for business-to-business firms to utilize than it is for consumer businesses, due to the availability of in-depth data about each business customer. A more precise value can be assigned to each individual business through sales records and other sources of data and information.</w:t>
      </w:r>
    </w:p>
    <w:p w14:paraId="37C02FFC" w14:textId="77777777" w:rsidR="00F64E94" w:rsidRDefault="00F64E94" w:rsidP="003E5F7D">
      <w:pPr>
        <w:pStyle w:val="BodyText"/>
        <w:widowControl/>
        <w:spacing w:line="240" w:lineRule="auto"/>
        <w:rPr>
          <w:b/>
          <w:bCs/>
        </w:rPr>
      </w:pPr>
    </w:p>
    <w:p w14:paraId="62FD9CAE" w14:textId="77777777" w:rsidR="00226E7E" w:rsidRDefault="00226E7E" w:rsidP="003E5F7D">
      <w:pPr>
        <w:pStyle w:val="BodyText"/>
        <w:widowControl/>
        <w:spacing w:line="240" w:lineRule="auto"/>
        <w:rPr>
          <w:b/>
          <w:lang w:val="en-AU"/>
        </w:rPr>
      </w:pPr>
    </w:p>
    <w:p w14:paraId="47CFB794" w14:textId="77777777" w:rsidR="0074593F" w:rsidRDefault="0074593F">
      <w:pPr>
        <w:widowControl/>
        <w:autoSpaceDE/>
        <w:autoSpaceDN/>
        <w:adjustRightInd/>
        <w:rPr>
          <w:b/>
          <w:spacing w:val="-3"/>
          <w:lang w:val="en-AU"/>
        </w:rPr>
      </w:pPr>
      <w:r>
        <w:rPr>
          <w:b/>
          <w:lang w:val="en-AU"/>
        </w:rPr>
        <w:br w:type="page"/>
      </w:r>
    </w:p>
    <w:p w14:paraId="367099A6" w14:textId="225A78F6" w:rsidR="006B1531" w:rsidRPr="006B1531" w:rsidRDefault="006B1531" w:rsidP="003E5F7D">
      <w:pPr>
        <w:pStyle w:val="BodyText"/>
        <w:widowControl/>
        <w:tabs>
          <w:tab w:val="clear" w:pos="0"/>
        </w:tabs>
        <w:spacing w:line="240" w:lineRule="auto"/>
        <w:ind w:left="2160" w:hanging="2160"/>
      </w:pPr>
      <w:r w:rsidRPr="006B1531">
        <w:rPr>
          <w:b/>
          <w:lang w:val="en-AU"/>
        </w:rPr>
        <w:lastRenderedPageBreak/>
        <w:t xml:space="preserve">Objective </w:t>
      </w:r>
      <w:r w:rsidR="006F2DA7">
        <w:rPr>
          <w:b/>
          <w:lang w:val="en-AU"/>
        </w:rPr>
        <w:t>4.</w:t>
      </w:r>
      <w:r w:rsidRPr="006B1531">
        <w:rPr>
          <w:b/>
          <w:lang w:val="en-AU"/>
        </w:rPr>
        <w:t>4:</w:t>
      </w:r>
      <w:r w:rsidRPr="006B1531">
        <w:t xml:space="preserve"> </w:t>
      </w:r>
      <w:r w:rsidR="00C21453">
        <w:tab/>
      </w:r>
      <w:r w:rsidRPr="006B1531">
        <w:t xml:space="preserve">How do the various approaches to positioning influence the </w:t>
      </w:r>
      <w:r w:rsidR="00C21453">
        <w:t>IMC planning process</w:t>
      </w:r>
      <w:r w:rsidRPr="006B1531">
        <w:t>?</w:t>
      </w:r>
      <w:r w:rsidRPr="006B1531">
        <w:rPr>
          <w:vanish/>
        </w:rPr>
        <w:t>&lt;/para&gt;&lt;/section&gt;&lt;/section&gt;</w:t>
      </w:r>
    </w:p>
    <w:p w14:paraId="13493362" w14:textId="77777777" w:rsidR="00990077" w:rsidRDefault="00990077" w:rsidP="003E5F7D">
      <w:pPr>
        <w:pStyle w:val="BodyText"/>
        <w:widowControl/>
        <w:spacing w:line="240" w:lineRule="auto"/>
      </w:pPr>
    </w:p>
    <w:p w14:paraId="1921A035" w14:textId="77777777" w:rsidR="00CD29A6" w:rsidRPr="00CC633C" w:rsidRDefault="00CD29A6" w:rsidP="003E5F7D">
      <w:pPr>
        <w:pStyle w:val="BodyText"/>
        <w:widowControl/>
        <w:spacing w:line="240" w:lineRule="auto"/>
        <w:rPr>
          <w:b/>
          <w:bCs/>
          <w:u w:val="single"/>
        </w:rPr>
      </w:pPr>
      <w:r w:rsidRPr="00CC633C">
        <w:rPr>
          <w:b/>
          <w:bCs/>
          <w:u w:val="single"/>
        </w:rPr>
        <w:t>Product Positioning</w:t>
      </w:r>
    </w:p>
    <w:p w14:paraId="3A0BE27A" w14:textId="77777777" w:rsidR="00CD29A6" w:rsidRDefault="00CD29A6" w:rsidP="003E5F7D">
      <w:pPr>
        <w:pStyle w:val="BodyText"/>
        <w:widowControl/>
        <w:spacing w:line="240" w:lineRule="auto"/>
      </w:pPr>
    </w:p>
    <w:p w14:paraId="74FC3843" w14:textId="77777777" w:rsidR="006B1531" w:rsidRDefault="00CD29A6" w:rsidP="003E5F7D">
      <w:pPr>
        <w:pStyle w:val="BodyText"/>
        <w:widowControl/>
        <w:spacing w:line="240" w:lineRule="auto"/>
      </w:pPr>
      <w:r>
        <w:t>Positioning is the perception created in the consumer’s mind regarding the nature of a company and its products relative to the competition.</w:t>
      </w:r>
    </w:p>
    <w:p w14:paraId="0B07494B" w14:textId="77777777" w:rsidR="006B1531" w:rsidRDefault="006B1531" w:rsidP="003E5F7D">
      <w:pPr>
        <w:pStyle w:val="BodyText"/>
        <w:widowControl/>
        <w:spacing w:line="240" w:lineRule="auto"/>
      </w:pPr>
    </w:p>
    <w:p w14:paraId="31938BE7" w14:textId="77777777" w:rsidR="006B1531" w:rsidRDefault="006B1531" w:rsidP="003E5F7D">
      <w:pPr>
        <w:pStyle w:val="BodyText"/>
        <w:widowControl/>
        <w:spacing w:line="240" w:lineRule="auto"/>
      </w:pPr>
      <w:r w:rsidRPr="006B1531">
        <w:t xml:space="preserve">Positioning features variables such as the quality of products, the price, methods of distribution, packaging, image, and other factors. </w:t>
      </w:r>
    </w:p>
    <w:p w14:paraId="046AE59A" w14:textId="77777777" w:rsidR="006B1531" w:rsidRDefault="006B1531" w:rsidP="003E5F7D">
      <w:pPr>
        <w:pStyle w:val="BodyText"/>
        <w:widowControl/>
        <w:spacing w:line="240" w:lineRule="auto"/>
      </w:pPr>
    </w:p>
    <w:p w14:paraId="13F6FFC4" w14:textId="77777777" w:rsidR="006B1531" w:rsidRPr="006B1531" w:rsidRDefault="006B1531" w:rsidP="003E5F7D">
      <w:pPr>
        <w:pStyle w:val="BodyText"/>
        <w:widowControl/>
        <w:spacing w:line="240" w:lineRule="auto"/>
      </w:pPr>
      <w:r>
        <w:t>T</w:t>
      </w:r>
      <w:r w:rsidRPr="006B1531">
        <w:t>wo elements stand out: (1) how the product is perceived by customers and (2) the product’s standing relative to the competition.</w:t>
      </w:r>
      <w:r w:rsidRPr="006B1531">
        <w:rPr>
          <w:vanish/>
        </w:rPr>
        <w:t>&lt;/para&gt;</w:t>
      </w:r>
    </w:p>
    <w:p w14:paraId="05BECC3C" w14:textId="77777777" w:rsidR="006B1531" w:rsidRDefault="006B1531" w:rsidP="003E5F7D">
      <w:pPr>
        <w:pStyle w:val="BodyText"/>
        <w:widowControl/>
        <w:spacing w:line="240" w:lineRule="auto"/>
      </w:pPr>
    </w:p>
    <w:p w14:paraId="03ADDEF6" w14:textId="77777777" w:rsidR="00CC633C" w:rsidRPr="00CC633C" w:rsidRDefault="00CC633C" w:rsidP="003E5F7D">
      <w:pPr>
        <w:pStyle w:val="BodyText"/>
        <w:widowControl/>
        <w:spacing w:line="240" w:lineRule="auto"/>
        <w:rPr>
          <w:b/>
        </w:rPr>
      </w:pPr>
      <w:r>
        <w:rPr>
          <w:b/>
        </w:rPr>
        <w:t>Approaches to Positioning</w:t>
      </w:r>
    </w:p>
    <w:p w14:paraId="404F2995" w14:textId="77777777" w:rsidR="00CC633C" w:rsidRDefault="00CC633C" w:rsidP="003E5F7D">
      <w:pPr>
        <w:pStyle w:val="BodyText"/>
        <w:widowControl/>
        <w:spacing w:line="240" w:lineRule="auto"/>
      </w:pPr>
    </w:p>
    <w:p w14:paraId="37FB0508" w14:textId="03DF37D5" w:rsidR="00DD305A" w:rsidRDefault="00DD305A" w:rsidP="003E5F7D">
      <w:pPr>
        <w:pStyle w:val="BodyText"/>
        <w:widowControl/>
        <w:spacing w:line="240" w:lineRule="auto"/>
      </w:pPr>
      <w:r>
        <w:t xml:space="preserve">Various product positioning </w:t>
      </w:r>
      <w:r w:rsidR="006B1531">
        <w:t>approaches</w:t>
      </w:r>
      <w:r>
        <w:t xml:space="preserve"> are shown in Figure 4.</w:t>
      </w:r>
      <w:r w:rsidR="00990077">
        <w:t>6</w:t>
      </w:r>
      <w:r w:rsidR="00802E71">
        <w:t>.</w:t>
      </w:r>
    </w:p>
    <w:p w14:paraId="3A6E5EBF" w14:textId="77777777" w:rsidR="00802E71" w:rsidRDefault="00802E71" w:rsidP="003E5F7D">
      <w:pPr>
        <w:pStyle w:val="BodyText"/>
        <w:widowControl/>
        <w:spacing w:line="240" w:lineRule="auto"/>
        <w:rPr>
          <w:i/>
        </w:rPr>
      </w:pPr>
    </w:p>
    <w:p w14:paraId="06D699EF" w14:textId="77777777" w:rsidR="00CC633C" w:rsidRDefault="006B1531" w:rsidP="003E5F7D">
      <w:pPr>
        <w:pStyle w:val="BodyText"/>
        <w:widowControl/>
        <w:spacing w:line="240" w:lineRule="auto"/>
        <w:rPr>
          <w:b/>
        </w:rPr>
      </w:pPr>
      <w:r w:rsidRPr="006B1531">
        <w:rPr>
          <w:i/>
        </w:rPr>
        <w:t>Product Attributes</w:t>
      </w:r>
      <w:r>
        <w:rPr>
          <w:b/>
        </w:rPr>
        <w:t xml:space="preserve"> </w:t>
      </w:r>
    </w:p>
    <w:p w14:paraId="71DC14BA" w14:textId="77777777" w:rsidR="00CC633C" w:rsidRDefault="00CC633C" w:rsidP="003E5F7D">
      <w:pPr>
        <w:pStyle w:val="BodyText"/>
        <w:widowControl/>
        <w:spacing w:line="240" w:lineRule="auto"/>
      </w:pPr>
    </w:p>
    <w:p w14:paraId="23141889" w14:textId="77777777" w:rsidR="00DD305A" w:rsidRDefault="006B1531" w:rsidP="003E5F7D">
      <w:pPr>
        <w:pStyle w:val="BodyText"/>
        <w:widowControl/>
        <w:spacing w:line="240" w:lineRule="auto"/>
      </w:pPr>
      <w:r>
        <w:rPr>
          <w:vanish/>
        </w:rPr>
        <w:t>&lt;para&gt;</w:t>
      </w:r>
      <w:r>
        <w:t>Any</w:t>
      </w:r>
      <w:r w:rsidRPr="00EF5F42">
        <w:rPr>
          <w:vanish/>
        </w:rPr>
        <w:t>&lt;emphasis&gt;&lt;/emphasis&gt;</w:t>
      </w:r>
      <w:r>
        <w:t xml:space="preserve"> product trait or characteristic that sets it apart from other products may be considered an attribute.</w:t>
      </w:r>
    </w:p>
    <w:p w14:paraId="54FE0813" w14:textId="77777777" w:rsidR="00DD305A" w:rsidRDefault="00DD305A" w:rsidP="003E5F7D">
      <w:pPr>
        <w:pStyle w:val="BodyText"/>
        <w:widowControl/>
        <w:spacing w:line="240" w:lineRule="auto"/>
      </w:pPr>
    </w:p>
    <w:p w14:paraId="1E5ECCAB" w14:textId="23A3F4BE" w:rsidR="00990077" w:rsidRDefault="00990077" w:rsidP="003E5F7D">
      <w:pPr>
        <w:pStyle w:val="BodyText"/>
        <w:widowControl/>
        <w:spacing w:line="240" w:lineRule="auto"/>
      </w:pPr>
      <w:r>
        <w:rPr>
          <w:b/>
        </w:rPr>
        <w:t xml:space="preserve">Question for Students:  </w:t>
      </w:r>
      <w:r>
        <w:rPr>
          <w:b/>
        </w:rPr>
        <w:tab/>
      </w:r>
      <w:r>
        <w:t xml:space="preserve">Can you think of a marketing message that strongly features </w:t>
      </w:r>
      <w:r>
        <w:tab/>
      </w:r>
      <w:r>
        <w:tab/>
      </w:r>
      <w:r>
        <w:tab/>
      </w:r>
      <w:r>
        <w:tab/>
      </w:r>
      <w:r>
        <w:tab/>
        <w:t>a product’s attributes?</w:t>
      </w:r>
    </w:p>
    <w:p w14:paraId="63F0EE9E" w14:textId="77777777" w:rsidR="00990077" w:rsidRPr="00990077" w:rsidRDefault="00990077" w:rsidP="003E5F7D">
      <w:pPr>
        <w:pStyle w:val="BodyText"/>
        <w:widowControl/>
        <w:spacing w:line="240" w:lineRule="auto"/>
      </w:pPr>
    </w:p>
    <w:p w14:paraId="3088A59B" w14:textId="77777777" w:rsidR="00CC633C" w:rsidRDefault="006B1531" w:rsidP="003E5F7D">
      <w:pPr>
        <w:pStyle w:val="BodyText"/>
        <w:widowControl/>
        <w:spacing w:line="240" w:lineRule="auto"/>
        <w:rPr>
          <w:i/>
        </w:rPr>
      </w:pPr>
      <w:r w:rsidRPr="006B1531">
        <w:rPr>
          <w:i/>
        </w:rPr>
        <w:t>Competitors</w:t>
      </w:r>
    </w:p>
    <w:p w14:paraId="054609F2" w14:textId="77777777" w:rsidR="00CC633C" w:rsidRDefault="00CC633C" w:rsidP="003E5F7D">
      <w:pPr>
        <w:pStyle w:val="BodyText"/>
        <w:widowControl/>
        <w:spacing w:line="240" w:lineRule="auto"/>
        <w:rPr>
          <w:b/>
        </w:rPr>
      </w:pPr>
    </w:p>
    <w:p w14:paraId="6AF84C33" w14:textId="77777777" w:rsidR="00CD29A6" w:rsidRDefault="006B1531" w:rsidP="003E5F7D">
      <w:pPr>
        <w:pStyle w:val="BodyText"/>
        <w:widowControl/>
        <w:spacing w:line="240" w:lineRule="auto"/>
      </w:pPr>
      <w:r w:rsidRPr="006B1531">
        <w:rPr>
          <w:vanish/>
        </w:rPr>
        <w:t>&lt;para&gt;</w:t>
      </w:r>
      <w:r w:rsidRPr="006B1531">
        <w:t xml:space="preserve">Using </w:t>
      </w:r>
      <w:r w:rsidRPr="006B1531">
        <w:rPr>
          <w:vanish/>
        </w:rPr>
        <w:t>&lt;emphasis&gt;</w:t>
      </w:r>
      <w:r w:rsidRPr="006B1531">
        <w:t>competitors</w:t>
      </w:r>
      <w:r w:rsidRPr="006B1531">
        <w:rPr>
          <w:vanish/>
        </w:rPr>
        <w:t>&lt;/emphasis&gt;</w:t>
      </w:r>
      <w:r w:rsidRPr="006B1531">
        <w:t xml:space="preserve"> to establish position can be accomplished by contrasting the company’s product against others.</w:t>
      </w:r>
    </w:p>
    <w:p w14:paraId="52901EB6" w14:textId="77777777" w:rsidR="006B1531" w:rsidRDefault="006B1531" w:rsidP="003E5F7D">
      <w:pPr>
        <w:pStyle w:val="BodyText"/>
        <w:widowControl/>
        <w:spacing w:line="240" w:lineRule="auto"/>
      </w:pPr>
    </w:p>
    <w:p w14:paraId="7DF71264" w14:textId="77777777" w:rsidR="00CC633C" w:rsidRDefault="00CC633C" w:rsidP="003E5F7D">
      <w:pPr>
        <w:pStyle w:val="BodyText"/>
        <w:widowControl/>
        <w:spacing w:line="240" w:lineRule="auto"/>
        <w:rPr>
          <w:i/>
        </w:rPr>
      </w:pPr>
      <w:r>
        <w:rPr>
          <w:i/>
        </w:rPr>
        <w:t>Use or Application</w:t>
      </w:r>
    </w:p>
    <w:p w14:paraId="0A898436" w14:textId="77777777" w:rsidR="00CC633C" w:rsidRDefault="00CC633C" w:rsidP="003E5F7D">
      <w:pPr>
        <w:pStyle w:val="BodyText"/>
        <w:widowControl/>
        <w:spacing w:line="240" w:lineRule="auto"/>
        <w:rPr>
          <w:i/>
        </w:rPr>
      </w:pPr>
    </w:p>
    <w:p w14:paraId="58A1C516" w14:textId="21C811A9" w:rsidR="006B1531" w:rsidRDefault="006B1531" w:rsidP="003E5F7D">
      <w:pPr>
        <w:pStyle w:val="BodyText"/>
        <w:widowControl/>
        <w:spacing w:line="240" w:lineRule="auto"/>
      </w:pPr>
      <w:r>
        <w:rPr>
          <w:b/>
        </w:rPr>
        <w:t xml:space="preserve"> </w:t>
      </w:r>
      <w:r>
        <w:t>P</w:t>
      </w:r>
      <w:r>
        <w:rPr>
          <w:vanish/>
        </w:rPr>
        <w:t>&lt;para&gt;&lt;emphasis&lt;/emphas&lt;empha&lt;/e</w:t>
      </w:r>
      <w:r>
        <w:t>ositioning that involves creating a memorable set of uses for a product emphasizes the use or application approach (Arm &amp; Hammer as a deodorizer</w:t>
      </w:r>
      <w:r w:rsidR="00990077">
        <w:t>. OxyClean is another example</w:t>
      </w:r>
      <w:r>
        <w:t>).</w:t>
      </w:r>
    </w:p>
    <w:p w14:paraId="5112C30B" w14:textId="77777777" w:rsidR="006B1531" w:rsidRPr="00B6139C" w:rsidRDefault="006B1531" w:rsidP="003E5F7D">
      <w:pPr>
        <w:pStyle w:val="BodyText"/>
        <w:widowControl/>
        <w:spacing w:line="240" w:lineRule="auto"/>
        <w:rPr>
          <w:i/>
        </w:rPr>
      </w:pPr>
    </w:p>
    <w:p w14:paraId="57D165F8" w14:textId="77777777" w:rsidR="00CC633C" w:rsidRDefault="00B6139C" w:rsidP="003E5F7D">
      <w:pPr>
        <w:pStyle w:val="BodyText"/>
        <w:widowControl/>
        <w:spacing w:line="240" w:lineRule="auto"/>
        <w:rPr>
          <w:i/>
        </w:rPr>
      </w:pPr>
      <w:r w:rsidRPr="00B6139C">
        <w:rPr>
          <w:i/>
        </w:rPr>
        <w:t>Price-Quality Relationship</w:t>
      </w:r>
    </w:p>
    <w:p w14:paraId="1741C74B" w14:textId="77777777" w:rsidR="00CC633C" w:rsidRDefault="00CC633C" w:rsidP="003E5F7D">
      <w:pPr>
        <w:pStyle w:val="BodyText"/>
        <w:widowControl/>
        <w:spacing w:line="240" w:lineRule="auto"/>
        <w:rPr>
          <w:i/>
        </w:rPr>
      </w:pPr>
    </w:p>
    <w:p w14:paraId="518746CF" w14:textId="795DD099" w:rsidR="006B1531" w:rsidRPr="00CC633C" w:rsidRDefault="00B6139C" w:rsidP="003E5F7D">
      <w:pPr>
        <w:pStyle w:val="BodyText"/>
        <w:widowControl/>
        <w:spacing w:line="240" w:lineRule="auto"/>
        <w:rPr>
          <w:i/>
        </w:rPr>
      </w:pPr>
      <w:r>
        <w:rPr>
          <w:vanish/>
        </w:rPr>
        <w:t>&lt;para&gt;</w:t>
      </w:r>
      <w:r>
        <w:t xml:space="preserve">Businesses that offer products at the extremes of the price range may position </w:t>
      </w:r>
      <w:r w:rsidRPr="00E03C4D">
        <w:t xml:space="preserve">by </w:t>
      </w:r>
      <w:r w:rsidRPr="00E03C4D">
        <w:rPr>
          <w:vanish/>
        </w:rPr>
        <w:t>&lt;emphasis&gt;</w:t>
      </w:r>
      <w:r w:rsidRPr="00E03C4D">
        <w:t>price</w:t>
      </w:r>
      <w:r w:rsidR="00AE24BD">
        <w:t>-</w:t>
      </w:r>
      <w:r w:rsidRPr="00E03C4D">
        <w:t>quality relationships.</w:t>
      </w:r>
      <w:r w:rsidRPr="00E03C4D">
        <w:rPr>
          <w:vanish/>
        </w:rPr>
        <w:t>&lt;/emphasis&gt;</w:t>
      </w:r>
    </w:p>
    <w:p w14:paraId="4DB466BD" w14:textId="77777777" w:rsidR="006B1531" w:rsidRDefault="006B1531" w:rsidP="003E5F7D">
      <w:pPr>
        <w:pStyle w:val="BodyText"/>
        <w:widowControl/>
        <w:spacing w:line="240" w:lineRule="auto"/>
      </w:pPr>
    </w:p>
    <w:p w14:paraId="1CD63DF3" w14:textId="77777777" w:rsidR="00CC633C" w:rsidRDefault="00B6139C" w:rsidP="003E5F7D">
      <w:pPr>
        <w:pStyle w:val="BodyText"/>
        <w:widowControl/>
        <w:spacing w:line="240" w:lineRule="auto"/>
        <w:rPr>
          <w:i/>
        </w:rPr>
      </w:pPr>
      <w:r w:rsidRPr="00B6139C">
        <w:rPr>
          <w:i/>
        </w:rPr>
        <w:t>Product User</w:t>
      </w:r>
    </w:p>
    <w:p w14:paraId="62134C39" w14:textId="77777777" w:rsidR="00CC633C" w:rsidRDefault="00CC633C" w:rsidP="003E5F7D">
      <w:pPr>
        <w:pStyle w:val="BodyText"/>
        <w:widowControl/>
        <w:spacing w:line="240" w:lineRule="auto"/>
      </w:pPr>
    </w:p>
    <w:p w14:paraId="19600259" w14:textId="77777777" w:rsidR="00B6139C" w:rsidRDefault="00B6139C" w:rsidP="003E5F7D">
      <w:pPr>
        <w:pStyle w:val="BodyText"/>
        <w:widowControl/>
        <w:spacing w:line="240" w:lineRule="auto"/>
      </w:pPr>
      <w:r>
        <w:rPr>
          <w:vanish/>
        </w:rPr>
        <w:t>&lt;para&gt;&lt;emphasis&lt;/emphasis&gt;</w:t>
      </w:r>
      <w:r>
        <w:t>This involves distinguishing a brand or product by clearly specifying who might use it.</w:t>
      </w:r>
    </w:p>
    <w:p w14:paraId="1346C96E" w14:textId="77777777" w:rsidR="00B6139C" w:rsidRDefault="00B6139C" w:rsidP="003E5F7D">
      <w:pPr>
        <w:pStyle w:val="BodyText"/>
        <w:widowControl/>
        <w:spacing w:line="240" w:lineRule="auto"/>
      </w:pPr>
    </w:p>
    <w:p w14:paraId="1DAA442D" w14:textId="77777777" w:rsidR="00CC633C" w:rsidRDefault="00B6139C" w:rsidP="003E5F7D">
      <w:pPr>
        <w:pStyle w:val="BodyText"/>
        <w:widowControl/>
        <w:spacing w:line="240" w:lineRule="auto"/>
        <w:rPr>
          <w:i/>
        </w:rPr>
      </w:pPr>
      <w:r w:rsidRPr="00B6139C">
        <w:rPr>
          <w:i/>
        </w:rPr>
        <w:lastRenderedPageBreak/>
        <w:t>Product Class</w:t>
      </w:r>
    </w:p>
    <w:p w14:paraId="28062334" w14:textId="77777777" w:rsidR="00CC633C" w:rsidRDefault="00CC633C" w:rsidP="003E5F7D">
      <w:pPr>
        <w:pStyle w:val="BodyText"/>
        <w:widowControl/>
        <w:spacing w:line="240" w:lineRule="auto"/>
        <w:rPr>
          <w:b/>
        </w:rPr>
      </w:pPr>
    </w:p>
    <w:p w14:paraId="0E8145DB" w14:textId="77777777" w:rsidR="00B6139C" w:rsidRDefault="00B6139C" w:rsidP="003E5F7D">
      <w:pPr>
        <w:pStyle w:val="BodyText"/>
        <w:widowControl/>
        <w:spacing w:line="240" w:lineRule="auto"/>
      </w:pPr>
      <w:r>
        <w:rPr>
          <w:vanish/>
        </w:rPr>
        <w:t>&lt;para&gt;</w:t>
      </w:r>
      <w:r>
        <w:t xml:space="preserve">Position can be based on </w:t>
      </w:r>
      <w:r w:rsidRPr="00E03C4D">
        <w:rPr>
          <w:vanish/>
        </w:rPr>
        <w:t>&lt;emphasis&gt;</w:t>
      </w:r>
      <w:r>
        <w:t>product class, such as an energy drink (Red Bull) versus soft drinks (Coke, Pepsi).</w:t>
      </w:r>
    </w:p>
    <w:p w14:paraId="10618C5F" w14:textId="77777777" w:rsidR="00B6139C" w:rsidRPr="00B6139C" w:rsidRDefault="00B6139C" w:rsidP="003E5F7D">
      <w:pPr>
        <w:pStyle w:val="BodyText"/>
        <w:widowControl/>
        <w:spacing w:line="240" w:lineRule="auto"/>
        <w:rPr>
          <w:i/>
        </w:rPr>
      </w:pPr>
    </w:p>
    <w:p w14:paraId="0952D9A1" w14:textId="77777777" w:rsidR="00CC633C" w:rsidRDefault="00B6139C" w:rsidP="003E5F7D">
      <w:pPr>
        <w:pStyle w:val="BodyText"/>
        <w:widowControl/>
        <w:spacing w:line="240" w:lineRule="auto"/>
        <w:rPr>
          <w:b/>
        </w:rPr>
      </w:pPr>
      <w:r w:rsidRPr="00B6139C">
        <w:rPr>
          <w:i/>
        </w:rPr>
        <w:t>Cultural Symbol</w:t>
      </w:r>
    </w:p>
    <w:p w14:paraId="4A73A30B" w14:textId="77777777" w:rsidR="00CC633C" w:rsidRDefault="00CC633C" w:rsidP="003E5F7D">
      <w:pPr>
        <w:pStyle w:val="BodyText"/>
        <w:widowControl/>
        <w:spacing w:line="240" w:lineRule="auto"/>
        <w:rPr>
          <w:b/>
        </w:rPr>
      </w:pPr>
    </w:p>
    <w:p w14:paraId="5142C79E" w14:textId="77777777" w:rsidR="00B6139C" w:rsidRDefault="00B6139C" w:rsidP="003E5F7D">
      <w:pPr>
        <w:pStyle w:val="BodyText"/>
        <w:widowControl/>
        <w:spacing w:line="240" w:lineRule="auto"/>
      </w:pPr>
      <w:r>
        <w:rPr>
          <w:vanish/>
        </w:rPr>
        <w:t>&lt;para&gt;</w:t>
      </w:r>
      <w:r>
        <w:t xml:space="preserve">Positioning a product as a </w:t>
      </w:r>
      <w:r w:rsidRPr="00081060">
        <w:rPr>
          <w:vanish/>
        </w:rPr>
        <w:t>&lt;emphasis&gt;</w:t>
      </w:r>
      <w:r w:rsidRPr="00081060">
        <w:t>cultural symbol</w:t>
      </w:r>
      <w:r w:rsidRPr="00081060">
        <w:rPr>
          <w:vanish/>
        </w:rPr>
        <w:t>&lt;/emphasis&gt;</w:t>
      </w:r>
      <w:r w:rsidRPr="00081060">
        <w:t xml:space="preserve"> is</w:t>
      </w:r>
      <w:r>
        <w:t xml:space="preserve"> not easy. When the position is successfully achieved, the company holds a strong competitive advantage. </w:t>
      </w:r>
    </w:p>
    <w:p w14:paraId="09F0E473" w14:textId="77777777" w:rsidR="00CC633C" w:rsidRDefault="00CC633C" w:rsidP="003E5F7D">
      <w:pPr>
        <w:pStyle w:val="BodyText"/>
        <w:widowControl/>
        <w:spacing w:line="240" w:lineRule="auto"/>
        <w:rPr>
          <w:b/>
        </w:rPr>
      </w:pPr>
    </w:p>
    <w:p w14:paraId="7978C067" w14:textId="77777777" w:rsidR="00B6139C" w:rsidRPr="00D01159" w:rsidRDefault="00D01159" w:rsidP="003E5F7D">
      <w:pPr>
        <w:pStyle w:val="BodyText"/>
        <w:widowControl/>
        <w:spacing w:line="240" w:lineRule="auto"/>
      </w:pPr>
      <w:r>
        <w:rPr>
          <w:b/>
        </w:rPr>
        <w:t>Question for Students:</w:t>
      </w:r>
      <w:r>
        <w:rPr>
          <w:b/>
        </w:rPr>
        <w:tab/>
      </w:r>
      <w:r>
        <w:t xml:space="preserve">Are there any cultural symbols for your generation? What are </w:t>
      </w:r>
      <w:r>
        <w:tab/>
      </w:r>
      <w:r>
        <w:tab/>
      </w:r>
      <w:r>
        <w:tab/>
      </w:r>
      <w:r>
        <w:tab/>
        <w:t>they?</w:t>
      </w:r>
    </w:p>
    <w:p w14:paraId="287A2B34" w14:textId="77777777" w:rsidR="00D01159" w:rsidRDefault="00D01159" w:rsidP="003E5F7D">
      <w:pPr>
        <w:pStyle w:val="BodyText"/>
        <w:widowControl/>
        <w:spacing w:line="240" w:lineRule="auto"/>
      </w:pPr>
    </w:p>
    <w:p w14:paraId="394068EB" w14:textId="77777777" w:rsidR="006F2DA7" w:rsidRPr="003C77EB" w:rsidRDefault="00B6139C" w:rsidP="003E5F7D">
      <w:pPr>
        <w:pStyle w:val="H2"/>
        <w:keepNext w:val="0"/>
        <w:keepLines w:val="0"/>
        <w:spacing w:before="0" w:after="0" w:line="240" w:lineRule="auto"/>
        <w:rPr>
          <w:rFonts w:ascii="Times New Roman" w:hAnsi="Times New Roman"/>
          <w:b/>
          <w:noProof w:val="0"/>
          <w:color w:val="auto"/>
          <w:sz w:val="24"/>
          <w:szCs w:val="24"/>
          <w:lang w:val="en-US"/>
        </w:rPr>
      </w:pPr>
      <w:r w:rsidRPr="003C77EB">
        <w:rPr>
          <w:rFonts w:ascii="Times New Roman" w:hAnsi="Times New Roman"/>
          <w:noProof w:val="0"/>
          <w:vanish/>
          <w:color w:val="auto"/>
          <w:sz w:val="24"/>
          <w:szCs w:val="24"/>
          <w:lang w:val="en-US"/>
        </w:rPr>
        <w:t>&lt;section id="ch02lev2sec11"&gt;&lt;title id="ch02lev2sec11.title"&gt;</w:t>
      </w:r>
      <w:r w:rsidRPr="003C77EB">
        <w:rPr>
          <w:rFonts w:ascii="Times New Roman" w:hAnsi="Times New Roman"/>
          <w:b/>
          <w:noProof w:val="0"/>
          <w:color w:val="auto"/>
          <w:sz w:val="24"/>
          <w:szCs w:val="24"/>
          <w:lang w:val="en-US"/>
        </w:rPr>
        <w:t>Other Elements of Positioning</w:t>
      </w:r>
    </w:p>
    <w:p w14:paraId="0B52EC2B" w14:textId="7705D503" w:rsidR="00B6139C" w:rsidRDefault="00B6139C" w:rsidP="003E5F7D">
      <w:pPr>
        <w:pStyle w:val="H2"/>
        <w:keepNext w:val="0"/>
        <w:keepLines w:val="0"/>
        <w:spacing w:before="0" w:after="0" w:line="240" w:lineRule="auto"/>
        <w:rPr>
          <w:rFonts w:ascii="Times New Roman" w:hAnsi="Times New Roman"/>
          <w:b/>
          <w:noProof w:val="0"/>
          <w:color w:val="auto"/>
          <w:lang w:val="en-US"/>
        </w:rPr>
      </w:pPr>
      <w:r>
        <w:rPr>
          <w:rFonts w:ascii="Times New Roman" w:hAnsi="Times New Roman"/>
          <w:noProof w:val="0"/>
          <w:vanish/>
          <w:color w:val="auto"/>
          <w:sz w:val="24"/>
          <w:lang w:val="en-US"/>
        </w:rPr>
        <w:t>&lt;/title&gt;</w:t>
      </w:r>
    </w:p>
    <w:p w14:paraId="073AE5E5" w14:textId="77777777" w:rsidR="00B6139C" w:rsidRDefault="00B6139C" w:rsidP="003E5F7D">
      <w:pPr>
        <w:pStyle w:val="BodyText"/>
        <w:widowControl/>
        <w:spacing w:line="240" w:lineRule="auto"/>
      </w:pPr>
      <w:r>
        <w:t xml:space="preserve">A brand’s position is never completely fixed. It can be changed. </w:t>
      </w:r>
    </w:p>
    <w:p w14:paraId="79924579" w14:textId="77777777" w:rsidR="00B6139C" w:rsidRDefault="00B6139C" w:rsidP="003E5F7D">
      <w:pPr>
        <w:pStyle w:val="BodyText"/>
        <w:widowControl/>
        <w:spacing w:line="240" w:lineRule="auto"/>
      </w:pPr>
    </w:p>
    <w:p w14:paraId="7B803780" w14:textId="77777777" w:rsidR="00B6139C" w:rsidRDefault="00B6139C" w:rsidP="003E5F7D">
      <w:pPr>
        <w:pStyle w:val="BodyText"/>
        <w:widowControl/>
        <w:spacing w:line="240" w:lineRule="auto"/>
      </w:pPr>
      <w:r>
        <w:t>Brand positioning applies to business-to-business marketing efforts.</w:t>
      </w:r>
    </w:p>
    <w:p w14:paraId="248B42E7" w14:textId="77777777" w:rsidR="00802E71" w:rsidRDefault="00802E71" w:rsidP="003E5F7D">
      <w:pPr>
        <w:pStyle w:val="BodyText"/>
        <w:widowControl/>
        <w:spacing w:line="240" w:lineRule="auto"/>
        <w:rPr>
          <w:i/>
        </w:rPr>
      </w:pPr>
    </w:p>
    <w:p w14:paraId="67CFDAAB" w14:textId="77777777" w:rsidR="00B6139C" w:rsidRPr="00B6139C" w:rsidRDefault="00B6139C" w:rsidP="003E5F7D">
      <w:pPr>
        <w:pStyle w:val="BodyText"/>
        <w:widowControl/>
        <w:spacing w:line="240" w:lineRule="auto"/>
        <w:rPr>
          <w:i/>
        </w:rPr>
      </w:pPr>
      <w:r w:rsidRPr="00B6139C">
        <w:rPr>
          <w:i/>
        </w:rPr>
        <w:t>International Positioning</w:t>
      </w:r>
    </w:p>
    <w:p w14:paraId="2C04B8ED" w14:textId="77777777" w:rsidR="00B6139C" w:rsidRDefault="00B6139C" w:rsidP="003E5F7D">
      <w:pPr>
        <w:pStyle w:val="BodyText"/>
        <w:widowControl/>
        <w:spacing w:line="240" w:lineRule="auto"/>
        <w:rPr>
          <w:b/>
        </w:rPr>
      </w:pPr>
    </w:p>
    <w:p w14:paraId="4C372321" w14:textId="77777777" w:rsidR="00B6139C" w:rsidRDefault="00B6139C" w:rsidP="003E5F7D">
      <w:pPr>
        <w:pStyle w:val="BodyText"/>
        <w:widowControl/>
        <w:spacing w:line="240" w:lineRule="auto"/>
      </w:pPr>
      <w:r>
        <w:t xml:space="preserve">In the international arena, </w:t>
      </w:r>
      <w:r>
        <w:rPr>
          <w:vanish/>
        </w:rPr>
        <w:t>&lt;para&gt;</w:t>
      </w:r>
      <w:r>
        <w:t>effective positioning remains vitally important. Plans are made to establish an effective position when a firm expands into new countries.</w:t>
      </w:r>
    </w:p>
    <w:p w14:paraId="7A4B8A51" w14:textId="77777777" w:rsidR="00B6139C" w:rsidRDefault="00B6139C" w:rsidP="003E5F7D">
      <w:pPr>
        <w:pStyle w:val="BodyText"/>
        <w:widowControl/>
        <w:spacing w:line="240" w:lineRule="auto"/>
      </w:pPr>
    </w:p>
    <w:p w14:paraId="3F0643C1" w14:textId="77777777" w:rsidR="00B6139C" w:rsidRPr="00B6139C" w:rsidRDefault="00B6139C" w:rsidP="003E5F7D">
      <w:pPr>
        <w:pStyle w:val="BodyText"/>
        <w:widowControl/>
        <w:spacing w:line="240" w:lineRule="auto"/>
      </w:pPr>
      <w:r w:rsidRPr="00B6139C">
        <w:t>Effective positioning, by whatever method chosen, should increase sales and strengthen the long-term position of an individual product and the total organization.</w:t>
      </w:r>
      <w:r w:rsidRPr="00B6139C">
        <w:rPr>
          <w:vanish/>
        </w:rPr>
        <w:t>&lt;/para&gt;&lt;/section&gt;&lt;/section&gt;&lt;section id="ch04lev2sec3"&gt;&lt;title id="ch04lev2sec3.title"&gt; &lt;/title&gt;</w:t>
      </w:r>
    </w:p>
    <w:p w14:paraId="6E62268A" w14:textId="77777777" w:rsidR="003871DC" w:rsidRDefault="003871DC" w:rsidP="003E5F7D">
      <w:pPr>
        <w:pStyle w:val="BodyText"/>
        <w:widowControl/>
        <w:spacing w:line="240" w:lineRule="auto"/>
        <w:rPr>
          <w:b/>
          <w:lang w:val="en-AU"/>
        </w:rPr>
      </w:pPr>
    </w:p>
    <w:p w14:paraId="717E5E9B" w14:textId="77777777" w:rsidR="00691DDA" w:rsidRDefault="00691DDA" w:rsidP="003E5F7D">
      <w:pPr>
        <w:pStyle w:val="BodyText"/>
        <w:widowControl/>
        <w:spacing w:line="240" w:lineRule="auto"/>
        <w:rPr>
          <w:b/>
          <w:lang w:val="en-AU"/>
        </w:rPr>
      </w:pPr>
    </w:p>
    <w:p w14:paraId="7F99BABC" w14:textId="1F187060" w:rsidR="00990077" w:rsidRPr="003D33F5" w:rsidRDefault="00B6139C" w:rsidP="001B2F11">
      <w:pPr>
        <w:pStyle w:val="CFOBJ"/>
        <w:widowControl/>
        <w:pBdr>
          <w:top w:val="none" w:sz="0" w:space="0" w:color="auto"/>
        </w:pBdr>
        <w:tabs>
          <w:tab w:val="clear" w:pos="120"/>
          <w:tab w:val="decimal" w:pos="360"/>
        </w:tabs>
        <w:suppressAutoHyphens w:val="0"/>
        <w:spacing w:after="0" w:line="276" w:lineRule="auto"/>
        <w:ind w:left="2160" w:hanging="2160"/>
        <w:rPr>
          <w:rFonts w:ascii="Times New Roman" w:hAnsi="Times New Roman" w:cs="Times New Roman"/>
          <w:color w:val="auto"/>
          <w:sz w:val="24"/>
        </w:rPr>
      </w:pPr>
      <w:r w:rsidRPr="001B2F11">
        <w:rPr>
          <w:rFonts w:ascii="Times New Roman" w:hAnsi="Times New Roman" w:cs="Times New Roman"/>
          <w:b/>
          <w:sz w:val="24"/>
          <w:szCs w:val="24"/>
          <w:lang w:val="en-AU"/>
        </w:rPr>
        <w:t xml:space="preserve">Objective </w:t>
      </w:r>
      <w:r w:rsidR="006F2DA7" w:rsidRPr="001B2F11">
        <w:rPr>
          <w:rFonts w:ascii="Times New Roman" w:hAnsi="Times New Roman" w:cs="Times New Roman"/>
          <w:b/>
          <w:sz w:val="24"/>
          <w:szCs w:val="24"/>
          <w:lang w:val="en-AU"/>
        </w:rPr>
        <w:t>4.</w:t>
      </w:r>
      <w:r w:rsidRPr="001B2F11">
        <w:rPr>
          <w:rFonts w:ascii="Times New Roman" w:hAnsi="Times New Roman" w:cs="Times New Roman"/>
          <w:b/>
          <w:sz w:val="24"/>
          <w:szCs w:val="24"/>
          <w:lang w:val="en-AU"/>
        </w:rPr>
        <w:t>5:</w:t>
      </w:r>
      <w:r w:rsidRPr="001B2F11">
        <w:rPr>
          <w:rFonts w:ascii="Times New Roman" w:hAnsi="Times New Roman" w:cs="Times New Roman"/>
          <w:sz w:val="24"/>
          <w:szCs w:val="24"/>
        </w:rPr>
        <w:t xml:space="preserve">  </w:t>
      </w:r>
      <w:r w:rsidR="00802E71" w:rsidRPr="001B2F11">
        <w:rPr>
          <w:rFonts w:ascii="Times New Roman" w:hAnsi="Times New Roman" w:cs="Times New Roman"/>
          <w:sz w:val="24"/>
          <w:szCs w:val="24"/>
        </w:rPr>
        <w:tab/>
      </w:r>
      <w:r w:rsidR="00990077" w:rsidRPr="003D33F5">
        <w:rPr>
          <w:rFonts w:ascii="Times New Roman" w:hAnsi="Times New Roman" w:cs="Times New Roman"/>
          <w:color w:val="auto"/>
          <w:sz w:val="24"/>
        </w:rPr>
        <w:t>How do the marketing communications objectives interact with the other elements of an IMC planning process?</w:t>
      </w:r>
    </w:p>
    <w:p w14:paraId="5D8CA110" w14:textId="77777777" w:rsidR="00B6139C" w:rsidRDefault="00B6139C" w:rsidP="003E5F7D">
      <w:pPr>
        <w:pStyle w:val="BodyText"/>
        <w:widowControl/>
        <w:spacing w:line="240" w:lineRule="auto"/>
      </w:pPr>
      <w:r w:rsidRPr="00E03C4D">
        <w:rPr>
          <w:vanish/>
        </w:rPr>
        <w:t>&lt;/emphasis&gt;</w:t>
      </w:r>
    </w:p>
    <w:p w14:paraId="770BC710" w14:textId="77777777" w:rsidR="00CD29A6" w:rsidRDefault="00CD29A6" w:rsidP="003E5F7D">
      <w:pPr>
        <w:pStyle w:val="BodyText"/>
        <w:widowControl/>
        <w:spacing w:line="240" w:lineRule="auto"/>
        <w:rPr>
          <w:b/>
          <w:bCs/>
          <w:u w:val="single"/>
        </w:rPr>
      </w:pPr>
      <w:r>
        <w:rPr>
          <w:b/>
          <w:bCs/>
          <w:u w:val="single"/>
        </w:rPr>
        <w:t>Marketing Communication Objectives</w:t>
      </w:r>
    </w:p>
    <w:p w14:paraId="19E0B25E" w14:textId="77777777" w:rsidR="00CD29A6" w:rsidRDefault="00CD29A6" w:rsidP="003E5F7D">
      <w:pPr>
        <w:pStyle w:val="BodyText"/>
        <w:widowControl/>
        <w:spacing w:line="240" w:lineRule="auto"/>
      </w:pPr>
    </w:p>
    <w:p w14:paraId="5C2775DF" w14:textId="578B4181" w:rsidR="008C3BA6" w:rsidRPr="008C3BA6" w:rsidRDefault="008C3BA6" w:rsidP="003E5F7D">
      <w:pPr>
        <w:pStyle w:val="BodyText"/>
        <w:widowControl/>
        <w:spacing w:line="240" w:lineRule="auto"/>
      </w:pPr>
      <w:r w:rsidRPr="008C3BA6">
        <w:t>Marketing objectives tend to be general because they are for</w:t>
      </w:r>
      <w:r w:rsidR="001B2F11">
        <w:t xml:space="preserve"> the</w:t>
      </w:r>
      <w:r w:rsidRPr="008C3BA6">
        <w:t xml:space="preserve"> entire company. Some examples of marketing objectives include</w:t>
      </w:r>
      <w:r w:rsidR="00443201">
        <w:t xml:space="preserve"> the following</w:t>
      </w:r>
      <w:r w:rsidRPr="008C3BA6">
        <w:t>:</w:t>
      </w:r>
      <w:r w:rsidRPr="008C3BA6">
        <w:rPr>
          <w:vanish/>
        </w:rPr>
        <w:t>&lt;/para&gt;</w:t>
      </w:r>
    </w:p>
    <w:p w14:paraId="70E1CEEA" w14:textId="311847D2" w:rsidR="008C3BA6" w:rsidRPr="008C3BA6" w:rsidRDefault="008C3BA6" w:rsidP="00297903">
      <w:pPr>
        <w:pStyle w:val="BodyText"/>
        <w:widowControl/>
        <w:numPr>
          <w:ilvl w:val="0"/>
          <w:numId w:val="40"/>
        </w:numPr>
        <w:spacing w:line="240" w:lineRule="auto"/>
        <w:ind w:left="1080"/>
      </w:pPr>
      <w:r w:rsidRPr="008C3BA6">
        <w:rPr>
          <w:vanish/>
        </w:rPr>
        <w:t>&lt;itemizedlist mark="bull" spacing="normal"&gt;&lt;listitem&gt;&lt;inst&gt;&lt;/inst&gt;&lt;para&gt;</w:t>
      </w:r>
      <w:r w:rsidRPr="008C3BA6">
        <w:t>Sales volume</w:t>
      </w:r>
      <w:r w:rsidRPr="008C3BA6">
        <w:rPr>
          <w:vanish/>
        </w:rPr>
        <w:t>&lt;/para&gt;&lt;/listitem&gt;</w:t>
      </w:r>
    </w:p>
    <w:p w14:paraId="21CBDE39" w14:textId="0B881BB5" w:rsidR="008C3BA6" w:rsidRPr="008C3BA6" w:rsidRDefault="008C3BA6" w:rsidP="00297903">
      <w:pPr>
        <w:pStyle w:val="BodyText"/>
        <w:widowControl/>
        <w:numPr>
          <w:ilvl w:val="0"/>
          <w:numId w:val="40"/>
        </w:numPr>
        <w:spacing w:line="240" w:lineRule="auto"/>
        <w:ind w:left="1080"/>
      </w:pPr>
      <w:r w:rsidRPr="008C3BA6">
        <w:rPr>
          <w:vanish/>
        </w:rPr>
        <w:t>&lt;listitem&gt;&lt;inst&gt;&lt;/inst&gt;&lt;para&gt;</w:t>
      </w:r>
      <w:r w:rsidRPr="008C3BA6">
        <w:t>Market share</w:t>
      </w:r>
      <w:r w:rsidRPr="008C3BA6">
        <w:rPr>
          <w:vanish/>
        </w:rPr>
        <w:t>&lt;/para&gt;&lt;/listitem&gt;</w:t>
      </w:r>
    </w:p>
    <w:p w14:paraId="2518E3E3" w14:textId="7F9BAF1D" w:rsidR="008C3BA6" w:rsidRPr="008C3BA6" w:rsidRDefault="008C3BA6" w:rsidP="00297903">
      <w:pPr>
        <w:pStyle w:val="BodyText"/>
        <w:widowControl/>
        <w:numPr>
          <w:ilvl w:val="0"/>
          <w:numId w:val="40"/>
        </w:numPr>
        <w:spacing w:line="240" w:lineRule="auto"/>
        <w:ind w:left="1080"/>
      </w:pPr>
      <w:r w:rsidRPr="008C3BA6">
        <w:rPr>
          <w:vanish/>
        </w:rPr>
        <w:t>&lt;listitem&gt;&lt;inst&gt;&lt;/inst&gt;&lt;para&gt;</w:t>
      </w:r>
      <w:r w:rsidRPr="008C3BA6">
        <w:t>Profits</w:t>
      </w:r>
      <w:r w:rsidRPr="008C3BA6">
        <w:rPr>
          <w:vanish/>
        </w:rPr>
        <w:t>&lt;/para&gt;&lt;/listitem&gt;</w:t>
      </w:r>
    </w:p>
    <w:p w14:paraId="46EB3143" w14:textId="1299ECDD" w:rsidR="008C3BA6" w:rsidRPr="008C3BA6" w:rsidRDefault="008C3BA6" w:rsidP="00297903">
      <w:pPr>
        <w:pStyle w:val="BodyText"/>
        <w:widowControl/>
        <w:numPr>
          <w:ilvl w:val="0"/>
          <w:numId w:val="40"/>
        </w:numPr>
        <w:spacing w:line="240" w:lineRule="auto"/>
        <w:ind w:left="1080"/>
      </w:pPr>
      <w:r w:rsidRPr="008C3BA6">
        <w:rPr>
          <w:vanish/>
        </w:rPr>
        <w:t>&lt;listitem&gt;&lt;inst&gt;&lt;/inst&gt;&lt;para&gt;</w:t>
      </w:r>
      <w:r w:rsidRPr="008C3BA6">
        <w:t>Return on investment</w:t>
      </w:r>
    </w:p>
    <w:p w14:paraId="00545511" w14:textId="77777777" w:rsidR="00990077" w:rsidRDefault="00990077" w:rsidP="003E5F7D">
      <w:pPr>
        <w:pStyle w:val="BodyText"/>
        <w:widowControl/>
        <w:spacing w:line="240" w:lineRule="auto"/>
        <w:rPr>
          <w:color w:val="000000"/>
        </w:rPr>
      </w:pPr>
    </w:p>
    <w:p w14:paraId="7429095B" w14:textId="77777777" w:rsidR="00802E71" w:rsidRDefault="008C3BA6" w:rsidP="003E5F7D">
      <w:pPr>
        <w:pStyle w:val="BodyText"/>
        <w:widowControl/>
        <w:spacing w:line="240" w:lineRule="auto"/>
        <w:rPr>
          <w:color w:val="000000"/>
        </w:rPr>
      </w:pPr>
      <w:r>
        <w:rPr>
          <w:color w:val="000000"/>
        </w:rPr>
        <w:t xml:space="preserve">In contrast, a communications plan may emphasize a specific communications objective. </w:t>
      </w:r>
    </w:p>
    <w:p w14:paraId="2009961F" w14:textId="145CE628" w:rsidR="00802E71" w:rsidRDefault="00990077" w:rsidP="003E5F7D">
      <w:pPr>
        <w:pStyle w:val="BodyText"/>
        <w:widowControl/>
        <w:spacing w:line="240" w:lineRule="auto"/>
        <w:rPr>
          <w:color w:val="000000"/>
        </w:rPr>
      </w:pPr>
      <w:r>
        <w:t xml:space="preserve">Figure 4.7 depicts the levels of objectives that apply to an overall company as well as specific </w:t>
      </w:r>
      <w:r w:rsidR="00A419C1">
        <w:t>targeted</w:t>
      </w:r>
      <w:r>
        <w:t xml:space="preserve"> communications objectives</w:t>
      </w:r>
      <w:r w:rsidR="001B2F11">
        <w:t>.</w:t>
      </w:r>
    </w:p>
    <w:p w14:paraId="4052C478" w14:textId="77777777" w:rsidR="00990077" w:rsidRDefault="00990077" w:rsidP="003E5F7D">
      <w:pPr>
        <w:pStyle w:val="BodyText"/>
        <w:widowControl/>
        <w:spacing w:line="240" w:lineRule="auto"/>
        <w:rPr>
          <w:color w:val="000000"/>
        </w:rPr>
      </w:pPr>
    </w:p>
    <w:p w14:paraId="471CD24C" w14:textId="77777777" w:rsidR="00990077" w:rsidRDefault="00990077" w:rsidP="003E5F7D">
      <w:pPr>
        <w:pStyle w:val="BodyText"/>
        <w:widowControl/>
        <w:spacing w:line="240" w:lineRule="auto"/>
        <w:rPr>
          <w:color w:val="000000"/>
        </w:rPr>
      </w:pPr>
      <w:r>
        <w:rPr>
          <w:color w:val="000000"/>
        </w:rPr>
        <w:lastRenderedPageBreak/>
        <w:t>Some of the targeted communications objectives include:</w:t>
      </w:r>
    </w:p>
    <w:p w14:paraId="6252ACE4" w14:textId="77777777" w:rsidR="00CD29A6" w:rsidRDefault="00CD29A6" w:rsidP="003E5F7D">
      <w:pPr>
        <w:pStyle w:val="BodyText"/>
        <w:widowControl/>
        <w:numPr>
          <w:ilvl w:val="0"/>
          <w:numId w:val="17"/>
        </w:numPr>
        <w:spacing w:line="240" w:lineRule="auto"/>
      </w:pPr>
      <w:r>
        <w:t>Develop brand awareness</w:t>
      </w:r>
    </w:p>
    <w:p w14:paraId="18BF8038" w14:textId="77777777" w:rsidR="00CD29A6" w:rsidRDefault="00CD29A6" w:rsidP="003E5F7D">
      <w:pPr>
        <w:pStyle w:val="BodyText"/>
        <w:widowControl/>
        <w:numPr>
          <w:ilvl w:val="0"/>
          <w:numId w:val="17"/>
        </w:numPr>
        <w:spacing w:line="240" w:lineRule="auto"/>
      </w:pPr>
      <w:r>
        <w:t>Increase product/service category demand</w:t>
      </w:r>
    </w:p>
    <w:p w14:paraId="05A6B293" w14:textId="77777777" w:rsidR="00CD29A6" w:rsidRDefault="00CD29A6" w:rsidP="003E5F7D">
      <w:pPr>
        <w:pStyle w:val="BodyText"/>
        <w:widowControl/>
        <w:numPr>
          <w:ilvl w:val="0"/>
          <w:numId w:val="17"/>
        </w:numPr>
        <w:spacing w:line="240" w:lineRule="auto"/>
      </w:pPr>
      <w:r>
        <w:t>Change customer beliefs or attitudes</w:t>
      </w:r>
    </w:p>
    <w:p w14:paraId="671D56CA" w14:textId="77777777" w:rsidR="00CD29A6" w:rsidRDefault="00CD29A6" w:rsidP="003E5F7D">
      <w:pPr>
        <w:pStyle w:val="BodyText"/>
        <w:widowControl/>
        <w:numPr>
          <w:ilvl w:val="0"/>
          <w:numId w:val="17"/>
        </w:numPr>
        <w:spacing w:line="240" w:lineRule="auto"/>
      </w:pPr>
      <w:r>
        <w:t>Enhance purchase actions</w:t>
      </w:r>
    </w:p>
    <w:p w14:paraId="6B9775B9" w14:textId="77777777" w:rsidR="00CD29A6" w:rsidRDefault="00CD29A6" w:rsidP="003E5F7D">
      <w:pPr>
        <w:pStyle w:val="BodyText"/>
        <w:widowControl/>
        <w:numPr>
          <w:ilvl w:val="0"/>
          <w:numId w:val="17"/>
        </w:numPr>
        <w:spacing w:line="240" w:lineRule="auto"/>
      </w:pPr>
      <w:r>
        <w:t>Encourage repeat purchases</w:t>
      </w:r>
    </w:p>
    <w:p w14:paraId="2C8C1B17" w14:textId="77777777" w:rsidR="00CD29A6" w:rsidRDefault="00CD29A6" w:rsidP="003E5F7D">
      <w:pPr>
        <w:pStyle w:val="BodyText"/>
        <w:widowControl/>
        <w:numPr>
          <w:ilvl w:val="0"/>
          <w:numId w:val="17"/>
        </w:numPr>
        <w:spacing w:line="240" w:lineRule="auto"/>
      </w:pPr>
      <w:r>
        <w:t>Build customer traffic</w:t>
      </w:r>
    </w:p>
    <w:p w14:paraId="15F815F4" w14:textId="77777777" w:rsidR="00CD29A6" w:rsidRDefault="00CD29A6" w:rsidP="003E5F7D">
      <w:pPr>
        <w:pStyle w:val="BodyText"/>
        <w:widowControl/>
        <w:numPr>
          <w:ilvl w:val="0"/>
          <w:numId w:val="17"/>
        </w:numPr>
        <w:spacing w:line="240" w:lineRule="auto"/>
      </w:pPr>
      <w:r>
        <w:t>Enhance firm image</w:t>
      </w:r>
    </w:p>
    <w:p w14:paraId="696EE7E3" w14:textId="77777777" w:rsidR="00CD29A6" w:rsidRDefault="00CD29A6" w:rsidP="003E5F7D">
      <w:pPr>
        <w:pStyle w:val="BodyText"/>
        <w:widowControl/>
        <w:numPr>
          <w:ilvl w:val="0"/>
          <w:numId w:val="17"/>
        </w:numPr>
        <w:spacing w:line="240" w:lineRule="auto"/>
      </w:pPr>
      <w:r>
        <w:t>Increase market share</w:t>
      </w:r>
    </w:p>
    <w:p w14:paraId="5EC2DCC9" w14:textId="77777777" w:rsidR="00CD29A6" w:rsidRDefault="00CD29A6" w:rsidP="003E5F7D">
      <w:pPr>
        <w:pStyle w:val="BodyText"/>
        <w:widowControl/>
        <w:numPr>
          <w:ilvl w:val="0"/>
          <w:numId w:val="17"/>
        </w:numPr>
        <w:spacing w:line="240" w:lineRule="auto"/>
      </w:pPr>
      <w:r>
        <w:t>Increase sales</w:t>
      </w:r>
    </w:p>
    <w:p w14:paraId="749CE561" w14:textId="77777777" w:rsidR="00CD29A6" w:rsidRDefault="00CD29A6" w:rsidP="003E5F7D">
      <w:pPr>
        <w:pStyle w:val="BodyText"/>
        <w:widowControl/>
        <w:numPr>
          <w:ilvl w:val="0"/>
          <w:numId w:val="17"/>
        </w:numPr>
        <w:spacing w:line="240" w:lineRule="auto"/>
      </w:pPr>
      <w:r>
        <w:t>Reinforce purchase decisions</w:t>
      </w:r>
    </w:p>
    <w:p w14:paraId="4218BCB0" w14:textId="77777777" w:rsidR="00CD29A6" w:rsidRDefault="00CD29A6" w:rsidP="003E5F7D">
      <w:pPr>
        <w:pStyle w:val="BodyText"/>
        <w:widowControl/>
        <w:spacing w:line="240" w:lineRule="auto"/>
      </w:pPr>
    </w:p>
    <w:p w14:paraId="4A0B8EEB" w14:textId="77777777" w:rsidR="00CD29A6" w:rsidRDefault="00CD29A6" w:rsidP="003E5F7D">
      <w:pPr>
        <w:pStyle w:val="BodyText"/>
        <w:widowControl/>
        <w:spacing w:line="240" w:lineRule="auto"/>
      </w:pPr>
      <w:r w:rsidRPr="00DD305A">
        <w:rPr>
          <w:i/>
        </w:rPr>
        <w:t>Benchmark measures</w:t>
      </w:r>
      <w:r>
        <w:t>, which consider a starting point in relation to a degree of change following a campaign, are useful to IMC programs</w:t>
      </w:r>
      <w:r w:rsidR="00BC3759">
        <w:t>.</w:t>
      </w:r>
    </w:p>
    <w:p w14:paraId="3AABF7C8" w14:textId="77777777" w:rsidR="00CC633C" w:rsidRDefault="00CC633C" w:rsidP="003E5F7D">
      <w:pPr>
        <w:pStyle w:val="BodyText"/>
        <w:widowControl/>
        <w:spacing w:line="240" w:lineRule="auto"/>
        <w:rPr>
          <w:b/>
          <w:lang w:val="en-AU"/>
        </w:rPr>
      </w:pPr>
    </w:p>
    <w:p w14:paraId="7D8242B9" w14:textId="77777777" w:rsidR="001751A7" w:rsidRDefault="001751A7" w:rsidP="003E5F7D">
      <w:pPr>
        <w:pStyle w:val="HEADFIRST"/>
        <w:keepLines w:val="0"/>
        <w:spacing w:line="240" w:lineRule="auto"/>
        <w:ind w:left="2160" w:hanging="2160"/>
        <w:jc w:val="left"/>
        <w:rPr>
          <w:rFonts w:ascii="Times New Roman" w:hAnsi="Times New Roman"/>
          <w:b/>
          <w:sz w:val="24"/>
          <w:szCs w:val="24"/>
        </w:rPr>
      </w:pPr>
    </w:p>
    <w:p w14:paraId="2C0F5CB3" w14:textId="4A5D8517" w:rsidR="00802E71" w:rsidRDefault="008C3BA6" w:rsidP="003E5F7D">
      <w:pPr>
        <w:pStyle w:val="HEADFIRST"/>
        <w:keepLines w:val="0"/>
        <w:spacing w:line="240" w:lineRule="auto"/>
        <w:ind w:left="2160" w:hanging="2160"/>
        <w:jc w:val="left"/>
        <w:rPr>
          <w:rFonts w:ascii="Times New Roman" w:hAnsi="Times New Roman"/>
          <w:sz w:val="24"/>
        </w:rPr>
      </w:pPr>
      <w:r w:rsidRPr="00BC3759">
        <w:rPr>
          <w:rFonts w:ascii="Times New Roman" w:hAnsi="Times New Roman"/>
          <w:b/>
          <w:sz w:val="24"/>
          <w:szCs w:val="24"/>
        </w:rPr>
        <w:t xml:space="preserve">Objective </w:t>
      </w:r>
      <w:r w:rsidR="006F2DA7">
        <w:rPr>
          <w:rFonts w:ascii="Times New Roman" w:hAnsi="Times New Roman"/>
          <w:b/>
          <w:sz w:val="24"/>
          <w:szCs w:val="24"/>
        </w:rPr>
        <w:t>4.</w:t>
      </w:r>
      <w:r w:rsidRPr="00BC3759">
        <w:rPr>
          <w:rFonts w:ascii="Times New Roman" w:hAnsi="Times New Roman"/>
          <w:b/>
          <w:sz w:val="24"/>
          <w:szCs w:val="24"/>
        </w:rPr>
        <w:t>6:</w:t>
      </w:r>
      <w:r w:rsidRPr="008C3BA6">
        <w:t xml:space="preserve">  </w:t>
      </w:r>
      <w:r w:rsidR="003E5F7D">
        <w:tab/>
      </w:r>
      <w:r w:rsidR="00744C93">
        <w:rPr>
          <w:rFonts w:ascii="Times New Roman" w:hAnsi="Times New Roman"/>
          <w:sz w:val="24"/>
        </w:rPr>
        <w:t>How are comm</w:t>
      </w:r>
      <w:r w:rsidR="00802E71">
        <w:rPr>
          <w:rFonts w:ascii="Times New Roman" w:hAnsi="Times New Roman"/>
          <w:sz w:val="24"/>
        </w:rPr>
        <w:t>unications budgets established?</w:t>
      </w:r>
    </w:p>
    <w:p w14:paraId="159D3095" w14:textId="77777777" w:rsidR="003E5F7D" w:rsidRDefault="003E5F7D" w:rsidP="003E5F7D">
      <w:pPr>
        <w:pStyle w:val="HEADFIRST"/>
        <w:keepLines w:val="0"/>
        <w:spacing w:line="240" w:lineRule="auto"/>
        <w:ind w:left="2880" w:hanging="2880"/>
        <w:jc w:val="left"/>
        <w:rPr>
          <w:rFonts w:ascii="Times New Roman" w:hAnsi="Times New Roman"/>
          <w:sz w:val="24"/>
        </w:rPr>
      </w:pPr>
    </w:p>
    <w:p w14:paraId="1C199BE7" w14:textId="5B054F1A" w:rsidR="00802E71" w:rsidRPr="00802E71" w:rsidRDefault="00802E71" w:rsidP="003E5F7D">
      <w:pPr>
        <w:pStyle w:val="HEADFIRST"/>
        <w:keepLines w:val="0"/>
        <w:spacing w:line="240" w:lineRule="auto"/>
        <w:ind w:left="2880" w:hanging="2880"/>
        <w:jc w:val="left"/>
        <w:rPr>
          <w:rFonts w:ascii="Times New Roman" w:hAnsi="Times New Roman"/>
          <w:sz w:val="24"/>
        </w:rPr>
      </w:pPr>
      <w:r>
        <w:rPr>
          <w:rFonts w:ascii="Times New Roman" w:hAnsi="Times New Roman"/>
          <w:sz w:val="24"/>
        </w:rPr>
        <w:t>Methods for determining marketing communications budgets appear in Figure 4.</w:t>
      </w:r>
      <w:r w:rsidR="001751A7">
        <w:rPr>
          <w:rFonts w:ascii="Times New Roman" w:hAnsi="Times New Roman"/>
          <w:sz w:val="24"/>
        </w:rPr>
        <w:t>8</w:t>
      </w:r>
      <w:r>
        <w:rPr>
          <w:rFonts w:ascii="Times New Roman" w:hAnsi="Times New Roman"/>
          <w:sz w:val="24"/>
        </w:rPr>
        <w:t>.</w:t>
      </w:r>
    </w:p>
    <w:p w14:paraId="64640E73" w14:textId="77777777" w:rsidR="00802E71" w:rsidRDefault="00802E71" w:rsidP="003E5F7D">
      <w:pPr>
        <w:pStyle w:val="BodyText"/>
        <w:widowControl/>
        <w:spacing w:line="240" w:lineRule="auto"/>
        <w:rPr>
          <w:b/>
          <w:bCs/>
          <w:u w:val="single"/>
        </w:rPr>
      </w:pPr>
    </w:p>
    <w:p w14:paraId="23963A2F" w14:textId="77777777" w:rsidR="00744C93" w:rsidRDefault="00744C93" w:rsidP="003E5F7D">
      <w:pPr>
        <w:pStyle w:val="BodyText"/>
        <w:widowControl/>
        <w:spacing w:line="240" w:lineRule="auto"/>
      </w:pPr>
      <w:r>
        <w:rPr>
          <w:b/>
          <w:bCs/>
          <w:u w:val="single"/>
        </w:rPr>
        <w:t>Types of Budgets</w:t>
      </w:r>
    </w:p>
    <w:p w14:paraId="2AD0EC8B" w14:textId="77777777" w:rsidR="00802E71" w:rsidRDefault="00802E71" w:rsidP="003E5F7D">
      <w:pPr>
        <w:pStyle w:val="BodyText"/>
        <w:widowControl/>
        <w:spacing w:line="240" w:lineRule="auto"/>
      </w:pPr>
    </w:p>
    <w:p w14:paraId="72EAA230" w14:textId="24C27F34" w:rsidR="00744C93" w:rsidRPr="008C1786" w:rsidRDefault="00744C93" w:rsidP="003E5F7D">
      <w:pPr>
        <w:pStyle w:val="BodyText"/>
        <w:widowControl/>
        <w:spacing w:line="240" w:lineRule="auto"/>
        <w:rPr>
          <w:b/>
        </w:rPr>
      </w:pPr>
      <w:r w:rsidRPr="008C1786">
        <w:rPr>
          <w:b/>
        </w:rPr>
        <w:t xml:space="preserve">Percentage of Sales </w:t>
      </w:r>
    </w:p>
    <w:p w14:paraId="2E5CF829" w14:textId="77777777" w:rsidR="00744C93" w:rsidRDefault="00744C93" w:rsidP="003E5F7D">
      <w:pPr>
        <w:widowControl/>
      </w:pPr>
    </w:p>
    <w:p w14:paraId="3FA905F3" w14:textId="77777777" w:rsidR="00744C93" w:rsidRDefault="00744C93" w:rsidP="008576EE">
      <w:pPr>
        <w:widowControl/>
        <w:jc w:val="both"/>
      </w:pPr>
      <w:r>
        <w:t>Budgets can be based on sales from the previous year or anticipated sales for the next year.</w:t>
      </w:r>
    </w:p>
    <w:p w14:paraId="525618F0" w14:textId="77777777" w:rsidR="00744C93" w:rsidRDefault="00744C93" w:rsidP="003E5F7D">
      <w:pPr>
        <w:widowControl/>
      </w:pPr>
    </w:p>
    <w:p w14:paraId="4C078AF9" w14:textId="3F7B3266" w:rsidR="00744C93" w:rsidRPr="008C1786" w:rsidRDefault="00744C93" w:rsidP="003E5F7D">
      <w:pPr>
        <w:pStyle w:val="BodyText"/>
        <w:widowControl/>
        <w:tabs>
          <w:tab w:val="clear" w:pos="0"/>
          <w:tab w:val="left" w:pos="1080"/>
        </w:tabs>
        <w:spacing w:line="240" w:lineRule="auto"/>
        <w:rPr>
          <w:b/>
        </w:rPr>
      </w:pPr>
      <w:r w:rsidRPr="008C1786">
        <w:rPr>
          <w:b/>
        </w:rPr>
        <w:t>Meet</w:t>
      </w:r>
      <w:r w:rsidR="009B7149">
        <w:rPr>
          <w:b/>
        </w:rPr>
        <w:t xml:space="preserve"> </w:t>
      </w:r>
      <w:r w:rsidRPr="008C1786">
        <w:rPr>
          <w:b/>
        </w:rPr>
        <w:t>the</w:t>
      </w:r>
      <w:r w:rsidR="009B7149">
        <w:rPr>
          <w:b/>
        </w:rPr>
        <w:t xml:space="preserve"> </w:t>
      </w:r>
      <w:r w:rsidRPr="008C1786">
        <w:rPr>
          <w:b/>
        </w:rPr>
        <w:t xml:space="preserve">Competition </w:t>
      </w:r>
    </w:p>
    <w:p w14:paraId="586B5FDA" w14:textId="77777777" w:rsidR="00744C93" w:rsidRPr="008C1786" w:rsidRDefault="00744C93" w:rsidP="003E5F7D">
      <w:pPr>
        <w:widowControl/>
      </w:pPr>
    </w:p>
    <w:p w14:paraId="2A490F87" w14:textId="77777777" w:rsidR="00744C93" w:rsidRPr="008C1786" w:rsidRDefault="00744C93" w:rsidP="008576EE">
      <w:pPr>
        <w:widowControl/>
        <w:jc w:val="both"/>
      </w:pPr>
      <w:r>
        <w:t>Meet the competition seeks to prevent loss of market share by raising or lowering expenditures to match the competition.</w:t>
      </w:r>
    </w:p>
    <w:p w14:paraId="4FE58602" w14:textId="77777777" w:rsidR="00744C93" w:rsidRDefault="00744C93" w:rsidP="003E5F7D">
      <w:pPr>
        <w:widowControl/>
      </w:pPr>
    </w:p>
    <w:p w14:paraId="3352DE02" w14:textId="771B3339" w:rsidR="00744C93" w:rsidRPr="008C1786" w:rsidRDefault="00744C93" w:rsidP="003E5F7D">
      <w:pPr>
        <w:widowControl/>
        <w:rPr>
          <w:b/>
        </w:rPr>
      </w:pPr>
      <w:r w:rsidRPr="008C1786">
        <w:rPr>
          <w:b/>
        </w:rPr>
        <w:t xml:space="preserve">“What We Can Afford” </w:t>
      </w:r>
    </w:p>
    <w:p w14:paraId="0D1BC00E" w14:textId="77777777" w:rsidR="00744C93" w:rsidRPr="008C1786" w:rsidRDefault="00744C93" w:rsidP="003E5F7D">
      <w:pPr>
        <w:pStyle w:val="BodyText"/>
        <w:widowControl/>
        <w:tabs>
          <w:tab w:val="clear" w:pos="0"/>
          <w:tab w:val="left" w:pos="1080"/>
        </w:tabs>
        <w:spacing w:line="240" w:lineRule="auto"/>
        <w:ind w:left="720"/>
        <w:rPr>
          <w:b/>
        </w:rPr>
      </w:pPr>
    </w:p>
    <w:p w14:paraId="7CA39DF1" w14:textId="4B25CE3D" w:rsidR="00744C93" w:rsidRDefault="00744C93" w:rsidP="008576EE">
      <w:pPr>
        <w:widowControl/>
        <w:jc w:val="both"/>
      </w:pPr>
      <w:r>
        <w:t>This method sets the marketing budget after all of the company</w:t>
      </w:r>
      <w:r w:rsidR="00443201">
        <w:t>’</w:t>
      </w:r>
      <w:r>
        <w:t>s other budgets have been determined. Money is allocated based on what company leaders feel they can spend.</w:t>
      </w:r>
    </w:p>
    <w:p w14:paraId="792C8B94" w14:textId="77777777" w:rsidR="001751A7" w:rsidRDefault="001751A7" w:rsidP="003E5F7D">
      <w:pPr>
        <w:widowControl/>
      </w:pPr>
    </w:p>
    <w:p w14:paraId="104430B9" w14:textId="0465C6D1" w:rsidR="00744C93" w:rsidRPr="008C1786" w:rsidRDefault="00744C93" w:rsidP="003E5F7D">
      <w:pPr>
        <w:widowControl/>
        <w:rPr>
          <w:b/>
        </w:rPr>
      </w:pPr>
      <w:r w:rsidRPr="008C1786">
        <w:rPr>
          <w:b/>
        </w:rPr>
        <w:t xml:space="preserve">Objective and Task </w:t>
      </w:r>
    </w:p>
    <w:p w14:paraId="230DE933" w14:textId="77777777" w:rsidR="00744C93" w:rsidRDefault="00744C93" w:rsidP="003E5F7D">
      <w:pPr>
        <w:widowControl/>
      </w:pPr>
    </w:p>
    <w:p w14:paraId="67B801A6" w14:textId="52E3341E" w:rsidR="00744C93" w:rsidRPr="008C1786" w:rsidRDefault="00744C93" w:rsidP="003E5F7D">
      <w:pPr>
        <w:widowControl/>
      </w:pPr>
      <w:r>
        <w:t>This method begins with a list of all communication objectives to pursue during the year and then calculates the cost of accomplishing each objective.</w:t>
      </w:r>
    </w:p>
    <w:p w14:paraId="19241905" w14:textId="024E5478" w:rsidR="009B7149" w:rsidRDefault="009B7149">
      <w:pPr>
        <w:widowControl/>
        <w:autoSpaceDE/>
        <w:autoSpaceDN/>
        <w:adjustRightInd/>
      </w:pPr>
      <w:r>
        <w:br w:type="page"/>
      </w:r>
    </w:p>
    <w:p w14:paraId="18E094E2" w14:textId="77777777" w:rsidR="00744C93" w:rsidRDefault="00744C93" w:rsidP="003E5F7D">
      <w:pPr>
        <w:widowControl/>
        <w:rPr>
          <w:b/>
        </w:rPr>
      </w:pPr>
      <w:r w:rsidRPr="008C1786">
        <w:rPr>
          <w:b/>
        </w:rPr>
        <w:lastRenderedPageBreak/>
        <w:t>Payout Planning</w:t>
      </w:r>
    </w:p>
    <w:p w14:paraId="7ABC6130" w14:textId="77777777" w:rsidR="00744C93" w:rsidRDefault="00744C93" w:rsidP="003E5F7D">
      <w:pPr>
        <w:widowControl/>
        <w:rPr>
          <w:b/>
        </w:rPr>
      </w:pPr>
    </w:p>
    <w:p w14:paraId="27E96C65" w14:textId="77777777" w:rsidR="00744C93" w:rsidRDefault="00744C93" w:rsidP="008576EE">
      <w:pPr>
        <w:widowControl/>
        <w:jc w:val="both"/>
      </w:pPr>
      <w:r>
        <w:t>This occurs when management establishes a ration of advertising to sales or market share. This method normally allocates greater amounts in early years to yield payouts in later years.</w:t>
      </w:r>
    </w:p>
    <w:p w14:paraId="40F01F34" w14:textId="77777777" w:rsidR="00744C93" w:rsidRPr="008C1786" w:rsidRDefault="00744C93" w:rsidP="003E5F7D">
      <w:pPr>
        <w:widowControl/>
      </w:pPr>
    </w:p>
    <w:p w14:paraId="56E9F6CA" w14:textId="00C7AFB5" w:rsidR="00744C93" w:rsidRPr="008C1786" w:rsidRDefault="00744C93" w:rsidP="003E5F7D">
      <w:pPr>
        <w:widowControl/>
        <w:rPr>
          <w:b/>
        </w:rPr>
      </w:pPr>
      <w:r w:rsidRPr="008C1786">
        <w:rPr>
          <w:b/>
        </w:rPr>
        <w:t>Quantitative Models</w:t>
      </w:r>
    </w:p>
    <w:p w14:paraId="68AD889C" w14:textId="77777777" w:rsidR="00744C93" w:rsidRDefault="00744C93" w:rsidP="003E5F7D">
      <w:pPr>
        <w:pStyle w:val="BodyText"/>
        <w:widowControl/>
        <w:spacing w:line="240" w:lineRule="auto"/>
      </w:pPr>
    </w:p>
    <w:p w14:paraId="645EB1B8" w14:textId="77777777" w:rsidR="00744C93" w:rsidRDefault="00744C93" w:rsidP="003E5F7D">
      <w:pPr>
        <w:pStyle w:val="BodyText"/>
        <w:widowControl/>
        <w:spacing w:line="240" w:lineRule="auto"/>
      </w:pPr>
      <w:r w:rsidRPr="008C1786">
        <w:t>Quantitative models are simulations of relationships between advertising and sales or</w:t>
      </w:r>
      <w:r>
        <w:t xml:space="preserve"> profits. They may be difficult to create accurately.</w:t>
      </w:r>
    </w:p>
    <w:p w14:paraId="1FD4D303" w14:textId="77777777" w:rsidR="00744C93" w:rsidRDefault="00744C93" w:rsidP="003E5F7D">
      <w:pPr>
        <w:pStyle w:val="BodyText"/>
        <w:widowControl/>
        <w:spacing w:line="240" w:lineRule="auto"/>
        <w:rPr>
          <w:b/>
          <w:bCs/>
          <w:u w:val="single"/>
        </w:rPr>
      </w:pPr>
    </w:p>
    <w:p w14:paraId="42AFD489" w14:textId="77777777" w:rsidR="00744C93" w:rsidRDefault="00744C93" w:rsidP="003E5F7D">
      <w:pPr>
        <w:pStyle w:val="BodyText"/>
        <w:keepNext/>
        <w:widowControl/>
        <w:spacing w:line="240" w:lineRule="auto"/>
        <w:rPr>
          <w:b/>
          <w:bCs/>
        </w:rPr>
      </w:pPr>
      <w:r>
        <w:rPr>
          <w:b/>
          <w:bCs/>
        </w:rPr>
        <w:t>Communications Schedule</w:t>
      </w:r>
    </w:p>
    <w:p w14:paraId="6E795951" w14:textId="77777777" w:rsidR="00744C93" w:rsidRDefault="00744C93" w:rsidP="003E5F7D">
      <w:pPr>
        <w:pStyle w:val="BodyText"/>
        <w:widowControl/>
        <w:spacing w:line="240" w:lineRule="auto"/>
        <w:rPr>
          <w:b/>
          <w:bCs/>
        </w:rPr>
      </w:pPr>
    </w:p>
    <w:p w14:paraId="4064788E" w14:textId="77777777" w:rsidR="00744C93" w:rsidRDefault="00744C93" w:rsidP="003E5F7D">
      <w:pPr>
        <w:pStyle w:val="BodyText"/>
        <w:widowControl/>
        <w:spacing w:line="240" w:lineRule="auto"/>
        <w:rPr>
          <w:bCs/>
        </w:rPr>
      </w:pPr>
      <w:r w:rsidRPr="00744C93">
        <w:rPr>
          <w:bCs/>
        </w:rPr>
        <w:t xml:space="preserve">A </w:t>
      </w:r>
      <w:r w:rsidRPr="00744C93">
        <w:rPr>
          <w:bCs/>
          <w:i/>
        </w:rPr>
        <w:t>pulsating schedule</w:t>
      </w:r>
      <w:r w:rsidRPr="00744C93">
        <w:rPr>
          <w:bCs/>
        </w:rPr>
        <w:t xml:space="preserve"> involves continuous advertising and communications during the year with bursts of higher intensity at specific times (more ads in more media).</w:t>
      </w:r>
    </w:p>
    <w:p w14:paraId="6971AA70" w14:textId="77777777" w:rsidR="00744C93" w:rsidRDefault="00744C93" w:rsidP="003E5F7D">
      <w:pPr>
        <w:pStyle w:val="BodyText"/>
        <w:widowControl/>
        <w:spacing w:line="240" w:lineRule="auto"/>
        <w:rPr>
          <w:bCs/>
        </w:rPr>
      </w:pPr>
    </w:p>
    <w:p w14:paraId="48A47622" w14:textId="77777777" w:rsidR="00744C93" w:rsidRPr="00744C93" w:rsidRDefault="00744C93" w:rsidP="003E5F7D">
      <w:pPr>
        <w:pStyle w:val="BodyText"/>
        <w:widowControl/>
        <w:spacing w:line="240" w:lineRule="auto"/>
        <w:rPr>
          <w:bCs/>
        </w:rPr>
      </w:pPr>
      <w:r w:rsidRPr="00744C93">
        <w:rPr>
          <w:bCs/>
        </w:rPr>
        <w:t xml:space="preserve">Companies can also select a </w:t>
      </w:r>
      <w:r w:rsidRPr="00744C93">
        <w:rPr>
          <w:bCs/>
          <w:i/>
        </w:rPr>
        <w:t>flighting</w:t>
      </w:r>
      <w:r w:rsidRPr="00744C93">
        <w:rPr>
          <w:bCs/>
        </w:rPr>
        <w:t xml:space="preserve"> </w:t>
      </w:r>
      <w:r w:rsidRPr="00744C93">
        <w:rPr>
          <w:bCs/>
          <w:i/>
        </w:rPr>
        <w:t>schedule</w:t>
      </w:r>
      <w:r w:rsidRPr="00744C93">
        <w:rPr>
          <w:bCs/>
        </w:rPr>
        <w:t xml:space="preserve"> or approach, whereby communications are presented only during peak times, and not at all during other times of the year.</w:t>
      </w:r>
    </w:p>
    <w:p w14:paraId="6854E252" w14:textId="77777777" w:rsidR="00744C93" w:rsidRDefault="00744C93" w:rsidP="003E5F7D">
      <w:pPr>
        <w:pStyle w:val="BodyText"/>
        <w:widowControl/>
        <w:spacing w:line="240" w:lineRule="auto"/>
        <w:rPr>
          <w:bCs/>
        </w:rPr>
      </w:pPr>
    </w:p>
    <w:p w14:paraId="1B7B5A2E" w14:textId="77777777" w:rsidR="00744C93" w:rsidRPr="00744C93" w:rsidRDefault="00744C93" w:rsidP="003E5F7D">
      <w:pPr>
        <w:pStyle w:val="BodyText"/>
        <w:widowControl/>
        <w:spacing w:line="240" w:lineRule="auto"/>
        <w:rPr>
          <w:bCs/>
        </w:rPr>
      </w:pPr>
      <w:r w:rsidRPr="00744C93">
        <w:rPr>
          <w:bCs/>
        </w:rPr>
        <w:t xml:space="preserve">Many marketing experts believe spending in level amounts keeps the brand name repetitively in front of consumers, which is a </w:t>
      </w:r>
      <w:r w:rsidRPr="00744C93">
        <w:rPr>
          <w:bCs/>
          <w:i/>
        </w:rPr>
        <w:t>continuous</w:t>
      </w:r>
      <w:r w:rsidRPr="00744C93">
        <w:rPr>
          <w:b/>
          <w:bCs/>
        </w:rPr>
        <w:t xml:space="preserve"> </w:t>
      </w:r>
      <w:r w:rsidRPr="00744C93">
        <w:rPr>
          <w:bCs/>
          <w:i/>
        </w:rPr>
        <w:t>campaign schedule</w:t>
      </w:r>
      <w:r>
        <w:rPr>
          <w:bCs/>
        </w:rPr>
        <w:t xml:space="preserve"> for items such as durable goods.</w:t>
      </w:r>
    </w:p>
    <w:p w14:paraId="663F49E3" w14:textId="77777777" w:rsidR="00744C93" w:rsidRDefault="00744C93" w:rsidP="003E5F7D">
      <w:pPr>
        <w:pStyle w:val="BodyText"/>
        <w:widowControl/>
        <w:spacing w:line="240" w:lineRule="auto"/>
        <w:rPr>
          <w:b/>
          <w:bCs/>
          <w:u w:val="single"/>
        </w:rPr>
      </w:pPr>
    </w:p>
    <w:p w14:paraId="250265A1" w14:textId="2354920A" w:rsidR="00744C93" w:rsidRDefault="001751A7" w:rsidP="003E5F7D">
      <w:pPr>
        <w:pStyle w:val="BodyText"/>
        <w:widowControl/>
        <w:spacing w:line="240" w:lineRule="auto"/>
        <w:rPr>
          <w:b/>
          <w:bCs/>
        </w:rPr>
      </w:pPr>
      <w:r>
        <w:rPr>
          <w:b/>
          <w:bCs/>
        </w:rPr>
        <w:t>IMC Components</w:t>
      </w:r>
    </w:p>
    <w:p w14:paraId="7D117F7B" w14:textId="77777777" w:rsidR="001751A7" w:rsidRDefault="001751A7" w:rsidP="003E5F7D">
      <w:pPr>
        <w:pStyle w:val="BodyText"/>
        <w:widowControl/>
        <w:spacing w:line="240" w:lineRule="auto"/>
        <w:rPr>
          <w:b/>
          <w:bCs/>
        </w:rPr>
      </w:pPr>
    </w:p>
    <w:p w14:paraId="41382A2A" w14:textId="77777777" w:rsidR="001751A7" w:rsidRDefault="001751A7" w:rsidP="003E5F7D">
      <w:pPr>
        <w:pStyle w:val="BodyText"/>
        <w:widowControl/>
        <w:spacing w:line="240" w:lineRule="auto"/>
      </w:pPr>
      <w:r>
        <w:t>M</w:t>
      </w:r>
      <w:r w:rsidRPr="00A86A03">
        <w:t xml:space="preserve">arketing communications consists of much more than traditional advertising. </w:t>
      </w:r>
    </w:p>
    <w:p w14:paraId="4CF9A098" w14:textId="77777777" w:rsidR="001751A7" w:rsidRDefault="001751A7" w:rsidP="003E5F7D">
      <w:pPr>
        <w:pStyle w:val="BodyText"/>
        <w:widowControl/>
        <w:spacing w:line="240" w:lineRule="auto"/>
      </w:pPr>
    </w:p>
    <w:p w14:paraId="7E7342F3" w14:textId="43D0A580" w:rsidR="001751A7" w:rsidRDefault="001751A7" w:rsidP="003E5F7D">
      <w:pPr>
        <w:pStyle w:val="BodyText"/>
        <w:widowControl/>
        <w:spacing w:line="240" w:lineRule="auto"/>
      </w:pPr>
      <w:r>
        <w:t>A</w:t>
      </w:r>
      <w:r w:rsidRPr="00A86A03">
        <w:t>dvertising expenditures may not make up the major portion of a marketing communications budget</w:t>
      </w:r>
      <w:r>
        <w:t>.</w:t>
      </w:r>
    </w:p>
    <w:p w14:paraId="04A434B2" w14:textId="77777777" w:rsidR="001751A7" w:rsidRDefault="001751A7" w:rsidP="003E5F7D">
      <w:pPr>
        <w:pStyle w:val="BodyText"/>
        <w:widowControl/>
        <w:spacing w:line="240" w:lineRule="auto"/>
      </w:pPr>
    </w:p>
    <w:p w14:paraId="2A863FB8" w14:textId="271E347E" w:rsidR="001751A7" w:rsidRDefault="001751A7" w:rsidP="003E5F7D">
      <w:pPr>
        <w:pStyle w:val="BodyText"/>
        <w:widowControl/>
        <w:spacing w:line="240" w:lineRule="auto"/>
      </w:pPr>
      <w:r w:rsidRPr="00A86A03">
        <w:t xml:space="preserve">Trade promotions </w:t>
      </w:r>
      <w:r>
        <w:t xml:space="preserve">and consumer promotions each </w:t>
      </w:r>
      <w:r w:rsidRPr="00A86A03">
        <w:t>receive about</w:t>
      </w:r>
      <w:r>
        <w:t xml:space="preserve"> one-fourth</w:t>
      </w:r>
      <w:r w:rsidRPr="00A86A03">
        <w:t xml:space="preserve"> of overall marketing expenditures</w:t>
      </w:r>
      <w:r>
        <w:t>.</w:t>
      </w:r>
    </w:p>
    <w:p w14:paraId="541870B6" w14:textId="77777777" w:rsidR="00BD2469" w:rsidRDefault="00BD2469" w:rsidP="001751A7">
      <w:pPr>
        <w:pStyle w:val="CFOBJ"/>
        <w:widowControl/>
        <w:pBdr>
          <w:top w:val="none" w:sz="0" w:space="0" w:color="auto"/>
        </w:pBdr>
        <w:tabs>
          <w:tab w:val="clear" w:pos="120"/>
          <w:tab w:val="decimal" w:pos="360"/>
        </w:tabs>
        <w:suppressAutoHyphens w:val="0"/>
        <w:spacing w:after="0" w:line="276" w:lineRule="auto"/>
        <w:ind w:left="720" w:hanging="720"/>
        <w:rPr>
          <w:bCs/>
        </w:rPr>
      </w:pPr>
    </w:p>
    <w:p w14:paraId="36A536D8" w14:textId="48A8CE15" w:rsidR="001751A7" w:rsidRDefault="001751A7" w:rsidP="001751A7">
      <w:pPr>
        <w:pStyle w:val="BodyText"/>
        <w:widowControl/>
        <w:spacing w:line="240" w:lineRule="auto"/>
        <w:rPr>
          <w:b/>
          <w:bCs/>
          <w:u w:val="single"/>
        </w:rPr>
      </w:pPr>
      <w:r w:rsidRPr="003D33F5">
        <w:t>Budgets also vary by product type</w:t>
      </w:r>
      <w:r w:rsidR="00BD2469">
        <w:t>.</w:t>
      </w:r>
    </w:p>
    <w:p w14:paraId="2FD25DF9" w14:textId="77777777" w:rsidR="00BD2469" w:rsidRPr="00744C93" w:rsidRDefault="00BD2469" w:rsidP="003E5F7D">
      <w:pPr>
        <w:pStyle w:val="BodyText"/>
        <w:widowControl/>
        <w:tabs>
          <w:tab w:val="clear" w:pos="0"/>
        </w:tabs>
        <w:spacing w:line="240" w:lineRule="auto"/>
        <w:ind w:left="2160" w:hanging="2160"/>
        <w:rPr>
          <w:bCs/>
        </w:rPr>
      </w:pPr>
    </w:p>
    <w:p w14:paraId="3F1A09F0" w14:textId="77777777" w:rsidR="001751A7" w:rsidRDefault="001751A7" w:rsidP="001751A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b/>
          <w:bCs/>
          <w:sz w:val="24"/>
          <w:szCs w:val="24"/>
        </w:rPr>
      </w:pPr>
    </w:p>
    <w:p w14:paraId="72861C48" w14:textId="775F9913" w:rsidR="001751A7" w:rsidRPr="001751A7" w:rsidRDefault="001751A7" w:rsidP="001751A7">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szCs w:val="24"/>
        </w:rPr>
      </w:pPr>
      <w:r w:rsidRPr="001751A7">
        <w:rPr>
          <w:rFonts w:ascii="Times New Roman" w:hAnsi="Times New Roman" w:cs="Times New Roman"/>
          <w:b/>
          <w:bCs/>
          <w:sz w:val="24"/>
          <w:szCs w:val="24"/>
        </w:rPr>
        <w:t>Objective 4.7</w:t>
      </w:r>
      <w:r w:rsidRPr="001751A7">
        <w:rPr>
          <w:rFonts w:ascii="Times New Roman" w:hAnsi="Times New Roman" w:cs="Times New Roman"/>
          <w:bCs/>
          <w:sz w:val="24"/>
          <w:szCs w:val="24"/>
        </w:rPr>
        <w:t xml:space="preserve">: </w:t>
      </w:r>
      <w:r w:rsidRPr="001751A7">
        <w:rPr>
          <w:rFonts w:ascii="Times New Roman" w:hAnsi="Times New Roman" w:cs="Times New Roman"/>
          <w:bCs/>
          <w:sz w:val="24"/>
          <w:szCs w:val="24"/>
        </w:rPr>
        <w:tab/>
      </w:r>
      <w:r w:rsidRPr="001751A7">
        <w:rPr>
          <w:rFonts w:ascii="Times New Roman" w:hAnsi="Times New Roman" w:cs="Times New Roman"/>
          <w:color w:val="auto"/>
          <w:sz w:val="24"/>
          <w:szCs w:val="24"/>
        </w:rPr>
        <w:t>What are</w:t>
      </w:r>
      <w:r w:rsidRPr="001751A7">
        <w:rPr>
          <w:rStyle w:val="XRef"/>
          <w:rFonts w:ascii="Times New Roman" w:hAnsi="Times New Roman" w:cs="Times New Roman"/>
          <w:color w:val="auto"/>
          <w:sz w:val="24"/>
          <w:szCs w:val="24"/>
        </w:rPr>
        <w:t xml:space="preserve"> the features of an international IMC planning</w:t>
      </w:r>
      <w:r w:rsidRPr="001751A7">
        <w:rPr>
          <w:rFonts w:ascii="Times New Roman" w:hAnsi="Times New Roman" w:cs="Times New Roman"/>
          <w:color w:val="auto"/>
          <w:sz w:val="24"/>
          <w:szCs w:val="24"/>
        </w:rPr>
        <w:t xml:space="preserve"> </w:t>
      </w:r>
      <w:r>
        <w:rPr>
          <w:rFonts w:ascii="Times New Roman" w:hAnsi="Times New Roman" w:cs="Times New Roman"/>
          <w:color w:val="auto"/>
          <w:sz w:val="24"/>
          <w:szCs w:val="24"/>
        </w:rPr>
        <w:t>program?</w:t>
      </w:r>
    </w:p>
    <w:p w14:paraId="7CB53D3F" w14:textId="77777777" w:rsidR="00802E71" w:rsidRDefault="00802E71" w:rsidP="003E5F7D">
      <w:pPr>
        <w:pStyle w:val="BodyText"/>
        <w:widowControl/>
        <w:spacing w:line="240" w:lineRule="auto"/>
        <w:rPr>
          <w:b/>
          <w:bCs/>
          <w:u w:val="single"/>
        </w:rPr>
      </w:pPr>
    </w:p>
    <w:p w14:paraId="2E0CAFFB" w14:textId="77777777" w:rsidR="00CD29A6" w:rsidRDefault="00CD29A6" w:rsidP="003E5F7D">
      <w:pPr>
        <w:pStyle w:val="BodyText"/>
        <w:widowControl/>
        <w:spacing w:line="240" w:lineRule="auto"/>
        <w:rPr>
          <w:b/>
          <w:bCs/>
          <w:u w:val="single"/>
        </w:rPr>
      </w:pPr>
      <w:r>
        <w:rPr>
          <w:b/>
          <w:bCs/>
          <w:u w:val="single"/>
        </w:rPr>
        <w:t>I</w:t>
      </w:r>
      <w:r w:rsidR="00986BAF">
        <w:rPr>
          <w:b/>
          <w:bCs/>
          <w:u w:val="single"/>
        </w:rPr>
        <w:t>nternational I</w:t>
      </w:r>
      <w:r>
        <w:rPr>
          <w:b/>
          <w:bCs/>
          <w:u w:val="single"/>
        </w:rPr>
        <w:t>mplications</w:t>
      </w:r>
    </w:p>
    <w:p w14:paraId="37C80A40" w14:textId="77777777" w:rsidR="00CD29A6" w:rsidRDefault="00CD29A6" w:rsidP="003E5F7D">
      <w:pPr>
        <w:pStyle w:val="BodyText"/>
        <w:widowControl/>
        <w:spacing w:line="240" w:lineRule="auto"/>
      </w:pPr>
    </w:p>
    <w:p w14:paraId="49AC1D42" w14:textId="319CA22E" w:rsidR="00A419C1" w:rsidRDefault="00A419C1" w:rsidP="003E5F7D">
      <w:pPr>
        <w:pStyle w:val="BodyText"/>
        <w:widowControl/>
        <w:spacing w:line="240" w:lineRule="auto"/>
      </w:pPr>
      <w:r>
        <w:t>Figure 4.9 depicts successful globally integrated marketing communication tactics.</w:t>
      </w:r>
    </w:p>
    <w:p w14:paraId="6AEB459D" w14:textId="77777777" w:rsidR="00A419C1" w:rsidRDefault="00A419C1" w:rsidP="003E5F7D">
      <w:pPr>
        <w:pStyle w:val="BodyText"/>
        <w:widowControl/>
        <w:spacing w:line="240" w:lineRule="auto"/>
      </w:pPr>
    </w:p>
    <w:p w14:paraId="49C10E53" w14:textId="77777777" w:rsidR="00F8018E" w:rsidRDefault="00F8018E" w:rsidP="003E5F7D">
      <w:pPr>
        <w:pStyle w:val="BodyText"/>
        <w:widowControl/>
        <w:spacing w:line="240" w:lineRule="auto"/>
      </w:pPr>
      <w:r w:rsidRPr="00F8018E">
        <w:t xml:space="preserve">It is important to make sure the company's products and marketing messages will be </w:t>
      </w:r>
      <w:r w:rsidRPr="00F8018E">
        <w:rPr>
          <w:i/>
        </w:rPr>
        <w:t>understood in the region</w:t>
      </w:r>
      <w:r>
        <w:t xml:space="preserve"> and, w</w:t>
      </w:r>
      <w:r w:rsidRPr="00F8018E">
        <w:t>hen needed, tailored to an individual area.</w:t>
      </w:r>
    </w:p>
    <w:p w14:paraId="0E4F6DB5" w14:textId="77777777" w:rsidR="00F8018E" w:rsidRDefault="00F8018E" w:rsidP="003E5F7D">
      <w:pPr>
        <w:pStyle w:val="BodyText"/>
        <w:widowControl/>
        <w:spacing w:line="240" w:lineRule="auto"/>
      </w:pPr>
    </w:p>
    <w:p w14:paraId="18306D48" w14:textId="0903398D" w:rsidR="00F8018E" w:rsidRDefault="00F8018E" w:rsidP="003E5F7D">
      <w:pPr>
        <w:pStyle w:val="BodyText"/>
        <w:widowControl/>
        <w:spacing w:line="240" w:lineRule="auto"/>
      </w:pPr>
      <w:r w:rsidRPr="00F8018E">
        <w:lastRenderedPageBreak/>
        <w:t xml:space="preserve">The goal is to </w:t>
      </w:r>
      <w:r w:rsidRPr="00F8018E">
        <w:rPr>
          <w:i/>
        </w:rPr>
        <w:t>create</w:t>
      </w:r>
      <w:r w:rsidRPr="00F8018E">
        <w:rPr>
          <w:i/>
          <w:vanish/>
        </w:rPr>
        <w:t>&lt;/para&gt;&lt;para&gt;</w:t>
      </w:r>
      <w:r w:rsidRPr="00F8018E">
        <w:rPr>
          <w:i/>
        </w:rPr>
        <w:t xml:space="preserve"> a borderless marketing plan</w:t>
      </w:r>
      <w:r w:rsidRPr="00F8018E">
        <w:t xml:space="preserve"> that uses the same basic marketing approach for all of a company</w:t>
      </w:r>
      <w:r w:rsidR="00443201">
        <w:t>’</w:t>
      </w:r>
      <w:r w:rsidRPr="00F8018E">
        <w:t xml:space="preserve">s markets. </w:t>
      </w:r>
    </w:p>
    <w:p w14:paraId="14DD234C" w14:textId="77777777" w:rsidR="00F8018E" w:rsidRDefault="00F8018E" w:rsidP="003E5F7D">
      <w:pPr>
        <w:pStyle w:val="BodyText"/>
        <w:widowControl/>
        <w:spacing w:line="240" w:lineRule="auto"/>
      </w:pPr>
    </w:p>
    <w:p w14:paraId="029FE0AC" w14:textId="77777777" w:rsidR="00F8018E" w:rsidRDefault="00F8018E" w:rsidP="003E5F7D">
      <w:pPr>
        <w:pStyle w:val="BodyText"/>
        <w:widowControl/>
        <w:spacing w:line="240" w:lineRule="auto"/>
      </w:pPr>
      <w:r w:rsidRPr="00F8018E">
        <w:t xml:space="preserve">This allows each subsidiary the freedom to determine how to implement that marketing plan, in essence, to </w:t>
      </w:r>
      <w:r w:rsidRPr="00F8018E">
        <w:rPr>
          <w:i/>
        </w:rPr>
        <w:t>think globally but act locally</w:t>
      </w:r>
      <w:r w:rsidRPr="00F8018E">
        <w:t xml:space="preserve">. </w:t>
      </w:r>
    </w:p>
    <w:p w14:paraId="4A7AD397" w14:textId="77777777" w:rsidR="00F8018E" w:rsidRPr="00F8018E" w:rsidRDefault="00F8018E" w:rsidP="003E5F7D">
      <w:pPr>
        <w:pStyle w:val="BodyText"/>
        <w:widowControl/>
        <w:spacing w:line="240" w:lineRule="auto"/>
      </w:pPr>
      <w:r>
        <w:rPr>
          <w:vanish/>
        </w:rPr>
        <w:t>&lt;</w:t>
      </w:r>
    </w:p>
    <w:p w14:paraId="65142F08" w14:textId="77777777" w:rsidR="00F8018E" w:rsidRDefault="00F8018E" w:rsidP="003E5F7D">
      <w:pPr>
        <w:pStyle w:val="BodyText"/>
        <w:widowControl/>
        <w:spacing w:line="240" w:lineRule="auto"/>
      </w:pPr>
      <w:r w:rsidRPr="00F8018E">
        <w:rPr>
          <w:vanish/>
        </w:rPr>
        <w:t>&lt;para&gt;</w:t>
      </w:r>
      <w:r w:rsidRPr="00F8018E">
        <w:t xml:space="preserve">Another key </w:t>
      </w:r>
      <w:r>
        <w:t>i</w:t>
      </w:r>
      <w:r w:rsidRPr="00F8018E">
        <w:t xml:space="preserve">s developing </w:t>
      </w:r>
      <w:r w:rsidRPr="00F8018E">
        <w:rPr>
          <w:i/>
        </w:rPr>
        <w:t>local partnerships</w:t>
      </w:r>
      <w:r w:rsidRPr="00F8018E">
        <w:t xml:space="preserve">. Local partners can be marketing research firms or advertising firms that are familiar with the local language and culture. These partnerships sometimes are formed by hiring a </w:t>
      </w:r>
      <w:r w:rsidRPr="00F8018E">
        <w:rPr>
          <w:i/>
          <w:vanish/>
        </w:rPr>
        <w:t>&lt;keyterm id="ch04term22" role="strong" preference="0"&gt;</w:t>
      </w:r>
      <w:r w:rsidRPr="00F8018E">
        <w:rPr>
          <w:i/>
        </w:rPr>
        <w:t>cultural assimilator</w:t>
      </w:r>
      <w:r>
        <w:t>, who</w:t>
      </w:r>
      <w:r w:rsidRPr="00F8018E">
        <w:t xml:space="preserve"> ha</w:t>
      </w:r>
      <w:r>
        <w:t>s</w:t>
      </w:r>
      <w:r w:rsidRPr="00F8018E">
        <w:t xml:space="preserve"> an understanding of the market </w:t>
      </w:r>
      <w:r w:rsidRPr="00F8018E">
        <w:rPr>
          <w:vanish/>
        </w:rPr>
        <w:t>&lt;/keyterm&gt;</w:t>
      </w:r>
      <w:r w:rsidRPr="00F8018E">
        <w:t>and speak</w:t>
      </w:r>
      <w:r>
        <w:t>s</w:t>
      </w:r>
      <w:r w:rsidRPr="00F8018E">
        <w:t xml:space="preserve"> both the language of the parent company and the local region.</w:t>
      </w:r>
    </w:p>
    <w:p w14:paraId="525D3B51" w14:textId="77777777" w:rsidR="00F8018E" w:rsidRPr="00F8018E" w:rsidRDefault="00F8018E" w:rsidP="003E5F7D">
      <w:pPr>
        <w:pStyle w:val="BodyText"/>
        <w:widowControl/>
        <w:spacing w:line="240" w:lineRule="auto"/>
      </w:pPr>
      <w:r w:rsidRPr="00F8018E">
        <w:rPr>
          <w:vanish/>
        </w:rPr>
        <w:t>&lt;/para&gt;</w:t>
      </w:r>
    </w:p>
    <w:p w14:paraId="5DB98477" w14:textId="77777777" w:rsidR="00F8018E" w:rsidRDefault="00F8018E" w:rsidP="003E5F7D">
      <w:pPr>
        <w:pStyle w:val="BodyText"/>
        <w:widowControl/>
        <w:spacing w:line="240" w:lineRule="auto"/>
      </w:pPr>
      <w:r w:rsidRPr="00F8018E">
        <w:rPr>
          <w:i/>
          <w:vanish/>
        </w:rPr>
        <w:t>&lt;paraCoC</w:t>
      </w:r>
      <w:r w:rsidRPr="00F8018E">
        <w:rPr>
          <w:i/>
        </w:rPr>
        <w:t>Communication segmentation</w:t>
      </w:r>
      <w:r w:rsidRPr="00F8018E">
        <w:t xml:space="preserve"> means creating a communications package that effectively reaches all possible target markets in another country</w:t>
      </w:r>
      <w:r>
        <w:t>.</w:t>
      </w:r>
    </w:p>
    <w:p w14:paraId="311BB49B" w14:textId="77777777" w:rsidR="00F8018E" w:rsidRPr="00F8018E" w:rsidRDefault="00F8018E" w:rsidP="003E5F7D">
      <w:pPr>
        <w:pStyle w:val="BodyText"/>
        <w:widowControl/>
        <w:spacing w:line="240" w:lineRule="auto"/>
      </w:pPr>
      <w:r>
        <w:rPr>
          <w:vanish/>
        </w:rPr>
        <w:t>&lt;</w:t>
      </w:r>
    </w:p>
    <w:p w14:paraId="0EEC5CF4" w14:textId="77777777" w:rsidR="00F8018E" w:rsidRDefault="00F8018E" w:rsidP="003E5F7D">
      <w:pPr>
        <w:pStyle w:val="BodyText"/>
        <w:widowControl/>
        <w:spacing w:line="240" w:lineRule="auto"/>
      </w:pPr>
      <w:r w:rsidRPr="00F8018E">
        <w:rPr>
          <w:vanish/>
        </w:rPr>
        <w:t>&lt;para&gt;</w:t>
      </w:r>
      <w:r w:rsidRPr="00F8018E">
        <w:t xml:space="preserve">A well-designed </w:t>
      </w:r>
      <w:r w:rsidRPr="00F8018E">
        <w:rPr>
          <w:i/>
        </w:rPr>
        <w:t>market communications analysis</w:t>
      </w:r>
      <w:r w:rsidRPr="00F8018E">
        <w:t xml:space="preserve"> begins with the marketing team identifying strengths and weaknesses of local competitors and places in </w:t>
      </w:r>
      <w:r>
        <w:t xml:space="preserve">which opportunities exist. </w:t>
      </w:r>
    </w:p>
    <w:p w14:paraId="1CB6AA6D" w14:textId="77777777" w:rsidR="00F8018E" w:rsidRPr="00F8018E" w:rsidRDefault="00F8018E" w:rsidP="003E5F7D">
      <w:pPr>
        <w:pStyle w:val="BodyText"/>
        <w:widowControl/>
        <w:spacing w:line="240" w:lineRule="auto"/>
      </w:pPr>
      <w:r>
        <w:rPr>
          <w:vanish/>
        </w:rPr>
        <w:t>&lt;</w:t>
      </w:r>
    </w:p>
    <w:p w14:paraId="26B4CA67" w14:textId="77777777" w:rsidR="00986BAF" w:rsidRDefault="00F8018E" w:rsidP="003E5F7D">
      <w:pPr>
        <w:pStyle w:val="BodyText"/>
        <w:widowControl/>
        <w:spacing w:line="240" w:lineRule="auto"/>
      </w:pPr>
      <w:r w:rsidRPr="00F8018E">
        <w:rPr>
          <w:vanish/>
        </w:rPr>
        <w:t>&lt;para&gt;</w:t>
      </w:r>
      <w:r w:rsidRPr="00F8018E">
        <w:t xml:space="preserve">Finally, </w:t>
      </w:r>
      <w:r w:rsidRPr="00F8018E">
        <w:rPr>
          <w:i/>
        </w:rPr>
        <w:t>solid communication objectives</w:t>
      </w:r>
      <w:r w:rsidRPr="00F8018E">
        <w:t xml:space="preserve"> should be established. </w:t>
      </w:r>
    </w:p>
    <w:p w14:paraId="61069434" w14:textId="77777777" w:rsidR="00A419C1" w:rsidRDefault="00A419C1" w:rsidP="003E5F7D">
      <w:pPr>
        <w:pStyle w:val="BodyText"/>
        <w:widowControl/>
        <w:spacing w:line="240" w:lineRule="auto"/>
      </w:pPr>
    </w:p>
    <w:p w14:paraId="00C58ABE" w14:textId="77777777" w:rsidR="00023DD8" w:rsidRDefault="00023DD8" w:rsidP="003E5F7D">
      <w:pPr>
        <w:pStyle w:val="BodyText"/>
        <w:widowControl/>
        <w:spacing w:line="240" w:lineRule="auto"/>
      </w:pPr>
    </w:p>
    <w:p w14:paraId="5742A689" w14:textId="6308FD11" w:rsidR="006C0F35" w:rsidRDefault="006C0F35" w:rsidP="003E5F7D">
      <w:pPr>
        <w:widowControl/>
        <w:tabs>
          <w:tab w:val="left" w:pos="-720"/>
        </w:tabs>
        <w:suppressAutoHyphens/>
        <w:jc w:val="both"/>
        <w:rPr>
          <w:b/>
          <w:i/>
          <w:spacing w:val="-3"/>
          <w:sz w:val="28"/>
          <w:szCs w:val="28"/>
        </w:rPr>
      </w:pPr>
      <w:r>
        <w:rPr>
          <w:b/>
          <w:i/>
          <w:spacing w:val="-3"/>
          <w:sz w:val="28"/>
          <w:szCs w:val="28"/>
        </w:rPr>
        <w:t>Note to Professors:</w:t>
      </w:r>
    </w:p>
    <w:p w14:paraId="4CCBD6CE" w14:textId="77777777" w:rsidR="00BC3759" w:rsidRDefault="00BC3759" w:rsidP="003E5F7D">
      <w:pPr>
        <w:widowControl/>
        <w:tabs>
          <w:tab w:val="left" w:pos="-720"/>
        </w:tabs>
        <w:suppressAutoHyphens/>
        <w:jc w:val="both"/>
        <w:rPr>
          <w:i/>
          <w:spacing w:val="-3"/>
        </w:rPr>
      </w:pPr>
    </w:p>
    <w:p w14:paraId="104C5EBE" w14:textId="7DE28985" w:rsidR="00BC3759" w:rsidRPr="006F2DA7" w:rsidRDefault="00BC3759" w:rsidP="003E5F7D">
      <w:pPr>
        <w:widowControl/>
        <w:tabs>
          <w:tab w:val="left" w:pos="-720"/>
        </w:tabs>
        <w:suppressAutoHyphens/>
        <w:jc w:val="both"/>
        <w:rPr>
          <w:i/>
          <w:spacing w:val="-3"/>
        </w:rPr>
      </w:pPr>
      <w:r>
        <w:rPr>
          <w:i/>
          <w:spacing w:val="-3"/>
        </w:rPr>
        <w:t>The authors’ blog for professo</w:t>
      </w:r>
      <w:r w:rsidR="006F2DA7">
        <w:rPr>
          <w:i/>
          <w:spacing w:val="-3"/>
        </w:rPr>
        <w:t xml:space="preserve">rs and students may be found at </w:t>
      </w:r>
      <w:hyperlink r:id="rId7" w:history="1">
        <w:r w:rsidR="003C607C" w:rsidRPr="00F95D6A">
          <w:rPr>
            <w:rStyle w:val="Hyperlink"/>
            <w:spacing w:val="-3"/>
          </w:rPr>
          <w:t>http://blogclowbaack.net/</w:t>
        </w:r>
      </w:hyperlink>
      <w:r w:rsidR="006F2DA7">
        <w:rPr>
          <w:rStyle w:val="Hyperlink"/>
          <w:spacing w:val="-3"/>
        </w:rPr>
        <w:t>.</w:t>
      </w:r>
    </w:p>
    <w:p w14:paraId="5CDB65AE" w14:textId="77777777" w:rsidR="006C0F35" w:rsidRPr="0011404A" w:rsidRDefault="006C0F35" w:rsidP="003E5F7D">
      <w:pPr>
        <w:widowControl/>
        <w:tabs>
          <w:tab w:val="left" w:pos="-720"/>
        </w:tabs>
        <w:suppressAutoHyphens/>
        <w:jc w:val="both"/>
        <w:rPr>
          <w:i/>
          <w:spacing w:val="-3"/>
        </w:rPr>
      </w:pPr>
    </w:p>
    <w:p w14:paraId="5E403D8D" w14:textId="77777777" w:rsidR="00BC3759" w:rsidRDefault="00BC3759" w:rsidP="003E5F7D">
      <w:pPr>
        <w:pStyle w:val="BodyText"/>
        <w:widowControl/>
        <w:spacing w:line="240" w:lineRule="auto"/>
      </w:pPr>
    </w:p>
    <w:p w14:paraId="61863E49" w14:textId="77777777" w:rsidR="00CD29A6" w:rsidRDefault="00CD29A6" w:rsidP="003E5F7D">
      <w:pPr>
        <w:pStyle w:val="Heading9"/>
        <w:widowControl/>
        <w:tabs>
          <w:tab w:val="clear" w:pos="-720"/>
          <w:tab w:val="center" w:pos="4680"/>
        </w:tabs>
        <w:spacing w:line="240" w:lineRule="auto"/>
      </w:pPr>
      <w:r>
        <w:t xml:space="preserve">IMPLICATIONS FOR BRAND AND PROMOTION </w:t>
      </w:r>
    </w:p>
    <w:p w14:paraId="76105E38" w14:textId="77777777" w:rsidR="00CD29A6" w:rsidRDefault="00CD29A6" w:rsidP="003E5F7D">
      <w:pPr>
        <w:pStyle w:val="Heading9"/>
        <w:widowControl/>
        <w:tabs>
          <w:tab w:val="clear" w:pos="-720"/>
          <w:tab w:val="center" w:pos="4680"/>
        </w:tabs>
        <w:spacing w:line="240" w:lineRule="auto"/>
      </w:pPr>
      <w:r>
        <w:t>MANAGERS</w:t>
      </w:r>
    </w:p>
    <w:p w14:paraId="6CFB732B" w14:textId="77777777" w:rsidR="00CD29A6" w:rsidRDefault="00CD29A6" w:rsidP="003E5F7D">
      <w:pPr>
        <w:pStyle w:val="BodyText"/>
        <w:widowControl/>
        <w:spacing w:line="240" w:lineRule="auto"/>
      </w:pPr>
    </w:p>
    <w:p w14:paraId="057E16F6" w14:textId="355871A8" w:rsidR="00986BAF" w:rsidRDefault="00986BAF" w:rsidP="003E5F7D">
      <w:pPr>
        <w:widowControl/>
        <w:tabs>
          <w:tab w:val="left" w:pos="-720"/>
        </w:tabs>
        <w:suppressAutoHyphens/>
        <w:jc w:val="both"/>
        <w:rPr>
          <w:b/>
          <w:spacing w:val="-3"/>
        </w:rPr>
      </w:pPr>
      <w:r>
        <w:rPr>
          <w:b/>
          <w:spacing w:val="-3"/>
        </w:rPr>
        <w:t>(Note to professors</w:t>
      </w:r>
      <w:r w:rsidR="00443201">
        <w:rPr>
          <w:b/>
          <w:spacing w:val="-3"/>
        </w:rPr>
        <w:t>—</w:t>
      </w:r>
      <w:r>
        <w:rPr>
          <w:b/>
          <w:spacing w:val="-3"/>
        </w:rPr>
        <w:t>these materials are not in the text. They provide a method for you to summarize the chapter in a different way</w:t>
      </w:r>
      <w:r w:rsidR="000F1E2F">
        <w:rPr>
          <w:b/>
          <w:spacing w:val="-3"/>
        </w:rPr>
        <w:t>.</w:t>
      </w:r>
      <w:r>
        <w:rPr>
          <w:b/>
          <w:spacing w:val="-3"/>
        </w:rPr>
        <w:t>)</w:t>
      </w:r>
    </w:p>
    <w:p w14:paraId="514382DB" w14:textId="77777777" w:rsidR="00986BAF" w:rsidRDefault="00986BAF" w:rsidP="003E5F7D">
      <w:pPr>
        <w:pStyle w:val="BodyText"/>
        <w:widowControl/>
        <w:spacing w:line="240" w:lineRule="auto"/>
      </w:pPr>
    </w:p>
    <w:p w14:paraId="25FFDAD6" w14:textId="77777777" w:rsidR="00CD29A6" w:rsidRDefault="00CD29A6" w:rsidP="003E5F7D">
      <w:pPr>
        <w:pStyle w:val="BodyText"/>
        <w:widowControl/>
        <w:spacing w:line="240" w:lineRule="auto"/>
      </w:pPr>
      <w:r>
        <w:t>Recognize the connection between planning processes and evaluation processes. In other words, planning should only begin after previous efforts have been reviewed and analyzed. This would lead the account executive to ask the following questions about previous marketing communications and campaigns.</w:t>
      </w:r>
    </w:p>
    <w:p w14:paraId="637AFDF6" w14:textId="77777777" w:rsidR="00CD29A6" w:rsidRDefault="00CD29A6" w:rsidP="003E5F7D">
      <w:pPr>
        <w:pStyle w:val="BodyText"/>
        <w:widowControl/>
        <w:numPr>
          <w:ilvl w:val="0"/>
          <w:numId w:val="25"/>
        </w:numPr>
        <w:spacing w:line="240" w:lineRule="auto"/>
      </w:pPr>
      <w:r>
        <w:t>What was done right?</w:t>
      </w:r>
    </w:p>
    <w:p w14:paraId="006DA561" w14:textId="77777777" w:rsidR="00CD29A6" w:rsidRDefault="00CD29A6" w:rsidP="003E5F7D">
      <w:pPr>
        <w:pStyle w:val="BodyText"/>
        <w:widowControl/>
        <w:numPr>
          <w:ilvl w:val="0"/>
          <w:numId w:val="25"/>
        </w:numPr>
        <w:spacing w:line="240" w:lineRule="auto"/>
      </w:pPr>
      <w:r>
        <w:t>What was done wrong?</w:t>
      </w:r>
    </w:p>
    <w:p w14:paraId="096E3A02" w14:textId="77777777" w:rsidR="00CD29A6" w:rsidRDefault="00CD29A6" w:rsidP="003E5F7D">
      <w:pPr>
        <w:pStyle w:val="BodyText"/>
        <w:widowControl/>
        <w:numPr>
          <w:ilvl w:val="0"/>
          <w:numId w:val="25"/>
        </w:numPr>
        <w:spacing w:line="240" w:lineRule="auto"/>
      </w:pPr>
      <w:r>
        <w:t>What are the company’s strengths and weaknesses?</w:t>
      </w:r>
    </w:p>
    <w:p w14:paraId="64B401F1" w14:textId="77777777" w:rsidR="00CD29A6" w:rsidRDefault="00CD29A6" w:rsidP="003E5F7D">
      <w:pPr>
        <w:pStyle w:val="BodyText"/>
        <w:widowControl/>
        <w:numPr>
          <w:ilvl w:val="0"/>
          <w:numId w:val="25"/>
        </w:numPr>
        <w:spacing w:line="240" w:lineRule="auto"/>
      </w:pPr>
      <w:r>
        <w:t>Did the last campaign (or previous promotional efforts) change this company’s strengths and weaknesses?</w:t>
      </w:r>
    </w:p>
    <w:p w14:paraId="68BB6E20" w14:textId="77777777" w:rsidR="00CD29A6" w:rsidRDefault="00CD29A6" w:rsidP="003E5F7D">
      <w:pPr>
        <w:pStyle w:val="BodyText"/>
        <w:widowControl/>
        <w:spacing w:line="240" w:lineRule="auto"/>
        <w:ind w:left="720"/>
      </w:pPr>
    </w:p>
    <w:p w14:paraId="797CB59C" w14:textId="60232E67" w:rsidR="00CD29A6" w:rsidRDefault="00CD29A6" w:rsidP="003E5F7D">
      <w:pPr>
        <w:pStyle w:val="BodyText"/>
        <w:widowControl/>
        <w:spacing w:line="240" w:lineRule="auto"/>
      </w:pPr>
      <w:r>
        <w:lastRenderedPageBreak/>
        <w:t xml:space="preserve">When conducting </w:t>
      </w:r>
      <w:r w:rsidR="000F1E2F">
        <w:t xml:space="preserve">the </w:t>
      </w:r>
      <w:r w:rsidR="00F8018E">
        <w:t>IMC planning process</w:t>
      </w:r>
      <w:r>
        <w:t>, the account executive should be aware of the following items:</w:t>
      </w:r>
    </w:p>
    <w:p w14:paraId="405028C5" w14:textId="77777777" w:rsidR="00CD29A6" w:rsidRDefault="00CD29A6" w:rsidP="003E5F7D">
      <w:pPr>
        <w:pStyle w:val="BodyText"/>
        <w:widowControl/>
        <w:numPr>
          <w:ilvl w:val="0"/>
          <w:numId w:val="26"/>
        </w:numPr>
        <w:spacing w:line="240" w:lineRule="auto"/>
      </w:pPr>
      <w:r>
        <w:t>What the competition is doing (and plans to do, if that can be discovered)</w:t>
      </w:r>
    </w:p>
    <w:p w14:paraId="5E38D439" w14:textId="77777777" w:rsidR="00CD29A6" w:rsidRDefault="00CD29A6" w:rsidP="003E5F7D">
      <w:pPr>
        <w:pStyle w:val="BodyText"/>
        <w:widowControl/>
        <w:numPr>
          <w:ilvl w:val="0"/>
          <w:numId w:val="26"/>
        </w:numPr>
        <w:spacing w:line="240" w:lineRule="auto"/>
      </w:pPr>
      <w:r>
        <w:t>What opportunities are present in the environment</w:t>
      </w:r>
    </w:p>
    <w:p w14:paraId="4532738F" w14:textId="77777777" w:rsidR="00CD29A6" w:rsidRDefault="00CD29A6" w:rsidP="003E5F7D">
      <w:pPr>
        <w:pStyle w:val="BodyText"/>
        <w:widowControl/>
        <w:numPr>
          <w:ilvl w:val="0"/>
          <w:numId w:val="26"/>
        </w:numPr>
        <w:spacing w:line="240" w:lineRule="auto"/>
      </w:pPr>
      <w:r>
        <w:t>How current company objectives can be integrated into the overall IMC approach</w:t>
      </w:r>
    </w:p>
    <w:p w14:paraId="3B882185" w14:textId="77777777" w:rsidR="00CD29A6" w:rsidRDefault="00CD29A6" w:rsidP="003E5F7D">
      <w:pPr>
        <w:pStyle w:val="BodyText"/>
        <w:widowControl/>
        <w:numPr>
          <w:ilvl w:val="0"/>
          <w:numId w:val="26"/>
        </w:numPr>
        <w:spacing w:line="240" w:lineRule="auto"/>
      </w:pPr>
      <w:r>
        <w:t>What kinds of promotional strategies are in place</w:t>
      </w:r>
    </w:p>
    <w:p w14:paraId="707ACCB8" w14:textId="77777777" w:rsidR="00CD29A6" w:rsidRDefault="00CD29A6" w:rsidP="003E5F7D">
      <w:pPr>
        <w:pStyle w:val="BodyText"/>
        <w:widowControl/>
        <w:numPr>
          <w:ilvl w:val="0"/>
          <w:numId w:val="26"/>
        </w:numPr>
        <w:spacing w:line="240" w:lineRule="auto"/>
      </w:pPr>
      <w:r>
        <w:t>Alternative tactics that will help support the company’s strategies</w:t>
      </w:r>
    </w:p>
    <w:p w14:paraId="320CB424" w14:textId="77777777" w:rsidR="00CD29A6" w:rsidRDefault="00CD29A6" w:rsidP="003E5F7D">
      <w:pPr>
        <w:pStyle w:val="BodyText"/>
        <w:widowControl/>
        <w:spacing w:line="240" w:lineRule="auto"/>
        <w:ind w:left="720"/>
      </w:pPr>
    </w:p>
    <w:p w14:paraId="2C67A850" w14:textId="77777777" w:rsidR="00CD29A6" w:rsidRDefault="00CD29A6" w:rsidP="003E5F7D">
      <w:pPr>
        <w:pStyle w:val="BodyText"/>
        <w:widowControl/>
        <w:spacing w:line="240" w:lineRule="auto"/>
      </w:pPr>
      <w:r>
        <w:t>As potential new market segments are being examined, consider the following criteria.</w:t>
      </w:r>
    </w:p>
    <w:p w14:paraId="1FB0D9BC" w14:textId="77777777" w:rsidR="00CD29A6" w:rsidRDefault="00CD29A6" w:rsidP="003E5F7D">
      <w:pPr>
        <w:pStyle w:val="BodyText"/>
        <w:widowControl/>
        <w:numPr>
          <w:ilvl w:val="0"/>
          <w:numId w:val="27"/>
        </w:numPr>
        <w:spacing w:line="240" w:lineRule="auto"/>
      </w:pPr>
      <w:r>
        <w:t>Contribution to sales</w:t>
      </w:r>
    </w:p>
    <w:p w14:paraId="5E9DBE83" w14:textId="77777777" w:rsidR="00CD29A6" w:rsidRDefault="00CD29A6" w:rsidP="003E5F7D">
      <w:pPr>
        <w:pStyle w:val="BodyText"/>
        <w:widowControl/>
        <w:numPr>
          <w:ilvl w:val="0"/>
          <w:numId w:val="27"/>
        </w:numPr>
        <w:spacing w:line="240" w:lineRule="auto"/>
      </w:pPr>
      <w:r>
        <w:t>Contribution to profits, including how much should be spent in order to induce sales and revenues from the segment</w:t>
      </w:r>
    </w:p>
    <w:p w14:paraId="64A290CA" w14:textId="77777777" w:rsidR="00CD29A6" w:rsidRDefault="00CD29A6" w:rsidP="003E5F7D">
      <w:pPr>
        <w:pStyle w:val="BodyText"/>
        <w:widowControl/>
        <w:numPr>
          <w:ilvl w:val="0"/>
          <w:numId w:val="27"/>
        </w:numPr>
        <w:spacing w:line="240" w:lineRule="auto"/>
      </w:pPr>
      <w:r>
        <w:t>Potential for growth of the segment</w:t>
      </w:r>
    </w:p>
    <w:p w14:paraId="4B99701F" w14:textId="77777777" w:rsidR="00CD29A6" w:rsidRDefault="00CD29A6" w:rsidP="003E5F7D">
      <w:pPr>
        <w:pStyle w:val="BodyText"/>
        <w:widowControl/>
        <w:numPr>
          <w:ilvl w:val="0"/>
          <w:numId w:val="27"/>
        </w:numPr>
        <w:spacing w:line="240" w:lineRule="auto"/>
      </w:pPr>
      <w:r>
        <w:t>Potential to build company and brand loyalty in the segment</w:t>
      </w:r>
    </w:p>
    <w:p w14:paraId="586F2DD3" w14:textId="77777777" w:rsidR="00CD29A6" w:rsidRDefault="00CD29A6" w:rsidP="003E5F7D">
      <w:pPr>
        <w:pStyle w:val="BodyText"/>
        <w:widowControl/>
        <w:numPr>
          <w:ilvl w:val="0"/>
          <w:numId w:val="27"/>
        </w:numPr>
        <w:spacing w:line="240" w:lineRule="auto"/>
      </w:pPr>
      <w:r>
        <w:t>Potential for competition from other firms seeking to capture the same segment</w:t>
      </w:r>
    </w:p>
    <w:p w14:paraId="3C3DEC51" w14:textId="77777777" w:rsidR="00CD29A6" w:rsidRDefault="00CD29A6" w:rsidP="003E5F7D">
      <w:pPr>
        <w:pStyle w:val="BodyText"/>
        <w:widowControl/>
        <w:numPr>
          <w:ilvl w:val="0"/>
          <w:numId w:val="27"/>
        </w:numPr>
        <w:spacing w:line="240" w:lineRule="auto"/>
      </w:pPr>
      <w:r>
        <w:t>The ability to match the firm’s message to the particular attitudes and needs of the segment</w:t>
      </w:r>
    </w:p>
    <w:p w14:paraId="2E9FB226" w14:textId="77777777" w:rsidR="00CD29A6" w:rsidRDefault="00CD29A6" w:rsidP="003E5F7D">
      <w:pPr>
        <w:pStyle w:val="BodyText"/>
        <w:widowControl/>
        <w:numPr>
          <w:ilvl w:val="0"/>
          <w:numId w:val="27"/>
        </w:numPr>
        <w:spacing w:line="240" w:lineRule="auto"/>
      </w:pPr>
      <w:r>
        <w:t>The possibility of combining segments or designing similar appeals to segments.</w:t>
      </w:r>
    </w:p>
    <w:p w14:paraId="3F8223A9" w14:textId="77777777" w:rsidR="00CD29A6" w:rsidRDefault="00CD29A6" w:rsidP="003E5F7D">
      <w:pPr>
        <w:pStyle w:val="BodyText"/>
        <w:widowControl/>
        <w:numPr>
          <w:ilvl w:val="0"/>
          <w:numId w:val="27"/>
        </w:numPr>
        <w:spacing w:line="240" w:lineRule="auto"/>
      </w:pPr>
      <w:r>
        <w:t>Other short- and long-term implications of designing promotional efforts toward the segment</w:t>
      </w:r>
    </w:p>
    <w:p w14:paraId="7E9EEBA6" w14:textId="77777777" w:rsidR="00CD29A6" w:rsidRDefault="00CD29A6" w:rsidP="003E5F7D">
      <w:pPr>
        <w:pStyle w:val="BodyText"/>
        <w:widowControl/>
        <w:spacing w:line="240" w:lineRule="auto"/>
      </w:pPr>
    </w:p>
    <w:p w14:paraId="31C336AB" w14:textId="77777777" w:rsidR="00CD29A6" w:rsidRDefault="00CD29A6" w:rsidP="003E5F7D">
      <w:pPr>
        <w:pStyle w:val="BodyText"/>
        <w:widowControl/>
        <w:spacing w:line="240" w:lineRule="auto"/>
      </w:pPr>
      <w:r>
        <w:t>Appraise global markets using the same criteria as were used for local target markets.</w:t>
      </w:r>
    </w:p>
    <w:p w14:paraId="31A4DA5A" w14:textId="77777777" w:rsidR="00163583" w:rsidRDefault="00163583" w:rsidP="003E5F7D">
      <w:pPr>
        <w:pStyle w:val="BodyText"/>
        <w:widowControl/>
        <w:spacing w:line="240" w:lineRule="auto"/>
      </w:pPr>
    </w:p>
    <w:p w14:paraId="31DA7B1B" w14:textId="77777777" w:rsidR="00CD29A6" w:rsidRDefault="00CD29A6" w:rsidP="003E5F7D">
      <w:pPr>
        <w:pStyle w:val="Heading9"/>
        <w:widowControl/>
        <w:spacing w:line="240" w:lineRule="auto"/>
        <w:rPr>
          <w:spacing w:val="-4"/>
          <w:szCs w:val="29"/>
        </w:rPr>
      </w:pPr>
      <w:r>
        <w:rPr>
          <w:spacing w:val="-4"/>
          <w:szCs w:val="29"/>
        </w:rPr>
        <w:t>REVIEW QUESTIONS</w:t>
      </w:r>
    </w:p>
    <w:p w14:paraId="25B1807E" w14:textId="77777777" w:rsidR="00CD29A6" w:rsidRDefault="00CD29A6" w:rsidP="003E5F7D">
      <w:pPr>
        <w:pStyle w:val="BodyText"/>
        <w:widowControl/>
        <w:spacing w:line="240" w:lineRule="auto"/>
      </w:pPr>
    </w:p>
    <w:p w14:paraId="259B38C4" w14:textId="5E6F4FAA" w:rsidR="00DC428C" w:rsidRPr="00DC428C" w:rsidRDefault="00DC428C" w:rsidP="008576EE">
      <w:pPr>
        <w:widowControl/>
        <w:jc w:val="both"/>
        <w:rPr>
          <w:b/>
        </w:rPr>
      </w:pPr>
      <w:r>
        <w:rPr>
          <w:b/>
        </w:rPr>
        <w:t>4-</w:t>
      </w:r>
      <w:r w:rsidR="00F8018E" w:rsidRPr="009C7002">
        <w:rPr>
          <w:b/>
        </w:rPr>
        <w:t>1.</w:t>
      </w:r>
      <w:r w:rsidR="009C7002">
        <w:rPr>
          <w:b/>
        </w:rPr>
        <w:t xml:space="preserve">  </w:t>
      </w:r>
      <w:r w:rsidR="00EC5AC0">
        <w:rPr>
          <w:b/>
        </w:rPr>
        <w:tab/>
      </w:r>
      <w:r w:rsidRPr="00DC428C">
        <w:rPr>
          <w:b/>
        </w:rPr>
        <w:t xml:space="preserve">What three forms of market research are used to develop marketing </w:t>
      </w:r>
      <w:r>
        <w:rPr>
          <w:b/>
        </w:rPr>
        <w:tab/>
      </w:r>
      <w:r w:rsidRPr="00DC428C">
        <w:rPr>
          <w:b/>
        </w:rPr>
        <w:t>communications?</w:t>
      </w:r>
    </w:p>
    <w:p w14:paraId="4EDD8C9F" w14:textId="77777777" w:rsidR="00DC428C" w:rsidRDefault="00DC428C" w:rsidP="003E5F7D">
      <w:pPr>
        <w:widowControl/>
        <w:rPr>
          <w:b/>
        </w:rPr>
      </w:pPr>
      <w:r>
        <w:rPr>
          <w:b/>
        </w:rPr>
        <w:tab/>
      </w:r>
    </w:p>
    <w:p w14:paraId="24688C4D" w14:textId="77777777" w:rsidR="00DC428C" w:rsidRDefault="00DC428C" w:rsidP="003E5F7D">
      <w:pPr>
        <w:pStyle w:val="BodyText"/>
        <w:widowControl/>
        <w:spacing w:line="240" w:lineRule="auto"/>
        <w:contextualSpacing/>
      </w:pPr>
      <w:r>
        <w:rPr>
          <w:b/>
        </w:rPr>
        <w:tab/>
      </w:r>
      <w:r w:rsidRPr="0051300A">
        <w:t>Three primary research approaches include product-specific research, consumer-</w:t>
      </w:r>
      <w:r>
        <w:tab/>
      </w:r>
      <w:r w:rsidRPr="0051300A">
        <w:t>oriented research, and target-market research.</w:t>
      </w:r>
    </w:p>
    <w:p w14:paraId="59DB25F6" w14:textId="77777777" w:rsidR="00DC428C" w:rsidRDefault="00DC428C" w:rsidP="003E5F7D">
      <w:pPr>
        <w:widowControl/>
        <w:rPr>
          <w:b/>
        </w:rPr>
      </w:pPr>
    </w:p>
    <w:p w14:paraId="52612966" w14:textId="1C8CB566" w:rsidR="00163583" w:rsidRPr="00163583" w:rsidRDefault="00163583" w:rsidP="00163583">
      <w:r>
        <w:rPr>
          <w:b/>
        </w:rPr>
        <w:tab/>
      </w:r>
      <w:r w:rsidRPr="00163583">
        <w:t>LO: 4.1</w:t>
      </w:r>
      <w:r w:rsidRPr="00355404">
        <w:rPr>
          <w:bCs/>
        </w:rPr>
        <w:tab/>
        <w:t>:</w:t>
      </w:r>
      <w:r>
        <w:rPr>
          <w:b/>
        </w:rPr>
        <w:tab/>
      </w:r>
      <w:r w:rsidRPr="00163583">
        <w:t>What makes marketing research critical to the IMC planning process?</w:t>
      </w:r>
    </w:p>
    <w:p w14:paraId="39A8628B" w14:textId="1320D3FF" w:rsidR="00163583" w:rsidRPr="00163583" w:rsidRDefault="00163583" w:rsidP="003E5F7D">
      <w:pPr>
        <w:widowControl/>
      </w:pPr>
      <w:r>
        <w:tab/>
        <w:t>AACSB:</w:t>
      </w:r>
      <w:r>
        <w:tab/>
        <w:t>Application of knowledge</w:t>
      </w:r>
    </w:p>
    <w:p w14:paraId="0BD92E90" w14:textId="77777777" w:rsidR="00163583" w:rsidRDefault="00163583" w:rsidP="003E5F7D">
      <w:pPr>
        <w:widowControl/>
        <w:rPr>
          <w:b/>
        </w:rPr>
      </w:pPr>
    </w:p>
    <w:p w14:paraId="474C2CDA" w14:textId="6DDA8E44" w:rsidR="00DC428C" w:rsidRDefault="00DC428C" w:rsidP="003E5F7D">
      <w:pPr>
        <w:widowControl/>
        <w:rPr>
          <w:b/>
        </w:rPr>
      </w:pPr>
      <w:r w:rsidRPr="00DC428C">
        <w:rPr>
          <w:b/>
          <w:bCs/>
        </w:rPr>
        <w:t>4-2.</w:t>
      </w:r>
      <w:r w:rsidRPr="00DC428C">
        <w:rPr>
          <w:b/>
          <w:bCs/>
        </w:rPr>
        <w:tab/>
      </w:r>
      <w:r w:rsidRPr="00DC428C">
        <w:rPr>
          <w:b/>
        </w:rPr>
        <w:t xml:space="preserve">What functions </w:t>
      </w:r>
      <w:r w:rsidR="00163583">
        <w:rPr>
          <w:b/>
        </w:rPr>
        <w:t>do</w:t>
      </w:r>
      <w:r w:rsidRPr="00DC428C">
        <w:rPr>
          <w:b/>
        </w:rPr>
        <w:t xml:space="preserve"> focus groups</w:t>
      </w:r>
      <w:r w:rsidR="00163583">
        <w:rPr>
          <w:b/>
        </w:rPr>
        <w:t xml:space="preserve"> perform</w:t>
      </w:r>
      <w:r w:rsidRPr="00DC428C">
        <w:rPr>
          <w:b/>
        </w:rPr>
        <w:t>?</w:t>
      </w:r>
    </w:p>
    <w:p w14:paraId="506182E8" w14:textId="77777777" w:rsidR="00DC428C" w:rsidRDefault="00DC428C" w:rsidP="003E5F7D">
      <w:pPr>
        <w:widowControl/>
        <w:rPr>
          <w:b/>
        </w:rPr>
      </w:pPr>
    </w:p>
    <w:p w14:paraId="47E7E4B5" w14:textId="77777777" w:rsidR="00DC428C" w:rsidRDefault="00DC428C" w:rsidP="008576EE">
      <w:pPr>
        <w:widowControl/>
        <w:jc w:val="both"/>
      </w:pPr>
      <w:r w:rsidRPr="00DC428C">
        <w:tab/>
        <w:t xml:space="preserve">A focus group consists of consumers who are retained to talk about a particular topic, </w:t>
      </w:r>
      <w:r w:rsidRPr="00DC428C">
        <w:tab/>
        <w:t xml:space="preserve">product, or brand in front of a moderator or panel who tracks consumer comments </w:t>
      </w:r>
      <w:r w:rsidR="003C607C">
        <w:tab/>
      </w:r>
      <w:r w:rsidRPr="00DC428C">
        <w:t>and ideas.</w:t>
      </w:r>
    </w:p>
    <w:p w14:paraId="349A07A1" w14:textId="77777777" w:rsidR="00163583" w:rsidRDefault="00163583" w:rsidP="003E5F7D">
      <w:pPr>
        <w:widowControl/>
      </w:pPr>
    </w:p>
    <w:p w14:paraId="3FE19EA7" w14:textId="3195A46B" w:rsidR="00163583" w:rsidRPr="00163583" w:rsidRDefault="00163583" w:rsidP="00163583">
      <w:r>
        <w:tab/>
      </w:r>
      <w:r w:rsidRPr="00163583">
        <w:t>LO: 4.1</w:t>
      </w:r>
      <w:r w:rsidRPr="00355404">
        <w:rPr>
          <w:bCs/>
        </w:rPr>
        <w:tab/>
        <w:t>:</w:t>
      </w:r>
      <w:r>
        <w:rPr>
          <w:b/>
        </w:rPr>
        <w:tab/>
      </w:r>
      <w:r w:rsidRPr="00163583">
        <w:t>What makes marketing research critical to the IMC planning process?</w:t>
      </w:r>
    </w:p>
    <w:p w14:paraId="4D9051AC" w14:textId="1ED6C7E3" w:rsidR="00163583" w:rsidRPr="00163583" w:rsidRDefault="00163583" w:rsidP="00163583">
      <w:pPr>
        <w:widowControl/>
      </w:pPr>
      <w:r>
        <w:tab/>
        <w:t>AACSB:</w:t>
      </w:r>
      <w:r>
        <w:tab/>
      </w:r>
      <w:r w:rsidR="00A46420">
        <w:t>Application of knowledge</w:t>
      </w:r>
    </w:p>
    <w:p w14:paraId="35EF8AC9" w14:textId="77777777" w:rsidR="00163583" w:rsidRDefault="00163583" w:rsidP="003E5F7D">
      <w:pPr>
        <w:widowControl/>
      </w:pPr>
    </w:p>
    <w:p w14:paraId="2DC29DD9" w14:textId="77777777" w:rsidR="00F8018E" w:rsidRPr="009C7002" w:rsidRDefault="00DC428C" w:rsidP="003E5F7D">
      <w:pPr>
        <w:keepNext/>
        <w:widowControl/>
        <w:rPr>
          <w:b/>
        </w:rPr>
      </w:pPr>
      <w:r>
        <w:rPr>
          <w:b/>
        </w:rPr>
        <w:t>4-3</w:t>
      </w:r>
      <w:r w:rsidR="00F8018E" w:rsidRPr="009C7002">
        <w:rPr>
          <w:b/>
        </w:rPr>
        <w:t xml:space="preserve">.  </w:t>
      </w:r>
      <w:r w:rsidR="00EC5AC0">
        <w:rPr>
          <w:b/>
        </w:rPr>
        <w:tab/>
      </w:r>
      <w:r w:rsidR="00F8018E" w:rsidRPr="009C7002">
        <w:rPr>
          <w:b/>
        </w:rPr>
        <w:t xml:space="preserve">Define market segment and </w:t>
      </w:r>
      <w:r w:rsidR="006C1958">
        <w:rPr>
          <w:b/>
        </w:rPr>
        <w:t>market segmentation.</w:t>
      </w:r>
    </w:p>
    <w:p w14:paraId="1E2E4E46" w14:textId="77777777" w:rsidR="009C7002" w:rsidRDefault="009C7002" w:rsidP="003E5F7D">
      <w:pPr>
        <w:keepNext/>
        <w:widowControl/>
      </w:pPr>
    </w:p>
    <w:p w14:paraId="78E3B5FC" w14:textId="7490CB19" w:rsidR="009C7002" w:rsidRDefault="009C7002" w:rsidP="008576EE">
      <w:pPr>
        <w:widowControl/>
        <w:jc w:val="both"/>
      </w:pPr>
      <w:r>
        <w:tab/>
      </w:r>
      <w:r w:rsidRPr="009C7002">
        <w:t xml:space="preserve">A </w:t>
      </w:r>
      <w:r w:rsidRPr="009C7002">
        <w:rPr>
          <w:vanish/>
        </w:rPr>
        <w:t>&lt;keyterm id="ch04term19" role="strong" preference="0"&gt;</w:t>
      </w:r>
      <w:r w:rsidRPr="009C7002">
        <w:t>market segment</w:t>
      </w:r>
      <w:r w:rsidRPr="009C7002">
        <w:rPr>
          <w:vanish/>
        </w:rPr>
        <w:t>&lt;/keyterm&gt;</w:t>
      </w:r>
      <w:r w:rsidRPr="009C7002">
        <w:t xml:space="preserve"> is a set of businesses or group of individual consumers with </w:t>
      </w:r>
      <w:r w:rsidR="003C607C">
        <w:tab/>
      </w:r>
      <w:r w:rsidRPr="009C7002">
        <w:t>distinct</w:t>
      </w:r>
      <w:r w:rsidR="003C607C">
        <w:t xml:space="preserve"> </w:t>
      </w:r>
      <w:r w:rsidRPr="009C7002">
        <w:t>characteristics</w:t>
      </w:r>
      <w:r>
        <w:t xml:space="preserve">. Market segmentation </w:t>
      </w:r>
      <w:r w:rsidRPr="009C7002">
        <w:t>consists of</w:t>
      </w:r>
      <w:r w:rsidRPr="009C7002">
        <w:rPr>
          <w:vanish/>
        </w:rPr>
        <w:t>&lt;/keyterm&gt;</w:t>
      </w:r>
      <w:r w:rsidRPr="009C7002">
        <w:t xml:space="preserve"> identifying specific groups </w:t>
      </w:r>
      <w:r w:rsidR="003C607C">
        <w:tab/>
      </w:r>
      <w:r w:rsidRPr="009C7002">
        <w:t>based on their needs, attitudes, and interests.</w:t>
      </w:r>
    </w:p>
    <w:p w14:paraId="53EFB448" w14:textId="77777777" w:rsidR="00163583" w:rsidRPr="00163583" w:rsidRDefault="00163583" w:rsidP="00163583"/>
    <w:p w14:paraId="19395B5C" w14:textId="51CF8189" w:rsidR="00163583" w:rsidRDefault="00163583" w:rsidP="00163583">
      <w:r>
        <w:tab/>
      </w:r>
      <w:r w:rsidRPr="00163583">
        <w:t>LO: 4.2:</w:t>
      </w:r>
      <w:r w:rsidRPr="00163583">
        <w:tab/>
        <w:t xml:space="preserve">What categories do companies use to identify consumer target </w:t>
      </w:r>
      <w:r>
        <w:tab/>
      </w:r>
      <w:r>
        <w:tab/>
      </w:r>
      <w:r>
        <w:tab/>
      </w:r>
      <w:r>
        <w:tab/>
        <w:t>m</w:t>
      </w:r>
      <w:r w:rsidRPr="00163583">
        <w:t>arkets or market segments?</w:t>
      </w:r>
    </w:p>
    <w:p w14:paraId="20A93B50" w14:textId="536417AF" w:rsidR="00163583" w:rsidRPr="00163583" w:rsidRDefault="00163583" w:rsidP="00163583">
      <w:r>
        <w:tab/>
        <w:t>AACSB:</w:t>
      </w:r>
      <w:r>
        <w:tab/>
        <w:t>Application of knowledge</w:t>
      </w:r>
    </w:p>
    <w:p w14:paraId="2DE41AE1" w14:textId="60F10428" w:rsidR="00163583" w:rsidRDefault="00163583" w:rsidP="003E5F7D">
      <w:pPr>
        <w:widowControl/>
      </w:pPr>
    </w:p>
    <w:p w14:paraId="52C96D5F" w14:textId="01B8AE03" w:rsidR="00F8018E" w:rsidRPr="009C7002" w:rsidRDefault="00DC428C" w:rsidP="003E5F7D">
      <w:pPr>
        <w:widowControl/>
        <w:rPr>
          <w:b/>
        </w:rPr>
      </w:pPr>
      <w:r>
        <w:rPr>
          <w:b/>
        </w:rPr>
        <w:t>4-4</w:t>
      </w:r>
      <w:r w:rsidR="00F8018E" w:rsidRPr="009C7002">
        <w:rPr>
          <w:b/>
        </w:rPr>
        <w:t xml:space="preserve">.  </w:t>
      </w:r>
      <w:r w:rsidR="00EC5AC0">
        <w:rPr>
          <w:b/>
        </w:rPr>
        <w:tab/>
      </w:r>
      <w:r w:rsidR="00F8018E" w:rsidRPr="009C7002">
        <w:rPr>
          <w:b/>
        </w:rPr>
        <w:t>Define demographics</w:t>
      </w:r>
      <w:r w:rsidR="00D220DE" w:rsidRPr="009C7002">
        <w:rPr>
          <w:b/>
        </w:rPr>
        <w:t>.</w:t>
      </w:r>
      <w:r w:rsidR="00F8018E" w:rsidRPr="009C7002">
        <w:rPr>
          <w:b/>
        </w:rPr>
        <w:t xml:space="preserve"> How are they used to </w:t>
      </w:r>
      <w:r w:rsidR="003D71EC">
        <w:rPr>
          <w:b/>
        </w:rPr>
        <w:t>segment consumer</w:t>
      </w:r>
      <w:r w:rsidR="00F8018E" w:rsidRPr="009C7002">
        <w:rPr>
          <w:b/>
        </w:rPr>
        <w:t xml:space="preserve"> </w:t>
      </w:r>
      <w:r w:rsidR="00D220DE" w:rsidRPr="009C7002">
        <w:rPr>
          <w:b/>
        </w:rPr>
        <w:t>m</w:t>
      </w:r>
      <w:r w:rsidR="00F8018E" w:rsidRPr="009C7002">
        <w:rPr>
          <w:b/>
        </w:rPr>
        <w:t>arket</w:t>
      </w:r>
      <w:r w:rsidR="003D71EC">
        <w:rPr>
          <w:b/>
        </w:rPr>
        <w:t>s</w:t>
      </w:r>
      <w:r w:rsidR="00F8018E" w:rsidRPr="009C7002">
        <w:rPr>
          <w:b/>
        </w:rPr>
        <w:t>?</w:t>
      </w:r>
    </w:p>
    <w:p w14:paraId="1475B3D9" w14:textId="77777777" w:rsidR="009C7002" w:rsidRDefault="009C7002" w:rsidP="003E5F7D">
      <w:pPr>
        <w:widowControl/>
      </w:pPr>
    </w:p>
    <w:p w14:paraId="0281599D" w14:textId="6F5018A7" w:rsidR="009C7002" w:rsidRDefault="009C7002" w:rsidP="008576EE">
      <w:pPr>
        <w:widowControl/>
        <w:jc w:val="both"/>
      </w:pPr>
      <w:r>
        <w:tab/>
        <w:t xml:space="preserve">Demographics are population characteristics. Target markets can be identified by </w:t>
      </w:r>
      <w:r>
        <w:tab/>
        <w:t xml:space="preserve">gender, age, educational level, income, and ethnicity, as these are homogenous </w:t>
      </w:r>
      <w:r>
        <w:tab/>
        <w:t>groups.</w:t>
      </w:r>
    </w:p>
    <w:p w14:paraId="37577DFB" w14:textId="77777777" w:rsidR="009C7002" w:rsidRDefault="009C7002" w:rsidP="003E5F7D">
      <w:pPr>
        <w:widowControl/>
      </w:pPr>
    </w:p>
    <w:p w14:paraId="2A197095" w14:textId="77777777" w:rsidR="003A49D2" w:rsidRDefault="003A49D2" w:rsidP="003A49D2">
      <w:r>
        <w:tab/>
      </w:r>
      <w:r w:rsidRPr="00163583">
        <w:t>LO: 4.2:</w:t>
      </w:r>
      <w:r w:rsidRPr="00163583">
        <w:tab/>
        <w:t xml:space="preserve">What categories do companies use to identify consumer target </w:t>
      </w:r>
      <w:r>
        <w:tab/>
      </w:r>
      <w:r>
        <w:tab/>
      </w:r>
      <w:r>
        <w:tab/>
      </w:r>
      <w:r>
        <w:tab/>
        <w:t>m</w:t>
      </w:r>
      <w:r w:rsidRPr="00163583">
        <w:t>arkets or market segments?</w:t>
      </w:r>
    </w:p>
    <w:p w14:paraId="2D00BD4D" w14:textId="77777777" w:rsidR="003A49D2" w:rsidRPr="00163583" w:rsidRDefault="003A49D2" w:rsidP="003A49D2">
      <w:r>
        <w:tab/>
        <w:t>AACSB:</w:t>
      </w:r>
      <w:r>
        <w:tab/>
        <w:t>Application of knowledge</w:t>
      </w:r>
    </w:p>
    <w:p w14:paraId="649635C4" w14:textId="77777777" w:rsidR="003A49D2" w:rsidRDefault="003A49D2" w:rsidP="003E5F7D">
      <w:pPr>
        <w:widowControl/>
      </w:pPr>
    </w:p>
    <w:p w14:paraId="3288C487" w14:textId="77777777" w:rsidR="00F8018E" w:rsidRPr="009C7002" w:rsidRDefault="00DC428C" w:rsidP="003E5F7D">
      <w:pPr>
        <w:widowControl/>
        <w:rPr>
          <w:b/>
        </w:rPr>
      </w:pPr>
      <w:r>
        <w:rPr>
          <w:b/>
        </w:rPr>
        <w:t>4-5</w:t>
      </w:r>
      <w:r w:rsidR="00D220DE" w:rsidRPr="009C7002">
        <w:rPr>
          <w:b/>
        </w:rPr>
        <w:t xml:space="preserve">.  </w:t>
      </w:r>
      <w:r w:rsidR="00EC5AC0">
        <w:rPr>
          <w:b/>
        </w:rPr>
        <w:tab/>
      </w:r>
      <w:r w:rsidR="00F8018E" w:rsidRPr="009C7002">
        <w:rPr>
          <w:b/>
        </w:rPr>
        <w:t>How can firms take advantage of target markets by gender?</w:t>
      </w:r>
    </w:p>
    <w:p w14:paraId="43E83E51" w14:textId="77777777" w:rsidR="009C7002" w:rsidRDefault="009C7002" w:rsidP="003E5F7D">
      <w:pPr>
        <w:widowControl/>
      </w:pPr>
    </w:p>
    <w:p w14:paraId="3FAB8A02" w14:textId="08980530" w:rsidR="009C7002" w:rsidRDefault="009C7002" w:rsidP="003E5F7D">
      <w:pPr>
        <w:widowControl/>
      </w:pPr>
      <w:r>
        <w:tab/>
        <w:t xml:space="preserve">Segments for men and women can be combined with other demographics to create </w:t>
      </w:r>
      <w:r>
        <w:tab/>
        <w:t>target markets, for example, teenage</w:t>
      </w:r>
      <w:r w:rsidR="00E24C32">
        <w:t>rs</w:t>
      </w:r>
      <w:r>
        <w:t xml:space="preserve"> </w:t>
      </w:r>
      <w:r w:rsidR="00E24C32">
        <w:t>or</w:t>
      </w:r>
      <w:r>
        <w:t xml:space="preserve"> senior</w:t>
      </w:r>
      <w:r w:rsidR="00E24C32">
        <w:t>s</w:t>
      </w:r>
      <w:r>
        <w:t>.</w:t>
      </w:r>
    </w:p>
    <w:p w14:paraId="1D9F08E1" w14:textId="77777777" w:rsidR="003A49D2" w:rsidRDefault="003A49D2" w:rsidP="003E5F7D">
      <w:pPr>
        <w:widowControl/>
      </w:pPr>
    </w:p>
    <w:p w14:paraId="79245E60" w14:textId="1A964A79" w:rsidR="003A49D2" w:rsidRDefault="003A49D2" w:rsidP="003E5F7D">
      <w:pPr>
        <w:widowControl/>
      </w:pPr>
      <w:r>
        <w:tab/>
        <w:t>The push for non-gender-based marketing is shaping specific campaigns</w:t>
      </w:r>
      <w:r w:rsidR="00355404">
        <w:t>.</w:t>
      </w:r>
    </w:p>
    <w:p w14:paraId="0B660995" w14:textId="77777777" w:rsidR="003A49D2" w:rsidRPr="00163583" w:rsidRDefault="003A49D2" w:rsidP="003A49D2"/>
    <w:p w14:paraId="648A4316" w14:textId="77777777" w:rsidR="003A49D2" w:rsidRDefault="003A49D2" w:rsidP="003A49D2">
      <w:r>
        <w:tab/>
      </w:r>
      <w:r w:rsidRPr="00163583">
        <w:t>LO: 4.2:</w:t>
      </w:r>
      <w:r w:rsidRPr="00163583">
        <w:tab/>
        <w:t xml:space="preserve">What categories do companies use to identify consumer target </w:t>
      </w:r>
      <w:r>
        <w:tab/>
      </w:r>
      <w:r>
        <w:tab/>
      </w:r>
      <w:r>
        <w:tab/>
      </w:r>
      <w:r>
        <w:tab/>
        <w:t>m</w:t>
      </w:r>
      <w:r w:rsidRPr="00163583">
        <w:t>arkets or market segments?</w:t>
      </w:r>
    </w:p>
    <w:p w14:paraId="273C9868" w14:textId="77777777" w:rsidR="003A49D2" w:rsidRPr="00163583" w:rsidRDefault="003A49D2" w:rsidP="003A49D2">
      <w:r>
        <w:tab/>
        <w:t>AACSB:</w:t>
      </w:r>
      <w:r>
        <w:tab/>
        <w:t>Application of knowledge</w:t>
      </w:r>
    </w:p>
    <w:p w14:paraId="32DA4DBD" w14:textId="77777777" w:rsidR="009C7002" w:rsidRDefault="009C7002" w:rsidP="003E5F7D">
      <w:pPr>
        <w:widowControl/>
      </w:pPr>
    </w:p>
    <w:p w14:paraId="7BE50B6C" w14:textId="77777777" w:rsidR="00DC428C" w:rsidRPr="00DC428C" w:rsidRDefault="00DC428C" w:rsidP="003E5F7D">
      <w:pPr>
        <w:widowControl/>
        <w:rPr>
          <w:b/>
        </w:rPr>
      </w:pPr>
      <w:r>
        <w:rPr>
          <w:b/>
        </w:rPr>
        <w:t>4-6</w:t>
      </w:r>
      <w:r w:rsidR="00D220DE" w:rsidRPr="009C7002">
        <w:rPr>
          <w:b/>
        </w:rPr>
        <w:t xml:space="preserve">.  </w:t>
      </w:r>
      <w:r w:rsidR="00EC5AC0">
        <w:rPr>
          <w:b/>
        </w:rPr>
        <w:tab/>
      </w:r>
      <w:r w:rsidRPr="00DC428C">
        <w:rPr>
          <w:b/>
        </w:rPr>
        <w:t>How do firms use age to identify market segments?</w:t>
      </w:r>
    </w:p>
    <w:p w14:paraId="1CF41E2E" w14:textId="77777777" w:rsidR="00DC428C" w:rsidRDefault="00DC428C" w:rsidP="003E5F7D">
      <w:pPr>
        <w:widowControl/>
        <w:rPr>
          <w:b/>
        </w:rPr>
      </w:pPr>
    </w:p>
    <w:p w14:paraId="5C368C92" w14:textId="77777777" w:rsidR="00DC428C" w:rsidRDefault="00DC428C" w:rsidP="003E5F7D">
      <w:pPr>
        <w:pStyle w:val="BodyText"/>
        <w:widowControl/>
        <w:spacing w:line="240" w:lineRule="auto"/>
      </w:pPr>
      <w:r>
        <w:rPr>
          <w:b/>
        </w:rPr>
        <w:tab/>
      </w:r>
      <w:r>
        <w:t xml:space="preserve">Children, young adults, middle-aged grown-ups, and senior citizens are all targeted </w:t>
      </w:r>
      <w:r>
        <w:tab/>
        <w:t xml:space="preserve">by different types of marketing campaigns. Often age-related factors are combined </w:t>
      </w:r>
      <w:r>
        <w:tab/>
        <w:t xml:space="preserve">with other demographics such as gender. Children have a major impact on the </w:t>
      </w:r>
      <w:r>
        <w:tab/>
        <w:t xml:space="preserve">purchasing decisions their parents make. Another age-based demographic group, </w:t>
      </w:r>
      <w:r>
        <w:tab/>
        <w:t>which appeals to many firms, is seniors, defined as individuals over the age of 55.</w:t>
      </w:r>
    </w:p>
    <w:p w14:paraId="33BBB048" w14:textId="77777777" w:rsidR="00DC428C" w:rsidRDefault="00DC428C" w:rsidP="003E5F7D">
      <w:pPr>
        <w:widowControl/>
        <w:rPr>
          <w:b/>
        </w:rPr>
      </w:pPr>
    </w:p>
    <w:p w14:paraId="647F7F70" w14:textId="77777777" w:rsidR="003A49D2" w:rsidRDefault="003A49D2" w:rsidP="003A49D2">
      <w:r>
        <w:tab/>
      </w:r>
      <w:r w:rsidRPr="00163583">
        <w:t>LO: 4.2:</w:t>
      </w:r>
      <w:r w:rsidRPr="00163583">
        <w:tab/>
        <w:t xml:space="preserve">What categories do companies use to identify consumer target </w:t>
      </w:r>
      <w:r>
        <w:tab/>
      </w:r>
      <w:r>
        <w:tab/>
      </w:r>
      <w:r>
        <w:tab/>
      </w:r>
      <w:r>
        <w:tab/>
        <w:t>m</w:t>
      </w:r>
      <w:r w:rsidRPr="00163583">
        <w:t>arkets or market segments?</w:t>
      </w:r>
    </w:p>
    <w:p w14:paraId="5723109D" w14:textId="20C82B00" w:rsidR="003A49D2" w:rsidRPr="003A49D2" w:rsidRDefault="003A49D2" w:rsidP="003E5F7D">
      <w:pPr>
        <w:widowControl/>
      </w:pPr>
      <w:r w:rsidRPr="003A49D2">
        <w:tab/>
        <w:t>AACSB:</w:t>
      </w:r>
      <w:r w:rsidRPr="003A49D2">
        <w:tab/>
        <w:t>Application of knowledge</w:t>
      </w:r>
    </w:p>
    <w:p w14:paraId="54708966" w14:textId="77777777" w:rsidR="00A419C1" w:rsidRDefault="00A419C1" w:rsidP="003E5F7D">
      <w:pPr>
        <w:widowControl/>
        <w:rPr>
          <w:b/>
        </w:rPr>
      </w:pPr>
    </w:p>
    <w:p w14:paraId="7C53E737" w14:textId="77777777" w:rsidR="00A419C1" w:rsidRDefault="00A419C1" w:rsidP="003E5F7D">
      <w:pPr>
        <w:widowControl/>
        <w:rPr>
          <w:b/>
        </w:rPr>
      </w:pPr>
    </w:p>
    <w:p w14:paraId="42667B92" w14:textId="77777777" w:rsidR="00DC428C" w:rsidRPr="00DC428C" w:rsidRDefault="00DC428C" w:rsidP="003E5F7D">
      <w:pPr>
        <w:widowControl/>
        <w:rPr>
          <w:b/>
        </w:rPr>
      </w:pPr>
      <w:r w:rsidRPr="00DC428C">
        <w:rPr>
          <w:b/>
          <w:bCs/>
        </w:rPr>
        <w:lastRenderedPageBreak/>
        <w:t>4-7.</w:t>
      </w:r>
      <w:r w:rsidRPr="00DC428C">
        <w:rPr>
          <w:b/>
          <w:bCs/>
        </w:rPr>
        <w:tab/>
      </w:r>
      <w:r w:rsidRPr="00DC428C">
        <w:rPr>
          <w:b/>
        </w:rPr>
        <w:t>What role does ethnicity play in identifying market segments?</w:t>
      </w:r>
    </w:p>
    <w:p w14:paraId="01CC358F" w14:textId="77777777" w:rsidR="00DC428C" w:rsidRDefault="00DC428C" w:rsidP="00E24C32">
      <w:pPr>
        <w:pStyle w:val="BodyText"/>
        <w:widowControl/>
        <w:tabs>
          <w:tab w:val="clear" w:pos="0"/>
        </w:tabs>
        <w:spacing w:line="240" w:lineRule="auto"/>
        <w:ind w:left="720" w:hanging="720"/>
      </w:pPr>
    </w:p>
    <w:p w14:paraId="122F5876" w14:textId="6AB632EA" w:rsidR="00DC428C" w:rsidRPr="00C21453" w:rsidRDefault="00DC428C" w:rsidP="003E5F7D">
      <w:pPr>
        <w:pStyle w:val="BodyText"/>
        <w:widowControl/>
        <w:spacing w:line="240" w:lineRule="auto"/>
      </w:pPr>
      <w:r w:rsidRPr="003A49D2">
        <w:tab/>
      </w:r>
      <w:r w:rsidR="003A49D2">
        <w:t xml:space="preserve">Recently, the </w:t>
      </w:r>
      <w:r w:rsidRPr="003A49D2">
        <w:t xml:space="preserve">ways in which marketing professionals approach ethnic </w:t>
      </w:r>
      <w:r w:rsidRPr="003A49D2">
        <w:tab/>
        <w:t>marketing</w:t>
      </w:r>
      <w:r w:rsidR="003A49D2">
        <w:t xml:space="preserve"> </w:t>
      </w:r>
      <w:r w:rsidRPr="003A49D2">
        <w:t>have</w:t>
      </w:r>
      <w:r w:rsidR="003A49D2">
        <w:t xml:space="preserve"> c</w:t>
      </w:r>
      <w:r w:rsidRPr="00C21453">
        <w:t xml:space="preserve">hanged. Rather than create separate campaigns for each ethnic </w:t>
      </w:r>
      <w:r>
        <w:tab/>
      </w:r>
      <w:r w:rsidRPr="00C21453">
        <w:t xml:space="preserve">group, agencies take a more holistic approach and that incorporates insights into </w:t>
      </w:r>
      <w:r>
        <w:tab/>
      </w:r>
      <w:r w:rsidRPr="00C21453">
        <w:t xml:space="preserve">various ethnic groups to help create stronger campaigns. </w:t>
      </w:r>
    </w:p>
    <w:p w14:paraId="760E01B7" w14:textId="6ACC2089" w:rsidR="003A49D2" w:rsidRDefault="003A49D2" w:rsidP="003A49D2">
      <w:pPr>
        <w:rPr>
          <w:b/>
        </w:rPr>
      </w:pPr>
    </w:p>
    <w:p w14:paraId="2DC1F782" w14:textId="1264C078" w:rsidR="003A49D2" w:rsidRDefault="003A49D2" w:rsidP="003A49D2">
      <w:r>
        <w:tab/>
      </w:r>
      <w:r w:rsidRPr="00163583">
        <w:t>LO: 4.2:</w:t>
      </w:r>
      <w:r w:rsidRPr="00163583">
        <w:tab/>
        <w:t xml:space="preserve">What categories do companies use to identify consumer target </w:t>
      </w:r>
      <w:r>
        <w:tab/>
      </w:r>
      <w:r>
        <w:tab/>
      </w:r>
      <w:r>
        <w:tab/>
      </w:r>
      <w:r>
        <w:tab/>
        <w:t>m</w:t>
      </w:r>
      <w:r w:rsidRPr="00163583">
        <w:t>arkets or market segments?</w:t>
      </w:r>
    </w:p>
    <w:p w14:paraId="054108E0" w14:textId="77777777" w:rsidR="003A49D2" w:rsidRPr="003A49D2" w:rsidRDefault="003A49D2" w:rsidP="003A49D2">
      <w:pPr>
        <w:widowControl/>
      </w:pPr>
      <w:r w:rsidRPr="003A49D2">
        <w:tab/>
        <w:t>AACSB:</w:t>
      </w:r>
      <w:r w:rsidRPr="003A49D2">
        <w:tab/>
        <w:t>Application of knowledge</w:t>
      </w:r>
    </w:p>
    <w:p w14:paraId="2ABEAE56" w14:textId="77777777" w:rsidR="003A49D2" w:rsidRDefault="003A49D2" w:rsidP="003E5F7D">
      <w:pPr>
        <w:widowControl/>
        <w:rPr>
          <w:b/>
        </w:rPr>
      </w:pPr>
    </w:p>
    <w:p w14:paraId="5E716100" w14:textId="77777777" w:rsidR="00F8018E" w:rsidRPr="009C7002" w:rsidRDefault="00DC428C" w:rsidP="003E5F7D">
      <w:pPr>
        <w:widowControl/>
        <w:rPr>
          <w:b/>
        </w:rPr>
      </w:pPr>
      <w:r>
        <w:rPr>
          <w:b/>
        </w:rPr>
        <w:t>4-8</w:t>
      </w:r>
      <w:r w:rsidR="00F8018E" w:rsidRPr="009C7002">
        <w:rPr>
          <w:b/>
        </w:rPr>
        <w:t>.</w:t>
      </w:r>
      <w:r w:rsidR="00D220DE" w:rsidRPr="009C7002">
        <w:rPr>
          <w:b/>
        </w:rPr>
        <w:t xml:space="preserve">  </w:t>
      </w:r>
      <w:r w:rsidR="00EC5AC0">
        <w:rPr>
          <w:b/>
        </w:rPr>
        <w:tab/>
      </w:r>
      <w:r w:rsidR="00D220DE" w:rsidRPr="009C7002">
        <w:rPr>
          <w:b/>
        </w:rPr>
        <w:t>W</w:t>
      </w:r>
      <w:r w:rsidR="00F8018E" w:rsidRPr="009C7002">
        <w:rPr>
          <w:b/>
        </w:rPr>
        <w:t xml:space="preserve">hat problems are associated with markets segmented according to geographic </w:t>
      </w:r>
      <w:r w:rsidR="00EC5AC0">
        <w:rPr>
          <w:b/>
        </w:rPr>
        <w:tab/>
      </w:r>
      <w:r w:rsidR="00F8018E" w:rsidRPr="009C7002">
        <w:rPr>
          <w:b/>
        </w:rPr>
        <w:t>areas?</w:t>
      </w:r>
    </w:p>
    <w:p w14:paraId="3EA31D0F" w14:textId="77777777" w:rsidR="009C7002" w:rsidRDefault="009C7002" w:rsidP="003E5F7D">
      <w:pPr>
        <w:widowControl/>
      </w:pPr>
    </w:p>
    <w:p w14:paraId="129E9D0C" w14:textId="77777777" w:rsidR="009C7002" w:rsidRDefault="009C7002" w:rsidP="003E5F7D">
      <w:pPr>
        <w:pStyle w:val="BodyText"/>
        <w:widowControl/>
        <w:spacing w:line="240" w:lineRule="auto"/>
        <w:ind w:left="720"/>
      </w:pPr>
      <w:r>
        <w:t xml:space="preserve">The main problems associated with segmenting the market geographically are that everyone in the geographic area is targeted, with no focus on personal preferences or individual differences. </w:t>
      </w:r>
    </w:p>
    <w:p w14:paraId="6FBEF542" w14:textId="77777777" w:rsidR="00A46420" w:rsidRDefault="00A46420" w:rsidP="003E5F7D">
      <w:pPr>
        <w:pStyle w:val="BodyText"/>
        <w:widowControl/>
        <w:spacing w:line="240" w:lineRule="auto"/>
        <w:ind w:left="720"/>
      </w:pPr>
    </w:p>
    <w:p w14:paraId="5A0C130B" w14:textId="77777777" w:rsidR="00A46420" w:rsidRDefault="00A46420" w:rsidP="00A46420">
      <w:r>
        <w:tab/>
      </w:r>
      <w:r w:rsidRPr="00163583">
        <w:t>LO: 4.2:</w:t>
      </w:r>
      <w:r w:rsidRPr="00163583">
        <w:tab/>
        <w:t xml:space="preserve">What categories do companies use to identify consumer target </w:t>
      </w:r>
      <w:r>
        <w:tab/>
      </w:r>
      <w:r>
        <w:tab/>
      </w:r>
      <w:r>
        <w:tab/>
      </w:r>
      <w:r>
        <w:tab/>
        <w:t>m</w:t>
      </w:r>
      <w:r w:rsidRPr="00163583">
        <w:t>arkets or market segments?</w:t>
      </w:r>
    </w:p>
    <w:p w14:paraId="1C436377" w14:textId="77777777" w:rsidR="00A46420" w:rsidRPr="003A49D2" w:rsidRDefault="00A46420" w:rsidP="00A46420">
      <w:pPr>
        <w:widowControl/>
      </w:pPr>
      <w:r w:rsidRPr="003A49D2">
        <w:tab/>
        <w:t>AACSB:</w:t>
      </w:r>
      <w:r w:rsidRPr="003A49D2">
        <w:tab/>
        <w:t>Application of knowledge</w:t>
      </w:r>
    </w:p>
    <w:p w14:paraId="47D23F2D" w14:textId="77777777" w:rsidR="00446116" w:rsidRPr="009C7002" w:rsidRDefault="00446116" w:rsidP="003E5F7D">
      <w:pPr>
        <w:widowControl/>
        <w:rPr>
          <w:b/>
        </w:rPr>
      </w:pPr>
    </w:p>
    <w:p w14:paraId="7227A6A0" w14:textId="77777777" w:rsidR="00D220DE" w:rsidRPr="009C7002" w:rsidRDefault="00DC428C" w:rsidP="003E5F7D">
      <w:pPr>
        <w:widowControl/>
        <w:rPr>
          <w:b/>
          <w:color w:val="000000"/>
        </w:rPr>
      </w:pPr>
      <w:r>
        <w:rPr>
          <w:b/>
        </w:rPr>
        <w:t>4-9</w:t>
      </w:r>
      <w:r w:rsidR="00F8018E" w:rsidRPr="009C7002">
        <w:rPr>
          <w:b/>
        </w:rPr>
        <w:t>.</w:t>
      </w:r>
      <w:r w:rsidR="00D220DE" w:rsidRPr="009C7002">
        <w:rPr>
          <w:b/>
        </w:rPr>
        <w:t xml:space="preserve">  </w:t>
      </w:r>
      <w:r w:rsidR="00EC5AC0">
        <w:rPr>
          <w:b/>
        </w:rPr>
        <w:tab/>
      </w:r>
      <w:r w:rsidR="00F8018E" w:rsidRPr="009C7002">
        <w:rPr>
          <w:b/>
        </w:rPr>
        <w:t xml:space="preserve">What are geodemographics? </w:t>
      </w:r>
      <w:r w:rsidR="00D220DE" w:rsidRPr="009C7002">
        <w:rPr>
          <w:b/>
          <w:color w:val="000000"/>
        </w:rPr>
        <w:t xml:space="preserve">How can they be successfully used to define </w:t>
      </w:r>
      <w:r w:rsidR="003C607C">
        <w:rPr>
          <w:b/>
          <w:color w:val="000000"/>
        </w:rPr>
        <w:tab/>
      </w:r>
      <w:r w:rsidR="00D220DE" w:rsidRPr="009C7002">
        <w:rPr>
          <w:b/>
          <w:color w:val="000000"/>
        </w:rPr>
        <w:t>market</w:t>
      </w:r>
      <w:r w:rsidR="003C607C">
        <w:rPr>
          <w:b/>
          <w:color w:val="000000"/>
        </w:rPr>
        <w:t xml:space="preserve"> </w:t>
      </w:r>
      <w:r w:rsidR="00D220DE" w:rsidRPr="009C7002">
        <w:rPr>
          <w:b/>
          <w:color w:val="000000"/>
        </w:rPr>
        <w:t>segments?</w:t>
      </w:r>
    </w:p>
    <w:p w14:paraId="763048D9" w14:textId="77777777" w:rsidR="009C7002" w:rsidRPr="009C7002" w:rsidRDefault="009C7002" w:rsidP="003E5F7D">
      <w:pPr>
        <w:widowControl/>
        <w:rPr>
          <w:b/>
        </w:rPr>
      </w:pPr>
    </w:p>
    <w:p w14:paraId="3567AF6F" w14:textId="77777777" w:rsidR="009C7002" w:rsidRDefault="009C7002" w:rsidP="003E5F7D">
      <w:pPr>
        <w:pStyle w:val="BodyText"/>
        <w:widowControl/>
        <w:spacing w:line="240" w:lineRule="auto"/>
        <w:ind w:left="720"/>
      </w:pPr>
      <w:r>
        <w:t>Geodemographics is a combination of using census data with psychographic information. This approach can be successful because marketers can conclude that people in certain areas tend to have the same basic needs. Geodemographics segmentation goes a step further by suggesting common personal preferences in individual geographic areas.</w:t>
      </w:r>
    </w:p>
    <w:p w14:paraId="4EF5ABD1" w14:textId="77777777" w:rsidR="00A46420" w:rsidRDefault="00A46420" w:rsidP="003E5F7D">
      <w:pPr>
        <w:pStyle w:val="BodyText"/>
        <w:widowControl/>
        <w:spacing w:line="240" w:lineRule="auto"/>
        <w:ind w:left="720"/>
      </w:pPr>
    </w:p>
    <w:p w14:paraId="7D3581CD" w14:textId="77777777" w:rsidR="00A46420" w:rsidRDefault="00A46420" w:rsidP="00A46420">
      <w:r>
        <w:tab/>
      </w:r>
      <w:r w:rsidRPr="00163583">
        <w:t>LO: 4.2:</w:t>
      </w:r>
      <w:r w:rsidRPr="00163583">
        <w:tab/>
        <w:t xml:space="preserve">What categories do companies use to identify consumer target </w:t>
      </w:r>
      <w:r>
        <w:tab/>
      </w:r>
      <w:r>
        <w:tab/>
      </w:r>
      <w:r>
        <w:tab/>
      </w:r>
      <w:r>
        <w:tab/>
        <w:t>m</w:t>
      </w:r>
      <w:r w:rsidRPr="00163583">
        <w:t>arkets or market segments?</w:t>
      </w:r>
    </w:p>
    <w:p w14:paraId="08C18E56" w14:textId="77777777" w:rsidR="00A46420" w:rsidRPr="003A49D2" w:rsidRDefault="00A46420" w:rsidP="00A46420">
      <w:pPr>
        <w:widowControl/>
      </w:pPr>
      <w:r w:rsidRPr="003A49D2">
        <w:tab/>
        <w:t>AACSB:</w:t>
      </w:r>
      <w:r w:rsidRPr="003A49D2">
        <w:tab/>
        <w:t>Application of knowledge</w:t>
      </w:r>
    </w:p>
    <w:p w14:paraId="65C1FFE0" w14:textId="77777777" w:rsidR="009C7002" w:rsidRDefault="009C7002" w:rsidP="003E5F7D">
      <w:pPr>
        <w:widowControl/>
      </w:pPr>
    </w:p>
    <w:p w14:paraId="5E822A50" w14:textId="1627A1D9" w:rsidR="00F8018E" w:rsidRPr="009C7002" w:rsidRDefault="00DC428C" w:rsidP="00E24C32">
      <w:pPr>
        <w:widowControl/>
        <w:autoSpaceDE/>
        <w:autoSpaceDN/>
        <w:adjustRightInd/>
        <w:rPr>
          <w:b/>
        </w:rPr>
      </w:pPr>
      <w:r>
        <w:rPr>
          <w:b/>
        </w:rPr>
        <w:t>4-</w:t>
      </w:r>
      <w:r w:rsidR="00F8018E" w:rsidRPr="009C7002">
        <w:rPr>
          <w:b/>
        </w:rPr>
        <w:t>10.</w:t>
      </w:r>
      <w:r w:rsidR="00D220DE" w:rsidRPr="009C7002">
        <w:rPr>
          <w:b/>
        </w:rPr>
        <w:t xml:space="preserve">  </w:t>
      </w:r>
      <w:r w:rsidR="00EC5AC0">
        <w:rPr>
          <w:b/>
        </w:rPr>
        <w:tab/>
      </w:r>
      <w:r w:rsidR="00F8018E" w:rsidRPr="009C7002">
        <w:rPr>
          <w:b/>
        </w:rPr>
        <w:t>Describe usage segmentation and benefit segmentation.</w:t>
      </w:r>
    </w:p>
    <w:p w14:paraId="429E1528" w14:textId="77777777" w:rsidR="009C7002" w:rsidRDefault="009C7002" w:rsidP="003E5F7D">
      <w:pPr>
        <w:widowControl/>
      </w:pPr>
    </w:p>
    <w:p w14:paraId="459E6E0E" w14:textId="77777777" w:rsidR="009C7002" w:rsidRDefault="009C7002" w:rsidP="003E5F7D">
      <w:pPr>
        <w:pStyle w:val="BodyText"/>
        <w:widowControl/>
        <w:spacing w:line="240" w:lineRule="auto"/>
        <w:ind w:left="720"/>
      </w:pPr>
      <w:r>
        <w:t>Usage segmentation is defining the market by usage or purchases. It is designed to maximize sales to all user groups. Companies then gather information from their most frequent customers and form their own database of customers describing their wants and needs.</w:t>
      </w:r>
    </w:p>
    <w:p w14:paraId="69F0F6B6" w14:textId="77777777" w:rsidR="009C7002" w:rsidRDefault="009C7002" w:rsidP="003E5F7D">
      <w:pPr>
        <w:pStyle w:val="BodyText"/>
        <w:widowControl/>
        <w:spacing w:line="240" w:lineRule="auto"/>
        <w:ind w:left="720"/>
      </w:pPr>
    </w:p>
    <w:p w14:paraId="5C3585F9" w14:textId="77777777" w:rsidR="009C7002" w:rsidRDefault="009C7002" w:rsidP="003E5F7D">
      <w:pPr>
        <w:pStyle w:val="BodyText"/>
        <w:widowControl/>
        <w:spacing w:line="240" w:lineRule="auto"/>
        <w:ind w:left="720"/>
      </w:pPr>
      <w:r>
        <w:t>Benefit segmentation is focusing on the advantages consumers receive from a good or service rather than the characteristics of consumers themselves. Companies use this technique to understand the preferences of different groups of consumers.</w:t>
      </w:r>
    </w:p>
    <w:p w14:paraId="0C6183D7" w14:textId="77777777" w:rsidR="009C7002" w:rsidRDefault="009C7002" w:rsidP="003E5F7D">
      <w:pPr>
        <w:widowControl/>
      </w:pPr>
    </w:p>
    <w:p w14:paraId="6771FA0D" w14:textId="77777777" w:rsidR="00A46420" w:rsidRDefault="00A46420" w:rsidP="00A46420">
      <w:r>
        <w:tab/>
      </w:r>
      <w:r w:rsidRPr="00163583">
        <w:t>LO: 4.2:</w:t>
      </w:r>
      <w:r w:rsidRPr="00163583">
        <w:tab/>
        <w:t xml:space="preserve">What categories do companies use to identify consumer target </w:t>
      </w:r>
      <w:r>
        <w:tab/>
      </w:r>
      <w:r>
        <w:tab/>
      </w:r>
      <w:r>
        <w:tab/>
      </w:r>
      <w:r>
        <w:tab/>
        <w:t>m</w:t>
      </w:r>
      <w:r w:rsidRPr="00163583">
        <w:t>arkets or market segments?</w:t>
      </w:r>
    </w:p>
    <w:p w14:paraId="1A92AC93" w14:textId="77777777" w:rsidR="00A46420" w:rsidRPr="003A49D2" w:rsidRDefault="00A46420" w:rsidP="00A46420">
      <w:pPr>
        <w:widowControl/>
      </w:pPr>
      <w:r w:rsidRPr="003A49D2">
        <w:tab/>
        <w:t>AACSB:</w:t>
      </w:r>
      <w:r w:rsidRPr="003A49D2">
        <w:tab/>
        <w:t>Application of knowledge</w:t>
      </w:r>
    </w:p>
    <w:p w14:paraId="638B05FF" w14:textId="77777777" w:rsidR="00A46420" w:rsidRDefault="00A46420" w:rsidP="003E5F7D">
      <w:pPr>
        <w:widowControl/>
      </w:pPr>
    </w:p>
    <w:p w14:paraId="140B958B" w14:textId="77777777" w:rsidR="00F8018E" w:rsidRPr="009C7002" w:rsidRDefault="00DC428C" w:rsidP="003E5F7D">
      <w:pPr>
        <w:widowControl/>
        <w:rPr>
          <w:b/>
        </w:rPr>
      </w:pPr>
      <w:r>
        <w:rPr>
          <w:b/>
        </w:rPr>
        <w:t>4-</w:t>
      </w:r>
      <w:r w:rsidR="00F8018E" w:rsidRPr="009C7002">
        <w:rPr>
          <w:b/>
        </w:rPr>
        <w:t>1</w:t>
      </w:r>
      <w:r w:rsidR="00D220DE" w:rsidRPr="009C7002">
        <w:rPr>
          <w:b/>
        </w:rPr>
        <w:t>1</w:t>
      </w:r>
      <w:r w:rsidR="00F8018E" w:rsidRPr="009C7002">
        <w:rPr>
          <w:b/>
        </w:rPr>
        <w:t>.</w:t>
      </w:r>
      <w:r w:rsidR="00D220DE" w:rsidRPr="009C7002">
        <w:rPr>
          <w:b/>
        </w:rPr>
        <w:t xml:space="preserve">  </w:t>
      </w:r>
      <w:r w:rsidR="00EC5AC0">
        <w:rPr>
          <w:b/>
        </w:rPr>
        <w:tab/>
      </w:r>
      <w:r w:rsidR="00F8018E" w:rsidRPr="009C7002">
        <w:rPr>
          <w:b/>
        </w:rPr>
        <w:t>What are the common business-to-business market segments?</w:t>
      </w:r>
    </w:p>
    <w:p w14:paraId="1B749F15" w14:textId="77777777" w:rsidR="009C7002" w:rsidRDefault="009C7002" w:rsidP="003E5F7D">
      <w:pPr>
        <w:widowControl/>
      </w:pPr>
    </w:p>
    <w:p w14:paraId="6407BB33" w14:textId="77777777" w:rsidR="009C7002" w:rsidRDefault="009C7002" w:rsidP="003E5F7D">
      <w:pPr>
        <w:pStyle w:val="BodyText"/>
        <w:widowControl/>
        <w:spacing w:line="240" w:lineRule="auto"/>
        <w:ind w:left="720"/>
      </w:pPr>
      <w:r>
        <w:t>The common business-to-business market segmentation concepts are by industry, business, and size. Segmentation by industry is utilizing the NAICS codes to identify a company’s potential of being a quality customer.</w:t>
      </w:r>
    </w:p>
    <w:p w14:paraId="13CF8DBA" w14:textId="77777777" w:rsidR="00115A25" w:rsidRDefault="00115A25" w:rsidP="003E5F7D">
      <w:pPr>
        <w:pStyle w:val="BodyText"/>
        <w:widowControl/>
        <w:spacing w:line="240" w:lineRule="auto"/>
        <w:ind w:left="720"/>
      </w:pPr>
    </w:p>
    <w:p w14:paraId="24705A23" w14:textId="523B91E7" w:rsidR="00F0602D" w:rsidRPr="00F0602D" w:rsidRDefault="00F0602D" w:rsidP="00F0602D">
      <w:pPr>
        <w:pStyle w:val="BodyText"/>
        <w:spacing w:line="240" w:lineRule="auto"/>
      </w:pPr>
      <w:r>
        <w:tab/>
      </w:r>
      <w:r w:rsidR="00115A25">
        <w:t>LO: 4.3</w:t>
      </w:r>
      <w:r w:rsidR="003C77EB">
        <w:t>:</w:t>
      </w:r>
      <w:r w:rsidR="00115A25">
        <w:tab/>
      </w:r>
      <w:r w:rsidRPr="00F0602D">
        <w:t>What categories do organizations use to identify business-to-</w:t>
      </w:r>
      <w:r>
        <w:tab/>
      </w:r>
      <w:r>
        <w:tab/>
      </w:r>
      <w:r>
        <w:tab/>
      </w:r>
      <w:r>
        <w:tab/>
      </w:r>
      <w:r>
        <w:tab/>
      </w:r>
      <w:r w:rsidRPr="00F0602D">
        <w:t xml:space="preserve">business market segments? </w:t>
      </w:r>
    </w:p>
    <w:p w14:paraId="1C7CCB26" w14:textId="5B888DF5" w:rsidR="00115A25" w:rsidRDefault="00115A25" w:rsidP="003E5F7D">
      <w:pPr>
        <w:pStyle w:val="BodyText"/>
        <w:widowControl/>
        <w:spacing w:line="240" w:lineRule="auto"/>
        <w:ind w:left="720"/>
      </w:pPr>
      <w:r>
        <w:t>AACSB:</w:t>
      </w:r>
      <w:r>
        <w:tab/>
        <w:t>Application of knowledge</w:t>
      </w:r>
    </w:p>
    <w:p w14:paraId="17A573D0" w14:textId="77777777" w:rsidR="009C7002" w:rsidRDefault="009C7002" w:rsidP="003E5F7D">
      <w:pPr>
        <w:widowControl/>
      </w:pPr>
    </w:p>
    <w:p w14:paraId="4158B5B3" w14:textId="77777777" w:rsidR="00F8018E" w:rsidRDefault="00DC428C" w:rsidP="003E5F7D">
      <w:pPr>
        <w:keepNext/>
        <w:widowControl/>
        <w:rPr>
          <w:b/>
        </w:rPr>
      </w:pPr>
      <w:r>
        <w:rPr>
          <w:b/>
        </w:rPr>
        <w:t>4-</w:t>
      </w:r>
      <w:r w:rsidR="00F8018E" w:rsidRPr="009C7002">
        <w:rPr>
          <w:b/>
        </w:rPr>
        <w:t>12.</w:t>
      </w:r>
      <w:r w:rsidR="00D220DE" w:rsidRPr="009C7002">
        <w:rPr>
          <w:b/>
        </w:rPr>
        <w:t xml:space="preserve">  </w:t>
      </w:r>
      <w:r w:rsidR="00EC5AC0">
        <w:rPr>
          <w:b/>
        </w:rPr>
        <w:tab/>
      </w:r>
      <w:r w:rsidR="00F8018E" w:rsidRPr="009C7002">
        <w:rPr>
          <w:b/>
        </w:rPr>
        <w:t>Describe the NAICS approach to business market segmentation.</w:t>
      </w:r>
    </w:p>
    <w:p w14:paraId="033F6448" w14:textId="77777777" w:rsidR="009C7002" w:rsidRDefault="009C7002" w:rsidP="003E5F7D">
      <w:pPr>
        <w:keepNext/>
        <w:widowControl/>
        <w:rPr>
          <w:b/>
        </w:rPr>
      </w:pPr>
    </w:p>
    <w:p w14:paraId="31F6BFE0" w14:textId="77777777" w:rsidR="009C7002" w:rsidRDefault="009C7002" w:rsidP="003E5F7D">
      <w:pPr>
        <w:pStyle w:val="BodyText"/>
        <w:widowControl/>
        <w:spacing w:line="240" w:lineRule="auto"/>
        <w:ind w:left="720"/>
      </w:pPr>
      <w:r>
        <w:t>The NAICS approach to segmentation is using the company’s business code to decipher what products the firm will need or purchase. It is better than the old SIC code because it broadens the product categories from 10 to 20. This allows for a more precise classification of businesses.</w:t>
      </w:r>
    </w:p>
    <w:p w14:paraId="20BACFEA" w14:textId="77777777" w:rsidR="00115A25" w:rsidRDefault="00115A25" w:rsidP="003E5F7D">
      <w:pPr>
        <w:pStyle w:val="BodyText"/>
        <w:widowControl/>
        <w:spacing w:line="240" w:lineRule="auto"/>
        <w:ind w:left="720"/>
      </w:pPr>
    </w:p>
    <w:p w14:paraId="47AE9D65" w14:textId="050203B7" w:rsidR="00115A25" w:rsidRPr="00115A25" w:rsidRDefault="00115A25" w:rsidP="00115A25">
      <w:pPr>
        <w:pStyle w:val="BodyText"/>
        <w:spacing w:line="240" w:lineRule="auto"/>
      </w:pPr>
      <w:r>
        <w:tab/>
        <w:t>LO: 4.3</w:t>
      </w:r>
      <w:r w:rsidR="003C77EB">
        <w:t>:</w:t>
      </w:r>
      <w:r>
        <w:tab/>
      </w:r>
      <w:r w:rsidR="003C77EB" w:rsidRPr="00F0602D">
        <w:t>What categories do organizations use to identify business-to-</w:t>
      </w:r>
      <w:r w:rsidR="003C77EB">
        <w:tab/>
      </w:r>
      <w:r w:rsidR="003C77EB">
        <w:tab/>
      </w:r>
      <w:r w:rsidR="003C77EB">
        <w:tab/>
      </w:r>
      <w:r w:rsidR="003C77EB">
        <w:tab/>
      </w:r>
      <w:r w:rsidR="003C77EB">
        <w:tab/>
      </w:r>
      <w:r w:rsidR="003C77EB" w:rsidRPr="00F0602D">
        <w:t xml:space="preserve">business market segments? </w:t>
      </w:r>
    </w:p>
    <w:p w14:paraId="10D90AEE" w14:textId="77777777" w:rsidR="00115A25" w:rsidRDefault="00115A25" w:rsidP="00115A25">
      <w:pPr>
        <w:pStyle w:val="BodyText"/>
        <w:widowControl/>
        <w:spacing w:line="240" w:lineRule="auto"/>
        <w:ind w:left="720"/>
      </w:pPr>
      <w:r>
        <w:t>AACSB:</w:t>
      </w:r>
      <w:r>
        <w:tab/>
        <w:t>Application of knowledge</w:t>
      </w:r>
    </w:p>
    <w:p w14:paraId="622BC42D" w14:textId="77777777" w:rsidR="009C7002" w:rsidRPr="009C7002" w:rsidRDefault="009C7002" w:rsidP="003E5F7D">
      <w:pPr>
        <w:widowControl/>
        <w:rPr>
          <w:b/>
        </w:rPr>
      </w:pPr>
    </w:p>
    <w:p w14:paraId="4411CDFC" w14:textId="77777777" w:rsidR="00F8018E" w:rsidRPr="009C7002" w:rsidRDefault="00DC428C" w:rsidP="003E5F7D">
      <w:pPr>
        <w:widowControl/>
        <w:rPr>
          <w:b/>
        </w:rPr>
      </w:pPr>
      <w:r>
        <w:rPr>
          <w:b/>
        </w:rPr>
        <w:t>4-</w:t>
      </w:r>
      <w:r w:rsidR="00F8018E" w:rsidRPr="009C7002">
        <w:rPr>
          <w:b/>
        </w:rPr>
        <w:t>13.</w:t>
      </w:r>
      <w:r w:rsidR="00D220DE" w:rsidRPr="009C7002">
        <w:rPr>
          <w:b/>
        </w:rPr>
        <w:t xml:space="preserve">  </w:t>
      </w:r>
      <w:r w:rsidR="00EC5AC0">
        <w:rPr>
          <w:b/>
        </w:rPr>
        <w:tab/>
      </w:r>
      <w:r w:rsidR="00F8018E" w:rsidRPr="009C7002">
        <w:rPr>
          <w:b/>
        </w:rPr>
        <w:t>Describe a usage segmentation approach in a business-to-business setting.</w:t>
      </w:r>
    </w:p>
    <w:p w14:paraId="7A181C01" w14:textId="77777777" w:rsidR="009C7002" w:rsidRDefault="009C7002" w:rsidP="003E5F7D">
      <w:pPr>
        <w:pStyle w:val="BodyText"/>
        <w:widowControl/>
        <w:spacing w:line="240" w:lineRule="auto"/>
        <w:ind w:left="720"/>
      </w:pPr>
    </w:p>
    <w:p w14:paraId="09F73BF1" w14:textId="09F95FBB" w:rsidR="009C7002" w:rsidRDefault="009C7002" w:rsidP="003E5F7D">
      <w:pPr>
        <w:pStyle w:val="BodyText"/>
        <w:widowControl/>
        <w:spacing w:line="240" w:lineRule="auto"/>
        <w:ind w:left="720"/>
      </w:pPr>
      <w:r>
        <w:t>An example of a usage segmentation approach in a business-to-business setting would be that although Xerox markets to most businesses, the company pays extra attention to schools because these organizations utilize so many copiers, allowing for both sales and service contracts. (Student answers will vary.)</w:t>
      </w:r>
    </w:p>
    <w:p w14:paraId="6CC33D7A" w14:textId="77777777" w:rsidR="009C7002" w:rsidRDefault="009C7002" w:rsidP="003E5F7D">
      <w:pPr>
        <w:pStyle w:val="BodyText"/>
        <w:widowControl/>
        <w:spacing w:line="240" w:lineRule="auto"/>
        <w:ind w:left="720"/>
      </w:pPr>
    </w:p>
    <w:p w14:paraId="159514C9" w14:textId="26D68829" w:rsidR="00115A25" w:rsidRPr="00115A25" w:rsidRDefault="00115A25" w:rsidP="00115A25">
      <w:pPr>
        <w:pStyle w:val="BodyText"/>
        <w:spacing w:line="240" w:lineRule="auto"/>
      </w:pPr>
      <w:r>
        <w:tab/>
        <w:t>LO: 4.3</w:t>
      </w:r>
      <w:r w:rsidR="003C77EB">
        <w:t>:</w:t>
      </w:r>
      <w:r>
        <w:tab/>
      </w:r>
      <w:r w:rsidR="003C77EB" w:rsidRPr="00F0602D">
        <w:t>What categories do organizations use to identify business-to-</w:t>
      </w:r>
      <w:r w:rsidR="003C77EB">
        <w:tab/>
      </w:r>
      <w:r w:rsidR="003C77EB">
        <w:tab/>
      </w:r>
      <w:r w:rsidR="003C77EB">
        <w:tab/>
      </w:r>
      <w:r w:rsidR="003C77EB">
        <w:tab/>
      </w:r>
      <w:r w:rsidR="003C77EB">
        <w:tab/>
      </w:r>
      <w:r w:rsidR="003C77EB" w:rsidRPr="00F0602D">
        <w:t xml:space="preserve">business market segments? </w:t>
      </w:r>
    </w:p>
    <w:p w14:paraId="134B25EF" w14:textId="77777777" w:rsidR="00115A25" w:rsidRDefault="00115A25" w:rsidP="00115A25">
      <w:pPr>
        <w:pStyle w:val="BodyText"/>
        <w:widowControl/>
        <w:spacing w:line="240" w:lineRule="auto"/>
        <w:ind w:left="720"/>
      </w:pPr>
      <w:r>
        <w:t>AACSB:</w:t>
      </w:r>
      <w:r>
        <w:tab/>
        <w:t>Application of knowledge</w:t>
      </w:r>
    </w:p>
    <w:p w14:paraId="7184FAC4" w14:textId="77777777" w:rsidR="00115A25" w:rsidRDefault="00115A25" w:rsidP="003E5F7D">
      <w:pPr>
        <w:pStyle w:val="BodyText"/>
        <w:widowControl/>
        <w:spacing w:line="240" w:lineRule="auto"/>
        <w:ind w:left="720"/>
      </w:pPr>
    </w:p>
    <w:p w14:paraId="191A629D" w14:textId="77777777" w:rsidR="00F8018E" w:rsidRPr="006B0A4D" w:rsidRDefault="00DC428C" w:rsidP="003E5F7D">
      <w:pPr>
        <w:widowControl/>
        <w:rPr>
          <w:b/>
        </w:rPr>
      </w:pPr>
      <w:r>
        <w:rPr>
          <w:b/>
        </w:rPr>
        <w:t>4-</w:t>
      </w:r>
      <w:r w:rsidR="006B0A4D" w:rsidRPr="006B0A4D">
        <w:rPr>
          <w:b/>
        </w:rPr>
        <w:t>1</w:t>
      </w:r>
      <w:r w:rsidR="00F8018E" w:rsidRPr="006B0A4D">
        <w:rPr>
          <w:b/>
        </w:rPr>
        <w:t>4.</w:t>
      </w:r>
      <w:r w:rsidR="00D220DE" w:rsidRPr="006B0A4D">
        <w:rPr>
          <w:b/>
        </w:rPr>
        <w:t xml:space="preserve">  </w:t>
      </w:r>
      <w:r w:rsidR="00EC5AC0">
        <w:rPr>
          <w:b/>
        </w:rPr>
        <w:tab/>
      </w:r>
      <w:r w:rsidR="00F8018E" w:rsidRPr="006B0A4D">
        <w:rPr>
          <w:b/>
        </w:rPr>
        <w:t>Describe a segmentation approach based on company size</w:t>
      </w:r>
      <w:r w:rsidR="00D220DE" w:rsidRPr="006B0A4D">
        <w:rPr>
          <w:b/>
        </w:rPr>
        <w:t>.</w:t>
      </w:r>
    </w:p>
    <w:p w14:paraId="2445ED17" w14:textId="77777777" w:rsidR="006B0A4D" w:rsidRDefault="006B0A4D" w:rsidP="003E5F7D">
      <w:pPr>
        <w:pStyle w:val="BodyText"/>
        <w:widowControl/>
        <w:spacing w:line="240" w:lineRule="auto"/>
        <w:ind w:left="720"/>
      </w:pPr>
    </w:p>
    <w:p w14:paraId="29A54CD8" w14:textId="77777777" w:rsidR="006B0A4D" w:rsidRDefault="006B0A4D" w:rsidP="003E5F7D">
      <w:pPr>
        <w:pStyle w:val="BodyText"/>
        <w:widowControl/>
        <w:spacing w:line="240" w:lineRule="auto"/>
        <w:ind w:left="720"/>
      </w:pPr>
      <w:r>
        <w:t>A segmentation approach based on company size would target companies within a certain range. For instance, an advertising agency may target firms that have sales from $3 million to $20 million. Another agency may target the small firms, with incomes less than $3 million. Another agency may go after extremely large international firms, with sales over $1 billion.</w:t>
      </w:r>
    </w:p>
    <w:p w14:paraId="4581CADE" w14:textId="77777777" w:rsidR="006B0A4D" w:rsidRDefault="006B0A4D" w:rsidP="003E5F7D">
      <w:pPr>
        <w:widowControl/>
      </w:pPr>
    </w:p>
    <w:p w14:paraId="064D6DDB" w14:textId="122AEDDD" w:rsidR="00115A25" w:rsidRPr="00115A25" w:rsidRDefault="00115A25" w:rsidP="00115A25">
      <w:pPr>
        <w:pStyle w:val="BodyText"/>
        <w:spacing w:line="240" w:lineRule="auto"/>
      </w:pPr>
      <w:r>
        <w:lastRenderedPageBreak/>
        <w:tab/>
        <w:t>LO: 4.3</w:t>
      </w:r>
      <w:r w:rsidR="003C77EB">
        <w:t>:</w:t>
      </w:r>
      <w:r>
        <w:tab/>
      </w:r>
      <w:r w:rsidR="003C77EB" w:rsidRPr="00F0602D">
        <w:t>What categories do organizations use to identify business-to-</w:t>
      </w:r>
      <w:r w:rsidR="003C77EB">
        <w:tab/>
      </w:r>
      <w:r w:rsidR="003C77EB">
        <w:tab/>
      </w:r>
      <w:r w:rsidR="003C77EB">
        <w:tab/>
      </w:r>
      <w:r w:rsidR="003C77EB">
        <w:tab/>
      </w:r>
      <w:r w:rsidR="003C77EB">
        <w:tab/>
      </w:r>
      <w:r w:rsidR="003C77EB" w:rsidRPr="00F0602D">
        <w:t xml:space="preserve">business market segments? </w:t>
      </w:r>
    </w:p>
    <w:p w14:paraId="637C138B" w14:textId="77777777" w:rsidR="00115A25" w:rsidRDefault="00115A25" w:rsidP="00115A25">
      <w:pPr>
        <w:pStyle w:val="BodyText"/>
        <w:widowControl/>
        <w:spacing w:line="240" w:lineRule="auto"/>
        <w:ind w:left="720"/>
      </w:pPr>
      <w:r>
        <w:t>AACSB:</w:t>
      </w:r>
      <w:r>
        <w:tab/>
        <w:t>Application of knowledge</w:t>
      </w:r>
    </w:p>
    <w:p w14:paraId="6BCF2F10" w14:textId="77777777" w:rsidR="00115A25" w:rsidRPr="00F8018E" w:rsidRDefault="00115A25" w:rsidP="003E5F7D">
      <w:pPr>
        <w:widowControl/>
      </w:pPr>
    </w:p>
    <w:p w14:paraId="1F507CAB" w14:textId="77777777" w:rsidR="00F8018E" w:rsidRPr="006B0A4D" w:rsidRDefault="00AB1552" w:rsidP="003E5F7D">
      <w:pPr>
        <w:keepNext/>
        <w:widowControl/>
        <w:rPr>
          <w:b/>
        </w:rPr>
      </w:pPr>
      <w:r>
        <w:rPr>
          <w:b/>
        </w:rPr>
        <w:t>4-</w:t>
      </w:r>
      <w:r w:rsidR="00F8018E" w:rsidRPr="006B0A4D">
        <w:rPr>
          <w:b/>
        </w:rPr>
        <w:t>15.</w:t>
      </w:r>
      <w:r w:rsidR="00D220DE" w:rsidRPr="006B0A4D">
        <w:rPr>
          <w:b/>
        </w:rPr>
        <w:t xml:space="preserve">  </w:t>
      </w:r>
      <w:r w:rsidR="00EC5AC0">
        <w:rPr>
          <w:b/>
        </w:rPr>
        <w:tab/>
      </w:r>
      <w:r w:rsidR="00D220DE" w:rsidRPr="006B0A4D">
        <w:rPr>
          <w:b/>
        </w:rPr>
        <w:t>D</w:t>
      </w:r>
      <w:r w:rsidR="00F8018E" w:rsidRPr="006B0A4D">
        <w:rPr>
          <w:b/>
        </w:rPr>
        <w:t xml:space="preserve">efine product positioning and identify the types of positioning approaches that </w:t>
      </w:r>
      <w:r w:rsidR="00EC5AC0">
        <w:rPr>
          <w:b/>
        </w:rPr>
        <w:tab/>
      </w:r>
      <w:r w:rsidR="00F8018E" w:rsidRPr="006B0A4D">
        <w:rPr>
          <w:b/>
        </w:rPr>
        <w:t>can be used in the IMC planning process.</w:t>
      </w:r>
    </w:p>
    <w:p w14:paraId="6DCB73AD" w14:textId="77777777" w:rsidR="006B0A4D" w:rsidRDefault="006B0A4D" w:rsidP="003E5F7D">
      <w:pPr>
        <w:widowControl/>
        <w:rPr>
          <w:b/>
        </w:rPr>
      </w:pPr>
    </w:p>
    <w:p w14:paraId="31219F99" w14:textId="017CBFC6" w:rsidR="006B0A4D" w:rsidRDefault="006B0A4D" w:rsidP="003E5F7D">
      <w:pPr>
        <w:pStyle w:val="BodyText"/>
        <w:widowControl/>
        <w:spacing w:line="240" w:lineRule="auto"/>
      </w:pPr>
      <w:r>
        <w:tab/>
        <w:t xml:space="preserve">Positioning is the perception created in the consumer’s mind regarding the nature of </w:t>
      </w:r>
      <w:r>
        <w:tab/>
        <w:t>a company and its products relative to the competition. It includes</w:t>
      </w:r>
      <w:r w:rsidR="00443201">
        <w:t xml:space="preserve"> the following</w:t>
      </w:r>
      <w:r>
        <w:t>:</w:t>
      </w:r>
    </w:p>
    <w:p w14:paraId="48DA57AC" w14:textId="77777777" w:rsidR="006B0A4D" w:rsidRPr="006B0A4D" w:rsidRDefault="006B0A4D" w:rsidP="00520C45">
      <w:pPr>
        <w:widowControl/>
        <w:numPr>
          <w:ilvl w:val="0"/>
          <w:numId w:val="38"/>
        </w:numPr>
        <w:ind w:left="1440"/>
      </w:pPr>
      <w:r w:rsidRPr="006B0A4D">
        <w:t>Product Attributes</w:t>
      </w:r>
    </w:p>
    <w:p w14:paraId="7B62346D" w14:textId="77777777" w:rsidR="006B0A4D" w:rsidRPr="006B0A4D" w:rsidRDefault="006B0A4D" w:rsidP="00520C45">
      <w:pPr>
        <w:widowControl/>
        <w:numPr>
          <w:ilvl w:val="0"/>
          <w:numId w:val="38"/>
        </w:numPr>
        <w:ind w:left="1440"/>
      </w:pPr>
      <w:r w:rsidRPr="006B0A4D">
        <w:t xml:space="preserve">Competitors </w:t>
      </w:r>
    </w:p>
    <w:p w14:paraId="01823CBA" w14:textId="77777777" w:rsidR="006B0A4D" w:rsidRPr="006B0A4D" w:rsidRDefault="006B0A4D" w:rsidP="00520C45">
      <w:pPr>
        <w:widowControl/>
        <w:numPr>
          <w:ilvl w:val="0"/>
          <w:numId w:val="38"/>
        </w:numPr>
        <w:ind w:left="1440"/>
      </w:pPr>
      <w:r w:rsidRPr="006B0A4D">
        <w:t xml:space="preserve">Use or Application </w:t>
      </w:r>
    </w:p>
    <w:p w14:paraId="7C605A3F" w14:textId="77777777" w:rsidR="006B0A4D" w:rsidRPr="006B0A4D" w:rsidRDefault="006B0A4D" w:rsidP="00520C45">
      <w:pPr>
        <w:widowControl/>
        <w:numPr>
          <w:ilvl w:val="0"/>
          <w:numId w:val="38"/>
        </w:numPr>
        <w:ind w:left="1440"/>
      </w:pPr>
      <w:r w:rsidRPr="006B0A4D">
        <w:t xml:space="preserve">Price-Quality Relationship  </w:t>
      </w:r>
    </w:p>
    <w:p w14:paraId="17732950" w14:textId="77777777" w:rsidR="006B0A4D" w:rsidRPr="006B0A4D" w:rsidRDefault="006B0A4D" w:rsidP="00520C45">
      <w:pPr>
        <w:widowControl/>
        <w:numPr>
          <w:ilvl w:val="0"/>
          <w:numId w:val="38"/>
        </w:numPr>
        <w:ind w:left="1440"/>
      </w:pPr>
      <w:r w:rsidRPr="006B0A4D">
        <w:t xml:space="preserve">Product User  </w:t>
      </w:r>
    </w:p>
    <w:p w14:paraId="38049BD5" w14:textId="77777777" w:rsidR="006B0A4D" w:rsidRPr="006B0A4D" w:rsidRDefault="006B0A4D" w:rsidP="00520C45">
      <w:pPr>
        <w:widowControl/>
        <w:numPr>
          <w:ilvl w:val="0"/>
          <w:numId w:val="38"/>
        </w:numPr>
        <w:ind w:left="1440"/>
      </w:pPr>
      <w:r w:rsidRPr="006B0A4D">
        <w:t xml:space="preserve">Product Class  </w:t>
      </w:r>
    </w:p>
    <w:p w14:paraId="23DB15F1" w14:textId="77777777" w:rsidR="006B0A4D" w:rsidRPr="006B0A4D" w:rsidRDefault="006B0A4D" w:rsidP="00520C45">
      <w:pPr>
        <w:widowControl/>
        <w:numPr>
          <w:ilvl w:val="0"/>
          <w:numId w:val="38"/>
        </w:numPr>
        <w:ind w:left="1440"/>
      </w:pPr>
      <w:r w:rsidRPr="006B0A4D">
        <w:t xml:space="preserve">Cultural Symbol </w:t>
      </w:r>
    </w:p>
    <w:p w14:paraId="26E5970B" w14:textId="77777777" w:rsidR="006B0A4D" w:rsidRDefault="006B0A4D" w:rsidP="003E5F7D">
      <w:pPr>
        <w:widowControl/>
      </w:pPr>
    </w:p>
    <w:p w14:paraId="76CBF791" w14:textId="6BEF3A8E" w:rsidR="00115A25" w:rsidRPr="00115A25" w:rsidRDefault="00115A25" w:rsidP="00115A25">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4668AB63" w14:textId="77777777" w:rsidR="00115A25" w:rsidRDefault="00115A25" w:rsidP="00115A25">
      <w:pPr>
        <w:pStyle w:val="BodyText"/>
        <w:widowControl/>
        <w:spacing w:line="240" w:lineRule="auto"/>
        <w:ind w:left="720"/>
      </w:pPr>
      <w:r>
        <w:t>AACSB:</w:t>
      </w:r>
      <w:r>
        <w:tab/>
        <w:t>Application of knowledge</w:t>
      </w:r>
    </w:p>
    <w:p w14:paraId="5BA9DE3F" w14:textId="77777777" w:rsidR="00115A25" w:rsidRPr="006B0A4D" w:rsidRDefault="00115A25" w:rsidP="003E5F7D">
      <w:pPr>
        <w:widowControl/>
      </w:pPr>
    </w:p>
    <w:p w14:paraId="50E04854" w14:textId="77777777" w:rsidR="00F8018E" w:rsidRPr="006B0A4D" w:rsidRDefault="00AB1552" w:rsidP="003E5F7D">
      <w:pPr>
        <w:widowControl/>
        <w:rPr>
          <w:b/>
        </w:rPr>
      </w:pPr>
      <w:r>
        <w:rPr>
          <w:b/>
        </w:rPr>
        <w:t>4-</w:t>
      </w:r>
      <w:r w:rsidR="00F8018E" w:rsidRPr="006B0A4D">
        <w:rPr>
          <w:b/>
        </w:rPr>
        <w:t xml:space="preserve">16. </w:t>
      </w:r>
      <w:r w:rsidR="00EC5AC0">
        <w:rPr>
          <w:b/>
        </w:rPr>
        <w:tab/>
      </w:r>
      <w:r w:rsidR="00F8018E" w:rsidRPr="006B0A4D">
        <w:rPr>
          <w:b/>
        </w:rPr>
        <w:t>What is a benchmark measure?</w:t>
      </w:r>
    </w:p>
    <w:p w14:paraId="4743955B" w14:textId="77777777" w:rsidR="006B0A4D" w:rsidRDefault="006B0A4D" w:rsidP="003E5F7D">
      <w:pPr>
        <w:widowControl/>
      </w:pPr>
    </w:p>
    <w:p w14:paraId="06C5B1E8" w14:textId="77777777" w:rsidR="006B0A4D" w:rsidRPr="006B0A4D" w:rsidRDefault="006B0A4D" w:rsidP="008576EE">
      <w:pPr>
        <w:widowControl/>
        <w:jc w:val="both"/>
      </w:pPr>
      <w:r>
        <w:tab/>
      </w:r>
      <w:r w:rsidRPr="006B0A4D">
        <w:t xml:space="preserve">A benchmark measure represents the starting point that has been established in </w:t>
      </w:r>
      <w:r>
        <w:tab/>
      </w:r>
      <w:r w:rsidRPr="006B0A4D">
        <w:t xml:space="preserve">relation to the degree of change following a promotional campaign. In other words, </w:t>
      </w:r>
      <w:r w:rsidR="003C607C">
        <w:tab/>
      </w:r>
      <w:r w:rsidRPr="006B0A4D">
        <w:t xml:space="preserve">the benchmark is the baseline from which future outcomes can be assessed. </w:t>
      </w:r>
    </w:p>
    <w:p w14:paraId="6946CFB2" w14:textId="77777777" w:rsidR="006B0A4D" w:rsidRDefault="006B0A4D" w:rsidP="003E5F7D">
      <w:pPr>
        <w:widowControl/>
      </w:pPr>
    </w:p>
    <w:p w14:paraId="4FAC3726" w14:textId="1343F8DF" w:rsidR="00115A25" w:rsidRDefault="00115A25" w:rsidP="003E5F7D">
      <w:pPr>
        <w:widowControl/>
      </w:pPr>
      <w:r>
        <w:tab/>
        <w:t>LO: 4.5:</w:t>
      </w:r>
      <w:r w:rsidRPr="00115A25">
        <w:t xml:space="preserve"> </w:t>
      </w:r>
      <w:r>
        <w:tab/>
      </w:r>
      <w:r w:rsidRPr="003D33F5">
        <w:t xml:space="preserve">How do the marketing communications objectives interact with the </w:t>
      </w:r>
      <w:r>
        <w:tab/>
      </w:r>
      <w:r>
        <w:tab/>
      </w:r>
      <w:r>
        <w:tab/>
      </w:r>
      <w:r>
        <w:tab/>
      </w:r>
      <w:r w:rsidRPr="003D33F5">
        <w:t>other elements of an IMC planning process?</w:t>
      </w:r>
    </w:p>
    <w:p w14:paraId="31AF4553" w14:textId="7F32A009" w:rsidR="00115A25" w:rsidRDefault="00115A25" w:rsidP="003E5F7D">
      <w:pPr>
        <w:widowControl/>
      </w:pPr>
      <w:r>
        <w:tab/>
        <w:t>AACSB:</w:t>
      </w:r>
      <w:r>
        <w:tab/>
        <w:t>Application of knowledge</w:t>
      </w:r>
    </w:p>
    <w:p w14:paraId="1CCC9EFF" w14:textId="77777777" w:rsidR="00115A25" w:rsidRDefault="00115A25" w:rsidP="003E5F7D">
      <w:pPr>
        <w:widowControl/>
      </w:pPr>
    </w:p>
    <w:p w14:paraId="5C9AC544" w14:textId="13F3E778" w:rsidR="006B0A4D" w:rsidRDefault="00AB1552" w:rsidP="003E5F7D">
      <w:pPr>
        <w:pStyle w:val="BodyText"/>
        <w:keepNext/>
        <w:widowControl/>
        <w:spacing w:line="240" w:lineRule="auto"/>
        <w:rPr>
          <w:b/>
          <w:bCs/>
        </w:rPr>
      </w:pPr>
      <w:r w:rsidRPr="003D71EC">
        <w:rPr>
          <w:rStyle w:val="CRGENQNUM"/>
          <w:rFonts w:ascii="Times New Roman" w:hAnsi="Times New Roman" w:cs="Times New Roman"/>
          <w:sz w:val="24"/>
          <w:szCs w:val="24"/>
        </w:rPr>
        <w:t>4-</w:t>
      </w:r>
      <w:r w:rsidR="00520C45" w:rsidRPr="003D71EC">
        <w:rPr>
          <w:rStyle w:val="CRGENQNUM"/>
          <w:rFonts w:ascii="Times New Roman" w:hAnsi="Times New Roman" w:cs="Times New Roman"/>
          <w:sz w:val="24"/>
          <w:szCs w:val="24"/>
        </w:rPr>
        <w:t>1</w:t>
      </w:r>
      <w:r w:rsidRPr="003D71EC">
        <w:rPr>
          <w:rStyle w:val="CRGENQNUM"/>
          <w:rFonts w:ascii="Times New Roman" w:hAnsi="Times New Roman" w:cs="Times New Roman"/>
          <w:sz w:val="24"/>
          <w:szCs w:val="24"/>
        </w:rPr>
        <w:t>7.</w:t>
      </w:r>
      <w:r w:rsidR="006B0A4D" w:rsidRPr="003D71EC">
        <w:rPr>
          <w:b/>
          <w:bCs/>
          <w:szCs w:val="24"/>
        </w:rPr>
        <w:t xml:space="preserve">  </w:t>
      </w:r>
      <w:r w:rsidR="00EC5AC0" w:rsidRPr="003D71EC">
        <w:rPr>
          <w:b/>
          <w:bCs/>
          <w:szCs w:val="24"/>
        </w:rPr>
        <w:tab/>
      </w:r>
      <w:r w:rsidR="006B0A4D" w:rsidRPr="003D71EC">
        <w:rPr>
          <w:b/>
          <w:bCs/>
          <w:szCs w:val="24"/>
        </w:rPr>
        <w:t>What common marketing communications objectives do firms</w:t>
      </w:r>
      <w:r w:rsidR="006B0A4D" w:rsidRPr="003D71EC">
        <w:rPr>
          <w:b/>
          <w:bCs/>
          <w:sz w:val="28"/>
          <w:szCs w:val="40"/>
        </w:rPr>
        <w:t xml:space="preserve"> </w:t>
      </w:r>
      <w:r w:rsidR="006B0A4D">
        <w:rPr>
          <w:b/>
          <w:bCs/>
        </w:rPr>
        <w:t>establish?</w:t>
      </w:r>
    </w:p>
    <w:p w14:paraId="388EA73B" w14:textId="77777777" w:rsidR="006B0A4D" w:rsidRDefault="006B0A4D" w:rsidP="003E5F7D">
      <w:pPr>
        <w:pStyle w:val="BodyText"/>
        <w:keepNext/>
        <w:widowControl/>
        <w:spacing w:line="240" w:lineRule="auto"/>
        <w:ind w:left="720"/>
      </w:pPr>
    </w:p>
    <w:p w14:paraId="53B260FE" w14:textId="29D5C99A" w:rsidR="006B0A4D" w:rsidRDefault="006B0A4D" w:rsidP="003E5F7D">
      <w:pPr>
        <w:pStyle w:val="BodyText"/>
        <w:widowControl/>
        <w:spacing w:line="240" w:lineRule="auto"/>
        <w:ind w:left="720"/>
      </w:pPr>
      <w:r>
        <w:t>The most common marketing communications objectives that firms establish are</w:t>
      </w:r>
      <w:r w:rsidR="00443201">
        <w:t xml:space="preserve"> the following</w:t>
      </w:r>
      <w:r>
        <w:t>:</w:t>
      </w:r>
    </w:p>
    <w:p w14:paraId="7D3FD2F3" w14:textId="77777777" w:rsidR="006B0A4D" w:rsidRDefault="006B0A4D" w:rsidP="00520C45">
      <w:pPr>
        <w:pStyle w:val="BodyText"/>
        <w:widowControl/>
        <w:numPr>
          <w:ilvl w:val="0"/>
          <w:numId w:val="29"/>
        </w:numPr>
        <w:tabs>
          <w:tab w:val="clear" w:pos="1080"/>
          <w:tab w:val="num" w:pos="1440"/>
        </w:tabs>
        <w:spacing w:line="240" w:lineRule="auto"/>
        <w:ind w:left="1440"/>
      </w:pPr>
      <w:r>
        <w:t>Develop brand awareness</w:t>
      </w:r>
    </w:p>
    <w:p w14:paraId="148CBCF3" w14:textId="77777777" w:rsidR="006B0A4D" w:rsidRDefault="006B0A4D" w:rsidP="00520C45">
      <w:pPr>
        <w:pStyle w:val="BodyText"/>
        <w:widowControl/>
        <w:numPr>
          <w:ilvl w:val="0"/>
          <w:numId w:val="29"/>
        </w:numPr>
        <w:tabs>
          <w:tab w:val="clear" w:pos="1080"/>
          <w:tab w:val="num" w:pos="1440"/>
        </w:tabs>
        <w:spacing w:line="240" w:lineRule="auto"/>
        <w:ind w:left="1440"/>
      </w:pPr>
      <w:r>
        <w:t>Increase product/service category demand</w:t>
      </w:r>
    </w:p>
    <w:p w14:paraId="763975BD" w14:textId="77777777" w:rsidR="006B0A4D" w:rsidRDefault="006B0A4D" w:rsidP="00520C45">
      <w:pPr>
        <w:pStyle w:val="BodyText"/>
        <w:widowControl/>
        <w:numPr>
          <w:ilvl w:val="0"/>
          <w:numId w:val="29"/>
        </w:numPr>
        <w:tabs>
          <w:tab w:val="clear" w:pos="1080"/>
          <w:tab w:val="num" w:pos="1440"/>
        </w:tabs>
        <w:spacing w:line="240" w:lineRule="auto"/>
        <w:ind w:left="1440"/>
      </w:pPr>
      <w:r>
        <w:t>Change customer beliefs or attitudes</w:t>
      </w:r>
    </w:p>
    <w:p w14:paraId="1566CE19" w14:textId="77777777" w:rsidR="006B0A4D" w:rsidRDefault="006B0A4D" w:rsidP="00520C45">
      <w:pPr>
        <w:pStyle w:val="BodyText"/>
        <w:widowControl/>
        <w:numPr>
          <w:ilvl w:val="0"/>
          <w:numId w:val="29"/>
        </w:numPr>
        <w:tabs>
          <w:tab w:val="clear" w:pos="1080"/>
          <w:tab w:val="num" w:pos="1440"/>
        </w:tabs>
        <w:spacing w:line="240" w:lineRule="auto"/>
        <w:ind w:left="1440"/>
      </w:pPr>
      <w:r>
        <w:t>Enhance purchase actions</w:t>
      </w:r>
    </w:p>
    <w:p w14:paraId="23FD4111" w14:textId="77777777" w:rsidR="006B0A4D" w:rsidRDefault="006B0A4D" w:rsidP="00520C45">
      <w:pPr>
        <w:pStyle w:val="BodyText"/>
        <w:widowControl/>
        <w:numPr>
          <w:ilvl w:val="0"/>
          <w:numId w:val="29"/>
        </w:numPr>
        <w:tabs>
          <w:tab w:val="clear" w:pos="1080"/>
          <w:tab w:val="num" w:pos="1440"/>
        </w:tabs>
        <w:spacing w:line="240" w:lineRule="auto"/>
        <w:ind w:left="1440"/>
      </w:pPr>
      <w:r>
        <w:t>Encourage repeat purchases</w:t>
      </w:r>
    </w:p>
    <w:p w14:paraId="45B5F48E" w14:textId="77777777" w:rsidR="006B0A4D" w:rsidRDefault="006B0A4D" w:rsidP="00520C45">
      <w:pPr>
        <w:pStyle w:val="BodyText"/>
        <w:widowControl/>
        <w:numPr>
          <w:ilvl w:val="0"/>
          <w:numId w:val="29"/>
        </w:numPr>
        <w:tabs>
          <w:tab w:val="clear" w:pos="1080"/>
          <w:tab w:val="num" w:pos="1440"/>
        </w:tabs>
        <w:spacing w:line="240" w:lineRule="auto"/>
        <w:ind w:left="1440"/>
      </w:pPr>
      <w:r>
        <w:t>Build customer traffic</w:t>
      </w:r>
    </w:p>
    <w:p w14:paraId="7073BB15" w14:textId="77777777" w:rsidR="006B0A4D" w:rsidRDefault="006B0A4D" w:rsidP="00520C45">
      <w:pPr>
        <w:pStyle w:val="BodyText"/>
        <w:widowControl/>
        <w:numPr>
          <w:ilvl w:val="0"/>
          <w:numId w:val="29"/>
        </w:numPr>
        <w:tabs>
          <w:tab w:val="clear" w:pos="1080"/>
          <w:tab w:val="num" w:pos="1440"/>
        </w:tabs>
        <w:spacing w:line="240" w:lineRule="auto"/>
        <w:ind w:left="1440"/>
      </w:pPr>
      <w:r>
        <w:t>Enhance firm image</w:t>
      </w:r>
    </w:p>
    <w:p w14:paraId="22DD0A1E" w14:textId="77777777" w:rsidR="006B0A4D" w:rsidRDefault="006B0A4D" w:rsidP="00520C45">
      <w:pPr>
        <w:pStyle w:val="BodyText"/>
        <w:widowControl/>
        <w:numPr>
          <w:ilvl w:val="0"/>
          <w:numId w:val="29"/>
        </w:numPr>
        <w:tabs>
          <w:tab w:val="clear" w:pos="1080"/>
          <w:tab w:val="num" w:pos="1440"/>
        </w:tabs>
        <w:spacing w:line="240" w:lineRule="auto"/>
        <w:ind w:left="1440"/>
      </w:pPr>
      <w:r>
        <w:t>Increase market share</w:t>
      </w:r>
    </w:p>
    <w:p w14:paraId="14D9F38C" w14:textId="77777777" w:rsidR="006B0A4D" w:rsidRDefault="006B0A4D" w:rsidP="00520C45">
      <w:pPr>
        <w:pStyle w:val="BodyText"/>
        <w:widowControl/>
        <w:numPr>
          <w:ilvl w:val="0"/>
          <w:numId w:val="30"/>
        </w:numPr>
        <w:tabs>
          <w:tab w:val="clear" w:pos="1080"/>
          <w:tab w:val="num" w:pos="1440"/>
        </w:tabs>
        <w:spacing w:line="240" w:lineRule="auto"/>
        <w:ind w:left="1440"/>
      </w:pPr>
      <w:r>
        <w:t>Increase sales</w:t>
      </w:r>
    </w:p>
    <w:p w14:paraId="086102C0" w14:textId="77777777" w:rsidR="006B0A4D" w:rsidRDefault="006B0A4D" w:rsidP="00520C45">
      <w:pPr>
        <w:pStyle w:val="BodyText"/>
        <w:widowControl/>
        <w:numPr>
          <w:ilvl w:val="0"/>
          <w:numId w:val="30"/>
        </w:numPr>
        <w:tabs>
          <w:tab w:val="clear" w:pos="1080"/>
          <w:tab w:val="num" w:pos="1440"/>
        </w:tabs>
        <w:spacing w:line="240" w:lineRule="auto"/>
        <w:ind w:left="1440"/>
      </w:pPr>
      <w:r>
        <w:lastRenderedPageBreak/>
        <w:t>Reinforce purchase decisions</w:t>
      </w:r>
    </w:p>
    <w:p w14:paraId="0CB33EC5" w14:textId="77777777" w:rsidR="006B0A4D" w:rsidRDefault="006B0A4D" w:rsidP="003E5F7D">
      <w:pPr>
        <w:pStyle w:val="BodyText"/>
        <w:widowControl/>
        <w:spacing w:line="240" w:lineRule="auto"/>
      </w:pPr>
    </w:p>
    <w:p w14:paraId="6EC245F9" w14:textId="77777777" w:rsidR="00115A25" w:rsidRPr="00115A25" w:rsidRDefault="00115A25" w:rsidP="00115A25">
      <w:pPr>
        <w:pStyle w:val="BodyText"/>
        <w:spacing w:line="240" w:lineRule="auto"/>
      </w:pPr>
      <w:r>
        <w:tab/>
        <w:t>LO: 4.5:</w:t>
      </w:r>
      <w:r>
        <w:tab/>
      </w:r>
      <w:r w:rsidRPr="00115A25">
        <w:t xml:space="preserve">How do the marketing communications objectives interact with the </w:t>
      </w:r>
      <w:r>
        <w:tab/>
      </w:r>
      <w:r>
        <w:tab/>
      </w:r>
      <w:r>
        <w:tab/>
      </w:r>
      <w:r>
        <w:tab/>
      </w:r>
      <w:r w:rsidRPr="00115A25">
        <w:t>other elements of an IMC planning process?</w:t>
      </w:r>
    </w:p>
    <w:p w14:paraId="64132DBC" w14:textId="5C450BD7" w:rsidR="00115A25" w:rsidRDefault="00115A25" w:rsidP="003E5F7D">
      <w:pPr>
        <w:pStyle w:val="BodyText"/>
        <w:widowControl/>
        <w:spacing w:line="240" w:lineRule="auto"/>
      </w:pPr>
      <w:r>
        <w:tab/>
        <w:t>AACSB:</w:t>
      </w:r>
      <w:r>
        <w:tab/>
        <w:t>Application of knowledge</w:t>
      </w:r>
    </w:p>
    <w:p w14:paraId="110EB91F" w14:textId="77777777" w:rsidR="00A419C1" w:rsidRDefault="00A419C1" w:rsidP="003E5F7D">
      <w:pPr>
        <w:pStyle w:val="BodyText"/>
        <w:widowControl/>
        <w:spacing w:line="240" w:lineRule="auto"/>
      </w:pPr>
    </w:p>
    <w:p w14:paraId="4BFB4A93" w14:textId="77777777" w:rsidR="009C7002" w:rsidRPr="006B0A4D" w:rsidRDefault="00AB1552" w:rsidP="003E5F7D">
      <w:pPr>
        <w:keepNext/>
        <w:widowControl/>
        <w:rPr>
          <w:b/>
        </w:rPr>
      </w:pPr>
      <w:r>
        <w:rPr>
          <w:b/>
        </w:rPr>
        <w:t>4-</w:t>
      </w:r>
      <w:r w:rsidR="00F8018E" w:rsidRPr="006B0A4D">
        <w:rPr>
          <w:b/>
        </w:rPr>
        <w:t>1</w:t>
      </w:r>
      <w:r>
        <w:rPr>
          <w:b/>
        </w:rPr>
        <w:t>8</w:t>
      </w:r>
      <w:r w:rsidR="00F8018E" w:rsidRPr="006B0A4D">
        <w:rPr>
          <w:b/>
        </w:rPr>
        <w:t>.</w:t>
      </w:r>
      <w:r w:rsidR="00D220DE" w:rsidRPr="006B0A4D">
        <w:rPr>
          <w:b/>
        </w:rPr>
        <w:t xml:space="preserve"> </w:t>
      </w:r>
      <w:r w:rsidR="00F8018E" w:rsidRPr="006B0A4D">
        <w:rPr>
          <w:b/>
        </w:rPr>
        <w:t xml:space="preserve"> </w:t>
      </w:r>
      <w:r w:rsidR="00EC5AC0">
        <w:rPr>
          <w:b/>
        </w:rPr>
        <w:tab/>
      </w:r>
      <w:r w:rsidR="00F8018E" w:rsidRPr="006B0A4D">
        <w:rPr>
          <w:b/>
        </w:rPr>
        <w:t>Describe the</w:t>
      </w:r>
      <w:r w:rsidR="00D220DE" w:rsidRPr="006B0A4D">
        <w:rPr>
          <w:b/>
        </w:rPr>
        <w:t xml:space="preserve"> </w:t>
      </w:r>
      <w:r w:rsidR="00F8018E" w:rsidRPr="006B0A4D">
        <w:rPr>
          <w:b/>
        </w:rPr>
        <w:t>methods that can be used to establish a communications budget.</w:t>
      </w:r>
    </w:p>
    <w:p w14:paraId="0268CAF7" w14:textId="77777777" w:rsidR="006B0A4D" w:rsidRDefault="006B0A4D" w:rsidP="003E5F7D">
      <w:pPr>
        <w:keepNext/>
        <w:widowControl/>
      </w:pPr>
    </w:p>
    <w:p w14:paraId="093F05E1" w14:textId="6D30B988" w:rsidR="006B0A4D" w:rsidRDefault="006B0A4D" w:rsidP="003E5F7D">
      <w:pPr>
        <w:pStyle w:val="BodyText"/>
        <w:keepNext/>
        <w:widowControl/>
        <w:spacing w:line="240" w:lineRule="auto"/>
        <w:ind w:left="720"/>
      </w:pPr>
      <w:r>
        <w:t>The types of communications budgets are</w:t>
      </w:r>
      <w:r w:rsidR="00443201">
        <w:t xml:space="preserve"> the following</w:t>
      </w:r>
      <w:r>
        <w:t>:</w:t>
      </w:r>
    </w:p>
    <w:p w14:paraId="51D1394B" w14:textId="3EDA4567" w:rsidR="006B0A4D" w:rsidRDefault="006B0A4D" w:rsidP="00520C45">
      <w:pPr>
        <w:pStyle w:val="BodyText"/>
        <w:widowControl/>
        <w:numPr>
          <w:ilvl w:val="0"/>
          <w:numId w:val="31"/>
        </w:numPr>
        <w:tabs>
          <w:tab w:val="clear" w:pos="1080"/>
          <w:tab w:val="num" w:pos="1440"/>
        </w:tabs>
        <w:spacing w:line="240" w:lineRule="auto"/>
        <w:ind w:left="1440"/>
      </w:pPr>
      <w:r>
        <w:t>Percentage of sales method, which uses a percentage of the previous year’s sales and a projection of the coming year’s sales</w:t>
      </w:r>
    </w:p>
    <w:p w14:paraId="628FD7B0" w14:textId="56A54A4C" w:rsidR="006B0A4D" w:rsidRDefault="006B0A4D" w:rsidP="00520C45">
      <w:pPr>
        <w:pStyle w:val="BodyText"/>
        <w:widowControl/>
        <w:numPr>
          <w:ilvl w:val="0"/>
          <w:numId w:val="31"/>
        </w:numPr>
        <w:tabs>
          <w:tab w:val="clear" w:pos="1080"/>
          <w:tab w:val="num" w:pos="1440"/>
        </w:tabs>
        <w:spacing w:line="240" w:lineRule="auto"/>
        <w:ind w:left="1440"/>
      </w:pPr>
      <w:r>
        <w:t>Meet the competition, which is designed to prevent a loss of market share</w:t>
      </w:r>
    </w:p>
    <w:p w14:paraId="4352699B" w14:textId="1E202332" w:rsidR="006B0A4D" w:rsidRDefault="006B0A4D" w:rsidP="00520C45">
      <w:pPr>
        <w:pStyle w:val="BodyText"/>
        <w:widowControl/>
        <w:numPr>
          <w:ilvl w:val="0"/>
          <w:numId w:val="31"/>
        </w:numPr>
        <w:tabs>
          <w:tab w:val="clear" w:pos="1080"/>
          <w:tab w:val="num" w:pos="1440"/>
        </w:tabs>
        <w:spacing w:line="240" w:lineRule="auto"/>
        <w:ind w:left="1440"/>
      </w:pPr>
      <w:r>
        <w:t>What we can afford, which establishes the marketing budget after all other budgets have been set</w:t>
      </w:r>
    </w:p>
    <w:p w14:paraId="4BAA4403" w14:textId="51F309FB" w:rsidR="006B0A4D" w:rsidRDefault="006B0A4D" w:rsidP="00520C45">
      <w:pPr>
        <w:pStyle w:val="BodyText"/>
        <w:widowControl/>
        <w:numPr>
          <w:ilvl w:val="0"/>
          <w:numId w:val="31"/>
        </w:numPr>
        <w:tabs>
          <w:tab w:val="clear" w:pos="1080"/>
          <w:tab w:val="num" w:pos="1440"/>
        </w:tabs>
        <w:spacing w:line="240" w:lineRule="auto"/>
        <w:ind w:left="1440"/>
      </w:pPr>
      <w:r>
        <w:t>Objective and task method, which allows management to set goals and ways to achieve those goals through marketing dollars</w:t>
      </w:r>
    </w:p>
    <w:p w14:paraId="5E0005B9" w14:textId="73D2D3B2" w:rsidR="006B0A4D" w:rsidRDefault="006B0A4D" w:rsidP="00520C45">
      <w:pPr>
        <w:pStyle w:val="BodyText"/>
        <w:widowControl/>
        <w:numPr>
          <w:ilvl w:val="0"/>
          <w:numId w:val="31"/>
        </w:numPr>
        <w:tabs>
          <w:tab w:val="clear" w:pos="1080"/>
          <w:tab w:val="num" w:pos="1440"/>
        </w:tabs>
        <w:spacing w:line="240" w:lineRule="auto"/>
        <w:ind w:left="1440"/>
      </w:pPr>
      <w:r>
        <w:t>Payout planning, which establishes a ratio of advertising to sales or market share based on Nielsen ratings</w:t>
      </w:r>
    </w:p>
    <w:p w14:paraId="41E873DB" w14:textId="7A105AFB" w:rsidR="006B0A4D" w:rsidRDefault="006B0A4D" w:rsidP="00520C45">
      <w:pPr>
        <w:pStyle w:val="BodyText"/>
        <w:widowControl/>
        <w:numPr>
          <w:ilvl w:val="0"/>
          <w:numId w:val="31"/>
        </w:numPr>
        <w:tabs>
          <w:tab w:val="clear" w:pos="1080"/>
          <w:tab w:val="num" w:pos="1440"/>
        </w:tabs>
        <w:spacing w:line="240" w:lineRule="auto"/>
        <w:ind w:left="1440"/>
      </w:pPr>
      <w:r>
        <w:t>Quantitative models use computer simulations to locate relationships between advertising and promotional expenditures</w:t>
      </w:r>
    </w:p>
    <w:p w14:paraId="0DB176BF" w14:textId="77777777" w:rsidR="006B0A4D" w:rsidRDefault="006B0A4D" w:rsidP="003E5F7D">
      <w:pPr>
        <w:widowControl/>
        <w:rPr>
          <w:b/>
        </w:rPr>
      </w:pPr>
    </w:p>
    <w:p w14:paraId="76E8F0EC" w14:textId="77777777" w:rsidR="00115A25" w:rsidRPr="00115A25" w:rsidRDefault="00115A25" w:rsidP="00115A25">
      <w:r w:rsidRPr="00115A25">
        <w:tab/>
        <w:t>LO: 4.6</w:t>
      </w:r>
      <w:r>
        <w:t>:</w:t>
      </w:r>
      <w:r>
        <w:tab/>
      </w:r>
      <w:r w:rsidRPr="00115A25">
        <w:t>How are communications budgets established?</w:t>
      </w:r>
    </w:p>
    <w:p w14:paraId="5FE42E8A" w14:textId="4C609355" w:rsidR="00115A25" w:rsidRPr="00115A25" w:rsidRDefault="00115A25" w:rsidP="003E5F7D">
      <w:pPr>
        <w:widowControl/>
      </w:pPr>
      <w:r>
        <w:tab/>
        <w:t>AACSB:</w:t>
      </w:r>
      <w:r>
        <w:tab/>
        <w:t>Application of knowledge</w:t>
      </w:r>
    </w:p>
    <w:p w14:paraId="4FDA5280" w14:textId="77777777" w:rsidR="00115A25" w:rsidRPr="00AB1552" w:rsidRDefault="00115A25" w:rsidP="003E5F7D">
      <w:pPr>
        <w:widowControl/>
        <w:rPr>
          <w:b/>
        </w:rPr>
      </w:pPr>
    </w:p>
    <w:p w14:paraId="6C253D39" w14:textId="77777777" w:rsidR="00AB1552" w:rsidRPr="00AB1552" w:rsidRDefault="00AB1552" w:rsidP="003E5F7D">
      <w:pPr>
        <w:pStyle w:val="CRGENQ"/>
        <w:widowControl/>
        <w:spacing w:before="0" w:line="240" w:lineRule="auto"/>
        <w:ind w:left="680" w:hanging="680"/>
        <w:jc w:val="left"/>
        <w:rPr>
          <w:rFonts w:ascii="Times New Roman" w:hAnsi="Times New Roman" w:cs="Times New Roman"/>
          <w:b/>
          <w:color w:val="auto"/>
          <w:sz w:val="24"/>
        </w:rPr>
      </w:pPr>
      <w:r w:rsidRPr="00AB1552">
        <w:rPr>
          <w:rStyle w:val="CRGENQNUM"/>
          <w:rFonts w:ascii="Times New Roman" w:hAnsi="Times New Roman" w:cs="Times New Roman"/>
          <w:color w:val="auto"/>
          <w:sz w:val="24"/>
        </w:rPr>
        <w:t>4-19.</w:t>
      </w:r>
      <w:r>
        <w:rPr>
          <w:rStyle w:val="CRGENQNUM"/>
          <w:rFonts w:ascii="Times New Roman" w:hAnsi="Times New Roman" w:cs="Times New Roman"/>
          <w:color w:val="auto"/>
          <w:sz w:val="24"/>
        </w:rPr>
        <w:tab/>
      </w:r>
      <w:r w:rsidRPr="00AB1552">
        <w:rPr>
          <w:rFonts w:ascii="Times New Roman" w:hAnsi="Times New Roman" w:cs="Times New Roman"/>
          <w:b/>
          <w:color w:val="auto"/>
          <w:sz w:val="24"/>
        </w:rPr>
        <w:t xml:space="preserve">Describe the three types of advertising schedules that may be used during the </w:t>
      </w:r>
      <w:r>
        <w:rPr>
          <w:rFonts w:ascii="Times New Roman" w:hAnsi="Times New Roman" w:cs="Times New Roman"/>
          <w:b/>
          <w:color w:val="auto"/>
          <w:sz w:val="24"/>
        </w:rPr>
        <w:tab/>
      </w:r>
      <w:r w:rsidRPr="00AB1552">
        <w:rPr>
          <w:rFonts w:ascii="Times New Roman" w:hAnsi="Times New Roman" w:cs="Times New Roman"/>
          <w:b/>
          <w:color w:val="auto"/>
          <w:sz w:val="24"/>
        </w:rPr>
        <w:t>course of a year.</w:t>
      </w:r>
    </w:p>
    <w:p w14:paraId="6BAAAA9E" w14:textId="77777777" w:rsidR="00AB1552" w:rsidRDefault="00AB1552" w:rsidP="003E5F7D">
      <w:pPr>
        <w:widowControl/>
      </w:pPr>
    </w:p>
    <w:p w14:paraId="436D6952" w14:textId="0F039235" w:rsidR="00AB1552" w:rsidRDefault="00AB1552" w:rsidP="003E5F7D">
      <w:pPr>
        <w:pStyle w:val="BodyText"/>
        <w:widowControl/>
        <w:spacing w:line="240" w:lineRule="auto"/>
        <w:rPr>
          <w:bCs/>
        </w:rPr>
      </w:pPr>
      <w:r w:rsidRPr="00AB1552">
        <w:tab/>
      </w:r>
      <w:r w:rsidRPr="00AB1552">
        <w:rPr>
          <w:bCs/>
        </w:rPr>
        <w:t xml:space="preserve">A pulsating schedule involves continuous advertising and communications during </w:t>
      </w:r>
      <w:r w:rsidRPr="00AB1552">
        <w:rPr>
          <w:bCs/>
        </w:rPr>
        <w:tab/>
        <w:t>the year with bursts of higher intensity at specific times (more ads in more media).</w:t>
      </w:r>
      <w:r w:rsidRPr="00AB1552">
        <w:rPr>
          <w:bCs/>
        </w:rPr>
        <w:tab/>
        <w:t xml:space="preserve">Companies can also select a flighting schedule or approach, whereby </w:t>
      </w:r>
      <w:r w:rsidRPr="00AB1552">
        <w:rPr>
          <w:bCs/>
        </w:rPr>
        <w:tab/>
        <w:t xml:space="preserve">communications are presented only during peak times, and not at all during other </w:t>
      </w:r>
      <w:r w:rsidRPr="00AB1552">
        <w:rPr>
          <w:bCs/>
        </w:rPr>
        <w:tab/>
        <w:t xml:space="preserve">times of the year. Level amounts of spending keeps the brand name repetitively in </w:t>
      </w:r>
      <w:r w:rsidRPr="00AB1552">
        <w:rPr>
          <w:bCs/>
        </w:rPr>
        <w:tab/>
        <w:t>front of consumers, which is a continuous</w:t>
      </w:r>
      <w:r w:rsidRPr="00AB1552">
        <w:rPr>
          <w:b/>
          <w:bCs/>
        </w:rPr>
        <w:t xml:space="preserve"> </w:t>
      </w:r>
      <w:r w:rsidRPr="00AB1552">
        <w:rPr>
          <w:bCs/>
        </w:rPr>
        <w:t>campaign schedule.</w:t>
      </w:r>
    </w:p>
    <w:p w14:paraId="02F80AFB" w14:textId="77777777" w:rsidR="00115A25" w:rsidRDefault="00115A25" w:rsidP="003E5F7D">
      <w:pPr>
        <w:pStyle w:val="BodyText"/>
        <w:widowControl/>
        <w:spacing w:line="240" w:lineRule="auto"/>
        <w:rPr>
          <w:bCs/>
        </w:rPr>
      </w:pPr>
    </w:p>
    <w:p w14:paraId="0BB15A5D" w14:textId="77777777" w:rsidR="00115A25" w:rsidRPr="00115A25" w:rsidRDefault="00115A25" w:rsidP="00115A25">
      <w:r w:rsidRPr="00115A25">
        <w:tab/>
        <w:t>LO: 4.6</w:t>
      </w:r>
      <w:r>
        <w:t>:</w:t>
      </w:r>
      <w:r>
        <w:tab/>
      </w:r>
      <w:r w:rsidRPr="00115A25">
        <w:t>How are communications budgets established?</w:t>
      </w:r>
    </w:p>
    <w:p w14:paraId="2DE46526" w14:textId="77777777" w:rsidR="00115A25" w:rsidRPr="00115A25" w:rsidRDefault="00115A25" w:rsidP="00115A25">
      <w:pPr>
        <w:widowControl/>
      </w:pPr>
      <w:r>
        <w:tab/>
        <w:t>AACSB:</w:t>
      </w:r>
      <w:r>
        <w:tab/>
        <w:t>Application of knowledge</w:t>
      </w:r>
    </w:p>
    <w:p w14:paraId="576E37C5" w14:textId="77777777" w:rsidR="00AB1552" w:rsidRDefault="00AB1552" w:rsidP="003E5F7D">
      <w:pPr>
        <w:widowControl/>
      </w:pPr>
    </w:p>
    <w:p w14:paraId="3A5E5742" w14:textId="77777777" w:rsidR="00F8018E" w:rsidRDefault="00AB1552" w:rsidP="003E5F7D">
      <w:pPr>
        <w:keepNext/>
        <w:widowControl/>
        <w:rPr>
          <w:b/>
        </w:rPr>
      </w:pPr>
      <w:r>
        <w:rPr>
          <w:b/>
        </w:rPr>
        <w:t>4-</w:t>
      </w:r>
      <w:r w:rsidR="006B0A4D">
        <w:rPr>
          <w:b/>
        </w:rPr>
        <w:t>20</w:t>
      </w:r>
      <w:r w:rsidR="00F8018E" w:rsidRPr="006B0A4D">
        <w:rPr>
          <w:b/>
        </w:rPr>
        <w:t>.</w:t>
      </w:r>
      <w:r w:rsidR="009C7002" w:rsidRPr="006B0A4D">
        <w:rPr>
          <w:b/>
        </w:rPr>
        <w:t xml:space="preserve">  </w:t>
      </w:r>
      <w:r w:rsidR="00EC5AC0">
        <w:rPr>
          <w:b/>
        </w:rPr>
        <w:tab/>
      </w:r>
      <w:r w:rsidR="00F8018E" w:rsidRPr="006B0A4D">
        <w:rPr>
          <w:b/>
        </w:rPr>
        <w:t xml:space="preserve">Which IMC components are more likely to be used in business-to-business </w:t>
      </w:r>
      <w:r w:rsidR="00EC5AC0">
        <w:rPr>
          <w:b/>
        </w:rPr>
        <w:tab/>
      </w:r>
      <w:r w:rsidR="00F8018E" w:rsidRPr="006B0A4D">
        <w:rPr>
          <w:b/>
        </w:rPr>
        <w:t>marketing communications programs, as compared to consumer markets?</w:t>
      </w:r>
    </w:p>
    <w:p w14:paraId="50465EE2" w14:textId="77777777" w:rsidR="006B0A4D" w:rsidRDefault="006B0A4D" w:rsidP="003E5F7D">
      <w:pPr>
        <w:widowControl/>
        <w:rPr>
          <w:b/>
        </w:rPr>
      </w:pPr>
    </w:p>
    <w:p w14:paraId="36B2F120" w14:textId="5AF4607C" w:rsidR="00F3163D" w:rsidRDefault="00443201" w:rsidP="003E5F7D">
      <w:pPr>
        <w:widowControl/>
        <w:ind w:left="720" w:hanging="720"/>
        <w:jc w:val="both"/>
        <w:rPr>
          <w:color w:val="000000"/>
        </w:rPr>
      </w:pPr>
      <w:r>
        <w:rPr>
          <w:color w:val="000000"/>
        </w:rPr>
        <w:t xml:space="preserve">Although </w:t>
      </w:r>
      <w:r w:rsidR="003871DC">
        <w:rPr>
          <w:color w:val="000000"/>
        </w:rPr>
        <w:t xml:space="preserve">telemarketing may be detested by consumers, it remains an important </w:t>
      </w:r>
      <w:r>
        <w:rPr>
          <w:color w:val="000000"/>
        </w:rPr>
        <w:t xml:space="preserve">component of </w:t>
      </w:r>
      <w:r w:rsidR="003871DC">
        <w:rPr>
          <w:color w:val="000000"/>
        </w:rPr>
        <w:t xml:space="preserve">business-to-business marketing. Direct mail is used extensively along </w:t>
      </w:r>
      <w:r>
        <w:rPr>
          <w:color w:val="000000"/>
        </w:rPr>
        <w:t>with non</w:t>
      </w:r>
      <w:r w:rsidR="003871DC">
        <w:rPr>
          <w:color w:val="000000"/>
        </w:rPr>
        <w:t>catalog direct mail. Television advertising is a much smaller amount than for</w:t>
      </w:r>
      <w:r w:rsidR="003C607C">
        <w:rPr>
          <w:color w:val="000000"/>
        </w:rPr>
        <w:t xml:space="preserve"> </w:t>
      </w:r>
      <w:r w:rsidR="003871DC">
        <w:rPr>
          <w:color w:val="000000"/>
        </w:rPr>
        <w:lastRenderedPageBreak/>
        <w:t xml:space="preserve">consumer products while </w:t>
      </w:r>
      <w:r>
        <w:rPr>
          <w:color w:val="000000"/>
        </w:rPr>
        <w:t>i</w:t>
      </w:r>
      <w:r w:rsidR="003871DC">
        <w:rPr>
          <w:color w:val="000000"/>
        </w:rPr>
        <w:t>nternet marketing expenditures are much larger, used even</w:t>
      </w:r>
      <w:r w:rsidR="003C607C">
        <w:rPr>
          <w:color w:val="000000"/>
        </w:rPr>
        <w:t xml:space="preserve"> </w:t>
      </w:r>
      <w:r w:rsidR="003871DC">
        <w:rPr>
          <w:color w:val="000000"/>
        </w:rPr>
        <w:t>more than television.</w:t>
      </w:r>
    </w:p>
    <w:p w14:paraId="2F5AA64D" w14:textId="77777777" w:rsidR="00115A25" w:rsidRDefault="00115A25" w:rsidP="003E5F7D">
      <w:pPr>
        <w:widowControl/>
        <w:ind w:left="720" w:hanging="720"/>
        <w:jc w:val="both"/>
        <w:rPr>
          <w:color w:val="000000"/>
        </w:rPr>
      </w:pPr>
    </w:p>
    <w:p w14:paraId="73958032" w14:textId="77777777" w:rsidR="00115A25" w:rsidRPr="00115A25" w:rsidRDefault="00115A25" w:rsidP="00115A25">
      <w:r w:rsidRPr="00115A25">
        <w:tab/>
        <w:t>LO: 4.6</w:t>
      </w:r>
      <w:r>
        <w:t>:</w:t>
      </w:r>
      <w:r>
        <w:tab/>
      </w:r>
      <w:r w:rsidRPr="00115A25">
        <w:t>How are communications budgets established?</w:t>
      </w:r>
    </w:p>
    <w:p w14:paraId="4963EC88" w14:textId="29954B18" w:rsidR="00115A25" w:rsidRPr="00115A25" w:rsidRDefault="00115A25" w:rsidP="00115A25">
      <w:pPr>
        <w:widowControl/>
      </w:pPr>
      <w:r>
        <w:tab/>
        <w:t>AACSB:</w:t>
      </w:r>
      <w:r>
        <w:tab/>
        <w:t>Reflective thinking</w:t>
      </w:r>
    </w:p>
    <w:p w14:paraId="43AAA8E5" w14:textId="77777777" w:rsidR="00115A25" w:rsidRDefault="00115A25" w:rsidP="003E5F7D">
      <w:pPr>
        <w:widowControl/>
        <w:ind w:left="720" w:hanging="720"/>
        <w:jc w:val="both"/>
        <w:rPr>
          <w:b/>
        </w:rPr>
      </w:pPr>
    </w:p>
    <w:p w14:paraId="6858A01B" w14:textId="77777777" w:rsidR="00CD29A6" w:rsidRDefault="00CD29A6" w:rsidP="003E5F7D">
      <w:pPr>
        <w:widowControl/>
        <w:tabs>
          <w:tab w:val="left" w:pos="-720"/>
        </w:tabs>
        <w:suppressAutoHyphens/>
        <w:jc w:val="both"/>
        <w:rPr>
          <w:rStyle w:val="AutoList52"/>
        </w:rPr>
      </w:pPr>
    </w:p>
    <w:p w14:paraId="2B030D38" w14:textId="77777777" w:rsidR="00CD29A6" w:rsidRDefault="00CD29A6" w:rsidP="003E5F7D">
      <w:pPr>
        <w:pStyle w:val="Heading9"/>
        <w:widowControl/>
        <w:spacing w:line="240" w:lineRule="auto"/>
        <w:rPr>
          <w:rStyle w:val="AutoList52"/>
          <w:spacing w:val="-4"/>
          <w:szCs w:val="29"/>
        </w:rPr>
      </w:pPr>
      <w:r>
        <w:rPr>
          <w:rStyle w:val="AutoList52"/>
          <w:spacing w:val="-4"/>
          <w:szCs w:val="29"/>
        </w:rPr>
        <w:t>CRITICAL THINKING EXERCISES</w:t>
      </w:r>
    </w:p>
    <w:p w14:paraId="4693AC52" w14:textId="77777777" w:rsidR="008724A1" w:rsidRDefault="008724A1" w:rsidP="008874C0">
      <w:pPr>
        <w:pStyle w:val="BodyText"/>
        <w:widowControl/>
        <w:tabs>
          <w:tab w:val="clear" w:pos="0"/>
          <w:tab w:val="left" w:pos="720"/>
        </w:tabs>
        <w:spacing w:line="240" w:lineRule="auto"/>
        <w:rPr>
          <w:b/>
          <w:bCs/>
        </w:rPr>
      </w:pPr>
    </w:p>
    <w:p w14:paraId="37BD6053" w14:textId="7838A386" w:rsidR="00115A25" w:rsidRPr="00115A25" w:rsidRDefault="00F8088A" w:rsidP="008576EE">
      <w:pPr>
        <w:widowControl/>
        <w:ind w:left="720" w:hanging="900"/>
        <w:jc w:val="both"/>
        <w:rPr>
          <w:b/>
        </w:rPr>
      </w:pPr>
      <w:r w:rsidRPr="00F8088A">
        <w:rPr>
          <w:b/>
          <w:bCs/>
        </w:rPr>
        <w:t>4-21.</w:t>
      </w:r>
      <w:r w:rsidRPr="00F8088A">
        <w:rPr>
          <w:b/>
          <w:bCs/>
        </w:rPr>
        <w:tab/>
      </w:r>
      <w:r w:rsidR="00115A25" w:rsidRPr="00115A25">
        <w:rPr>
          <w:b/>
        </w:rPr>
        <w:t>You are a marketing intern for S’well (https://www.swellbottle.com), a company that designs and sells specialty water bottles, and have been asked to conduct communications research about the product. Identify the three types of communications research and how each might help to gather information to be used in promoting the products to various market segments.</w:t>
      </w:r>
    </w:p>
    <w:p w14:paraId="561D1768" w14:textId="77777777" w:rsidR="008724A1" w:rsidRDefault="008724A1" w:rsidP="003E5F7D">
      <w:pPr>
        <w:pStyle w:val="BodyText"/>
        <w:widowControl/>
        <w:tabs>
          <w:tab w:val="clear" w:pos="0"/>
          <w:tab w:val="left" w:pos="720"/>
        </w:tabs>
        <w:spacing w:line="240" w:lineRule="auto"/>
        <w:ind w:left="720" w:hanging="720"/>
        <w:rPr>
          <w:b/>
          <w:bCs/>
        </w:rPr>
      </w:pPr>
    </w:p>
    <w:p w14:paraId="7F75278A" w14:textId="0A6BB372" w:rsidR="00F8088A" w:rsidRPr="00F8088A" w:rsidRDefault="00F8088A" w:rsidP="00BF5FEE">
      <w:pPr>
        <w:pStyle w:val="BodyText"/>
        <w:widowControl/>
        <w:spacing w:line="240" w:lineRule="auto"/>
        <w:contextualSpacing/>
        <w:rPr>
          <w:bCs/>
        </w:rPr>
      </w:pPr>
      <w:r w:rsidRPr="00F8088A">
        <w:rPr>
          <w:bCs/>
        </w:rPr>
        <w:tab/>
      </w:r>
      <w:r w:rsidR="00BF5FEE" w:rsidRPr="0051300A">
        <w:t>Three primary research approaches include product-specific research, consumer-</w:t>
      </w:r>
      <w:r w:rsidR="00BF5FEE">
        <w:tab/>
      </w:r>
      <w:r w:rsidR="00BF5FEE" w:rsidRPr="0051300A">
        <w:t>oriented research, and target-market research.</w:t>
      </w:r>
      <w:r w:rsidR="00BF5FEE">
        <w:t xml:space="preserve"> </w:t>
      </w:r>
      <w:r w:rsidR="00BF5FEE">
        <w:rPr>
          <w:bCs/>
        </w:rPr>
        <w:t>S</w:t>
      </w:r>
      <w:r w:rsidRPr="00F8088A">
        <w:rPr>
          <w:bCs/>
        </w:rPr>
        <w:t xml:space="preserve">tudents should note product </w:t>
      </w:r>
      <w:r w:rsidR="00BF5FEE">
        <w:rPr>
          <w:bCs/>
        </w:rPr>
        <w:tab/>
      </w:r>
      <w:r w:rsidRPr="00F8088A">
        <w:rPr>
          <w:bCs/>
        </w:rPr>
        <w:t xml:space="preserve">characteristics and what needs they serve (product research), the types of customers </w:t>
      </w:r>
      <w:r w:rsidR="00BF5FEE">
        <w:rPr>
          <w:bCs/>
        </w:rPr>
        <w:tab/>
      </w:r>
      <w:r w:rsidRPr="00F8088A">
        <w:rPr>
          <w:bCs/>
        </w:rPr>
        <w:t>who would be interest</w:t>
      </w:r>
      <w:r w:rsidR="00443201">
        <w:rPr>
          <w:bCs/>
        </w:rPr>
        <w:t>ed</w:t>
      </w:r>
      <w:r w:rsidRPr="00F8088A">
        <w:rPr>
          <w:bCs/>
        </w:rPr>
        <w:t xml:space="preserve"> in the items and why (consumer research) based on </w:t>
      </w:r>
      <w:r w:rsidR="00BF5FEE">
        <w:rPr>
          <w:bCs/>
        </w:rPr>
        <w:tab/>
      </w:r>
      <w:r w:rsidRPr="00F8088A">
        <w:rPr>
          <w:bCs/>
        </w:rPr>
        <w:t xml:space="preserve">sociological or psychological needs, and then state a target market based on </w:t>
      </w:r>
      <w:r w:rsidR="00BF5FEE">
        <w:rPr>
          <w:bCs/>
        </w:rPr>
        <w:tab/>
      </w:r>
      <w:r w:rsidRPr="00F8088A">
        <w:rPr>
          <w:bCs/>
        </w:rPr>
        <w:t>demographics, age, usage, or some other (less likely) market segmentation approach.</w:t>
      </w:r>
    </w:p>
    <w:p w14:paraId="0C97D5A6" w14:textId="77777777" w:rsidR="00F8088A" w:rsidRDefault="00F8088A" w:rsidP="003E5F7D">
      <w:pPr>
        <w:pStyle w:val="BodyText"/>
        <w:widowControl/>
        <w:tabs>
          <w:tab w:val="clear" w:pos="0"/>
          <w:tab w:val="left" w:pos="720"/>
        </w:tabs>
        <w:spacing w:line="240" w:lineRule="auto"/>
        <w:ind w:left="720" w:hanging="720"/>
        <w:rPr>
          <w:b/>
          <w:bCs/>
        </w:rPr>
      </w:pPr>
    </w:p>
    <w:p w14:paraId="3ABE191A" w14:textId="77777777" w:rsidR="00BF5FEE" w:rsidRPr="00163583" w:rsidRDefault="00BF5FEE" w:rsidP="00BF5FEE">
      <w:r>
        <w:rPr>
          <w:b/>
        </w:rPr>
        <w:tab/>
      </w:r>
      <w:r w:rsidRPr="00163583">
        <w:t>LO: 4.1</w:t>
      </w:r>
      <w:r>
        <w:rPr>
          <w:b/>
        </w:rPr>
        <w:tab/>
      </w:r>
      <w:r w:rsidRPr="00A93FF5">
        <w:rPr>
          <w:bCs/>
        </w:rPr>
        <w:t>:</w:t>
      </w:r>
      <w:r>
        <w:rPr>
          <w:b/>
        </w:rPr>
        <w:tab/>
      </w:r>
      <w:r w:rsidRPr="00163583">
        <w:t>What makes marketing research critical to the IMC planning process?</w:t>
      </w:r>
    </w:p>
    <w:p w14:paraId="4C29AD21" w14:textId="77777777" w:rsidR="00BF5FEE" w:rsidRDefault="00BF5FEE" w:rsidP="003E5F7D">
      <w:pPr>
        <w:pStyle w:val="BodyText"/>
        <w:widowControl/>
        <w:tabs>
          <w:tab w:val="clear" w:pos="0"/>
          <w:tab w:val="left" w:pos="720"/>
        </w:tabs>
        <w:spacing w:line="240" w:lineRule="auto"/>
        <w:ind w:left="720" w:hanging="720"/>
        <w:rPr>
          <w:b/>
          <w:bCs/>
        </w:rPr>
      </w:pPr>
    </w:p>
    <w:p w14:paraId="7C7FBFFE" w14:textId="1D87251A" w:rsidR="00BF5FEE" w:rsidRPr="00BF5FEE" w:rsidRDefault="00F8088A" w:rsidP="00BF5FEE">
      <w:pPr>
        <w:widowControl/>
        <w:ind w:left="720" w:hanging="900"/>
        <w:jc w:val="both"/>
        <w:rPr>
          <w:b/>
        </w:rPr>
      </w:pPr>
      <w:r w:rsidRPr="00F8088A">
        <w:rPr>
          <w:b/>
          <w:bCs/>
        </w:rPr>
        <w:t>4-22.</w:t>
      </w:r>
      <w:r w:rsidRPr="00F8088A">
        <w:rPr>
          <w:b/>
          <w:bCs/>
        </w:rPr>
        <w:tab/>
      </w:r>
      <w:r w:rsidR="00BF5FEE" w:rsidRPr="00BF5FEE">
        <w:rPr>
          <w:b/>
        </w:rPr>
        <w:t>The Elephant Pants company (https://www.theelephantpants.com) makes and sells loose pants and gives 10 percent of sales to organizations that seek to end the exploitation of elephants. Your task is to identify the advertising efforts that would reach the market segments that would be most likely to purchase the pants. Examine the segmentation variables identified in Figure 4.2. If you were responsible for the segmentation strategy for The Elephant Pants, which segmentation variables would you use? Justify your answer.</w:t>
      </w:r>
    </w:p>
    <w:p w14:paraId="3995FB88" w14:textId="77777777" w:rsidR="00F8088A" w:rsidRDefault="00F8088A" w:rsidP="003E5F7D">
      <w:pPr>
        <w:widowControl/>
        <w:jc w:val="both"/>
        <w:rPr>
          <w:b/>
        </w:rPr>
      </w:pPr>
    </w:p>
    <w:p w14:paraId="7FB2F249" w14:textId="21458369" w:rsidR="00BF5FEE" w:rsidRDefault="00F8088A" w:rsidP="00CB1E0B">
      <w:pPr>
        <w:widowControl/>
        <w:ind w:left="720" w:hanging="720"/>
        <w:jc w:val="both"/>
      </w:pPr>
      <w:r w:rsidRPr="00F8088A">
        <w:tab/>
        <w:t>Age, gender, income, and psychographics are all possibilities.</w:t>
      </w:r>
      <w:r w:rsidR="00CB1E0B">
        <w:t xml:space="preserve"> </w:t>
      </w:r>
      <w:r w:rsidR="00CB1E0B" w:rsidRPr="00CB1E0B">
        <w:t xml:space="preserve">Student answers will vary based on their personal </w:t>
      </w:r>
      <w:r w:rsidR="00BF5FEE">
        <w:t>preferences.</w:t>
      </w:r>
    </w:p>
    <w:p w14:paraId="6B96E021" w14:textId="77777777" w:rsidR="00BF5FEE" w:rsidRDefault="00BF5FEE" w:rsidP="00CB1E0B">
      <w:pPr>
        <w:widowControl/>
        <w:ind w:left="720" w:hanging="720"/>
        <w:jc w:val="both"/>
      </w:pPr>
    </w:p>
    <w:p w14:paraId="2BABE2E0" w14:textId="77777777" w:rsidR="00BF5FEE" w:rsidRDefault="00BF5FEE" w:rsidP="00BF5FEE">
      <w:r>
        <w:tab/>
      </w:r>
      <w:r w:rsidRPr="00163583">
        <w:t>LO: 4.2:</w:t>
      </w:r>
      <w:r w:rsidRPr="00163583">
        <w:tab/>
        <w:t xml:space="preserve">What categories do companies use to identify consumer target </w:t>
      </w:r>
      <w:r>
        <w:tab/>
      </w:r>
      <w:r>
        <w:tab/>
      </w:r>
      <w:r>
        <w:tab/>
      </w:r>
      <w:r>
        <w:tab/>
        <w:t>m</w:t>
      </w:r>
      <w:r w:rsidRPr="00163583">
        <w:t>arkets or market segments?</w:t>
      </w:r>
    </w:p>
    <w:p w14:paraId="49DF68F9" w14:textId="5B1B54FC" w:rsidR="00F8088A" w:rsidRPr="00F8088A" w:rsidRDefault="00F8088A" w:rsidP="00CB1E0B">
      <w:pPr>
        <w:widowControl/>
        <w:ind w:left="720" w:hanging="720"/>
        <w:jc w:val="both"/>
      </w:pPr>
    </w:p>
    <w:p w14:paraId="450C9717" w14:textId="7B920A3E" w:rsidR="007D002F" w:rsidRDefault="007D002F" w:rsidP="00BF5FEE">
      <w:pPr>
        <w:widowControl/>
        <w:ind w:left="720" w:hanging="900"/>
        <w:jc w:val="both"/>
        <w:rPr>
          <w:b/>
          <w:bCs/>
          <w:szCs w:val="24"/>
        </w:rPr>
      </w:pPr>
      <w:r w:rsidRPr="007D002F">
        <w:rPr>
          <w:rStyle w:val="CRGENQNUM"/>
          <w:rFonts w:ascii="Times New Roman" w:hAnsi="Times New Roman" w:cs="Times New Roman"/>
          <w:sz w:val="24"/>
          <w:szCs w:val="24"/>
        </w:rPr>
        <w:t>4-</w:t>
      </w:r>
      <w:r w:rsidR="00496457">
        <w:rPr>
          <w:rStyle w:val="CRGENQNUM"/>
          <w:rFonts w:ascii="Times New Roman" w:hAnsi="Times New Roman" w:cs="Times New Roman"/>
          <w:sz w:val="24"/>
          <w:szCs w:val="24"/>
        </w:rPr>
        <w:t>2</w:t>
      </w:r>
      <w:r w:rsidRPr="007D002F">
        <w:rPr>
          <w:rStyle w:val="CRGENQNUM"/>
          <w:rFonts w:ascii="Times New Roman" w:hAnsi="Times New Roman" w:cs="Times New Roman"/>
          <w:sz w:val="24"/>
          <w:szCs w:val="24"/>
        </w:rPr>
        <w:t>3.</w:t>
      </w:r>
      <w:r w:rsidR="00691DDA">
        <w:rPr>
          <w:rStyle w:val="CRGENQNUM"/>
          <w:rFonts w:ascii="Times New Roman" w:hAnsi="Times New Roman" w:cs="Times New Roman"/>
          <w:sz w:val="24"/>
          <w:szCs w:val="24"/>
        </w:rPr>
        <w:tab/>
      </w:r>
      <w:r w:rsidRPr="007D002F">
        <w:rPr>
          <w:b/>
          <w:bCs/>
          <w:szCs w:val="24"/>
        </w:rPr>
        <w:t xml:space="preserve">Make a list of five consumer goods or services </w:t>
      </w:r>
      <w:r w:rsidR="003D71EC">
        <w:rPr>
          <w:b/>
          <w:bCs/>
          <w:szCs w:val="24"/>
        </w:rPr>
        <w:t xml:space="preserve">that are </w:t>
      </w:r>
      <w:r w:rsidRPr="007D002F">
        <w:rPr>
          <w:b/>
          <w:bCs/>
          <w:szCs w:val="24"/>
        </w:rPr>
        <w:t xml:space="preserve">segmented on the basis of </w:t>
      </w:r>
      <w:r w:rsidR="003D71EC">
        <w:rPr>
          <w:b/>
          <w:bCs/>
          <w:szCs w:val="24"/>
        </w:rPr>
        <w:t xml:space="preserve">male/female </w:t>
      </w:r>
      <w:r w:rsidRPr="007D002F">
        <w:rPr>
          <w:b/>
          <w:bCs/>
          <w:szCs w:val="24"/>
        </w:rPr>
        <w:t xml:space="preserve">gender but sold to </w:t>
      </w:r>
      <w:r w:rsidR="00052CB0">
        <w:rPr>
          <w:b/>
          <w:bCs/>
          <w:szCs w:val="24"/>
        </w:rPr>
        <w:t>all</w:t>
      </w:r>
      <w:r w:rsidRPr="007D002F">
        <w:rPr>
          <w:b/>
          <w:bCs/>
          <w:szCs w:val="24"/>
        </w:rPr>
        <w:t xml:space="preserve"> genders. Are there any differences in the product or service attributes? Are there differences in how they are marketed? What are those</w:t>
      </w:r>
      <w:r w:rsidR="00BF5FEE">
        <w:rPr>
          <w:b/>
          <w:bCs/>
          <w:szCs w:val="24"/>
        </w:rPr>
        <w:t xml:space="preserve"> </w:t>
      </w:r>
      <w:r w:rsidRPr="007D002F">
        <w:rPr>
          <w:b/>
          <w:bCs/>
          <w:szCs w:val="24"/>
        </w:rPr>
        <w:t xml:space="preserve">differences? Do you think using a different marketing approach has </w:t>
      </w:r>
      <w:r w:rsidR="006F2DA7">
        <w:rPr>
          <w:b/>
          <w:bCs/>
          <w:szCs w:val="24"/>
        </w:rPr>
        <w:t>w</w:t>
      </w:r>
      <w:r w:rsidRPr="007D002F">
        <w:rPr>
          <w:b/>
          <w:bCs/>
          <w:szCs w:val="24"/>
        </w:rPr>
        <w:t>orked?</w:t>
      </w:r>
    </w:p>
    <w:p w14:paraId="0F0D228E" w14:textId="77777777" w:rsidR="007D002F" w:rsidRDefault="007D002F" w:rsidP="003E5F7D">
      <w:pPr>
        <w:widowControl/>
        <w:jc w:val="both"/>
        <w:rPr>
          <w:b/>
          <w:bCs/>
          <w:szCs w:val="24"/>
        </w:rPr>
      </w:pPr>
    </w:p>
    <w:p w14:paraId="05F359DC" w14:textId="2C9FD487" w:rsidR="007D002F" w:rsidRDefault="007D002F" w:rsidP="00CB1E0B">
      <w:pPr>
        <w:widowControl/>
        <w:ind w:left="720" w:hanging="720"/>
        <w:jc w:val="both"/>
        <w:rPr>
          <w:bCs/>
          <w:szCs w:val="24"/>
        </w:rPr>
      </w:pPr>
      <w:r>
        <w:rPr>
          <w:b/>
          <w:bCs/>
          <w:szCs w:val="24"/>
        </w:rPr>
        <w:lastRenderedPageBreak/>
        <w:tab/>
      </w:r>
      <w:r>
        <w:rPr>
          <w:bCs/>
          <w:szCs w:val="24"/>
        </w:rPr>
        <w:t>Student responses will vary. They should note how ea</w:t>
      </w:r>
      <w:r w:rsidR="00CB1E0B">
        <w:rPr>
          <w:bCs/>
          <w:szCs w:val="24"/>
        </w:rPr>
        <w:t xml:space="preserve">ch gender uses the product and </w:t>
      </w:r>
      <w:r>
        <w:rPr>
          <w:bCs/>
          <w:szCs w:val="24"/>
        </w:rPr>
        <w:t>how companies advertise and promote the products.</w:t>
      </w:r>
      <w:r w:rsidR="00CB1E0B">
        <w:rPr>
          <w:bCs/>
          <w:szCs w:val="24"/>
        </w:rPr>
        <w:t xml:space="preserve"> </w:t>
      </w:r>
    </w:p>
    <w:p w14:paraId="3754A999" w14:textId="77777777" w:rsidR="00BF5FEE" w:rsidRDefault="00BF5FEE" w:rsidP="00CB1E0B">
      <w:pPr>
        <w:widowControl/>
        <w:ind w:left="720" w:hanging="720"/>
        <w:jc w:val="both"/>
        <w:rPr>
          <w:bCs/>
          <w:szCs w:val="24"/>
        </w:rPr>
      </w:pPr>
    </w:p>
    <w:p w14:paraId="4E3A900C" w14:textId="77777777" w:rsidR="00BF5FEE" w:rsidRDefault="00BF5FEE" w:rsidP="00BF5FEE">
      <w:r>
        <w:tab/>
      </w:r>
      <w:r w:rsidRPr="00163583">
        <w:t>LO: 4.2:</w:t>
      </w:r>
      <w:r w:rsidRPr="00163583">
        <w:tab/>
        <w:t xml:space="preserve">What categories do companies use to identify consumer target </w:t>
      </w:r>
      <w:r>
        <w:tab/>
      </w:r>
      <w:r>
        <w:tab/>
      </w:r>
      <w:r>
        <w:tab/>
      </w:r>
      <w:r>
        <w:tab/>
        <w:t>m</w:t>
      </w:r>
      <w:r w:rsidRPr="00163583">
        <w:t>arkets or market segments?</w:t>
      </w:r>
    </w:p>
    <w:p w14:paraId="63CB1035" w14:textId="77777777" w:rsidR="007D002F" w:rsidRDefault="007D002F" w:rsidP="003E5F7D">
      <w:pPr>
        <w:widowControl/>
        <w:rPr>
          <w:b/>
          <w:bCs/>
        </w:rPr>
      </w:pPr>
    </w:p>
    <w:p w14:paraId="00399F71" w14:textId="0AA8F705" w:rsidR="007D002F" w:rsidRDefault="007D002F" w:rsidP="003E5F7D">
      <w:pPr>
        <w:widowControl/>
        <w:ind w:left="720" w:hanging="900"/>
        <w:jc w:val="both"/>
        <w:rPr>
          <w:b/>
        </w:rPr>
      </w:pPr>
      <w:r w:rsidRPr="007D002F">
        <w:rPr>
          <w:b/>
          <w:bCs/>
        </w:rPr>
        <w:t>4-</w:t>
      </w:r>
      <w:r w:rsidR="00496457">
        <w:rPr>
          <w:b/>
          <w:bCs/>
        </w:rPr>
        <w:t>2</w:t>
      </w:r>
      <w:r w:rsidRPr="007D002F">
        <w:rPr>
          <w:b/>
        </w:rPr>
        <w:t>4.</w:t>
      </w:r>
      <w:r w:rsidRPr="007D002F">
        <w:rPr>
          <w:b/>
        </w:rPr>
        <w:tab/>
        <w:t xml:space="preserve">Make a list of five consumer goods or services </w:t>
      </w:r>
      <w:r w:rsidR="006F2DA7">
        <w:rPr>
          <w:b/>
        </w:rPr>
        <w:t xml:space="preserve">that are </w:t>
      </w:r>
      <w:r w:rsidRPr="007D002F">
        <w:rPr>
          <w:b/>
        </w:rPr>
        <w:t>segmented on the basis of age. Are there actual differences in the product or service attributes? Are there differences in how they are marketed? What are those differences? Do you think using a different marketing</w:t>
      </w:r>
      <w:r w:rsidRPr="007D002F">
        <w:t xml:space="preserve"> </w:t>
      </w:r>
      <w:r w:rsidRPr="007D002F">
        <w:rPr>
          <w:b/>
        </w:rPr>
        <w:t>approach has worked?</w:t>
      </w:r>
    </w:p>
    <w:p w14:paraId="3DA671E4" w14:textId="77777777" w:rsidR="007D002F" w:rsidRDefault="007D002F" w:rsidP="003E5F7D">
      <w:pPr>
        <w:widowControl/>
        <w:jc w:val="both"/>
        <w:rPr>
          <w:b/>
        </w:rPr>
      </w:pPr>
    </w:p>
    <w:p w14:paraId="11983FAA" w14:textId="6E73AC5C" w:rsidR="00F8088A" w:rsidRDefault="00F8088A" w:rsidP="00CB1E0B">
      <w:pPr>
        <w:widowControl/>
        <w:ind w:left="720" w:hanging="720"/>
        <w:jc w:val="both"/>
        <w:rPr>
          <w:bCs/>
        </w:rPr>
      </w:pPr>
      <w:r w:rsidRPr="00F8088A">
        <w:rPr>
          <w:bCs/>
        </w:rPr>
        <w:tab/>
      </w:r>
      <w:r w:rsidR="00CB1E0B" w:rsidRPr="00CB1E0B">
        <w:rPr>
          <w:bCs/>
        </w:rPr>
        <w:t>Student answers will vary based on their personal</w:t>
      </w:r>
      <w:r w:rsidR="00BF5FEE">
        <w:rPr>
          <w:bCs/>
        </w:rPr>
        <w:t xml:space="preserve"> experiences</w:t>
      </w:r>
      <w:r w:rsidR="00CB1E0B" w:rsidRPr="00CB1E0B">
        <w:rPr>
          <w:bCs/>
        </w:rPr>
        <w:t xml:space="preserve">. </w:t>
      </w:r>
    </w:p>
    <w:p w14:paraId="2B7501D1" w14:textId="77777777" w:rsidR="00BF5FEE" w:rsidRDefault="00BF5FEE" w:rsidP="00CB1E0B">
      <w:pPr>
        <w:widowControl/>
        <w:ind w:left="720" w:hanging="720"/>
        <w:jc w:val="both"/>
        <w:rPr>
          <w:bCs/>
        </w:rPr>
      </w:pPr>
    </w:p>
    <w:p w14:paraId="45ABD5F9" w14:textId="77777777" w:rsidR="00BF5FEE" w:rsidRDefault="00BF5FEE" w:rsidP="00BF5FEE">
      <w:r>
        <w:tab/>
      </w:r>
      <w:r w:rsidRPr="00163583">
        <w:t>LO: 4.2:</w:t>
      </w:r>
      <w:r w:rsidRPr="00163583">
        <w:tab/>
        <w:t xml:space="preserve">What categories do companies use to identify consumer target </w:t>
      </w:r>
      <w:r>
        <w:tab/>
      </w:r>
      <w:r>
        <w:tab/>
      </w:r>
      <w:r>
        <w:tab/>
      </w:r>
      <w:r>
        <w:tab/>
        <w:t>m</w:t>
      </w:r>
      <w:r w:rsidRPr="00163583">
        <w:t>arkets or market segments?</w:t>
      </w:r>
    </w:p>
    <w:p w14:paraId="42D377E8" w14:textId="77777777" w:rsidR="00BF5FEE" w:rsidRPr="00F8088A" w:rsidRDefault="00BF5FEE" w:rsidP="00CB1E0B">
      <w:pPr>
        <w:widowControl/>
        <w:ind w:left="720" w:hanging="720"/>
        <w:jc w:val="both"/>
        <w:rPr>
          <w:bCs/>
        </w:rPr>
      </w:pPr>
    </w:p>
    <w:p w14:paraId="2E5B47DD" w14:textId="3A4203CA" w:rsidR="007D002F" w:rsidRPr="007D002F" w:rsidRDefault="007D002F" w:rsidP="008874C0">
      <w:pPr>
        <w:widowControl/>
        <w:ind w:hanging="180"/>
        <w:jc w:val="both"/>
        <w:rPr>
          <w:b/>
        </w:rPr>
      </w:pPr>
      <w:r w:rsidRPr="007D002F">
        <w:rPr>
          <w:b/>
          <w:bCs/>
        </w:rPr>
        <w:t>4-</w:t>
      </w:r>
      <w:r w:rsidR="00496457">
        <w:rPr>
          <w:b/>
          <w:bCs/>
        </w:rPr>
        <w:t>2</w:t>
      </w:r>
      <w:r w:rsidRPr="007D002F">
        <w:rPr>
          <w:b/>
          <w:bCs/>
        </w:rPr>
        <w:t>5.</w:t>
      </w:r>
      <w:r w:rsidRPr="007D002F">
        <w:rPr>
          <w:b/>
          <w:bCs/>
        </w:rPr>
        <w:tab/>
      </w:r>
      <w:r w:rsidRPr="007D002F">
        <w:rPr>
          <w:b/>
        </w:rPr>
        <w:t xml:space="preserve">Examine the list of demographic segmentation variables. For each </w:t>
      </w:r>
      <w:r w:rsidR="00691DDA">
        <w:rPr>
          <w:b/>
        </w:rPr>
        <w:tab/>
      </w:r>
      <w:r w:rsidRPr="007D002F">
        <w:rPr>
          <w:b/>
        </w:rPr>
        <w:t xml:space="preserve">demographic </w:t>
      </w:r>
      <w:r>
        <w:rPr>
          <w:b/>
        </w:rPr>
        <w:tab/>
      </w:r>
      <w:r w:rsidRPr="007D002F">
        <w:rPr>
          <w:b/>
        </w:rPr>
        <w:t xml:space="preserve">variable listed in the text, identify two products that are </w:t>
      </w:r>
      <w:r w:rsidR="00691DDA">
        <w:rPr>
          <w:b/>
        </w:rPr>
        <w:tab/>
      </w:r>
      <w:r w:rsidRPr="007D002F">
        <w:rPr>
          <w:b/>
        </w:rPr>
        <w:t xml:space="preserve">marketed to a specific demographic segment. Identify the specific demographic </w:t>
      </w:r>
      <w:r w:rsidR="00691DDA">
        <w:rPr>
          <w:b/>
        </w:rPr>
        <w:tab/>
      </w:r>
      <w:r w:rsidRPr="007D002F">
        <w:rPr>
          <w:b/>
        </w:rPr>
        <w:t xml:space="preserve">segment and explain </w:t>
      </w:r>
      <w:r>
        <w:rPr>
          <w:b/>
        </w:rPr>
        <w:tab/>
      </w:r>
      <w:r w:rsidRPr="007D002F">
        <w:rPr>
          <w:b/>
        </w:rPr>
        <w:t xml:space="preserve">why the product is aimed at that particular market </w:t>
      </w:r>
      <w:r w:rsidR="00691DDA">
        <w:rPr>
          <w:b/>
        </w:rPr>
        <w:tab/>
      </w:r>
      <w:r w:rsidRPr="007D002F">
        <w:rPr>
          <w:b/>
        </w:rPr>
        <w:t xml:space="preserve">segment. Identify one brand </w:t>
      </w:r>
      <w:r>
        <w:rPr>
          <w:b/>
        </w:rPr>
        <w:tab/>
      </w:r>
      <w:r w:rsidRPr="007D002F">
        <w:rPr>
          <w:b/>
        </w:rPr>
        <w:t xml:space="preserve">that has been especially successful at reaching a </w:t>
      </w:r>
      <w:r w:rsidR="00691DDA">
        <w:rPr>
          <w:b/>
        </w:rPr>
        <w:tab/>
      </w:r>
      <w:r w:rsidRPr="007D002F">
        <w:rPr>
          <w:b/>
        </w:rPr>
        <w:t>specific demographic segment.</w:t>
      </w:r>
    </w:p>
    <w:p w14:paraId="7EE0BDCD" w14:textId="77777777" w:rsidR="007D002F" w:rsidRDefault="007D002F" w:rsidP="003E5F7D">
      <w:pPr>
        <w:widowControl/>
      </w:pPr>
    </w:p>
    <w:p w14:paraId="54118BB3" w14:textId="08E05A2A" w:rsidR="00F8088A" w:rsidRDefault="00F8088A" w:rsidP="003E5F7D">
      <w:pPr>
        <w:widowControl/>
      </w:pPr>
      <w:r>
        <w:tab/>
        <w:t>Student answers will depend on products chosen.</w:t>
      </w:r>
    </w:p>
    <w:p w14:paraId="6AA189CE" w14:textId="77777777" w:rsidR="00BF5FEE" w:rsidRDefault="00BF5FEE" w:rsidP="003E5F7D">
      <w:pPr>
        <w:widowControl/>
      </w:pPr>
    </w:p>
    <w:p w14:paraId="2AFB9462" w14:textId="77777777" w:rsidR="00BF5FEE" w:rsidRDefault="00BF5FEE" w:rsidP="00994CB3">
      <w:pPr>
        <w:jc w:val="both"/>
      </w:pPr>
      <w:r>
        <w:tab/>
      </w:r>
      <w:r w:rsidRPr="00163583">
        <w:t>LO: 4.2:</w:t>
      </w:r>
      <w:r w:rsidRPr="00163583">
        <w:tab/>
        <w:t xml:space="preserve">What categories do companies use to identify consumer target </w:t>
      </w:r>
      <w:r>
        <w:tab/>
      </w:r>
      <w:r>
        <w:tab/>
      </w:r>
      <w:r>
        <w:tab/>
      </w:r>
      <w:r>
        <w:tab/>
        <w:t>m</w:t>
      </w:r>
      <w:r w:rsidRPr="00163583">
        <w:t>arkets or market segments?</w:t>
      </w:r>
    </w:p>
    <w:p w14:paraId="03B502D7" w14:textId="77777777" w:rsidR="00EA25E1" w:rsidRDefault="00EA25E1" w:rsidP="003E5F7D">
      <w:pPr>
        <w:pStyle w:val="BodyText"/>
        <w:widowControl/>
        <w:tabs>
          <w:tab w:val="clear" w:pos="0"/>
          <w:tab w:val="left" w:pos="720"/>
        </w:tabs>
        <w:spacing w:line="240" w:lineRule="auto"/>
        <w:ind w:left="720" w:hanging="720"/>
      </w:pPr>
    </w:p>
    <w:p w14:paraId="523AACB3" w14:textId="66A84A6B" w:rsidR="00CD29A6" w:rsidRDefault="007D002F" w:rsidP="003E5F7D">
      <w:pPr>
        <w:pStyle w:val="BodyText"/>
        <w:widowControl/>
        <w:tabs>
          <w:tab w:val="clear" w:pos="0"/>
          <w:tab w:val="left" w:pos="720"/>
        </w:tabs>
        <w:spacing w:line="240" w:lineRule="auto"/>
        <w:ind w:left="720" w:hanging="900"/>
        <w:rPr>
          <w:b/>
          <w:bCs/>
        </w:rPr>
      </w:pPr>
      <w:r>
        <w:rPr>
          <w:b/>
          <w:bCs/>
        </w:rPr>
        <w:t>4-</w:t>
      </w:r>
      <w:r w:rsidR="00496457">
        <w:rPr>
          <w:b/>
          <w:bCs/>
        </w:rPr>
        <w:t>2</w:t>
      </w:r>
      <w:r w:rsidR="00EA25E1">
        <w:rPr>
          <w:b/>
          <w:bCs/>
        </w:rPr>
        <w:t>6</w:t>
      </w:r>
      <w:r w:rsidR="00CD29A6">
        <w:rPr>
          <w:b/>
          <w:bCs/>
        </w:rPr>
        <w:t>.</w:t>
      </w:r>
      <w:r w:rsidR="00CD29A6">
        <w:rPr>
          <w:b/>
          <w:bCs/>
        </w:rPr>
        <w:tab/>
      </w:r>
      <w:r w:rsidR="006F2DA7">
        <w:rPr>
          <w:b/>
          <w:bCs/>
        </w:rPr>
        <w:t xml:space="preserve">Examine the VALS psychographic groups presented in the chapter. </w:t>
      </w:r>
      <w:r w:rsidR="00CD29A6">
        <w:rPr>
          <w:b/>
          <w:bCs/>
        </w:rPr>
        <w:t xml:space="preserve">For each of the following goods or services, identify the </w:t>
      </w:r>
      <w:r w:rsidR="006F2DA7">
        <w:rPr>
          <w:b/>
          <w:bCs/>
        </w:rPr>
        <w:t>VALS segment that would be the best to target</w:t>
      </w:r>
      <w:r w:rsidR="00CD29A6">
        <w:rPr>
          <w:b/>
          <w:bCs/>
        </w:rPr>
        <w:t xml:space="preserve">. </w:t>
      </w:r>
      <w:r w:rsidR="006F2DA7">
        <w:rPr>
          <w:b/>
          <w:bCs/>
        </w:rPr>
        <w:t>Justify your choice. Describe an advertisement or marketing communication that could be use</w:t>
      </w:r>
      <w:r w:rsidR="00B448C9">
        <w:rPr>
          <w:b/>
          <w:bCs/>
        </w:rPr>
        <w:t>d</w:t>
      </w:r>
      <w:r w:rsidR="006F2DA7">
        <w:rPr>
          <w:b/>
          <w:bCs/>
        </w:rPr>
        <w:t xml:space="preserve"> for the VALS segment you identified for each product.</w:t>
      </w:r>
    </w:p>
    <w:p w14:paraId="30002A84" w14:textId="77777777" w:rsidR="00CD29A6" w:rsidRDefault="00CD29A6" w:rsidP="003E5F7D">
      <w:pPr>
        <w:pStyle w:val="BodyText"/>
        <w:widowControl/>
        <w:tabs>
          <w:tab w:val="clear" w:pos="0"/>
          <w:tab w:val="left" w:pos="720"/>
        </w:tabs>
        <w:spacing w:line="240" w:lineRule="auto"/>
        <w:ind w:left="720" w:hanging="720"/>
        <w:rPr>
          <w:b/>
          <w:bCs/>
        </w:rPr>
      </w:pPr>
    </w:p>
    <w:p w14:paraId="7E8F0AB3" w14:textId="77777777" w:rsidR="00B448C9" w:rsidRPr="00B448C9" w:rsidRDefault="00B448C9" w:rsidP="00B448C9">
      <w:pPr>
        <w:pStyle w:val="BodyText"/>
        <w:widowControl/>
        <w:spacing w:line="240" w:lineRule="auto"/>
        <w:ind w:left="720"/>
        <w:rPr>
          <w:b/>
          <w:bCs/>
        </w:rPr>
      </w:pPr>
      <w:r w:rsidRPr="00B448C9">
        <w:rPr>
          <w:b/>
          <w:bCs/>
        </w:rPr>
        <w:t>a.</w:t>
      </w:r>
      <w:r w:rsidRPr="00B448C9">
        <w:rPr>
          <w:b/>
          <w:bCs/>
        </w:rPr>
        <w:tab/>
        <w:t>Health food store</w:t>
      </w:r>
    </w:p>
    <w:p w14:paraId="509A753B" w14:textId="77777777" w:rsidR="00B448C9" w:rsidRPr="00B448C9" w:rsidRDefault="00B448C9" w:rsidP="00B448C9">
      <w:pPr>
        <w:pStyle w:val="BodyText"/>
        <w:widowControl/>
        <w:spacing w:line="240" w:lineRule="auto"/>
        <w:ind w:left="720"/>
        <w:rPr>
          <w:b/>
          <w:bCs/>
        </w:rPr>
      </w:pPr>
      <w:r w:rsidRPr="00B448C9">
        <w:rPr>
          <w:b/>
          <w:bCs/>
        </w:rPr>
        <w:t>b.</w:t>
      </w:r>
      <w:r w:rsidRPr="00B448C9">
        <w:rPr>
          <w:b/>
          <w:bCs/>
        </w:rPr>
        <w:tab/>
        <w:t>Trampoline court for children</w:t>
      </w:r>
    </w:p>
    <w:p w14:paraId="50902A2E" w14:textId="77777777" w:rsidR="00B448C9" w:rsidRPr="00B448C9" w:rsidRDefault="00B448C9" w:rsidP="00B448C9">
      <w:pPr>
        <w:pStyle w:val="BodyText"/>
        <w:widowControl/>
        <w:spacing w:line="240" w:lineRule="auto"/>
        <w:ind w:left="720"/>
        <w:rPr>
          <w:b/>
          <w:bCs/>
        </w:rPr>
      </w:pPr>
      <w:r w:rsidRPr="00B448C9">
        <w:rPr>
          <w:b/>
          <w:bCs/>
        </w:rPr>
        <w:t>c.</w:t>
      </w:r>
      <w:r w:rsidRPr="00B448C9">
        <w:rPr>
          <w:b/>
          <w:bCs/>
        </w:rPr>
        <w:tab/>
        <w:t>Dermatologist and beauty-enhancement company</w:t>
      </w:r>
    </w:p>
    <w:p w14:paraId="45AF0712" w14:textId="77777777" w:rsidR="00B448C9" w:rsidRPr="00B448C9" w:rsidRDefault="00B448C9" w:rsidP="00B448C9">
      <w:pPr>
        <w:pStyle w:val="BodyText"/>
        <w:widowControl/>
        <w:spacing w:line="240" w:lineRule="auto"/>
        <w:ind w:left="720"/>
        <w:rPr>
          <w:b/>
          <w:bCs/>
        </w:rPr>
      </w:pPr>
      <w:r w:rsidRPr="00B448C9">
        <w:rPr>
          <w:b/>
          <w:bCs/>
        </w:rPr>
        <w:t>d.</w:t>
      </w:r>
      <w:r w:rsidRPr="00B448C9">
        <w:rPr>
          <w:b/>
          <w:bCs/>
        </w:rPr>
        <w:tab/>
        <w:t>Appliance store (refrigerators, stoves, dishwashers)</w:t>
      </w:r>
    </w:p>
    <w:p w14:paraId="66AF07A4" w14:textId="77777777" w:rsidR="00B448C9" w:rsidRPr="00B448C9" w:rsidRDefault="00B448C9" w:rsidP="00B448C9">
      <w:pPr>
        <w:pStyle w:val="BodyText"/>
        <w:widowControl/>
        <w:spacing w:line="240" w:lineRule="auto"/>
        <w:ind w:left="720"/>
        <w:rPr>
          <w:b/>
          <w:bCs/>
        </w:rPr>
      </w:pPr>
      <w:r w:rsidRPr="00B448C9">
        <w:rPr>
          <w:b/>
          <w:bCs/>
        </w:rPr>
        <w:t>e.</w:t>
      </w:r>
      <w:r w:rsidRPr="00B448C9">
        <w:rPr>
          <w:b/>
          <w:bCs/>
        </w:rPr>
        <w:tab/>
        <w:t>Scooter retailer in Taiwan</w:t>
      </w:r>
    </w:p>
    <w:p w14:paraId="10B6BD1C" w14:textId="77777777" w:rsidR="00CD29A6" w:rsidRDefault="00CD29A6" w:rsidP="003E5F7D">
      <w:pPr>
        <w:pStyle w:val="BodyText"/>
        <w:widowControl/>
        <w:spacing w:line="240" w:lineRule="auto"/>
        <w:ind w:left="720"/>
        <w:rPr>
          <w:b/>
          <w:bCs/>
        </w:rPr>
      </w:pPr>
    </w:p>
    <w:p w14:paraId="3806A137" w14:textId="1CCF5807" w:rsidR="00F8088A" w:rsidRDefault="00CB1E0B" w:rsidP="003E5F7D">
      <w:pPr>
        <w:pStyle w:val="BodyText"/>
        <w:widowControl/>
        <w:spacing w:line="240" w:lineRule="auto"/>
        <w:ind w:left="720"/>
      </w:pPr>
      <w:r>
        <w:t xml:space="preserve">Student answers will vary based on their </w:t>
      </w:r>
      <w:r w:rsidR="00B448C9">
        <w:t>experiences.</w:t>
      </w:r>
    </w:p>
    <w:p w14:paraId="73249AB6" w14:textId="77777777" w:rsidR="00F8088A" w:rsidRDefault="00F8088A" w:rsidP="003E5F7D">
      <w:pPr>
        <w:pStyle w:val="BodyText"/>
        <w:widowControl/>
        <w:spacing w:line="240" w:lineRule="auto"/>
        <w:ind w:left="720"/>
      </w:pPr>
    </w:p>
    <w:p w14:paraId="028F00B4" w14:textId="60BB24CE" w:rsidR="00B448C9" w:rsidRDefault="00CD29A6" w:rsidP="003E5F7D">
      <w:pPr>
        <w:pStyle w:val="BodyText"/>
        <w:widowControl/>
        <w:tabs>
          <w:tab w:val="left" w:pos="1080"/>
        </w:tabs>
        <w:spacing w:line="240" w:lineRule="auto"/>
        <w:ind w:left="1080" w:hanging="360"/>
      </w:pPr>
      <w:r>
        <w:t>a.</w:t>
      </w:r>
      <w:r>
        <w:tab/>
        <w:t xml:space="preserve">A </w:t>
      </w:r>
      <w:r w:rsidR="00B448C9">
        <w:t>health food</w:t>
      </w:r>
      <w:r>
        <w:t xml:space="preserve"> is satisfying hunger needs</w:t>
      </w:r>
      <w:r w:rsidR="00B448C9">
        <w:t xml:space="preserve"> and the desire to eat well.</w:t>
      </w:r>
    </w:p>
    <w:p w14:paraId="7DE1EE7B" w14:textId="16F22BAC" w:rsidR="00CD29A6" w:rsidRDefault="00CD29A6" w:rsidP="003E5F7D">
      <w:pPr>
        <w:pStyle w:val="BodyText"/>
        <w:widowControl/>
        <w:tabs>
          <w:tab w:val="left" w:pos="1080"/>
        </w:tabs>
        <w:spacing w:line="240" w:lineRule="auto"/>
        <w:ind w:left="1080" w:hanging="360"/>
      </w:pPr>
      <w:r>
        <w:t xml:space="preserve"> </w:t>
      </w:r>
    </w:p>
    <w:p w14:paraId="5F86EC01" w14:textId="5447F3CE" w:rsidR="00CD29A6" w:rsidRDefault="00F8088A" w:rsidP="003E5F7D">
      <w:pPr>
        <w:pStyle w:val="BodyText"/>
        <w:widowControl/>
        <w:tabs>
          <w:tab w:val="left" w:pos="1080"/>
        </w:tabs>
        <w:spacing w:line="240" w:lineRule="auto"/>
        <w:ind w:left="1080" w:hanging="360"/>
      </w:pPr>
      <w:r>
        <w:lastRenderedPageBreak/>
        <w:t>b.</w:t>
      </w:r>
      <w:r>
        <w:tab/>
      </w:r>
      <w:r w:rsidR="00B448C9">
        <w:t>A trampoline court would be needs for entertainment for them</w:t>
      </w:r>
      <w:r w:rsidR="00994CB3">
        <w:t>se</w:t>
      </w:r>
      <w:r w:rsidR="00B448C9">
        <w:t>lves or for brothers/sister, nieces or nephews.</w:t>
      </w:r>
    </w:p>
    <w:p w14:paraId="5618BE00" w14:textId="77777777" w:rsidR="00CD29A6" w:rsidRDefault="00CD29A6" w:rsidP="003E5F7D">
      <w:pPr>
        <w:pStyle w:val="BodyText"/>
        <w:widowControl/>
        <w:tabs>
          <w:tab w:val="left" w:pos="1080"/>
        </w:tabs>
        <w:spacing w:line="240" w:lineRule="auto"/>
        <w:ind w:left="1080" w:hanging="360"/>
      </w:pPr>
    </w:p>
    <w:p w14:paraId="67C78FEE" w14:textId="2130B3D8" w:rsidR="00B448C9" w:rsidRDefault="00CD29A6" w:rsidP="003E5F7D">
      <w:pPr>
        <w:pStyle w:val="BodyText"/>
        <w:widowControl/>
        <w:tabs>
          <w:tab w:val="left" w:pos="1080"/>
        </w:tabs>
        <w:spacing w:line="240" w:lineRule="auto"/>
        <w:ind w:left="1080" w:hanging="360"/>
      </w:pPr>
      <w:r>
        <w:t>c.</w:t>
      </w:r>
      <w:r>
        <w:tab/>
        <w:t>A</w:t>
      </w:r>
      <w:r w:rsidR="00B448C9">
        <w:t xml:space="preserve"> dermatologist</w:t>
      </w:r>
      <w:r>
        <w:t xml:space="preserve"> </w:t>
      </w:r>
      <w:r w:rsidR="00B448C9">
        <w:t>sells the benefit of looking better and healthier skin</w:t>
      </w:r>
      <w:r>
        <w:t>.</w:t>
      </w:r>
    </w:p>
    <w:p w14:paraId="7798A313" w14:textId="0F72E9F0" w:rsidR="00CD29A6" w:rsidRDefault="00CD29A6" w:rsidP="003E5F7D">
      <w:pPr>
        <w:pStyle w:val="BodyText"/>
        <w:widowControl/>
        <w:tabs>
          <w:tab w:val="left" w:pos="1080"/>
        </w:tabs>
        <w:spacing w:line="240" w:lineRule="auto"/>
        <w:ind w:left="1080" w:hanging="360"/>
      </w:pPr>
      <w:r>
        <w:t xml:space="preserve"> </w:t>
      </w:r>
    </w:p>
    <w:p w14:paraId="35B50D7C" w14:textId="04847077" w:rsidR="00CD29A6" w:rsidRDefault="00CD29A6" w:rsidP="003E5F7D">
      <w:pPr>
        <w:pStyle w:val="BodyText"/>
        <w:keepNext/>
        <w:widowControl/>
        <w:tabs>
          <w:tab w:val="left" w:pos="1080"/>
        </w:tabs>
        <w:spacing w:line="240" w:lineRule="auto"/>
        <w:ind w:left="1080" w:hanging="360"/>
      </w:pPr>
      <w:r>
        <w:t>d.</w:t>
      </w:r>
      <w:r>
        <w:tab/>
      </w:r>
      <w:r w:rsidR="00F8088A">
        <w:t>A</w:t>
      </w:r>
      <w:r w:rsidR="00B448C9">
        <w:t>n appliance store offers convenience; luxury in some cases, but also may emphasize price, service, and possibly delivery and installment</w:t>
      </w:r>
      <w:r w:rsidR="00F8088A">
        <w:t>.</w:t>
      </w:r>
    </w:p>
    <w:p w14:paraId="7DD31201" w14:textId="77777777" w:rsidR="00CD29A6" w:rsidRDefault="00CD29A6" w:rsidP="003E5F7D">
      <w:pPr>
        <w:pStyle w:val="BodyText"/>
        <w:widowControl/>
        <w:tabs>
          <w:tab w:val="left" w:pos="1080"/>
        </w:tabs>
        <w:spacing w:line="240" w:lineRule="auto"/>
        <w:ind w:left="1080" w:hanging="360"/>
      </w:pPr>
    </w:p>
    <w:p w14:paraId="2566A6E7" w14:textId="62546FD1" w:rsidR="00CD29A6" w:rsidRDefault="00CD29A6" w:rsidP="003E5F7D">
      <w:pPr>
        <w:pStyle w:val="BodyText"/>
        <w:widowControl/>
        <w:tabs>
          <w:tab w:val="left" w:pos="1080"/>
        </w:tabs>
        <w:spacing w:line="240" w:lineRule="auto"/>
        <w:ind w:left="1080" w:hanging="360"/>
      </w:pPr>
      <w:r>
        <w:t>e.</w:t>
      </w:r>
      <w:r>
        <w:tab/>
      </w:r>
      <w:r w:rsidR="00B448C9">
        <w:t>A scooter retailer would possibly emphasize being modern and upscale but also price and other features.</w:t>
      </w:r>
    </w:p>
    <w:p w14:paraId="3959626E" w14:textId="77777777" w:rsidR="00B448C9" w:rsidRDefault="00B448C9" w:rsidP="00B448C9">
      <w:pPr>
        <w:widowControl/>
      </w:pPr>
    </w:p>
    <w:p w14:paraId="3521DEB8" w14:textId="77777777" w:rsidR="00B448C9" w:rsidRDefault="00B448C9" w:rsidP="00B448C9">
      <w:r>
        <w:tab/>
      </w:r>
      <w:r w:rsidRPr="00163583">
        <w:t>LO: 4.2:</w:t>
      </w:r>
      <w:r w:rsidRPr="00163583">
        <w:tab/>
        <w:t xml:space="preserve">What categories do companies use to identify consumer target </w:t>
      </w:r>
      <w:r>
        <w:tab/>
      </w:r>
      <w:r>
        <w:tab/>
      </w:r>
      <w:r>
        <w:tab/>
      </w:r>
      <w:r>
        <w:tab/>
        <w:t>m</w:t>
      </w:r>
      <w:r w:rsidRPr="00163583">
        <w:t>arkets or market segments?</w:t>
      </w:r>
    </w:p>
    <w:p w14:paraId="3A61146D" w14:textId="77777777" w:rsidR="00B448C9" w:rsidRDefault="00B448C9" w:rsidP="003E5F7D">
      <w:pPr>
        <w:pStyle w:val="BodyText"/>
        <w:widowControl/>
        <w:tabs>
          <w:tab w:val="left" w:pos="1080"/>
        </w:tabs>
        <w:spacing w:line="240" w:lineRule="auto"/>
        <w:ind w:left="1080" w:hanging="360"/>
      </w:pPr>
    </w:p>
    <w:p w14:paraId="64DFD55B" w14:textId="5C529A56" w:rsidR="00B448C9" w:rsidRPr="00B448C9" w:rsidRDefault="00B04C51" w:rsidP="008874C0">
      <w:pPr>
        <w:widowControl/>
        <w:ind w:left="720" w:hanging="900"/>
        <w:jc w:val="both"/>
        <w:rPr>
          <w:b/>
        </w:rPr>
      </w:pPr>
      <w:r w:rsidRPr="00B04C51">
        <w:rPr>
          <w:b/>
          <w:bCs/>
        </w:rPr>
        <w:t>4-27.</w:t>
      </w:r>
      <w:r w:rsidRPr="00B04C51">
        <w:rPr>
          <w:b/>
          <w:bCs/>
        </w:rPr>
        <w:tab/>
      </w:r>
      <w:r w:rsidR="00B448C9" w:rsidRPr="00B448C9">
        <w:rPr>
          <w:b/>
        </w:rPr>
        <w:t>Generation Z is rapidly becoming an attractive generation for marketers. Explain how you would create marketing messages for this group and how you would deliver messages to them. How would the approach differ from one targeting millennials?</w:t>
      </w:r>
    </w:p>
    <w:p w14:paraId="0864F29F" w14:textId="77777777" w:rsidR="00B04C51" w:rsidRPr="00B04C51" w:rsidRDefault="00B04C51" w:rsidP="003E5F7D">
      <w:pPr>
        <w:widowControl/>
        <w:jc w:val="both"/>
      </w:pPr>
    </w:p>
    <w:p w14:paraId="23BC7A28" w14:textId="3993F820" w:rsidR="00B04C51" w:rsidRPr="00B04C51" w:rsidRDefault="00B04C51" w:rsidP="003E5F7D">
      <w:pPr>
        <w:widowControl/>
        <w:jc w:val="both"/>
        <w:rPr>
          <w:bCs/>
        </w:rPr>
      </w:pPr>
      <w:r w:rsidRPr="00B04C51">
        <w:tab/>
        <w:t>Student answers will depend on</w:t>
      </w:r>
      <w:r w:rsidR="00B448C9">
        <w:t xml:space="preserve"> their own experiences plus a</w:t>
      </w:r>
      <w:r w:rsidRPr="00B04C51">
        <w:t xml:space="preserve"> friend or relative chosen </w:t>
      </w:r>
      <w:r w:rsidR="00B448C9">
        <w:tab/>
      </w:r>
      <w:r w:rsidRPr="00B04C51">
        <w:t>and that</w:t>
      </w:r>
      <w:r w:rsidR="00B448C9">
        <w:t xml:space="preserve"> is from the other generation</w:t>
      </w:r>
      <w:r w:rsidRPr="00B04C51">
        <w:t>.</w:t>
      </w:r>
      <w:r w:rsidR="00B448C9">
        <w:t xml:space="preserve"> This might be a quality in-class discussion </w:t>
      </w:r>
      <w:r w:rsidR="00B448C9">
        <w:tab/>
        <w:t>question.</w:t>
      </w:r>
    </w:p>
    <w:p w14:paraId="6E1DAD2E" w14:textId="77777777" w:rsidR="00CD29A6" w:rsidRDefault="00CD29A6" w:rsidP="003E5F7D">
      <w:pPr>
        <w:pStyle w:val="BodyText"/>
        <w:widowControl/>
        <w:tabs>
          <w:tab w:val="left" w:pos="1080"/>
        </w:tabs>
        <w:spacing w:line="240" w:lineRule="auto"/>
        <w:ind w:left="1080" w:hanging="360"/>
      </w:pPr>
    </w:p>
    <w:p w14:paraId="59679FCD" w14:textId="77777777" w:rsidR="00B448C9" w:rsidRDefault="00B448C9" w:rsidP="00B448C9">
      <w:r>
        <w:tab/>
      </w:r>
      <w:r w:rsidRPr="00163583">
        <w:t>LO: 4.2:</w:t>
      </w:r>
      <w:r w:rsidRPr="00163583">
        <w:tab/>
        <w:t xml:space="preserve">What categories do companies use to identify consumer target </w:t>
      </w:r>
      <w:r>
        <w:tab/>
      </w:r>
      <w:r>
        <w:tab/>
      </w:r>
      <w:r>
        <w:tab/>
      </w:r>
      <w:r>
        <w:tab/>
        <w:t>m</w:t>
      </w:r>
      <w:r w:rsidRPr="00163583">
        <w:t>arkets or market segments?</w:t>
      </w:r>
    </w:p>
    <w:p w14:paraId="4FC0DEC2" w14:textId="77777777" w:rsidR="00B448C9" w:rsidRPr="00B04C51" w:rsidRDefault="00B448C9" w:rsidP="003E5F7D">
      <w:pPr>
        <w:pStyle w:val="BodyText"/>
        <w:widowControl/>
        <w:tabs>
          <w:tab w:val="left" w:pos="1080"/>
        </w:tabs>
        <w:spacing w:line="240" w:lineRule="auto"/>
        <w:ind w:left="1080" w:hanging="360"/>
      </w:pPr>
    </w:p>
    <w:p w14:paraId="606CFA53" w14:textId="2B2FBF7A" w:rsidR="00B04C51" w:rsidRPr="00B04C51" w:rsidRDefault="00FC6D5E" w:rsidP="003E5F7D">
      <w:pPr>
        <w:widowControl/>
        <w:ind w:left="720" w:hanging="900"/>
        <w:jc w:val="both"/>
        <w:rPr>
          <w:b/>
          <w:bCs/>
        </w:rPr>
      </w:pPr>
      <w:r w:rsidRPr="00FC6D5E">
        <w:rPr>
          <w:b/>
          <w:bCs/>
        </w:rPr>
        <w:t>4-</w:t>
      </w:r>
      <w:r w:rsidR="00496457">
        <w:rPr>
          <w:b/>
          <w:bCs/>
        </w:rPr>
        <w:t>2</w:t>
      </w:r>
      <w:r w:rsidR="00B04C51">
        <w:rPr>
          <w:b/>
          <w:bCs/>
        </w:rPr>
        <w:t>8</w:t>
      </w:r>
      <w:r w:rsidRPr="00FC6D5E">
        <w:rPr>
          <w:b/>
          <w:bCs/>
        </w:rPr>
        <w:t>.</w:t>
      </w:r>
      <w:r w:rsidRPr="00FC6D5E">
        <w:rPr>
          <w:b/>
          <w:bCs/>
        </w:rPr>
        <w:tab/>
      </w:r>
      <w:r w:rsidRPr="00FC6D5E">
        <w:rPr>
          <w:b/>
        </w:rPr>
        <w:t>Usage segmentation targets heavy users, average users, light users</w:t>
      </w:r>
      <w:r w:rsidR="00DB3895">
        <w:rPr>
          <w:b/>
        </w:rPr>
        <w:t>,</w:t>
      </w:r>
      <w:r w:rsidRPr="00FC6D5E">
        <w:rPr>
          <w:b/>
        </w:rPr>
        <w:t xml:space="preserve"> or </w:t>
      </w:r>
      <w:r w:rsidR="006F2DA7">
        <w:rPr>
          <w:b/>
        </w:rPr>
        <w:t>non</w:t>
      </w:r>
      <w:r w:rsidRPr="00FC6D5E">
        <w:rPr>
          <w:b/>
        </w:rPr>
        <w:t>users. Describe campaigns f</w:t>
      </w:r>
      <w:r w:rsidR="00691DDA">
        <w:rPr>
          <w:b/>
        </w:rPr>
        <w:t>or each of the usage segments for a</w:t>
      </w:r>
      <w:r w:rsidRPr="00FC6D5E">
        <w:rPr>
          <w:b/>
        </w:rPr>
        <w:t xml:space="preserve"> </w:t>
      </w:r>
      <w:r w:rsidR="0060531D">
        <w:rPr>
          <w:b/>
        </w:rPr>
        <w:t>major hotel chain frequency program</w:t>
      </w:r>
      <w:r w:rsidRPr="00FC6D5E">
        <w:rPr>
          <w:b/>
        </w:rPr>
        <w:t>. In your discussion, identify the best communication</w:t>
      </w:r>
      <w:r w:rsidR="0060531D">
        <w:rPr>
          <w:b/>
        </w:rPr>
        <w:t>s</w:t>
      </w:r>
      <w:r w:rsidRPr="00FC6D5E">
        <w:rPr>
          <w:b/>
        </w:rPr>
        <w:t xml:space="preserve"> objective for each of the campaigns and the product positioning strategy that you would use for each segment. Justify your decisions.</w:t>
      </w:r>
      <w:r w:rsidR="00B04C51" w:rsidRPr="00B04C51">
        <w:rPr>
          <w:b/>
          <w:bCs/>
          <w:spacing w:val="0"/>
          <w:szCs w:val="19"/>
        </w:rPr>
        <w:t xml:space="preserve"> </w:t>
      </w:r>
      <w:r w:rsidR="00B04C51" w:rsidRPr="00B04C51">
        <w:rPr>
          <w:b/>
          <w:bCs/>
        </w:rPr>
        <w:tab/>
      </w:r>
    </w:p>
    <w:p w14:paraId="51BB6035" w14:textId="77777777" w:rsidR="00FC6D5E" w:rsidRPr="00FC6D5E" w:rsidRDefault="00FC6D5E" w:rsidP="003E5F7D">
      <w:pPr>
        <w:widowControl/>
        <w:jc w:val="both"/>
      </w:pPr>
    </w:p>
    <w:p w14:paraId="28ECB2D5" w14:textId="416536C3" w:rsidR="00FC6D5E" w:rsidRDefault="00B04C51" w:rsidP="00706637">
      <w:pPr>
        <w:widowControl/>
        <w:jc w:val="both"/>
      </w:pPr>
      <w:r>
        <w:tab/>
        <w:t xml:space="preserve">Heavy users </w:t>
      </w:r>
      <w:r w:rsidR="00706637">
        <w:t xml:space="preserve"> (frequent travelers) could be</w:t>
      </w:r>
      <w:r>
        <w:t xml:space="preserve"> target</w:t>
      </w:r>
      <w:r w:rsidR="00706637">
        <w:t xml:space="preserve">ed with loyalty </w:t>
      </w:r>
      <w:r>
        <w:t>campaign</w:t>
      </w:r>
      <w:r w:rsidR="00706637">
        <w:t xml:space="preserve">s, both for </w:t>
      </w:r>
      <w:r w:rsidR="00706637">
        <w:tab/>
        <w:t>personal and business trips</w:t>
      </w:r>
      <w:r>
        <w:t>.</w:t>
      </w:r>
      <w:r w:rsidR="00706637">
        <w:t xml:space="preserve"> Moderate users would be identified to increase brand </w:t>
      </w:r>
      <w:r w:rsidR="00706637">
        <w:tab/>
        <w:t>loyalty. Light users would receive attention in terms of brand awareness.</w:t>
      </w:r>
      <w:r>
        <w:t xml:space="preserve"> </w:t>
      </w:r>
      <w:r w:rsidR="00706637">
        <w:t xml:space="preserve">For personal </w:t>
      </w:r>
      <w:r w:rsidR="00706637">
        <w:tab/>
        <w:t xml:space="preserve">travel, product attributes would match higher-end hotels; price-quality and product </w:t>
      </w:r>
      <w:r w:rsidR="00706637">
        <w:tab/>
        <w:t xml:space="preserve">attributes for families with children. </w:t>
      </w:r>
    </w:p>
    <w:p w14:paraId="7741A545" w14:textId="77777777" w:rsidR="00706637" w:rsidRDefault="00706637" w:rsidP="00706637">
      <w:pPr>
        <w:widowControl/>
        <w:jc w:val="both"/>
      </w:pPr>
    </w:p>
    <w:p w14:paraId="16E3F147" w14:textId="77777777" w:rsidR="00B448C9" w:rsidRDefault="00B448C9" w:rsidP="00B448C9">
      <w:r>
        <w:tab/>
      </w:r>
      <w:r w:rsidRPr="00163583">
        <w:t>LO: 4.2:</w:t>
      </w:r>
      <w:r w:rsidRPr="00163583">
        <w:tab/>
        <w:t xml:space="preserve">What categories do companies use to identify consumer target </w:t>
      </w:r>
      <w:r>
        <w:tab/>
      </w:r>
      <w:r>
        <w:tab/>
      </w:r>
      <w:r>
        <w:tab/>
      </w:r>
      <w:r>
        <w:tab/>
        <w:t>m</w:t>
      </w:r>
      <w:r w:rsidRPr="00163583">
        <w:t>arkets or market segments?</w:t>
      </w:r>
    </w:p>
    <w:p w14:paraId="776A5502" w14:textId="77777777" w:rsidR="00B448C9" w:rsidRDefault="00B448C9" w:rsidP="003E5F7D">
      <w:pPr>
        <w:pStyle w:val="BodyText"/>
        <w:widowControl/>
        <w:tabs>
          <w:tab w:val="left" w:pos="1080"/>
        </w:tabs>
        <w:spacing w:line="240" w:lineRule="auto"/>
        <w:ind w:left="1080" w:hanging="360"/>
      </w:pPr>
    </w:p>
    <w:p w14:paraId="1B9568B4" w14:textId="3850BF44" w:rsidR="00184D71" w:rsidRDefault="00FC6D5E" w:rsidP="008576EE">
      <w:pPr>
        <w:widowControl/>
        <w:jc w:val="both"/>
        <w:rPr>
          <w:b/>
        </w:rPr>
      </w:pPr>
      <w:r>
        <w:rPr>
          <w:b/>
        </w:rPr>
        <w:t>4-</w:t>
      </w:r>
      <w:r w:rsidR="00496457">
        <w:rPr>
          <w:b/>
        </w:rPr>
        <w:t>2</w:t>
      </w:r>
      <w:r w:rsidR="00B04C51">
        <w:rPr>
          <w:b/>
        </w:rPr>
        <w:t>9</w:t>
      </w:r>
      <w:r w:rsidR="00184D71" w:rsidRPr="00184D71">
        <w:rPr>
          <w:b/>
        </w:rPr>
        <w:t>.</w:t>
      </w:r>
      <w:r w:rsidR="00184D71" w:rsidRPr="00184D71">
        <w:rPr>
          <w:b/>
        </w:rPr>
        <w:tab/>
        <w:t>For each of the product</w:t>
      </w:r>
      <w:r w:rsidR="006F2DA7">
        <w:rPr>
          <w:b/>
        </w:rPr>
        <w:t>-</w:t>
      </w:r>
      <w:r w:rsidR="00184D71" w:rsidRPr="00184D71">
        <w:rPr>
          <w:b/>
        </w:rPr>
        <w:t xml:space="preserve">positioning strategies discussed in this chapter, </w:t>
      </w:r>
      <w:r w:rsidR="00691DDA">
        <w:rPr>
          <w:b/>
        </w:rPr>
        <w:tab/>
      </w:r>
      <w:r w:rsidR="00184D71" w:rsidRPr="00184D71">
        <w:rPr>
          <w:b/>
        </w:rPr>
        <w:t xml:space="preserve">identify two brands that feature the strategy and explain how the strategy is </w:t>
      </w:r>
      <w:r w:rsidR="00691DDA">
        <w:rPr>
          <w:b/>
        </w:rPr>
        <w:tab/>
      </w:r>
      <w:r w:rsidR="00184D71" w:rsidRPr="00184D71">
        <w:rPr>
          <w:b/>
        </w:rPr>
        <w:t xml:space="preserve">used to successfully market the brand. </w:t>
      </w:r>
    </w:p>
    <w:p w14:paraId="4DDE7444" w14:textId="77777777" w:rsidR="00184D71" w:rsidRDefault="00184D71" w:rsidP="003E5F7D">
      <w:pPr>
        <w:widowControl/>
        <w:rPr>
          <w:b/>
        </w:rPr>
      </w:pPr>
    </w:p>
    <w:p w14:paraId="5BD31746" w14:textId="4F179A12" w:rsidR="00184D71" w:rsidRPr="00184D71" w:rsidRDefault="00184D71" w:rsidP="003E5F7D">
      <w:pPr>
        <w:widowControl/>
      </w:pPr>
      <w:r w:rsidRPr="00184D71">
        <w:lastRenderedPageBreak/>
        <w:tab/>
        <w:t>Student answers will vary</w:t>
      </w:r>
      <w:r w:rsidR="00B04C51">
        <w:t xml:space="preserve"> by brands chosen.</w:t>
      </w:r>
    </w:p>
    <w:p w14:paraId="4C30D0B0" w14:textId="77777777" w:rsidR="00184D71" w:rsidRDefault="00184D71" w:rsidP="003E5F7D">
      <w:pPr>
        <w:widowControl/>
      </w:pPr>
    </w:p>
    <w:p w14:paraId="5B938DDA" w14:textId="11DAD522" w:rsidR="00D10231" w:rsidRPr="00115A25" w:rsidRDefault="00D10231" w:rsidP="00D10231">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07C2DE3C" w14:textId="77777777" w:rsidR="00F25A86" w:rsidRDefault="00F25A86" w:rsidP="003E5F7D">
      <w:pPr>
        <w:widowControl/>
      </w:pPr>
    </w:p>
    <w:p w14:paraId="0082FF8D" w14:textId="77777777" w:rsidR="00D10231" w:rsidRPr="00184D71" w:rsidRDefault="00D10231" w:rsidP="003E5F7D">
      <w:pPr>
        <w:widowControl/>
      </w:pPr>
    </w:p>
    <w:p w14:paraId="59D465A8" w14:textId="77777777" w:rsidR="00CD29A6" w:rsidRDefault="00CD29A6" w:rsidP="00CB1E0B">
      <w:pPr>
        <w:pStyle w:val="Heading9"/>
        <w:widowControl/>
        <w:spacing w:line="240" w:lineRule="auto"/>
        <w:rPr>
          <w:rStyle w:val="AutoList52"/>
          <w:spacing w:val="-4"/>
          <w:szCs w:val="29"/>
        </w:rPr>
      </w:pPr>
      <w:r>
        <w:rPr>
          <w:rStyle w:val="AutoList52"/>
          <w:spacing w:val="-4"/>
          <w:szCs w:val="29"/>
        </w:rPr>
        <w:t>INTEGRATED LEARNING EXERCISES</w:t>
      </w:r>
    </w:p>
    <w:p w14:paraId="444CD145" w14:textId="77777777" w:rsidR="00CD29A6" w:rsidRPr="00184D71" w:rsidRDefault="00CD29A6" w:rsidP="00CB1E0B">
      <w:pPr>
        <w:keepNext/>
        <w:widowControl/>
      </w:pPr>
    </w:p>
    <w:p w14:paraId="52052BD7" w14:textId="5EECB6A4" w:rsidR="00184D71" w:rsidRPr="00184D71" w:rsidRDefault="00FC6D5E" w:rsidP="003E5F7D">
      <w:pPr>
        <w:widowControl/>
        <w:ind w:left="720" w:hanging="720"/>
        <w:jc w:val="both"/>
        <w:rPr>
          <w:b/>
        </w:rPr>
      </w:pPr>
      <w:r w:rsidRPr="00FC6D5E">
        <w:rPr>
          <w:b/>
          <w:bCs/>
        </w:rPr>
        <w:t>4-</w:t>
      </w:r>
      <w:r w:rsidR="00496457">
        <w:rPr>
          <w:b/>
          <w:bCs/>
        </w:rPr>
        <w:t>30</w:t>
      </w:r>
      <w:r w:rsidRPr="00FC6D5E">
        <w:rPr>
          <w:b/>
          <w:bCs/>
        </w:rPr>
        <w:t>.</w:t>
      </w:r>
      <w:r>
        <w:rPr>
          <w:b/>
          <w:bCs/>
        </w:rPr>
        <w:tab/>
      </w:r>
      <w:r w:rsidR="00184D71" w:rsidRPr="00184D71">
        <w:rPr>
          <w:b/>
        </w:rPr>
        <w:t xml:space="preserve">Use a search engine to locate five companies on the </w:t>
      </w:r>
      <w:r w:rsidR="00F25A86">
        <w:rPr>
          <w:b/>
        </w:rPr>
        <w:t>i</w:t>
      </w:r>
      <w:r w:rsidR="00184D71" w:rsidRPr="00184D71">
        <w:rPr>
          <w:b/>
        </w:rPr>
        <w:t>nternet that sell swimwear. For each compan</w:t>
      </w:r>
      <w:r w:rsidR="00577ECB">
        <w:rPr>
          <w:b/>
        </w:rPr>
        <w:t>y</w:t>
      </w:r>
      <w:r w:rsidR="00184D71" w:rsidRPr="00184D71">
        <w:rPr>
          <w:b/>
        </w:rPr>
        <w:t>, discuss the types of products sold</w:t>
      </w:r>
      <w:r w:rsidR="006F2DA7">
        <w:rPr>
          <w:b/>
        </w:rPr>
        <w:t xml:space="preserve"> and</w:t>
      </w:r>
      <w:r w:rsidR="006F2DA7" w:rsidRPr="00184D71">
        <w:rPr>
          <w:b/>
        </w:rPr>
        <w:t xml:space="preserve"> </w:t>
      </w:r>
      <w:r w:rsidR="00184D71" w:rsidRPr="00184D71">
        <w:rPr>
          <w:b/>
        </w:rPr>
        <w:t>the types of promotional appeals used</w:t>
      </w:r>
      <w:r w:rsidR="006F2DA7">
        <w:rPr>
          <w:b/>
        </w:rPr>
        <w:t>.</w:t>
      </w:r>
      <w:r w:rsidR="006F2DA7" w:rsidRPr="00184D71">
        <w:rPr>
          <w:b/>
        </w:rPr>
        <w:t xml:space="preserve"> </w:t>
      </w:r>
      <w:r w:rsidR="006F2DA7">
        <w:rPr>
          <w:b/>
        </w:rPr>
        <w:t>Review</w:t>
      </w:r>
      <w:r w:rsidR="00184D71" w:rsidRPr="00184D71">
        <w:rPr>
          <w:b/>
        </w:rPr>
        <w:t xml:space="preserve"> each website</w:t>
      </w:r>
      <w:r w:rsidR="006F2DA7">
        <w:rPr>
          <w:b/>
        </w:rPr>
        <w:t>.</w:t>
      </w:r>
      <w:r w:rsidR="006F2DA7" w:rsidRPr="00184D71">
        <w:rPr>
          <w:b/>
        </w:rPr>
        <w:t xml:space="preserve"> </w:t>
      </w:r>
      <w:r w:rsidR="006F2DA7">
        <w:rPr>
          <w:b/>
        </w:rPr>
        <w:t>D</w:t>
      </w:r>
      <w:r w:rsidR="00184D71" w:rsidRPr="00184D71">
        <w:rPr>
          <w:b/>
        </w:rPr>
        <w:t xml:space="preserve">escribe the </w:t>
      </w:r>
      <w:r w:rsidR="006F2DA7">
        <w:rPr>
          <w:b/>
        </w:rPr>
        <w:t>segmentation strategy the company is using and the specific market segments being targeted</w:t>
      </w:r>
      <w:r w:rsidR="00184D71" w:rsidRPr="00184D71">
        <w:rPr>
          <w:b/>
        </w:rPr>
        <w:t xml:space="preserve">. </w:t>
      </w:r>
      <w:r w:rsidR="006F2DA7">
        <w:rPr>
          <w:b/>
        </w:rPr>
        <w:t>For each company, which product</w:t>
      </w:r>
      <w:r w:rsidR="00577ECB">
        <w:rPr>
          <w:b/>
        </w:rPr>
        <w:t>-</w:t>
      </w:r>
      <w:r w:rsidR="006F2DA7">
        <w:rPr>
          <w:b/>
        </w:rPr>
        <w:t>positioning strategy is being used? Justify your choice.</w:t>
      </w:r>
    </w:p>
    <w:p w14:paraId="2B6FC6E6" w14:textId="77777777" w:rsidR="00184D71" w:rsidRPr="00184D71" w:rsidRDefault="00184D71" w:rsidP="003E5F7D">
      <w:pPr>
        <w:widowControl/>
        <w:jc w:val="both"/>
        <w:rPr>
          <w:b/>
        </w:rPr>
      </w:pPr>
    </w:p>
    <w:p w14:paraId="7A2E3FB1" w14:textId="77777777" w:rsidR="00184D71" w:rsidRDefault="005808DD" w:rsidP="003E5F7D">
      <w:pPr>
        <w:widowControl/>
        <w:jc w:val="both"/>
      </w:pPr>
      <w:r>
        <w:tab/>
        <w:t xml:space="preserve">Student reports will vary. Promotions will probably feature fashion, sleek/sexiness, </w:t>
      </w:r>
      <w:r>
        <w:tab/>
        <w:t>price, and quality.</w:t>
      </w:r>
    </w:p>
    <w:p w14:paraId="420E4321" w14:textId="77777777" w:rsidR="00D25B9D" w:rsidRDefault="00D25B9D" w:rsidP="00D25B9D"/>
    <w:p w14:paraId="66FE3A44" w14:textId="77777777" w:rsidR="00D25B9D" w:rsidRDefault="00D25B9D" w:rsidP="00D25B9D">
      <w:r>
        <w:tab/>
      </w:r>
      <w:r w:rsidRPr="00163583">
        <w:t>LO: 4.2:</w:t>
      </w:r>
      <w:r w:rsidRPr="00163583">
        <w:tab/>
        <w:t xml:space="preserve">What categories do companies use to identify consumer target </w:t>
      </w:r>
      <w:r>
        <w:tab/>
      </w:r>
      <w:r>
        <w:tab/>
      </w:r>
      <w:r>
        <w:tab/>
      </w:r>
      <w:r>
        <w:tab/>
        <w:t>m</w:t>
      </w:r>
      <w:r w:rsidRPr="00163583">
        <w:t>arkets or market segments?</w:t>
      </w:r>
    </w:p>
    <w:p w14:paraId="5BA548EC" w14:textId="77777777" w:rsidR="00D25B9D" w:rsidRDefault="00D25B9D" w:rsidP="003E5F7D">
      <w:pPr>
        <w:widowControl/>
        <w:jc w:val="both"/>
      </w:pPr>
    </w:p>
    <w:p w14:paraId="6EEB7DD8" w14:textId="78579AB3" w:rsidR="00D25B9D" w:rsidRPr="00184D71" w:rsidRDefault="00D25B9D" w:rsidP="003E5F7D">
      <w:pPr>
        <w:widowControl/>
        <w:jc w:val="both"/>
      </w:pPr>
      <w:r>
        <w:tab/>
        <w:t>and</w:t>
      </w:r>
    </w:p>
    <w:p w14:paraId="5B4E56D8" w14:textId="77777777" w:rsidR="00184D71" w:rsidRDefault="00184D71" w:rsidP="003E5F7D">
      <w:pPr>
        <w:pStyle w:val="CREXR"/>
        <w:keepLines w:val="0"/>
        <w:spacing w:line="240" w:lineRule="auto"/>
        <w:ind w:left="720" w:hanging="720"/>
        <w:rPr>
          <w:b/>
          <w:noProof w:val="0"/>
          <w:color w:val="000000"/>
          <w:sz w:val="24"/>
          <w:szCs w:val="24"/>
        </w:rPr>
      </w:pPr>
    </w:p>
    <w:p w14:paraId="2C425927" w14:textId="77777777" w:rsidR="00D25B9D" w:rsidRPr="00115A25" w:rsidRDefault="00D25B9D" w:rsidP="00D25B9D">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37A0BB68" w14:textId="77777777" w:rsidR="00D25B9D" w:rsidRDefault="00D25B9D" w:rsidP="003E5F7D">
      <w:pPr>
        <w:pStyle w:val="CREXR"/>
        <w:keepLines w:val="0"/>
        <w:spacing w:line="240" w:lineRule="auto"/>
        <w:ind w:left="720" w:hanging="720"/>
        <w:rPr>
          <w:b/>
          <w:noProof w:val="0"/>
          <w:color w:val="000000"/>
          <w:sz w:val="24"/>
          <w:szCs w:val="24"/>
        </w:rPr>
      </w:pPr>
    </w:p>
    <w:p w14:paraId="67668BE3" w14:textId="1E130BE5" w:rsidR="006C1958" w:rsidRDefault="00152216" w:rsidP="003E5F7D">
      <w:pPr>
        <w:pStyle w:val="CREXR"/>
        <w:keepLines w:val="0"/>
        <w:spacing w:line="240" w:lineRule="auto"/>
        <w:ind w:left="720" w:hanging="720"/>
        <w:contextualSpacing/>
        <w:rPr>
          <w:b/>
          <w:color w:val="000000"/>
          <w:sz w:val="24"/>
          <w:szCs w:val="24"/>
        </w:rPr>
      </w:pPr>
      <w:r>
        <w:rPr>
          <w:b/>
          <w:color w:val="000000"/>
          <w:sz w:val="24"/>
          <w:szCs w:val="24"/>
        </w:rPr>
        <w:t>4-</w:t>
      </w:r>
      <w:r w:rsidR="00496457">
        <w:rPr>
          <w:b/>
          <w:color w:val="000000"/>
          <w:sz w:val="24"/>
          <w:szCs w:val="24"/>
        </w:rPr>
        <w:t>31</w:t>
      </w:r>
      <w:r w:rsidR="006C1958" w:rsidRPr="006C1958">
        <w:rPr>
          <w:b/>
          <w:color w:val="000000"/>
          <w:sz w:val="24"/>
          <w:szCs w:val="24"/>
        </w:rPr>
        <w:t>.</w:t>
      </w:r>
      <w:r w:rsidR="006C1958" w:rsidRPr="006C1958">
        <w:rPr>
          <w:b/>
          <w:color w:val="000000"/>
          <w:sz w:val="24"/>
          <w:szCs w:val="24"/>
        </w:rPr>
        <w:tab/>
        <w:t>A brand’s product</w:t>
      </w:r>
      <w:r w:rsidR="00577ECB">
        <w:rPr>
          <w:b/>
          <w:color w:val="000000"/>
          <w:sz w:val="24"/>
          <w:szCs w:val="24"/>
        </w:rPr>
        <w:t xml:space="preserve"> </w:t>
      </w:r>
      <w:r w:rsidR="006C1958" w:rsidRPr="006C1958">
        <w:rPr>
          <w:b/>
          <w:color w:val="000000"/>
          <w:sz w:val="24"/>
          <w:szCs w:val="24"/>
        </w:rPr>
        <w:t xml:space="preserve">positioning strategy should be an integral part of the company’s advertising and marketing strategy, including its </w:t>
      </w:r>
      <w:r w:rsidR="006F2DA7">
        <w:rPr>
          <w:b/>
          <w:color w:val="000000"/>
          <w:sz w:val="24"/>
          <w:szCs w:val="24"/>
        </w:rPr>
        <w:t>w</w:t>
      </w:r>
      <w:r w:rsidR="00F25A86">
        <w:rPr>
          <w:b/>
          <w:color w:val="000000"/>
          <w:sz w:val="24"/>
          <w:szCs w:val="24"/>
        </w:rPr>
        <w:t>ebsite. Examine the following w</w:t>
      </w:r>
      <w:r w:rsidR="006C1958" w:rsidRPr="006C1958">
        <w:rPr>
          <w:b/>
          <w:color w:val="000000"/>
          <w:sz w:val="24"/>
          <w:szCs w:val="24"/>
        </w:rPr>
        <w:t>ebsites and identify the product-positioning strategy you think is being used. Explain your choice.</w:t>
      </w:r>
    </w:p>
    <w:p w14:paraId="7BE0878B" w14:textId="77777777" w:rsidR="00F0602D" w:rsidRPr="006C1958" w:rsidRDefault="00F0602D" w:rsidP="003E5F7D">
      <w:pPr>
        <w:pStyle w:val="CREXR"/>
        <w:keepLines w:val="0"/>
        <w:spacing w:line="240" w:lineRule="auto"/>
        <w:ind w:left="720" w:hanging="720"/>
        <w:contextualSpacing/>
        <w:rPr>
          <w:b/>
          <w:color w:val="000000"/>
          <w:sz w:val="24"/>
          <w:szCs w:val="24"/>
        </w:rPr>
      </w:pPr>
    </w:p>
    <w:p w14:paraId="64116120" w14:textId="574A2444" w:rsidR="006C1958" w:rsidRPr="006C1958" w:rsidRDefault="006C1958" w:rsidP="003E5F7D">
      <w:pPr>
        <w:pStyle w:val="CREXR"/>
        <w:keepLines w:val="0"/>
        <w:tabs>
          <w:tab w:val="left" w:pos="1080"/>
        </w:tabs>
        <w:spacing w:line="240" w:lineRule="auto"/>
        <w:ind w:left="720" w:hanging="720"/>
        <w:contextualSpacing/>
        <w:rPr>
          <w:b/>
          <w:color w:val="000000"/>
          <w:sz w:val="24"/>
          <w:szCs w:val="24"/>
        </w:rPr>
      </w:pPr>
      <w:r w:rsidRPr="006C1958">
        <w:rPr>
          <w:b/>
          <w:color w:val="000000"/>
          <w:sz w:val="24"/>
          <w:szCs w:val="24"/>
        </w:rPr>
        <w:tab/>
        <w:t>a.</w:t>
      </w:r>
      <w:r w:rsidRPr="006C1958">
        <w:rPr>
          <w:b/>
          <w:color w:val="000000"/>
          <w:sz w:val="24"/>
          <w:szCs w:val="24"/>
        </w:rPr>
        <w:tab/>
        <w:t>Polaris (</w:t>
      </w:r>
      <w:hyperlink r:id="rId8" w:history="1">
        <w:r w:rsidR="00577ECB">
          <w:rPr>
            <w:rStyle w:val="Hyperlink"/>
            <w:b/>
            <w:sz w:val="24"/>
            <w:szCs w:val="24"/>
          </w:rPr>
          <w:t>www.polaris.com</w:t>
        </w:r>
      </w:hyperlink>
      <w:r w:rsidRPr="006C1958">
        <w:rPr>
          <w:b/>
          <w:color w:val="000000"/>
          <w:sz w:val="24"/>
          <w:szCs w:val="24"/>
        </w:rPr>
        <w:t xml:space="preserve">) </w:t>
      </w:r>
    </w:p>
    <w:p w14:paraId="09C7E46A" w14:textId="77777777" w:rsidR="006C1958" w:rsidRPr="006C1958" w:rsidRDefault="006C1958" w:rsidP="003E5F7D">
      <w:pPr>
        <w:pStyle w:val="CREXR"/>
        <w:keepLines w:val="0"/>
        <w:tabs>
          <w:tab w:val="left" w:pos="1080"/>
        </w:tabs>
        <w:spacing w:line="240" w:lineRule="auto"/>
        <w:ind w:left="720" w:hanging="720"/>
        <w:contextualSpacing/>
        <w:rPr>
          <w:b/>
          <w:color w:val="000000"/>
          <w:sz w:val="24"/>
          <w:szCs w:val="24"/>
        </w:rPr>
      </w:pPr>
      <w:r w:rsidRPr="006C1958">
        <w:rPr>
          <w:b/>
          <w:color w:val="000000"/>
          <w:sz w:val="24"/>
          <w:szCs w:val="24"/>
        </w:rPr>
        <w:tab/>
        <w:t>b.</w:t>
      </w:r>
      <w:r w:rsidRPr="006C1958">
        <w:rPr>
          <w:b/>
          <w:color w:val="000000"/>
          <w:sz w:val="24"/>
          <w:szCs w:val="24"/>
        </w:rPr>
        <w:tab/>
        <w:t>Edgewater Beach &amp; Golf Resort (</w:t>
      </w:r>
      <w:hyperlink r:id="rId9" w:history="1">
        <w:r w:rsidRPr="006C1958">
          <w:rPr>
            <w:rStyle w:val="Hyperlink"/>
            <w:b/>
            <w:sz w:val="24"/>
            <w:szCs w:val="24"/>
          </w:rPr>
          <w:t>www.edgewaterbeachresort.com</w:t>
        </w:r>
      </w:hyperlink>
      <w:r w:rsidRPr="006C1958">
        <w:rPr>
          <w:b/>
          <w:color w:val="000000"/>
          <w:sz w:val="24"/>
          <w:szCs w:val="24"/>
        </w:rPr>
        <w:t xml:space="preserve">)  </w:t>
      </w:r>
    </w:p>
    <w:p w14:paraId="54927D8A" w14:textId="77777777" w:rsidR="006C1958" w:rsidRPr="006C1958" w:rsidRDefault="006C1958" w:rsidP="003E5F7D">
      <w:pPr>
        <w:pStyle w:val="CREXR"/>
        <w:keepLines w:val="0"/>
        <w:tabs>
          <w:tab w:val="left" w:pos="1080"/>
        </w:tabs>
        <w:spacing w:line="240" w:lineRule="auto"/>
        <w:ind w:left="720" w:hanging="720"/>
        <w:contextualSpacing/>
        <w:rPr>
          <w:b/>
          <w:color w:val="000000"/>
          <w:sz w:val="24"/>
          <w:szCs w:val="24"/>
        </w:rPr>
      </w:pPr>
      <w:r w:rsidRPr="006C1958">
        <w:rPr>
          <w:b/>
          <w:color w:val="000000"/>
          <w:sz w:val="24"/>
          <w:szCs w:val="24"/>
        </w:rPr>
        <w:tab/>
        <w:t>c.</w:t>
      </w:r>
      <w:r w:rsidRPr="006C1958">
        <w:rPr>
          <w:b/>
          <w:color w:val="000000"/>
          <w:sz w:val="24"/>
          <w:szCs w:val="24"/>
        </w:rPr>
        <w:tab/>
        <w:t>Celestial Seasonings (</w:t>
      </w:r>
      <w:hyperlink r:id="rId10" w:history="1">
        <w:r w:rsidRPr="006C1958">
          <w:rPr>
            <w:rStyle w:val="Hyperlink"/>
            <w:b/>
            <w:sz w:val="24"/>
            <w:szCs w:val="24"/>
          </w:rPr>
          <w:t>www.celestialseasonings.com</w:t>
        </w:r>
      </w:hyperlink>
      <w:r w:rsidRPr="006C1958">
        <w:rPr>
          <w:b/>
          <w:color w:val="000000"/>
          <w:sz w:val="24"/>
          <w:szCs w:val="24"/>
        </w:rPr>
        <w:t xml:space="preserve">) </w:t>
      </w:r>
    </w:p>
    <w:p w14:paraId="12E6F878" w14:textId="77777777" w:rsidR="006C1958" w:rsidRPr="006C1958" w:rsidRDefault="006C1958" w:rsidP="003E5F7D">
      <w:pPr>
        <w:pStyle w:val="CREXR"/>
        <w:keepLines w:val="0"/>
        <w:tabs>
          <w:tab w:val="left" w:pos="1080"/>
        </w:tabs>
        <w:spacing w:line="240" w:lineRule="auto"/>
        <w:ind w:left="720" w:hanging="720"/>
        <w:contextualSpacing/>
        <w:rPr>
          <w:b/>
          <w:color w:val="000000"/>
          <w:sz w:val="24"/>
          <w:szCs w:val="24"/>
        </w:rPr>
      </w:pPr>
      <w:r w:rsidRPr="006C1958">
        <w:rPr>
          <w:b/>
          <w:color w:val="000000"/>
          <w:sz w:val="24"/>
          <w:szCs w:val="24"/>
        </w:rPr>
        <w:tab/>
        <w:t>d.</w:t>
      </w:r>
      <w:r w:rsidRPr="006C1958">
        <w:rPr>
          <w:b/>
          <w:color w:val="000000"/>
          <w:sz w:val="24"/>
          <w:szCs w:val="24"/>
        </w:rPr>
        <w:tab/>
        <w:t>Sony (</w:t>
      </w:r>
      <w:hyperlink r:id="rId11" w:history="1">
        <w:r w:rsidRPr="006C1958">
          <w:rPr>
            <w:rStyle w:val="Hyperlink"/>
            <w:b/>
            <w:sz w:val="24"/>
            <w:szCs w:val="24"/>
          </w:rPr>
          <w:t>www.sony.com</w:t>
        </w:r>
      </w:hyperlink>
      <w:r w:rsidRPr="006C1958">
        <w:rPr>
          <w:b/>
          <w:color w:val="000000"/>
          <w:sz w:val="24"/>
          <w:szCs w:val="24"/>
        </w:rPr>
        <w:t xml:space="preserve">) </w:t>
      </w:r>
    </w:p>
    <w:p w14:paraId="41D6C532" w14:textId="77777777" w:rsidR="006C1958" w:rsidRPr="006C1958" w:rsidRDefault="006C1958" w:rsidP="003E5F7D">
      <w:pPr>
        <w:pStyle w:val="CREXR"/>
        <w:keepLines w:val="0"/>
        <w:tabs>
          <w:tab w:val="left" w:pos="1080"/>
        </w:tabs>
        <w:spacing w:line="240" w:lineRule="auto"/>
        <w:ind w:left="720" w:hanging="720"/>
        <w:contextualSpacing/>
        <w:rPr>
          <w:b/>
          <w:color w:val="000000"/>
          <w:sz w:val="24"/>
          <w:szCs w:val="24"/>
        </w:rPr>
      </w:pPr>
      <w:r w:rsidRPr="006C1958">
        <w:rPr>
          <w:b/>
          <w:color w:val="000000"/>
          <w:sz w:val="24"/>
          <w:szCs w:val="24"/>
        </w:rPr>
        <w:tab/>
        <w:t>e.</w:t>
      </w:r>
      <w:r w:rsidRPr="006C1958">
        <w:rPr>
          <w:b/>
          <w:color w:val="000000"/>
          <w:sz w:val="24"/>
          <w:szCs w:val="24"/>
        </w:rPr>
        <w:tab/>
        <w:t>Stetson cologne (</w:t>
      </w:r>
      <w:hyperlink r:id="rId12" w:history="1">
        <w:r w:rsidRPr="006C1958">
          <w:rPr>
            <w:rStyle w:val="Hyperlink"/>
            <w:b/>
            <w:sz w:val="24"/>
            <w:szCs w:val="24"/>
          </w:rPr>
          <w:t>www.stetsoncologne.com</w:t>
        </w:r>
      </w:hyperlink>
      <w:r w:rsidRPr="006C1958">
        <w:rPr>
          <w:b/>
          <w:color w:val="000000"/>
          <w:sz w:val="24"/>
          <w:szCs w:val="24"/>
        </w:rPr>
        <w:t xml:space="preserve">) </w:t>
      </w:r>
    </w:p>
    <w:p w14:paraId="6757F271" w14:textId="77777777" w:rsidR="006C1958" w:rsidRPr="006C1958" w:rsidRDefault="006C1958" w:rsidP="003E5F7D">
      <w:pPr>
        <w:pStyle w:val="CREXR"/>
        <w:keepLines w:val="0"/>
        <w:spacing w:line="240" w:lineRule="auto"/>
        <w:ind w:left="720" w:hanging="720"/>
        <w:contextualSpacing/>
        <w:rPr>
          <w:b/>
          <w:color w:val="000000"/>
          <w:szCs w:val="24"/>
        </w:rPr>
      </w:pPr>
    </w:p>
    <w:p w14:paraId="044759E3" w14:textId="77777777" w:rsidR="006C1958" w:rsidRDefault="006C1958" w:rsidP="003E5F7D">
      <w:pPr>
        <w:pStyle w:val="CREXR"/>
        <w:keepLines w:val="0"/>
        <w:spacing w:line="240" w:lineRule="auto"/>
        <w:ind w:left="720" w:hanging="720"/>
        <w:contextualSpacing/>
        <w:rPr>
          <w:noProof w:val="0"/>
          <w:color w:val="000000"/>
          <w:sz w:val="24"/>
          <w:szCs w:val="24"/>
        </w:rPr>
      </w:pPr>
      <w:r w:rsidRPr="00285800">
        <w:rPr>
          <w:noProof w:val="0"/>
          <w:color w:val="000000"/>
          <w:sz w:val="24"/>
          <w:szCs w:val="24"/>
        </w:rPr>
        <w:tab/>
      </w:r>
      <w:r w:rsidR="00285800" w:rsidRPr="00285800">
        <w:rPr>
          <w:noProof w:val="0"/>
          <w:color w:val="000000"/>
          <w:sz w:val="24"/>
          <w:szCs w:val="24"/>
        </w:rPr>
        <w:t>Polaris highlights the benefits of using the product. It may also be viewed as a cultural symbol form of positioning.</w:t>
      </w:r>
    </w:p>
    <w:p w14:paraId="40500A2B" w14:textId="77777777" w:rsidR="00285800" w:rsidRDefault="00285800" w:rsidP="003E5F7D">
      <w:pPr>
        <w:pStyle w:val="CREXR"/>
        <w:keepLines w:val="0"/>
        <w:spacing w:line="240" w:lineRule="auto"/>
        <w:ind w:left="720" w:hanging="720"/>
        <w:contextualSpacing/>
        <w:rPr>
          <w:noProof w:val="0"/>
          <w:color w:val="000000"/>
          <w:sz w:val="24"/>
          <w:szCs w:val="24"/>
        </w:rPr>
      </w:pPr>
    </w:p>
    <w:p w14:paraId="59A2F002" w14:textId="77777777" w:rsidR="00285800" w:rsidRDefault="00285800" w:rsidP="003E5F7D">
      <w:pPr>
        <w:pStyle w:val="CREXR"/>
        <w:keepLines w:val="0"/>
        <w:spacing w:line="240" w:lineRule="auto"/>
        <w:ind w:left="720" w:hanging="720"/>
        <w:contextualSpacing/>
        <w:rPr>
          <w:noProof w:val="0"/>
          <w:color w:val="000000"/>
          <w:sz w:val="24"/>
          <w:szCs w:val="24"/>
        </w:rPr>
      </w:pPr>
      <w:r>
        <w:rPr>
          <w:noProof w:val="0"/>
          <w:color w:val="000000"/>
          <w:sz w:val="24"/>
          <w:szCs w:val="24"/>
        </w:rPr>
        <w:tab/>
        <w:t>Edgewater Beach positions itself as the only “full service” resort on Panama City Beach, suggesting segmentation possibly based on income and possibility based on customer benefit.</w:t>
      </w:r>
    </w:p>
    <w:p w14:paraId="5ADE5524" w14:textId="77777777" w:rsidR="00285800" w:rsidRDefault="00285800" w:rsidP="003E5F7D">
      <w:pPr>
        <w:pStyle w:val="CREXR"/>
        <w:keepLines w:val="0"/>
        <w:spacing w:line="240" w:lineRule="auto"/>
        <w:ind w:left="720" w:hanging="720"/>
        <w:contextualSpacing/>
        <w:rPr>
          <w:noProof w:val="0"/>
          <w:color w:val="000000"/>
          <w:sz w:val="24"/>
          <w:szCs w:val="24"/>
        </w:rPr>
      </w:pPr>
    </w:p>
    <w:p w14:paraId="1E752CCF" w14:textId="77777777" w:rsidR="00285800" w:rsidRDefault="00285800" w:rsidP="003E5F7D">
      <w:pPr>
        <w:pStyle w:val="CREXR"/>
        <w:keepLines w:val="0"/>
        <w:spacing w:line="240" w:lineRule="auto"/>
        <w:ind w:left="720" w:hanging="720"/>
        <w:contextualSpacing/>
        <w:rPr>
          <w:noProof w:val="0"/>
          <w:color w:val="000000"/>
          <w:sz w:val="24"/>
          <w:szCs w:val="24"/>
        </w:rPr>
      </w:pPr>
      <w:r>
        <w:rPr>
          <w:noProof w:val="0"/>
          <w:color w:val="000000"/>
          <w:sz w:val="24"/>
          <w:szCs w:val="24"/>
        </w:rPr>
        <w:lastRenderedPageBreak/>
        <w:tab/>
        <w:t>Celestial Seasonings is represented as a healthy and natural product line, which suggests psychographics or benefit segmentation.</w:t>
      </w:r>
    </w:p>
    <w:p w14:paraId="1044B5CD" w14:textId="77777777" w:rsidR="00285800" w:rsidRDefault="00285800" w:rsidP="003E5F7D">
      <w:pPr>
        <w:pStyle w:val="CREXR"/>
        <w:keepLines w:val="0"/>
        <w:spacing w:line="240" w:lineRule="auto"/>
        <w:ind w:left="720" w:hanging="720"/>
        <w:contextualSpacing/>
        <w:rPr>
          <w:noProof w:val="0"/>
          <w:color w:val="000000"/>
          <w:sz w:val="24"/>
          <w:szCs w:val="24"/>
        </w:rPr>
      </w:pPr>
    </w:p>
    <w:p w14:paraId="36FF4095" w14:textId="77777777" w:rsidR="00285800" w:rsidRDefault="00285800" w:rsidP="003E5F7D">
      <w:pPr>
        <w:pStyle w:val="CREXR"/>
        <w:keepLines w:val="0"/>
        <w:spacing w:line="240" w:lineRule="auto"/>
        <w:ind w:left="720" w:hanging="720"/>
        <w:contextualSpacing/>
        <w:rPr>
          <w:noProof w:val="0"/>
          <w:color w:val="000000"/>
          <w:sz w:val="24"/>
          <w:szCs w:val="24"/>
        </w:rPr>
      </w:pPr>
      <w:r>
        <w:rPr>
          <w:noProof w:val="0"/>
          <w:color w:val="000000"/>
          <w:sz w:val="24"/>
          <w:szCs w:val="24"/>
        </w:rPr>
        <w:tab/>
        <w:t>Sony emphasizes quality of its product lines. The company could target by income, geodemographics, benefit, or usage segmentation.</w:t>
      </w:r>
    </w:p>
    <w:p w14:paraId="795D5610" w14:textId="77777777" w:rsidR="00285800" w:rsidRDefault="00285800" w:rsidP="003E5F7D">
      <w:pPr>
        <w:pStyle w:val="CREXR"/>
        <w:keepLines w:val="0"/>
        <w:spacing w:line="240" w:lineRule="auto"/>
        <w:ind w:left="720" w:hanging="720"/>
        <w:contextualSpacing/>
        <w:rPr>
          <w:noProof w:val="0"/>
          <w:color w:val="000000"/>
          <w:sz w:val="24"/>
          <w:szCs w:val="24"/>
        </w:rPr>
      </w:pPr>
    </w:p>
    <w:p w14:paraId="0CBB9E06" w14:textId="77777777" w:rsidR="00285800" w:rsidRPr="00285800" w:rsidRDefault="00285800" w:rsidP="003E5F7D">
      <w:pPr>
        <w:pStyle w:val="CREXR"/>
        <w:keepLines w:val="0"/>
        <w:spacing w:line="240" w:lineRule="auto"/>
        <w:ind w:left="720" w:hanging="720"/>
        <w:contextualSpacing/>
        <w:rPr>
          <w:noProof w:val="0"/>
          <w:color w:val="000000"/>
          <w:sz w:val="24"/>
          <w:szCs w:val="24"/>
        </w:rPr>
      </w:pPr>
      <w:r>
        <w:rPr>
          <w:noProof w:val="0"/>
          <w:color w:val="000000"/>
          <w:sz w:val="24"/>
          <w:szCs w:val="24"/>
        </w:rPr>
        <w:tab/>
        <w:t>Stetson tends to emphasize cultural symbols in its marketing. It targets males.</w:t>
      </w:r>
    </w:p>
    <w:p w14:paraId="5A3D10A1" w14:textId="77777777" w:rsidR="006C1958" w:rsidRDefault="006C1958" w:rsidP="003E5F7D">
      <w:pPr>
        <w:pStyle w:val="CREXR"/>
        <w:keepLines w:val="0"/>
        <w:spacing w:line="240" w:lineRule="auto"/>
        <w:ind w:left="720" w:hanging="720"/>
        <w:contextualSpacing/>
        <w:rPr>
          <w:b/>
          <w:noProof w:val="0"/>
          <w:color w:val="000000"/>
          <w:sz w:val="24"/>
          <w:szCs w:val="24"/>
        </w:rPr>
      </w:pPr>
    </w:p>
    <w:p w14:paraId="1E181D92" w14:textId="559CB210" w:rsidR="00D25B9D" w:rsidRPr="00115A25" w:rsidRDefault="00D25B9D" w:rsidP="00D25B9D">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5A5AD8AB" w14:textId="77777777" w:rsidR="00F0602D" w:rsidRPr="00152216" w:rsidRDefault="00F0602D" w:rsidP="003E5F7D">
      <w:pPr>
        <w:pStyle w:val="CREXR"/>
        <w:keepLines w:val="0"/>
        <w:spacing w:line="240" w:lineRule="auto"/>
        <w:ind w:left="720" w:hanging="720"/>
        <w:contextualSpacing/>
        <w:rPr>
          <w:b/>
          <w:noProof w:val="0"/>
          <w:color w:val="000000"/>
          <w:sz w:val="24"/>
          <w:szCs w:val="24"/>
        </w:rPr>
      </w:pPr>
    </w:p>
    <w:p w14:paraId="73B3E958" w14:textId="77777777" w:rsidR="00152216" w:rsidRPr="00152216" w:rsidRDefault="00152216" w:rsidP="003E5F7D">
      <w:pPr>
        <w:pStyle w:val="CREXR"/>
        <w:keepLines w:val="0"/>
        <w:spacing w:line="240" w:lineRule="auto"/>
        <w:ind w:left="720" w:hanging="720"/>
        <w:contextualSpacing/>
        <w:rPr>
          <w:b/>
          <w:color w:val="000000"/>
          <w:sz w:val="24"/>
          <w:szCs w:val="24"/>
        </w:rPr>
      </w:pPr>
      <w:r w:rsidRPr="00152216">
        <w:rPr>
          <w:b/>
          <w:bCs/>
          <w:color w:val="000000"/>
          <w:sz w:val="24"/>
          <w:szCs w:val="24"/>
        </w:rPr>
        <w:t>4-</w:t>
      </w:r>
      <w:r w:rsidR="00496457">
        <w:rPr>
          <w:b/>
          <w:bCs/>
          <w:color w:val="000000"/>
          <w:sz w:val="24"/>
          <w:szCs w:val="24"/>
        </w:rPr>
        <w:t>32</w:t>
      </w:r>
      <w:r w:rsidRPr="00152216">
        <w:rPr>
          <w:b/>
          <w:bCs/>
          <w:color w:val="000000"/>
          <w:sz w:val="24"/>
          <w:szCs w:val="24"/>
        </w:rPr>
        <w:t>.</w:t>
      </w:r>
      <w:r w:rsidRPr="00152216">
        <w:rPr>
          <w:b/>
          <w:bCs/>
          <w:color w:val="000000"/>
          <w:sz w:val="24"/>
          <w:szCs w:val="24"/>
        </w:rPr>
        <w:tab/>
      </w:r>
      <w:r w:rsidRPr="00152216">
        <w:rPr>
          <w:b/>
          <w:color w:val="000000"/>
          <w:sz w:val="24"/>
          <w:szCs w:val="24"/>
        </w:rPr>
        <w:t>VALS psychographic segmentation can be a valuable tool for marketers as they prepare their marketing materials. Access VALS through the Stra</w:t>
      </w:r>
      <w:r w:rsidR="00F25A86">
        <w:rPr>
          <w:b/>
          <w:color w:val="000000"/>
          <w:sz w:val="24"/>
          <w:szCs w:val="24"/>
        </w:rPr>
        <w:t>tegic Business Insights (SBI) w</w:t>
      </w:r>
      <w:r w:rsidRPr="00152216">
        <w:rPr>
          <w:b/>
          <w:color w:val="000000"/>
          <w:sz w:val="24"/>
          <w:szCs w:val="24"/>
        </w:rPr>
        <w:t xml:space="preserve">ebsite at </w:t>
      </w:r>
      <w:hyperlink r:id="rId13" w:history="1">
        <w:r w:rsidRPr="00152216">
          <w:rPr>
            <w:rStyle w:val="Hyperlink"/>
            <w:b/>
            <w:sz w:val="24"/>
            <w:szCs w:val="24"/>
          </w:rPr>
          <w:t>www.strategicbusinessinsights.com/vals</w:t>
        </w:r>
      </w:hyperlink>
      <w:r w:rsidRPr="00152216">
        <w:rPr>
          <w:b/>
          <w:color w:val="000000"/>
          <w:sz w:val="24"/>
          <w:szCs w:val="24"/>
        </w:rPr>
        <w:t xml:space="preserve"> and examine the characteristics of each of the groups. Then take the test to determine which group you belong to. How can VALS help marketers develop advertising messages?</w:t>
      </w:r>
    </w:p>
    <w:p w14:paraId="580BD4A5" w14:textId="77777777" w:rsidR="00152216" w:rsidRDefault="00152216" w:rsidP="003E5F7D">
      <w:pPr>
        <w:pStyle w:val="CREXR"/>
        <w:keepLines w:val="0"/>
        <w:spacing w:line="240" w:lineRule="auto"/>
        <w:ind w:left="720" w:hanging="720"/>
        <w:contextualSpacing/>
        <w:rPr>
          <w:b/>
          <w:noProof w:val="0"/>
          <w:color w:val="000000"/>
          <w:sz w:val="24"/>
          <w:szCs w:val="24"/>
        </w:rPr>
      </w:pPr>
    </w:p>
    <w:p w14:paraId="58E9AB8F" w14:textId="77777777" w:rsidR="00CD29A6" w:rsidRDefault="00CD29A6" w:rsidP="003E5F7D">
      <w:pPr>
        <w:pStyle w:val="CREXR"/>
        <w:keepLines w:val="0"/>
        <w:spacing w:line="240" w:lineRule="auto"/>
        <w:ind w:left="720"/>
        <w:rPr>
          <w:noProof w:val="0"/>
          <w:color w:val="000000"/>
          <w:sz w:val="24"/>
          <w:szCs w:val="24"/>
        </w:rPr>
      </w:pPr>
      <w:r>
        <w:rPr>
          <w:noProof w:val="0"/>
          <w:color w:val="000000"/>
          <w:sz w:val="24"/>
          <w:szCs w:val="24"/>
        </w:rPr>
        <w:t>Students will receive different group locations based on their answers. VALS2 can then target the individual groups with more specific messages.</w:t>
      </w:r>
    </w:p>
    <w:p w14:paraId="68157193" w14:textId="77777777" w:rsidR="00F0602D" w:rsidRDefault="00F0602D" w:rsidP="003E5F7D">
      <w:pPr>
        <w:pStyle w:val="CREXR"/>
        <w:keepLines w:val="0"/>
        <w:spacing w:line="240" w:lineRule="auto"/>
        <w:ind w:left="720"/>
        <w:rPr>
          <w:noProof w:val="0"/>
          <w:color w:val="000000"/>
          <w:sz w:val="24"/>
          <w:szCs w:val="24"/>
        </w:rPr>
      </w:pPr>
    </w:p>
    <w:p w14:paraId="4827AF74" w14:textId="77777777" w:rsidR="00F0602D" w:rsidRDefault="00F0602D" w:rsidP="00F0602D">
      <w:r>
        <w:tab/>
      </w:r>
      <w:r w:rsidRPr="00163583">
        <w:t>LO: 4.2:</w:t>
      </w:r>
      <w:r w:rsidRPr="00163583">
        <w:tab/>
        <w:t xml:space="preserve">What categories do companies use to identify consumer target </w:t>
      </w:r>
      <w:r>
        <w:tab/>
      </w:r>
      <w:r>
        <w:tab/>
      </w:r>
      <w:r>
        <w:tab/>
      </w:r>
      <w:r>
        <w:tab/>
        <w:t>m</w:t>
      </w:r>
      <w:r w:rsidRPr="00163583">
        <w:t>arkets or market segments?</w:t>
      </w:r>
    </w:p>
    <w:p w14:paraId="0C5A9095" w14:textId="77777777" w:rsidR="00F0602D" w:rsidRDefault="00F0602D" w:rsidP="003E5F7D">
      <w:pPr>
        <w:pStyle w:val="CREXR"/>
        <w:keepLines w:val="0"/>
        <w:spacing w:line="240" w:lineRule="auto"/>
        <w:ind w:left="720"/>
        <w:rPr>
          <w:noProof w:val="0"/>
          <w:color w:val="000000"/>
          <w:sz w:val="24"/>
          <w:szCs w:val="24"/>
        </w:rPr>
      </w:pPr>
    </w:p>
    <w:p w14:paraId="79209409" w14:textId="5C0E3C5B" w:rsidR="00CD29A6" w:rsidRDefault="00152216" w:rsidP="003E5F7D">
      <w:pPr>
        <w:pStyle w:val="CREXR"/>
        <w:keepLines w:val="0"/>
        <w:spacing w:line="240" w:lineRule="auto"/>
        <w:ind w:left="720" w:hanging="810"/>
        <w:rPr>
          <w:b/>
          <w:noProof w:val="0"/>
          <w:color w:val="000000"/>
          <w:sz w:val="24"/>
          <w:szCs w:val="24"/>
        </w:rPr>
      </w:pPr>
      <w:r>
        <w:rPr>
          <w:b/>
          <w:noProof w:val="0"/>
          <w:color w:val="000000"/>
          <w:sz w:val="24"/>
          <w:szCs w:val="24"/>
        </w:rPr>
        <w:t>4-</w:t>
      </w:r>
      <w:r w:rsidR="00496457">
        <w:rPr>
          <w:b/>
          <w:noProof w:val="0"/>
          <w:color w:val="000000"/>
          <w:sz w:val="24"/>
          <w:szCs w:val="24"/>
        </w:rPr>
        <w:t>33</w:t>
      </w:r>
      <w:r w:rsidR="00CD29A6">
        <w:rPr>
          <w:b/>
          <w:noProof w:val="0"/>
          <w:color w:val="000000"/>
          <w:sz w:val="24"/>
          <w:szCs w:val="24"/>
        </w:rPr>
        <w:t>.</w:t>
      </w:r>
      <w:r w:rsidR="00CD29A6">
        <w:rPr>
          <w:b/>
          <w:noProof w:val="0"/>
          <w:color w:val="000000"/>
          <w:sz w:val="24"/>
          <w:szCs w:val="24"/>
        </w:rPr>
        <w:tab/>
        <w:t>A current trend for many companies is the development of marketing messages for specific demographic, ethnic, or lifestyle group</w:t>
      </w:r>
      <w:r w:rsidR="006F2DA7">
        <w:rPr>
          <w:b/>
          <w:noProof w:val="0"/>
          <w:color w:val="000000"/>
          <w:sz w:val="24"/>
          <w:szCs w:val="24"/>
        </w:rPr>
        <w:t>s</w:t>
      </w:r>
      <w:r w:rsidR="00CD29A6">
        <w:rPr>
          <w:b/>
          <w:noProof w:val="0"/>
          <w:color w:val="000000"/>
          <w:sz w:val="24"/>
          <w:szCs w:val="24"/>
        </w:rPr>
        <w:t xml:space="preserve">. This allows for a more targeted message than is possible for the mass audience. Go to the following </w:t>
      </w:r>
      <w:r w:rsidR="00F25A86">
        <w:rPr>
          <w:b/>
          <w:noProof w:val="0"/>
          <w:color w:val="000000"/>
          <w:sz w:val="24"/>
          <w:szCs w:val="24"/>
        </w:rPr>
        <w:t>w</w:t>
      </w:r>
      <w:r w:rsidR="00CD29A6">
        <w:rPr>
          <w:b/>
          <w:noProof w:val="0"/>
          <w:color w:val="000000"/>
          <w:sz w:val="24"/>
          <w:szCs w:val="24"/>
        </w:rPr>
        <w:t xml:space="preserve">ebsites. What types of marketing messages are on each site? How could the information on these </w:t>
      </w:r>
      <w:r w:rsidR="006F2DA7">
        <w:rPr>
          <w:b/>
          <w:noProof w:val="0"/>
          <w:color w:val="000000"/>
          <w:sz w:val="24"/>
          <w:szCs w:val="24"/>
        </w:rPr>
        <w:t>w</w:t>
      </w:r>
      <w:r w:rsidR="00CD29A6">
        <w:rPr>
          <w:b/>
          <w:noProof w:val="0"/>
          <w:color w:val="000000"/>
          <w:sz w:val="24"/>
          <w:szCs w:val="24"/>
        </w:rPr>
        <w:t>ebsites be used to develop integrated marketing communication</w:t>
      </w:r>
      <w:r w:rsidR="00577ECB">
        <w:rPr>
          <w:b/>
          <w:noProof w:val="0"/>
          <w:color w:val="000000"/>
          <w:sz w:val="24"/>
          <w:szCs w:val="24"/>
        </w:rPr>
        <w:t>s</w:t>
      </w:r>
      <w:r w:rsidR="00CD29A6">
        <w:rPr>
          <w:b/>
          <w:noProof w:val="0"/>
          <w:color w:val="000000"/>
          <w:sz w:val="24"/>
          <w:szCs w:val="24"/>
        </w:rPr>
        <w:t xml:space="preserve"> plans?</w:t>
      </w:r>
    </w:p>
    <w:p w14:paraId="71DC2809" w14:textId="77777777" w:rsidR="00CD29A6" w:rsidRDefault="00CD29A6" w:rsidP="003E5F7D">
      <w:pPr>
        <w:pStyle w:val="CREXR"/>
        <w:keepLines w:val="0"/>
        <w:spacing w:line="240" w:lineRule="auto"/>
        <w:ind w:left="357" w:hanging="357"/>
        <w:rPr>
          <w:b/>
          <w:noProof w:val="0"/>
          <w:color w:val="000000"/>
          <w:sz w:val="24"/>
          <w:szCs w:val="24"/>
        </w:rPr>
      </w:pPr>
    </w:p>
    <w:p w14:paraId="25F8CA65" w14:textId="0116DD0A" w:rsidR="00CD29A6" w:rsidRDefault="00CD29A6" w:rsidP="003E5F7D">
      <w:pPr>
        <w:pStyle w:val="CREXR"/>
        <w:keepLines w:val="0"/>
        <w:tabs>
          <w:tab w:val="left" w:pos="1080"/>
        </w:tabs>
        <w:spacing w:line="240" w:lineRule="auto"/>
        <w:ind w:left="720" w:hanging="720"/>
        <w:rPr>
          <w:b/>
          <w:noProof w:val="0"/>
          <w:color w:val="000000"/>
          <w:sz w:val="24"/>
          <w:szCs w:val="24"/>
        </w:rPr>
      </w:pPr>
      <w:r>
        <w:rPr>
          <w:b/>
          <w:noProof w:val="0"/>
          <w:color w:val="000000"/>
          <w:sz w:val="24"/>
          <w:szCs w:val="24"/>
        </w:rPr>
        <w:tab/>
        <w:t>a.</w:t>
      </w:r>
      <w:r>
        <w:rPr>
          <w:b/>
          <w:noProof w:val="0"/>
          <w:color w:val="000000"/>
          <w:sz w:val="24"/>
          <w:szCs w:val="24"/>
        </w:rPr>
        <w:tab/>
      </w:r>
      <w:r w:rsidR="006F2DA7">
        <w:rPr>
          <w:b/>
          <w:noProof w:val="0"/>
          <w:color w:val="000000"/>
          <w:sz w:val="24"/>
          <w:szCs w:val="24"/>
        </w:rPr>
        <w:t xml:space="preserve">Parents </w:t>
      </w:r>
      <w:r>
        <w:rPr>
          <w:b/>
          <w:noProof w:val="0"/>
          <w:color w:val="000000"/>
          <w:sz w:val="24"/>
          <w:szCs w:val="24"/>
        </w:rPr>
        <w:t>(</w:t>
      </w:r>
      <w:hyperlink r:id="rId14" w:history="1">
        <w:r w:rsidR="00577ECB">
          <w:rPr>
            <w:rStyle w:val="Hyperlink"/>
            <w:b/>
            <w:sz w:val="24"/>
            <w:szCs w:val="24"/>
          </w:rPr>
          <w:t>www.pbs.org</w:t>
        </w:r>
      </w:hyperlink>
      <w:r>
        <w:rPr>
          <w:b/>
          <w:noProof w:val="0"/>
          <w:color w:val="000000"/>
          <w:sz w:val="24"/>
          <w:szCs w:val="24"/>
        </w:rPr>
        <w:t>)</w:t>
      </w:r>
    </w:p>
    <w:p w14:paraId="54795889" w14:textId="6E9C2770" w:rsidR="00CD29A6" w:rsidRDefault="00CD29A6" w:rsidP="003E5F7D">
      <w:pPr>
        <w:pStyle w:val="CREXR"/>
        <w:keepLines w:val="0"/>
        <w:tabs>
          <w:tab w:val="left" w:pos="1080"/>
        </w:tabs>
        <w:spacing w:line="240" w:lineRule="auto"/>
        <w:ind w:left="720" w:hanging="720"/>
        <w:rPr>
          <w:b/>
          <w:noProof w:val="0"/>
          <w:color w:val="000000"/>
          <w:sz w:val="24"/>
          <w:szCs w:val="24"/>
        </w:rPr>
      </w:pPr>
      <w:r>
        <w:rPr>
          <w:b/>
          <w:noProof w:val="0"/>
          <w:color w:val="000000"/>
          <w:sz w:val="24"/>
          <w:szCs w:val="24"/>
        </w:rPr>
        <w:tab/>
        <w:t>b.</w:t>
      </w:r>
      <w:r>
        <w:rPr>
          <w:b/>
          <w:noProof w:val="0"/>
          <w:color w:val="000000"/>
          <w:sz w:val="24"/>
          <w:szCs w:val="24"/>
        </w:rPr>
        <w:tab/>
      </w:r>
      <w:r w:rsidR="006F2DA7">
        <w:rPr>
          <w:b/>
          <w:noProof w:val="0"/>
          <w:color w:val="000000"/>
          <w:sz w:val="24"/>
          <w:szCs w:val="24"/>
        </w:rPr>
        <w:t xml:space="preserve">Women </w:t>
      </w:r>
      <w:r>
        <w:rPr>
          <w:b/>
          <w:noProof w:val="0"/>
          <w:color w:val="000000"/>
          <w:sz w:val="24"/>
          <w:szCs w:val="24"/>
        </w:rPr>
        <w:t>(</w:t>
      </w:r>
      <w:hyperlink r:id="rId15" w:history="1">
        <w:r w:rsidR="006F2DA7">
          <w:rPr>
            <w:rStyle w:val="Hyperlink"/>
            <w:b/>
            <w:sz w:val="24"/>
            <w:szCs w:val="24"/>
          </w:rPr>
          <w:t>womensenews.org</w:t>
        </w:r>
      </w:hyperlink>
      <w:r>
        <w:rPr>
          <w:b/>
          <w:noProof w:val="0"/>
          <w:color w:val="000000"/>
          <w:sz w:val="24"/>
          <w:szCs w:val="24"/>
        </w:rPr>
        <w:t>)</w:t>
      </w:r>
    </w:p>
    <w:p w14:paraId="4E46636C" w14:textId="77777777" w:rsidR="00CD29A6" w:rsidRDefault="00CD29A6" w:rsidP="003E5F7D">
      <w:pPr>
        <w:pStyle w:val="CREXR"/>
        <w:keepLines w:val="0"/>
        <w:tabs>
          <w:tab w:val="left" w:pos="1080"/>
        </w:tabs>
        <w:spacing w:line="240" w:lineRule="auto"/>
        <w:ind w:left="720" w:hanging="720"/>
        <w:rPr>
          <w:b/>
          <w:noProof w:val="0"/>
          <w:color w:val="000000"/>
          <w:sz w:val="24"/>
          <w:szCs w:val="24"/>
        </w:rPr>
      </w:pPr>
      <w:r>
        <w:rPr>
          <w:b/>
          <w:noProof w:val="0"/>
          <w:color w:val="000000"/>
          <w:sz w:val="24"/>
          <w:szCs w:val="24"/>
        </w:rPr>
        <w:tab/>
        <w:t>c.</w:t>
      </w:r>
      <w:r>
        <w:rPr>
          <w:b/>
          <w:noProof w:val="0"/>
          <w:color w:val="000000"/>
          <w:sz w:val="24"/>
          <w:szCs w:val="24"/>
        </w:rPr>
        <w:tab/>
        <w:t>African Americans (</w:t>
      </w:r>
      <w:hyperlink r:id="rId16" w:history="1">
        <w:r>
          <w:rPr>
            <w:rStyle w:val="Hyperlink"/>
            <w:b/>
            <w:sz w:val="24"/>
            <w:szCs w:val="24"/>
          </w:rPr>
          <w:t>www.targetmarketnews.com</w:t>
        </w:r>
      </w:hyperlink>
      <w:r>
        <w:rPr>
          <w:b/>
          <w:noProof w:val="0"/>
          <w:color w:val="000000"/>
          <w:sz w:val="24"/>
          <w:szCs w:val="24"/>
        </w:rPr>
        <w:t>)</w:t>
      </w:r>
    </w:p>
    <w:p w14:paraId="7D611666" w14:textId="2C52140B" w:rsidR="00CD29A6" w:rsidRDefault="00CD29A6" w:rsidP="003E5F7D">
      <w:pPr>
        <w:pStyle w:val="CREXR"/>
        <w:keepLines w:val="0"/>
        <w:tabs>
          <w:tab w:val="left" w:pos="1080"/>
        </w:tabs>
        <w:spacing w:line="240" w:lineRule="auto"/>
        <w:ind w:left="720" w:hanging="720"/>
        <w:rPr>
          <w:b/>
          <w:noProof w:val="0"/>
          <w:color w:val="000000"/>
          <w:sz w:val="24"/>
          <w:szCs w:val="24"/>
        </w:rPr>
      </w:pPr>
      <w:r>
        <w:rPr>
          <w:b/>
          <w:noProof w:val="0"/>
          <w:color w:val="000000"/>
          <w:sz w:val="24"/>
          <w:szCs w:val="24"/>
        </w:rPr>
        <w:tab/>
        <w:t>d.</w:t>
      </w:r>
      <w:r>
        <w:rPr>
          <w:b/>
          <w:noProof w:val="0"/>
          <w:color w:val="000000"/>
          <w:sz w:val="24"/>
          <w:szCs w:val="24"/>
        </w:rPr>
        <w:tab/>
        <w:t>Gays and lesbians (</w:t>
      </w:r>
      <w:hyperlink r:id="rId17" w:history="1">
        <w:r w:rsidR="00577ECB">
          <w:rPr>
            <w:rStyle w:val="Hyperlink"/>
            <w:b/>
            <w:sz w:val="24"/>
            <w:szCs w:val="24"/>
          </w:rPr>
          <w:t>www.gaycenter.org</w:t>
        </w:r>
      </w:hyperlink>
      <w:r>
        <w:rPr>
          <w:b/>
          <w:noProof w:val="0"/>
          <w:color w:val="000000"/>
          <w:sz w:val="24"/>
          <w:szCs w:val="24"/>
        </w:rPr>
        <w:t xml:space="preserve">) </w:t>
      </w:r>
    </w:p>
    <w:p w14:paraId="10A5440A" w14:textId="77777777" w:rsidR="00CD29A6" w:rsidRDefault="00CD29A6" w:rsidP="003E5F7D">
      <w:pPr>
        <w:pStyle w:val="BodyText"/>
        <w:widowControl/>
        <w:spacing w:line="240" w:lineRule="auto"/>
        <w:ind w:left="720"/>
        <w:rPr>
          <w:szCs w:val="24"/>
        </w:rPr>
      </w:pPr>
    </w:p>
    <w:p w14:paraId="57D5D522" w14:textId="349D5DC5" w:rsidR="00BD3F4E" w:rsidRDefault="00BD3F4E" w:rsidP="003E5F7D">
      <w:pPr>
        <w:pStyle w:val="BodyText"/>
        <w:widowControl/>
        <w:spacing w:line="240" w:lineRule="auto"/>
        <w:ind w:left="720"/>
        <w:rPr>
          <w:szCs w:val="24"/>
        </w:rPr>
      </w:pPr>
      <w:r>
        <w:rPr>
          <w:szCs w:val="24"/>
        </w:rPr>
        <w:t>PBS emphasizes social issues, families, quality entertainment, and other educational materials.</w:t>
      </w:r>
    </w:p>
    <w:p w14:paraId="5B9F7065" w14:textId="77777777" w:rsidR="00CD29A6" w:rsidRDefault="00CD29A6" w:rsidP="003E5F7D">
      <w:pPr>
        <w:pStyle w:val="BodyText"/>
        <w:widowControl/>
        <w:spacing w:line="240" w:lineRule="auto"/>
        <w:ind w:left="720"/>
        <w:rPr>
          <w:szCs w:val="24"/>
        </w:rPr>
      </w:pPr>
    </w:p>
    <w:p w14:paraId="3DA64EF1" w14:textId="77777777" w:rsidR="00E765F0" w:rsidRDefault="00E643EF" w:rsidP="003E5F7D">
      <w:pPr>
        <w:pStyle w:val="BodyText"/>
        <w:widowControl/>
        <w:spacing w:line="240" w:lineRule="auto"/>
        <w:ind w:left="720"/>
        <w:rPr>
          <w:szCs w:val="24"/>
        </w:rPr>
      </w:pPr>
      <w:r>
        <w:rPr>
          <w:szCs w:val="24"/>
        </w:rPr>
        <w:t>Womens</w:t>
      </w:r>
      <w:r w:rsidR="00E765F0">
        <w:rPr>
          <w:szCs w:val="24"/>
        </w:rPr>
        <w:t>e</w:t>
      </w:r>
      <w:r>
        <w:rPr>
          <w:szCs w:val="24"/>
        </w:rPr>
        <w:t>News.org features articles about items including gender, gender roles, babies, children for adoption, and other stories.</w:t>
      </w:r>
      <w:r w:rsidR="00052CB0">
        <w:rPr>
          <w:szCs w:val="24"/>
        </w:rPr>
        <w:t xml:space="preserve"> </w:t>
      </w:r>
    </w:p>
    <w:p w14:paraId="2311B77C" w14:textId="77777777" w:rsidR="00E765F0" w:rsidRDefault="00E765F0" w:rsidP="003E5F7D">
      <w:pPr>
        <w:pStyle w:val="BodyText"/>
        <w:widowControl/>
        <w:spacing w:line="240" w:lineRule="auto"/>
        <w:ind w:left="720"/>
        <w:rPr>
          <w:szCs w:val="24"/>
        </w:rPr>
      </w:pPr>
    </w:p>
    <w:p w14:paraId="2E622821" w14:textId="302F5662" w:rsidR="00CD29A6" w:rsidRDefault="00CD29A6" w:rsidP="003E5F7D">
      <w:pPr>
        <w:pStyle w:val="BodyText"/>
        <w:widowControl/>
        <w:spacing w:line="240" w:lineRule="auto"/>
        <w:ind w:left="720"/>
        <w:rPr>
          <w:szCs w:val="24"/>
        </w:rPr>
      </w:pPr>
      <w:r>
        <w:rPr>
          <w:szCs w:val="24"/>
        </w:rPr>
        <w:t>Targetmarketnews.com has a wide list of media featuring black performers and participants.</w:t>
      </w:r>
    </w:p>
    <w:p w14:paraId="06AA570E" w14:textId="77777777" w:rsidR="00CD29A6" w:rsidRDefault="00CD29A6" w:rsidP="003E5F7D">
      <w:pPr>
        <w:pStyle w:val="BodyText"/>
        <w:widowControl/>
        <w:spacing w:line="240" w:lineRule="auto"/>
        <w:ind w:left="720"/>
        <w:rPr>
          <w:sz w:val="20"/>
          <w:szCs w:val="24"/>
        </w:rPr>
      </w:pPr>
    </w:p>
    <w:p w14:paraId="0673ABA1" w14:textId="339D4CE1" w:rsidR="00D01159" w:rsidRDefault="00E643EF" w:rsidP="003E5F7D">
      <w:pPr>
        <w:pStyle w:val="BodyText"/>
        <w:widowControl/>
        <w:spacing w:line="240" w:lineRule="auto"/>
        <w:ind w:left="720"/>
      </w:pPr>
      <w:r>
        <w:rPr>
          <w:szCs w:val="24"/>
        </w:rPr>
        <w:lastRenderedPageBreak/>
        <w:t xml:space="preserve">GayCenter.org features a </w:t>
      </w:r>
      <w:r>
        <w:t>he</w:t>
      </w:r>
      <w:r w:rsidR="00E765F0">
        <w:t>alth</w:t>
      </w:r>
      <w:r>
        <w:t xml:space="preserve"> center that is the heart and home of NYC's LGBT</w:t>
      </w:r>
      <w:r w:rsidR="00E765F0">
        <w:t>Q</w:t>
      </w:r>
      <w:r>
        <w:t xml:space="preserve"> community, providing programs for health, wellness</w:t>
      </w:r>
      <w:r w:rsidR="00E765F0">
        <w:t>,</w:t>
      </w:r>
      <w:r>
        <w:t xml:space="preserve"> and community connection.</w:t>
      </w:r>
    </w:p>
    <w:p w14:paraId="777C0E26" w14:textId="77777777" w:rsidR="00F0602D" w:rsidRDefault="00F0602D" w:rsidP="003E5F7D">
      <w:pPr>
        <w:pStyle w:val="BodyText"/>
        <w:widowControl/>
        <w:spacing w:line="240" w:lineRule="auto"/>
        <w:ind w:left="720"/>
      </w:pPr>
    </w:p>
    <w:p w14:paraId="2AD99565" w14:textId="77777777" w:rsidR="00F0602D" w:rsidRDefault="00F0602D" w:rsidP="00F0602D">
      <w:r>
        <w:tab/>
      </w:r>
      <w:r w:rsidRPr="00163583">
        <w:t>LO: 4.2:</w:t>
      </w:r>
      <w:r w:rsidRPr="00163583">
        <w:tab/>
        <w:t xml:space="preserve">What categories do companies use to identify consumer target </w:t>
      </w:r>
      <w:r>
        <w:tab/>
      </w:r>
      <w:r>
        <w:tab/>
      </w:r>
      <w:r>
        <w:tab/>
      </w:r>
      <w:r>
        <w:tab/>
        <w:t>m</w:t>
      </w:r>
      <w:r w:rsidRPr="00163583">
        <w:t>arkets or market segments?</w:t>
      </w:r>
    </w:p>
    <w:p w14:paraId="63B9CB29" w14:textId="77777777" w:rsidR="003E5F7D" w:rsidRDefault="003E5F7D" w:rsidP="003E5F7D">
      <w:pPr>
        <w:pStyle w:val="BodyText"/>
        <w:widowControl/>
        <w:spacing w:line="240" w:lineRule="auto"/>
        <w:ind w:left="720"/>
        <w:rPr>
          <w:szCs w:val="24"/>
        </w:rPr>
      </w:pPr>
    </w:p>
    <w:p w14:paraId="1E8BF776" w14:textId="30E9FFCC" w:rsidR="005808DD" w:rsidRPr="005808DD" w:rsidRDefault="003F68B1" w:rsidP="003E5F7D">
      <w:pPr>
        <w:widowControl/>
        <w:ind w:left="720" w:hanging="720"/>
        <w:jc w:val="both"/>
        <w:rPr>
          <w:b/>
        </w:rPr>
      </w:pPr>
      <w:r>
        <w:rPr>
          <w:b/>
        </w:rPr>
        <w:t>4-</w:t>
      </w:r>
      <w:r w:rsidR="00496457">
        <w:rPr>
          <w:b/>
        </w:rPr>
        <w:t>34</w:t>
      </w:r>
      <w:r w:rsidR="005808DD" w:rsidRPr="005808DD">
        <w:rPr>
          <w:b/>
        </w:rPr>
        <w:t>.</w:t>
      </w:r>
      <w:r w:rsidR="005808DD" w:rsidRPr="005808DD">
        <w:rPr>
          <w:b/>
        </w:rPr>
        <w:tab/>
      </w:r>
      <w:r w:rsidR="006F2DA7">
        <w:rPr>
          <w:b/>
        </w:rPr>
        <w:t>For the following firms, e</w:t>
      </w:r>
      <w:r w:rsidR="005808DD" w:rsidRPr="005808DD">
        <w:rPr>
          <w:b/>
        </w:rPr>
        <w:t xml:space="preserve">xamine the company’s </w:t>
      </w:r>
      <w:r w:rsidR="006F2DA7">
        <w:rPr>
          <w:b/>
        </w:rPr>
        <w:t>w</w:t>
      </w:r>
      <w:r w:rsidR="006F2DA7" w:rsidRPr="005808DD">
        <w:rPr>
          <w:b/>
        </w:rPr>
        <w:t>eb</w:t>
      </w:r>
      <w:r w:rsidR="005808DD" w:rsidRPr="005808DD">
        <w:rPr>
          <w:b/>
        </w:rPr>
        <w:t xml:space="preserve">site to determine what segmentation strategy </w:t>
      </w:r>
      <w:r w:rsidR="006F2DA7">
        <w:rPr>
          <w:b/>
        </w:rPr>
        <w:t>is being used</w:t>
      </w:r>
      <w:r w:rsidR="005808DD" w:rsidRPr="005808DD">
        <w:rPr>
          <w:b/>
        </w:rPr>
        <w:t xml:space="preserve">. Describe the intended target market for the </w:t>
      </w:r>
      <w:r w:rsidR="006F2DA7">
        <w:rPr>
          <w:b/>
        </w:rPr>
        <w:t>w</w:t>
      </w:r>
      <w:r w:rsidR="005808DD" w:rsidRPr="005808DD">
        <w:rPr>
          <w:b/>
        </w:rPr>
        <w:t>ebsite. What communication</w:t>
      </w:r>
      <w:r w:rsidR="00577ECB">
        <w:rPr>
          <w:b/>
        </w:rPr>
        <w:t>s</w:t>
      </w:r>
      <w:r w:rsidR="005808DD" w:rsidRPr="005808DD">
        <w:rPr>
          <w:b/>
        </w:rPr>
        <w:t xml:space="preserve"> objective(s) do you think the company is trying to accomplish? What product</w:t>
      </w:r>
      <w:r w:rsidR="00577ECB">
        <w:rPr>
          <w:b/>
        </w:rPr>
        <w:t>-</w:t>
      </w:r>
      <w:r w:rsidR="005808DD" w:rsidRPr="005808DD">
        <w:rPr>
          <w:b/>
        </w:rPr>
        <w:t>positioning strategy is being used? Explain your</w:t>
      </w:r>
      <w:r w:rsidR="00E765F0">
        <w:rPr>
          <w:b/>
        </w:rPr>
        <w:t xml:space="preserve"> </w:t>
      </w:r>
      <w:r w:rsidR="005808DD" w:rsidRPr="005808DD">
        <w:rPr>
          <w:b/>
        </w:rPr>
        <w:t>responses.</w:t>
      </w:r>
    </w:p>
    <w:p w14:paraId="7AA137A4" w14:textId="77777777" w:rsidR="005808DD" w:rsidRPr="005808DD" w:rsidRDefault="005808DD" w:rsidP="003E5F7D">
      <w:pPr>
        <w:widowControl/>
        <w:jc w:val="both"/>
        <w:rPr>
          <w:b/>
        </w:rPr>
      </w:pPr>
    </w:p>
    <w:p w14:paraId="6F6C655C" w14:textId="3AA46B90" w:rsidR="005808DD" w:rsidRPr="005808DD" w:rsidRDefault="005808DD" w:rsidP="003E5F7D">
      <w:pPr>
        <w:widowControl/>
        <w:tabs>
          <w:tab w:val="left" w:pos="720"/>
        </w:tabs>
        <w:ind w:left="1080" w:hanging="1080"/>
        <w:rPr>
          <w:b/>
        </w:rPr>
      </w:pPr>
      <w:r>
        <w:rPr>
          <w:b/>
        </w:rPr>
        <w:tab/>
      </w:r>
      <w:r w:rsidR="00B04C51">
        <w:rPr>
          <w:b/>
        </w:rPr>
        <w:t>a</w:t>
      </w:r>
      <w:r w:rsidRPr="005808DD">
        <w:rPr>
          <w:b/>
        </w:rPr>
        <w:t>.</w:t>
      </w:r>
      <w:r w:rsidRPr="005808DD">
        <w:rPr>
          <w:b/>
        </w:rPr>
        <w:tab/>
        <w:t>Sara Lee</w:t>
      </w:r>
      <w:r w:rsidR="00B04C51">
        <w:rPr>
          <w:b/>
        </w:rPr>
        <w:t xml:space="preserve"> Des</w:t>
      </w:r>
      <w:r w:rsidR="00E765F0">
        <w:rPr>
          <w:b/>
        </w:rPr>
        <w:t>s</w:t>
      </w:r>
      <w:r w:rsidR="00B04C51">
        <w:rPr>
          <w:b/>
        </w:rPr>
        <w:t>erts</w:t>
      </w:r>
      <w:r w:rsidRPr="005808DD">
        <w:rPr>
          <w:b/>
        </w:rPr>
        <w:t xml:space="preserve"> </w:t>
      </w:r>
      <w:r>
        <w:rPr>
          <w:b/>
        </w:rPr>
        <w:t>(</w:t>
      </w:r>
      <w:hyperlink r:id="rId18" w:history="1">
        <w:r w:rsidR="00E765F0" w:rsidRPr="0089004E">
          <w:rPr>
            <w:rStyle w:val="Hyperlink"/>
            <w:b/>
          </w:rPr>
          <w:t>www.saraleedesserts.com</w:t>
        </w:r>
      </w:hyperlink>
      <w:r>
        <w:rPr>
          <w:b/>
        </w:rPr>
        <w:t>)</w:t>
      </w:r>
    </w:p>
    <w:p w14:paraId="2C795FF4" w14:textId="0F345087" w:rsidR="005808DD" w:rsidRPr="005808DD" w:rsidRDefault="005808DD" w:rsidP="003E5F7D">
      <w:pPr>
        <w:widowControl/>
        <w:tabs>
          <w:tab w:val="left" w:pos="720"/>
        </w:tabs>
        <w:ind w:left="1080" w:hanging="1080"/>
        <w:rPr>
          <w:b/>
        </w:rPr>
      </w:pPr>
      <w:r>
        <w:rPr>
          <w:b/>
        </w:rPr>
        <w:tab/>
      </w:r>
      <w:r w:rsidR="00B04C51">
        <w:rPr>
          <w:b/>
        </w:rPr>
        <w:t>b</w:t>
      </w:r>
      <w:r w:rsidRPr="005808DD">
        <w:rPr>
          <w:b/>
        </w:rPr>
        <w:t>.</w:t>
      </w:r>
      <w:r w:rsidRPr="005808DD">
        <w:rPr>
          <w:b/>
        </w:rPr>
        <w:tab/>
        <w:t>Skeeter boats (</w:t>
      </w:r>
      <w:hyperlink r:id="rId19" w:history="1">
        <w:r w:rsidRPr="005808DD">
          <w:rPr>
            <w:rStyle w:val="Hyperlink"/>
            <w:b/>
          </w:rPr>
          <w:t>www.skeeterboats.com</w:t>
        </w:r>
      </w:hyperlink>
      <w:r w:rsidRPr="005808DD">
        <w:rPr>
          <w:b/>
        </w:rPr>
        <w:t>)</w:t>
      </w:r>
    </w:p>
    <w:p w14:paraId="3C156DB8" w14:textId="6297AC17" w:rsidR="00B04C51" w:rsidRDefault="005808DD" w:rsidP="003E5F7D">
      <w:pPr>
        <w:widowControl/>
        <w:tabs>
          <w:tab w:val="left" w:pos="720"/>
        </w:tabs>
        <w:ind w:left="1080" w:hanging="1080"/>
        <w:rPr>
          <w:b/>
        </w:rPr>
      </w:pPr>
      <w:r>
        <w:rPr>
          <w:b/>
        </w:rPr>
        <w:tab/>
      </w:r>
      <w:r w:rsidR="003E5F7D">
        <w:rPr>
          <w:b/>
        </w:rPr>
        <w:t>c</w:t>
      </w:r>
      <w:r w:rsidRPr="005808DD">
        <w:rPr>
          <w:b/>
        </w:rPr>
        <w:t>.</w:t>
      </w:r>
      <w:r w:rsidRPr="005808DD">
        <w:rPr>
          <w:b/>
        </w:rPr>
        <w:tab/>
      </w:r>
      <w:r w:rsidR="006F2DA7">
        <w:rPr>
          <w:b/>
        </w:rPr>
        <w:t>Reynolds P</w:t>
      </w:r>
      <w:r w:rsidR="00B04C51">
        <w:rPr>
          <w:b/>
        </w:rPr>
        <w:t>rotection (</w:t>
      </w:r>
      <w:hyperlink r:id="rId20" w:history="1">
        <w:r w:rsidR="00E765F0" w:rsidRPr="0089004E">
          <w:rPr>
            <w:rStyle w:val="Hyperlink"/>
            <w:b/>
          </w:rPr>
          <w:t>www.reynoldsprotection.com</w:t>
        </w:r>
      </w:hyperlink>
      <w:r w:rsidR="00B04C51">
        <w:rPr>
          <w:b/>
        </w:rPr>
        <w:t>)</w:t>
      </w:r>
    </w:p>
    <w:p w14:paraId="4B1E3141" w14:textId="77777777" w:rsidR="00B04C51" w:rsidRDefault="00B04C51" w:rsidP="003E5F7D">
      <w:pPr>
        <w:widowControl/>
        <w:rPr>
          <w:b/>
        </w:rPr>
      </w:pPr>
    </w:p>
    <w:p w14:paraId="3F789C2A" w14:textId="76F11BB5" w:rsidR="00CD29A6" w:rsidRPr="00B04C51" w:rsidRDefault="00B04C51" w:rsidP="008576EE">
      <w:pPr>
        <w:widowControl/>
        <w:ind w:left="720" w:hanging="720"/>
        <w:jc w:val="both"/>
        <w:rPr>
          <w:rStyle w:val="AutoList52"/>
          <w:iCs/>
          <w:szCs w:val="29"/>
        </w:rPr>
      </w:pPr>
      <w:r w:rsidRPr="00B04C51">
        <w:rPr>
          <w:rStyle w:val="AutoList52"/>
          <w:iCs/>
          <w:szCs w:val="29"/>
        </w:rPr>
        <w:tab/>
        <w:t>Student answ</w:t>
      </w:r>
      <w:r w:rsidR="00CD29A6" w:rsidRPr="00B04C51">
        <w:rPr>
          <w:rStyle w:val="AutoList52"/>
          <w:iCs/>
          <w:szCs w:val="29"/>
        </w:rPr>
        <w:t xml:space="preserve">ers will vary depending what is on the </w:t>
      </w:r>
      <w:r w:rsidR="00443201">
        <w:rPr>
          <w:rStyle w:val="AutoList52"/>
          <w:iCs/>
          <w:szCs w:val="29"/>
        </w:rPr>
        <w:t>w</w:t>
      </w:r>
      <w:r w:rsidR="00CD29A6" w:rsidRPr="00B04C51">
        <w:rPr>
          <w:rStyle w:val="AutoList52"/>
          <w:iCs/>
          <w:szCs w:val="29"/>
        </w:rPr>
        <w:t>ebsite at the time the students access them.</w:t>
      </w:r>
    </w:p>
    <w:p w14:paraId="110BC7CF" w14:textId="77777777" w:rsidR="00CD29A6" w:rsidRDefault="00CD29A6" w:rsidP="003E5F7D">
      <w:pPr>
        <w:widowControl/>
        <w:tabs>
          <w:tab w:val="left" w:pos="-720"/>
        </w:tabs>
        <w:suppressAutoHyphens/>
        <w:jc w:val="both"/>
        <w:rPr>
          <w:rStyle w:val="AutoList52"/>
          <w:szCs w:val="29"/>
        </w:rPr>
      </w:pPr>
    </w:p>
    <w:p w14:paraId="18D79B8B" w14:textId="77777777" w:rsidR="00F0602D" w:rsidRDefault="00F0602D" w:rsidP="00F0602D">
      <w:r>
        <w:tab/>
      </w:r>
      <w:r w:rsidRPr="00163583">
        <w:t>LO: 4.2:</w:t>
      </w:r>
      <w:r w:rsidRPr="00163583">
        <w:tab/>
        <w:t xml:space="preserve">What categories do companies use to identify consumer target </w:t>
      </w:r>
      <w:r>
        <w:tab/>
      </w:r>
      <w:r>
        <w:tab/>
      </w:r>
      <w:r>
        <w:tab/>
      </w:r>
      <w:r>
        <w:tab/>
        <w:t>m</w:t>
      </w:r>
      <w:r w:rsidRPr="00163583">
        <w:t>arkets or market segments?</w:t>
      </w:r>
    </w:p>
    <w:p w14:paraId="0AF8A535" w14:textId="77777777" w:rsidR="00F0602D" w:rsidRDefault="00F0602D" w:rsidP="003E5F7D">
      <w:pPr>
        <w:widowControl/>
        <w:tabs>
          <w:tab w:val="left" w:pos="-720"/>
        </w:tabs>
        <w:suppressAutoHyphens/>
        <w:jc w:val="both"/>
        <w:rPr>
          <w:rStyle w:val="AutoList52"/>
          <w:szCs w:val="29"/>
        </w:rPr>
      </w:pPr>
    </w:p>
    <w:p w14:paraId="7FE69B6C" w14:textId="5484783E" w:rsidR="00F0602D" w:rsidRDefault="00F0602D" w:rsidP="003E5F7D">
      <w:pPr>
        <w:widowControl/>
        <w:tabs>
          <w:tab w:val="left" w:pos="-720"/>
        </w:tabs>
        <w:suppressAutoHyphens/>
        <w:jc w:val="both"/>
        <w:rPr>
          <w:rStyle w:val="AutoList52"/>
          <w:szCs w:val="29"/>
        </w:rPr>
      </w:pPr>
      <w:r>
        <w:rPr>
          <w:rStyle w:val="AutoList52"/>
          <w:szCs w:val="29"/>
        </w:rPr>
        <w:tab/>
        <w:t>And</w:t>
      </w:r>
    </w:p>
    <w:p w14:paraId="1A576D9A" w14:textId="77777777" w:rsidR="00F0602D" w:rsidRDefault="00F0602D" w:rsidP="003E5F7D">
      <w:pPr>
        <w:widowControl/>
        <w:tabs>
          <w:tab w:val="left" w:pos="-720"/>
        </w:tabs>
        <w:suppressAutoHyphens/>
        <w:jc w:val="both"/>
        <w:rPr>
          <w:rStyle w:val="AutoList52"/>
          <w:szCs w:val="29"/>
        </w:rPr>
      </w:pPr>
    </w:p>
    <w:p w14:paraId="4456D65B" w14:textId="500884C7" w:rsidR="00F0602D" w:rsidRPr="003D33F5" w:rsidRDefault="00F0602D" w:rsidP="00F0602D">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XRef"/>
          <w:rFonts w:ascii="Times New Roman" w:hAnsi="Times New Roman" w:cs="Times New Roman"/>
          <w:color w:val="auto"/>
          <w:sz w:val="24"/>
        </w:rPr>
        <w:tab/>
      </w:r>
      <w:r>
        <w:rPr>
          <w:rStyle w:val="XRef"/>
          <w:rFonts w:ascii="Times New Roman" w:hAnsi="Times New Roman" w:cs="Times New Roman"/>
          <w:color w:val="auto"/>
          <w:sz w:val="24"/>
        </w:rPr>
        <w:tab/>
        <w:t>LO: 4.3:</w:t>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 xml:space="preserve">What categories </w:t>
      </w:r>
      <w:r>
        <w:rPr>
          <w:rStyle w:val="XRef"/>
          <w:rFonts w:ascii="Times New Roman" w:hAnsi="Times New Roman" w:cs="Times New Roman"/>
          <w:color w:val="auto"/>
          <w:sz w:val="24"/>
        </w:rPr>
        <w:t xml:space="preserve">do organizations </w:t>
      </w:r>
      <w:r w:rsidRPr="00A86A03">
        <w:rPr>
          <w:rStyle w:val="XRef"/>
          <w:rFonts w:ascii="Times New Roman" w:hAnsi="Times New Roman" w:cs="Times New Roman"/>
          <w:color w:val="auto"/>
          <w:sz w:val="24"/>
        </w:rPr>
        <w:t>use to identify business-to-</w:t>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business market segments?</w:t>
      </w:r>
      <w:r w:rsidRPr="003D33F5">
        <w:rPr>
          <w:rFonts w:ascii="Times New Roman" w:hAnsi="Times New Roman" w:cs="Times New Roman"/>
          <w:color w:val="auto"/>
          <w:sz w:val="24"/>
        </w:rPr>
        <w:t xml:space="preserve"> </w:t>
      </w:r>
    </w:p>
    <w:p w14:paraId="2276CF68" w14:textId="6FB1DCA6" w:rsidR="00E765F0" w:rsidRDefault="00E765F0">
      <w:pPr>
        <w:widowControl/>
        <w:autoSpaceDE/>
        <w:autoSpaceDN/>
        <w:adjustRightInd/>
        <w:rPr>
          <w:rStyle w:val="AutoList52"/>
          <w:rFonts w:ascii="TimesLTStd-Roman" w:hAnsi="TimesLTStd-Roman" w:cs="TimesLTStd-Roman"/>
          <w:color w:val="000000"/>
          <w:spacing w:val="0"/>
          <w:sz w:val="21"/>
          <w:szCs w:val="29"/>
          <w:lang w:eastAsia="en-IN" w:bidi="he-IL"/>
        </w:rPr>
      </w:pPr>
    </w:p>
    <w:p w14:paraId="0606E410" w14:textId="77777777" w:rsidR="00152216" w:rsidRPr="00AD348E" w:rsidRDefault="00152216" w:rsidP="003E5F7D">
      <w:pPr>
        <w:pStyle w:val="CRGENQ"/>
        <w:widowControl/>
        <w:spacing w:before="0" w:line="240" w:lineRule="auto"/>
        <w:ind w:left="680" w:hanging="680"/>
        <w:rPr>
          <w:rFonts w:ascii="Times New Roman" w:hAnsi="Times New Roman" w:cs="Times New Roman"/>
          <w:b/>
          <w:color w:val="auto"/>
          <w:sz w:val="28"/>
        </w:rPr>
      </w:pPr>
      <w:r w:rsidRPr="00AD348E">
        <w:rPr>
          <w:rFonts w:ascii="Times New Roman" w:hAnsi="Times New Roman" w:cs="Times New Roman"/>
          <w:b/>
          <w:color w:val="auto"/>
          <w:sz w:val="28"/>
        </w:rPr>
        <w:t>Blog Exercises</w:t>
      </w:r>
    </w:p>
    <w:p w14:paraId="542E601B" w14:textId="77777777" w:rsidR="00E765F0" w:rsidRDefault="00E765F0" w:rsidP="003E5F7D">
      <w:pPr>
        <w:pStyle w:val="CRGLOSSETSUPTTL"/>
        <w:widowControl/>
        <w:spacing w:before="0" w:after="0" w:line="240" w:lineRule="auto"/>
        <w:ind w:left="0"/>
        <w:jc w:val="left"/>
        <w:rPr>
          <w:rFonts w:ascii="Times New Roman" w:hAnsi="Times New Roman" w:cs="Times New Roman"/>
          <w:b w:val="0"/>
          <w:color w:val="auto"/>
          <w:sz w:val="24"/>
        </w:rPr>
      </w:pPr>
    </w:p>
    <w:p w14:paraId="5167FFF2" w14:textId="78DD12FD" w:rsidR="00152216" w:rsidRDefault="00152216" w:rsidP="008576EE">
      <w:pPr>
        <w:pStyle w:val="CRGLOSSETSUPTTL"/>
        <w:widowControl/>
        <w:spacing w:before="0" w:after="0" w:line="240" w:lineRule="auto"/>
        <w:ind w:left="0"/>
        <w:rPr>
          <w:rFonts w:ascii="Times New Roman" w:hAnsi="Times New Roman" w:cs="Times New Roman"/>
          <w:b w:val="0"/>
          <w:color w:val="auto"/>
          <w:sz w:val="24"/>
        </w:rPr>
      </w:pPr>
      <w:r w:rsidRPr="00AD348E">
        <w:rPr>
          <w:rFonts w:ascii="Times New Roman" w:hAnsi="Times New Roman" w:cs="Times New Roman"/>
          <w:b w:val="0"/>
          <w:color w:val="auto"/>
          <w:sz w:val="24"/>
        </w:rPr>
        <w:t>Access the authors</w:t>
      </w:r>
      <w:r>
        <w:rPr>
          <w:rFonts w:ascii="Times New Roman" w:hAnsi="Times New Roman" w:cs="Times New Roman"/>
          <w:b w:val="0"/>
          <w:color w:val="auto"/>
          <w:sz w:val="24"/>
        </w:rPr>
        <w:t>’</w:t>
      </w:r>
      <w:r w:rsidRPr="00AD348E">
        <w:rPr>
          <w:rFonts w:ascii="Times New Roman" w:hAnsi="Times New Roman" w:cs="Times New Roman"/>
          <w:b w:val="0"/>
          <w:color w:val="auto"/>
          <w:sz w:val="24"/>
        </w:rPr>
        <w:t xml:space="preserve"> blog for this textbook at the URLs provided to complete these exercises. Answer the questions that are posed on the blog.</w:t>
      </w:r>
    </w:p>
    <w:p w14:paraId="1DD2C15B" w14:textId="77777777" w:rsidR="00E648C9" w:rsidRDefault="00E648C9" w:rsidP="003E5F7D">
      <w:pPr>
        <w:pStyle w:val="CRGLOSSETSUPTTL"/>
        <w:widowControl/>
        <w:spacing w:before="0" w:after="0" w:line="240" w:lineRule="auto"/>
        <w:ind w:left="0"/>
        <w:jc w:val="left"/>
        <w:rPr>
          <w:rFonts w:ascii="Times New Roman" w:hAnsi="Times New Roman" w:cs="Times New Roman"/>
          <w:b w:val="0"/>
          <w:color w:val="auto"/>
          <w:sz w:val="24"/>
        </w:rPr>
      </w:pPr>
    </w:p>
    <w:p w14:paraId="75CB2C1F" w14:textId="12B07EC3" w:rsidR="00BD3F4E" w:rsidRDefault="00E648C9" w:rsidP="008576EE">
      <w:pPr>
        <w:widowControl/>
        <w:ind w:left="720" w:hanging="720"/>
        <w:jc w:val="both"/>
        <w:rPr>
          <w:szCs w:val="24"/>
        </w:rPr>
      </w:pPr>
      <w:r w:rsidRPr="006F2DA7">
        <w:rPr>
          <w:b/>
          <w:szCs w:val="24"/>
        </w:rPr>
        <w:t>4-3</w:t>
      </w:r>
      <w:r w:rsidR="00F0602D">
        <w:rPr>
          <w:b/>
          <w:szCs w:val="24"/>
        </w:rPr>
        <w:t>5</w:t>
      </w:r>
      <w:r w:rsidR="000769BD">
        <w:rPr>
          <w:b/>
          <w:szCs w:val="24"/>
        </w:rPr>
        <w:t>.</w:t>
      </w:r>
      <w:r>
        <w:rPr>
          <w:szCs w:val="24"/>
        </w:rPr>
        <w:tab/>
      </w:r>
      <w:r w:rsidR="008C1851">
        <w:rPr>
          <w:szCs w:val="24"/>
        </w:rPr>
        <w:t>New Target Market for Video Games</w:t>
      </w:r>
      <w:r w:rsidRPr="00952464">
        <w:rPr>
          <w:szCs w:val="24"/>
        </w:rPr>
        <w:t xml:space="preserve">: </w:t>
      </w:r>
      <w:hyperlink r:id="rId21" w:history="1">
        <w:r w:rsidR="008C1851">
          <w:rPr>
            <w:rStyle w:val="Hyperlink"/>
            <w:szCs w:val="24"/>
          </w:rPr>
          <w:t>blogclowbaack.net/2020/01/07/new-target-market-for-video-games-chapter-4-10/</w:t>
        </w:r>
      </w:hyperlink>
      <w:r w:rsidR="008C1851">
        <w:rPr>
          <w:szCs w:val="24"/>
        </w:rPr>
        <w:t xml:space="preserve">  </w:t>
      </w:r>
    </w:p>
    <w:p w14:paraId="607433A0" w14:textId="77777777" w:rsidR="00BD3F4E" w:rsidRDefault="00BD3F4E" w:rsidP="008576EE">
      <w:pPr>
        <w:widowControl/>
        <w:ind w:left="720" w:hanging="720"/>
        <w:jc w:val="both"/>
        <w:rPr>
          <w:szCs w:val="24"/>
        </w:rPr>
      </w:pPr>
    </w:p>
    <w:p w14:paraId="04DAF876" w14:textId="3C79784A" w:rsidR="00BD3F4E" w:rsidRPr="003D33F5" w:rsidRDefault="00BD3F4E" w:rsidP="00BD3F4E">
      <w:r>
        <w:rPr>
          <w:rStyle w:val="CFOBJNUM"/>
          <w:rFonts w:ascii="Times New Roman" w:hAnsi="Times New Roman" w:cs="Times New Roman"/>
          <w:b/>
          <w:color w:val="auto"/>
          <w:sz w:val="24"/>
        </w:rPr>
        <w:tab/>
      </w:r>
      <w:r w:rsidRPr="00BD3F4E">
        <w:rPr>
          <w:rStyle w:val="CFOBJNUM"/>
          <w:rFonts w:ascii="Times New Roman" w:hAnsi="Times New Roman" w:cs="Times New Roman"/>
          <w:color w:val="auto"/>
          <w:sz w:val="24"/>
        </w:rPr>
        <w:t>LO: 4.2</w:t>
      </w:r>
      <w:r>
        <w:rPr>
          <w:rStyle w:val="CFOBJNUM"/>
          <w:rFonts w:ascii="Times New Roman" w:hAnsi="Times New Roman" w:cs="Times New Roman"/>
          <w:b/>
          <w:color w:val="auto"/>
          <w:sz w:val="24"/>
        </w:rPr>
        <w:tab/>
        <w:t>:</w:t>
      </w:r>
      <w:r w:rsidRPr="003D33F5">
        <w:rPr>
          <w:rStyle w:val="CFOBJNUM"/>
          <w:rFonts w:ascii="Times New Roman" w:hAnsi="Times New Roman" w:cs="Times New Roman"/>
          <w:b/>
          <w:color w:val="auto"/>
          <w:sz w:val="24"/>
        </w:rPr>
        <w:tab/>
      </w:r>
      <w:r>
        <w:t>W</w:t>
      </w:r>
      <w:r w:rsidRPr="00A86A03">
        <w:rPr>
          <w:rStyle w:val="XRef"/>
        </w:rPr>
        <w:t>hat categories</w:t>
      </w:r>
      <w:r>
        <w:rPr>
          <w:rStyle w:val="XRef"/>
        </w:rPr>
        <w:t xml:space="preserve"> do companies use</w:t>
      </w:r>
      <w:r w:rsidRPr="00A86A03">
        <w:rPr>
          <w:rStyle w:val="XRef"/>
        </w:rPr>
        <w:t xml:space="preserve"> to identify consumer target </w:t>
      </w:r>
      <w:r>
        <w:rPr>
          <w:rStyle w:val="XRef"/>
        </w:rPr>
        <w:tab/>
      </w:r>
      <w:r>
        <w:rPr>
          <w:rStyle w:val="XRef"/>
        </w:rPr>
        <w:tab/>
      </w:r>
      <w:r>
        <w:rPr>
          <w:rStyle w:val="XRef"/>
        </w:rPr>
        <w:tab/>
      </w:r>
      <w:r>
        <w:rPr>
          <w:rStyle w:val="XRef"/>
        </w:rPr>
        <w:tab/>
      </w:r>
      <w:r w:rsidRPr="00A86A03">
        <w:rPr>
          <w:rStyle w:val="XRef"/>
        </w:rPr>
        <w:t>markets or market segments?</w:t>
      </w:r>
    </w:p>
    <w:p w14:paraId="39507CC0" w14:textId="17FBA907" w:rsidR="00E648C9" w:rsidRPr="00952464" w:rsidRDefault="00E648C9" w:rsidP="008576EE">
      <w:pPr>
        <w:widowControl/>
        <w:ind w:left="720" w:hanging="720"/>
        <w:jc w:val="both"/>
        <w:rPr>
          <w:szCs w:val="24"/>
        </w:rPr>
      </w:pPr>
    </w:p>
    <w:p w14:paraId="175748FF" w14:textId="4E472812" w:rsidR="00E648C9" w:rsidRDefault="00E648C9" w:rsidP="003E5F7D">
      <w:pPr>
        <w:pStyle w:val="CRGENQ"/>
        <w:widowControl/>
        <w:tabs>
          <w:tab w:val="clear" w:pos="240"/>
          <w:tab w:val="clear" w:pos="360"/>
        </w:tabs>
        <w:spacing w:before="0" w:line="240" w:lineRule="auto"/>
        <w:ind w:left="720" w:hanging="720"/>
        <w:rPr>
          <w:rFonts w:ascii="Times New Roman" w:hAnsi="Times New Roman" w:cs="Times New Roman"/>
          <w:color w:val="auto"/>
          <w:sz w:val="24"/>
        </w:rPr>
      </w:pPr>
      <w:r w:rsidRPr="006F2DA7">
        <w:rPr>
          <w:rFonts w:ascii="Times New Roman" w:hAnsi="Times New Roman" w:cs="Times New Roman"/>
          <w:b/>
          <w:color w:val="auto"/>
          <w:sz w:val="24"/>
        </w:rPr>
        <w:t>4-3</w:t>
      </w:r>
      <w:r w:rsidR="00F0602D">
        <w:rPr>
          <w:rFonts w:ascii="Times New Roman" w:hAnsi="Times New Roman" w:cs="Times New Roman"/>
          <w:b/>
          <w:color w:val="auto"/>
          <w:sz w:val="24"/>
        </w:rPr>
        <w:t>6</w:t>
      </w:r>
      <w:r w:rsidR="000769BD">
        <w:rPr>
          <w:rFonts w:ascii="Times New Roman" w:hAnsi="Times New Roman" w:cs="Times New Roman"/>
          <w:b/>
          <w:color w:val="auto"/>
          <w:sz w:val="24"/>
        </w:rPr>
        <w:t>.</w:t>
      </w:r>
      <w:r w:rsidRPr="00AD348E">
        <w:rPr>
          <w:rFonts w:ascii="Times New Roman" w:hAnsi="Times New Roman" w:cs="Times New Roman"/>
          <w:color w:val="auto"/>
          <w:sz w:val="24"/>
        </w:rPr>
        <w:tab/>
      </w:r>
      <w:r w:rsidR="008C1851">
        <w:rPr>
          <w:rFonts w:ascii="Times New Roman" w:hAnsi="Times New Roman" w:cs="Times New Roman"/>
          <w:color w:val="auto"/>
          <w:sz w:val="24"/>
        </w:rPr>
        <w:t>Automobile Positioning</w:t>
      </w:r>
      <w:r w:rsidRPr="00AD348E">
        <w:rPr>
          <w:rFonts w:ascii="Times New Roman" w:hAnsi="Times New Roman" w:cs="Times New Roman"/>
          <w:color w:val="auto"/>
          <w:sz w:val="24"/>
        </w:rPr>
        <w:t xml:space="preserve">: </w:t>
      </w:r>
      <w:hyperlink r:id="rId22" w:history="1">
        <w:r w:rsidR="008C1851">
          <w:rPr>
            <w:rStyle w:val="Hyperlink"/>
            <w:rFonts w:ascii="Times New Roman" w:hAnsi="Times New Roman" w:cs="Times New Roman"/>
            <w:sz w:val="24"/>
          </w:rPr>
          <w:t>blogclowbaack.net/2018/09/25/positioning-methods-and-automobiles-chapter-4/</w:t>
        </w:r>
      </w:hyperlink>
      <w:r>
        <w:rPr>
          <w:rFonts w:ascii="Times New Roman" w:hAnsi="Times New Roman" w:cs="Times New Roman"/>
          <w:color w:val="auto"/>
          <w:sz w:val="24"/>
        </w:rPr>
        <w:t xml:space="preserve"> </w:t>
      </w:r>
    </w:p>
    <w:p w14:paraId="1DCFA048" w14:textId="77777777" w:rsidR="00BD3F4E" w:rsidRDefault="00BD3F4E" w:rsidP="003E5F7D">
      <w:pPr>
        <w:pStyle w:val="CRGENQ"/>
        <w:widowControl/>
        <w:tabs>
          <w:tab w:val="clear" w:pos="240"/>
          <w:tab w:val="clear" w:pos="360"/>
        </w:tabs>
        <w:spacing w:before="0" w:line="240" w:lineRule="auto"/>
        <w:ind w:left="720" w:hanging="720"/>
        <w:rPr>
          <w:rFonts w:ascii="Times New Roman" w:hAnsi="Times New Roman" w:cs="Times New Roman"/>
          <w:color w:val="auto"/>
          <w:sz w:val="24"/>
        </w:rPr>
      </w:pPr>
    </w:p>
    <w:p w14:paraId="016895A1" w14:textId="77777777" w:rsidR="00BD3F4E" w:rsidRDefault="00BD3F4E" w:rsidP="00BD3F4E">
      <w:pPr>
        <w:widowControl/>
      </w:pPr>
    </w:p>
    <w:p w14:paraId="2440F903" w14:textId="0FFB730D" w:rsidR="00BD3F4E" w:rsidRPr="003D33F5" w:rsidRDefault="00BD3F4E" w:rsidP="00BD3F4E">
      <w:r w:rsidRPr="00BD3F4E">
        <w:rPr>
          <w:rStyle w:val="CFOBJNUM"/>
          <w:rFonts w:ascii="Times New Roman" w:hAnsi="Times New Roman" w:cs="Times New Roman"/>
          <w:color w:val="auto"/>
          <w:sz w:val="24"/>
        </w:rPr>
        <w:tab/>
        <w:t>LO:4.4</w:t>
      </w:r>
      <w:r w:rsidRPr="00BD3F4E">
        <w:rPr>
          <w:rStyle w:val="CFOBJNUM"/>
          <w:rFonts w:ascii="Times New Roman" w:hAnsi="Times New Roman" w:cs="Times New Roman"/>
          <w:color w:val="auto"/>
          <w:sz w:val="24"/>
        </w:rPr>
        <w:tab/>
      </w:r>
      <w:r>
        <w:rPr>
          <w:rStyle w:val="CFOBJNUM"/>
          <w:rFonts w:ascii="Times New Roman" w:hAnsi="Times New Roman" w:cs="Times New Roman"/>
          <w:color w:val="auto"/>
          <w:sz w:val="24"/>
        </w:rPr>
        <w:t>:</w:t>
      </w:r>
      <w:r w:rsidRPr="003D33F5">
        <w:rPr>
          <w:rStyle w:val="CFOBJNUM"/>
          <w:rFonts w:ascii="Times New Roman" w:hAnsi="Times New Roman" w:cs="Times New Roman"/>
          <w:b/>
          <w:color w:val="auto"/>
          <w:sz w:val="24"/>
        </w:rPr>
        <w:tab/>
      </w:r>
      <w:r w:rsidRPr="003D33F5">
        <w:t xml:space="preserve">How do the various approaches to positioning influence the </w:t>
      </w:r>
      <w:r>
        <w:t xml:space="preserve">IMC </w:t>
      </w:r>
      <w:r>
        <w:tab/>
      </w:r>
      <w:r>
        <w:tab/>
      </w:r>
      <w:r>
        <w:tab/>
      </w:r>
      <w:r>
        <w:tab/>
        <w:t>planning process</w:t>
      </w:r>
      <w:r w:rsidRPr="003D33F5">
        <w:t>?</w:t>
      </w:r>
    </w:p>
    <w:p w14:paraId="4144A487" w14:textId="77777777" w:rsidR="00BD3F4E" w:rsidRDefault="00BD3F4E" w:rsidP="003E5F7D">
      <w:pPr>
        <w:pStyle w:val="CRGENQ"/>
        <w:widowControl/>
        <w:tabs>
          <w:tab w:val="clear" w:pos="240"/>
          <w:tab w:val="clear" w:pos="360"/>
        </w:tabs>
        <w:spacing w:before="0" w:line="240" w:lineRule="auto"/>
        <w:ind w:left="720" w:hanging="720"/>
        <w:rPr>
          <w:rFonts w:ascii="Times New Roman" w:hAnsi="Times New Roman" w:cs="Times New Roman"/>
          <w:color w:val="auto"/>
          <w:sz w:val="24"/>
        </w:rPr>
      </w:pPr>
    </w:p>
    <w:p w14:paraId="72FAAD26" w14:textId="77777777" w:rsidR="006F2DA7" w:rsidRPr="006F2DA7" w:rsidRDefault="006F2DA7" w:rsidP="003E5F7D">
      <w:pPr>
        <w:pStyle w:val="CRGLOSSETSUPTTL"/>
        <w:widowControl/>
        <w:spacing w:before="0" w:after="0" w:line="240" w:lineRule="auto"/>
        <w:ind w:left="720" w:hanging="720"/>
        <w:jc w:val="left"/>
        <w:rPr>
          <w:rFonts w:ascii="Times New Roman" w:hAnsi="Times New Roman" w:cs="Times New Roman"/>
          <w:color w:val="auto"/>
          <w:sz w:val="24"/>
        </w:rPr>
      </w:pPr>
    </w:p>
    <w:p w14:paraId="0A980E38" w14:textId="61F3F26F" w:rsidR="00E648C9" w:rsidRPr="00E648C9" w:rsidRDefault="00E648C9" w:rsidP="008576EE">
      <w:pPr>
        <w:pStyle w:val="CRGLOSSETSUPTTL"/>
        <w:widowControl/>
        <w:spacing w:before="0" w:after="0" w:line="240" w:lineRule="auto"/>
        <w:ind w:left="720" w:hanging="720"/>
        <w:rPr>
          <w:rFonts w:ascii="Times New Roman" w:hAnsi="Times New Roman" w:cs="Times New Roman"/>
          <w:b w:val="0"/>
          <w:color w:val="auto"/>
          <w:sz w:val="24"/>
        </w:rPr>
      </w:pPr>
      <w:r w:rsidRPr="006F2DA7">
        <w:rPr>
          <w:rFonts w:ascii="Times New Roman" w:hAnsi="Times New Roman" w:cs="Times New Roman"/>
          <w:color w:val="auto"/>
          <w:sz w:val="24"/>
        </w:rPr>
        <w:t>4-3</w:t>
      </w:r>
      <w:r w:rsidR="00F0602D">
        <w:rPr>
          <w:rFonts w:ascii="Times New Roman" w:hAnsi="Times New Roman" w:cs="Times New Roman"/>
          <w:color w:val="auto"/>
          <w:sz w:val="24"/>
        </w:rPr>
        <w:t>7</w:t>
      </w:r>
      <w:r w:rsidR="000769BD">
        <w:rPr>
          <w:rFonts w:ascii="Times New Roman" w:hAnsi="Times New Roman" w:cs="Times New Roman"/>
          <w:color w:val="auto"/>
          <w:sz w:val="24"/>
        </w:rPr>
        <w:t>.</w:t>
      </w:r>
      <w:r w:rsidRPr="00E648C9">
        <w:rPr>
          <w:rFonts w:ascii="Times New Roman" w:hAnsi="Times New Roman" w:cs="Times New Roman"/>
          <w:b w:val="0"/>
          <w:color w:val="auto"/>
          <w:sz w:val="24"/>
        </w:rPr>
        <w:tab/>
      </w:r>
      <w:r w:rsidR="008C1851">
        <w:rPr>
          <w:rFonts w:ascii="Times New Roman" w:hAnsi="Times New Roman" w:cs="Times New Roman"/>
          <w:b w:val="0"/>
          <w:color w:val="auto"/>
          <w:sz w:val="24"/>
        </w:rPr>
        <w:t>Identity Theft Protection</w:t>
      </w:r>
      <w:r w:rsidRPr="00E648C9">
        <w:rPr>
          <w:rFonts w:ascii="Times New Roman" w:hAnsi="Times New Roman" w:cs="Times New Roman"/>
          <w:b w:val="0"/>
          <w:color w:val="auto"/>
          <w:sz w:val="24"/>
        </w:rPr>
        <w:t xml:space="preserve">: </w:t>
      </w:r>
      <w:hyperlink r:id="rId23" w:history="1">
        <w:r w:rsidR="008C1851">
          <w:rPr>
            <w:rStyle w:val="Hyperlink"/>
            <w:rFonts w:ascii="Times New Roman" w:hAnsi="Times New Roman" w:cs="Times New Roman"/>
            <w:b w:val="0"/>
            <w:sz w:val="24"/>
          </w:rPr>
          <w:t>blogclowbaack.net/2019/09/04/identity-theft-protection-chapter-4/</w:t>
        </w:r>
      </w:hyperlink>
    </w:p>
    <w:p w14:paraId="06663AF0" w14:textId="77777777" w:rsidR="00E648C9" w:rsidRDefault="00E648C9" w:rsidP="003E5F7D">
      <w:pPr>
        <w:widowControl/>
        <w:tabs>
          <w:tab w:val="left" w:pos="-720"/>
        </w:tabs>
        <w:suppressAutoHyphens/>
        <w:jc w:val="both"/>
        <w:rPr>
          <w:spacing w:val="-3"/>
        </w:rPr>
      </w:pPr>
    </w:p>
    <w:p w14:paraId="0FB2D1E3" w14:textId="37427CF2" w:rsidR="00BD3F4E" w:rsidRPr="003D33F5" w:rsidRDefault="00BD3F4E" w:rsidP="00BD3F4E">
      <w:r w:rsidRPr="00BD3F4E">
        <w:rPr>
          <w:rStyle w:val="CFOBJNUM"/>
          <w:rFonts w:ascii="Times New Roman" w:hAnsi="Times New Roman" w:cs="Times New Roman"/>
          <w:color w:val="auto"/>
          <w:sz w:val="24"/>
        </w:rPr>
        <w:tab/>
        <w:t>LO: 4.3:</w:t>
      </w:r>
      <w:r w:rsidRPr="003D33F5">
        <w:rPr>
          <w:rStyle w:val="CFOBJNUM"/>
          <w:rFonts w:ascii="Times New Roman" w:hAnsi="Times New Roman" w:cs="Times New Roman"/>
          <w:b/>
          <w:color w:val="auto"/>
          <w:sz w:val="24"/>
        </w:rPr>
        <w:tab/>
      </w:r>
      <w:r w:rsidRPr="00A86A03">
        <w:rPr>
          <w:rStyle w:val="XRef"/>
        </w:rPr>
        <w:t xml:space="preserve">What categories </w:t>
      </w:r>
      <w:r>
        <w:rPr>
          <w:rStyle w:val="XRef"/>
        </w:rPr>
        <w:t xml:space="preserve">do organizations </w:t>
      </w:r>
      <w:r w:rsidRPr="00A86A03">
        <w:rPr>
          <w:rStyle w:val="XRef"/>
        </w:rPr>
        <w:t xml:space="preserve">use to identify business-to-business </w:t>
      </w:r>
      <w:r>
        <w:rPr>
          <w:rStyle w:val="XRef"/>
        </w:rPr>
        <w:tab/>
      </w:r>
      <w:r>
        <w:rPr>
          <w:rStyle w:val="XRef"/>
        </w:rPr>
        <w:tab/>
      </w:r>
      <w:r>
        <w:rPr>
          <w:rStyle w:val="XRef"/>
        </w:rPr>
        <w:tab/>
      </w:r>
      <w:r>
        <w:rPr>
          <w:rStyle w:val="XRef"/>
        </w:rPr>
        <w:tab/>
      </w:r>
      <w:r w:rsidRPr="00A86A03">
        <w:rPr>
          <w:rStyle w:val="XRef"/>
        </w:rPr>
        <w:t>market segments?</w:t>
      </w:r>
      <w:r w:rsidRPr="003D33F5">
        <w:t xml:space="preserve"> </w:t>
      </w:r>
    </w:p>
    <w:p w14:paraId="27C33CE0" w14:textId="77777777" w:rsidR="00BD3F4E" w:rsidRDefault="00BD3F4E" w:rsidP="003E5F7D">
      <w:pPr>
        <w:widowControl/>
        <w:tabs>
          <w:tab w:val="left" w:pos="-720"/>
        </w:tabs>
        <w:suppressAutoHyphens/>
        <w:jc w:val="both"/>
        <w:rPr>
          <w:spacing w:val="-3"/>
        </w:rPr>
      </w:pPr>
    </w:p>
    <w:p w14:paraId="1F70E1E4" w14:textId="77777777" w:rsidR="00BD3F4E" w:rsidRPr="009F5429" w:rsidRDefault="00BD3F4E" w:rsidP="003E5F7D">
      <w:pPr>
        <w:widowControl/>
      </w:pPr>
    </w:p>
    <w:p w14:paraId="27390430" w14:textId="77777777" w:rsidR="00260921" w:rsidRDefault="00260921" w:rsidP="003E5F7D">
      <w:pPr>
        <w:pStyle w:val="Heading8"/>
        <w:widowControl/>
        <w:spacing w:line="240" w:lineRule="auto"/>
        <w:rPr>
          <w:b/>
          <w:bCs/>
        </w:rPr>
      </w:pPr>
      <w:r>
        <w:rPr>
          <w:b/>
          <w:bCs/>
        </w:rPr>
        <w:t>Student Project: Creative Corner</w:t>
      </w:r>
    </w:p>
    <w:p w14:paraId="51626ECB" w14:textId="77777777" w:rsidR="00260921" w:rsidRDefault="00260921" w:rsidP="003E5F7D">
      <w:pPr>
        <w:widowControl/>
      </w:pPr>
    </w:p>
    <w:p w14:paraId="484134EB" w14:textId="77777777" w:rsidR="00260921" w:rsidRDefault="00260921" w:rsidP="003E5F7D">
      <w:pPr>
        <w:widowControl/>
      </w:pPr>
      <w:r>
        <w:t xml:space="preserve">This exercise is designed to help students create ads for </w:t>
      </w:r>
      <w:r w:rsidR="00C7336F">
        <w:t xml:space="preserve">Yamaha Boats </w:t>
      </w:r>
      <w:r>
        <w:t>using the VALS2 typology of segments.</w:t>
      </w:r>
    </w:p>
    <w:p w14:paraId="3263FE43" w14:textId="77777777" w:rsidR="00B04C51" w:rsidRDefault="00B04C51" w:rsidP="003E5F7D">
      <w:pPr>
        <w:pStyle w:val="Heading9"/>
        <w:widowControl/>
        <w:rPr>
          <w:rStyle w:val="AutoList52"/>
          <w:spacing w:val="-4"/>
          <w:szCs w:val="29"/>
        </w:rPr>
      </w:pPr>
    </w:p>
    <w:p w14:paraId="1D3E8907" w14:textId="031B9BCD" w:rsidR="00F0602D" w:rsidRDefault="00F0602D" w:rsidP="00F0602D">
      <w:r>
        <w:tab/>
      </w:r>
      <w:r w:rsidRPr="00163583">
        <w:t>LO: 4.2:</w:t>
      </w:r>
      <w:r w:rsidRPr="00163583">
        <w:tab/>
        <w:t xml:space="preserve">What categories do companies use to identify consumer target </w:t>
      </w:r>
      <w:r>
        <w:tab/>
      </w:r>
      <w:r>
        <w:tab/>
      </w:r>
      <w:r>
        <w:tab/>
      </w:r>
      <w:r>
        <w:tab/>
        <w:t>m</w:t>
      </w:r>
      <w:r w:rsidRPr="00163583">
        <w:t>arkets or market segments?</w:t>
      </w:r>
    </w:p>
    <w:p w14:paraId="2F094E09" w14:textId="3545C363" w:rsidR="00F0602D" w:rsidRDefault="00F0602D" w:rsidP="00F0602D">
      <w:r>
        <w:tab/>
      </w:r>
    </w:p>
    <w:p w14:paraId="130381C5" w14:textId="77777777" w:rsidR="00F0602D" w:rsidRPr="00F0602D" w:rsidRDefault="00F0602D" w:rsidP="00F0602D"/>
    <w:p w14:paraId="46794361" w14:textId="77777777" w:rsidR="00CD29A6" w:rsidRDefault="00CD29A6" w:rsidP="003E5F7D">
      <w:pPr>
        <w:pStyle w:val="Heading9"/>
        <w:widowControl/>
        <w:rPr>
          <w:rStyle w:val="AutoList52"/>
          <w:spacing w:val="-4"/>
          <w:szCs w:val="29"/>
        </w:rPr>
      </w:pPr>
      <w:r>
        <w:rPr>
          <w:rStyle w:val="AutoList52"/>
          <w:spacing w:val="-4"/>
          <w:szCs w:val="29"/>
        </w:rPr>
        <w:t>CASES</w:t>
      </w:r>
    </w:p>
    <w:p w14:paraId="351AB37C" w14:textId="77777777" w:rsidR="00A951B7" w:rsidRDefault="00A951B7" w:rsidP="003E5F7D">
      <w:pPr>
        <w:widowControl/>
      </w:pPr>
    </w:p>
    <w:p w14:paraId="5C646E51" w14:textId="30F228B8" w:rsidR="00A951B7" w:rsidRPr="00FB4CCD" w:rsidRDefault="00A951B7" w:rsidP="003E5F7D">
      <w:pPr>
        <w:widowControl/>
        <w:rPr>
          <w:b/>
        </w:rPr>
      </w:pPr>
      <w:r w:rsidRPr="00FB4CCD">
        <w:rPr>
          <w:b/>
        </w:rPr>
        <w:t>Case 1</w:t>
      </w:r>
      <w:r w:rsidRPr="00FB4CCD">
        <w:rPr>
          <w:b/>
        </w:rPr>
        <w:tab/>
      </w:r>
      <w:r w:rsidR="00FB4CCD">
        <w:rPr>
          <w:b/>
        </w:rPr>
        <w:tab/>
      </w:r>
      <w:r w:rsidR="00F0602D">
        <w:rPr>
          <w:b/>
        </w:rPr>
        <w:t xml:space="preserve">Landscape Designs and Moore </w:t>
      </w:r>
    </w:p>
    <w:p w14:paraId="13E90434" w14:textId="77777777" w:rsidR="00960DF5" w:rsidRDefault="00960DF5" w:rsidP="003E5F7D">
      <w:pPr>
        <w:widowControl/>
      </w:pPr>
    </w:p>
    <w:p w14:paraId="11F6B079" w14:textId="644952CA" w:rsidR="00883802" w:rsidRPr="00883802" w:rsidRDefault="00883802" w:rsidP="00C221DC">
      <w:pPr>
        <w:widowControl/>
        <w:jc w:val="both"/>
        <w:rPr>
          <w:b/>
        </w:rPr>
      </w:pPr>
      <w:r w:rsidRPr="00883802">
        <w:rPr>
          <w:b/>
          <w:bCs/>
        </w:rPr>
        <w:t>4-38.</w:t>
      </w:r>
      <w:r w:rsidRPr="00883802">
        <w:tab/>
      </w:r>
      <w:r w:rsidRPr="00883802">
        <w:rPr>
          <w:b/>
        </w:rPr>
        <w:t xml:space="preserve">Which forms of market research would be most useful for Landscape Designs </w:t>
      </w:r>
      <w:r>
        <w:rPr>
          <w:b/>
        </w:rPr>
        <w:tab/>
      </w:r>
      <w:r w:rsidRPr="00883802">
        <w:rPr>
          <w:b/>
        </w:rPr>
        <w:t>and</w:t>
      </w:r>
      <w:r>
        <w:rPr>
          <w:b/>
        </w:rPr>
        <w:t xml:space="preserve"> </w:t>
      </w:r>
      <w:r w:rsidRPr="00883802">
        <w:rPr>
          <w:b/>
        </w:rPr>
        <w:t>Moore?</w:t>
      </w:r>
    </w:p>
    <w:p w14:paraId="02C83C47" w14:textId="77777777" w:rsidR="00883802" w:rsidRDefault="00883802" w:rsidP="00883802">
      <w:pPr>
        <w:widowControl/>
      </w:pPr>
    </w:p>
    <w:p w14:paraId="7F3F23D6" w14:textId="77777777" w:rsidR="00883802" w:rsidRDefault="00883802" w:rsidP="00883802">
      <w:pPr>
        <w:pStyle w:val="BodyText"/>
        <w:widowControl/>
        <w:spacing w:line="240" w:lineRule="auto"/>
        <w:contextualSpacing/>
      </w:pPr>
      <w:r>
        <w:rPr>
          <w:b/>
        </w:rPr>
        <w:tab/>
      </w:r>
      <w:r w:rsidRPr="0051300A">
        <w:t>Three primary research approaches include product-specific research, consumer-</w:t>
      </w:r>
      <w:r>
        <w:tab/>
      </w:r>
      <w:r w:rsidRPr="0051300A">
        <w:t>oriented research, and target-market research.</w:t>
      </w:r>
    </w:p>
    <w:p w14:paraId="584140D8" w14:textId="77777777" w:rsidR="00883802" w:rsidRDefault="00883802" w:rsidP="00883802">
      <w:pPr>
        <w:pStyle w:val="BodyText"/>
        <w:widowControl/>
        <w:spacing w:line="240" w:lineRule="auto"/>
        <w:contextualSpacing/>
      </w:pPr>
    </w:p>
    <w:p w14:paraId="5A617336" w14:textId="4B30DFC9" w:rsidR="00883802" w:rsidRDefault="00883802" w:rsidP="00883802">
      <w:pPr>
        <w:pStyle w:val="BodyText"/>
        <w:widowControl/>
        <w:spacing w:line="240" w:lineRule="auto"/>
        <w:contextualSpacing/>
        <w:rPr>
          <w:szCs w:val="24"/>
        </w:rPr>
      </w:pPr>
      <w:r>
        <w:tab/>
        <w:t xml:space="preserve">Product specific characteristics include key selling points, such as the </w:t>
      </w:r>
      <w:r>
        <w:rPr>
          <w:szCs w:val="24"/>
        </w:rPr>
        <w:t xml:space="preserve">creativity and </w:t>
      </w:r>
      <w:r>
        <w:rPr>
          <w:szCs w:val="24"/>
        </w:rPr>
        <w:tab/>
        <w:t>ingenuity of her work.</w:t>
      </w:r>
    </w:p>
    <w:p w14:paraId="67E6A00E" w14:textId="77777777" w:rsidR="00883802" w:rsidRDefault="00883802" w:rsidP="00883802">
      <w:pPr>
        <w:pStyle w:val="BodyText"/>
        <w:widowControl/>
        <w:spacing w:line="240" w:lineRule="auto"/>
        <w:contextualSpacing/>
        <w:rPr>
          <w:szCs w:val="24"/>
        </w:rPr>
      </w:pPr>
    </w:p>
    <w:p w14:paraId="15973937" w14:textId="66810051" w:rsidR="00883802" w:rsidRDefault="00883802" w:rsidP="00883802">
      <w:pPr>
        <w:pStyle w:val="BodyText"/>
        <w:widowControl/>
        <w:spacing w:line="240" w:lineRule="auto"/>
        <w:contextualSpacing/>
      </w:pPr>
      <w:r>
        <w:rPr>
          <w:szCs w:val="24"/>
        </w:rPr>
        <w:tab/>
        <w:t xml:space="preserve">Consumer-oriented research would focus on the sociological and psychological </w:t>
      </w:r>
      <w:r>
        <w:rPr>
          <w:szCs w:val="24"/>
        </w:rPr>
        <w:tab/>
        <w:t xml:space="preserve">aspects of the product, including social class that would be most interested and the </w:t>
      </w:r>
      <w:r>
        <w:rPr>
          <w:szCs w:val="24"/>
        </w:rPr>
        <w:tab/>
        <w:t>primary motives of those wishing to have attractive homes.</w:t>
      </w:r>
    </w:p>
    <w:p w14:paraId="344EC367" w14:textId="77777777" w:rsidR="00883802" w:rsidRDefault="00883802" w:rsidP="00883802">
      <w:pPr>
        <w:widowControl/>
        <w:rPr>
          <w:b/>
        </w:rPr>
      </w:pPr>
    </w:p>
    <w:p w14:paraId="2D060B12" w14:textId="5510DDE7" w:rsidR="00883802" w:rsidRPr="00883802" w:rsidRDefault="00883802" w:rsidP="00883802">
      <w:pPr>
        <w:widowControl/>
      </w:pPr>
      <w:r w:rsidRPr="00883802">
        <w:tab/>
        <w:t xml:space="preserve">Target-market research would identify the types of homeowners and buyers who </w:t>
      </w:r>
      <w:r>
        <w:tab/>
      </w:r>
      <w:r w:rsidRPr="00883802">
        <w:t>would be most receptive to marketing messages.</w:t>
      </w:r>
    </w:p>
    <w:p w14:paraId="5BE37E57" w14:textId="77777777" w:rsidR="00883802" w:rsidRPr="00883802" w:rsidRDefault="00883802" w:rsidP="00883802">
      <w:pPr>
        <w:widowControl/>
      </w:pPr>
    </w:p>
    <w:p w14:paraId="4CAB073B" w14:textId="77777777" w:rsidR="00883802" w:rsidRPr="00163583" w:rsidRDefault="00883802" w:rsidP="00883802">
      <w:r>
        <w:rPr>
          <w:b/>
        </w:rPr>
        <w:tab/>
      </w:r>
      <w:r w:rsidRPr="00163583">
        <w:t>LO: 4.1</w:t>
      </w:r>
      <w:r>
        <w:rPr>
          <w:b/>
        </w:rPr>
        <w:tab/>
      </w:r>
      <w:r w:rsidRPr="00E765F0">
        <w:rPr>
          <w:bCs/>
        </w:rPr>
        <w:t>:</w:t>
      </w:r>
      <w:r>
        <w:rPr>
          <w:b/>
        </w:rPr>
        <w:tab/>
      </w:r>
      <w:r w:rsidRPr="00163583">
        <w:t>What makes marketing research critical to the IMC planning process?</w:t>
      </w:r>
    </w:p>
    <w:p w14:paraId="63A40459" w14:textId="77777777" w:rsidR="00C2514E" w:rsidRDefault="00C2514E" w:rsidP="00883802">
      <w:pPr>
        <w:widowControl/>
        <w:rPr>
          <w:b/>
        </w:rPr>
      </w:pPr>
    </w:p>
    <w:p w14:paraId="3FDCCCDA" w14:textId="2ABD1E84" w:rsidR="00883802" w:rsidRDefault="00883802" w:rsidP="00C221DC">
      <w:pPr>
        <w:widowControl/>
        <w:jc w:val="both"/>
        <w:rPr>
          <w:b/>
        </w:rPr>
      </w:pPr>
      <w:r w:rsidRPr="00883802">
        <w:rPr>
          <w:b/>
          <w:bCs/>
        </w:rPr>
        <w:t>4-39.</w:t>
      </w:r>
      <w:r w:rsidRPr="00883802">
        <w:rPr>
          <w:b/>
        </w:rPr>
        <w:tab/>
        <w:t xml:space="preserve">What type of consumer market segmentation approach applies to the </w:t>
      </w:r>
      <w:r>
        <w:rPr>
          <w:b/>
        </w:rPr>
        <w:tab/>
      </w:r>
      <w:r w:rsidRPr="00883802">
        <w:rPr>
          <w:b/>
        </w:rPr>
        <w:t>homeowners Marjorie seeks to reach? Explain your reasoning.</w:t>
      </w:r>
    </w:p>
    <w:p w14:paraId="4FAFDD0E" w14:textId="77777777" w:rsidR="00A419C1" w:rsidRDefault="00A419C1" w:rsidP="00883802">
      <w:pPr>
        <w:widowControl/>
        <w:rPr>
          <w:b/>
        </w:rPr>
      </w:pPr>
    </w:p>
    <w:p w14:paraId="33BC2C0C" w14:textId="5FDB24AE" w:rsidR="00883802" w:rsidRDefault="00883802" w:rsidP="00883802">
      <w:pPr>
        <w:widowControl/>
      </w:pPr>
      <w:r w:rsidRPr="00883802">
        <w:lastRenderedPageBreak/>
        <w:tab/>
        <w:t xml:space="preserve">Income would be a highly likely targeted area, along with usage and benefit </w:t>
      </w:r>
      <w:r>
        <w:tab/>
      </w:r>
      <w:r w:rsidRPr="00883802">
        <w:t>segmentation.</w:t>
      </w:r>
    </w:p>
    <w:p w14:paraId="751B0757" w14:textId="77777777" w:rsidR="00883802" w:rsidRDefault="00883802" w:rsidP="00883802">
      <w:pPr>
        <w:widowControl/>
      </w:pPr>
    </w:p>
    <w:p w14:paraId="023FE43E" w14:textId="77777777" w:rsidR="00883802" w:rsidRDefault="00883802" w:rsidP="00883802">
      <w:r>
        <w:tab/>
      </w:r>
      <w:r w:rsidRPr="00163583">
        <w:t>LO: 4.2:</w:t>
      </w:r>
      <w:r w:rsidRPr="00163583">
        <w:tab/>
        <w:t xml:space="preserve">What categories do companies use to identify consumer target </w:t>
      </w:r>
      <w:r>
        <w:tab/>
      </w:r>
      <w:r>
        <w:tab/>
      </w:r>
      <w:r>
        <w:tab/>
      </w:r>
      <w:r>
        <w:tab/>
        <w:t>m</w:t>
      </w:r>
      <w:r w:rsidRPr="00163583">
        <w:t>arkets or market segments?</w:t>
      </w:r>
    </w:p>
    <w:p w14:paraId="54F2A4BF" w14:textId="77777777" w:rsidR="00883802" w:rsidRPr="00883802" w:rsidRDefault="00883802" w:rsidP="00883802">
      <w:pPr>
        <w:widowControl/>
        <w:rPr>
          <w:b/>
        </w:rPr>
      </w:pPr>
    </w:p>
    <w:p w14:paraId="14AB9832" w14:textId="59B403C1" w:rsidR="00883802" w:rsidRDefault="00883802" w:rsidP="00C221DC">
      <w:pPr>
        <w:widowControl/>
        <w:jc w:val="both"/>
        <w:rPr>
          <w:b/>
        </w:rPr>
      </w:pPr>
      <w:r w:rsidRPr="00883802">
        <w:rPr>
          <w:b/>
          <w:bCs/>
        </w:rPr>
        <w:t>4-40.</w:t>
      </w:r>
      <w:r w:rsidRPr="00883802">
        <w:rPr>
          <w:b/>
        </w:rPr>
        <w:tab/>
        <w:t xml:space="preserve">What form of business-to-business market segmentation best applies to </w:t>
      </w:r>
      <w:r w:rsidRPr="00883802">
        <w:rPr>
          <w:b/>
        </w:rPr>
        <w:tab/>
        <w:t>Landscape Designs and Moore? Defend your choice.</w:t>
      </w:r>
    </w:p>
    <w:p w14:paraId="17DC49E7" w14:textId="77777777" w:rsidR="00883802" w:rsidRDefault="00883802" w:rsidP="00883802">
      <w:pPr>
        <w:widowControl/>
        <w:rPr>
          <w:b/>
        </w:rPr>
      </w:pPr>
    </w:p>
    <w:p w14:paraId="790BDA83" w14:textId="3775A1D4" w:rsidR="00883802" w:rsidRDefault="00C2514E" w:rsidP="00883802">
      <w:pPr>
        <w:widowControl/>
      </w:pPr>
      <w:r>
        <w:rPr>
          <w:b/>
        </w:rPr>
        <w:tab/>
      </w:r>
      <w:r w:rsidRPr="00C2514E">
        <w:t xml:space="preserve">Geographic location and product usage would seem to be the most likely candidates. </w:t>
      </w:r>
      <w:r>
        <w:tab/>
      </w:r>
      <w:r w:rsidRPr="00C2514E">
        <w:t xml:space="preserve">This is not a heavy vs. light user situation; industry and size also do not seem to be </w:t>
      </w:r>
      <w:r>
        <w:tab/>
      </w:r>
      <w:r w:rsidRPr="00C2514E">
        <w:t>distinguishing variables.</w:t>
      </w:r>
    </w:p>
    <w:p w14:paraId="10A52048" w14:textId="77777777" w:rsidR="00C2514E" w:rsidRDefault="00C2514E" w:rsidP="00C2514E">
      <w:pPr>
        <w:pStyle w:val="CFOBJ"/>
        <w:widowControl/>
        <w:pBdr>
          <w:top w:val="none" w:sz="0" w:space="0" w:color="auto"/>
        </w:pBdr>
        <w:tabs>
          <w:tab w:val="clear" w:pos="120"/>
          <w:tab w:val="decimal" w:pos="360"/>
        </w:tabs>
        <w:suppressAutoHyphens w:val="0"/>
        <w:spacing w:after="0" w:line="276" w:lineRule="auto"/>
        <w:ind w:left="720" w:hanging="720"/>
        <w:rPr>
          <w:rStyle w:val="XRef"/>
          <w:rFonts w:ascii="Times New Roman" w:hAnsi="Times New Roman" w:cs="Times New Roman"/>
          <w:color w:val="auto"/>
          <w:sz w:val="24"/>
        </w:rPr>
      </w:pPr>
    </w:p>
    <w:p w14:paraId="15E516B7" w14:textId="77777777" w:rsidR="00C2514E" w:rsidRPr="003D33F5" w:rsidRDefault="00C2514E" w:rsidP="00C2514E">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XRef"/>
          <w:rFonts w:ascii="Times New Roman" w:hAnsi="Times New Roman" w:cs="Times New Roman"/>
          <w:color w:val="auto"/>
          <w:sz w:val="24"/>
        </w:rPr>
        <w:tab/>
      </w:r>
      <w:r>
        <w:rPr>
          <w:rStyle w:val="XRef"/>
          <w:rFonts w:ascii="Times New Roman" w:hAnsi="Times New Roman" w:cs="Times New Roman"/>
          <w:color w:val="auto"/>
          <w:sz w:val="24"/>
        </w:rPr>
        <w:tab/>
        <w:t>LO: 4.3:</w:t>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 xml:space="preserve">What categories </w:t>
      </w:r>
      <w:r>
        <w:rPr>
          <w:rStyle w:val="XRef"/>
          <w:rFonts w:ascii="Times New Roman" w:hAnsi="Times New Roman" w:cs="Times New Roman"/>
          <w:color w:val="auto"/>
          <w:sz w:val="24"/>
        </w:rPr>
        <w:t xml:space="preserve">do organizations </w:t>
      </w:r>
      <w:r w:rsidRPr="00A86A03">
        <w:rPr>
          <w:rStyle w:val="XRef"/>
          <w:rFonts w:ascii="Times New Roman" w:hAnsi="Times New Roman" w:cs="Times New Roman"/>
          <w:color w:val="auto"/>
          <w:sz w:val="24"/>
        </w:rPr>
        <w:t>use to identify business-to-</w:t>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business market segments?</w:t>
      </w:r>
      <w:r w:rsidRPr="003D33F5">
        <w:rPr>
          <w:rFonts w:ascii="Times New Roman" w:hAnsi="Times New Roman" w:cs="Times New Roman"/>
          <w:color w:val="auto"/>
          <w:sz w:val="24"/>
        </w:rPr>
        <w:t xml:space="preserve"> </w:t>
      </w:r>
    </w:p>
    <w:p w14:paraId="18F3360E" w14:textId="77777777" w:rsidR="00C2514E" w:rsidRPr="00C2514E" w:rsidRDefault="00C2514E" w:rsidP="00883802">
      <w:pPr>
        <w:widowControl/>
      </w:pPr>
    </w:p>
    <w:p w14:paraId="15FA7734" w14:textId="403D1663" w:rsidR="00883802" w:rsidRDefault="00883802" w:rsidP="00C221DC">
      <w:pPr>
        <w:widowControl/>
        <w:jc w:val="both"/>
        <w:rPr>
          <w:b/>
        </w:rPr>
      </w:pPr>
      <w:r w:rsidRPr="00C2514E">
        <w:rPr>
          <w:b/>
          <w:bCs/>
        </w:rPr>
        <w:t>4-41.</w:t>
      </w:r>
      <w:r w:rsidRPr="00C2514E">
        <w:rPr>
          <w:b/>
        </w:rPr>
        <w:tab/>
        <w:t>Describe the positioning approach that best fits Landscape Designs and Moore.</w:t>
      </w:r>
    </w:p>
    <w:p w14:paraId="5893491B" w14:textId="77777777" w:rsidR="00C2514E" w:rsidRDefault="00C2514E" w:rsidP="00883802">
      <w:pPr>
        <w:widowControl/>
        <w:rPr>
          <w:b/>
        </w:rPr>
      </w:pPr>
    </w:p>
    <w:p w14:paraId="24C96B28" w14:textId="59D196CE" w:rsidR="00C2514E" w:rsidRPr="00C2514E" w:rsidRDefault="00C2514E" w:rsidP="00883802">
      <w:pPr>
        <w:widowControl/>
      </w:pPr>
      <w:r w:rsidRPr="00C2514E">
        <w:tab/>
        <w:t>Choices include:</w:t>
      </w:r>
    </w:p>
    <w:p w14:paraId="67BCC6CF" w14:textId="77777777" w:rsidR="00C2514E" w:rsidRPr="006B0A4D" w:rsidRDefault="00C2514E" w:rsidP="00C2514E">
      <w:pPr>
        <w:widowControl/>
        <w:numPr>
          <w:ilvl w:val="0"/>
          <w:numId w:val="38"/>
        </w:numPr>
        <w:ind w:left="1170"/>
      </w:pPr>
      <w:r w:rsidRPr="006B0A4D">
        <w:t>Product Attributes</w:t>
      </w:r>
    </w:p>
    <w:p w14:paraId="5023E8D6" w14:textId="77777777" w:rsidR="00C2514E" w:rsidRPr="006B0A4D" w:rsidRDefault="00C2514E" w:rsidP="00C2514E">
      <w:pPr>
        <w:widowControl/>
        <w:numPr>
          <w:ilvl w:val="0"/>
          <w:numId w:val="38"/>
        </w:numPr>
        <w:ind w:left="1170"/>
      </w:pPr>
      <w:r w:rsidRPr="006B0A4D">
        <w:t xml:space="preserve">Competitors </w:t>
      </w:r>
    </w:p>
    <w:p w14:paraId="0CA83A54" w14:textId="77777777" w:rsidR="00C2514E" w:rsidRPr="006B0A4D" w:rsidRDefault="00C2514E" w:rsidP="00C2514E">
      <w:pPr>
        <w:widowControl/>
        <w:numPr>
          <w:ilvl w:val="0"/>
          <w:numId w:val="38"/>
        </w:numPr>
        <w:ind w:left="1170"/>
      </w:pPr>
      <w:r w:rsidRPr="006B0A4D">
        <w:t xml:space="preserve">Use or Application </w:t>
      </w:r>
    </w:p>
    <w:p w14:paraId="2CD2612A" w14:textId="77777777" w:rsidR="00C2514E" w:rsidRPr="006B0A4D" w:rsidRDefault="00C2514E" w:rsidP="00C2514E">
      <w:pPr>
        <w:widowControl/>
        <w:numPr>
          <w:ilvl w:val="0"/>
          <w:numId w:val="38"/>
        </w:numPr>
        <w:ind w:left="1170"/>
      </w:pPr>
      <w:r w:rsidRPr="006B0A4D">
        <w:t xml:space="preserve">Price-Quality Relationship  </w:t>
      </w:r>
    </w:p>
    <w:p w14:paraId="1DE64806" w14:textId="77777777" w:rsidR="00C2514E" w:rsidRPr="006B0A4D" w:rsidRDefault="00C2514E" w:rsidP="00C2514E">
      <w:pPr>
        <w:widowControl/>
        <w:numPr>
          <w:ilvl w:val="0"/>
          <w:numId w:val="38"/>
        </w:numPr>
        <w:ind w:left="1170"/>
      </w:pPr>
      <w:r w:rsidRPr="006B0A4D">
        <w:t xml:space="preserve">Product User  </w:t>
      </w:r>
    </w:p>
    <w:p w14:paraId="2665D7C3" w14:textId="77777777" w:rsidR="00C2514E" w:rsidRPr="006B0A4D" w:rsidRDefault="00C2514E" w:rsidP="00C2514E">
      <w:pPr>
        <w:widowControl/>
        <w:numPr>
          <w:ilvl w:val="0"/>
          <w:numId w:val="38"/>
        </w:numPr>
        <w:ind w:left="1170"/>
      </w:pPr>
      <w:r w:rsidRPr="006B0A4D">
        <w:t xml:space="preserve">Product Class  </w:t>
      </w:r>
    </w:p>
    <w:p w14:paraId="2C13158E" w14:textId="77777777" w:rsidR="00C2514E" w:rsidRPr="006B0A4D" w:rsidRDefault="00C2514E" w:rsidP="00C2514E">
      <w:pPr>
        <w:widowControl/>
        <w:numPr>
          <w:ilvl w:val="0"/>
          <w:numId w:val="38"/>
        </w:numPr>
        <w:ind w:left="1170"/>
      </w:pPr>
      <w:r w:rsidRPr="006B0A4D">
        <w:t xml:space="preserve">Cultural Symbol </w:t>
      </w:r>
    </w:p>
    <w:p w14:paraId="608BA16D" w14:textId="77777777" w:rsidR="00C2514E" w:rsidRDefault="00C2514E" w:rsidP="00883802">
      <w:pPr>
        <w:widowControl/>
        <w:rPr>
          <w:b/>
        </w:rPr>
      </w:pPr>
    </w:p>
    <w:p w14:paraId="4302AF3D" w14:textId="5E268904" w:rsidR="00C2514E" w:rsidRDefault="00C2514E" w:rsidP="00883802">
      <w:pPr>
        <w:widowControl/>
      </w:pPr>
      <w:r w:rsidRPr="00C2514E">
        <w:tab/>
        <w:t xml:space="preserve">Unlikely candidates would seem to be competitors and cultural symbol. A case can </w:t>
      </w:r>
      <w:r>
        <w:tab/>
      </w:r>
      <w:r w:rsidRPr="00C2514E">
        <w:t>be made for the others.</w:t>
      </w:r>
    </w:p>
    <w:p w14:paraId="07634EA0" w14:textId="77777777" w:rsidR="00C2514E" w:rsidRDefault="00C2514E" w:rsidP="00883802">
      <w:pPr>
        <w:widowControl/>
      </w:pPr>
    </w:p>
    <w:p w14:paraId="2692088F" w14:textId="77777777" w:rsidR="00C2514E" w:rsidRPr="00115A25" w:rsidRDefault="00C2514E" w:rsidP="00C2514E">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07CC0062" w14:textId="77777777" w:rsidR="00C2514E" w:rsidRPr="00C2514E" w:rsidRDefault="00C2514E" w:rsidP="00883802">
      <w:pPr>
        <w:widowControl/>
      </w:pPr>
    </w:p>
    <w:p w14:paraId="14498FCF" w14:textId="162A2395" w:rsidR="00C2514E" w:rsidRDefault="00883802" w:rsidP="00E24C32">
      <w:pPr>
        <w:widowControl/>
        <w:autoSpaceDE/>
        <w:autoSpaceDN/>
        <w:adjustRightInd/>
        <w:rPr>
          <w:b/>
        </w:rPr>
      </w:pPr>
      <w:r w:rsidRPr="00C2514E">
        <w:rPr>
          <w:b/>
          <w:bCs/>
        </w:rPr>
        <w:t>4-42.</w:t>
      </w:r>
      <w:r w:rsidRPr="00C2514E">
        <w:rPr>
          <w:b/>
        </w:rPr>
        <w:tab/>
        <w:t xml:space="preserve">What type of budget best matches Marjorie’s marketing objectives? What form </w:t>
      </w:r>
      <w:r w:rsidR="00E24C32">
        <w:rPr>
          <w:b/>
        </w:rPr>
        <w:tab/>
      </w:r>
      <w:r w:rsidRPr="00C2514E">
        <w:rPr>
          <w:b/>
        </w:rPr>
        <w:t>of</w:t>
      </w:r>
      <w:r w:rsidR="00C2514E" w:rsidRPr="00C2514E">
        <w:rPr>
          <w:b/>
          <w:spacing w:val="0"/>
          <w:szCs w:val="18"/>
          <w:lang w:eastAsia="en-IN"/>
        </w:rPr>
        <w:t xml:space="preserve"> </w:t>
      </w:r>
      <w:r w:rsidR="00C2514E" w:rsidRPr="00C2514E">
        <w:rPr>
          <w:b/>
        </w:rPr>
        <w:t xml:space="preserve">advertising schedule best fits her needs? Explain your answer. </w:t>
      </w:r>
    </w:p>
    <w:p w14:paraId="64013ACF" w14:textId="77777777" w:rsidR="00C2514E" w:rsidRDefault="00C2514E" w:rsidP="00C2514E">
      <w:pPr>
        <w:widowControl/>
        <w:rPr>
          <w:b/>
        </w:rPr>
      </w:pPr>
    </w:p>
    <w:p w14:paraId="4B988AD4" w14:textId="77777777" w:rsidR="00385B65" w:rsidRPr="00115A25" w:rsidRDefault="00385B65" w:rsidP="00385B65">
      <w:pPr>
        <w:pStyle w:val="BodyText"/>
        <w:spacing w:line="240" w:lineRule="auto"/>
      </w:pPr>
      <w:r>
        <w:tab/>
        <w:t>LO: 4.5:</w:t>
      </w:r>
      <w:r>
        <w:tab/>
      </w:r>
      <w:r w:rsidRPr="00115A25">
        <w:t xml:space="preserve">How do the marketing communications objectives interact with the </w:t>
      </w:r>
      <w:r>
        <w:tab/>
      </w:r>
      <w:r>
        <w:tab/>
      </w:r>
      <w:r>
        <w:tab/>
      </w:r>
      <w:r>
        <w:tab/>
      </w:r>
      <w:r w:rsidRPr="00115A25">
        <w:t>other elements of an IMC planning process?</w:t>
      </w:r>
    </w:p>
    <w:p w14:paraId="321F84F7" w14:textId="77777777" w:rsidR="00C2514E" w:rsidRDefault="00C2514E" w:rsidP="00C2514E">
      <w:pPr>
        <w:widowControl/>
        <w:rPr>
          <w:b/>
        </w:rPr>
      </w:pPr>
    </w:p>
    <w:p w14:paraId="2C4978F5" w14:textId="77777777" w:rsidR="00E24C32" w:rsidRDefault="00E24C32" w:rsidP="00C2514E">
      <w:pPr>
        <w:widowControl/>
        <w:rPr>
          <w:b/>
        </w:rPr>
      </w:pPr>
    </w:p>
    <w:p w14:paraId="19B20F98" w14:textId="77777777" w:rsidR="00E24C32" w:rsidRDefault="00E24C32" w:rsidP="00C2514E">
      <w:pPr>
        <w:widowControl/>
        <w:rPr>
          <w:b/>
        </w:rPr>
      </w:pPr>
    </w:p>
    <w:p w14:paraId="1154B151" w14:textId="77777777" w:rsidR="00E24C32" w:rsidRDefault="00E24C32" w:rsidP="00C2514E">
      <w:pPr>
        <w:widowControl/>
        <w:rPr>
          <w:b/>
        </w:rPr>
      </w:pPr>
    </w:p>
    <w:p w14:paraId="5F0D03B9" w14:textId="77777777" w:rsidR="00E24C32" w:rsidRDefault="00E24C32" w:rsidP="00C2514E">
      <w:pPr>
        <w:widowControl/>
        <w:rPr>
          <w:b/>
        </w:rPr>
      </w:pPr>
    </w:p>
    <w:p w14:paraId="67907E86" w14:textId="77777777" w:rsidR="00C2514E" w:rsidRPr="00C2514E" w:rsidRDefault="00C2514E" w:rsidP="00C2514E">
      <w:pPr>
        <w:widowControl/>
        <w:rPr>
          <w:b/>
        </w:rPr>
      </w:pPr>
    </w:p>
    <w:p w14:paraId="05F5A7F4" w14:textId="0AD14029" w:rsidR="00FB4CCD" w:rsidRDefault="003F68B1" w:rsidP="003E5F7D">
      <w:pPr>
        <w:widowControl/>
      </w:pPr>
      <w:r w:rsidRPr="003F68B1">
        <w:rPr>
          <w:b/>
        </w:rPr>
        <w:lastRenderedPageBreak/>
        <w:t>Case 2</w:t>
      </w:r>
      <w:r w:rsidRPr="003F68B1">
        <w:rPr>
          <w:b/>
        </w:rPr>
        <w:tab/>
      </w:r>
      <w:r>
        <w:tab/>
      </w:r>
      <w:r w:rsidR="000769BD" w:rsidRPr="000769BD">
        <w:rPr>
          <w:b/>
        </w:rPr>
        <w:t>Phase 2 Fitness Center</w:t>
      </w:r>
    </w:p>
    <w:p w14:paraId="3C38EBAC" w14:textId="77777777" w:rsidR="00FB4CCD" w:rsidRDefault="00FB4CCD" w:rsidP="003E5F7D">
      <w:pPr>
        <w:widowControl/>
      </w:pPr>
    </w:p>
    <w:p w14:paraId="6EB5E984" w14:textId="6B8976C8" w:rsidR="00960DF5" w:rsidRPr="00960DF5" w:rsidRDefault="00496457" w:rsidP="00C221DC">
      <w:pPr>
        <w:widowControl/>
        <w:ind w:left="720" w:hanging="720"/>
        <w:jc w:val="both"/>
        <w:rPr>
          <w:b/>
        </w:rPr>
      </w:pPr>
      <w:r>
        <w:rPr>
          <w:b/>
        </w:rPr>
        <w:t>4-4</w:t>
      </w:r>
      <w:r w:rsidR="00C2514E">
        <w:rPr>
          <w:b/>
        </w:rPr>
        <w:t>3</w:t>
      </w:r>
      <w:r w:rsidR="000769BD">
        <w:rPr>
          <w:b/>
        </w:rPr>
        <w:t>.</w:t>
      </w:r>
      <w:r w:rsidR="00960DF5" w:rsidRPr="00960DF5">
        <w:rPr>
          <w:b/>
        </w:rPr>
        <w:tab/>
      </w:r>
      <w:r w:rsidR="000769BD" w:rsidRPr="000769BD">
        <w:rPr>
          <w:b/>
        </w:rPr>
        <w:t>Explain each of the types of re</w:t>
      </w:r>
      <w:r w:rsidR="000769BD">
        <w:rPr>
          <w:b/>
        </w:rPr>
        <w:t xml:space="preserve">search presented in the chapter </w:t>
      </w:r>
      <w:r w:rsidR="000769BD" w:rsidRPr="000769BD">
        <w:rPr>
          <w:b/>
        </w:rPr>
        <w:t>in terms of the Phase 2 Fitness Center. Which would you</w:t>
      </w:r>
      <w:r w:rsidR="000769BD">
        <w:rPr>
          <w:b/>
        </w:rPr>
        <w:t xml:space="preserve"> </w:t>
      </w:r>
      <w:r w:rsidR="000769BD" w:rsidRPr="000769BD">
        <w:rPr>
          <w:b/>
        </w:rPr>
        <w:t>recommend? Why?</w:t>
      </w:r>
    </w:p>
    <w:p w14:paraId="53CC6A75" w14:textId="77777777" w:rsidR="00960DF5" w:rsidRDefault="00960DF5" w:rsidP="003E5F7D">
      <w:pPr>
        <w:widowControl/>
      </w:pPr>
    </w:p>
    <w:p w14:paraId="016D1CEF" w14:textId="139ED7C3" w:rsidR="00E643EF" w:rsidRDefault="00E643EF" w:rsidP="003E5F7D">
      <w:pPr>
        <w:pStyle w:val="BodyText"/>
        <w:widowControl/>
        <w:spacing w:line="240" w:lineRule="auto"/>
        <w:contextualSpacing/>
      </w:pPr>
      <w:r>
        <w:tab/>
      </w:r>
      <w:r w:rsidRPr="0051300A">
        <w:t>Three primary research approaches include product-specific research, consumer-</w:t>
      </w:r>
      <w:r>
        <w:tab/>
      </w:r>
      <w:r w:rsidRPr="0051300A">
        <w:t>oriented research, and target-market research.</w:t>
      </w:r>
      <w:r>
        <w:t xml:space="preserve"> Student choices will vary</w:t>
      </w:r>
      <w:r w:rsidR="00C221DC">
        <w:t>.</w:t>
      </w:r>
    </w:p>
    <w:p w14:paraId="3ED17084" w14:textId="77777777" w:rsidR="00385B65" w:rsidRDefault="00385B65" w:rsidP="003E5F7D">
      <w:pPr>
        <w:pStyle w:val="BodyText"/>
        <w:widowControl/>
        <w:spacing w:line="240" w:lineRule="auto"/>
        <w:contextualSpacing/>
      </w:pPr>
    </w:p>
    <w:p w14:paraId="507705A2" w14:textId="4FC8061E" w:rsidR="00385B65" w:rsidRDefault="00385B65" w:rsidP="00385B65">
      <w:pPr>
        <w:pStyle w:val="BodyText"/>
        <w:widowControl/>
        <w:spacing w:line="240" w:lineRule="auto"/>
        <w:contextualSpacing/>
        <w:rPr>
          <w:szCs w:val="24"/>
        </w:rPr>
      </w:pPr>
      <w:r>
        <w:tab/>
        <w:t>Product</w:t>
      </w:r>
      <w:r w:rsidR="00C221DC">
        <w:t>-</w:t>
      </w:r>
      <w:r>
        <w:t xml:space="preserve">specific characteristics include key selling points, such as health and </w:t>
      </w:r>
      <w:r>
        <w:rPr>
          <w:szCs w:val="24"/>
        </w:rPr>
        <w:tab/>
        <w:t>physical attractiveness.</w:t>
      </w:r>
    </w:p>
    <w:p w14:paraId="011FF238" w14:textId="77777777" w:rsidR="00385B65" w:rsidRDefault="00385B65" w:rsidP="00385B65">
      <w:pPr>
        <w:pStyle w:val="BodyText"/>
        <w:widowControl/>
        <w:spacing w:line="240" w:lineRule="auto"/>
        <w:contextualSpacing/>
        <w:rPr>
          <w:szCs w:val="24"/>
        </w:rPr>
      </w:pPr>
    </w:p>
    <w:p w14:paraId="419C0411" w14:textId="049A0616" w:rsidR="00385B65" w:rsidRDefault="00385B65" w:rsidP="00385B65">
      <w:pPr>
        <w:pStyle w:val="BodyText"/>
        <w:widowControl/>
        <w:spacing w:line="240" w:lineRule="auto"/>
        <w:contextualSpacing/>
      </w:pPr>
      <w:r>
        <w:rPr>
          <w:szCs w:val="24"/>
        </w:rPr>
        <w:tab/>
        <w:t xml:space="preserve">Consumer-oriented research would focus on the sociological and psychological </w:t>
      </w:r>
      <w:r>
        <w:rPr>
          <w:szCs w:val="24"/>
        </w:rPr>
        <w:tab/>
        <w:t>aspects of the product, including social class that would be most interested and self-</w:t>
      </w:r>
      <w:r>
        <w:rPr>
          <w:szCs w:val="24"/>
        </w:rPr>
        <w:tab/>
        <w:t>concept as a psychological motive.</w:t>
      </w:r>
    </w:p>
    <w:p w14:paraId="1954E316" w14:textId="77777777" w:rsidR="00385B65" w:rsidRDefault="00385B65" w:rsidP="00385B65">
      <w:pPr>
        <w:widowControl/>
        <w:rPr>
          <w:b/>
        </w:rPr>
      </w:pPr>
    </w:p>
    <w:p w14:paraId="689878F0" w14:textId="531FD169" w:rsidR="00385B65" w:rsidRPr="00883802" w:rsidRDefault="00385B65" w:rsidP="00385B65">
      <w:pPr>
        <w:widowControl/>
      </w:pPr>
      <w:r w:rsidRPr="00883802">
        <w:tab/>
        <w:t xml:space="preserve">Target-market research would identify the types of </w:t>
      </w:r>
      <w:r>
        <w:t xml:space="preserve">individuals who would be most </w:t>
      </w:r>
      <w:r>
        <w:tab/>
        <w:t xml:space="preserve">likely to be influenced by </w:t>
      </w:r>
      <w:r w:rsidRPr="00883802">
        <w:t>marketing messages.</w:t>
      </w:r>
    </w:p>
    <w:p w14:paraId="641CEDEF" w14:textId="37C07ED9" w:rsidR="00960DF5" w:rsidRDefault="00960DF5" w:rsidP="003E5F7D">
      <w:pPr>
        <w:widowControl/>
      </w:pPr>
    </w:p>
    <w:p w14:paraId="4926E2A3" w14:textId="77777777" w:rsidR="00385B65" w:rsidRPr="00163583" w:rsidRDefault="00385B65" w:rsidP="00385B65">
      <w:r>
        <w:rPr>
          <w:b/>
        </w:rPr>
        <w:tab/>
      </w:r>
      <w:r w:rsidRPr="00163583">
        <w:t>LO: 4.1</w:t>
      </w:r>
      <w:r>
        <w:rPr>
          <w:b/>
        </w:rPr>
        <w:tab/>
      </w:r>
      <w:r w:rsidRPr="00E84B75">
        <w:rPr>
          <w:bCs/>
        </w:rPr>
        <w:t>:</w:t>
      </w:r>
      <w:r>
        <w:rPr>
          <w:b/>
        </w:rPr>
        <w:tab/>
      </w:r>
      <w:r w:rsidRPr="00163583">
        <w:t>What makes marketing research critical to the IMC planning process?</w:t>
      </w:r>
    </w:p>
    <w:p w14:paraId="44E0C516" w14:textId="77777777" w:rsidR="00960DF5" w:rsidRDefault="00960DF5" w:rsidP="003E5F7D">
      <w:pPr>
        <w:widowControl/>
      </w:pPr>
    </w:p>
    <w:p w14:paraId="7DF5BFF8" w14:textId="479F822B" w:rsidR="00960DF5" w:rsidRPr="00960DF5" w:rsidRDefault="00496457" w:rsidP="00C221DC">
      <w:pPr>
        <w:widowControl/>
        <w:ind w:left="720" w:hanging="720"/>
        <w:jc w:val="both"/>
        <w:rPr>
          <w:b/>
        </w:rPr>
      </w:pPr>
      <w:r>
        <w:rPr>
          <w:b/>
        </w:rPr>
        <w:t>4-4</w:t>
      </w:r>
      <w:r w:rsidR="00C2514E">
        <w:rPr>
          <w:b/>
        </w:rPr>
        <w:t>4</w:t>
      </w:r>
      <w:r w:rsidR="000769BD">
        <w:rPr>
          <w:b/>
        </w:rPr>
        <w:t>.</w:t>
      </w:r>
      <w:r w:rsidR="00960DF5" w:rsidRPr="00960DF5">
        <w:rPr>
          <w:b/>
        </w:rPr>
        <w:tab/>
      </w:r>
      <w:r w:rsidR="000769BD" w:rsidRPr="000769BD">
        <w:rPr>
          <w:b/>
        </w:rPr>
        <w:t>Discuss the potential cons</w:t>
      </w:r>
      <w:r w:rsidR="000769BD">
        <w:rPr>
          <w:b/>
        </w:rPr>
        <w:t xml:space="preserve">umer market segments that Phase </w:t>
      </w:r>
      <w:r w:rsidR="000769BD" w:rsidRPr="000769BD">
        <w:rPr>
          <w:b/>
        </w:rPr>
        <w:t>2 Fitness Center could serve using the information on consumer</w:t>
      </w:r>
      <w:r w:rsidR="000769BD">
        <w:rPr>
          <w:b/>
        </w:rPr>
        <w:t xml:space="preserve"> </w:t>
      </w:r>
      <w:r w:rsidR="000769BD" w:rsidRPr="000769BD">
        <w:rPr>
          <w:b/>
        </w:rPr>
        <w:t>segmentation. Which segment or segments would</w:t>
      </w:r>
      <w:r w:rsidR="000769BD">
        <w:rPr>
          <w:b/>
        </w:rPr>
        <w:t xml:space="preserve"> </w:t>
      </w:r>
      <w:r w:rsidR="000769BD" w:rsidRPr="000769BD">
        <w:rPr>
          <w:b/>
        </w:rPr>
        <w:t>you recommend? Why?</w:t>
      </w:r>
    </w:p>
    <w:p w14:paraId="57D28B46" w14:textId="77777777" w:rsidR="00960DF5" w:rsidRDefault="00960DF5" w:rsidP="003E5F7D">
      <w:pPr>
        <w:widowControl/>
      </w:pPr>
    </w:p>
    <w:p w14:paraId="4335D1C6" w14:textId="34BDFE5A" w:rsidR="00960DF5" w:rsidRDefault="0046234C" w:rsidP="003E5F7D">
      <w:pPr>
        <w:widowControl/>
        <w:ind w:left="720"/>
      </w:pPr>
      <w:r>
        <w:t>Student choices could include demographics (gender, age), psychographics (fitness enthusiasts, benefit (get in shape), or usage (low, medium, high users</w:t>
      </w:r>
      <w:r w:rsidR="00E84B75">
        <w:t>)</w:t>
      </w:r>
      <w:r>
        <w:t>.</w:t>
      </w:r>
    </w:p>
    <w:p w14:paraId="7FBBDBBD" w14:textId="77777777" w:rsidR="00385B65" w:rsidRDefault="00385B65" w:rsidP="003E5F7D">
      <w:pPr>
        <w:widowControl/>
        <w:ind w:left="720"/>
      </w:pPr>
    </w:p>
    <w:p w14:paraId="79152947" w14:textId="77777777" w:rsidR="00385B65" w:rsidRDefault="00385B65" w:rsidP="00E84B75">
      <w:pPr>
        <w:jc w:val="both"/>
      </w:pPr>
      <w:r>
        <w:tab/>
      </w:r>
      <w:r w:rsidRPr="00163583">
        <w:t>LO: 4.2:</w:t>
      </w:r>
      <w:r w:rsidRPr="00163583">
        <w:tab/>
        <w:t xml:space="preserve">What categories do companies use to identify consumer target </w:t>
      </w:r>
      <w:r>
        <w:tab/>
      </w:r>
      <w:r>
        <w:tab/>
      </w:r>
      <w:r>
        <w:tab/>
      </w:r>
      <w:r>
        <w:tab/>
        <w:t>m</w:t>
      </w:r>
      <w:r w:rsidRPr="00163583">
        <w:t>arkets or market segments?</w:t>
      </w:r>
    </w:p>
    <w:p w14:paraId="02BD6E80" w14:textId="77777777" w:rsidR="00960DF5" w:rsidRDefault="00960DF5" w:rsidP="003E5F7D">
      <w:pPr>
        <w:widowControl/>
      </w:pPr>
    </w:p>
    <w:p w14:paraId="7DEB9CE4" w14:textId="4D517A38" w:rsidR="00960DF5" w:rsidRDefault="00496457" w:rsidP="00E84B75">
      <w:pPr>
        <w:widowControl/>
        <w:ind w:left="720" w:hanging="720"/>
        <w:jc w:val="both"/>
        <w:rPr>
          <w:b/>
        </w:rPr>
      </w:pPr>
      <w:r>
        <w:rPr>
          <w:b/>
        </w:rPr>
        <w:t>4-4</w:t>
      </w:r>
      <w:r w:rsidR="00C2514E">
        <w:rPr>
          <w:b/>
        </w:rPr>
        <w:t>5</w:t>
      </w:r>
      <w:r w:rsidR="000769BD">
        <w:rPr>
          <w:b/>
        </w:rPr>
        <w:t>.</w:t>
      </w:r>
      <w:r w:rsidR="00960DF5" w:rsidRPr="00960DF5">
        <w:rPr>
          <w:b/>
        </w:rPr>
        <w:tab/>
      </w:r>
      <w:r w:rsidR="000769BD" w:rsidRPr="000769BD">
        <w:rPr>
          <w:b/>
        </w:rPr>
        <w:t>Are there any business-to-busi</w:t>
      </w:r>
      <w:r w:rsidR="000769BD">
        <w:rPr>
          <w:b/>
        </w:rPr>
        <w:t xml:space="preserve">ness segmentation opportunities </w:t>
      </w:r>
      <w:r w:rsidR="000769BD" w:rsidRPr="000769BD">
        <w:rPr>
          <w:b/>
        </w:rPr>
        <w:t>present? Why or why not?</w:t>
      </w:r>
    </w:p>
    <w:p w14:paraId="52EEC8CB" w14:textId="18891BAA" w:rsidR="00960DF5" w:rsidRPr="00960DF5" w:rsidRDefault="00960DF5" w:rsidP="003E5F7D">
      <w:pPr>
        <w:widowControl/>
      </w:pPr>
      <w:r>
        <w:rPr>
          <w:b/>
        </w:rPr>
        <w:tab/>
      </w:r>
    </w:p>
    <w:p w14:paraId="2D99F83A" w14:textId="1A321643" w:rsidR="00960DF5" w:rsidRDefault="0046234C" w:rsidP="003E5F7D">
      <w:pPr>
        <w:widowControl/>
      </w:pPr>
      <w:r>
        <w:tab/>
        <w:t>Definitely. The company could reach out to local firms and offer programs.</w:t>
      </w:r>
    </w:p>
    <w:p w14:paraId="53B3210E" w14:textId="77777777" w:rsidR="00385B65" w:rsidRDefault="00385B65" w:rsidP="003E5F7D">
      <w:pPr>
        <w:widowControl/>
      </w:pPr>
    </w:p>
    <w:p w14:paraId="3DD6E568" w14:textId="77777777" w:rsidR="00385B65" w:rsidRPr="003D33F5" w:rsidRDefault="00385B65" w:rsidP="00385B65">
      <w:pPr>
        <w:pStyle w:val="CFOBJ"/>
        <w:widowControl/>
        <w:pBdr>
          <w:top w:val="none" w:sz="0" w:space="0" w:color="auto"/>
        </w:pBdr>
        <w:tabs>
          <w:tab w:val="clear" w:pos="120"/>
          <w:tab w:val="decimal" w:pos="360"/>
        </w:tabs>
        <w:suppressAutoHyphens w:val="0"/>
        <w:spacing w:after="0" w:line="276" w:lineRule="auto"/>
        <w:ind w:left="720" w:hanging="720"/>
        <w:rPr>
          <w:rFonts w:ascii="Times New Roman" w:hAnsi="Times New Roman" w:cs="Times New Roman"/>
          <w:color w:val="auto"/>
          <w:sz w:val="24"/>
        </w:rPr>
      </w:pPr>
      <w:r>
        <w:rPr>
          <w:rStyle w:val="XRef"/>
          <w:rFonts w:ascii="Times New Roman" w:hAnsi="Times New Roman" w:cs="Times New Roman"/>
          <w:color w:val="auto"/>
          <w:sz w:val="24"/>
        </w:rPr>
        <w:tab/>
      </w:r>
      <w:r>
        <w:rPr>
          <w:rStyle w:val="XRef"/>
          <w:rFonts w:ascii="Times New Roman" w:hAnsi="Times New Roman" w:cs="Times New Roman"/>
          <w:color w:val="auto"/>
          <w:sz w:val="24"/>
        </w:rPr>
        <w:tab/>
        <w:t>LO: 4.3:</w:t>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 xml:space="preserve">What categories </w:t>
      </w:r>
      <w:r>
        <w:rPr>
          <w:rStyle w:val="XRef"/>
          <w:rFonts w:ascii="Times New Roman" w:hAnsi="Times New Roman" w:cs="Times New Roman"/>
          <w:color w:val="auto"/>
          <w:sz w:val="24"/>
        </w:rPr>
        <w:t xml:space="preserve">do organizations </w:t>
      </w:r>
      <w:r w:rsidRPr="00A86A03">
        <w:rPr>
          <w:rStyle w:val="XRef"/>
          <w:rFonts w:ascii="Times New Roman" w:hAnsi="Times New Roman" w:cs="Times New Roman"/>
          <w:color w:val="auto"/>
          <w:sz w:val="24"/>
        </w:rPr>
        <w:t>use to identify business-to-</w:t>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Pr>
          <w:rStyle w:val="XRef"/>
          <w:rFonts w:ascii="Times New Roman" w:hAnsi="Times New Roman" w:cs="Times New Roman"/>
          <w:color w:val="auto"/>
          <w:sz w:val="24"/>
        </w:rPr>
        <w:tab/>
      </w:r>
      <w:r w:rsidRPr="00A86A03">
        <w:rPr>
          <w:rStyle w:val="XRef"/>
          <w:rFonts w:ascii="Times New Roman" w:hAnsi="Times New Roman" w:cs="Times New Roman"/>
          <w:color w:val="auto"/>
          <w:sz w:val="24"/>
        </w:rPr>
        <w:t>business market segments?</w:t>
      </w:r>
      <w:r w:rsidRPr="003D33F5">
        <w:rPr>
          <w:rFonts w:ascii="Times New Roman" w:hAnsi="Times New Roman" w:cs="Times New Roman"/>
          <w:color w:val="auto"/>
          <w:sz w:val="24"/>
        </w:rPr>
        <w:t xml:space="preserve"> </w:t>
      </w:r>
    </w:p>
    <w:p w14:paraId="06D492CE" w14:textId="77777777" w:rsidR="003F68B1" w:rsidRDefault="003F68B1" w:rsidP="003E5F7D">
      <w:pPr>
        <w:widowControl/>
      </w:pPr>
    </w:p>
    <w:p w14:paraId="24109220" w14:textId="49CAA4F0" w:rsidR="00960DF5" w:rsidRDefault="00496457" w:rsidP="00E84B75">
      <w:pPr>
        <w:widowControl/>
        <w:ind w:left="720" w:hanging="720"/>
        <w:jc w:val="both"/>
        <w:rPr>
          <w:b/>
        </w:rPr>
      </w:pPr>
      <w:r>
        <w:rPr>
          <w:b/>
        </w:rPr>
        <w:t>4-4</w:t>
      </w:r>
      <w:r w:rsidR="00C2514E">
        <w:rPr>
          <w:b/>
        </w:rPr>
        <w:t>6</w:t>
      </w:r>
      <w:r w:rsidR="000769BD">
        <w:rPr>
          <w:b/>
        </w:rPr>
        <w:t>.</w:t>
      </w:r>
      <w:r w:rsidR="00960DF5" w:rsidRPr="00960DF5">
        <w:rPr>
          <w:b/>
        </w:rPr>
        <w:tab/>
      </w:r>
      <w:r w:rsidR="000769BD" w:rsidRPr="000769BD">
        <w:rPr>
          <w:b/>
        </w:rPr>
        <w:t xml:space="preserve">What positioning approach </w:t>
      </w:r>
      <w:r w:rsidR="000769BD">
        <w:rPr>
          <w:b/>
        </w:rPr>
        <w:t xml:space="preserve">would be most valuable to Phase </w:t>
      </w:r>
      <w:r w:rsidR="000769BD" w:rsidRPr="000769BD">
        <w:rPr>
          <w:b/>
        </w:rPr>
        <w:t>2 Fitness Center? Defend your answer</w:t>
      </w:r>
      <w:r w:rsidR="00E84B75">
        <w:rPr>
          <w:b/>
        </w:rPr>
        <w:t>.</w:t>
      </w:r>
    </w:p>
    <w:p w14:paraId="056DBEBB" w14:textId="77777777" w:rsidR="0046234C" w:rsidRDefault="0046234C" w:rsidP="003E5F7D">
      <w:pPr>
        <w:widowControl/>
        <w:rPr>
          <w:b/>
        </w:rPr>
      </w:pPr>
    </w:p>
    <w:p w14:paraId="2872D02C" w14:textId="7E2668EB" w:rsidR="0046234C" w:rsidRDefault="00E84B75" w:rsidP="00E84B75">
      <w:pPr>
        <w:widowControl/>
      </w:pPr>
      <w:r>
        <w:tab/>
      </w:r>
      <w:r w:rsidR="0046234C">
        <w:t>Choices include:</w:t>
      </w:r>
    </w:p>
    <w:p w14:paraId="2FA5F3D5" w14:textId="57A8E533" w:rsidR="0046234C" w:rsidRPr="006B0A4D" w:rsidRDefault="0046234C" w:rsidP="003E5F7D">
      <w:pPr>
        <w:widowControl/>
        <w:numPr>
          <w:ilvl w:val="0"/>
          <w:numId w:val="38"/>
        </w:numPr>
        <w:ind w:left="1170"/>
      </w:pPr>
      <w:r>
        <w:t xml:space="preserve"> </w:t>
      </w:r>
      <w:r w:rsidRPr="006B0A4D">
        <w:t>Product Attributes</w:t>
      </w:r>
    </w:p>
    <w:p w14:paraId="0C87F239" w14:textId="77777777" w:rsidR="0046234C" w:rsidRPr="006B0A4D" w:rsidRDefault="0046234C" w:rsidP="003E5F7D">
      <w:pPr>
        <w:widowControl/>
        <w:numPr>
          <w:ilvl w:val="0"/>
          <w:numId w:val="38"/>
        </w:numPr>
        <w:ind w:left="1170"/>
      </w:pPr>
      <w:r w:rsidRPr="006B0A4D">
        <w:t xml:space="preserve">Competitors </w:t>
      </w:r>
    </w:p>
    <w:p w14:paraId="56641EE4" w14:textId="77777777" w:rsidR="0046234C" w:rsidRPr="006B0A4D" w:rsidRDefault="0046234C" w:rsidP="003E5F7D">
      <w:pPr>
        <w:widowControl/>
        <w:numPr>
          <w:ilvl w:val="0"/>
          <w:numId w:val="38"/>
        </w:numPr>
        <w:ind w:left="1170"/>
      </w:pPr>
      <w:r w:rsidRPr="006B0A4D">
        <w:lastRenderedPageBreak/>
        <w:t xml:space="preserve">Use or Application </w:t>
      </w:r>
    </w:p>
    <w:p w14:paraId="5A01F4C8" w14:textId="77777777" w:rsidR="0046234C" w:rsidRPr="006B0A4D" w:rsidRDefault="0046234C" w:rsidP="003E5F7D">
      <w:pPr>
        <w:widowControl/>
        <w:numPr>
          <w:ilvl w:val="0"/>
          <w:numId w:val="38"/>
        </w:numPr>
        <w:ind w:left="1170"/>
      </w:pPr>
      <w:r w:rsidRPr="006B0A4D">
        <w:t xml:space="preserve">Price-Quality Relationship  </w:t>
      </w:r>
    </w:p>
    <w:p w14:paraId="18188256" w14:textId="77777777" w:rsidR="0046234C" w:rsidRPr="006B0A4D" w:rsidRDefault="0046234C" w:rsidP="003E5F7D">
      <w:pPr>
        <w:widowControl/>
        <w:numPr>
          <w:ilvl w:val="0"/>
          <w:numId w:val="38"/>
        </w:numPr>
        <w:ind w:left="1170"/>
      </w:pPr>
      <w:r w:rsidRPr="006B0A4D">
        <w:t xml:space="preserve">Product User  </w:t>
      </w:r>
    </w:p>
    <w:p w14:paraId="7F4CE35F" w14:textId="77777777" w:rsidR="0046234C" w:rsidRPr="006B0A4D" w:rsidRDefault="0046234C" w:rsidP="003E5F7D">
      <w:pPr>
        <w:widowControl/>
        <w:numPr>
          <w:ilvl w:val="0"/>
          <w:numId w:val="38"/>
        </w:numPr>
        <w:ind w:left="1170"/>
      </w:pPr>
      <w:r w:rsidRPr="006B0A4D">
        <w:t xml:space="preserve">Product Class  </w:t>
      </w:r>
    </w:p>
    <w:p w14:paraId="43BBB450" w14:textId="77777777" w:rsidR="0046234C" w:rsidRPr="006B0A4D" w:rsidRDefault="0046234C" w:rsidP="003E5F7D">
      <w:pPr>
        <w:widowControl/>
        <w:numPr>
          <w:ilvl w:val="0"/>
          <w:numId w:val="38"/>
        </w:numPr>
        <w:ind w:left="1170"/>
      </w:pPr>
      <w:r w:rsidRPr="006B0A4D">
        <w:t xml:space="preserve">Cultural Symbol </w:t>
      </w:r>
    </w:p>
    <w:p w14:paraId="13014432" w14:textId="77777777" w:rsidR="0046234C" w:rsidRPr="006B0A4D" w:rsidRDefault="0046234C" w:rsidP="003E5F7D">
      <w:pPr>
        <w:widowControl/>
      </w:pPr>
    </w:p>
    <w:p w14:paraId="048E168F" w14:textId="4FF40086" w:rsidR="0024580A" w:rsidRDefault="0046234C" w:rsidP="003E5F7D">
      <w:pPr>
        <w:widowControl/>
      </w:pPr>
      <w:r>
        <w:tab/>
        <w:t>Student answers will vary.</w:t>
      </w:r>
    </w:p>
    <w:p w14:paraId="5A042D96" w14:textId="77777777" w:rsidR="00480CF7" w:rsidRDefault="00480CF7" w:rsidP="003E5F7D">
      <w:pPr>
        <w:widowControl/>
      </w:pPr>
    </w:p>
    <w:p w14:paraId="0156EF00" w14:textId="77777777" w:rsidR="00385B65" w:rsidRPr="00115A25" w:rsidRDefault="00385B65" w:rsidP="00385B65">
      <w:pPr>
        <w:pStyle w:val="BodyText"/>
        <w:spacing w:line="240" w:lineRule="auto"/>
      </w:pPr>
      <w:r>
        <w:tab/>
        <w:t>LO: 4.4:</w:t>
      </w:r>
      <w:r>
        <w:tab/>
      </w:r>
      <w:r w:rsidRPr="00115A25">
        <w:t xml:space="preserve">How do the various approaches to positioning influence the IMC </w:t>
      </w:r>
      <w:r>
        <w:tab/>
      </w:r>
      <w:r>
        <w:tab/>
      </w:r>
      <w:r>
        <w:tab/>
      </w:r>
      <w:r>
        <w:tab/>
      </w:r>
      <w:r w:rsidRPr="00115A25">
        <w:t>planning process?</w:t>
      </w:r>
    </w:p>
    <w:p w14:paraId="7F1B79BC" w14:textId="77777777" w:rsidR="00385B65" w:rsidRPr="00C2514E" w:rsidRDefault="00385B65" w:rsidP="00385B65">
      <w:pPr>
        <w:widowControl/>
      </w:pPr>
    </w:p>
    <w:p w14:paraId="6D55B1D3" w14:textId="2294087E" w:rsidR="00480CF7" w:rsidRDefault="000769BD" w:rsidP="00E84B75">
      <w:pPr>
        <w:widowControl/>
        <w:ind w:left="720" w:hanging="720"/>
        <w:jc w:val="both"/>
        <w:rPr>
          <w:b/>
        </w:rPr>
      </w:pPr>
      <w:r w:rsidRPr="000769BD">
        <w:rPr>
          <w:b/>
        </w:rPr>
        <w:t>4-4</w:t>
      </w:r>
      <w:r w:rsidR="00C2514E">
        <w:rPr>
          <w:b/>
        </w:rPr>
        <w:t>7</w:t>
      </w:r>
      <w:r w:rsidRPr="000769BD">
        <w:rPr>
          <w:b/>
        </w:rPr>
        <w:t xml:space="preserve">. </w:t>
      </w:r>
      <w:r w:rsidRPr="000769BD">
        <w:rPr>
          <w:b/>
        </w:rPr>
        <w:tab/>
        <w:t>Explain the most viable marketing communications objectives for the opening of the Phase 2 Fitness Center. Then note how those objectives might change over time.</w:t>
      </w:r>
    </w:p>
    <w:p w14:paraId="5E3AC04F" w14:textId="0EF06F45" w:rsidR="0046234C" w:rsidRDefault="0046234C" w:rsidP="003E5F7D">
      <w:pPr>
        <w:widowControl/>
        <w:ind w:left="720" w:hanging="720"/>
      </w:pPr>
      <w:r>
        <w:rPr>
          <w:b/>
        </w:rPr>
        <w:tab/>
      </w:r>
    </w:p>
    <w:p w14:paraId="7A77EAD8" w14:textId="24168CD6" w:rsidR="0046234C" w:rsidRDefault="0046234C" w:rsidP="003E5F7D">
      <w:pPr>
        <w:widowControl/>
        <w:ind w:left="720" w:hanging="720"/>
      </w:pPr>
      <w:r>
        <w:tab/>
        <w:t xml:space="preserve">Choices include: </w:t>
      </w:r>
    </w:p>
    <w:p w14:paraId="05E656F8" w14:textId="77777777" w:rsidR="0046234C" w:rsidRDefault="0046234C" w:rsidP="003E5F7D">
      <w:pPr>
        <w:pStyle w:val="BodyText"/>
        <w:widowControl/>
        <w:numPr>
          <w:ilvl w:val="0"/>
          <w:numId w:val="29"/>
        </w:numPr>
        <w:spacing w:line="240" w:lineRule="auto"/>
      </w:pPr>
      <w:r>
        <w:t>Develop brand awareness</w:t>
      </w:r>
    </w:p>
    <w:p w14:paraId="70A318CB" w14:textId="77777777" w:rsidR="0046234C" w:rsidRDefault="0046234C" w:rsidP="003E5F7D">
      <w:pPr>
        <w:pStyle w:val="BodyText"/>
        <w:widowControl/>
        <w:numPr>
          <w:ilvl w:val="0"/>
          <w:numId w:val="29"/>
        </w:numPr>
        <w:spacing w:line="240" w:lineRule="auto"/>
      </w:pPr>
      <w:r>
        <w:t>Increase product/service category demand</w:t>
      </w:r>
    </w:p>
    <w:p w14:paraId="3BFB267F" w14:textId="77777777" w:rsidR="0046234C" w:rsidRDefault="0046234C" w:rsidP="003E5F7D">
      <w:pPr>
        <w:pStyle w:val="BodyText"/>
        <w:widowControl/>
        <w:numPr>
          <w:ilvl w:val="0"/>
          <w:numId w:val="29"/>
        </w:numPr>
        <w:spacing w:line="240" w:lineRule="auto"/>
      </w:pPr>
      <w:r>
        <w:t>Change customer beliefs or attitudes</w:t>
      </w:r>
    </w:p>
    <w:p w14:paraId="2D00AEA1" w14:textId="77777777" w:rsidR="0046234C" w:rsidRDefault="0046234C" w:rsidP="003E5F7D">
      <w:pPr>
        <w:pStyle w:val="BodyText"/>
        <w:widowControl/>
        <w:numPr>
          <w:ilvl w:val="0"/>
          <w:numId w:val="29"/>
        </w:numPr>
        <w:spacing w:line="240" w:lineRule="auto"/>
      </w:pPr>
      <w:r>
        <w:t>Enhance purchase actions</w:t>
      </w:r>
    </w:p>
    <w:p w14:paraId="0E381DD3" w14:textId="77777777" w:rsidR="0046234C" w:rsidRDefault="0046234C" w:rsidP="003E5F7D">
      <w:pPr>
        <w:pStyle w:val="BodyText"/>
        <w:widowControl/>
        <w:numPr>
          <w:ilvl w:val="0"/>
          <w:numId w:val="29"/>
        </w:numPr>
        <w:spacing w:line="240" w:lineRule="auto"/>
      </w:pPr>
      <w:r>
        <w:t>Encourage repeat purchases</w:t>
      </w:r>
    </w:p>
    <w:p w14:paraId="19DCD822" w14:textId="77777777" w:rsidR="0046234C" w:rsidRDefault="0046234C" w:rsidP="003E5F7D">
      <w:pPr>
        <w:pStyle w:val="BodyText"/>
        <w:widowControl/>
        <w:numPr>
          <w:ilvl w:val="0"/>
          <w:numId w:val="29"/>
        </w:numPr>
        <w:spacing w:line="240" w:lineRule="auto"/>
      </w:pPr>
      <w:r>
        <w:t>Build customer traffic</w:t>
      </w:r>
    </w:p>
    <w:p w14:paraId="485C57D5" w14:textId="77777777" w:rsidR="0046234C" w:rsidRDefault="0046234C" w:rsidP="003E5F7D">
      <w:pPr>
        <w:pStyle w:val="BodyText"/>
        <w:widowControl/>
        <w:numPr>
          <w:ilvl w:val="0"/>
          <w:numId w:val="29"/>
        </w:numPr>
        <w:spacing w:line="240" w:lineRule="auto"/>
      </w:pPr>
      <w:r>
        <w:t>Enhance firm image</w:t>
      </w:r>
    </w:p>
    <w:p w14:paraId="19A26B29" w14:textId="77777777" w:rsidR="0046234C" w:rsidRDefault="0046234C" w:rsidP="003E5F7D">
      <w:pPr>
        <w:pStyle w:val="BodyText"/>
        <w:widowControl/>
        <w:numPr>
          <w:ilvl w:val="0"/>
          <w:numId w:val="29"/>
        </w:numPr>
        <w:spacing w:line="240" w:lineRule="auto"/>
      </w:pPr>
      <w:r>
        <w:t>Increase market share</w:t>
      </w:r>
    </w:p>
    <w:p w14:paraId="06F5C323" w14:textId="77777777" w:rsidR="0046234C" w:rsidRDefault="0046234C" w:rsidP="003E5F7D">
      <w:pPr>
        <w:pStyle w:val="BodyText"/>
        <w:widowControl/>
        <w:numPr>
          <w:ilvl w:val="0"/>
          <w:numId w:val="30"/>
        </w:numPr>
        <w:spacing w:line="240" w:lineRule="auto"/>
      </w:pPr>
      <w:r>
        <w:t>Increase sales</w:t>
      </w:r>
    </w:p>
    <w:p w14:paraId="1D4BD4E2" w14:textId="77777777" w:rsidR="0046234C" w:rsidRDefault="0046234C" w:rsidP="003E5F7D">
      <w:pPr>
        <w:pStyle w:val="BodyText"/>
        <w:widowControl/>
        <w:numPr>
          <w:ilvl w:val="0"/>
          <w:numId w:val="30"/>
        </w:numPr>
        <w:spacing w:line="240" w:lineRule="auto"/>
      </w:pPr>
      <w:r>
        <w:t>Reinforce purchase decisions</w:t>
      </w:r>
    </w:p>
    <w:p w14:paraId="7D9B0B80" w14:textId="77777777" w:rsidR="0046234C" w:rsidRDefault="0046234C" w:rsidP="003E5F7D">
      <w:pPr>
        <w:widowControl/>
        <w:ind w:left="720" w:hanging="720"/>
      </w:pPr>
    </w:p>
    <w:p w14:paraId="01329A4D" w14:textId="3FBA5131" w:rsidR="0046234C" w:rsidRPr="0046234C" w:rsidRDefault="0046234C" w:rsidP="003E5F7D">
      <w:pPr>
        <w:widowControl/>
        <w:ind w:left="720" w:hanging="720"/>
      </w:pPr>
      <w:r>
        <w:tab/>
        <w:t>Student answers will vary.</w:t>
      </w:r>
    </w:p>
    <w:p w14:paraId="78B4E3F3" w14:textId="77777777" w:rsidR="000769BD" w:rsidRDefault="000769BD" w:rsidP="003E5F7D">
      <w:pPr>
        <w:widowControl/>
      </w:pPr>
    </w:p>
    <w:p w14:paraId="32619599" w14:textId="77777777" w:rsidR="00385B65" w:rsidRPr="00115A25" w:rsidRDefault="00385B65" w:rsidP="00385B65">
      <w:pPr>
        <w:pStyle w:val="BodyText"/>
        <w:spacing w:line="240" w:lineRule="auto"/>
      </w:pPr>
      <w:r>
        <w:tab/>
        <w:t>LO: 4.5:</w:t>
      </w:r>
      <w:r>
        <w:tab/>
      </w:r>
      <w:r w:rsidRPr="00115A25">
        <w:t xml:space="preserve">How do the marketing communications objectives interact with the </w:t>
      </w:r>
      <w:r>
        <w:tab/>
      </w:r>
      <w:r>
        <w:tab/>
      </w:r>
      <w:r>
        <w:tab/>
      </w:r>
      <w:r>
        <w:tab/>
      </w:r>
      <w:r w:rsidRPr="00115A25">
        <w:t>other elements of an IMC planning process?</w:t>
      </w:r>
    </w:p>
    <w:p w14:paraId="0946D1DA" w14:textId="77777777" w:rsidR="00C2514E" w:rsidRDefault="00C2514E" w:rsidP="003E5F7D">
      <w:pPr>
        <w:widowControl/>
        <w:rPr>
          <w:b/>
          <w:bCs/>
          <w:spacing w:val="-3"/>
          <w:sz w:val="32"/>
          <w:szCs w:val="32"/>
        </w:rPr>
      </w:pPr>
    </w:p>
    <w:p w14:paraId="64B4DCBB" w14:textId="77777777" w:rsidR="00385B65" w:rsidRDefault="00385B65" w:rsidP="003E5F7D">
      <w:pPr>
        <w:widowControl/>
        <w:rPr>
          <w:b/>
          <w:bCs/>
          <w:spacing w:val="-3"/>
          <w:sz w:val="32"/>
          <w:szCs w:val="32"/>
        </w:rPr>
      </w:pPr>
    </w:p>
    <w:p w14:paraId="0984DD16" w14:textId="650FB55E" w:rsidR="00E84B75" w:rsidRDefault="00E84B75">
      <w:pPr>
        <w:widowControl/>
        <w:autoSpaceDE/>
        <w:autoSpaceDN/>
        <w:adjustRightInd/>
        <w:rPr>
          <w:b/>
          <w:bCs/>
          <w:spacing w:val="-3"/>
          <w:sz w:val="32"/>
          <w:szCs w:val="32"/>
        </w:rPr>
      </w:pPr>
      <w:r>
        <w:rPr>
          <w:b/>
          <w:bCs/>
          <w:spacing w:val="-3"/>
          <w:sz w:val="32"/>
          <w:szCs w:val="32"/>
        </w:rPr>
        <w:br w:type="page"/>
      </w:r>
    </w:p>
    <w:p w14:paraId="04FEEFE4" w14:textId="7D42006B" w:rsidR="003E5F7D" w:rsidRPr="003E5F7D" w:rsidRDefault="003E5F7D" w:rsidP="003E5F7D">
      <w:pPr>
        <w:widowControl/>
        <w:rPr>
          <w:b/>
          <w:bCs/>
          <w:spacing w:val="-3"/>
          <w:sz w:val="32"/>
          <w:szCs w:val="32"/>
        </w:rPr>
      </w:pPr>
      <w:r w:rsidRPr="003E5F7D">
        <w:rPr>
          <w:b/>
          <w:bCs/>
          <w:spacing w:val="-3"/>
          <w:sz w:val="32"/>
          <w:szCs w:val="32"/>
        </w:rPr>
        <w:lastRenderedPageBreak/>
        <w:t>Bonus Case</w:t>
      </w:r>
      <w:r w:rsidR="008874C0">
        <w:rPr>
          <w:b/>
          <w:bCs/>
          <w:spacing w:val="-3"/>
          <w:sz w:val="32"/>
          <w:szCs w:val="32"/>
        </w:rPr>
        <w:t xml:space="preserve"> 1</w:t>
      </w:r>
    </w:p>
    <w:p w14:paraId="326DAD94" w14:textId="77777777" w:rsidR="00C61FF6" w:rsidRPr="00C61FF6" w:rsidRDefault="00C61FF6" w:rsidP="003E5F7D">
      <w:pPr>
        <w:widowControl/>
      </w:pPr>
    </w:p>
    <w:p w14:paraId="34A8DB10" w14:textId="77777777" w:rsidR="003F68B1" w:rsidRPr="003E5F7D" w:rsidRDefault="003F68B1" w:rsidP="003E5F7D">
      <w:pPr>
        <w:pStyle w:val="CRCS1TTL"/>
        <w:keepLines w:val="0"/>
        <w:rPr>
          <w:b w:val="0"/>
          <w:noProof w:val="0"/>
          <w:szCs w:val="36"/>
        </w:rPr>
      </w:pPr>
      <w:r w:rsidRPr="003E5F7D">
        <w:rPr>
          <w:b w:val="0"/>
          <w:caps w:val="0"/>
          <w:noProof w:val="0"/>
          <w:vanish/>
          <w:szCs w:val="36"/>
        </w:rPr>
        <w:t>&lt;title id="ch04cs01.title"&gt;</w:t>
      </w:r>
      <w:r w:rsidRPr="003E5F7D">
        <w:rPr>
          <w:b w:val="0"/>
          <w:noProof w:val="0"/>
          <w:szCs w:val="36"/>
        </w:rPr>
        <w:t>Bose: High-end sound reproduction</w:t>
      </w:r>
      <w:r w:rsidRPr="003E5F7D">
        <w:rPr>
          <w:b w:val="0"/>
          <w:caps w:val="0"/>
          <w:noProof w:val="0"/>
          <w:vanish/>
          <w:szCs w:val="36"/>
        </w:rPr>
        <w:t>&lt;/title&gt;</w:t>
      </w:r>
    </w:p>
    <w:p w14:paraId="4CE8B58D" w14:textId="77777777" w:rsidR="003F68B1" w:rsidRDefault="003F68B1" w:rsidP="003E5F7D">
      <w:pPr>
        <w:pStyle w:val="CRCS1FIRST"/>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A case can be made that sound reproduction has become one of the areas in which technological innovations have made the most profound leaps forward. Leading the way are major competitors such as Sony, Philips, Tivoli Audio, and Bose. Many forms of sound delivery exist, some featuring earphones and headphones, and others through stand-alone speakers.</w:t>
      </w:r>
      <w:r>
        <w:rPr>
          <w:rFonts w:ascii="Times New Roman" w:hAnsi="Times New Roman"/>
          <w:noProof w:val="0"/>
          <w:vanish/>
          <w:sz w:val="24"/>
        </w:rPr>
        <w:t>&lt;/para&gt;</w:t>
      </w:r>
    </w:p>
    <w:p w14:paraId="1689B9AB" w14:textId="77777777"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The Bose Corporation began operations in 1964. Amar G. Bose, a professor of electrical engineering at the Massachusetts Institute of Technology, became frustrated during his attempt to purchase a high-quality stereo system. He believed that the speakers that were available had impressive technical specifications but failed to reproduce the realism of a live performance.</w:t>
      </w:r>
      <w:r>
        <w:rPr>
          <w:rFonts w:ascii="Times New Roman" w:hAnsi="Times New Roman"/>
          <w:noProof w:val="0"/>
          <w:vanish/>
          <w:sz w:val="24"/>
        </w:rPr>
        <w:t>&lt;/para&gt;</w:t>
      </w:r>
    </w:p>
    <w:p w14:paraId="3CA487A0" w14:textId="77777777"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Four years later, the first Bose product reached the market. In a very short time, Bose has delivered a series of innovations in sound.</w:t>
      </w:r>
      <w:r>
        <w:rPr>
          <w:rFonts w:ascii="Times New Roman" w:hAnsi="Times New Roman"/>
          <w:noProof w:val="0"/>
          <w:vanish/>
          <w:sz w:val="24"/>
        </w:rPr>
        <w:t>&lt;/para&gt;</w:t>
      </w:r>
    </w:p>
    <w:p w14:paraId="0EF3C8F0" w14:textId="674FD9F1"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Currently, the Bose Wave products are at the forefront of quality sound, including the Wave radio, Wave music system, and Acoustic Wave music system. Each is designed to deliver the most realistic sound through a compact, attractive device that will fit in any room in the home or office. The product can be linked with a dock that both plays and recharges an iPod. Another product allows the user to wirelessly play and store music from an </w:t>
      </w:r>
      <w:r w:rsidR="00443201">
        <w:rPr>
          <w:rFonts w:ascii="Times New Roman" w:hAnsi="Times New Roman"/>
          <w:noProof w:val="0"/>
          <w:sz w:val="24"/>
        </w:rPr>
        <w:t>i</w:t>
      </w:r>
      <w:r>
        <w:rPr>
          <w:rFonts w:ascii="Times New Roman" w:hAnsi="Times New Roman"/>
          <w:noProof w:val="0"/>
          <w:sz w:val="24"/>
        </w:rPr>
        <w:t>nternet radio station. Other Bose products include headphones, home theater systems, speakers, and sound systems for various locations, including boats and businesses.</w:t>
      </w:r>
      <w:r>
        <w:rPr>
          <w:rFonts w:ascii="Times New Roman" w:hAnsi="Times New Roman"/>
          <w:noProof w:val="0"/>
          <w:vanish/>
          <w:sz w:val="24"/>
        </w:rPr>
        <w:t>&lt;/para&gt;</w:t>
      </w:r>
    </w:p>
    <w:p w14:paraId="3970616D" w14:textId="7D68E244"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lastRenderedPageBreak/>
        <w:t>&lt;para&gt;</w:t>
      </w:r>
      <w:r>
        <w:rPr>
          <w:rFonts w:ascii="Times New Roman" w:hAnsi="Times New Roman"/>
          <w:noProof w:val="0"/>
          <w:sz w:val="24"/>
        </w:rPr>
        <w:t xml:space="preserve">Bose systems are on the high end in terms of price. For example, the most widely purchased Wave music system had a list price of $499.95 in November 2009. To entice buyers, product discounts are routinely offered, including a $100.00 price reduction when the Wave is purchased with the accompanying multi-CD changer. Also, Bose offers </w:t>
      </w:r>
      <w:r w:rsidR="00443201">
        <w:rPr>
          <w:rFonts w:ascii="Times New Roman" w:hAnsi="Times New Roman"/>
          <w:noProof w:val="0"/>
          <w:sz w:val="24"/>
        </w:rPr>
        <w:t>one</w:t>
      </w:r>
      <w:r>
        <w:rPr>
          <w:rFonts w:ascii="Times New Roman" w:hAnsi="Times New Roman"/>
          <w:noProof w:val="0"/>
          <w:sz w:val="24"/>
        </w:rPr>
        <w:t>-year, interest-free financing.</w:t>
      </w:r>
      <w:r>
        <w:rPr>
          <w:rFonts w:ascii="Times New Roman" w:hAnsi="Times New Roman"/>
          <w:noProof w:val="0"/>
          <w:vanish/>
          <w:sz w:val="24"/>
        </w:rPr>
        <w:t>&lt;/para&gt;</w:t>
      </w:r>
    </w:p>
    <w:p w14:paraId="27565BF4" w14:textId="3BBD443D"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The Bose marketing program includes use of traditional media, most notably television, newspaper, and magazine advertising. The company’s </w:t>
      </w:r>
      <w:r w:rsidR="00443201">
        <w:rPr>
          <w:rFonts w:ascii="Times New Roman" w:hAnsi="Times New Roman"/>
          <w:noProof w:val="0"/>
          <w:sz w:val="24"/>
        </w:rPr>
        <w:t>web</w:t>
      </w:r>
      <w:r>
        <w:rPr>
          <w:rFonts w:ascii="Times New Roman" w:hAnsi="Times New Roman"/>
          <w:noProof w:val="0"/>
          <w:sz w:val="24"/>
        </w:rPr>
        <w:t xml:space="preserve">site allows buyers to find and purchase all items online. The company employs a limited number of retail stores that feature the Bose line. The primary marketing emphasis remains focused on quality. For example, </w:t>
      </w:r>
      <w:r>
        <w:rPr>
          <w:rFonts w:ascii="Times New Roman" w:hAnsi="Times New Roman"/>
          <w:noProof w:val="0"/>
          <w:vanish/>
          <w:sz w:val="24"/>
        </w:rPr>
        <w:t>&lt;emphasis&gt;</w:t>
      </w:r>
      <w:r>
        <w:rPr>
          <w:rFonts w:ascii="Times New Roman" w:hAnsi="Times New Roman"/>
          <w:i/>
          <w:noProof w:val="0"/>
          <w:sz w:val="24"/>
        </w:rPr>
        <w:t>Fortune</w:t>
      </w:r>
      <w:r>
        <w:rPr>
          <w:rFonts w:ascii="Times New Roman" w:hAnsi="Times New Roman"/>
          <w:noProof w:val="0"/>
          <w:vanish/>
          <w:sz w:val="24"/>
        </w:rPr>
        <w:t>&lt;/emphasis&gt;</w:t>
      </w:r>
      <w:r>
        <w:rPr>
          <w:rFonts w:ascii="Times New Roman" w:hAnsi="Times New Roman"/>
          <w:noProof w:val="0"/>
          <w:sz w:val="24"/>
        </w:rPr>
        <w:t xml:space="preserve"> rated the Bose QuietComfort headset, which cancels outside noise, as the best-quality option for headphones.</w:t>
      </w:r>
      <w:r>
        <w:rPr>
          <w:rFonts w:ascii="Times New Roman" w:hAnsi="Times New Roman"/>
          <w:noProof w:val="0"/>
          <w:vanish/>
          <w:sz w:val="24"/>
        </w:rPr>
        <w:t>&lt;/para&gt;</w:t>
      </w:r>
    </w:p>
    <w:p w14:paraId="371272D0" w14:textId="66EFA376"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 xml:space="preserve">Although a company’s reputation for quality may help to drive sales, outside factors can interfere. The recession </w:t>
      </w:r>
      <w:r w:rsidR="00443201">
        <w:rPr>
          <w:rFonts w:ascii="Times New Roman" w:hAnsi="Times New Roman"/>
          <w:noProof w:val="0"/>
          <w:sz w:val="24"/>
        </w:rPr>
        <w:t xml:space="preserve">that </w:t>
      </w:r>
      <w:r>
        <w:rPr>
          <w:rFonts w:ascii="Times New Roman" w:hAnsi="Times New Roman"/>
          <w:noProof w:val="0"/>
          <w:sz w:val="24"/>
        </w:rPr>
        <w:t>began in 2008 and continued into 2009 led many shoppers to cut back purchases, especially for more expensive luxury items. Bose was not immune to this trend. The company was forced to lay off nearly 1,000 workers, or 10 percent of its labor force, during the decline.</w:t>
      </w:r>
      <w:r>
        <w:rPr>
          <w:rFonts w:ascii="Times New Roman" w:hAnsi="Times New Roman"/>
          <w:noProof w:val="0"/>
          <w:vanish/>
          <w:sz w:val="24"/>
        </w:rPr>
        <w:t>&lt;/para&gt;</w:t>
      </w:r>
    </w:p>
    <w:p w14:paraId="59CB60DD" w14:textId="77777777" w:rsidR="003F68B1" w:rsidRDefault="003F68B1" w:rsidP="003E5F7D">
      <w:pPr>
        <w:pStyle w:val="CRCS1"/>
        <w:keepLines w:val="0"/>
        <w:jc w:val="left"/>
        <w:rPr>
          <w:rFonts w:ascii="Times New Roman" w:hAnsi="Times New Roman"/>
          <w:noProof w:val="0"/>
          <w:sz w:val="24"/>
        </w:rPr>
      </w:pPr>
      <w:r>
        <w:rPr>
          <w:rFonts w:ascii="Times New Roman" w:hAnsi="Times New Roman"/>
          <w:noProof w:val="0"/>
          <w:vanish/>
          <w:sz w:val="24"/>
        </w:rPr>
        <w:t>&lt;para&gt;</w:t>
      </w:r>
      <w:r>
        <w:rPr>
          <w:rFonts w:ascii="Times New Roman" w:hAnsi="Times New Roman"/>
          <w:noProof w:val="0"/>
          <w:sz w:val="24"/>
        </w:rPr>
        <w:t>At the same time, Bose forged ahead, seeking to develop new technologies in areas other than sound. As the economy continues to recover, business analysts expect Bose to build on its core products while moving into new areas, furthering the growth of this innovative, energetic organization.</w:t>
      </w:r>
      <w:r>
        <w:rPr>
          <w:rFonts w:ascii="Times New Roman" w:hAnsi="Times New Roman"/>
          <w:noProof w:val="0"/>
          <w:vanish/>
          <w:sz w:val="24"/>
        </w:rPr>
        <w:t>&lt;/para&gt;</w:t>
      </w:r>
    </w:p>
    <w:p w14:paraId="6A4FED2D" w14:textId="77777777" w:rsidR="00BC62C4" w:rsidRDefault="00BC62C4" w:rsidP="003E5F7D">
      <w:pPr>
        <w:keepNext/>
        <w:widowControl/>
        <w:tabs>
          <w:tab w:val="left" w:pos="-720"/>
        </w:tabs>
        <w:suppressAutoHyphens/>
        <w:spacing w:line="240" w:lineRule="atLeast"/>
        <w:jc w:val="both"/>
        <w:rPr>
          <w:b/>
          <w:spacing w:val="-3"/>
          <w:lang w:val="en-AU"/>
        </w:rPr>
      </w:pPr>
      <w:r w:rsidRPr="00BC62C4">
        <w:rPr>
          <w:b/>
          <w:spacing w:val="-3"/>
          <w:lang w:val="en-AU"/>
        </w:rPr>
        <w:t>(1)</w:t>
      </w:r>
      <w:r w:rsidRPr="00BC62C4">
        <w:rPr>
          <w:b/>
          <w:spacing w:val="-3"/>
          <w:lang w:val="en-AU"/>
        </w:rPr>
        <w:tab/>
        <w:t xml:space="preserve">Explain how the IMC planning process would apply to future marketing </w:t>
      </w:r>
      <w:r>
        <w:rPr>
          <w:b/>
          <w:spacing w:val="-3"/>
          <w:lang w:val="en-AU"/>
        </w:rPr>
        <w:tab/>
      </w:r>
      <w:r w:rsidRPr="00BC62C4">
        <w:rPr>
          <w:b/>
          <w:spacing w:val="-3"/>
          <w:lang w:val="en-AU"/>
        </w:rPr>
        <w:t>efforts for Bose Wave products.</w:t>
      </w:r>
    </w:p>
    <w:p w14:paraId="174AD0F6" w14:textId="77777777" w:rsidR="00BC62C4" w:rsidRDefault="00BC62C4" w:rsidP="003E5F7D">
      <w:pPr>
        <w:widowControl/>
        <w:tabs>
          <w:tab w:val="left" w:pos="-720"/>
        </w:tabs>
        <w:suppressAutoHyphens/>
        <w:spacing w:line="240" w:lineRule="atLeast"/>
        <w:jc w:val="both"/>
        <w:rPr>
          <w:b/>
          <w:spacing w:val="-3"/>
          <w:lang w:val="en-AU"/>
        </w:rPr>
      </w:pPr>
    </w:p>
    <w:p w14:paraId="2C3F1947" w14:textId="0FA4EF8A" w:rsidR="00864F33" w:rsidRPr="00864F33" w:rsidRDefault="00864F33" w:rsidP="003E5F7D">
      <w:pPr>
        <w:widowControl/>
        <w:tabs>
          <w:tab w:val="left" w:pos="-720"/>
        </w:tabs>
        <w:suppressAutoHyphens/>
        <w:spacing w:line="240" w:lineRule="atLeast"/>
        <w:jc w:val="both"/>
        <w:rPr>
          <w:spacing w:val="-3"/>
          <w:lang w:val="en-AU"/>
        </w:rPr>
      </w:pPr>
      <w:r>
        <w:rPr>
          <w:b/>
          <w:spacing w:val="-3"/>
          <w:lang w:val="en-AU"/>
        </w:rPr>
        <w:lastRenderedPageBreak/>
        <w:tab/>
      </w:r>
      <w:r>
        <w:rPr>
          <w:spacing w:val="-3"/>
          <w:lang w:val="en-AU"/>
        </w:rPr>
        <w:t>All of the elements would apply</w:t>
      </w:r>
      <w:r w:rsidR="003A4D1B">
        <w:rPr>
          <w:spacing w:val="-3"/>
          <w:lang w:val="en-AU"/>
        </w:rPr>
        <w:t>,</w:t>
      </w:r>
      <w:r>
        <w:rPr>
          <w:spacing w:val="-3"/>
          <w:lang w:val="en-AU"/>
        </w:rPr>
        <w:t xml:space="preserve"> including context</w:t>
      </w:r>
      <w:r w:rsidR="00770F6E">
        <w:rPr>
          <w:spacing w:val="-3"/>
          <w:lang w:val="en-AU"/>
        </w:rPr>
        <w:t>,</w:t>
      </w:r>
      <w:r>
        <w:rPr>
          <w:spacing w:val="-3"/>
          <w:lang w:val="en-AU"/>
        </w:rPr>
        <w:t xml:space="preserve"> customers, competitors, and </w:t>
      </w:r>
      <w:r>
        <w:rPr>
          <w:spacing w:val="-3"/>
          <w:lang w:val="en-AU"/>
        </w:rPr>
        <w:tab/>
        <w:t xml:space="preserve">communications, market segments, product positioning, communication objectives, </w:t>
      </w:r>
      <w:r>
        <w:rPr>
          <w:spacing w:val="-3"/>
          <w:lang w:val="en-AU"/>
        </w:rPr>
        <w:tab/>
        <w:t>budgets, and IMC components.</w:t>
      </w:r>
    </w:p>
    <w:p w14:paraId="0BB97D35" w14:textId="77777777" w:rsidR="00BC62C4" w:rsidRPr="00BC62C4" w:rsidRDefault="00BC62C4" w:rsidP="003E5F7D">
      <w:pPr>
        <w:widowControl/>
        <w:tabs>
          <w:tab w:val="left" w:pos="-720"/>
        </w:tabs>
        <w:suppressAutoHyphens/>
        <w:spacing w:line="240" w:lineRule="atLeast"/>
        <w:jc w:val="both"/>
        <w:rPr>
          <w:b/>
          <w:spacing w:val="-3"/>
          <w:lang w:val="en-AU"/>
        </w:rPr>
      </w:pPr>
    </w:p>
    <w:p w14:paraId="66050782" w14:textId="77777777" w:rsidR="00BC62C4" w:rsidRPr="00864F33" w:rsidRDefault="00BC62C4" w:rsidP="003E5F7D">
      <w:pPr>
        <w:widowControl/>
        <w:tabs>
          <w:tab w:val="left" w:pos="-720"/>
        </w:tabs>
        <w:suppressAutoHyphens/>
        <w:spacing w:line="240" w:lineRule="atLeast"/>
        <w:jc w:val="both"/>
        <w:rPr>
          <w:b/>
          <w:spacing w:val="-3"/>
          <w:lang w:val="en-AU"/>
        </w:rPr>
      </w:pPr>
      <w:r w:rsidRPr="00864F33">
        <w:rPr>
          <w:b/>
          <w:spacing w:val="-3"/>
          <w:lang w:val="en-AU"/>
        </w:rPr>
        <w:t>(2)</w:t>
      </w:r>
      <w:r w:rsidRPr="00864F33">
        <w:rPr>
          <w:b/>
          <w:spacing w:val="-3"/>
          <w:lang w:val="en-AU"/>
        </w:rPr>
        <w:tab/>
        <w:t xml:space="preserve">Identify the market segments that the Bose Wave products should continue to </w:t>
      </w:r>
      <w:r w:rsidR="00864F33" w:rsidRPr="00864F33">
        <w:rPr>
          <w:b/>
          <w:spacing w:val="-3"/>
          <w:lang w:val="en-AU"/>
        </w:rPr>
        <w:tab/>
      </w:r>
      <w:r w:rsidRPr="00864F33">
        <w:rPr>
          <w:b/>
          <w:spacing w:val="-3"/>
          <w:lang w:val="en-AU"/>
        </w:rPr>
        <w:t>maintain.</w:t>
      </w:r>
    </w:p>
    <w:p w14:paraId="69FDFB56" w14:textId="77777777" w:rsidR="00864F33" w:rsidRDefault="00864F33" w:rsidP="003E5F7D">
      <w:pPr>
        <w:widowControl/>
        <w:tabs>
          <w:tab w:val="left" w:pos="-720"/>
        </w:tabs>
        <w:suppressAutoHyphens/>
        <w:spacing w:line="240" w:lineRule="atLeast"/>
        <w:jc w:val="both"/>
        <w:rPr>
          <w:spacing w:val="-3"/>
          <w:lang w:val="en-AU"/>
        </w:rPr>
      </w:pPr>
    </w:p>
    <w:p w14:paraId="4FA00EC6" w14:textId="769315F6" w:rsidR="00864F33" w:rsidRDefault="00864F33" w:rsidP="003E5F7D">
      <w:pPr>
        <w:widowControl/>
        <w:tabs>
          <w:tab w:val="left" w:pos="-720"/>
        </w:tabs>
        <w:suppressAutoHyphens/>
        <w:spacing w:line="240" w:lineRule="atLeast"/>
        <w:jc w:val="both"/>
        <w:rPr>
          <w:spacing w:val="-3"/>
          <w:lang w:val="en-AU"/>
        </w:rPr>
      </w:pPr>
      <w:r>
        <w:rPr>
          <w:spacing w:val="-3"/>
          <w:lang w:val="en-AU"/>
        </w:rPr>
        <w:tab/>
        <w:t xml:space="preserve">Based </w:t>
      </w:r>
      <w:r w:rsidR="00770F6E">
        <w:rPr>
          <w:spacing w:val="-3"/>
          <w:lang w:val="en-AU"/>
        </w:rPr>
        <w:t xml:space="preserve">on </w:t>
      </w:r>
      <w:r>
        <w:rPr>
          <w:spacing w:val="-3"/>
          <w:lang w:val="en-AU"/>
        </w:rPr>
        <w:t xml:space="preserve">positioning, the target markets will be persons with higher incomes who </w:t>
      </w:r>
      <w:r>
        <w:rPr>
          <w:spacing w:val="-3"/>
          <w:lang w:val="en-AU"/>
        </w:rPr>
        <w:tab/>
        <w:t>enjoy high</w:t>
      </w:r>
      <w:r w:rsidR="003A4D1B">
        <w:rPr>
          <w:spacing w:val="-3"/>
          <w:lang w:val="en-AU"/>
        </w:rPr>
        <w:t>-</w:t>
      </w:r>
      <w:r>
        <w:rPr>
          <w:spacing w:val="-3"/>
          <w:lang w:val="en-AU"/>
        </w:rPr>
        <w:t>quality music.</w:t>
      </w:r>
    </w:p>
    <w:p w14:paraId="4A63976C" w14:textId="77777777" w:rsidR="00864F33" w:rsidRPr="00BC62C4" w:rsidRDefault="00864F33" w:rsidP="003E5F7D">
      <w:pPr>
        <w:widowControl/>
        <w:tabs>
          <w:tab w:val="left" w:pos="-720"/>
        </w:tabs>
        <w:suppressAutoHyphens/>
        <w:spacing w:line="240" w:lineRule="atLeast"/>
        <w:jc w:val="both"/>
        <w:rPr>
          <w:spacing w:val="-3"/>
          <w:lang w:val="en-AU"/>
        </w:rPr>
      </w:pPr>
    </w:p>
    <w:p w14:paraId="69B4EDBD" w14:textId="77777777" w:rsidR="00BC62C4" w:rsidRDefault="00BC62C4" w:rsidP="003E5F7D">
      <w:pPr>
        <w:widowControl/>
        <w:tabs>
          <w:tab w:val="left" w:pos="-720"/>
        </w:tabs>
        <w:suppressAutoHyphens/>
        <w:spacing w:line="240" w:lineRule="atLeast"/>
        <w:jc w:val="both"/>
        <w:rPr>
          <w:b/>
          <w:spacing w:val="-3"/>
          <w:lang w:val="en-AU"/>
        </w:rPr>
      </w:pPr>
      <w:r w:rsidRPr="00864F33">
        <w:rPr>
          <w:b/>
          <w:spacing w:val="-3"/>
          <w:lang w:val="en-AU"/>
        </w:rPr>
        <w:t>(3)</w:t>
      </w:r>
      <w:r w:rsidRPr="00864F33">
        <w:rPr>
          <w:b/>
          <w:spacing w:val="-3"/>
          <w:lang w:val="en-AU"/>
        </w:rPr>
        <w:tab/>
        <w:t xml:space="preserve">Should Bose continue to compete based on the high-price/high-quality </w:t>
      </w:r>
      <w:r w:rsidR="00864F33">
        <w:rPr>
          <w:b/>
          <w:spacing w:val="-3"/>
          <w:lang w:val="en-AU"/>
        </w:rPr>
        <w:tab/>
      </w:r>
      <w:r w:rsidRPr="00864F33">
        <w:rPr>
          <w:b/>
          <w:spacing w:val="-3"/>
          <w:lang w:val="en-AU"/>
        </w:rPr>
        <w:t xml:space="preserve">positioning, or develop programs to reduce prices and entice a wider variety of </w:t>
      </w:r>
      <w:r w:rsidR="00864F33">
        <w:rPr>
          <w:b/>
          <w:spacing w:val="-3"/>
          <w:lang w:val="en-AU"/>
        </w:rPr>
        <w:tab/>
      </w:r>
      <w:r w:rsidRPr="00864F33">
        <w:rPr>
          <w:b/>
          <w:spacing w:val="-3"/>
          <w:lang w:val="en-AU"/>
        </w:rPr>
        <w:t>shoppers?</w:t>
      </w:r>
    </w:p>
    <w:p w14:paraId="5D114DE4" w14:textId="77777777" w:rsidR="00864F33" w:rsidRDefault="00864F33" w:rsidP="003E5F7D">
      <w:pPr>
        <w:widowControl/>
        <w:tabs>
          <w:tab w:val="left" w:pos="-720"/>
        </w:tabs>
        <w:suppressAutoHyphens/>
        <w:spacing w:line="240" w:lineRule="atLeast"/>
        <w:jc w:val="both"/>
        <w:rPr>
          <w:b/>
          <w:spacing w:val="-3"/>
          <w:lang w:val="en-AU"/>
        </w:rPr>
      </w:pPr>
    </w:p>
    <w:p w14:paraId="7BE602AF" w14:textId="5C67A1D4" w:rsidR="00864F33" w:rsidRDefault="00864F33" w:rsidP="003E5F7D">
      <w:pPr>
        <w:widowControl/>
        <w:tabs>
          <w:tab w:val="left" w:pos="-720"/>
        </w:tabs>
        <w:suppressAutoHyphens/>
        <w:spacing w:line="240" w:lineRule="atLeast"/>
        <w:jc w:val="both"/>
        <w:rPr>
          <w:spacing w:val="-3"/>
          <w:lang w:val="en-AU"/>
        </w:rPr>
      </w:pPr>
      <w:r>
        <w:rPr>
          <w:b/>
          <w:spacing w:val="-3"/>
          <w:lang w:val="en-AU"/>
        </w:rPr>
        <w:tab/>
      </w:r>
      <w:r>
        <w:rPr>
          <w:spacing w:val="-3"/>
          <w:lang w:val="en-AU"/>
        </w:rPr>
        <w:t>This is a discussion question</w:t>
      </w:r>
      <w:r w:rsidR="00770F6E">
        <w:rPr>
          <w:spacing w:val="-3"/>
          <w:lang w:val="en-AU"/>
        </w:rPr>
        <w:t>,</w:t>
      </w:r>
      <w:r>
        <w:rPr>
          <w:spacing w:val="-3"/>
          <w:lang w:val="en-AU"/>
        </w:rPr>
        <w:t xml:space="preserve"> and student responses may vary. It may damage the </w:t>
      </w:r>
      <w:r>
        <w:rPr>
          <w:spacing w:val="-3"/>
          <w:lang w:val="en-AU"/>
        </w:rPr>
        <w:tab/>
        <w:t>brand to try to move to any other than the current position.</w:t>
      </w:r>
    </w:p>
    <w:p w14:paraId="4201F221" w14:textId="77777777" w:rsidR="006A1F4E" w:rsidRPr="00864F33" w:rsidRDefault="006A1F4E" w:rsidP="003E5F7D">
      <w:pPr>
        <w:widowControl/>
        <w:tabs>
          <w:tab w:val="left" w:pos="-720"/>
        </w:tabs>
        <w:suppressAutoHyphens/>
        <w:spacing w:line="240" w:lineRule="atLeast"/>
        <w:jc w:val="both"/>
        <w:rPr>
          <w:spacing w:val="-3"/>
          <w:lang w:val="en-AU"/>
        </w:rPr>
      </w:pPr>
    </w:p>
    <w:p w14:paraId="5FB2ADE2" w14:textId="77777777" w:rsidR="00BC62C4" w:rsidRPr="00864F33" w:rsidRDefault="00BC62C4" w:rsidP="003E5F7D">
      <w:pPr>
        <w:keepNext/>
        <w:widowControl/>
        <w:tabs>
          <w:tab w:val="left" w:pos="-720"/>
        </w:tabs>
        <w:suppressAutoHyphens/>
        <w:spacing w:line="240" w:lineRule="atLeast"/>
        <w:jc w:val="both"/>
        <w:rPr>
          <w:b/>
          <w:spacing w:val="-3"/>
          <w:lang w:val="en-AU"/>
        </w:rPr>
      </w:pPr>
      <w:r w:rsidRPr="00864F33">
        <w:rPr>
          <w:b/>
          <w:spacing w:val="-3"/>
          <w:lang w:val="en-AU"/>
        </w:rPr>
        <w:t>(4)</w:t>
      </w:r>
      <w:r w:rsidRPr="00864F33">
        <w:rPr>
          <w:b/>
          <w:spacing w:val="-3"/>
          <w:lang w:val="en-AU"/>
        </w:rPr>
        <w:tab/>
        <w:t>What should be the primary marketing communications objectives for Bose?</w:t>
      </w:r>
    </w:p>
    <w:p w14:paraId="64C5A565" w14:textId="77777777" w:rsidR="00864F33" w:rsidRDefault="00864F33" w:rsidP="003E5F7D">
      <w:pPr>
        <w:widowControl/>
        <w:tabs>
          <w:tab w:val="left" w:pos="-720"/>
        </w:tabs>
        <w:suppressAutoHyphens/>
        <w:spacing w:line="240" w:lineRule="atLeast"/>
        <w:jc w:val="both"/>
        <w:rPr>
          <w:spacing w:val="-3"/>
          <w:lang w:val="en-AU"/>
        </w:rPr>
      </w:pPr>
    </w:p>
    <w:p w14:paraId="0D66FBEC" w14:textId="5B151015" w:rsidR="00864F33" w:rsidRDefault="00864F33" w:rsidP="003E5F7D">
      <w:pPr>
        <w:widowControl/>
        <w:tabs>
          <w:tab w:val="left" w:pos="-720"/>
        </w:tabs>
        <w:suppressAutoHyphens/>
        <w:spacing w:line="240" w:lineRule="atLeast"/>
        <w:jc w:val="both"/>
        <w:rPr>
          <w:spacing w:val="-3"/>
          <w:lang w:val="en-AU"/>
        </w:rPr>
      </w:pPr>
      <w:r>
        <w:rPr>
          <w:spacing w:val="-3"/>
          <w:lang w:val="en-AU"/>
        </w:rPr>
        <w:tab/>
        <w:t xml:space="preserve">Student answers will vary; however, the primary objective may be to keep the brand </w:t>
      </w:r>
      <w:r>
        <w:rPr>
          <w:spacing w:val="-3"/>
          <w:lang w:val="en-AU"/>
        </w:rPr>
        <w:tab/>
        <w:t>in the consumer</w:t>
      </w:r>
      <w:r w:rsidR="00770F6E">
        <w:rPr>
          <w:spacing w:val="-3"/>
          <w:lang w:val="en-AU"/>
        </w:rPr>
        <w:t>’</w:t>
      </w:r>
      <w:r>
        <w:rPr>
          <w:spacing w:val="-3"/>
          <w:lang w:val="en-AU"/>
        </w:rPr>
        <w:t xml:space="preserve">s mind when he or she is ready to make a new sound system </w:t>
      </w:r>
      <w:r>
        <w:rPr>
          <w:spacing w:val="-3"/>
          <w:lang w:val="en-AU"/>
        </w:rPr>
        <w:tab/>
        <w:t xml:space="preserve">purchase. The company may also wish to inspire action, especially during higher </w:t>
      </w:r>
      <w:r>
        <w:rPr>
          <w:spacing w:val="-3"/>
          <w:lang w:val="en-AU"/>
        </w:rPr>
        <w:tab/>
        <w:t>purchase seasons such as Christmas.</w:t>
      </w:r>
    </w:p>
    <w:p w14:paraId="42DB333F" w14:textId="77777777" w:rsidR="00864F33" w:rsidRDefault="00864F33" w:rsidP="003E5F7D">
      <w:pPr>
        <w:widowControl/>
        <w:tabs>
          <w:tab w:val="left" w:pos="-720"/>
        </w:tabs>
        <w:suppressAutoHyphens/>
        <w:spacing w:line="240" w:lineRule="atLeast"/>
        <w:jc w:val="both"/>
        <w:rPr>
          <w:spacing w:val="-3"/>
          <w:lang w:val="en-AU"/>
        </w:rPr>
      </w:pPr>
    </w:p>
    <w:p w14:paraId="6E49DFA9" w14:textId="77777777" w:rsidR="00BC62C4" w:rsidRPr="00864F33" w:rsidRDefault="00BC62C4" w:rsidP="003E5F7D">
      <w:pPr>
        <w:widowControl/>
        <w:tabs>
          <w:tab w:val="left" w:pos="-720"/>
        </w:tabs>
        <w:suppressAutoHyphens/>
        <w:spacing w:line="240" w:lineRule="atLeast"/>
        <w:jc w:val="both"/>
        <w:rPr>
          <w:b/>
          <w:spacing w:val="-3"/>
          <w:lang w:val="en-AU"/>
        </w:rPr>
      </w:pPr>
      <w:r w:rsidRPr="00864F33">
        <w:rPr>
          <w:b/>
          <w:spacing w:val="-3"/>
          <w:lang w:val="en-AU"/>
        </w:rPr>
        <w:t>(5)</w:t>
      </w:r>
      <w:r w:rsidRPr="00864F33">
        <w:rPr>
          <w:b/>
          <w:spacing w:val="-3"/>
          <w:lang w:val="en-AU"/>
        </w:rPr>
        <w:tab/>
        <w:t>What type of budget should be used for the Bose promotional program?</w:t>
      </w:r>
    </w:p>
    <w:p w14:paraId="23164631" w14:textId="77777777" w:rsidR="00864F33" w:rsidRDefault="00864F33" w:rsidP="003E5F7D">
      <w:pPr>
        <w:widowControl/>
        <w:tabs>
          <w:tab w:val="left" w:pos="-720"/>
        </w:tabs>
        <w:suppressAutoHyphens/>
        <w:spacing w:line="240" w:lineRule="atLeast"/>
        <w:jc w:val="both"/>
        <w:rPr>
          <w:spacing w:val="-3"/>
          <w:lang w:val="en-AU"/>
        </w:rPr>
      </w:pPr>
    </w:p>
    <w:p w14:paraId="288F7994" w14:textId="03BE6B9E" w:rsidR="00864F33" w:rsidRDefault="00864F33" w:rsidP="003E5F7D">
      <w:pPr>
        <w:widowControl/>
        <w:tabs>
          <w:tab w:val="left" w:pos="-720"/>
        </w:tabs>
        <w:suppressAutoHyphens/>
        <w:spacing w:line="240" w:lineRule="atLeast"/>
        <w:jc w:val="both"/>
        <w:rPr>
          <w:spacing w:val="-3"/>
          <w:lang w:val="en-AU"/>
        </w:rPr>
      </w:pPr>
      <w:r>
        <w:rPr>
          <w:spacing w:val="-3"/>
          <w:lang w:val="en-AU"/>
        </w:rPr>
        <w:tab/>
        <w:t>Student responses will vary; however</w:t>
      </w:r>
      <w:r w:rsidR="00770F6E">
        <w:rPr>
          <w:spacing w:val="-3"/>
          <w:lang w:val="en-AU"/>
        </w:rPr>
        <w:t>,</w:t>
      </w:r>
      <w:r>
        <w:rPr>
          <w:spacing w:val="-3"/>
          <w:lang w:val="en-AU"/>
        </w:rPr>
        <w:t xml:space="preserve"> the objective and task may be best, given the </w:t>
      </w:r>
      <w:r>
        <w:rPr>
          <w:spacing w:val="-3"/>
          <w:lang w:val="en-AU"/>
        </w:rPr>
        <w:tab/>
        <w:t>choice o</w:t>
      </w:r>
      <w:r w:rsidR="003A4D1B">
        <w:rPr>
          <w:spacing w:val="-3"/>
          <w:lang w:val="en-AU"/>
        </w:rPr>
        <w:t>f</w:t>
      </w:r>
      <w:r>
        <w:rPr>
          <w:spacing w:val="-3"/>
          <w:lang w:val="en-AU"/>
        </w:rPr>
        <w:t xml:space="preserve"> marketing objectives.</w:t>
      </w:r>
    </w:p>
    <w:p w14:paraId="2337E9F3" w14:textId="77777777" w:rsidR="00864F33" w:rsidRPr="00BC62C4" w:rsidRDefault="00864F33" w:rsidP="003E5F7D">
      <w:pPr>
        <w:widowControl/>
        <w:tabs>
          <w:tab w:val="left" w:pos="-720"/>
        </w:tabs>
        <w:suppressAutoHyphens/>
        <w:spacing w:line="240" w:lineRule="atLeast"/>
        <w:jc w:val="both"/>
        <w:rPr>
          <w:spacing w:val="-3"/>
          <w:lang w:val="en-AU"/>
        </w:rPr>
      </w:pPr>
    </w:p>
    <w:p w14:paraId="3316D82F" w14:textId="77777777" w:rsidR="00BC62C4" w:rsidRDefault="00BC62C4" w:rsidP="003E5F7D">
      <w:pPr>
        <w:widowControl/>
        <w:tabs>
          <w:tab w:val="left" w:pos="-720"/>
        </w:tabs>
        <w:suppressAutoHyphens/>
        <w:spacing w:line="240" w:lineRule="atLeast"/>
        <w:jc w:val="both"/>
        <w:rPr>
          <w:b/>
          <w:spacing w:val="-3"/>
          <w:lang w:val="en-AU"/>
        </w:rPr>
      </w:pPr>
      <w:r w:rsidRPr="00864F33">
        <w:rPr>
          <w:b/>
          <w:spacing w:val="-3"/>
          <w:lang w:val="en-AU"/>
        </w:rPr>
        <w:t>(6)</w:t>
      </w:r>
      <w:r w:rsidRPr="00864F33">
        <w:rPr>
          <w:b/>
          <w:spacing w:val="-3"/>
          <w:lang w:val="en-AU"/>
        </w:rPr>
        <w:tab/>
        <w:t xml:space="preserve">Which IMC components best match the target market, position, objectives, </w:t>
      </w:r>
      <w:r w:rsidR="00864F33">
        <w:rPr>
          <w:b/>
          <w:spacing w:val="-3"/>
          <w:lang w:val="en-AU"/>
        </w:rPr>
        <w:tab/>
      </w:r>
      <w:r w:rsidRPr="00864F33">
        <w:rPr>
          <w:b/>
          <w:spacing w:val="-3"/>
          <w:lang w:val="en-AU"/>
        </w:rPr>
        <w:t>and budget for Bose products?</w:t>
      </w:r>
    </w:p>
    <w:p w14:paraId="0E7052CD" w14:textId="77777777" w:rsidR="00864F33" w:rsidRDefault="00864F33" w:rsidP="003E5F7D">
      <w:pPr>
        <w:widowControl/>
        <w:tabs>
          <w:tab w:val="left" w:pos="-720"/>
        </w:tabs>
        <w:suppressAutoHyphens/>
        <w:spacing w:line="240" w:lineRule="atLeast"/>
        <w:jc w:val="both"/>
        <w:rPr>
          <w:b/>
          <w:spacing w:val="-3"/>
          <w:lang w:val="en-AU"/>
        </w:rPr>
      </w:pPr>
    </w:p>
    <w:p w14:paraId="06254024" w14:textId="77777777" w:rsidR="00864F33" w:rsidRPr="00864F33" w:rsidRDefault="00864F33" w:rsidP="003E5F7D">
      <w:pPr>
        <w:widowControl/>
        <w:tabs>
          <w:tab w:val="left" w:pos="-720"/>
        </w:tabs>
        <w:suppressAutoHyphens/>
        <w:spacing w:line="240" w:lineRule="atLeast"/>
        <w:jc w:val="both"/>
        <w:rPr>
          <w:spacing w:val="-3"/>
          <w:lang w:val="en-AU"/>
        </w:rPr>
      </w:pPr>
      <w:r>
        <w:rPr>
          <w:b/>
          <w:spacing w:val="-3"/>
          <w:lang w:val="en-AU"/>
        </w:rPr>
        <w:tab/>
      </w:r>
      <w:r>
        <w:rPr>
          <w:spacing w:val="-3"/>
          <w:lang w:val="en-AU"/>
        </w:rPr>
        <w:t xml:space="preserve">Bose typically features television and magazine and Sunday supplement newspaper </w:t>
      </w:r>
      <w:r>
        <w:rPr>
          <w:spacing w:val="-3"/>
          <w:lang w:val="en-AU"/>
        </w:rPr>
        <w:tab/>
        <w:t>advertising.</w:t>
      </w:r>
    </w:p>
    <w:p w14:paraId="5E1A6B5C" w14:textId="77777777" w:rsidR="00C7336F" w:rsidRDefault="00C7336F" w:rsidP="003E5F7D">
      <w:pPr>
        <w:pStyle w:val="CRCS1FIRST"/>
        <w:keepLines w:val="0"/>
        <w:jc w:val="left"/>
        <w:rPr>
          <w:rFonts w:ascii="Times New Roman" w:hAnsi="Times New Roman"/>
          <w:noProof w:val="0"/>
          <w:color w:val="000000"/>
          <w:sz w:val="24"/>
        </w:rPr>
      </w:pPr>
    </w:p>
    <w:p w14:paraId="32624613" w14:textId="77777777" w:rsidR="00385B65" w:rsidRDefault="00385B65" w:rsidP="00385B65">
      <w:pPr>
        <w:pStyle w:val="CRCS1TTL"/>
        <w:rPr>
          <w:b w:val="0"/>
        </w:rPr>
      </w:pPr>
    </w:p>
    <w:p w14:paraId="661819F2" w14:textId="77777777" w:rsidR="00385B65" w:rsidRDefault="00385B65" w:rsidP="00385B65">
      <w:pPr>
        <w:widowControl/>
        <w:rPr>
          <w:b/>
          <w:bCs/>
          <w:spacing w:val="-3"/>
          <w:sz w:val="32"/>
          <w:szCs w:val="32"/>
        </w:rPr>
      </w:pPr>
    </w:p>
    <w:p w14:paraId="45A849AE" w14:textId="77777777" w:rsidR="00385B65" w:rsidRDefault="00385B65" w:rsidP="00385B65">
      <w:pPr>
        <w:widowControl/>
        <w:rPr>
          <w:b/>
          <w:bCs/>
          <w:spacing w:val="-3"/>
          <w:sz w:val="32"/>
          <w:szCs w:val="32"/>
        </w:rPr>
      </w:pPr>
    </w:p>
    <w:p w14:paraId="641F8036" w14:textId="77777777" w:rsidR="00385B65" w:rsidRDefault="00385B65" w:rsidP="00385B65">
      <w:pPr>
        <w:widowControl/>
        <w:rPr>
          <w:b/>
          <w:bCs/>
          <w:spacing w:val="-3"/>
          <w:sz w:val="32"/>
          <w:szCs w:val="32"/>
        </w:rPr>
      </w:pPr>
    </w:p>
    <w:p w14:paraId="278675F4" w14:textId="77777777" w:rsidR="00385B65" w:rsidRDefault="00385B65" w:rsidP="00385B65">
      <w:pPr>
        <w:widowControl/>
        <w:rPr>
          <w:b/>
          <w:bCs/>
          <w:spacing w:val="-3"/>
          <w:sz w:val="32"/>
          <w:szCs w:val="32"/>
        </w:rPr>
      </w:pPr>
    </w:p>
    <w:p w14:paraId="10D93302" w14:textId="5800216C" w:rsidR="00385B65" w:rsidRPr="003E5F7D" w:rsidRDefault="00385B65" w:rsidP="00385B65">
      <w:pPr>
        <w:widowControl/>
        <w:rPr>
          <w:b/>
          <w:bCs/>
          <w:spacing w:val="-3"/>
          <w:sz w:val="32"/>
          <w:szCs w:val="32"/>
        </w:rPr>
      </w:pPr>
      <w:r w:rsidRPr="003E5F7D">
        <w:rPr>
          <w:b/>
          <w:bCs/>
          <w:spacing w:val="-3"/>
          <w:sz w:val="32"/>
          <w:szCs w:val="32"/>
        </w:rPr>
        <w:lastRenderedPageBreak/>
        <w:t>Bonus Case</w:t>
      </w:r>
      <w:r w:rsidR="008874C0">
        <w:rPr>
          <w:b/>
          <w:bCs/>
          <w:spacing w:val="-3"/>
          <w:sz w:val="32"/>
          <w:szCs w:val="32"/>
        </w:rPr>
        <w:t xml:space="preserve"> 2</w:t>
      </w:r>
    </w:p>
    <w:p w14:paraId="77868507" w14:textId="77777777" w:rsidR="00385B65" w:rsidRPr="00C61FF6" w:rsidRDefault="00385B65" w:rsidP="00385B65">
      <w:pPr>
        <w:widowControl/>
      </w:pPr>
    </w:p>
    <w:p w14:paraId="7EAA4B4F" w14:textId="5356C143" w:rsidR="00385B65" w:rsidRPr="003E5F7D" w:rsidRDefault="00385B65" w:rsidP="00385B65">
      <w:pPr>
        <w:pStyle w:val="CRCS1TTL"/>
        <w:keepLines w:val="0"/>
        <w:rPr>
          <w:b w:val="0"/>
          <w:noProof w:val="0"/>
          <w:szCs w:val="36"/>
        </w:rPr>
      </w:pPr>
      <w:r w:rsidRPr="003E5F7D">
        <w:rPr>
          <w:b w:val="0"/>
          <w:caps w:val="0"/>
          <w:noProof w:val="0"/>
          <w:vanish/>
          <w:szCs w:val="36"/>
        </w:rPr>
        <w:t>&lt;title id="ch04cs01.title"&gt;</w:t>
      </w:r>
      <w:r>
        <w:rPr>
          <w:b w:val="0"/>
          <w:noProof w:val="0"/>
          <w:szCs w:val="36"/>
        </w:rPr>
        <w:t>the japanese steakhouse experience</w:t>
      </w:r>
      <w:r w:rsidRPr="003E5F7D">
        <w:rPr>
          <w:b w:val="0"/>
          <w:caps w:val="0"/>
          <w:noProof w:val="0"/>
          <w:vanish/>
          <w:szCs w:val="36"/>
        </w:rPr>
        <w:t>&lt;/title&gt;</w:t>
      </w:r>
    </w:p>
    <w:p w14:paraId="7F27253C" w14:textId="7EA67801" w:rsidR="00385B65" w:rsidRPr="006A2FE9" w:rsidRDefault="00385B65" w:rsidP="00385B65">
      <w:pPr>
        <w:pStyle w:val="CRCS1FIRST"/>
        <w:jc w:val="left"/>
        <w:rPr>
          <w:rFonts w:ascii="Times New Roman" w:hAnsi="Times New Roman"/>
          <w:sz w:val="24"/>
        </w:rPr>
      </w:pPr>
      <w:r>
        <w:rPr>
          <w:rFonts w:ascii="Times New Roman" w:hAnsi="Times New Roman"/>
          <w:sz w:val="24"/>
        </w:rPr>
        <w:t>H</w:t>
      </w:r>
      <w:r w:rsidRPr="006A2FE9">
        <w:rPr>
          <w:rFonts w:ascii="Times New Roman" w:hAnsi="Times New Roman"/>
          <w:sz w:val="24"/>
        </w:rPr>
        <w:t>iroaki Rocky Aoki founded the first Benihana restaurant in New York in 1964. His innovative approach to dining featured an authentic Japanese farmhouse interior. Food preparation took place in front of customers on steel cooking grills. Chefs were taught to be entertaining, engaging employees with fascinating knife skills and a flair for the dramatic, including the use of fire as part of the show. A famous restaurant critic at the time, Clementine Paddleford wrote a raving, positive review in a local newspaper and the business grew dramatically as a result. Soon after, a second location was added in New York.</w:t>
      </w:r>
    </w:p>
    <w:p w14:paraId="1BCC62F0"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t>By 1972, six Benihana locations were opened across the United States. Currently more than 70 restaurants are active, with franchising possibilities offered to others. The chain has expanded to include locations in other countries as well and has acquired three other restaurant chains, HARU, RA Sushi, and Rudy’s Restaurant Group.</w:t>
      </w:r>
    </w:p>
    <w:p w14:paraId="0AFC59A6"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t>The success of the original Benihana concept can be explained in part by the unique dining experience the company was first to offer. Groups of up to eight individuals are combined in each serving area, which means smaller sets, such as couples, often share the food preparation activities with other guests. Benihana currently holds the title of the longest running dinner show in the world.</w:t>
      </w:r>
      <w:r w:rsidRPr="006A2FE9">
        <w:rPr>
          <w:rStyle w:val="EndnoteReference"/>
          <w:rFonts w:ascii="Times New Roman" w:hAnsi="Times New Roman"/>
          <w:sz w:val="24"/>
        </w:rPr>
        <w:endnoteReference w:id="2"/>
      </w:r>
    </w:p>
    <w:p w14:paraId="0E07DB39"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t>Not surprisingly, a series of entrepreneurs has jumped on the bandwagon and created similar dining programs. Some have developed chains of restaurants while others offer single locations in various cities in the United States.</w:t>
      </w:r>
    </w:p>
    <w:p w14:paraId="5E71C9BC"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lastRenderedPageBreak/>
        <w:t>The concept of combining food preparation, dining, and entertainment is not limited to Japanese steakhouse-type organizations. A series of restaurants features singing waiters. Missouri-based Lambert’s Café sells “throwed rolls” that the servers literally toss at patrons. To achieve success, one key appears to be creating a logical combination of the entertainment program with the food to be served.</w:t>
      </w:r>
    </w:p>
    <w:p w14:paraId="4E551BB2"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t>At the same time, other elements deserve attention, including the colors chosen for the restaurant’s décor. For example, the Logo Company states that green suggests something “natural, organic, youth, nurturing, (and) instructional…” among others. Green fits with medicine, science, government, and ecology, but maybe not food (think mold). Orange generates cheerfulness, red creates excitement, gold conjures images of warmth, and blue suggests dependability and strength.</w:t>
      </w:r>
      <w:r w:rsidRPr="006A2FE9">
        <w:rPr>
          <w:rStyle w:val="EndnoteReference"/>
          <w:rFonts w:ascii="Times New Roman" w:hAnsi="Times New Roman"/>
          <w:sz w:val="24"/>
        </w:rPr>
        <w:endnoteReference w:id="3"/>
      </w:r>
    </w:p>
    <w:p w14:paraId="321452CF" w14:textId="77777777" w:rsidR="00385B65" w:rsidRPr="006A2FE9" w:rsidRDefault="00385B65" w:rsidP="00385B65">
      <w:pPr>
        <w:pStyle w:val="CRCS1"/>
        <w:jc w:val="left"/>
        <w:rPr>
          <w:rFonts w:ascii="Times New Roman" w:hAnsi="Times New Roman"/>
          <w:sz w:val="24"/>
        </w:rPr>
      </w:pPr>
      <w:r w:rsidRPr="006A2FE9">
        <w:rPr>
          <w:rFonts w:ascii="Times New Roman" w:hAnsi="Times New Roman"/>
          <w:sz w:val="24"/>
        </w:rPr>
        <w:t>Colors combine with music, furniture, server outfits, and many other ingredients in order to construct a total dining experience. Then, marketing communications can be added to the mix. Focus groups and other forms of research help the marketing team discover if all of the elements work together. Eventually, a company name, logo, and an advertising program can be designed to entice patrons to try something new and different.</w:t>
      </w:r>
    </w:p>
    <w:p w14:paraId="3DDB0847" w14:textId="3B333995" w:rsidR="00F0602D" w:rsidRDefault="00385B65" w:rsidP="00F0602D">
      <w:pPr>
        <w:widowControl/>
        <w:rPr>
          <w:b/>
          <w:bCs/>
        </w:rPr>
      </w:pPr>
      <w:r>
        <w:rPr>
          <w:b/>
          <w:bCs/>
        </w:rPr>
        <w:t>(1)</w:t>
      </w:r>
      <w:r w:rsidR="00F0602D" w:rsidRPr="00FB4CCD">
        <w:rPr>
          <w:b/>
          <w:bCs/>
        </w:rPr>
        <w:tab/>
        <w:t xml:space="preserve">Which consumer market segments best match with Benihana? </w:t>
      </w:r>
    </w:p>
    <w:p w14:paraId="16D96BA1" w14:textId="77777777" w:rsidR="00F0602D" w:rsidRDefault="00F0602D" w:rsidP="00F0602D">
      <w:pPr>
        <w:widowControl/>
        <w:rPr>
          <w:b/>
          <w:bCs/>
        </w:rPr>
      </w:pPr>
    </w:p>
    <w:p w14:paraId="2E02BF2E" w14:textId="003F54F0" w:rsidR="00F0602D" w:rsidRDefault="00F0602D" w:rsidP="00F0602D">
      <w:pPr>
        <w:widowControl/>
        <w:jc w:val="both"/>
        <w:rPr>
          <w:bCs/>
        </w:rPr>
      </w:pPr>
      <w:r>
        <w:rPr>
          <w:b/>
          <w:bCs/>
        </w:rPr>
        <w:tab/>
      </w:r>
      <w:r>
        <w:rPr>
          <w:bCs/>
        </w:rPr>
        <w:t xml:space="preserve">Student answers should note age (probably more targeted toward teenagers and </w:t>
      </w:r>
      <w:r>
        <w:rPr>
          <w:bCs/>
        </w:rPr>
        <w:tab/>
        <w:t xml:space="preserve">older), </w:t>
      </w:r>
      <w:r>
        <w:rPr>
          <w:bCs/>
        </w:rPr>
        <w:tab/>
        <w:t xml:space="preserve">income (at least some disposable income), education (tied to income), and </w:t>
      </w:r>
      <w:r>
        <w:rPr>
          <w:bCs/>
        </w:rPr>
        <w:tab/>
        <w:t xml:space="preserve">benefit </w:t>
      </w:r>
      <w:r>
        <w:rPr>
          <w:bCs/>
        </w:rPr>
        <w:tab/>
        <w:t>(enjoyment, fun). Ethnicity answers could be interesti</w:t>
      </w:r>
      <w:r w:rsidR="00BD3F4E">
        <w:rPr>
          <w:bCs/>
        </w:rPr>
        <w:t>ng.</w:t>
      </w:r>
    </w:p>
    <w:p w14:paraId="3A6D0A53" w14:textId="77777777" w:rsidR="00F0602D" w:rsidRPr="00FB4CCD" w:rsidRDefault="00F0602D" w:rsidP="00F0602D">
      <w:pPr>
        <w:widowControl/>
      </w:pPr>
    </w:p>
    <w:p w14:paraId="0431D7FD" w14:textId="18AA29F2" w:rsidR="00F0602D" w:rsidRDefault="00385B65" w:rsidP="00F0602D">
      <w:pPr>
        <w:widowControl/>
        <w:rPr>
          <w:b/>
        </w:rPr>
      </w:pPr>
      <w:r>
        <w:rPr>
          <w:b/>
          <w:bCs/>
        </w:rPr>
        <w:t>(2)</w:t>
      </w:r>
      <w:r w:rsidR="00F0602D" w:rsidRPr="00FB4CCD">
        <w:rPr>
          <w:b/>
          <w:bCs/>
        </w:rPr>
        <w:tab/>
      </w:r>
      <w:r w:rsidR="00F0602D" w:rsidRPr="00FB4CCD">
        <w:rPr>
          <w:b/>
        </w:rPr>
        <w:t>Explain the positioning approach used by Benihana.</w:t>
      </w:r>
    </w:p>
    <w:p w14:paraId="0737C37B" w14:textId="77777777" w:rsidR="00F0602D" w:rsidRDefault="00F0602D" w:rsidP="00F0602D">
      <w:pPr>
        <w:widowControl/>
        <w:rPr>
          <w:b/>
        </w:rPr>
      </w:pPr>
    </w:p>
    <w:p w14:paraId="0152EC80" w14:textId="77777777" w:rsidR="00F0602D" w:rsidRDefault="00F0602D" w:rsidP="00F0602D">
      <w:pPr>
        <w:widowControl/>
      </w:pPr>
      <w:r>
        <w:rPr>
          <w:b/>
        </w:rPr>
        <w:tab/>
      </w:r>
      <w:r>
        <w:t xml:space="preserve">Product attributes include a unique dining experience. Product user includes people </w:t>
      </w:r>
      <w:r>
        <w:tab/>
        <w:t>who enjoy dining out. Cultural symbol would be of Japan, not the United States.</w:t>
      </w:r>
    </w:p>
    <w:p w14:paraId="6547A16C" w14:textId="77777777" w:rsidR="00F0602D" w:rsidRPr="00FB4CCD" w:rsidRDefault="00F0602D" w:rsidP="00F0602D">
      <w:pPr>
        <w:widowControl/>
        <w:jc w:val="both"/>
        <w:rPr>
          <w:b/>
        </w:rPr>
      </w:pPr>
    </w:p>
    <w:p w14:paraId="08088B8C" w14:textId="5317E994" w:rsidR="00F0602D" w:rsidRPr="00FB4CCD" w:rsidRDefault="00385B65" w:rsidP="00F0602D">
      <w:pPr>
        <w:widowControl/>
        <w:jc w:val="both"/>
        <w:rPr>
          <w:b/>
        </w:rPr>
      </w:pPr>
      <w:r>
        <w:rPr>
          <w:b/>
          <w:bCs/>
        </w:rPr>
        <w:t>(3)</w:t>
      </w:r>
      <w:r w:rsidR="00F0602D" w:rsidRPr="00FB4CCD">
        <w:rPr>
          <w:b/>
          <w:bCs/>
        </w:rPr>
        <w:tab/>
      </w:r>
      <w:r w:rsidR="00F0602D" w:rsidRPr="00FB4CCD">
        <w:rPr>
          <w:b/>
        </w:rPr>
        <w:t xml:space="preserve">If you were assigned to create a competitor restaurant that prepared and served </w:t>
      </w:r>
      <w:r w:rsidR="00F0602D">
        <w:rPr>
          <w:b/>
        </w:rPr>
        <w:tab/>
      </w:r>
      <w:r w:rsidR="00F0602D" w:rsidRPr="00FB4CCD">
        <w:rPr>
          <w:b/>
        </w:rPr>
        <w:t xml:space="preserve">Japanese-style hibachi meals, which colors would you choose for the restaurant? </w:t>
      </w:r>
      <w:r w:rsidR="00F0602D">
        <w:rPr>
          <w:b/>
        </w:rPr>
        <w:lastRenderedPageBreak/>
        <w:tab/>
      </w:r>
      <w:r w:rsidR="00F0602D" w:rsidRPr="00FB4CCD">
        <w:rPr>
          <w:b/>
        </w:rPr>
        <w:t xml:space="preserve">What type of music should be played? What other features should be key parts </w:t>
      </w:r>
      <w:r w:rsidR="00F0602D">
        <w:rPr>
          <w:b/>
        </w:rPr>
        <w:tab/>
      </w:r>
      <w:r w:rsidR="00F0602D" w:rsidRPr="00FB4CCD">
        <w:rPr>
          <w:b/>
        </w:rPr>
        <w:t xml:space="preserve">of the interior of the restaurant? How would you differentiate the restaurant </w:t>
      </w:r>
      <w:r w:rsidR="00F0602D">
        <w:rPr>
          <w:b/>
        </w:rPr>
        <w:tab/>
      </w:r>
      <w:r w:rsidR="00F0602D" w:rsidRPr="00FB4CCD">
        <w:rPr>
          <w:b/>
        </w:rPr>
        <w:t>from Benihana and other similar chains?</w:t>
      </w:r>
    </w:p>
    <w:p w14:paraId="4ADE3A99" w14:textId="77777777" w:rsidR="00F0602D" w:rsidRDefault="00F0602D" w:rsidP="00F0602D">
      <w:pPr>
        <w:widowControl/>
        <w:rPr>
          <w:b/>
          <w:bCs/>
        </w:rPr>
      </w:pPr>
    </w:p>
    <w:p w14:paraId="4A7AD706" w14:textId="77777777" w:rsidR="00F0602D" w:rsidRPr="00FB4CCD" w:rsidRDefault="00F0602D" w:rsidP="00F0602D">
      <w:pPr>
        <w:widowControl/>
        <w:rPr>
          <w:bCs/>
        </w:rPr>
      </w:pPr>
      <w:r>
        <w:rPr>
          <w:b/>
          <w:bCs/>
        </w:rPr>
        <w:tab/>
      </w:r>
      <w:r>
        <w:rPr>
          <w:bCs/>
        </w:rPr>
        <w:t xml:space="preserve">Student answers will vary. The colors would be festive, the music probably Asian or </w:t>
      </w:r>
      <w:r>
        <w:rPr>
          <w:bCs/>
        </w:rPr>
        <w:tab/>
        <w:t xml:space="preserve">“elevator music.” Other features would be unique cultural items that might somehow </w:t>
      </w:r>
      <w:r>
        <w:rPr>
          <w:bCs/>
        </w:rPr>
        <w:tab/>
        <w:t>make the experience different, if Benihana has a restaurant in the city.</w:t>
      </w:r>
    </w:p>
    <w:p w14:paraId="6597DA0B" w14:textId="77777777" w:rsidR="00F0602D" w:rsidRDefault="00F0602D" w:rsidP="00F0602D">
      <w:pPr>
        <w:widowControl/>
        <w:rPr>
          <w:b/>
          <w:bCs/>
        </w:rPr>
      </w:pPr>
    </w:p>
    <w:p w14:paraId="0D94C22C" w14:textId="6672675D" w:rsidR="00F0602D" w:rsidRDefault="00385B65" w:rsidP="00F0602D">
      <w:pPr>
        <w:widowControl/>
        <w:jc w:val="both"/>
        <w:rPr>
          <w:b/>
          <w:bCs/>
        </w:rPr>
      </w:pPr>
      <w:r>
        <w:rPr>
          <w:b/>
          <w:bCs/>
        </w:rPr>
        <w:t>(4)</w:t>
      </w:r>
      <w:r w:rsidR="00F0602D" w:rsidRPr="00FB4CCD">
        <w:rPr>
          <w:b/>
          <w:bCs/>
        </w:rPr>
        <w:tab/>
        <w:t xml:space="preserve">For the same competitor restaurant, assume that it has only one location in </w:t>
      </w:r>
      <w:r w:rsidR="00F0602D">
        <w:rPr>
          <w:b/>
          <w:bCs/>
        </w:rPr>
        <w:tab/>
      </w:r>
      <w:r w:rsidR="00F0602D" w:rsidRPr="00FB4CCD">
        <w:rPr>
          <w:b/>
          <w:bCs/>
        </w:rPr>
        <w:t xml:space="preserve">Seattle, Washington. Design an advertising campaign and identify the types of </w:t>
      </w:r>
      <w:r w:rsidR="00F0602D">
        <w:rPr>
          <w:b/>
          <w:bCs/>
        </w:rPr>
        <w:tab/>
      </w:r>
      <w:r w:rsidR="00F0602D" w:rsidRPr="00FB4CCD">
        <w:rPr>
          <w:b/>
          <w:bCs/>
        </w:rPr>
        <w:t>media that would reach your target market and create the right positioning.</w:t>
      </w:r>
    </w:p>
    <w:p w14:paraId="1EE9D439" w14:textId="77777777" w:rsidR="00F0602D" w:rsidRDefault="00F0602D" w:rsidP="00F0602D">
      <w:pPr>
        <w:widowControl/>
        <w:jc w:val="both"/>
        <w:rPr>
          <w:b/>
          <w:bCs/>
        </w:rPr>
      </w:pPr>
    </w:p>
    <w:p w14:paraId="0B7F5811" w14:textId="774D887A" w:rsidR="00F0602D" w:rsidRPr="00FB4CCD" w:rsidRDefault="00F0602D" w:rsidP="00F0602D">
      <w:pPr>
        <w:widowControl/>
        <w:jc w:val="both"/>
        <w:rPr>
          <w:bCs/>
        </w:rPr>
      </w:pPr>
      <w:r>
        <w:rPr>
          <w:b/>
          <w:bCs/>
        </w:rPr>
        <w:tab/>
      </w:r>
      <w:r>
        <w:rPr>
          <w:bCs/>
        </w:rPr>
        <w:t xml:space="preserve">Local media might include a city-based magazine, newspaper, billboards or </w:t>
      </w:r>
      <w:r>
        <w:rPr>
          <w:bCs/>
        </w:rPr>
        <w:tab/>
        <w:t xml:space="preserve">outdoor, and radio. The campaign should be based on the goal associated with </w:t>
      </w:r>
      <w:r>
        <w:rPr>
          <w:bCs/>
        </w:rPr>
        <w:tab/>
        <w:t>reaching a target market (awareness versus loyalty</w:t>
      </w:r>
      <w:r w:rsidR="00EF239B">
        <w:rPr>
          <w:bCs/>
        </w:rPr>
        <w:t>,</w:t>
      </w:r>
      <w:r>
        <w:rPr>
          <w:bCs/>
        </w:rPr>
        <w:t xml:space="preserve"> for example).</w:t>
      </w:r>
    </w:p>
    <w:p w14:paraId="2F6230FC" w14:textId="77777777" w:rsidR="00F0602D" w:rsidRPr="003F68B1" w:rsidRDefault="00F0602D" w:rsidP="00F0602D">
      <w:pPr>
        <w:widowControl/>
        <w:jc w:val="both"/>
        <w:rPr>
          <w:b/>
          <w:bCs/>
        </w:rPr>
      </w:pPr>
    </w:p>
    <w:p w14:paraId="64FDFED9" w14:textId="318A36A3" w:rsidR="00F0602D" w:rsidRDefault="00385B65" w:rsidP="00F0602D">
      <w:pPr>
        <w:widowControl/>
        <w:jc w:val="both"/>
        <w:rPr>
          <w:b/>
          <w:bCs/>
        </w:rPr>
      </w:pPr>
      <w:r>
        <w:rPr>
          <w:b/>
          <w:bCs/>
        </w:rPr>
        <w:t>(5)</w:t>
      </w:r>
      <w:r w:rsidR="00F0602D">
        <w:rPr>
          <w:b/>
          <w:bCs/>
        </w:rPr>
        <w:tab/>
      </w:r>
      <w:r w:rsidR="00F0602D" w:rsidRPr="003F68B1">
        <w:rPr>
          <w:b/>
          <w:bCs/>
        </w:rPr>
        <w:t xml:space="preserve">The color red holds special meaning in Asian culture as a symbol of celebration. </w:t>
      </w:r>
      <w:r w:rsidR="00F0602D">
        <w:rPr>
          <w:b/>
          <w:bCs/>
        </w:rPr>
        <w:tab/>
      </w:r>
      <w:r w:rsidR="00F0602D" w:rsidRPr="003F68B1">
        <w:rPr>
          <w:b/>
          <w:bCs/>
        </w:rPr>
        <w:t xml:space="preserve">Consequently, red is featured in much of Benihana’s marketing materials. </w:t>
      </w:r>
      <w:r w:rsidR="00F0602D">
        <w:rPr>
          <w:b/>
          <w:bCs/>
        </w:rPr>
        <w:tab/>
      </w:r>
      <w:r w:rsidR="00F0602D" w:rsidRPr="003F68B1">
        <w:rPr>
          <w:b/>
          <w:bCs/>
        </w:rPr>
        <w:t xml:space="preserve">Which colors would match other restaurant types, such as fried chicken, fast </w:t>
      </w:r>
      <w:r w:rsidR="00F0602D">
        <w:rPr>
          <w:b/>
          <w:bCs/>
        </w:rPr>
        <w:tab/>
      </w:r>
      <w:r w:rsidR="00F0602D" w:rsidRPr="003F68B1">
        <w:rPr>
          <w:b/>
          <w:bCs/>
        </w:rPr>
        <w:t xml:space="preserve">food hamburgers, or pizza parlors? Would your answer be different if the food </w:t>
      </w:r>
      <w:r w:rsidR="00F0602D">
        <w:rPr>
          <w:b/>
          <w:bCs/>
        </w:rPr>
        <w:tab/>
      </w:r>
      <w:r w:rsidR="00F0602D" w:rsidRPr="003F68B1">
        <w:rPr>
          <w:b/>
          <w:bCs/>
        </w:rPr>
        <w:t>were to be sold in other countries? Why or why not?</w:t>
      </w:r>
    </w:p>
    <w:p w14:paraId="7F26B9B9" w14:textId="77777777" w:rsidR="00F0602D" w:rsidRDefault="00F0602D" w:rsidP="00F0602D">
      <w:pPr>
        <w:widowControl/>
        <w:jc w:val="both"/>
        <w:rPr>
          <w:b/>
          <w:bCs/>
        </w:rPr>
      </w:pPr>
    </w:p>
    <w:p w14:paraId="0BAFE7D2" w14:textId="77777777" w:rsidR="00F0602D" w:rsidRPr="003F68B1" w:rsidRDefault="00F0602D" w:rsidP="00F0602D">
      <w:pPr>
        <w:widowControl/>
        <w:jc w:val="both"/>
      </w:pPr>
      <w:r>
        <w:rPr>
          <w:b/>
          <w:bCs/>
        </w:rPr>
        <w:tab/>
      </w:r>
      <w:r>
        <w:rPr>
          <w:bCs/>
        </w:rPr>
        <w:t xml:space="preserve">Student answers will vary widely. In class, note that certain colors represent somber </w:t>
      </w:r>
      <w:r>
        <w:rPr>
          <w:bCs/>
        </w:rPr>
        <w:tab/>
        <w:t xml:space="preserve">elements, such as mourning or death. These should be avoided. </w:t>
      </w:r>
    </w:p>
    <w:p w14:paraId="63D0019E" w14:textId="77777777" w:rsidR="00F0602D" w:rsidRDefault="00F0602D" w:rsidP="003E5F7D">
      <w:pPr>
        <w:pStyle w:val="CRCS1FIRST"/>
        <w:keepLines w:val="0"/>
        <w:jc w:val="left"/>
        <w:rPr>
          <w:rFonts w:ascii="Times New Roman" w:hAnsi="Times New Roman"/>
          <w:noProof w:val="0"/>
          <w:color w:val="000000"/>
          <w:sz w:val="24"/>
        </w:rPr>
      </w:pPr>
    </w:p>
    <w:p w14:paraId="1ED9DF39" w14:textId="77777777" w:rsidR="00385B65" w:rsidRDefault="00385B65" w:rsidP="003E5F7D">
      <w:pPr>
        <w:pStyle w:val="CRCS1FIRST"/>
        <w:keepLines w:val="0"/>
        <w:jc w:val="left"/>
        <w:rPr>
          <w:rFonts w:ascii="Times New Roman" w:hAnsi="Times New Roman"/>
          <w:noProof w:val="0"/>
          <w:color w:val="000000"/>
          <w:sz w:val="24"/>
        </w:rPr>
      </w:pPr>
    </w:p>
    <w:sectPr w:rsidR="00385B65" w:rsidSect="009F5429">
      <w:headerReference w:type="even" r:id="rId24"/>
      <w:headerReference w:type="default" r:id="rId25"/>
      <w:footerReference w:type="even" r:id="rId26"/>
      <w:footerReference w:type="default" r:id="rId27"/>
      <w:headerReference w:type="first" r:id="rId28"/>
      <w:footerReference w:type="first" r:id="rId29"/>
      <w:pgSz w:w="12240" w:h="15840" w:code="1"/>
      <w:pgMar w:top="1440" w:right="1800" w:bottom="1440" w:left="1800" w:header="1440"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2EF86" w14:textId="77777777" w:rsidR="00FD6961" w:rsidRDefault="00FD6961">
      <w:pPr>
        <w:spacing w:line="20" w:lineRule="exact"/>
      </w:pPr>
    </w:p>
  </w:endnote>
  <w:endnote w:type="continuationSeparator" w:id="0">
    <w:p w14:paraId="4D4EE85E" w14:textId="77777777" w:rsidR="00FD6961" w:rsidRDefault="00FD6961">
      <w:r>
        <w:t xml:space="preserve"> </w:t>
      </w:r>
    </w:p>
  </w:endnote>
  <w:endnote w:type="continuationNotice" w:id="1">
    <w:p w14:paraId="023B595C" w14:textId="77777777" w:rsidR="00FD6961" w:rsidRDefault="00FD6961">
      <w:r>
        <w:t xml:space="preserve"> </w:t>
      </w:r>
    </w:p>
  </w:endnote>
  <w:endnote w:id="2">
    <w:p w14:paraId="50B98C31" w14:textId="77777777" w:rsidR="001D20F2" w:rsidRPr="00005483" w:rsidRDefault="001D20F2" w:rsidP="00385B65">
      <w:pPr>
        <w:pStyle w:val="EndnoteText"/>
        <w:spacing w:line="480" w:lineRule="auto"/>
        <w:rPr>
          <w:szCs w:val="24"/>
        </w:rPr>
      </w:pPr>
      <w:r w:rsidRPr="00005483">
        <w:rPr>
          <w:rStyle w:val="EndnoteReference"/>
          <w:szCs w:val="24"/>
        </w:rPr>
        <w:endnoteRef/>
      </w:r>
      <w:r w:rsidRPr="00005483">
        <w:rPr>
          <w:szCs w:val="24"/>
        </w:rPr>
        <w:t xml:space="preserve"> </w:t>
      </w:r>
      <w:r w:rsidRPr="006E63C2">
        <w:t>About Benihana, http://www.benihana.com/about/corporate-information/, accessed December 20, 2013.</w:t>
      </w:r>
    </w:p>
  </w:endnote>
  <w:endnote w:id="3">
    <w:p w14:paraId="79440818" w14:textId="1C5440DF" w:rsidR="001D20F2" w:rsidRPr="00005483" w:rsidRDefault="001D20F2" w:rsidP="00385B65">
      <w:pPr>
        <w:pStyle w:val="EndnoteText"/>
        <w:spacing w:line="480" w:lineRule="auto"/>
        <w:rPr>
          <w:szCs w:val="24"/>
        </w:rPr>
      </w:pPr>
      <w:r w:rsidRPr="00005483">
        <w:rPr>
          <w:rStyle w:val="EndnoteReference"/>
          <w:szCs w:val="24"/>
        </w:rPr>
        <w:endnoteRef/>
      </w:r>
      <w:r w:rsidRPr="00005483">
        <w:rPr>
          <w:szCs w:val="24"/>
        </w:rPr>
        <w:t xml:space="preserve"> </w:t>
      </w:r>
      <w:r>
        <w:rPr>
          <w:szCs w:val="24"/>
        </w:rPr>
        <w:t>“</w:t>
      </w:r>
      <w:r w:rsidRPr="006E63C2">
        <w:t>Why is Facebook Blue? The Science Behind Colors in Marketing,” fastcompany.com, http://www.fastcompany.com/3009317/why-is-facebook-blue-the-science-behind-colors-in-marketing, retrieved December 20,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Neue HeavyCond">
    <w:panose1 w:val="00000000000000000000"/>
    <w:charset w:val="00"/>
    <w:family w:val="auto"/>
    <w:notTrueType/>
    <w:pitch w:val="default"/>
    <w:sig w:usb0="00000003" w:usb1="00000000" w:usb2="00000000" w:usb3="00000000" w:csb0="00000001" w:csb1="00000000"/>
  </w:font>
  <w:font w:name="Akzidenz Grotesk BE Ex">
    <w:panose1 w:val="00000000000000000000"/>
    <w:charset w:val="00"/>
    <w:family w:val="auto"/>
    <w:notTrueType/>
    <w:pitch w:val="default"/>
    <w:sig w:usb0="00000003" w:usb1="00000000" w:usb2="00000000" w:usb3="00000000" w:csb0="00000001" w:csb1="00000000"/>
  </w:font>
  <w:font w:name="Akzidenz Grotesk BE MdEx">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55 Roman">
    <w:altName w:val="Cambria"/>
    <w:panose1 w:val="00000000000000000000"/>
    <w:charset w:val="00"/>
    <w:family w:val="swiss"/>
    <w:notTrueType/>
    <w:pitch w:val="variable"/>
    <w:sig w:usb0="00000003" w:usb1="00000000" w:usb2="00000000" w:usb3="00000000" w:csb0="00000001" w:csb1="00000000"/>
  </w:font>
  <w:font w:name="TradeGothic BoldTwo">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 BoldMT">
    <w:altName w:val="Times New Roman"/>
    <w:panose1 w:val="00000000000000000000"/>
    <w:charset w:val="00"/>
    <w:family w:val="auto"/>
    <w:notTrueType/>
    <w:pitch w:val="default"/>
    <w:sig w:usb0="00000003" w:usb1="00000000" w:usb2="00000000" w:usb3="00000000" w:csb0="00000001" w:csb1="00000000"/>
  </w:font>
  <w:font w:name="TradeGothic">
    <w:altName w:val="Times New Roman"/>
    <w:panose1 w:val="00000000000000000000"/>
    <w:charset w:val="00"/>
    <w:family w:val="roman"/>
    <w:notTrueType/>
    <w:pitch w:val="default"/>
  </w:font>
  <w:font w:name="TradeGothic LH BoldExtended">
    <w:panose1 w:val="00000000000000000000"/>
    <w:charset w:val="00"/>
    <w:family w:val="auto"/>
    <w:notTrueType/>
    <w:pitch w:val="default"/>
    <w:sig w:usb0="00000003" w:usb1="00000000" w:usb2="00000000" w:usb3="00000000" w:csb0="00000001" w:csb1="00000000"/>
  </w:font>
  <w:font w:name="MyriadPro-Regular">
    <w:panose1 w:val="00000000000000000000"/>
    <w:charset w:val="4D"/>
    <w:family w:val="auto"/>
    <w:notTrueType/>
    <w:pitch w:val="default"/>
    <w:sig w:usb0="00000003" w:usb1="00000000" w:usb2="00000000" w:usb3="00000000" w:csb0="00000001" w:csb1="00000000"/>
  </w:font>
  <w:font w:name="MyriadPro-Black">
    <w:panose1 w:val="00000000000000000000"/>
    <w:charset w:val="4D"/>
    <w:family w:val="auto"/>
    <w:notTrueType/>
    <w:pitch w:val="default"/>
    <w:sig w:usb0="00000003" w:usb1="00000000" w:usb2="00000000" w:usb3="00000000" w:csb0="00000001" w:csb1="00000000"/>
  </w:font>
  <w:font w:name="MyriadPro-Bold">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GillSansStd-BoldExtraCond">
    <w:panose1 w:val="00000000000000000000"/>
    <w:charset w:val="4D"/>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GillSansSt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CC483" w14:textId="77777777" w:rsidR="001D20F2" w:rsidRDefault="001D20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1B8FA9" w14:textId="77777777" w:rsidR="001D20F2" w:rsidRDefault="001D2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81E9A" w14:textId="03DE5990" w:rsidR="001D20F2" w:rsidRDefault="001D20F2">
    <w:pPr>
      <w:pStyle w:val="Footer"/>
      <w:pBdr>
        <w:top w:val="thinThickSmallGap" w:sz="24" w:space="1" w:color="622423" w:themeColor="accent2" w:themeShade="7F"/>
      </w:pBdr>
      <w:rPr>
        <w:rFonts w:asciiTheme="majorHAnsi" w:hAnsiTheme="majorHAnsi"/>
      </w:rPr>
    </w:pPr>
    <w:r w:rsidRPr="0035290E">
      <w:t xml:space="preserve"> </w:t>
    </w:r>
    <w:r>
      <w:t xml:space="preserve">Copyright © 2022 Pearson Education, Inc. </w:t>
    </w:r>
    <w:r>
      <w:rPr>
        <w:rFonts w:asciiTheme="majorHAnsi" w:hAnsiTheme="majorHAnsi"/>
      </w:rPr>
      <w:ptab w:relativeTo="margin" w:alignment="right" w:leader="none"/>
    </w:r>
    <w:r>
      <w:rPr>
        <w:rFonts w:asciiTheme="majorHAnsi" w:hAnsiTheme="majorHAnsi"/>
      </w:rPr>
      <w:t>Page 4-</w:t>
    </w:r>
    <w:r>
      <w:fldChar w:fldCharType="begin"/>
    </w:r>
    <w:r>
      <w:instrText xml:space="preserve"> PAGE   \* MERGEFORMAT </w:instrText>
    </w:r>
    <w:r>
      <w:fldChar w:fldCharType="separate"/>
    </w:r>
    <w:r w:rsidR="00D301B2" w:rsidRPr="00D301B2">
      <w:rPr>
        <w:rFonts w:asciiTheme="majorHAnsi" w:hAnsiTheme="majorHAnsi"/>
        <w:noProof/>
      </w:rPr>
      <w:t>1</w:t>
    </w:r>
    <w:r>
      <w:rPr>
        <w:rFonts w:asciiTheme="majorHAnsi" w:hAnsiTheme="majorHAnsi"/>
        <w:noProof/>
      </w:rPr>
      <w:fldChar w:fldCharType="end"/>
    </w:r>
  </w:p>
  <w:p w14:paraId="290AC2C7" w14:textId="77777777" w:rsidR="001D20F2" w:rsidRDefault="001D20F2">
    <w:pPr>
      <w:suppressAutoHyphens/>
      <w:spacing w:line="240" w:lineRule="atLeast"/>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1BEF" w14:textId="77777777" w:rsidR="001D20F2" w:rsidRDefault="001D2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92A9D" w14:textId="77777777" w:rsidR="00FD6961" w:rsidRDefault="00FD6961">
      <w:r>
        <w:separator/>
      </w:r>
    </w:p>
  </w:footnote>
  <w:footnote w:type="continuationSeparator" w:id="0">
    <w:p w14:paraId="788420F1" w14:textId="77777777" w:rsidR="00FD6961" w:rsidRDefault="00FD6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E8D2F" w14:textId="77777777" w:rsidR="001D20F2" w:rsidRDefault="001D2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735C5" w14:textId="77777777" w:rsidR="001D20F2" w:rsidRDefault="001D20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1315A" w14:textId="77777777" w:rsidR="001D20F2" w:rsidRDefault="001D2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bullet"/>
      <w:suff w:val="nothing"/>
      <w:lvlText w:val="$"/>
      <w:lvlJc w:val="left"/>
      <w:rPr>
        <w:rFonts w:ascii="WP TypographicSymbols" w:hAnsi="WP TypographicSymbols" w:cs="WP TypographicSymbols"/>
      </w:rPr>
    </w:lvl>
    <w:lvl w:ilvl="1">
      <w:start w:val="1"/>
      <w:numFmt w:val="bullet"/>
      <w:suff w:val="nothing"/>
      <w:lvlText w:val="$"/>
      <w:lvlJc w:val="left"/>
      <w:rPr>
        <w:rFonts w:ascii="WP TypographicSymbols" w:hAnsi="WP TypographicSymbols" w:cs="WP TypographicSymbols"/>
      </w:rPr>
    </w:lvl>
    <w:lvl w:ilvl="2">
      <w:start w:val="1"/>
      <w:numFmt w:val="bullet"/>
      <w:suff w:val="nothing"/>
      <w:lvlText w:val="$"/>
      <w:lvlJc w:val="left"/>
      <w:rPr>
        <w:rFonts w:ascii="WP TypographicSymbols" w:hAnsi="WP TypographicSymbols" w:cs="WP TypographicSymbols"/>
      </w:rPr>
    </w:lvl>
    <w:lvl w:ilvl="3">
      <w:start w:val="1"/>
      <w:numFmt w:val="bullet"/>
      <w:suff w:val="nothing"/>
      <w:lvlText w:val="$"/>
      <w:lvlJc w:val="left"/>
      <w:rPr>
        <w:rFonts w:ascii="WP TypographicSymbols" w:hAnsi="WP TypographicSymbols" w:cs="WP TypographicSymbols"/>
      </w:rPr>
    </w:lvl>
    <w:lvl w:ilvl="4">
      <w:start w:val="1"/>
      <w:numFmt w:val="bullet"/>
      <w:suff w:val="nothing"/>
      <w:lvlText w:val="$"/>
      <w:lvlJc w:val="left"/>
      <w:rPr>
        <w:rFonts w:ascii="WP TypographicSymbols" w:hAnsi="WP TypographicSymbols" w:cs="WP TypographicSymbols"/>
      </w:rPr>
    </w:lvl>
    <w:lvl w:ilvl="5">
      <w:start w:val="1"/>
      <w:numFmt w:val="bullet"/>
      <w:suff w:val="nothing"/>
      <w:lvlText w:val="$"/>
      <w:lvlJc w:val="left"/>
      <w:rPr>
        <w:rFonts w:ascii="WP TypographicSymbols" w:hAnsi="WP TypographicSymbols" w:cs="WP TypographicSymbols"/>
      </w:rPr>
    </w:lvl>
    <w:lvl w:ilvl="6">
      <w:start w:val="1"/>
      <w:numFmt w:val="bullet"/>
      <w:suff w:val="nothing"/>
      <w:lvlText w:val="$"/>
      <w:lvlJc w:val="left"/>
      <w:rPr>
        <w:rFonts w:ascii="WP TypographicSymbols" w:hAnsi="WP TypographicSymbols" w:cs="WP TypographicSymbols"/>
      </w:rPr>
    </w:lvl>
    <w:lvl w:ilvl="7">
      <w:start w:val="1"/>
      <w:numFmt w:val="bullet"/>
      <w:suff w:val="nothing"/>
      <w:lvlText w:val="$"/>
      <w:lvlJc w:val="left"/>
      <w:rPr>
        <w:rFonts w:ascii="WP TypographicSymbols" w:hAnsi="WP TypographicSymbols" w:cs="WP TypographicSymbols"/>
      </w:rPr>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00001F4"/>
    <w:multiLevelType w:val="multilevel"/>
    <w:tmpl w:val="000001F4"/>
    <w:name w:val="WP List 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5" w15:restartNumberingAfterBreak="0">
    <w:nsid w:val="00000258"/>
    <w:multiLevelType w:val="multilevel"/>
    <w:tmpl w:val="00000258"/>
    <w:name w:val="WP List 5"/>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6" w15:restartNumberingAfterBreak="0">
    <w:nsid w:val="00AC7002"/>
    <w:multiLevelType w:val="hybridMultilevel"/>
    <w:tmpl w:val="BE789E20"/>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3E5FCC"/>
    <w:multiLevelType w:val="hybridMultilevel"/>
    <w:tmpl w:val="8D28A0BA"/>
    <w:lvl w:ilvl="0" w:tplc="04090001">
      <w:start w:val="1"/>
      <w:numFmt w:val="bullet"/>
      <w:lvlText w:val=""/>
      <w:lvlJc w:val="left"/>
      <w:pPr>
        <w:tabs>
          <w:tab w:val="num" w:pos="1080"/>
        </w:tabs>
        <w:ind w:left="1080" w:hanging="360"/>
      </w:pPr>
      <w:rPr>
        <w:rFonts w:ascii="Symbol" w:hAnsi="Symbol" w:hint="default"/>
      </w:rPr>
    </w:lvl>
    <w:lvl w:ilvl="1" w:tplc="8DE2A30C">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A6D2FD4"/>
    <w:multiLevelType w:val="hybridMultilevel"/>
    <w:tmpl w:val="86C6DD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D7C0F23"/>
    <w:multiLevelType w:val="hybridMultilevel"/>
    <w:tmpl w:val="E108AD2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0BF2B9C"/>
    <w:multiLevelType w:val="hybridMultilevel"/>
    <w:tmpl w:val="EAF43F2E"/>
    <w:lvl w:ilvl="0" w:tplc="D66A23F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2F322A3"/>
    <w:multiLevelType w:val="hybridMultilevel"/>
    <w:tmpl w:val="4F863F02"/>
    <w:lvl w:ilvl="0" w:tplc="251619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CE071C"/>
    <w:multiLevelType w:val="hybridMultilevel"/>
    <w:tmpl w:val="FD26373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4C15B74"/>
    <w:multiLevelType w:val="hybridMultilevel"/>
    <w:tmpl w:val="F67EC99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83849FB"/>
    <w:multiLevelType w:val="hybridMultilevel"/>
    <w:tmpl w:val="A858C7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FC22ED"/>
    <w:multiLevelType w:val="hybridMultilevel"/>
    <w:tmpl w:val="F67EC990"/>
    <w:lvl w:ilvl="0" w:tplc="DEA0346A">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B9B3212"/>
    <w:multiLevelType w:val="hybridMultilevel"/>
    <w:tmpl w:val="B156DC38"/>
    <w:lvl w:ilvl="0" w:tplc="04090001">
      <w:start w:val="1"/>
      <w:numFmt w:val="bullet"/>
      <w:lvlText w:val=""/>
      <w:lvlJc w:val="left"/>
      <w:pPr>
        <w:tabs>
          <w:tab w:val="num" w:pos="1080"/>
        </w:tabs>
        <w:ind w:left="1080" w:hanging="360"/>
      </w:pPr>
      <w:rPr>
        <w:rFonts w:ascii="Symbol" w:hAnsi="Symbol" w:hint="default"/>
      </w:rPr>
    </w:lvl>
    <w:lvl w:ilvl="1" w:tplc="145C7B6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DA86383"/>
    <w:multiLevelType w:val="hybridMultilevel"/>
    <w:tmpl w:val="A4F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C3B7C"/>
    <w:multiLevelType w:val="hybridMultilevel"/>
    <w:tmpl w:val="0E5E8E9E"/>
    <w:lvl w:ilvl="0" w:tplc="53E635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1F2056C2"/>
    <w:multiLevelType w:val="hybridMultilevel"/>
    <w:tmpl w:val="D2AA399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13057D8"/>
    <w:multiLevelType w:val="hybridMultilevel"/>
    <w:tmpl w:val="86C6DD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6AF4434"/>
    <w:multiLevelType w:val="hybridMultilevel"/>
    <w:tmpl w:val="1E0C068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8004765"/>
    <w:multiLevelType w:val="hybridMultilevel"/>
    <w:tmpl w:val="6C9C0E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11940CE"/>
    <w:multiLevelType w:val="hybridMultilevel"/>
    <w:tmpl w:val="86C6DD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34927A0"/>
    <w:multiLevelType w:val="hybridMultilevel"/>
    <w:tmpl w:val="A10E40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F49127A"/>
    <w:multiLevelType w:val="hybridMultilevel"/>
    <w:tmpl w:val="F0A8F4A0"/>
    <w:lvl w:ilvl="0" w:tplc="DEA0346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2E7555A"/>
    <w:multiLevelType w:val="hybridMultilevel"/>
    <w:tmpl w:val="1466E7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54E060E"/>
    <w:multiLevelType w:val="hybridMultilevel"/>
    <w:tmpl w:val="27B486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8F39CD"/>
    <w:multiLevelType w:val="hybridMultilevel"/>
    <w:tmpl w:val="4A6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A59E1"/>
    <w:multiLevelType w:val="hybridMultilevel"/>
    <w:tmpl w:val="6C72D94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EBE18D2"/>
    <w:multiLevelType w:val="hybridMultilevel"/>
    <w:tmpl w:val="B156DC38"/>
    <w:lvl w:ilvl="0" w:tplc="04090001">
      <w:start w:val="1"/>
      <w:numFmt w:val="bullet"/>
      <w:lvlText w:val=""/>
      <w:lvlJc w:val="left"/>
      <w:pPr>
        <w:tabs>
          <w:tab w:val="num" w:pos="1080"/>
        </w:tabs>
        <w:ind w:left="1080" w:hanging="360"/>
      </w:pPr>
      <w:rPr>
        <w:rFonts w:ascii="Symbol" w:hAnsi="Symbol" w:hint="default"/>
      </w:rPr>
    </w:lvl>
    <w:lvl w:ilvl="1" w:tplc="145C7B6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EDC1845"/>
    <w:multiLevelType w:val="hybridMultilevel"/>
    <w:tmpl w:val="003A297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FFB24DE"/>
    <w:multiLevelType w:val="hybridMultilevel"/>
    <w:tmpl w:val="86C6DD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3191AB7"/>
    <w:multiLevelType w:val="hybridMultilevel"/>
    <w:tmpl w:val="28C0C5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38F6894"/>
    <w:multiLevelType w:val="hybridMultilevel"/>
    <w:tmpl w:val="89CE09FE"/>
    <w:lvl w:ilvl="0" w:tplc="1A0C9F3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4FA4E31"/>
    <w:multiLevelType w:val="hybridMultilevel"/>
    <w:tmpl w:val="CDD62F40"/>
    <w:lvl w:ilvl="0" w:tplc="23B68A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9DB6337"/>
    <w:multiLevelType w:val="hybridMultilevel"/>
    <w:tmpl w:val="E0C47244"/>
    <w:lvl w:ilvl="0" w:tplc="1988B5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E287A3B"/>
    <w:multiLevelType w:val="hybridMultilevel"/>
    <w:tmpl w:val="25BC0C2A"/>
    <w:lvl w:ilvl="0" w:tplc="AA540C2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FB614ED"/>
    <w:multiLevelType w:val="hybridMultilevel"/>
    <w:tmpl w:val="F566E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430245"/>
    <w:multiLevelType w:val="hybridMultilevel"/>
    <w:tmpl w:val="8CF0459E"/>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E34A41"/>
    <w:multiLevelType w:val="hybridMultilevel"/>
    <w:tmpl w:val="AC0607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64C23D47"/>
    <w:multiLevelType w:val="hybridMultilevel"/>
    <w:tmpl w:val="1546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F7FD8"/>
    <w:multiLevelType w:val="hybridMultilevel"/>
    <w:tmpl w:val="20C0A6C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150BBC"/>
    <w:multiLevelType w:val="hybridMultilevel"/>
    <w:tmpl w:val="DAB04A3A"/>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A22F63"/>
    <w:multiLevelType w:val="hybridMultilevel"/>
    <w:tmpl w:val="8D28A0BA"/>
    <w:lvl w:ilvl="0" w:tplc="FAFE73C0">
      <w:start w:val="1"/>
      <w:numFmt w:val="decimal"/>
      <w:lvlText w:val="%1."/>
      <w:lvlJc w:val="left"/>
      <w:pPr>
        <w:tabs>
          <w:tab w:val="num" w:pos="1440"/>
        </w:tabs>
        <w:ind w:left="1440" w:hanging="720"/>
      </w:pPr>
      <w:rPr>
        <w:rFonts w:hint="default"/>
      </w:rPr>
    </w:lvl>
    <w:lvl w:ilvl="1" w:tplc="8DE2A30C">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4471422"/>
    <w:multiLevelType w:val="hybridMultilevel"/>
    <w:tmpl w:val="86C6DD1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7"/>
  </w:num>
  <w:num w:numId="2">
    <w:abstractNumId w:val="35"/>
  </w:num>
  <w:num w:numId="3">
    <w:abstractNumId w:val="10"/>
  </w:num>
  <w:num w:numId="4">
    <w:abstractNumId w:val="38"/>
  </w:num>
  <w:num w:numId="5">
    <w:abstractNumId w:val="27"/>
  </w:num>
  <w:num w:numId="6">
    <w:abstractNumId w:val="18"/>
  </w:num>
  <w:num w:numId="7">
    <w:abstractNumId w:val="44"/>
  </w:num>
  <w:num w:numId="8">
    <w:abstractNumId w:val="34"/>
  </w:num>
  <w:num w:numId="9">
    <w:abstractNumId w:val="36"/>
  </w:num>
  <w:num w:numId="10">
    <w:abstractNumId w:val="15"/>
  </w:num>
  <w:num w:numId="11">
    <w:abstractNumId w:val="9"/>
  </w:num>
  <w:num w:numId="12">
    <w:abstractNumId w:val="22"/>
  </w:num>
  <w:num w:numId="13">
    <w:abstractNumId w:val="25"/>
  </w:num>
  <w:num w:numId="14">
    <w:abstractNumId w:val="24"/>
  </w:num>
  <w:num w:numId="15">
    <w:abstractNumId w:val="12"/>
  </w:num>
  <w:num w:numId="16">
    <w:abstractNumId w:val="40"/>
  </w:num>
  <w:num w:numId="17">
    <w:abstractNumId w:val="13"/>
  </w:num>
  <w:num w:numId="18">
    <w:abstractNumId w:val="33"/>
  </w:num>
  <w:num w:numId="19">
    <w:abstractNumId w:val="42"/>
  </w:num>
  <w:num w:numId="20">
    <w:abstractNumId w:val="29"/>
  </w:num>
  <w:num w:numId="21">
    <w:abstractNumId w:val="31"/>
  </w:num>
  <w:num w:numId="22">
    <w:abstractNumId w:val="26"/>
  </w:num>
  <w:num w:numId="23">
    <w:abstractNumId w:val="19"/>
  </w:num>
  <w:num w:numId="24">
    <w:abstractNumId w:val="8"/>
  </w:num>
  <w:num w:numId="25">
    <w:abstractNumId w:val="7"/>
  </w:num>
  <w:num w:numId="26">
    <w:abstractNumId w:val="30"/>
  </w:num>
  <w:num w:numId="27">
    <w:abstractNumId w:val="45"/>
  </w:num>
  <w:num w:numId="28">
    <w:abstractNumId w:val="20"/>
  </w:num>
  <w:num w:numId="29">
    <w:abstractNumId w:val="23"/>
  </w:num>
  <w:num w:numId="30">
    <w:abstractNumId w:val="32"/>
  </w:num>
  <w:num w:numId="31">
    <w:abstractNumId w:val="16"/>
  </w:num>
  <w:num w:numId="32">
    <w:abstractNumId w:val="21"/>
  </w:num>
  <w:num w:numId="33">
    <w:abstractNumId w:val="14"/>
  </w:num>
  <w:num w:numId="34">
    <w:abstractNumId w:val="11"/>
  </w:num>
  <w:num w:numId="35">
    <w:abstractNumId w:val="39"/>
  </w:num>
  <w:num w:numId="36">
    <w:abstractNumId w:val="17"/>
  </w:num>
  <w:num w:numId="37">
    <w:abstractNumId w:val="6"/>
  </w:num>
  <w:num w:numId="38">
    <w:abstractNumId w:val="43"/>
  </w:num>
  <w:num w:numId="39">
    <w:abstractNumId w:val="41"/>
  </w:num>
  <w:num w:numId="40">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trackRevisions/>
  <w:doNotTrackFormatting/>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AD"/>
    <w:rsid w:val="00023DD8"/>
    <w:rsid w:val="00046304"/>
    <w:rsid w:val="00052CB0"/>
    <w:rsid w:val="000769BD"/>
    <w:rsid w:val="000C71D5"/>
    <w:rsid w:val="000F1E2F"/>
    <w:rsid w:val="00104FB4"/>
    <w:rsid w:val="00115A25"/>
    <w:rsid w:val="00122213"/>
    <w:rsid w:val="00125AC7"/>
    <w:rsid w:val="00152216"/>
    <w:rsid w:val="00163583"/>
    <w:rsid w:val="001751A7"/>
    <w:rsid w:val="001820A8"/>
    <w:rsid w:val="00184D71"/>
    <w:rsid w:val="00192CCA"/>
    <w:rsid w:val="001A2FCE"/>
    <w:rsid w:val="001B2F11"/>
    <w:rsid w:val="001B6D14"/>
    <w:rsid w:val="001D20F2"/>
    <w:rsid w:val="001E532F"/>
    <w:rsid w:val="001F43F3"/>
    <w:rsid w:val="00220AA9"/>
    <w:rsid w:val="00224F9D"/>
    <w:rsid w:val="00225A55"/>
    <w:rsid w:val="00226E7E"/>
    <w:rsid w:val="0024580A"/>
    <w:rsid w:val="002520AD"/>
    <w:rsid w:val="00260921"/>
    <w:rsid w:val="00270931"/>
    <w:rsid w:val="00285800"/>
    <w:rsid w:val="00297903"/>
    <w:rsid w:val="0033465D"/>
    <w:rsid w:val="00341498"/>
    <w:rsid w:val="0035290E"/>
    <w:rsid w:val="00355404"/>
    <w:rsid w:val="00385B65"/>
    <w:rsid w:val="003871DC"/>
    <w:rsid w:val="003A49D2"/>
    <w:rsid w:val="003A4D1B"/>
    <w:rsid w:val="003B4F75"/>
    <w:rsid w:val="003B5364"/>
    <w:rsid w:val="003C607C"/>
    <w:rsid w:val="003C77EB"/>
    <w:rsid w:val="003D61E6"/>
    <w:rsid w:val="003D71EC"/>
    <w:rsid w:val="003E0BD5"/>
    <w:rsid w:val="003E5F7D"/>
    <w:rsid w:val="003F0932"/>
    <w:rsid w:val="003F68B1"/>
    <w:rsid w:val="00404015"/>
    <w:rsid w:val="00425922"/>
    <w:rsid w:val="00443201"/>
    <w:rsid w:val="00446116"/>
    <w:rsid w:val="00452605"/>
    <w:rsid w:val="004617E6"/>
    <w:rsid w:val="0046234C"/>
    <w:rsid w:val="00480CF7"/>
    <w:rsid w:val="004909DB"/>
    <w:rsid w:val="00496457"/>
    <w:rsid w:val="0051300A"/>
    <w:rsid w:val="005207AD"/>
    <w:rsid w:val="00520C45"/>
    <w:rsid w:val="00577ECB"/>
    <w:rsid w:val="005808DD"/>
    <w:rsid w:val="005B7BA4"/>
    <w:rsid w:val="005C4E68"/>
    <w:rsid w:val="005E2344"/>
    <w:rsid w:val="00603436"/>
    <w:rsid w:val="0060531D"/>
    <w:rsid w:val="00610C61"/>
    <w:rsid w:val="00655EDA"/>
    <w:rsid w:val="00660907"/>
    <w:rsid w:val="00691DDA"/>
    <w:rsid w:val="006A1F4E"/>
    <w:rsid w:val="006B0A4D"/>
    <w:rsid w:val="006B1531"/>
    <w:rsid w:val="006B3436"/>
    <w:rsid w:val="006C0F35"/>
    <w:rsid w:val="006C1958"/>
    <w:rsid w:val="006F2DA7"/>
    <w:rsid w:val="00706637"/>
    <w:rsid w:val="00721026"/>
    <w:rsid w:val="00733C41"/>
    <w:rsid w:val="00744C93"/>
    <w:rsid w:val="0074593F"/>
    <w:rsid w:val="00770F6E"/>
    <w:rsid w:val="00782753"/>
    <w:rsid w:val="007D002F"/>
    <w:rsid w:val="007D0651"/>
    <w:rsid w:val="00802E71"/>
    <w:rsid w:val="00825AB4"/>
    <w:rsid w:val="008576EE"/>
    <w:rsid w:val="00864F33"/>
    <w:rsid w:val="00870713"/>
    <w:rsid w:val="008724A1"/>
    <w:rsid w:val="00883802"/>
    <w:rsid w:val="008874C0"/>
    <w:rsid w:val="008A065C"/>
    <w:rsid w:val="008B2270"/>
    <w:rsid w:val="008C1786"/>
    <w:rsid w:val="008C1851"/>
    <w:rsid w:val="008C3BA6"/>
    <w:rsid w:val="008C76A0"/>
    <w:rsid w:val="00914EEC"/>
    <w:rsid w:val="00951377"/>
    <w:rsid w:val="00960DF5"/>
    <w:rsid w:val="00986BAF"/>
    <w:rsid w:val="00990077"/>
    <w:rsid w:val="00994CB3"/>
    <w:rsid w:val="009B7149"/>
    <w:rsid w:val="009C7002"/>
    <w:rsid w:val="009E4F34"/>
    <w:rsid w:val="009F5429"/>
    <w:rsid w:val="00A11178"/>
    <w:rsid w:val="00A11C25"/>
    <w:rsid w:val="00A419C1"/>
    <w:rsid w:val="00A46420"/>
    <w:rsid w:val="00A75CCC"/>
    <w:rsid w:val="00A91ADA"/>
    <w:rsid w:val="00A93FF5"/>
    <w:rsid w:val="00A951B7"/>
    <w:rsid w:val="00AB1552"/>
    <w:rsid w:val="00AB169A"/>
    <w:rsid w:val="00AD088F"/>
    <w:rsid w:val="00AE24BD"/>
    <w:rsid w:val="00B04C51"/>
    <w:rsid w:val="00B253E8"/>
    <w:rsid w:val="00B34A58"/>
    <w:rsid w:val="00B448C9"/>
    <w:rsid w:val="00B52BEA"/>
    <w:rsid w:val="00B6139C"/>
    <w:rsid w:val="00B84740"/>
    <w:rsid w:val="00B872AE"/>
    <w:rsid w:val="00BA29A1"/>
    <w:rsid w:val="00BC3759"/>
    <w:rsid w:val="00BC555B"/>
    <w:rsid w:val="00BC62C4"/>
    <w:rsid w:val="00BD2469"/>
    <w:rsid w:val="00BD3F4E"/>
    <w:rsid w:val="00BE4CB4"/>
    <w:rsid w:val="00BF5FEE"/>
    <w:rsid w:val="00C21211"/>
    <w:rsid w:val="00C21453"/>
    <w:rsid w:val="00C221DC"/>
    <w:rsid w:val="00C242D4"/>
    <w:rsid w:val="00C2514E"/>
    <w:rsid w:val="00C503EC"/>
    <w:rsid w:val="00C61FF6"/>
    <w:rsid w:val="00C6296F"/>
    <w:rsid w:val="00C7336F"/>
    <w:rsid w:val="00CA794E"/>
    <w:rsid w:val="00CB1E0B"/>
    <w:rsid w:val="00CC4A94"/>
    <w:rsid w:val="00CC633C"/>
    <w:rsid w:val="00CD29A6"/>
    <w:rsid w:val="00CE05D7"/>
    <w:rsid w:val="00D01159"/>
    <w:rsid w:val="00D10231"/>
    <w:rsid w:val="00D220DE"/>
    <w:rsid w:val="00D25B9D"/>
    <w:rsid w:val="00D301B2"/>
    <w:rsid w:val="00D53AE2"/>
    <w:rsid w:val="00D644CB"/>
    <w:rsid w:val="00D73EF3"/>
    <w:rsid w:val="00DA426B"/>
    <w:rsid w:val="00DB3895"/>
    <w:rsid w:val="00DB501B"/>
    <w:rsid w:val="00DC0109"/>
    <w:rsid w:val="00DC428C"/>
    <w:rsid w:val="00DD305A"/>
    <w:rsid w:val="00DE7A75"/>
    <w:rsid w:val="00E24C32"/>
    <w:rsid w:val="00E56059"/>
    <w:rsid w:val="00E643EF"/>
    <w:rsid w:val="00E648C9"/>
    <w:rsid w:val="00E765F0"/>
    <w:rsid w:val="00E84B75"/>
    <w:rsid w:val="00EA25E1"/>
    <w:rsid w:val="00EA2C89"/>
    <w:rsid w:val="00EC5AC0"/>
    <w:rsid w:val="00EE303C"/>
    <w:rsid w:val="00EF239B"/>
    <w:rsid w:val="00EF3B46"/>
    <w:rsid w:val="00F0602D"/>
    <w:rsid w:val="00F2568D"/>
    <w:rsid w:val="00F25A86"/>
    <w:rsid w:val="00F31041"/>
    <w:rsid w:val="00F3163D"/>
    <w:rsid w:val="00F32C57"/>
    <w:rsid w:val="00F63F07"/>
    <w:rsid w:val="00F64E94"/>
    <w:rsid w:val="00F8018E"/>
    <w:rsid w:val="00F8088A"/>
    <w:rsid w:val="00F834D0"/>
    <w:rsid w:val="00FB4CCD"/>
    <w:rsid w:val="00FB5C41"/>
    <w:rsid w:val="00FC6D5E"/>
    <w:rsid w:val="00FD6961"/>
    <w:rsid w:val="00FE7088"/>
    <w:rsid w:val="00FE7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21C08"/>
  <w15:docId w15:val="{A865F1F0-8291-4A82-B982-A12557FF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211"/>
    <w:pPr>
      <w:widowControl w:val="0"/>
      <w:autoSpaceDE w:val="0"/>
      <w:autoSpaceDN w:val="0"/>
      <w:adjustRightInd w:val="0"/>
    </w:pPr>
    <w:rPr>
      <w:spacing w:val="-4"/>
      <w:sz w:val="24"/>
      <w:szCs w:val="36"/>
    </w:rPr>
  </w:style>
  <w:style w:type="paragraph" w:styleId="Heading1">
    <w:name w:val="heading 1"/>
    <w:basedOn w:val="Normal"/>
    <w:next w:val="Normal"/>
    <w:qFormat/>
    <w:rsid w:val="00C21211"/>
    <w:pPr>
      <w:keepNext/>
      <w:keepLines/>
      <w:tabs>
        <w:tab w:val="left" w:pos="-720"/>
      </w:tabs>
      <w:suppressAutoHyphens/>
      <w:spacing w:line="240" w:lineRule="atLeast"/>
      <w:jc w:val="center"/>
      <w:outlineLvl w:val="0"/>
    </w:pPr>
    <w:rPr>
      <w:b/>
      <w:bCs/>
    </w:rPr>
  </w:style>
  <w:style w:type="paragraph" w:styleId="Heading2">
    <w:name w:val="heading 2"/>
    <w:basedOn w:val="Normal"/>
    <w:next w:val="Normal"/>
    <w:qFormat/>
    <w:rsid w:val="00C21211"/>
    <w:pPr>
      <w:keepNext/>
      <w:tabs>
        <w:tab w:val="left" w:pos="-720"/>
      </w:tabs>
      <w:suppressAutoHyphens/>
      <w:spacing w:line="240" w:lineRule="atLeast"/>
      <w:jc w:val="both"/>
      <w:outlineLvl w:val="1"/>
    </w:pPr>
    <w:rPr>
      <w:spacing w:val="-3"/>
      <w:sz w:val="28"/>
      <w:szCs w:val="29"/>
    </w:rPr>
  </w:style>
  <w:style w:type="paragraph" w:styleId="Heading3">
    <w:name w:val="heading 3"/>
    <w:basedOn w:val="Normal"/>
    <w:next w:val="Normal"/>
    <w:qFormat/>
    <w:rsid w:val="00C21211"/>
    <w:pPr>
      <w:keepNext/>
      <w:tabs>
        <w:tab w:val="left" w:pos="-720"/>
      </w:tabs>
      <w:suppressAutoHyphens/>
      <w:spacing w:line="240" w:lineRule="atLeast"/>
      <w:jc w:val="both"/>
      <w:outlineLvl w:val="2"/>
    </w:pPr>
    <w:rPr>
      <w:i/>
      <w:iCs/>
      <w:spacing w:val="-3"/>
    </w:rPr>
  </w:style>
  <w:style w:type="paragraph" w:styleId="Heading4">
    <w:name w:val="heading 4"/>
    <w:basedOn w:val="Normal"/>
    <w:next w:val="Normal"/>
    <w:qFormat/>
    <w:rsid w:val="00C21211"/>
    <w:pPr>
      <w:keepNext/>
      <w:tabs>
        <w:tab w:val="left" w:pos="-720"/>
      </w:tabs>
      <w:suppressAutoHyphens/>
      <w:spacing w:line="240" w:lineRule="atLeast"/>
      <w:jc w:val="both"/>
      <w:outlineLvl w:val="3"/>
    </w:pPr>
    <w:rPr>
      <w:b/>
      <w:bCs/>
      <w:spacing w:val="-3"/>
    </w:rPr>
  </w:style>
  <w:style w:type="paragraph" w:styleId="Heading5">
    <w:name w:val="heading 5"/>
    <w:basedOn w:val="Normal"/>
    <w:next w:val="Normal"/>
    <w:qFormat/>
    <w:rsid w:val="00C21211"/>
    <w:pPr>
      <w:keepNext/>
      <w:tabs>
        <w:tab w:val="center" w:pos="4680"/>
      </w:tabs>
      <w:suppressAutoHyphens/>
      <w:spacing w:line="240" w:lineRule="atLeast"/>
      <w:jc w:val="both"/>
      <w:outlineLvl w:val="4"/>
    </w:pPr>
    <w:rPr>
      <w:b/>
      <w:bCs/>
      <w:sz w:val="48"/>
    </w:rPr>
  </w:style>
  <w:style w:type="paragraph" w:styleId="Heading6">
    <w:name w:val="heading 6"/>
    <w:basedOn w:val="Normal"/>
    <w:next w:val="Normal"/>
    <w:qFormat/>
    <w:rsid w:val="00C21211"/>
    <w:pPr>
      <w:keepNext/>
      <w:tabs>
        <w:tab w:val="left" w:pos="-720"/>
      </w:tabs>
      <w:suppressAutoHyphens/>
      <w:spacing w:line="240" w:lineRule="atLeast"/>
      <w:jc w:val="both"/>
      <w:outlineLvl w:val="5"/>
    </w:pPr>
    <w:rPr>
      <w:spacing w:val="-3"/>
      <w:sz w:val="32"/>
    </w:rPr>
  </w:style>
  <w:style w:type="paragraph" w:styleId="Heading7">
    <w:name w:val="heading 7"/>
    <w:basedOn w:val="Normal"/>
    <w:next w:val="Normal"/>
    <w:qFormat/>
    <w:rsid w:val="00C21211"/>
    <w:pPr>
      <w:keepNext/>
      <w:tabs>
        <w:tab w:val="left" w:pos="-720"/>
      </w:tabs>
      <w:suppressAutoHyphens/>
      <w:spacing w:line="240" w:lineRule="atLeast"/>
      <w:ind w:left="720"/>
      <w:jc w:val="both"/>
      <w:outlineLvl w:val="6"/>
    </w:pPr>
    <w:rPr>
      <w:i/>
      <w:iCs/>
      <w:spacing w:val="-3"/>
    </w:rPr>
  </w:style>
  <w:style w:type="paragraph" w:styleId="Heading8">
    <w:name w:val="heading 8"/>
    <w:basedOn w:val="Normal"/>
    <w:next w:val="Normal"/>
    <w:qFormat/>
    <w:rsid w:val="00C21211"/>
    <w:pPr>
      <w:keepNext/>
      <w:tabs>
        <w:tab w:val="left" w:pos="-720"/>
      </w:tabs>
      <w:suppressAutoHyphens/>
      <w:spacing w:line="240" w:lineRule="atLeast"/>
      <w:jc w:val="both"/>
      <w:outlineLvl w:val="7"/>
    </w:pPr>
    <w:rPr>
      <w:spacing w:val="-3"/>
      <w:sz w:val="36"/>
    </w:rPr>
  </w:style>
  <w:style w:type="paragraph" w:styleId="Heading9">
    <w:name w:val="heading 9"/>
    <w:basedOn w:val="Normal"/>
    <w:next w:val="Normal"/>
    <w:qFormat/>
    <w:rsid w:val="00C21211"/>
    <w:pPr>
      <w:keepNext/>
      <w:tabs>
        <w:tab w:val="left" w:pos="-720"/>
      </w:tabs>
      <w:suppressAutoHyphens/>
      <w:spacing w:line="240" w:lineRule="atLeast"/>
      <w:jc w:val="both"/>
      <w:outlineLvl w:val="8"/>
    </w:pPr>
    <w:rPr>
      <w:b/>
      <w:bCs/>
      <w:spacing w:val="-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21211"/>
  </w:style>
  <w:style w:type="character" w:styleId="EndnoteReference">
    <w:name w:val="endnote reference"/>
    <w:semiHidden/>
    <w:rsid w:val="00C21211"/>
    <w:rPr>
      <w:vertAlign w:val="superscript"/>
    </w:rPr>
  </w:style>
  <w:style w:type="paragraph" w:styleId="FootnoteText">
    <w:name w:val="footnote text"/>
    <w:basedOn w:val="Normal"/>
    <w:semiHidden/>
    <w:rsid w:val="00C21211"/>
  </w:style>
  <w:style w:type="character" w:styleId="FootnoteReference">
    <w:name w:val="footnote reference"/>
    <w:semiHidden/>
    <w:rsid w:val="00C21211"/>
    <w:rPr>
      <w:vertAlign w:val="superscript"/>
    </w:rPr>
  </w:style>
  <w:style w:type="character" w:customStyle="1" w:styleId="DefaultPara">
    <w:name w:val="Default Para"/>
    <w:basedOn w:val="DefaultParagraphFont"/>
    <w:rsid w:val="00C21211"/>
  </w:style>
  <w:style w:type="paragraph" w:styleId="Closing">
    <w:name w:val="Closing"/>
    <w:basedOn w:val="Normal"/>
    <w:semiHidden/>
    <w:rsid w:val="00C21211"/>
    <w:pPr>
      <w:ind w:left="4320"/>
    </w:pPr>
  </w:style>
  <w:style w:type="paragraph" w:customStyle="1" w:styleId="Settings">
    <w:name w:val="Settings"/>
    <w:rsid w:val="00C21211"/>
    <w:pPr>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SYSHYPERTEXT">
    <w:name w:val="SYS_HYPERTEXT"/>
    <w:rsid w:val="00C21211"/>
    <w:rPr>
      <w:sz w:val="24"/>
      <w:szCs w:val="24"/>
      <w:u w:val="single"/>
    </w:rPr>
  </w:style>
  <w:style w:type="character" w:customStyle="1" w:styleId="AutoList11">
    <w:name w:val="AutoList1 1"/>
    <w:basedOn w:val="DefaultParagraphFont"/>
    <w:rsid w:val="00C21211"/>
  </w:style>
  <w:style w:type="character" w:customStyle="1" w:styleId="AutoList12">
    <w:name w:val="AutoList1 2"/>
    <w:basedOn w:val="DefaultParagraphFont"/>
    <w:rsid w:val="00C21211"/>
  </w:style>
  <w:style w:type="character" w:customStyle="1" w:styleId="AutoList13">
    <w:name w:val="AutoList1 3"/>
    <w:basedOn w:val="DefaultParagraphFont"/>
    <w:rsid w:val="00C21211"/>
  </w:style>
  <w:style w:type="character" w:customStyle="1" w:styleId="AutoList14">
    <w:name w:val="AutoList1 4"/>
    <w:basedOn w:val="DefaultParagraphFont"/>
    <w:rsid w:val="00C21211"/>
  </w:style>
  <w:style w:type="character" w:customStyle="1" w:styleId="AutoList15">
    <w:name w:val="AutoList1 5"/>
    <w:basedOn w:val="DefaultParagraphFont"/>
    <w:rsid w:val="00C21211"/>
  </w:style>
  <w:style w:type="character" w:customStyle="1" w:styleId="AutoList16">
    <w:name w:val="AutoList1 6"/>
    <w:basedOn w:val="DefaultParagraphFont"/>
    <w:rsid w:val="00C21211"/>
  </w:style>
  <w:style w:type="character" w:customStyle="1" w:styleId="AutoList17">
    <w:name w:val="AutoList1 7"/>
    <w:basedOn w:val="DefaultParagraphFont"/>
    <w:rsid w:val="00C21211"/>
  </w:style>
  <w:style w:type="character" w:customStyle="1" w:styleId="AutoList18">
    <w:name w:val="AutoList1 8"/>
    <w:basedOn w:val="DefaultParagraphFont"/>
    <w:rsid w:val="00C21211"/>
  </w:style>
  <w:style w:type="character" w:customStyle="1" w:styleId="SYSHYPERTEX">
    <w:name w:val="SYS_HYPERTEX"/>
    <w:rsid w:val="00C21211"/>
    <w:rPr>
      <w:sz w:val="24"/>
      <w:szCs w:val="24"/>
      <w:u w:val="single"/>
    </w:rPr>
  </w:style>
  <w:style w:type="character" w:customStyle="1" w:styleId="1">
    <w:name w:val="1"/>
    <w:rsid w:val="00C21211"/>
    <w:rPr>
      <w:sz w:val="24"/>
      <w:szCs w:val="24"/>
      <w:u w:val="single"/>
    </w:rPr>
  </w:style>
  <w:style w:type="character" w:customStyle="1" w:styleId="AutoList21">
    <w:name w:val="AutoList2 1"/>
    <w:basedOn w:val="DefaultParagraphFont"/>
    <w:rsid w:val="00C21211"/>
  </w:style>
  <w:style w:type="character" w:customStyle="1" w:styleId="AutoList22">
    <w:name w:val="AutoList2 2"/>
    <w:basedOn w:val="DefaultParagraphFont"/>
    <w:rsid w:val="00C21211"/>
  </w:style>
  <w:style w:type="character" w:customStyle="1" w:styleId="AutoList23">
    <w:name w:val="AutoList2 3"/>
    <w:basedOn w:val="DefaultParagraphFont"/>
    <w:rsid w:val="00C21211"/>
  </w:style>
  <w:style w:type="character" w:customStyle="1" w:styleId="AutoList24a">
    <w:name w:val="AutoList2 4a"/>
    <w:basedOn w:val="DefaultParagraphFont"/>
    <w:rsid w:val="00C21211"/>
  </w:style>
  <w:style w:type="character" w:customStyle="1" w:styleId="AutoList25">
    <w:name w:val="AutoList2 5"/>
    <w:basedOn w:val="DefaultParagraphFont"/>
    <w:rsid w:val="00C21211"/>
  </w:style>
  <w:style w:type="character" w:customStyle="1" w:styleId="AutoList26">
    <w:name w:val="AutoList2 6"/>
    <w:basedOn w:val="DefaultParagraphFont"/>
    <w:rsid w:val="00C21211"/>
  </w:style>
  <w:style w:type="character" w:customStyle="1" w:styleId="AutoList27">
    <w:name w:val="AutoList2 7"/>
    <w:basedOn w:val="DefaultParagraphFont"/>
    <w:rsid w:val="00C21211"/>
  </w:style>
  <w:style w:type="character" w:customStyle="1" w:styleId="AutoList28a">
    <w:name w:val="AutoList2 8a"/>
    <w:basedOn w:val="DefaultParagraphFont"/>
    <w:rsid w:val="00C21211"/>
  </w:style>
  <w:style w:type="character" w:customStyle="1" w:styleId="AutoList41">
    <w:name w:val="AutoList4 1"/>
    <w:basedOn w:val="DefaultParagraphFont"/>
    <w:rsid w:val="00C21211"/>
  </w:style>
  <w:style w:type="character" w:customStyle="1" w:styleId="AutoList42">
    <w:name w:val="AutoList4 2"/>
    <w:basedOn w:val="DefaultParagraphFont"/>
    <w:rsid w:val="00C21211"/>
  </w:style>
  <w:style w:type="character" w:customStyle="1" w:styleId="AutoList43">
    <w:name w:val="AutoList4 3"/>
    <w:basedOn w:val="DefaultParagraphFont"/>
    <w:rsid w:val="00C21211"/>
  </w:style>
  <w:style w:type="character" w:customStyle="1" w:styleId="AutoList44">
    <w:name w:val="AutoList4 4"/>
    <w:basedOn w:val="DefaultParagraphFont"/>
    <w:rsid w:val="00C21211"/>
  </w:style>
  <w:style w:type="character" w:customStyle="1" w:styleId="AutoList45">
    <w:name w:val="AutoList4 5"/>
    <w:basedOn w:val="DefaultParagraphFont"/>
    <w:rsid w:val="00C21211"/>
  </w:style>
  <w:style w:type="character" w:customStyle="1" w:styleId="AutoList46">
    <w:name w:val="AutoList4 6"/>
    <w:basedOn w:val="DefaultParagraphFont"/>
    <w:rsid w:val="00C21211"/>
  </w:style>
  <w:style w:type="character" w:customStyle="1" w:styleId="AutoList47">
    <w:name w:val="AutoList4 7"/>
    <w:basedOn w:val="DefaultParagraphFont"/>
    <w:rsid w:val="00C21211"/>
  </w:style>
  <w:style w:type="character" w:customStyle="1" w:styleId="AutoList48">
    <w:name w:val="AutoList4 8"/>
    <w:basedOn w:val="DefaultParagraphFont"/>
    <w:rsid w:val="00C21211"/>
  </w:style>
  <w:style w:type="character" w:customStyle="1" w:styleId="AutoList31a">
    <w:name w:val="AutoList3 1a"/>
    <w:basedOn w:val="DefaultParagraphFont"/>
    <w:rsid w:val="00C21211"/>
  </w:style>
  <w:style w:type="character" w:customStyle="1" w:styleId="AutoList32a">
    <w:name w:val="AutoList3 2a"/>
    <w:basedOn w:val="DefaultParagraphFont"/>
    <w:rsid w:val="00C21211"/>
  </w:style>
  <w:style w:type="character" w:customStyle="1" w:styleId="AutoList33a">
    <w:name w:val="AutoList3 3a"/>
    <w:basedOn w:val="DefaultParagraphFont"/>
    <w:rsid w:val="00C21211"/>
  </w:style>
  <w:style w:type="character" w:customStyle="1" w:styleId="AutoList34">
    <w:name w:val="AutoList3 4"/>
    <w:basedOn w:val="DefaultParagraphFont"/>
    <w:rsid w:val="00C21211"/>
  </w:style>
  <w:style w:type="character" w:customStyle="1" w:styleId="AutoList35a">
    <w:name w:val="AutoList3 5a"/>
    <w:basedOn w:val="DefaultParagraphFont"/>
    <w:rsid w:val="00C21211"/>
  </w:style>
  <w:style w:type="character" w:customStyle="1" w:styleId="AutoList36a">
    <w:name w:val="AutoList3 6a"/>
    <w:basedOn w:val="DefaultParagraphFont"/>
    <w:rsid w:val="00C21211"/>
  </w:style>
  <w:style w:type="character" w:customStyle="1" w:styleId="AutoList37a">
    <w:name w:val="AutoList3 7a"/>
    <w:basedOn w:val="DefaultParagraphFont"/>
    <w:rsid w:val="00C21211"/>
  </w:style>
  <w:style w:type="character" w:customStyle="1" w:styleId="AutoList38">
    <w:name w:val="AutoList3 8"/>
    <w:basedOn w:val="DefaultParagraphFont"/>
    <w:rsid w:val="00C21211"/>
  </w:style>
  <w:style w:type="character" w:customStyle="1" w:styleId="AutoList61">
    <w:name w:val="AutoList6 1"/>
    <w:basedOn w:val="DefaultParagraphFont"/>
    <w:rsid w:val="00C21211"/>
  </w:style>
  <w:style w:type="character" w:customStyle="1" w:styleId="AutoList62">
    <w:name w:val="AutoList6 2"/>
    <w:basedOn w:val="DefaultParagraphFont"/>
    <w:rsid w:val="00C21211"/>
  </w:style>
  <w:style w:type="character" w:customStyle="1" w:styleId="AutoList63">
    <w:name w:val="AutoList6 3"/>
    <w:basedOn w:val="DefaultParagraphFont"/>
    <w:rsid w:val="00C21211"/>
  </w:style>
  <w:style w:type="character" w:customStyle="1" w:styleId="AutoList64">
    <w:name w:val="AutoList6 4"/>
    <w:basedOn w:val="DefaultParagraphFont"/>
    <w:rsid w:val="00C21211"/>
  </w:style>
  <w:style w:type="character" w:customStyle="1" w:styleId="AutoList65">
    <w:name w:val="AutoList6 5"/>
    <w:basedOn w:val="DefaultParagraphFont"/>
    <w:rsid w:val="00C21211"/>
  </w:style>
  <w:style w:type="character" w:customStyle="1" w:styleId="AutoList66">
    <w:name w:val="AutoList6 6"/>
    <w:basedOn w:val="DefaultParagraphFont"/>
    <w:rsid w:val="00C21211"/>
  </w:style>
  <w:style w:type="character" w:customStyle="1" w:styleId="AutoList67">
    <w:name w:val="AutoList6 7"/>
    <w:basedOn w:val="DefaultParagraphFont"/>
    <w:rsid w:val="00C21211"/>
  </w:style>
  <w:style w:type="character" w:customStyle="1" w:styleId="AutoList68">
    <w:name w:val="AutoList6 8"/>
    <w:basedOn w:val="DefaultParagraphFont"/>
    <w:rsid w:val="00C21211"/>
  </w:style>
  <w:style w:type="character" w:customStyle="1" w:styleId="AutoList51a">
    <w:name w:val="AutoList5 1a"/>
    <w:basedOn w:val="DefaultParagraphFont"/>
    <w:rsid w:val="00C21211"/>
  </w:style>
  <w:style w:type="character" w:customStyle="1" w:styleId="AutoList52a">
    <w:name w:val="AutoList5 2a"/>
    <w:basedOn w:val="DefaultParagraphFont"/>
    <w:rsid w:val="00C21211"/>
  </w:style>
  <w:style w:type="character" w:customStyle="1" w:styleId="AutoList53a">
    <w:name w:val="AutoList5 3a"/>
    <w:basedOn w:val="DefaultParagraphFont"/>
    <w:rsid w:val="00C21211"/>
  </w:style>
  <w:style w:type="character" w:customStyle="1" w:styleId="AutoList54a">
    <w:name w:val="AutoList5 4a"/>
    <w:basedOn w:val="DefaultParagraphFont"/>
    <w:rsid w:val="00C21211"/>
  </w:style>
  <w:style w:type="character" w:customStyle="1" w:styleId="AutoList55a">
    <w:name w:val="AutoList5 5a"/>
    <w:basedOn w:val="DefaultParagraphFont"/>
    <w:rsid w:val="00C21211"/>
  </w:style>
  <w:style w:type="character" w:customStyle="1" w:styleId="AutoList56a">
    <w:name w:val="AutoList5 6a"/>
    <w:basedOn w:val="DefaultParagraphFont"/>
    <w:rsid w:val="00C21211"/>
  </w:style>
  <w:style w:type="character" w:customStyle="1" w:styleId="AutoList57a">
    <w:name w:val="AutoList5 7a"/>
    <w:basedOn w:val="DefaultParagraphFont"/>
    <w:rsid w:val="00C21211"/>
  </w:style>
  <w:style w:type="character" w:customStyle="1" w:styleId="AutoList58a">
    <w:name w:val="AutoList5 8a"/>
    <w:basedOn w:val="DefaultParagraphFont"/>
    <w:rsid w:val="00C21211"/>
  </w:style>
  <w:style w:type="character" w:customStyle="1" w:styleId="Paragraph1">
    <w:name w:val="Paragraph 1"/>
    <w:basedOn w:val="DefaultParagraphFont"/>
    <w:rsid w:val="00C21211"/>
  </w:style>
  <w:style w:type="character" w:customStyle="1" w:styleId="Paragraph2">
    <w:name w:val="Paragraph 2"/>
    <w:basedOn w:val="DefaultParagraphFont"/>
    <w:rsid w:val="00C21211"/>
  </w:style>
  <w:style w:type="character" w:customStyle="1" w:styleId="Paragraph3">
    <w:name w:val="Paragraph 3"/>
    <w:basedOn w:val="DefaultParagraphFont"/>
    <w:rsid w:val="00C21211"/>
  </w:style>
  <w:style w:type="character" w:customStyle="1" w:styleId="Paragraph4">
    <w:name w:val="Paragraph 4"/>
    <w:basedOn w:val="DefaultParagraphFont"/>
    <w:rsid w:val="00C21211"/>
  </w:style>
  <w:style w:type="character" w:customStyle="1" w:styleId="Paragraph5">
    <w:name w:val="Paragraph 5"/>
    <w:basedOn w:val="DefaultParagraphFont"/>
    <w:rsid w:val="00C21211"/>
  </w:style>
  <w:style w:type="character" w:customStyle="1" w:styleId="Paragraph6">
    <w:name w:val="Paragraph 6"/>
    <w:basedOn w:val="DefaultParagraphFont"/>
    <w:rsid w:val="00C21211"/>
  </w:style>
  <w:style w:type="character" w:customStyle="1" w:styleId="Paragraph7">
    <w:name w:val="Paragraph 7"/>
    <w:basedOn w:val="DefaultParagraphFont"/>
    <w:rsid w:val="00C21211"/>
  </w:style>
  <w:style w:type="character" w:customStyle="1" w:styleId="Paragraph8">
    <w:name w:val="Paragraph 8"/>
    <w:basedOn w:val="DefaultParagraphFont"/>
    <w:rsid w:val="00C21211"/>
  </w:style>
  <w:style w:type="character" w:customStyle="1" w:styleId="AutoList91">
    <w:name w:val="AutoList9 1"/>
    <w:basedOn w:val="DefaultParagraphFont"/>
    <w:rsid w:val="00C21211"/>
  </w:style>
  <w:style w:type="character" w:customStyle="1" w:styleId="AutoList92">
    <w:name w:val="AutoList9 2"/>
    <w:basedOn w:val="DefaultParagraphFont"/>
    <w:rsid w:val="00C21211"/>
  </w:style>
  <w:style w:type="character" w:customStyle="1" w:styleId="AutoList93">
    <w:name w:val="AutoList9 3"/>
    <w:basedOn w:val="DefaultParagraphFont"/>
    <w:rsid w:val="00C21211"/>
  </w:style>
  <w:style w:type="character" w:customStyle="1" w:styleId="AutoList94">
    <w:name w:val="AutoList9 4"/>
    <w:basedOn w:val="DefaultParagraphFont"/>
    <w:rsid w:val="00C21211"/>
  </w:style>
  <w:style w:type="character" w:customStyle="1" w:styleId="AutoList95">
    <w:name w:val="AutoList9 5"/>
    <w:basedOn w:val="DefaultParagraphFont"/>
    <w:rsid w:val="00C21211"/>
  </w:style>
  <w:style w:type="character" w:customStyle="1" w:styleId="AutoList96">
    <w:name w:val="AutoList9 6"/>
    <w:basedOn w:val="DefaultParagraphFont"/>
    <w:rsid w:val="00C21211"/>
  </w:style>
  <w:style w:type="character" w:customStyle="1" w:styleId="AutoList97">
    <w:name w:val="AutoList9 7"/>
    <w:basedOn w:val="DefaultParagraphFont"/>
    <w:rsid w:val="00C21211"/>
  </w:style>
  <w:style w:type="character" w:customStyle="1" w:styleId="AutoList98">
    <w:name w:val="AutoList9 8"/>
    <w:basedOn w:val="DefaultParagraphFont"/>
    <w:rsid w:val="00C21211"/>
  </w:style>
  <w:style w:type="character" w:customStyle="1" w:styleId="AutoList81a">
    <w:name w:val="AutoList8 1a"/>
    <w:basedOn w:val="DefaultParagraphFont"/>
    <w:rsid w:val="00C21211"/>
  </w:style>
  <w:style w:type="character" w:customStyle="1" w:styleId="AutoList82a">
    <w:name w:val="AutoList8 2a"/>
    <w:basedOn w:val="DefaultParagraphFont"/>
    <w:rsid w:val="00C21211"/>
  </w:style>
  <w:style w:type="character" w:customStyle="1" w:styleId="AutoList83a">
    <w:name w:val="AutoList8 3a"/>
    <w:basedOn w:val="DefaultParagraphFont"/>
    <w:rsid w:val="00C21211"/>
  </w:style>
  <w:style w:type="character" w:customStyle="1" w:styleId="AutoList84">
    <w:name w:val="AutoList8 4"/>
    <w:basedOn w:val="DefaultParagraphFont"/>
    <w:rsid w:val="00C21211"/>
  </w:style>
  <w:style w:type="character" w:customStyle="1" w:styleId="AutoList85a">
    <w:name w:val="AutoList8 5a"/>
    <w:basedOn w:val="DefaultParagraphFont"/>
    <w:rsid w:val="00C21211"/>
  </w:style>
  <w:style w:type="character" w:customStyle="1" w:styleId="AutoList86a">
    <w:name w:val="AutoList8 6a"/>
    <w:basedOn w:val="DefaultParagraphFont"/>
    <w:rsid w:val="00C21211"/>
  </w:style>
  <w:style w:type="character" w:customStyle="1" w:styleId="AutoList87a">
    <w:name w:val="AutoList8 7a"/>
    <w:basedOn w:val="DefaultParagraphFont"/>
    <w:rsid w:val="00C21211"/>
  </w:style>
  <w:style w:type="character" w:customStyle="1" w:styleId="AutoList88">
    <w:name w:val="AutoList8 8"/>
    <w:basedOn w:val="DefaultParagraphFont"/>
    <w:rsid w:val="00C21211"/>
  </w:style>
  <w:style w:type="character" w:customStyle="1" w:styleId="AutoList71a">
    <w:name w:val="AutoList7 1a"/>
    <w:basedOn w:val="DefaultParagraphFont"/>
    <w:rsid w:val="00C21211"/>
  </w:style>
  <w:style w:type="character" w:customStyle="1" w:styleId="AutoList72a">
    <w:name w:val="AutoList7 2a"/>
    <w:basedOn w:val="DefaultParagraphFont"/>
    <w:rsid w:val="00C21211"/>
  </w:style>
  <w:style w:type="character" w:customStyle="1" w:styleId="AutoList73a">
    <w:name w:val="AutoList7 3a"/>
    <w:basedOn w:val="DefaultParagraphFont"/>
    <w:rsid w:val="00C21211"/>
  </w:style>
  <w:style w:type="character" w:customStyle="1" w:styleId="AutoList74a">
    <w:name w:val="AutoList7 4a"/>
    <w:basedOn w:val="DefaultParagraphFont"/>
    <w:rsid w:val="00C21211"/>
  </w:style>
  <w:style w:type="character" w:customStyle="1" w:styleId="AutoList75a">
    <w:name w:val="AutoList7 5a"/>
    <w:basedOn w:val="DefaultParagraphFont"/>
    <w:rsid w:val="00C21211"/>
  </w:style>
  <w:style w:type="character" w:customStyle="1" w:styleId="AutoList76a">
    <w:name w:val="AutoList7 6a"/>
    <w:basedOn w:val="DefaultParagraphFont"/>
    <w:rsid w:val="00C21211"/>
  </w:style>
  <w:style w:type="character" w:customStyle="1" w:styleId="AutoList77a">
    <w:name w:val="AutoList7 7a"/>
    <w:basedOn w:val="DefaultParagraphFont"/>
    <w:rsid w:val="00C21211"/>
  </w:style>
  <w:style w:type="character" w:customStyle="1" w:styleId="AutoList78a">
    <w:name w:val="AutoList7 8a"/>
    <w:basedOn w:val="DefaultParagraphFont"/>
    <w:rsid w:val="00C21211"/>
  </w:style>
  <w:style w:type="character" w:customStyle="1" w:styleId="DefaultParagraphFo">
    <w:name w:val="Default Paragraph Fo"/>
    <w:basedOn w:val="DefaultParagraphFont"/>
    <w:rsid w:val="00C21211"/>
  </w:style>
  <w:style w:type="paragraph" w:styleId="BodyTextIndent">
    <w:name w:val="Body Text Indent"/>
    <w:basedOn w:val="Normal"/>
    <w:semiHidden/>
    <w:rsid w:val="00C21211"/>
    <w:pPr>
      <w:tabs>
        <w:tab w:val="left" w:pos="-720"/>
      </w:tabs>
      <w:suppressAutoHyphens/>
      <w:spacing w:line="240" w:lineRule="atLeast"/>
    </w:pPr>
  </w:style>
  <w:style w:type="paragraph" w:styleId="Title">
    <w:name w:val="Title"/>
    <w:basedOn w:val="Normal"/>
    <w:qFormat/>
    <w:rsid w:val="00C21211"/>
    <w:pPr>
      <w:tabs>
        <w:tab w:val="left" w:pos="-720"/>
      </w:tabs>
      <w:suppressAutoHyphens/>
      <w:spacing w:line="240" w:lineRule="atLeast"/>
      <w:jc w:val="center"/>
    </w:pPr>
    <w:rPr>
      <w:b/>
      <w:bCs/>
    </w:rPr>
  </w:style>
  <w:style w:type="paragraph" w:styleId="TOC1">
    <w:name w:val="toc 1"/>
    <w:basedOn w:val="Normal"/>
    <w:next w:val="Normal"/>
    <w:autoRedefine/>
    <w:semiHidden/>
    <w:rsid w:val="00C21211"/>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C21211"/>
    <w:pPr>
      <w:tabs>
        <w:tab w:val="right" w:leader="dot" w:pos="9360"/>
      </w:tabs>
      <w:suppressAutoHyphens/>
      <w:spacing w:line="240" w:lineRule="atLeast"/>
      <w:ind w:left="720" w:right="720"/>
    </w:pPr>
  </w:style>
  <w:style w:type="paragraph" w:styleId="TOC3">
    <w:name w:val="toc 3"/>
    <w:basedOn w:val="Normal"/>
    <w:next w:val="Normal"/>
    <w:autoRedefine/>
    <w:semiHidden/>
    <w:rsid w:val="00C21211"/>
    <w:pPr>
      <w:tabs>
        <w:tab w:val="right" w:leader="dot" w:pos="9360"/>
      </w:tabs>
      <w:suppressAutoHyphens/>
      <w:spacing w:line="240" w:lineRule="atLeast"/>
      <w:ind w:left="720" w:right="720"/>
    </w:pPr>
  </w:style>
  <w:style w:type="paragraph" w:styleId="TOC4">
    <w:name w:val="toc 4"/>
    <w:basedOn w:val="Normal"/>
    <w:next w:val="Normal"/>
    <w:autoRedefine/>
    <w:semiHidden/>
    <w:rsid w:val="00C21211"/>
    <w:pPr>
      <w:tabs>
        <w:tab w:val="right" w:leader="dot" w:pos="9360"/>
      </w:tabs>
      <w:suppressAutoHyphens/>
      <w:spacing w:line="240" w:lineRule="atLeast"/>
      <w:ind w:left="720" w:right="720"/>
    </w:pPr>
  </w:style>
  <w:style w:type="paragraph" w:styleId="TOC5">
    <w:name w:val="toc 5"/>
    <w:basedOn w:val="Normal"/>
    <w:next w:val="Normal"/>
    <w:autoRedefine/>
    <w:semiHidden/>
    <w:rsid w:val="00C21211"/>
    <w:pPr>
      <w:tabs>
        <w:tab w:val="right" w:leader="dot" w:pos="9360"/>
      </w:tabs>
      <w:suppressAutoHyphens/>
      <w:spacing w:line="240" w:lineRule="atLeast"/>
      <w:ind w:left="720" w:right="720"/>
    </w:pPr>
  </w:style>
  <w:style w:type="paragraph" w:styleId="TOC6">
    <w:name w:val="toc 6"/>
    <w:basedOn w:val="Normal"/>
    <w:next w:val="Normal"/>
    <w:autoRedefine/>
    <w:semiHidden/>
    <w:rsid w:val="00C21211"/>
    <w:pPr>
      <w:tabs>
        <w:tab w:val="right" w:pos="9360"/>
      </w:tabs>
      <w:suppressAutoHyphens/>
      <w:spacing w:line="240" w:lineRule="atLeast"/>
      <w:ind w:left="720" w:hanging="720"/>
    </w:pPr>
  </w:style>
  <w:style w:type="paragraph" w:styleId="TOC7">
    <w:name w:val="toc 7"/>
    <w:basedOn w:val="Normal"/>
    <w:next w:val="Normal"/>
    <w:autoRedefine/>
    <w:semiHidden/>
    <w:rsid w:val="00C21211"/>
    <w:pPr>
      <w:suppressAutoHyphens/>
      <w:spacing w:line="240" w:lineRule="atLeast"/>
      <w:ind w:left="720" w:hanging="720"/>
    </w:pPr>
  </w:style>
  <w:style w:type="paragraph" w:styleId="TOC8">
    <w:name w:val="toc 8"/>
    <w:basedOn w:val="Normal"/>
    <w:next w:val="Normal"/>
    <w:autoRedefine/>
    <w:semiHidden/>
    <w:rsid w:val="00C21211"/>
    <w:pPr>
      <w:tabs>
        <w:tab w:val="right" w:pos="9360"/>
      </w:tabs>
      <w:suppressAutoHyphens/>
      <w:spacing w:line="240" w:lineRule="atLeast"/>
      <w:ind w:left="720" w:hanging="720"/>
    </w:pPr>
  </w:style>
  <w:style w:type="paragraph" w:styleId="TOC9">
    <w:name w:val="toc 9"/>
    <w:basedOn w:val="Normal"/>
    <w:next w:val="Normal"/>
    <w:autoRedefine/>
    <w:semiHidden/>
    <w:rsid w:val="00C21211"/>
    <w:pPr>
      <w:tabs>
        <w:tab w:val="right" w:leader="dot" w:pos="9360"/>
      </w:tabs>
      <w:suppressAutoHyphens/>
      <w:spacing w:line="240" w:lineRule="atLeast"/>
      <w:ind w:left="720" w:hanging="720"/>
    </w:pPr>
  </w:style>
  <w:style w:type="paragraph" w:styleId="Index1">
    <w:name w:val="index 1"/>
    <w:basedOn w:val="Normal"/>
    <w:next w:val="Normal"/>
    <w:autoRedefine/>
    <w:semiHidden/>
    <w:rsid w:val="00C21211"/>
    <w:pPr>
      <w:tabs>
        <w:tab w:val="right" w:leader="dot" w:pos="9360"/>
      </w:tabs>
      <w:suppressAutoHyphens/>
      <w:spacing w:line="240" w:lineRule="atLeast"/>
      <w:ind w:left="720" w:hanging="720"/>
    </w:pPr>
  </w:style>
  <w:style w:type="paragraph" w:styleId="Index2">
    <w:name w:val="index 2"/>
    <w:basedOn w:val="Normal"/>
    <w:next w:val="Normal"/>
    <w:autoRedefine/>
    <w:semiHidden/>
    <w:rsid w:val="00C21211"/>
    <w:pPr>
      <w:tabs>
        <w:tab w:val="right" w:leader="dot" w:pos="9360"/>
      </w:tabs>
      <w:suppressAutoHyphens/>
      <w:spacing w:line="240" w:lineRule="atLeast"/>
      <w:ind w:left="720"/>
    </w:pPr>
  </w:style>
  <w:style w:type="paragraph" w:styleId="TOAHeading">
    <w:name w:val="toa heading"/>
    <w:basedOn w:val="Normal"/>
    <w:next w:val="Normal"/>
    <w:semiHidden/>
    <w:rsid w:val="00C21211"/>
    <w:pPr>
      <w:tabs>
        <w:tab w:val="right" w:pos="9360"/>
      </w:tabs>
      <w:suppressAutoHyphens/>
      <w:spacing w:line="240" w:lineRule="atLeast"/>
    </w:pPr>
  </w:style>
  <w:style w:type="paragraph" w:styleId="Caption">
    <w:name w:val="caption"/>
    <w:basedOn w:val="Normal"/>
    <w:next w:val="Normal"/>
    <w:qFormat/>
    <w:rsid w:val="00C21211"/>
  </w:style>
  <w:style w:type="character" w:customStyle="1" w:styleId="EquationCaption">
    <w:name w:val="_Equation Caption"/>
    <w:rsid w:val="00C21211"/>
  </w:style>
  <w:style w:type="paragraph" w:styleId="BodyText">
    <w:name w:val="Body Text"/>
    <w:basedOn w:val="Normal"/>
    <w:semiHidden/>
    <w:rsid w:val="00C21211"/>
    <w:pPr>
      <w:tabs>
        <w:tab w:val="left" w:pos="-720"/>
        <w:tab w:val="left" w:pos="0"/>
      </w:tabs>
      <w:suppressAutoHyphens/>
      <w:spacing w:line="240" w:lineRule="atLeast"/>
      <w:jc w:val="both"/>
    </w:pPr>
    <w:rPr>
      <w:spacing w:val="-3"/>
    </w:rPr>
  </w:style>
  <w:style w:type="character" w:styleId="Hyperlink">
    <w:name w:val="Hyperlink"/>
    <w:semiHidden/>
    <w:rsid w:val="00C21211"/>
    <w:rPr>
      <w:color w:val="0000FF"/>
      <w:u w:val="single"/>
    </w:rPr>
  </w:style>
  <w:style w:type="character" w:styleId="FollowedHyperlink">
    <w:name w:val="FollowedHyperlink"/>
    <w:semiHidden/>
    <w:rsid w:val="00C21211"/>
    <w:rPr>
      <w:color w:val="800080"/>
      <w:u w:val="single"/>
    </w:rPr>
  </w:style>
  <w:style w:type="paragraph" w:styleId="BodyTextIndent2">
    <w:name w:val="Body Text Indent 2"/>
    <w:basedOn w:val="Normal"/>
    <w:semiHidden/>
    <w:rsid w:val="00C21211"/>
    <w:pPr>
      <w:tabs>
        <w:tab w:val="left" w:pos="-720"/>
      </w:tabs>
      <w:suppressAutoHyphens/>
      <w:spacing w:line="240" w:lineRule="atLeast"/>
      <w:ind w:left="360" w:hanging="360"/>
      <w:jc w:val="both"/>
    </w:pPr>
    <w:rPr>
      <w:spacing w:val="-3"/>
    </w:rPr>
  </w:style>
  <w:style w:type="paragraph" w:styleId="BodyTextIndent3">
    <w:name w:val="Body Text Indent 3"/>
    <w:basedOn w:val="Normal"/>
    <w:semiHidden/>
    <w:rsid w:val="00C21211"/>
    <w:pPr>
      <w:tabs>
        <w:tab w:val="left" w:pos="-720"/>
      </w:tabs>
      <w:suppressAutoHyphens/>
      <w:spacing w:line="240" w:lineRule="atLeast"/>
      <w:ind w:left="720"/>
      <w:jc w:val="both"/>
    </w:pPr>
    <w:rPr>
      <w:i/>
      <w:iCs/>
      <w:spacing w:val="-3"/>
    </w:rPr>
  </w:style>
  <w:style w:type="paragraph" w:styleId="Header">
    <w:name w:val="header"/>
    <w:basedOn w:val="Normal"/>
    <w:semiHidden/>
    <w:rsid w:val="00C21211"/>
    <w:pPr>
      <w:tabs>
        <w:tab w:val="center" w:pos="4320"/>
        <w:tab w:val="right" w:pos="8640"/>
      </w:tabs>
    </w:pPr>
  </w:style>
  <w:style w:type="paragraph" w:styleId="Footer">
    <w:name w:val="footer"/>
    <w:basedOn w:val="Normal"/>
    <w:link w:val="FooterChar"/>
    <w:uiPriority w:val="99"/>
    <w:rsid w:val="00C21211"/>
    <w:pPr>
      <w:tabs>
        <w:tab w:val="center" w:pos="4320"/>
        <w:tab w:val="right" w:pos="8640"/>
      </w:tabs>
    </w:pPr>
  </w:style>
  <w:style w:type="paragraph" w:styleId="DocumentMap">
    <w:name w:val="Document Map"/>
    <w:basedOn w:val="Normal"/>
    <w:semiHidden/>
    <w:rsid w:val="00C21211"/>
    <w:pPr>
      <w:shd w:val="clear" w:color="auto" w:fill="000080"/>
    </w:pPr>
    <w:rPr>
      <w:rFonts w:ascii="Tahoma" w:hAnsi="Tahoma" w:cs="Tahoma"/>
    </w:rPr>
  </w:style>
  <w:style w:type="character" w:styleId="PageNumber">
    <w:name w:val="page number"/>
    <w:basedOn w:val="DefaultParagraphFont"/>
    <w:semiHidden/>
    <w:rsid w:val="00C21211"/>
  </w:style>
  <w:style w:type="paragraph" w:styleId="BodyText2">
    <w:name w:val="Body Text 2"/>
    <w:basedOn w:val="Normal"/>
    <w:semiHidden/>
    <w:rsid w:val="00C21211"/>
    <w:pPr>
      <w:tabs>
        <w:tab w:val="left" w:pos="-720"/>
      </w:tabs>
      <w:suppressAutoHyphens/>
      <w:spacing w:line="240" w:lineRule="atLeast"/>
      <w:jc w:val="both"/>
    </w:pPr>
    <w:rPr>
      <w:b/>
      <w:bCs/>
      <w:spacing w:val="-3"/>
      <w:sz w:val="32"/>
    </w:rPr>
  </w:style>
  <w:style w:type="character" w:customStyle="1" w:styleId="AutoList52">
    <w:name w:val="AutoList5 2"/>
    <w:basedOn w:val="DefaultParagraphFont"/>
    <w:rsid w:val="00C21211"/>
  </w:style>
  <w:style w:type="character" w:customStyle="1" w:styleId="Normal1">
    <w:name w:val="Normal1"/>
    <w:rsid w:val="00C21211"/>
    <w:rPr>
      <w:rFonts w:ascii="Courier" w:hAnsi="Courier"/>
      <w:color w:val="FF00FF"/>
    </w:rPr>
  </w:style>
  <w:style w:type="paragraph" w:customStyle="1" w:styleId="CRCS1TTL">
    <w:name w:val="CR_CS1_TTL"/>
    <w:uiPriority w:val="99"/>
    <w:rsid w:val="00C21211"/>
    <w:pPr>
      <w:keepLines/>
      <w:overflowPunct w:val="0"/>
      <w:autoSpaceDE w:val="0"/>
      <w:autoSpaceDN w:val="0"/>
      <w:adjustRightInd w:val="0"/>
      <w:spacing w:line="480" w:lineRule="auto"/>
      <w:jc w:val="both"/>
      <w:textAlignment w:val="baseline"/>
    </w:pPr>
    <w:rPr>
      <w:b/>
      <w:caps/>
      <w:noProof/>
      <w:sz w:val="36"/>
    </w:rPr>
  </w:style>
  <w:style w:type="character" w:customStyle="1" w:styleId="CRCS1DCAP">
    <w:name w:val="CR_CS1_DCAP"/>
    <w:rsid w:val="00C21211"/>
    <w:rPr>
      <w:rFonts w:ascii="HelveticaNeue HeavyCond" w:hAnsi="HelveticaNeue HeavyCond"/>
      <w:spacing w:val="-60"/>
      <w:sz w:val="18"/>
    </w:rPr>
  </w:style>
  <w:style w:type="paragraph" w:customStyle="1" w:styleId="CRCS1FIRST">
    <w:name w:val="CR_CS1_FIRST"/>
    <w:uiPriority w:val="99"/>
    <w:rsid w:val="00C21211"/>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
    <w:name w:val="CR_CS1"/>
    <w:uiPriority w:val="99"/>
    <w:rsid w:val="00C21211"/>
    <w:pPr>
      <w:keepLines/>
      <w:overflowPunct w:val="0"/>
      <w:autoSpaceDE w:val="0"/>
      <w:autoSpaceDN w:val="0"/>
      <w:adjustRightInd w:val="0"/>
      <w:spacing w:line="480" w:lineRule="auto"/>
      <w:ind w:firstLine="360"/>
      <w:jc w:val="both"/>
      <w:textAlignment w:val="baseline"/>
    </w:pPr>
    <w:rPr>
      <w:rFonts w:ascii="Akzidenz Grotesk BE Ex" w:hAnsi="Akzidenz Grotesk BE Ex"/>
      <w:noProof/>
    </w:rPr>
  </w:style>
  <w:style w:type="character" w:customStyle="1" w:styleId="CRCS1NLNUM">
    <w:name w:val="CR_CS1_NL_NUM"/>
    <w:rsid w:val="00C21211"/>
    <w:rPr>
      <w:rFonts w:ascii="Akzidenz Grotesk BE MdEx" w:hAnsi="Akzidenz Grotesk BE MdEx"/>
      <w:spacing w:val="-60"/>
      <w:sz w:val="18"/>
    </w:rPr>
  </w:style>
  <w:style w:type="paragraph" w:customStyle="1" w:styleId="CRCS1Q">
    <w:name w:val="CR_CS1_Q"/>
    <w:next w:val="Normal"/>
    <w:rsid w:val="00C21211"/>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paragraph" w:customStyle="1" w:styleId="CREXR">
    <w:name w:val="CR_EXR"/>
    <w:rsid w:val="00C21211"/>
    <w:pPr>
      <w:keepLines/>
      <w:overflowPunct w:val="0"/>
      <w:autoSpaceDE w:val="0"/>
      <w:autoSpaceDN w:val="0"/>
      <w:adjustRightInd w:val="0"/>
      <w:spacing w:line="480" w:lineRule="auto"/>
      <w:jc w:val="both"/>
      <w:textAlignment w:val="baseline"/>
    </w:pPr>
    <w:rPr>
      <w:noProof/>
    </w:rPr>
  </w:style>
  <w:style w:type="paragraph" w:styleId="BalloonText">
    <w:name w:val="Balloon Text"/>
    <w:basedOn w:val="Normal"/>
    <w:link w:val="BalloonTextChar"/>
    <w:uiPriority w:val="99"/>
    <w:semiHidden/>
    <w:unhideWhenUsed/>
    <w:rsid w:val="002520AD"/>
    <w:rPr>
      <w:rFonts w:ascii="Tahoma" w:hAnsi="Tahoma" w:cs="Tahoma"/>
      <w:sz w:val="16"/>
      <w:szCs w:val="16"/>
    </w:rPr>
  </w:style>
  <w:style w:type="character" w:customStyle="1" w:styleId="BalloonTextChar">
    <w:name w:val="Balloon Text Char"/>
    <w:link w:val="BalloonText"/>
    <w:uiPriority w:val="99"/>
    <w:semiHidden/>
    <w:rsid w:val="002520AD"/>
    <w:rPr>
      <w:rFonts w:ascii="Tahoma" w:hAnsi="Tahoma" w:cs="Tahoma"/>
      <w:spacing w:val="-4"/>
      <w:sz w:val="16"/>
      <w:szCs w:val="16"/>
    </w:rPr>
  </w:style>
  <w:style w:type="character" w:customStyle="1" w:styleId="CRCS1QNUM">
    <w:name w:val="CR_CS1_Q_NUM"/>
    <w:rsid w:val="00A11178"/>
    <w:rPr>
      <w:rFonts w:ascii="Akzidenz Grotesk BE MdEx" w:hAnsi="Akzidenz Grotesk BE MdEx"/>
      <w:spacing w:val="-60"/>
      <w:sz w:val="18"/>
    </w:rPr>
  </w:style>
  <w:style w:type="paragraph" w:customStyle="1" w:styleId="CRGLOSDEF">
    <w:name w:val="CR_GLOS_DEF"/>
    <w:rsid w:val="00A11178"/>
    <w:pPr>
      <w:keepLines/>
      <w:overflowPunct w:val="0"/>
      <w:autoSpaceDE w:val="0"/>
      <w:autoSpaceDN w:val="0"/>
      <w:adjustRightInd w:val="0"/>
      <w:spacing w:after="60" w:line="220" w:lineRule="exact"/>
      <w:jc w:val="both"/>
      <w:textAlignment w:val="baseline"/>
    </w:pPr>
    <w:rPr>
      <w:rFonts w:ascii="Times" w:hAnsi="Times"/>
      <w:noProof/>
      <w:sz w:val="18"/>
    </w:rPr>
  </w:style>
  <w:style w:type="paragraph" w:customStyle="1" w:styleId="CRCS1NLFIRST">
    <w:name w:val="CR_CS1_NL_FIRST"/>
    <w:basedOn w:val="Normal"/>
    <w:rsid w:val="00A11178"/>
    <w:pPr>
      <w:keepLines/>
      <w:widowControl/>
      <w:tabs>
        <w:tab w:val="right" w:pos="250"/>
        <w:tab w:val="left" w:pos="360"/>
      </w:tabs>
      <w:overflowPunct w:val="0"/>
      <w:spacing w:before="120" w:after="60" w:line="240" w:lineRule="exact"/>
      <w:ind w:left="360" w:hanging="360"/>
      <w:textAlignment w:val="baseline"/>
    </w:pPr>
    <w:rPr>
      <w:rFonts w:ascii="Akzidenz Grotesk BE Ex" w:hAnsi="Akzidenz Grotesk BE Ex"/>
      <w:noProof/>
      <w:spacing w:val="0"/>
      <w:sz w:val="18"/>
      <w:szCs w:val="20"/>
    </w:rPr>
  </w:style>
  <w:style w:type="paragraph" w:customStyle="1" w:styleId="CRCS1NLMID">
    <w:name w:val="CR_CS1_NL_MID"/>
    <w:basedOn w:val="CRCS1NLFIRST"/>
    <w:rsid w:val="00A11178"/>
    <w:pPr>
      <w:spacing w:before="0"/>
    </w:pPr>
  </w:style>
  <w:style w:type="paragraph" w:customStyle="1" w:styleId="CRCS1NLLAST">
    <w:name w:val="CR_CS1_NL_LAST"/>
    <w:basedOn w:val="CRCS1NLFIRST"/>
    <w:rsid w:val="00A11178"/>
    <w:pPr>
      <w:spacing w:before="0" w:after="120"/>
    </w:pPr>
  </w:style>
  <w:style w:type="paragraph" w:customStyle="1" w:styleId="CFOBJSET">
    <w:name w:val="CF_OBJSET"/>
    <w:rsid w:val="00CA794E"/>
    <w:pPr>
      <w:keepLines/>
      <w:overflowPunct w:val="0"/>
      <w:autoSpaceDE w:val="0"/>
      <w:autoSpaceDN w:val="0"/>
      <w:adjustRightInd w:val="0"/>
      <w:spacing w:before="80" w:line="200" w:lineRule="exact"/>
      <w:textAlignment w:val="baseline"/>
    </w:pPr>
    <w:rPr>
      <w:rFonts w:ascii="Helvetica 55 Roman" w:hAnsi="Helvetica 55 Roman"/>
      <w:noProof/>
      <w:color w:val="FFFFFF"/>
      <w:sz w:val="16"/>
      <w:lang w:val="en-AU"/>
    </w:rPr>
  </w:style>
  <w:style w:type="paragraph" w:customStyle="1" w:styleId="H2">
    <w:name w:val="H2"/>
    <w:rsid w:val="00CA794E"/>
    <w:pPr>
      <w:keepNext/>
      <w:keepLines/>
      <w:overflowPunct w:val="0"/>
      <w:autoSpaceDE w:val="0"/>
      <w:autoSpaceDN w:val="0"/>
      <w:adjustRightInd w:val="0"/>
      <w:spacing w:before="180" w:after="60" w:line="280" w:lineRule="exact"/>
      <w:textAlignment w:val="baseline"/>
    </w:pPr>
    <w:rPr>
      <w:rFonts w:ascii="TradeGothic BoldTwo" w:hAnsi="TradeGothic BoldTwo"/>
      <w:noProof/>
      <w:color w:val="000080"/>
      <w:sz w:val="26"/>
      <w:lang w:val="en-AU"/>
    </w:rPr>
  </w:style>
  <w:style w:type="paragraph" w:customStyle="1" w:styleId="CHAPBM">
    <w:name w:val="CHAP_BM"/>
    <w:rsid w:val="008C3BA6"/>
    <w:pPr>
      <w:keepLines/>
      <w:overflowPunct w:val="0"/>
      <w:autoSpaceDE w:val="0"/>
      <w:autoSpaceDN w:val="0"/>
      <w:adjustRightInd w:val="0"/>
      <w:spacing w:line="240" w:lineRule="exact"/>
      <w:ind w:firstLine="360"/>
      <w:jc w:val="both"/>
      <w:textAlignment w:val="baseline"/>
    </w:pPr>
    <w:rPr>
      <w:rFonts w:ascii="TimesNewRomanPSMT" w:hAnsi="TimesNewRomanPSMT"/>
      <w:noProof/>
      <w:sz w:val="21"/>
      <w:lang w:val="en-AU"/>
    </w:rPr>
  </w:style>
  <w:style w:type="paragraph" w:customStyle="1" w:styleId="HEADFIRST">
    <w:name w:val="HEADFIRST"/>
    <w:rsid w:val="008C3BA6"/>
    <w:pPr>
      <w:keepLines/>
      <w:overflowPunct w:val="0"/>
      <w:autoSpaceDE w:val="0"/>
      <w:autoSpaceDN w:val="0"/>
      <w:adjustRightInd w:val="0"/>
      <w:spacing w:line="240" w:lineRule="exact"/>
      <w:jc w:val="both"/>
      <w:textAlignment w:val="baseline"/>
    </w:pPr>
    <w:rPr>
      <w:rFonts w:ascii="TimesNewRomanPSMT" w:hAnsi="TimesNewRomanPSMT"/>
      <w:noProof/>
      <w:sz w:val="21"/>
      <w:lang w:val="en-AU"/>
    </w:rPr>
  </w:style>
  <w:style w:type="character" w:customStyle="1" w:styleId="KT">
    <w:name w:val="KT"/>
    <w:rsid w:val="008C3BA6"/>
    <w:rPr>
      <w:rFonts w:ascii="TimesNewRomanPS BoldMT" w:hAnsi="TimesNewRomanPS BoldMT"/>
      <w:sz w:val="21"/>
    </w:rPr>
  </w:style>
  <w:style w:type="paragraph" w:customStyle="1" w:styleId="NLFIRST">
    <w:name w:val="NL_FIRST"/>
    <w:basedOn w:val="Normal"/>
    <w:rsid w:val="009C7002"/>
    <w:pPr>
      <w:keepLines/>
      <w:widowControl/>
      <w:tabs>
        <w:tab w:val="decimal" w:pos="240"/>
        <w:tab w:val="left" w:pos="360"/>
      </w:tabs>
      <w:overflowPunct w:val="0"/>
      <w:spacing w:before="120" w:after="40" w:line="240" w:lineRule="exact"/>
      <w:ind w:left="360" w:hanging="360"/>
      <w:textAlignment w:val="baseline"/>
    </w:pPr>
    <w:rPr>
      <w:rFonts w:ascii="TimesNewRomanPSMT" w:hAnsi="TimesNewRomanPSMT"/>
      <w:noProof/>
      <w:spacing w:val="0"/>
      <w:sz w:val="21"/>
      <w:szCs w:val="20"/>
      <w:lang w:val="en-AU"/>
    </w:rPr>
  </w:style>
  <w:style w:type="paragraph" w:customStyle="1" w:styleId="RHR">
    <w:name w:val="RHR"/>
    <w:rsid w:val="00864F33"/>
    <w:pPr>
      <w:keepLines/>
      <w:tabs>
        <w:tab w:val="right" w:pos="9720"/>
        <w:tab w:val="right" w:pos="10420"/>
      </w:tabs>
      <w:overflowPunct w:val="0"/>
      <w:autoSpaceDE w:val="0"/>
      <w:autoSpaceDN w:val="0"/>
      <w:adjustRightInd w:val="0"/>
      <w:spacing w:line="240" w:lineRule="exact"/>
      <w:jc w:val="right"/>
      <w:textAlignment w:val="baseline"/>
    </w:pPr>
    <w:rPr>
      <w:rFonts w:ascii="TradeGothic" w:hAnsi="TradeGothic"/>
      <w:noProof/>
      <w:lang w:val="en-AU"/>
    </w:rPr>
  </w:style>
  <w:style w:type="paragraph" w:customStyle="1" w:styleId="CRCS1GENQ">
    <w:name w:val="CR_CS1_GENQ"/>
    <w:next w:val="Normal"/>
    <w:rsid w:val="00864F33"/>
    <w:pPr>
      <w:keepLines/>
      <w:tabs>
        <w:tab w:val="right" w:pos="250"/>
        <w:tab w:val="left" w:pos="360"/>
      </w:tabs>
      <w:overflowPunct w:val="0"/>
      <w:autoSpaceDE w:val="0"/>
      <w:autoSpaceDN w:val="0"/>
      <w:adjustRightInd w:val="0"/>
      <w:spacing w:before="80" w:line="210" w:lineRule="exact"/>
      <w:ind w:left="360" w:hanging="360"/>
      <w:textAlignment w:val="baseline"/>
    </w:pPr>
    <w:rPr>
      <w:rFonts w:ascii="Helvetica 55 Roman" w:hAnsi="Helvetica 55 Roman"/>
      <w:noProof/>
      <w:sz w:val="18"/>
      <w:lang w:val="en-AU"/>
    </w:rPr>
  </w:style>
  <w:style w:type="paragraph" w:customStyle="1" w:styleId="CRCS1SRC">
    <w:name w:val="CR_CS1_SRC"/>
    <w:rsid w:val="00864F33"/>
    <w:pPr>
      <w:keepLines/>
      <w:overflowPunct w:val="0"/>
      <w:autoSpaceDE w:val="0"/>
      <w:autoSpaceDN w:val="0"/>
      <w:adjustRightInd w:val="0"/>
      <w:spacing w:before="40" w:line="190" w:lineRule="exact"/>
      <w:jc w:val="both"/>
      <w:textAlignment w:val="baseline"/>
    </w:pPr>
    <w:rPr>
      <w:rFonts w:ascii="Helvetica 55 Roman" w:hAnsi="Helvetica 55 Roman"/>
      <w:noProof/>
      <w:sz w:val="16"/>
      <w:lang w:val="en-AU"/>
    </w:rPr>
  </w:style>
  <w:style w:type="character" w:customStyle="1" w:styleId="FooterChar">
    <w:name w:val="Footer Char"/>
    <w:link w:val="Footer"/>
    <w:uiPriority w:val="99"/>
    <w:rsid w:val="00D53AE2"/>
    <w:rPr>
      <w:spacing w:val="-4"/>
      <w:sz w:val="24"/>
      <w:szCs w:val="36"/>
    </w:rPr>
  </w:style>
  <w:style w:type="paragraph" w:customStyle="1" w:styleId="CRCS1NUM">
    <w:name w:val="CR_CS1_NUM"/>
    <w:rsid w:val="00C7336F"/>
    <w:pPr>
      <w:keepLines/>
      <w:overflowPunct w:val="0"/>
      <w:autoSpaceDE w:val="0"/>
      <w:autoSpaceDN w:val="0"/>
      <w:adjustRightInd w:val="0"/>
      <w:spacing w:line="220" w:lineRule="exact"/>
      <w:jc w:val="center"/>
    </w:pPr>
    <w:rPr>
      <w:rFonts w:ascii="TradeGothic LH BoldExtended" w:hAnsi="TradeGothic LH BoldExtended"/>
      <w:caps/>
      <w:noProof/>
      <w:color w:val="FFFFFF"/>
      <w:spacing w:val="800"/>
      <w:position w:val="-4"/>
      <w:lang w:val="en-AU"/>
    </w:rPr>
  </w:style>
  <w:style w:type="paragraph" w:customStyle="1" w:styleId="CFOBJ">
    <w:name w:val="CF_OBJ"/>
    <w:basedOn w:val="Normal"/>
    <w:rsid w:val="00CC4A94"/>
    <w:pPr>
      <w:pBdr>
        <w:top w:val="single" w:sz="96" w:space="0" w:color="F8A900"/>
      </w:pBdr>
      <w:tabs>
        <w:tab w:val="center" w:pos="120"/>
        <w:tab w:val="left" w:pos="360"/>
      </w:tabs>
      <w:suppressAutoHyphens/>
      <w:spacing w:after="120" w:line="240" w:lineRule="atLeast"/>
      <w:ind w:left="360" w:hanging="360"/>
      <w:textAlignment w:val="center"/>
    </w:pPr>
    <w:rPr>
      <w:rFonts w:ascii="MyriadPro-Regular" w:hAnsi="MyriadPro-Regular" w:cs="MyriadPro-Regular"/>
      <w:color w:val="000000"/>
      <w:spacing w:val="0"/>
      <w:sz w:val="20"/>
      <w:szCs w:val="20"/>
      <w:lang w:eastAsia="en-IN" w:bidi="he-IL"/>
    </w:rPr>
  </w:style>
  <w:style w:type="character" w:customStyle="1" w:styleId="CFOBJNUM">
    <w:name w:val="CF_OBJ_NUM"/>
    <w:rsid w:val="00CC4A94"/>
    <w:rPr>
      <w:rFonts w:ascii="MyriadPro-Black" w:hAnsi="MyriadPro-Black" w:cs="MyriadPro-Black"/>
      <w:color w:val="B9361F"/>
      <w:sz w:val="20"/>
      <w:szCs w:val="20"/>
    </w:rPr>
  </w:style>
  <w:style w:type="character" w:customStyle="1" w:styleId="ITAL">
    <w:name w:val="ITAL"/>
    <w:rsid w:val="00744C93"/>
    <w:rPr>
      <w:i/>
      <w:iCs/>
    </w:rPr>
  </w:style>
  <w:style w:type="character" w:customStyle="1" w:styleId="BOLD">
    <w:name w:val="BOLD"/>
    <w:rsid w:val="00744C93"/>
    <w:rPr>
      <w:b/>
      <w:bCs/>
    </w:rPr>
  </w:style>
  <w:style w:type="character" w:customStyle="1" w:styleId="CRGENQNUM">
    <w:name w:val="CR_GENQ_NUM"/>
    <w:rsid w:val="00AB1552"/>
    <w:rPr>
      <w:rFonts w:ascii="MyriadPro-Bold" w:hAnsi="MyriadPro-Bold" w:cs="MyriadPro-Bold"/>
      <w:b/>
      <w:bCs/>
      <w:sz w:val="19"/>
      <w:szCs w:val="19"/>
    </w:rPr>
  </w:style>
  <w:style w:type="paragraph" w:customStyle="1" w:styleId="CRGENQ">
    <w:name w:val="CR_GENQ"/>
    <w:basedOn w:val="Normal"/>
    <w:rsid w:val="00AB1552"/>
    <w:pPr>
      <w:tabs>
        <w:tab w:val="decimal" w:pos="240"/>
        <w:tab w:val="left" w:pos="360"/>
      </w:tabs>
      <w:spacing w:before="40" w:line="240" w:lineRule="atLeast"/>
      <w:ind w:left="360" w:hanging="360"/>
      <w:jc w:val="both"/>
      <w:textAlignment w:val="center"/>
    </w:pPr>
    <w:rPr>
      <w:rFonts w:ascii="TimesLTStd-Roman" w:hAnsi="TimesLTStd-Roman" w:cs="TimesLTStd-Roman"/>
      <w:color w:val="000000"/>
      <w:spacing w:val="0"/>
      <w:sz w:val="21"/>
      <w:szCs w:val="21"/>
      <w:lang w:eastAsia="en-IN" w:bidi="he-IL"/>
    </w:rPr>
  </w:style>
  <w:style w:type="paragraph" w:customStyle="1" w:styleId="CRGLOSSETSUPTTL">
    <w:name w:val="CR_GLOSSET_SUPTTL"/>
    <w:basedOn w:val="Normal"/>
    <w:rsid w:val="00152216"/>
    <w:pPr>
      <w:spacing w:before="360" w:after="24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SF1MN1SUPTTL">
    <w:name w:val="SF1_MN1_SUPTTL"/>
    <w:basedOn w:val="Normal"/>
    <w:rsid w:val="00480CF7"/>
    <w:pPr>
      <w:keepNext/>
      <w:keepLines/>
      <w:suppressAutoHyphens/>
      <w:spacing w:before="120" w:after="60" w:line="480" w:lineRule="atLeast"/>
      <w:textAlignment w:val="center"/>
    </w:pPr>
    <w:rPr>
      <w:rFonts w:ascii="GillSansStd-BoldExtraCond" w:hAnsi="GillSansStd-BoldExtraCond" w:cs="GillSansStd-BoldExtraCond"/>
      <w:color w:val="E95B12"/>
      <w:spacing w:val="0"/>
      <w:sz w:val="36"/>
      <w:lang w:eastAsia="en-IN" w:bidi="he-IL"/>
    </w:rPr>
  </w:style>
  <w:style w:type="paragraph" w:customStyle="1" w:styleId="SF1MN1FIRST">
    <w:name w:val="SF1_MN1_FIRST"/>
    <w:basedOn w:val="Normal"/>
    <w:rsid w:val="00480CF7"/>
    <w:pPr>
      <w:keepLines/>
      <w:spacing w:line="240" w:lineRule="atLeast"/>
      <w:ind w:left="240" w:right="120"/>
      <w:textAlignment w:val="center"/>
    </w:pPr>
    <w:rPr>
      <w:rFonts w:ascii="UniversLTStd-LightCn" w:hAnsi="UniversLTStd-LightCn" w:cs="UniversLTStd-LightCn"/>
      <w:color w:val="000000"/>
      <w:spacing w:val="0"/>
      <w:sz w:val="19"/>
      <w:szCs w:val="19"/>
      <w:lang w:eastAsia="en-IN" w:bidi="he-IL"/>
    </w:rPr>
  </w:style>
  <w:style w:type="character" w:customStyle="1" w:styleId="SF1MN1SUPTTL1">
    <w:name w:val="SF1_MN1_SUPTTL1"/>
    <w:rsid w:val="00480CF7"/>
    <w:rPr>
      <w:rFonts w:ascii="GillSansStd" w:hAnsi="GillSansStd" w:cs="GillSansStd"/>
      <w:color w:val="000000"/>
      <w:sz w:val="36"/>
      <w:szCs w:val="36"/>
    </w:rPr>
  </w:style>
  <w:style w:type="character" w:customStyle="1" w:styleId="CRMEDIA1">
    <w:name w:val="CR_MEDIA1"/>
    <w:rsid w:val="00480CF7"/>
    <w:rPr>
      <w:b/>
      <w:bCs/>
    </w:rPr>
  </w:style>
  <w:style w:type="character" w:styleId="CommentReference">
    <w:name w:val="annotation reference"/>
    <w:basedOn w:val="DefaultParagraphFont"/>
    <w:uiPriority w:val="99"/>
    <w:semiHidden/>
    <w:unhideWhenUsed/>
    <w:rsid w:val="000769BD"/>
    <w:rPr>
      <w:sz w:val="16"/>
      <w:szCs w:val="16"/>
    </w:rPr>
  </w:style>
  <w:style w:type="paragraph" w:styleId="CommentText">
    <w:name w:val="annotation text"/>
    <w:basedOn w:val="Normal"/>
    <w:link w:val="CommentTextChar"/>
    <w:uiPriority w:val="99"/>
    <w:semiHidden/>
    <w:unhideWhenUsed/>
    <w:rsid w:val="000769BD"/>
    <w:rPr>
      <w:sz w:val="20"/>
      <w:szCs w:val="20"/>
    </w:rPr>
  </w:style>
  <w:style w:type="character" w:customStyle="1" w:styleId="CommentTextChar">
    <w:name w:val="Comment Text Char"/>
    <w:basedOn w:val="DefaultParagraphFont"/>
    <w:link w:val="CommentText"/>
    <w:uiPriority w:val="99"/>
    <w:semiHidden/>
    <w:rsid w:val="000769BD"/>
    <w:rPr>
      <w:spacing w:val="-4"/>
    </w:rPr>
  </w:style>
  <w:style w:type="paragraph" w:styleId="CommentSubject">
    <w:name w:val="annotation subject"/>
    <w:basedOn w:val="CommentText"/>
    <w:next w:val="CommentText"/>
    <w:link w:val="CommentSubjectChar"/>
    <w:uiPriority w:val="99"/>
    <w:semiHidden/>
    <w:unhideWhenUsed/>
    <w:rsid w:val="000769BD"/>
    <w:rPr>
      <w:b/>
      <w:bCs/>
    </w:rPr>
  </w:style>
  <w:style w:type="character" w:customStyle="1" w:styleId="CommentSubjectChar">
    <w:name w:val="Comment Subject Char"/>
    <w:basedOn w:val="CommentTextChar"/>
    <w:link w:val="CommentSubject"/>
    <w:uiPriority w:val="99"/>
    <w:semiHidden/>
    <w:rsid w:val="000769BD"/>
    <w:rPr>
      <w:b/>
      <w:bCs/>
      <w:spacing w:val="-4"/>
    </w:rPr>
  </w:style>
  <w:style w:type="character" w:customStyle="1" w:styleId="XRef">
    <w:name w:val=".XRef"/>
    <w:uiPriority w:val="99"/>
    <w:rsid w:val="00721026"/>
  </w:style>
  <w:style w:type="character" w:customStyle="1" w:styleId="UnresolvedMention">
    <w:name w:val="Unresolved Mention"/>
    <w:basedOn w:val="DefaultParagraphFont"/>
    <w:uiPriority w:val="99"/>
    <w:semiHidden/>
    <w:unhideWhenUsed/>
    <w:rsid w:val="00E7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aris.com/" TargetMode="External"/><Relationship Id="rId13" Type="http://schemas.openxmlformats.org/officeDocument/2006/relationships/hyperlink" Target="http://www.strategicbusinessinsights.com/vals" TargetMode="External"/><Relationship Id="rId18" Type="http://schemas.openxmlformats.org/officeDocument/2006/relationships/hyperlink" Target="http://www.saraleedesserts.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blogclowbaack.net/2020/01/07/new-target-market-for-video-games-chapter-4-10/" TargetMode="External"/><Relationship Id="rId7" Type="http://schemas.openxmlformats.org/officeDocument/2006/relationships/hyperlink" Target="http://blogclowbaack.net/" TargetMode="External"/><Relationship Id="rId12" Type="http://schemas.openxmlformats.org/officeDocument/2006/relationships/hyperlink" Target="http://www.stetsoncologne.com/" TargetMode="External"/><Relationship Id="rId17" Type="http://schemas.openxmlformats.org/officeDocument/2006/relationships/hyperlink" Target="http://www.gaycenter.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targetmarketnews.com" TargetMode="External"/><Relationship Id="rId20" Type="http://schemas.openxmlformats.org/officeDocument/2006/relationships/hyperlink" Target="http://www.reynoldsprotection.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ny.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dbaack\AppData\Local\Temp\Temp1_Clow_IM_1-15-2.zip\womensenews.org" TargetMode="External"/><Relationship Id="rId23" Type="http://schemas.openxmlformats.org/officeDocument/2006/relationships/hyperlink" Target="http://blogclowbaack.net/2019/09/04/identity-theft-protection-chapter-4/" TargetMode="External"/><Relationship Id="rId28" Type="http://schemas.openxmlformats.org/officeDocument/2006/relationships/header" Target="header3.xml"/><Relationship Id="rId10" Type="http://schemas.openxmlformats.org/officeDocument/2006/relationships/hyperlink" Target="http://www.celestialseasonings.com/" TargetMode="External"/><Relationship Id="rId19" Type="http://schemas.openxmlformats.org/officeDocument/2006/relationships/hyperlink" Target="http://www.skeeterboats.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G:\Documents%20and%20Settings\Don%20Baack\Local%20Settings\Temporary%20Internet%20Files\Content.IE5\1WAI0VNA\www.edgewaterbeachresort.com" TargetMode="External"/><Relationship Id="rId14" Type="http://schemas.openxmlformats.org/officeDocument/2006/relationships/hyperlink" Target="http://http/www.pbs.org" TargetMode="External"/><Relationship Id="rId22" Type="http://schemas.openxmlformats.org/officeDocument/2006/relationships/hyperlink" Target="http://blogclowbaack.net/2018/09/25/positioning-methods-and-automobiles-chapter-4/"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8880</Words>
  <Characters>50622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Pittsburg State University</Company>
  <LinksUpToDate>false</LinksUpToDate>
  <CharactersWithSpaces>59384</CharactersWithSpaces>
  <SharedDoc>false</SharedDoc>
  <HLinks>
    <vt:vector size="96" baseType="variant">
      <vt:variant>
        <vt:i4>7209005</vt:i4>
      </vt:variant>
      <vt:variant>
        <vt:i4>45</vt:i4>
      </vt:variant>
      <vt:variant>
        <vt:i4>0</vt:i4>
      </vt:variant>
      <vt:variant>
        <vt:i4>5</vt:i4>
      </vt:variant>
      <vt:variant>
        <vt:lpwstr>http://blog.clowbaack.net/2014/01/16/segmentation-and-positoning-chapter-4.aspx</vt:lpwstr>
      </vt:variant>
      <vt:variant>
        <vt:lpwstr/>
      </vt:variant>
      <vt:variant>
        <vt:i4>4325390</vt:i4>
      </vt:variant>
      <vt:variant>
        <vt:i4>42</vt:i4>
      </vt:variant>
      <vt:variant>
        <vt:i4>0</vt:i4>
      </vt:variant>
      <vt:variant>
        <vt:i4>5</vt:i4>
      </vt:variant>
      <vt:variant>
        <vt:lpwstr>http://blog.clowbaack.net/2014/01/16/carnival-cruise-lines-chapter-4.aspx</vt:lpwstr>
      </vt:variant>
      <vt:variant>
        <vt:lpwstr/>
      </vt:variant>
      <vt:variant>
        <vt:i4>3801208</vt:i4>
      </vt:variant>
      <vt:variant>
        <vt:i4>39</vt:i4>
      </vt:variant>
      <vt:variant>
        <vt:i4>0</vt:i4>
      </vt:variant>
      <vt:variant>
        <vt:i4>5</vt:i4>
      </vt:variant>
      <vt:variant>
        <vt:lpwstr>http://blog.clowbaack.net/2014/01/16/motel-6-chapter-4.aspx</vt:lpwstr>
      </vt:variant>
      <vt:variant>
        <vt:lpwstr/>
      </vt:variant>
      <vt:variant>
        <vt:i4>4325470</vt:i4>
      </vt:variant>
      <vt:variant>
        <vt:i4>36</vt:i4>
      </vt:variant>
      <vt:variant>
        <vt:i4>0</vt:i4>
      </vt:variant>
      <vt:variant>
        <vt:i4>5</vt:i4>
      </vt:variant>
      <vt:variant>
        <vt:lpwstr>http://www.goldbond.com/</vt:lpwstr>
      </vt:variant>
      <vt:variant>
        <vt:lpwstr/>
      </vt:variant>
      <vt:variant>
        <vt:i4>5111877</vt:i4>
      </vt:variant>
      <vt:variant>
        <vt:i4>33</vt:i4>
      </vt:variant>
      <vt:variant>
        <vt:i4>0</vt:i4>
      </vt:variant>
      <vt:variant>
        <vt:i4>5</vt:i4>
      </vt:variant>
      <vt:variant>
        <vt:lpwstr>http://www.skeeterboats.com/</vt:lpwstr>
      </vt:variant>
      <vt:variant>
        <vt:lpwstr/>
      </vt:variant>
      <vt:variant>
        <vt:i4>4849682</vt:i4>
      </vt:variant>
      <vt:variant>
        <vt:i4>30</vt:i4>
      </vt:variant>
      <vt:variant>
        <vt:i4>0</vt:i4>
      </vt:variant>
      <vt:variant>
        <vt:i4>5</vt:i4>
      </vt:variant>
      <vt:variant>
        <vt:lpwstr>http://www.planetout.com/</vt:lpwstr>
      </vt:variant>
      <vt:variant>
        <vt:lpwstr/>
      </vt:variant>
      <vt:variant>
        <vt:i4>4522052</vt:i4>
      </vt:variant>
      <vt:variant>
        <vt:i4>27</vt:i4>
      </vt:variant>
      <vt:variant>
        <vt:i4>0</vt:i4>
      </vt:variant>
      <vt:variant>
        <vt:i4>5</vt:i4>
      </vt:variant>
      <vt:variant>
        <vt:lpwstr>http://www.targetmarketnews.com/</vt:lpwstr>
      </vt:variant>
      <vt:variant>
        <vt:lpwstr/>
      </vt:variant>
      <vt:variant>
        <vt:i4>3866664</vt:i4>
      </vt:variant>
      <vt:variant>
        <vt:i4>24</vt:i4>
      </vt:variant>
      <vt:variant>
        <vt:i4>0</vt:i4>
      </vt:variant>
      <vt:variant>
        <vt:i4>5</vt:i4>
      </vt:variant>
      <vt:variant>
        <vt:lpwstr>http://www.hispaniconline.com/</vt:lpwstr>
      </vt:variant>
      <vt:variant>
        <vt:lpwstr/>
      </vt:variant>
      <vt:variant>
        <vt:i4>5111872</vt:i4>
      </vt:variant>
      <vt:variant>
        <vt:i4>21</vt:i4>
      </vt:variant>
      <vt:variant>
        <vt:i4>0</vt:i4>
      </vt:variant>
      <vt:variant>
        <vt:i4>5</vt:i4>
      </vt:variant>
      <vt:variant>
        <vt:lpwstr>http://www.ivillage.com/</vt:lpwstr>
      </vt:variant>
      <vt:variant>
        <vt:lpwstr/>
      </vt:variant>
      <vt:variant>
        <vt:i4>5767235</vt:i4>
      </vt:variant>
      <vt:variant>
        <vt:i4>18</vt:i4>
      </vt:variant>
      <vt:variant>
        <vt:i4>0</vt:i4>
      </vt:variant>
      <vt:variant>
        <vt:i4>5</vt:i4>
      </vt:variant>
      <vt:variant>
        <vt:lpwstr>http://www.strategicbusinessinsights.com/vals</vt:lpwstr>
      </vt:variant>
      <vt:variant>
        <vt:lpwstr/>
      </vt:variant>
      <vt:variant>
        <vt:i4>2097212</vt:i4>
      </vt:variant>
      <vt:variant>
        <vt:i4>15</vt:i4>
      </vt:variant>
      <vt:variant>
        <vt:i4>0</vt:i4>
      </vt:variant>
      <vt:variant>
        <vt:i4>5</vt:i4>
      </vt:variant>
      <vt:variant>
        <vt:lpwstr>http://www.stetsoncologne.com/</vt:lpwstr>
      </vt:variant>
      <vt:variant>
        <vt:lpwstr/>
      </vt:variant>
      <vt:variant>
        <vt:i4>5767240</vt:i4>
      </vt:variant>
      <vt:variant>
        <vt:i4>12</vt:i4>
      </vt:variant>
      <vt:variant>
        <vt:i4>0</vt:i4>
      </vt:variant>
      <vt:variant>
        <vt:i4>5</vt:i4>
      </vt:variant>
      <vt:variant>
        <vt:lpwstr>http://www.sony.com/</vt:lpwstr>
      </vt:variant>
      <vt:variant>
        <vt:lpwstr/>
      </vt:variant>
      <vt:variant>
        <vt:i4>3735671</vt:i4>
      </vt:variant>
      <vt:variant>
        <vt:i4>9</vt:i4>
      </vt:variant>
      <vt:variant>
        <vt:i4>0</vt:i4>
      </vt:variant>
      <vt:variant>
        <vt:i4>5</vt:i4>
      </vt:variant>
      <vt:variant>
        <vt:lpwstr>http://www.celestialseasonings.com/</vt:lpwstr>
      </vt:variant>
      <vt:variant>
        <vt:lpwstr/>
      </vt:variant>
      <vt:variant>
        <vt:i4>1441891</vt:i4>
      </vt:variant>
      <vt:variant>
        <vt:i4>6</vt:i4>
      </vt:variant>
      <vt:variant>
        <vt:i4>0</vt:i4>
      </vt:variant>
      <vt:variant>
        <vt:i4>5</vt:i4>
      </vt:variant>
      <vt:variant>
        <vt:lpwstr>G:\Documents and Settings\Don Baack\Local Settings\Temporary Internet Files\Content.IE5\1WAI0VNA\www.edgewaterbeachresort.com</vt:lpwstr>
      </vt:variant>
      <vt:variant>
        <vt:lpwstr/>
      </vt:variant>
      <vt:variant>
        <vt:i4>5046303</vt:i4>
      </vt:variant>
      <vt:variant>
        <vt:i4>3</vt:i4>
      </vt:variant>
      <vt:variant>
        <vt:i4>0</vt:i4>
      </vt:variant>
      <vt:variant>
        <vt:i4>5</vt:i4>
      </vt:variant>
      <vt:variant>
        <vt:lpwstr>http://www.polarisindustries.com/</vt:lpwstr>
      </vt:variant>
      <vt:variant>
        <vt:lpwstr/>
      </vt:variant>
      <vt:variant>
        <vt:i4>7667836</vt:i4>
      </vt:variant>
      <vt:variant>
        <vt:i4>0</vt:i4>
      </vt:variant>
      <vt:variant>
        <vt:i4>0</vt:i4>
      </vt:variant>
      <vt:variant>
        <vt:i4>5</vt:i4>
      </vt:variant>
      <vt:variant>
        <vt:lpwstr>http://blog.clowbaack.net/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Baack</dc:creator>
  <cp:lastModifiedBy>Anitha, VijayaKumar</cp:lastModifiedBy>
  <cp:revision>3</cp:revision>
  <cp:lastPrinted>2021-03-26T11:28:00Z</cp:lastPrinted>
  <dcterms:created xsi:type="dcterms:W3CDTF">2021-02-24T15:45:00Z</dcterms:created>
  <dcterms:modified xsi:type="dcterms:W3CDTF">2021-03-26T11:28:00Z</dcterms:modified>
</cp:coreProperties>
</file>