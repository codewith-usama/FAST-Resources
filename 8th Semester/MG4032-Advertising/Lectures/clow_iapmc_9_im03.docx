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E46D8" w14:textId="77777777" w:rsidR="00C974F3" w:rsidRDefault="00C974F3" w:rsidP="002F4EA2">
      <w:pPr>
        <w:widowControl/>
        <w:tabs>
          <w:tab w:val="center" w:pos="4680"/>
        </w:tabs>
        <w:suppressAutoHyphens/>
        <w:spacing w:line="240" w:lineRule="atLeast"/>
        <w:jc w:val="both"/>
        <w:rPr>
          <w:b/>
          <w:bCs/>
          <w:sz w:val="72"/>
        </w:rPr>
      </w:pPr>
      <w:r>
        <w:rPr>
          <w:b/>
          <w:bCs/>
          <w:sz w:val="36"/>
        </w:rPr>
        <w:tab/>
      </w:r>
      <w:r>
        <w:rPr>
          <w:b/>
          <w:bCs/>
          <w:sz w:val="36"/>
        </w:rPr>
        <w:tab/>
      </w:r>
      <w:r>
        <w:rPr>
          <w:b/>
          <w:bCs/>
          <w:sz w:val="36"/>
        </w:rPr>
        <w:tab/>
      </w:r>
      <w:r>
        <w:rPr>
          <w:b/>
          <w:bCs/>
          <w:sz w:val="36"/>
        </w:rPr>
        <w:tab/>
      </w:r>
      <w:r>
        <w:rPr>
          <w:b/>
          <w:bCs/>
          <w:sz w:val="36"/>
          <w:u w:val="single"/>
        </w:rPr>
        <w:t>Chapter</w:t>
      </w:r>
      <w:r>
        <w:rPr>
          <w:b/>
          <w:bCs/>
          <w:sz w:val="36"/>
        </w:rPr>
        <w:t xml:space="preserve"> </w:t>
      </w:r>
      <w:r>
        <w:rPr>
          <w:b/>
          <w:bCs/>
          <w:sz w:val="96"/>
        </w:rPr>
        <w:t>3</w:t>
      </w:r>
    </w:p>
    <w:p w14:paraId="10F07D66" w14:textId="77777777" w:rsidR="00C974F3" w:rsidRDefault="00C974F3" w:rsidP="002F4EA2">
      <w:pPr>
        <w:widowControl/>
        <w:tabs>
          <w:tab w:val="center" w:pos="4680"/>
        </w:tabs>
        <w:suppressAutoHyphens/>
        <w:spacing w:line="240" w:lineRule="atLeast"/>
        <w:jc w:val="both"/>
        <w:rPr>
          <w:b/>
          <w:bCs/>
          <w:sz w:val="36"/>
        </w:rPr>
      </w:pPr>
    </w:p>
    <w:p w14:paraId="75077CFB" w14:textId="77777777" w:rsidR="00C974F3" w:rsidRDefault="00C974F3" w:rsidP="002F4EA2">
      <w:pPr>
        <w:widowControl/>
        <w:tabs>
          <w:tab w:val="center" w:pos="4680"/>
        </w:tabs>
        <w:suppressAutoHyphens/>
        <w:spacing w:line="240" w:lineRule="atLeast"/>
        <w:jc w:val="both"/>
        <w:rPr>
          <w:b/>
          <w:bCs/>
          <w:sz w:val="36"/>
        </w:rPr>
      </w:pPr>
    </w:p>
    <w:p w14:paraId="3B529B9A" w14:textId="77777777" w:rsidR="00C974F3" w:rsidRDefault="00C974F3" w:rsidP="002F4EA2">
      <w:pPr>
        <w:pStyle w:val="Heading5"/>
        <w:widowControl/>
      </w:pPr>
      <w:r>
        <w:t>Buyer Behaviors</w:t>
      </w:r>
    </w:p>
    <w:p w14:paraId="6B282481" w14:textId="77777777" w:rsidR="00C974F3" w:rsidRDefault="00C974F3" w:rsidP="002F4EA2">
      <w:pPr>
        <w:widowControl/>
        <w:tabs>
          <w:tab w:val="left" w:pos="-720"/>
        </w:tabs>
        <w:suppressAutoHyphens/>
        <w:spacing w:line="240" w:lineRule="atLeast"/>
        <w:jc w:val="both"/>
        <w:rPr>
          <w:spacing w:val="-3"/>
        </w:rPr>
      </w:pPr>
    </w:p>
    <w:p w14:paraId="7E0D6697" w14:textId="232ADDDB" w:rsidR="00C974F3" w:rsidRDefault="00124BB9" w:rsidP="002F4EA2">
      <w:pPr>
        <w:pStyle w:val="Heading2"/>
        <w:widowControl/>
        <w:rPr>
          <w:b/>
          <w:bCs/>
          <w:sz w:val="32"/>
        </w:rPr>
      </w:pPr>
      <w:r>
        <w:rPr>
          <w:b/>
          <w:bCs/>
          <w:sz w:val="32"/>
        </w:rPr>
        <w:t xml:space="preserve">CHAPTER </w:t>
      </w:r>
      <w:r w:rsidR="00C974F3">
        <w:rPr>
          <w:b/>
          <w:bCs/>
          <w:sz w:val="32"/>
        </w:rPr>
        <w:t>OBJECTIVES</w:t>
      </w:r>
    </w:p>
    <w:p w14:paraId="368EB1A6" w14:textId="77777777" w:rsidR="008B7473" w:rsidRDefault="008B7473" w:rsidP="002F4EA2">
      <w:pPr>
        <w:widowControl/>
        <w:tabs>
          <w:tab w:val="left" w:pos="-720"/>
        </w:tabs>
        <w:suppressAutoHyphens/>
        <w:spacing w:line="240" w:lineRule="atLeast"/>
        <w:jc w:val="both"/>
        <w:rPr>
          <w:spacing w:val="-3"/>
        </w:rPr>
      </w:pPr>
    </w:p>
    <w:p w14:paraId="1B41EDE5" w14:textId="77777777" w:rsidR="008B7473" w:rsidRPr="009F5768" w:rsidRDefault="008B7473" w:rsidP="002F4EA2">
      <w:pPr>
        <w:widowControl/>
      </w:pPr>
      <w:r>
        <w:t>Students should be able to answer the following questions:</w:t>
      </w:r>
    </w:p>
    <w:p w14:paraId="4B5033B2" w14:textId="77777777" w:rsidR="008B7473" w:rsidRDefault="008B7473" w:rsidP="002F4EA2">
      <w:pPr>
        <w:widowControl/>
        <w:tabs>
          <w:tab w:val="left" w:pos="-720"/>
        </w:tabs>
        <w:suppressAutoHyphens/>
        <w:jc w:val="both"/>
        <w:rPr>
          <w:spacing w:val="-3"/>
        </w:rPr>
      </w:pPr>
    </w:p>
    <w:p w14:paraId="422F5A4C" w14:textId="7CBAE06F" w:rsidR="00285A60" w:rsidRPr="00285A60" w:rsidRDefault="00285A60" w:rsidP="00285A60">
      <w:pPr>
        <w:widowControl/>
        <w:tabs>
          <w:tab w:val="left" w:pos="-720"/>
          <w:tab w:val="decimal" w:pos="360"/>
        </w:tabs>
        <w:suppressAutoHyphens/>
        <w:ind w:left="720" w:hanging="720"/>
        <w:jc w:val="both"/>
        <w:rPr>
          <w:spacing w:val="-3"/>
        </w:rPr>
      </w:pPr>
      <w:r w:rsidRPr="00285A60">
        <w:rPr>
          <w:b/>
          <w:spacing w:val="-3"/>
        </w:rPr>
        <w:tab/>
        <w:t>3.1</w:t>
      </w:r>
      <w:r w:rsidRPr="00285A60">
        <w:rPr>
          <w:spacing w:val="-3"/>
        </w:rPr>
        <w:tab/>
        <w:t>Which elements are involved in internal and external information searches by consumers, as part of the purchasing process?</w:t>
      </w:r>
    </w:p>
    <w:p w14:paraId="2DA7E3FC" w14:textId="77777777" w:rsidR="00285A60" w:rsidRPr="00285A60" w:rsidRDefault="00285A60" w:rsidP="00285A60">
      <w:pPr>
        <w:widowControl/>
        <w:tabs>
          <w:tab w:val="left" w:pos="-720"/>
          <w:tab w:val="decimal" w:pos="360"/>
        </w:tabs>
        <w:suppressAutoHyphens/>
        <w:ind w:left="720" w:hanging="720"/>
        <w:jc w:val="both"/>
        <w:rPr>
          <w:spacing w:val="-3"/>
        </w:rPr>
      </w:pPr>
      <w:r w:rsidRPr="00285A60">
        <w:rPr>
          <w:b/>
          <w:spacing w:val="-3"/>
        </w:rPr>
        <w:tab/>
        <w:t>3.2</w:t>
      </w:r>
      <w:r w:rsidRPr="00285A60">
        <w:rPr>
          <w:spacing w:val="-3"/>
        </w:rPr>
        <w:tab/>
        <w:t>What three models explain how individuals evaluate purchasing alternatives?</w:t>
      </w:r>
    </w:p>
    <w:p w14:paraId="1CE2143D" w14:textId="77777777" w:rsidR="00285A60" w:rsidRPr="00285A60" w:rsidRDefault="00285A60" w:rsidP="00285A60">
      <w:pPr>
        <w:widowControl/>
        <w:tabs>
          <w:tab w:val="left" w:pos="-720"/>
          <w:tab w:val="decimal" w:pos="360"/>
        </w:tabs>
        <w:suppressAutoHyphens/>
        <w:ind w:left="720" w:hanging="720"/>
        <w:jc w:val="both"/>
        <w:rPr>
          <w:spacing w:val="-3"/>
        </w:rPr>
      </w:pPr>
      <w:r w:rsidRPr="00285A60">
        <w:rPr>
          <w:b/>
          <w:spacing w:val="-3"/>
        </w:rPr>
        <w:tab/>
        <w:t>3.3</w:t>
      </w:r>
      <w:r w:rsidRPr="00285A60">
        <w:rPr>
          <w:spacing w:val="-3"/>
        </w:rPr>
        <w:tab/>
        <w:t>What trends are affecting the consumer buying environment?</w:t>
      </w:r>
    </w:p>
    <w:p w14:paraId="282F2BE6" w14:textId="77777777" w:rsidR="00285A60" w:rsidRPr="00285A60" w:rsidRDefault="00285A60" w:rsidP="00285A60">
      <w:pPr>
        <w:widowControl/>
        <w:tabs>
          <w:tab w:val="left" w:pos="-720"/>
          <w:tab w:val="decimal" w:pos="360"/>
        </w:tabs>
        <w:suppressAutoHyphens/>
        <w:ind w:left="720" w:hanging="720"/>
        <w:jc w:val="both"/>
        <w:rPr>
          <w:spacing w:val="-3"/>
        </w:rPr>
      </w:pPr>
      <w:r w:rsidRPr="00285A60">
        <w:rPr>
          <w:b/>
          <w:spacing w:val="-3"/>
        </w:rPr>
        <w:tab/>
        <w:t>3.4</w:t>
      </w:r>
      <w:r w:rsidRPr="00285A60">
        <w:rPr>
          <w:spacing w:val="-3"/>
        </w:rPr>
        <w:tab/>
        <w:t>How do the roles played by various members of the buying center and the factors that influence them impact business purchases?</w:t>
      </w:r>
    </w:p>
    <w:p w14:paraId="34B3D1D3" w14:textId="77777777" w:rsidR="00285A60" w:rsidRPr="00285A60" w:rsidRDefault="00285A60" w:rsidP="00285A60">
      <w:pPr>
        <w:widowControl/>
        <w:tabs>
          <w:tab w:val="left" w:pos="-720"/>
          <w:tab w:val="decimal" w:pos="360"/>
        </w:tabs>
        <w:suppressAutoHyphens/>
        <w:ind w:left="720" w:hanging="720"/>
        <w:jc w:val="both"/>
        <w:rPr>
          <w:spacing w:val="-3"/>
        </w:rPr>
      </w:pPr>
      <w:r w:rsidRPr="00285A60">
        <w:rPr>
          <w:b/>
          <w:spacing w:val="-3"/>
        </w:rPr>
        <w:tab/>
        <w:t>3.5</w:t>
      </w:r>
      <w:r w:rsidRPr="00285A60">
        <w:rPr>
          <w:spacing w:val="-3"/>
        </w:rPr>
        <w:tab/>
        <w:t>What types of business-to-business sales are made?</w:t>
      </w:r>
    </w:p>
    <w:p w14:paraId="71855920" w14:textId="77777777" w:rsidR="00285A60" w:rsidRPr="00285A60" w:rsidRDefault="00285A60" w:rsidP="00285A60">
      <w:pPr>
        <w:widowControl/>
        <w:tabs>
          <w:tab w:val="left" w:pos="-720"/>
          <w:tab w:val="decimal" w:pos="360"/>
        </w:tabs>
        <w:suppressAutoHyphens/>
        <w:ind w:left="720" w:hanging="720"/>
        <w:jc w:val="both"/>
        <w:rPr>
          <w:spacing w:val="-3"/>
        </w:rPr>
      </w:pPr>
      <w:r w:rsidRPr="00285A60">
        <w:rPr>
          <w:b/>
          <w:spacing w:val="-3"/>
        </w:rPr>
        <w:tab/>
        <w:t>3.6</w:t>
      </w:r>
      <w:r w:rsidRPr="00285A60">
        <w:rPr>
          <w:spacing w:val="-3"/>
        </w:rPr>
        <w:tab/>
        <w:t>What are the steps of the business-to-business buying process?</w:t>
      </w:r>
    </w:p>
    <w:p w14:paraId="23B919C9" w14:textId="77777777" w:rsidR="00285A60" w:rsidRPr="00285A60" w:rsidRDefault="00285A60" w:rsidP="00285A60">
      <w:pPr>
        <w:widowControl/>
        <w:tabs>
          <w:tab w:val="left" w:pos="-720"/>
          <w:tab w:val="decimal" w:pos="360"/>
        </w:tabs>
        <w:suppressAutoHyphens/>
        <w:ind w:left="720" w:hanging="720"/>
        <w:jc w:val="both"/>
        <w:rPr>
          <w:spacing w:val="-3"/>
        </w:rPr>
      </w:pPr>
      <w:r w:rsidRPr="00285A60">
        <w:rPr>
          <w:b/>
          <w:spacing w:val="-3"/>
        </w:rPr>
        <w:tab/>
        <w:t>3.7</w:t>
      </w:r>
      <w:r w:rsidRPr="00285A60">
        <w:rPr>
          <w:spacing w:val="-3"/>
        </w:rPr>
        <w:tab/>
        <w:t>How does dual channel marketing expand a company’s customer base and its sales?</w:t>
      </w:r>
    </w:p>
    <w:p w14:paraId="0F1F02EC" w14:textId="77777777" w:rsidR="00285A60" w:rsidRPr="00285A60" w:rsidRDefault="00285A60" w:rsidP="00285A60">
      <w:pPr>
        <w:widowControl/>
        <w:tabs>
          <w:tab w:val="left" w:pos="-720"/>
          <w:tab w:val="decimal" w:pos="360"/>
        </w:tabs>
        <w:suppressAutoHyphens/>
        <w:ind w:left="720" w:hanging="720"/>
        <w:jc w:val="both"/>
        <w:rPr>
          <w:spacing w:val="-3"/>
        </w:rPr>
      </w:pPr>
      <w:r w:rsidRPr="00285A60">
        <w:rPr>
          <w:b/>
          <w:spacing w:val="-3"/>
        </w:rPr>
        <w:tab/>
        <w:t>3.8</w:t>
      </w:r>
      <w:r w:rsidRPr="00285A60">
        <w:rPr>
          <w:b/>
          <w:spacing w:val="-3"/>
        </w:rPr>
        <w:tab/>
      </w:r>
      <w:r w:rsidRPr="00285A60">
        <w:rPr>
          <w:spacing w:val="-3"/>
        </w:rPr>
        <w:t>How can a company overcome international differences when adapting to buying processes?</w:t>
      </w:r>
    </w:p>
    <w:p w14:paraId="7AA8E082" w14:textId="77777777" w:rsidR="006279F4" w:rsidRPr="00B65BB1" w:rsidRDefault="006279F4" w:rsidP="002F4EA2">
      <w:pPr>
        <w:widowControl/>
        <w:tabs>
          <w:tab w:val="left" w:pos="-720"/>
          <w:tab w:val="decimal" w:pos="360"/>
        </w:tabs>
        <w:suppressAutoHyphens/>
        <w:ind w:left="720" w:hanging="720"/>
        <w:jc w:val="both"/>
        <w:rPr>
          <w:spacing w:val="-3"/>
        </w:rPr>
      </w:pPr>
    </w:p>
    <w:p w14:paraId="4DE02CF1" w14:textId="77777777" w:rsidR="00B65BB1" w:rsidRDefault="00B65BB1" w:rsidP="002F4EA2">
      <w:pPr>
        <w:widowControl/>
        <w:tabs>
          <w:tab w:val="left" w:pos="-720"/>
        </w:tabs>
        <w:suppressAutoHyphens/>
        <w:jc w:val="both"/>
        <w:rPr>
          <w:spacing w:val="-3"/>
        </w:rPr>
      </w:pPr>
    </w:p>
    <w:p w14:paraId="2C28FEC8" w14:textId="77777777" w:rsidR="000816E4" w:rsidRPr="00316A03" w:rsidRDefault="000816E4" w:rsidP="002F4EA2">
      <w:pPr>
        <w:pStyle w:val="CFINTROSUPTTL"/>
        <w:widowControl/>
        <w:spacing w:after="0" w:line="240" w:lineRule="auto"/>
        <w:rPr>
          <w:rFonts w:ascii="Times New Roman" w:hAnsi="Times New Roman" w:cs="Times New Roman"/>
          <w:b/>
          <w:color w:val="auto"/>
        </w:rPr>
      </w:pPr>
      <w:r w:rsidRPr="00316A03">
        <w:rPr>
          <w:rFonts w:ascii="Times New Roman" w:hAnsi="Times New Roman" w:cs="Times New Roman"/>
          <w:b/>
          <w:color w:val="auto"/>
        </w:rPr>
        <w:t>Overview</w:t>
      </w:r>
    </w:p>
    <w:p w14:paraId="5B217CA3" w14:textId="77777777" w:rsidR="00124BB9" w:rsidRDefault="00124BB9" w:rsidP="002F4EA2">
      <w:pPr>
        <w:widowControl/>
        <w:jc w:val="both"/>
      </w:pPr>
    </w:p>
    <w:p w14:paraId="3BC30158" w14:textId="77777777" w:rsidR="001B0BCD" w:rsidRDefault="001B0BCD" w:rsidP="002F4EA2">
      <w:pPr>
        <w:widowControl/>
        <w:jc w:val="both"/>
      </w:pPr>
      <w:r>
        <w:t>This chapter reviews consumer buyer behaviors and business-to-business buyer behaviors.</w:t>
      </w:r>
    </w:p>
    <w:p w14:paraId="431759C5" w14:textId="77777777" w:rsidR="001B0BCD" w:rsidRDefault="001B0BCD" w:rsidP="002F4EA2">
      <w:pPr>
        <w:widowControl/>
        <w:contextualSpacing/>
        <w:rPr>
          <w:b/>
          <w:szCs w:val="24"/>
        </w:rPr>
      </w:pPr>
    </w:p>
    <w:p w14:paraId="1FEA3CE8" w14:textId="77777777" w:rsidR="00852BF8" w:rsidRDefault="00852BF8" w:rsidP="002F4EA2">
      <w:pPr>
        <w:widowControl/>
        <w:jc w:val="both"/>
      </w:pPr>
      <w:r>
        <w:t>Consumer purchasing processes include five steps; however, two of those steps are most important from an IMC perspective: the information search stage and the evaluation of alternatives stage, which are described in detail in the first part of this chapter.</w:t>
      </w:r>
    </w:p>
    <w:p w14:paraId="782F659F" w14:textId="77777777" w:rsidR="00852BF8" w:rsidRDefault="00852BF8" w:rsidP="002F4EA2">
      <w:pPr>
        <w:widowControl/>
        <w:jc w:val="both"/>
      </w:pPr>
    </w:p>
    <w:p w14:paraId="4D5A80B1" w14:textId="77777777" w:rsidR="00852BF8" w:rsidRDefault="00852BF8" w:rsidP="002F4EA2">
      <w:pPr>
        <w:widowControl/>
        <w:jc w:val="both"/>
      </w:pPr>
      <w:r>
        <w:t>Next, the consumer buying environment is described.</w:t>
      </w:r>
    </w:p>
    <w:p w14:paraId="2407F0ED" w14:textId="77777777" w:rsidR="00852BF8" w:rsidRDefault="00852BF8" w:rsidP="002F4EA2">
      <w:pPr>
        <w:widowControl/>
        <w:jc w:val="both"/>
      </w:pPr>
    </w:p>
    <w:p w14:paraId="5FB279C8" w14:textId="77777777" w:rsidR="00852BF8" w:rsidRDefault="00852BF8" w:rsidP="002F4EA2">
      <w:pPr>
        <w:widowControl/>
        <w:jc w:val="both"/>
      </w:pPr>
      <w:r>
        <w:t xml:space="preserve">Business buying behaviors are described starting with a description of the five major roles played in a business buying center. </w:t>
      </w:r>
    </w:p>
    <w:p w14:paraId="5CF6C4A6" w14:textId="77777777" w:rsidR="00852BF8" w:rsidRDefault="00852BF8" w:rsidP="002F4EA2">
      <w:pPr>
        <w:widowControl/>
        <w:jc w:val="both"/>
      </w:pPr>
    </w:p>
    <w:p w14:paraId="01E2E9BA" w14:textId="77777777" w:rsidR="00852BF8" w:rsidRDefault="00852BF8" w:rsidP="002F4EA2">
      <w:pPr>
        <w:widowControl/>
        <w:jc w:val="both"/>
      </w:pPr>
      <w:r>
        <w:t xml:space="preserve">The three main types of business-to-business purchases are noted. </w:t>
      </w:r>
    </w:p>
    <w:p w14:paraId="792D3ABE" w14:textId="77777777" w:rsidR="00852BF8" w:rsidRDefault="00852BF8" w:rsidP="002F4EA2">
      <w:pPr>
        <w:widowControl/>
        <w:jc w:val="both"/>
      </w:pPr>
    </w:p>
    <w:p w14:paraId="57337160" w14:textId="77777777" w:rsidR="00852BF8" w:rsidRDefault="00852BF8" w:rsidP="002F4EA2">
      <w:pPr>
        <w:widowControl/>
        <w:jc w:val="both"/>
      </w:pPr>
      <w:r>
        <w:t>Finally, dual channel marketing is explained.</w:t>
      </w:r>
    </w:p>
    <w:p w14:paraId="6148569A" w14:textId="77777777" w:rsidR="00852BF8" w:rsidRDefault="00852BF8" w:rsidP="002F4EA2">
      <w:pPr>
        <w:widowControl/>
        <w:contextualSpacing/>
        <w:rPr>
          <w:b/>
          <w:szCs w:val="24"/>
        </w:rPr>
      </w:pPr>
    </w:p>
    <w:p w14:paraId="71DBBB5F" w14:textId="1187716B" w:rsidR="00B91C4E" w:rsidRPr="001021CD" w:rsidRDefault="00852BF8" w:rsidP="002F4EA2">
      <w:pPr>
        <w:keepNext/>
        <w:widowControl/>
        <w:contextualSpacing/>
        <w:rPr>
          <w:b/>
          <w:szCs w:val="24"/>
        </w:rPr>
      </w:pPr>
      <w:r>
        <w:rPr>
          <w:b/>
          <w:szCs w:val="24"/>
        </w:rPr>
        <w:lastRenderedPageBreak/>
        <w:t>Nescaf</w:t>
      </w:r>
      <w:r w:rsidR="00943091" w:rsidRPr="00943091">
        <w:rPr>
          <w:b/>
          <w:szCs w:val="24"/>
        </w:rPr>
        <w:t>é</w:t>
      </w:r>
    </w:p>
    <w:p w14:paraId="15B01F6E" w14:textId="77777777" w:rsidR="00B91C4E" w:rsidRDefault="00B91C4E" w:rsidP="002F4EA2">
      <w:pPr>
        <w:pStyle w:val="Heading3"/>
        <w:widowControl/>
        <w:tabs>
          <w:tab w:val="clear" w:pos="-720"/>
          <w:tab w:val="center" w:pos="4680"/>
        </w:tabs>
        <w:spacing w:line="240" w:lineRule="auto"/>
        <w:rPr>
          <w:b/>
          <w:bCs/>
          <w:i w:val="0"/>
          <w:iCs w:val="0"/>
          <w:spacing w:val="-4"/>
        </w:rPr>
      </w:pPr>
    </w:p>
    <w:p w14:paraId="20B27270" w14:textId="7B760A1A" w:rsidR="00B91C4E" w:rsidRDefault="00852BF8" w:rsidP="002F4EA2">
      <w:pPr>
        <w:pStyle w:val="BodyText"/>
        <w:widowControl/>
        <w:tabs>
          <w:tab w:val="clear" w:pos="0"/>
        </w:tabs>
        <w:spacing w:line="240" w:lineRule="auto"/>
      </w:pPr>
      <w:r>
        <w:rPr>
          <w:bCs/>
          <w:szCs w:val="24"/>
          <w:lang w:val="en"/>
        </w:rPr>
        <w:t xml:space="preserve">In a country dominated by tea consumption (China), creating a new mindset in which coffee would be selected more often by younger consumers, especially in rural areas, was one key goal. </w:t>
      </w:r>
      <w:r w:rsidRPr="00100C4B">
        <w:rPr>
          <w:bCs/>
          <w:szCs w:val="24"/>
          <w:lang w:val="en"/>
        </w:rPr>
        <w:t>Nescafé</w:t>
      </w:r>
      <w:r w:rsidR="00E0099C">
        <w:rPr>
          <w:bCs/>
          <w:szCs w:val="24"/>
          <w:lang w:val="en"/>
        </w:rPr>
        <w:t>’</w:t>
      </w:r>
      <w:r>
        <w:rPr>
          <w:bCs/>
          <w:szCs w:val="24"/>
          <w:lang w:val="en"/>
        </w:rPr>
        <w:t>s marketing team decided that new technologies presented the greatest opportunities to influence the entire buying process.</w:t>
      </w:r>
    </w:p>
    <w:p w14:paraId="78DD045B" w14:textId="77777777" w:rsidR="00B91C4E" w:rsidRDefault="00B91C4E" w:rsidP="002F4EA2">
      <w:pPr>
        <w:pStyle w:val="BodyText"/>
        <w:widowControl/>
        <w:tabs>
          <w:tab w:val="clear" w:pos="0"/>
        </w:tabs>
        <w:spacing w:line="240" w:lineRule="auto"/>
      </w:pPr>
    </w:p>
    <w:p w14:paraId="51FD16D0" w14:textId="77777777" w:rsidR="00B91C4E" w:rsidRDefault="00B91C4E" w:rsidP="002F4EA2">
      <w:pPr>
        <w:widowControl/>
        <w:tabs>
          <w:tab w:val="left" w:pos="-720"/>
        </w:tabs>
        <w:suppressAutoHyphens/>
        <w:jc w:val="both"/>
        <w:rPr>
          <w:b/>
          <w:bCs/>
          <w:spacing w:val="-3"/>
        </w:rPr>
      </w:pPr>
      <w:r>
        <w:rPr>
          <w:b/>
          <w:bCs/>
          <w:spacing w:val="-3"/>
        </w:rPr>
        <w:t>Questions for Students:</w:t>
      </w:r>
    </w:p>
    <w:p w14:paraId="7560F7DC" w14:textId="77777777" w:rsidR="00B91C4E" w:rsidRDefault="00B91C4E" w:rsidP="002F4EA2">
      <w:pPr>
        <w:widowControl/>
        <w:tabs>
          <w:tab w:val="left" w:pos="-720"/>
        </w:tabs>
        <w:suppressAutoHyphens/>
        <w:ind w:left="720"/>
        <w:jc w:val="both"/>
      </w:pPr>
    </w:p>
    <w:p w14:paraId="2411AC02" w14:textId="7ED0B000" w:rsidR="00B91C4E" w:rsidRDefault="00852BF8" w:rsidP="002F4EA2">
      <w:pPr>
        <w:widowControl/>
        <w:numPr>
          <w:ilvl w:val="0"/>
          <w:numId w:val="1"/>
        </w:numPr>
        <w:tabs>
          <w:tab w:val="left" w:pos="-720"/>
        </w:tabs>
        <w:suppressAutoHyphens/>
        <w:ind w:hanging="360"/>
        <w:jc w:val="both"/>
        <w:rPr>
          <w:spacing w:val="-3"/>
        </w:rPr>
      </w:pPr>
      <w:r>
        <w:t>Do you think selling coffee in a country dominate</w:t>
      </w:r>
      <w:r w:rsidR="00943091">
        <w:t>d</w:t>
      </w:r>
      <w:r>
        <w:t xml:space="preserve"> by tea consumption is a good idea</w:t>
      </w:r>
      <w:r w:rsidR="00B91C4E">
        <w:t>?</w:t>
      </w:r>
    </w:p>
    <w:p w14:paraId="55009095" w14:textId="4FBEFCDB" w:rsidR="00B91C4E" w:rsidRPr="00F07E07" w:rsidRDefault="00852BF8" w:rsidP="002F4EA2">
      <w:pPr>
        <w:widowControl/>
        <w:numPr>
          <w:ilvl w:val="0"/>
          <w:numId w:val="1"/>
        </w:numPr>
        <w:tabs>
          <w:tab w:val="left" w:pos="-720"/>
        </w:tabs>
        <w:suppressAutoHyphens/>
        <w:ind w:hanging="360"/>
        <w:jc w:val="both"/>
        <w:rPr>
          <w:spacing w:val="-3"/>
        </w:rPr>
      </w:pPr>
      <w:r>
        <w:t>Do you think the company will succeed using social media</w:t>
      </w:r>
      <w:r w:rsidR="00B91C4E">
        <w:t>?</w:t>
      </w:r>
      <w:r>
        <w:t xml:space="preserve"> Why or why not?</w:t>
      </w:r>
    </w:p>
    <w:p w14:paraId="4884F7F6" w14:textId="77777777" w:rsidR="00F07E07" w:rsidRDefault="00F07E07" w:rsidP="002F4EA2">
      <w:pPr>
        <w:widowControl/>
        <w:tabs>
          <w:tab w:val="left" w:pos="-720"/>
        </w:tabs>
        <w:suppressAutoHyphens/>
        <w:jc w:val="both"/>
        <w:rPr>
          <w:spacing w:val="-3"/>
        </w:rPr>
      </w:pPr>
    </w:p>
    <w:p w14:paraId="6B91656F" w14:textId="77777777" w:rsidR="00852BF8" w:rsidRDefault="00852BF8" w:rsidP="002F4EA2">
      <w:pPr>
        <w:widowControl/>
        <w:tabs>
          <w:tab w:val="left" w:pos="-720"/>
        </w:tabs>
        <w:suppressAutoHyphens/>
        <w:jc w:val="both"/>
        <w:rPr>
          <w:b/>
          <w:spacing w:val="-3"/>
          <w:lang w:val="en-AU"/>
        </w:rPr>
      </w:pPr>
    </w:p>
    <w:p w14:paraId="6C605F5B" w14:textId="1FEB5C72" w:rsidR="001B0BCD" w:rsidRPr="00896A1F" w:rsidRDefault="001B0BCD" w:rsidP="002F4EA2">
      <w:pPr>
        <w:widowControl/>
        <w:tabs>
          <w:tab w:val="left" w:pos="-720"/>
        </w:tabs>
        <w:suppressAutoHyphens/>
        <w:ind w:left="2160" w:hanging="2160"/>
        <w:jc w:val="both"/>
        <w:rPr>
          <w:spacing w:val="-3"/>
        </w:rPr>
      </w:pPr>
      <w:r w:rsidRPr="00896A1F">
        <w:rPr>
          <w:b/>
          <w:spacing w:val="-3"/>
          <w:lang w:val="en-AU"/>
        </w:rPr>
        <w:t xml:space="preserve">Objective </w:t>
      </w:r>
      <w:r w:rsidR="00124BB9">
        <w:rPr>
          <w:b/>
          <w:spacing w:val="-3"/>
          <w:lang w:val="en-AU"/>
        </w:rPr>
        <w:t>3.</w:t>
      </w:r>
      <w:r w:rsidRPr="00896A1F">
        <w:rPr>
          <w:b/>
          <w:spacing w:val="-3"/>
          <w:lang w:val="en-AU"/>
        </w:rPr>
        <w:t>1:</w:t>
      </w:r>
      <w:r w:rsidRPr="00896A1F">
        <w:rPr>
          <w:spacing w:val="-3"/>
        </w:rPr>
        <w:t xml:space="preserve"> </w:t>
      </w:r>
      <w:r w:rsidR="002F4EA2">
        <w:rPr>
          <w:spacing w:val="-3"/>
        </w:rPr>
        <w:tab/>
      </w:r>
      <w:r w:rsidR="00124BB9">
        <w:rPr>
          <w:spacing w:val="-3"/>
        </w:rPr>
        <w:t>Which</w:t>
      </w:r>
      <w:r w:rsidR="00124BB9" w:rsidRPr="00896A1F">
        <w:rPr>
          <w:spacing w:val="-3"/>
        </w:rPr>
        <w:t xml:space="preserve"> </w:t>
      </w:r>
      <w:r w:rsidRPr="00896A1F">
        <w:rPr>
          <w:spacing w:val="-3"/>
        </w:rPr>
        <w:t>elements are involved in internal and external information searches by consumers, as part of the purchasing process?</w:t>
      </w:r>
    </w:p>
    <w:p w14:paraId="4837279C" w14:textId="77777777" w:rsidR="00C974F3" w:rsidRDefault="00C974F3" w:rsidP="002F4EA2">
      <w:pPr>
        <w:widowControl/>
        <w:tabs>
          <w:tab w:val="left" w:pos="-720"/>
        </w:tabs>
        <w:suppressAutoHyphens/>
        <w:jc w:val="both"/>
        <w:rPr>
          <w:spacing w:val="-3"/>
        </w:rPr>
      </w:pPr>
    </w:p>
    <w:p w14:paraId="06F767C3" w14:textId="3D286378" w:rsidR="00C974F3" w:rsidRDefault="00124BB9" w:rsidP="002F4EA2">
      <w:pPr>
        <w:widowControl/>
        <w:tabs>
          <w:tab w:val="left" w:pos="-720"/>
          <w:tab w:val="left" w:pos="0"/>
          <w:tab w:val="left" w:pos="720"/>
        </w:tabs>
        <w:suppressAutoHyphens/>
        <w:ind w:left="1440" w:hanging="1440"/>
        <w:jc w:val="both"/>
        <w:rPr>
          <w:u w:val="single"/>
        </w:rPr>
      </w:pPr>
      <w:r>
        <w:rPr>
          <w:b/>
          <w:bCs/>
          <w:u w:val="single"/>
        </w:rPr>
        <w:t xml:space="preserve">Information Searches and the </w:t>
      </w:r>
      <w:r w:rsidR="00C974F3">
        <w:rPr>
          <w:b/>
          <w:bCs/>
          <w:u w:val="single"/>
        </w:rPr>
        <w:t>Consumer Purchasing Processes</w:t>
      </w:r>
    </w:p>
    <w:p w14:paraId="5C546061" w14:textId="77777777" w:rsidR="00C974F3" w:rsidRDefault="00C974F3" w:rsidP="002F4EA2">
      <w:pPr>
        <w:widowControl/>
        <w:tabs>
          <w:tab w:val="left" w:pos="-720"/>
        </w:tabs>
        <w:suppressAutoHyphens/>
        <w:jc w:val="both"/>
      </w:pPr>
    </w:p>
    <w:p w14:paraId="2C026073" w14:textId="4AE248A2" w:rsidR="00C974F3" w:rsidRDefault="00C974F3" w:rsidP="002F4EA2">
      <w:pPr>
        <w:widowControl/>
        <w:tabs>
          <w:tab w:val="left" w:pos="-720"/>
          <w:tab w:val="left" w:pos="0"/>
        </w:tabs>
        <w:suppressAutoHyphens/>
        <w:jc w:val="both"/>
      </w:pPr>
      <w:r>
        <w:t>Marketing managers constantly endeavor to influence consumer decisions. Figure 3.1 displays the steps of the buying decision-making process. The two steps that are the most important to IMC programs are</w:t>
      </w:r>
      <w:r w:rsidR="00EF4704">
        <w:t>:</w:t>
      </w:r>
    </w:p>
    <w:p w14:paraId="723AF53D" w14:textId="77777777" w:rsidR="00C974F3" w:rsidRDefault="00C974F3" w:rsidP="002F4EA2">
      <w:pPr>
        <w:widowControl/>
        <w:tabs>
          <w:tab w:val="left" w:pos="-720"/>
          <w:tab w:val="left" w:pos="0"/>
        </w:tabs>
        <w:suppressAutoHyphens/>
        <w:jc w:val="both"/>
      </w:pPr>
    </w:p>
    <w:p w14:paraId="5ADF20B7" w14:textId="77777777" w:rsidR="00C974F3" w:rsidRDefault="00C974F3" w:rsidP="002F4EA2">
      <w:pPr>
        <w:widowControl/>
        <w:numPr>
          <w:ilvl w:val="0"/>
          <w:numId w:val="45"/>
        </w:numPr>
        <w:tabs>
          <w:tab w:val="left" w:pos="-720"/>
          <w:tab w:val="left" w:pos="0"/>
        </w:tabs>
        <w:suppressAutoHyphens/>
        <w:jc w:val="both"/>
      </w:pPr>
      <w:r>
        <w:t>Information search</w:t>
      </w:r>
    </w:p>
    <w:p w14:paraId="3CF6FA8D" w14:textId="77777777" w:rsidR="00C974F3" w:rsidRDefault="00C974F3" w:rsidP="002F4EA2">
      <w:pPr>
        <w:widowControl/>
        <w:numPr>
          <w:ilvl w:val="0"/>
          <w:numId w:val="45"/>
        </w:numPr>
        <w:tabs>
          <w:tab w:val="left" w:pos="-720"/>
          <w:tab w:val="left" w:pos="0"/>
        </w:tabs>
        <w:suppressAutoHyphens/>
        <w:jc w:val="both"/>
      </w:pPr>
      <w:r>
        <w:t>Evaluation of alternatives</w:t>
      </w:r>
    </w:p>
    <w:p w14:paraId="69F6C68A" w14:textId="77777777" w:rsidR="00896A1F" w:rsidRDefault="00896A1F" w:rsidP="002F4EA2">
      <w:pPr>
        <w:widowControl/>
        <w:tabs>
          <w:tab w:val="left" w:pos="-720"/>
          <w:tab w:val="left" w:pos="0"/>
          <w:tab w:val="left" w:pos="720"/>
        </w:tabs>
        <w:suppressAutoHyphens/>
        <w:ind w:left="1440" w:hanging="1440"/>
        <w:jc w:val="both"/>
        <w:rPr>
          <w:b/>
          <w:bCs/>
          <w:u w:val="single"/>
        </w:rPr>
      </w:pPr>
    </w:p>
    <w:p w14:paraId="5D747B45" w14:textId="77777777" w:rsidR="001B0BCD" w:rsidRDefault="001B0BCD" w:rsidP="002F4EA2">
      <w:pPr>
        <w:widowControl/>
        <w:tabs>
          <w:tab w:val="left" w:pos="-720"/>
        </w:tabs>
        <w:suppressAutoHyphens/>
        <w:jc w:val="both"/>
      </w:pPr>
      <w:r w:rsidRPr="001B0BCD">
        <w:t xml:space="preserve">After a need emerges, the consumer begins an internal search, mentally recalling products that might satisfy it. </w:t>
      </w:r>
    </w:p>
    <w:p w14:paraId="58A9F7A8" w14:textId="77777777" w:rsidR="001B0BCD" w:rsidRDefault="001B0BCD" w:rsidP="002F4EA2">
      <w:pPr>
        <w:widowControl/>
        <w:tabs>
          <w:tab w:val="left" w:pos="-720"/>
        </w:tabs>
        <w:suppressAutoHyphens/>
        <w:jc w:val="both"/>
      </w:pPr>
    </w:p>
    <w:p w14:paraId="0B8ECFF6" w14:textId="77777777" w:rsidR="001B0BCD" w:rsidRDefault="001B0BCD" w:rsidP="002F4EA2">
      <w:pPr>
        <w:widowControl/>
        <w:tabs>
          <w:tab w:val="left" w:pos="-720"/>
        </w:tabs>
        <w:suppressAutoHyphens/>
        <w:jc w:val="both"/>
      </w:pPr>
      <w:r w:rsidRPr="001B0BCD">
        <w:t xml:space="preserve">Often, the individual remembers how the need was met in the past. If a particular brand was chosen and the experience was positive, the consumer repeats the purchase decision, and the information search ends. </w:t>
      </w:r>
    </w:p>
    <w:p w14:paraId="00CCC160" w14:textId="77777777" w:rsidR="001B0BCD" w:rsidRDefault="001B0BCD" w:rsidP="002F4EA2">
      <w:pPr>
        <w:widowControl/>
        <w:tabs>
          <w:tab w:val="left" w:pos="-720"/>
        </w:tabs>
        <w:suppressAutoHyphens/>
        <w:jc w:val="both"/>
      </w:pPr>
    </w:p>
    <w:p w14:paraId="4A232B68" w14:textId="77777777" w:rsidR="001B0BCD" w:rsidRPr="001B0BCD" w:rsidRDefault="001B0BCD" w:rsidP="002F4EA2">
      <w:pPr>
        <w:widowControl/>
        <w:tabs>
          <w:tab w:val="left" w:pos="-720"/>
        </w:tabs>
        <w:suppressAutoHyphens/>
        <w:jc w:val="both"/>
      </w:pPr>
      <w:r w:rsidRPr="001B0BCD">
        <w:t>When a previous purchase did not work out, or the consumer wishes to try something else, a more complete internal search may result.</w:t>
      </w:r>
    </w:p>
    <w:p w14:paraId="42452314" w14:textId="77777777" w:rsidR="001B0BCD" w:rsidRDefault="001B0BCD" w:rsidP="002F4EA2">
      <w:pPr>
        <w:widowControl/>
        <w:tabs>
          <w:tab w:val="left" w:pos="-720"/>
        </w:tabs>
        <w:suppressAutoHyphens/>
        <w:jc w:val="both"/>
      </w:pPr>
    </w:p>
    <w:p w14:paraId="1AFD9D2D" w14:textId="77777777" w:rsidR="003F0C75" w:rsidRPr="003F0C75" w:rsidRDefault="003F0C75" w:rsidP="002F4EA2">
      <w:pPr>
        <w:widowControl/>
        <w:tabs>
          <w:tab w:val="left" w:pos="-720"/>
          <w:tab w:val="left" w:pos="0"/>
        </w:tabs>
        <w:suppressAutoHyphens/>
        <w:jc w:val="both"/>
        <w:rPr>
          <w:b/>
        </w:rPr>
      </w:pPr>
      <w:r>
        <w:rPr>
          <w:b/>
        </w:rPr>
        <w:t>Internal Search</w:t>
      </w:r>
    </w:p>
    <w:p w14:paraId="0E83767B" w14:textId="77777777" w:rsidR="003F0C75" w:rsidRDefault="003F0C75" w:rsidP="002F4EA2">
      <w:pPr>
        <w:widowControl/>
        <w:tabs>
          <w:tab w:val="left" w:pos="-720"/>
          <w:tab w:val="left" w:pos="0"/>
        </w:tabs>
        <w:suppressAutoHyphens/>
        <w:jc w:val="both"/>
      </w:pPr>
    </w:p>
    <w:p w14:paraId="646509D3" w14:textId="77777777" w:rsidR="00C974F3" w:rsidRDefault="00C974F3" w:rsidP="002F4EA2">
      <w:pPr>
        <w:widowControl/>
        <w:tabs>
          <w:tab w:val="left" w:pos="-720"/>
          <w:tab w:val="left" w:pos="0"/>
        </w:tabs>
        <w:suppressAutoHyphens/>
        <w:jc w:val="both"/>
      </w:pPr>
      <w:r>
        <w:t xml:space="preserve">An </w:t>
      </w:r>
      <w:r w:rsidRPr="003F0C75">
        <w:t>internal search</w:t>
      </w:r>
      <w:r w:rsidRPr="003F0C75">
        <w:rPr>
          <w:i/>
        </w:rPr>
        <w:t xml:space="preserve"> </w:t>
      </w:r>
      <w:r>
        <w:t>takes place when the consumer mentally recalls images of products that might fulfill or meet the need.</w:t>
      </w:r>
    </w:p>
    <w:p w14:paraId="1336C5E3" w14:textId="77777777" w:rsidR="00C974F3" w:rsidRDefault="00C974F3" w:rsidP="002F4EA2">
      <w:pPr>
        <w:widowControl/>
        <w:tabs>
          <w:tab w:val="left" w:pos="-720"/>
        </w:tabs>
        <w:suppressAutoHyphens/>
        <w:jc w:val="both"/>
      </w:pPr>
    </w:p>
    <w:p w14:paraId="37524DF6" w14:textId="5BA3DD2A" w:rsidR="00C974F3" w:rsidRDefault="00C974F3" w:rsidP="002F4EA2">
      <w:pPr>
        <w:widowControl/>
        <w:tabs>
          <w:tab w:val="left" w:pos="-720"/>
          <w:tab w:val="left" w:pos="0"/>
        </w:tabs>
        <w:suppressAutoHyphens/>
        <w:jc w:val="both"/>
      </w:pPr>
      <w:r>
        <w:t>A major objective is to build equity so that the company</w:t>
      </w:r>
      <w:r w:rsidR="00E0099C">
        <w:t>’</w:t>
      </w:r>
      <w:r>
        <w:t>s brand will be recalled during an internal search.</w:t>
      </w:r>
    </w:p>
    <w:p w14:paraId="6B85AE8E" w14:textId="77777777" w:rsidR="001B0BCD" w:rsidRDefault="001B0BCD" w:rsidP="002F4EA2">
      <w:pPr>
        <w:widowControl/>
        <w:tabs>
          <w:tab w:val="left" w:pos="-720"/>
          <w:tab w:val="left" w:pos="0"/>
        </w:tabs>
        <w:suppressAutoHyphens/>
        <w:jc w:val="both"/>
      </w:pPr>
    </w:p>
    <w:p w14:paraId="4F28269D" w14:textId="77777777" w:rsidR="00285A60" w:rsidRDefault="00285A60" w:rsidP="002F4EA2">
      <w:pPr>
        <w:widowControl/>
        <w:tabs>
          <w:tab w:val="left" w:pos="-720"/>
          <w:tab w:val="left" w:pos="0"/>
        </w:tabs>
        <w:suppressAutoHyphens/>
        <w:jc w:val="both"/>
      </w:pPr>
    </w:p>
    <w:p w14:paraId="028675C6" w14:textId="77777777" w:rsidR="003F0C75" w:rsidRDefault="003F0C75" w:rsidP="002F4EA2">
      <w:pPr>
        <w:widowControl/>
        <w:tabs>
          <w:tab w:val="left" w:pos="-720"/>
          <w:tab w:val="left" w:pos="0"/>
        </w:tabs>
        <w:suppressAutoHyphens/>
        <w:jc w:val="both"/>
        <w:rPr>
          <w:b/>
        </w:rPr>
      </w:pPr>
      <w:r>
        <w:rPr>
          <w:b/>
        </w:rPr>
        <w:lastRenderedPageBreak/>
        <w:t>External Search</w:t>
      </w:r>
    </w:p>
    <w:p w14:paraId="7B60EDE4" w14:textId="77777777" w:rsidR="003F0C75" w:rsidRPr="003F0C75" w:rsidRDefault="003F0C75" w:rsidP="002F4EA2">
      <w:pPr>
        <w:widowControl/>
        <w:tabs>
          <w:tab w:val="left" w:pos="-720"/>
          <w:tab w:val="left" w:pos="0"/>
        </w:tabs>
        <w:suppressAutoHyphens/>
        <w:jc w:val="both"/>
        <w:rPr>
          <w:b/>
        </w:rPr>
      </w:pPr>
    </w:p>
    <w:p w14:paraId="5093302D" w14:textId="77777777" w:rsidR="00C974F3" w:rsidRDefault="00C974F3" w:rsidP="002F4EA2">
      <w:pPr>
        <w:widowControl/>
        <w:tabs>
          <w:tab w:val="left" w:pos="-720"/>
          <w:tab w:val="left" w:pos="0"/>
        </w:tabs>
        <w:suppressAutoHyphens/>
        <w:jc w:val="both"/>
      </w:pPr>
      <w:r>
        <w:t>Following an internal search, the consumer make</w:t>
      </w:r>
      <w:r w:rsidR="001B0BCD">
        <w:t>s</w:t>
      </w:r>
      <w:r>
        <w:t xml:space="preserve"> a mental decision regarding an </w:t>
      </w:r>
      <w:r w:rsidRPr="003F0C75">
        <w:t>external</w:t>
      </w:r>
      <w:r>
        <w:rPr>
          <w:b/>
        </w:rPr>
        <w:t xml:space="preserve"> </w:t>
      </w:r>
      <w:r w:rsidRPr="003F0C75">
        <w:t>search</w:t>
      </w:r>
      <w:r>
        <w:t>.</w:t>
      </w:r>
    </w:p>
    <w:p w14:paraId="39AC11EE" w14:textId="77777777" w:rsidR="00C974F3" w:rsidRDefault="00C974F3" w:rsidP="002F4EA2">
      <w:pPr>
        <w:widowControl/>
        <w:tabs>
          <w:tab w:val="left" w:pos="-720"/>
        </w:tabs>
        <w:suppressAutoHyphens/>
        <w:jc w:val="both"/>
      </w:pPr>
    </w:p>
    <w:p w14:paraId="19389A4D" w14:textId="7A6E7C08" w:rsidR="00C974F3" w:rsidRDefault="00C974F3" w:rsidP="002F4EA2">
      <w:pPr>
        <w:widowControl/>
        <w:tabs>
          <w:tab w:val="left" w:pos="-720"/>
          <w:tab w:val="left" w:pos="0"/>
        </w:tabs>
        <w:suppressAutoHyphens/>
        <w:ind w:left="720" w:hanging="720"/>
        <w:jc w:val="both"/>
      </w:pPr>
      <w:r>
        <w:t>External information comes from many sources, including</w:t>
      </w:r>
      <w:r w:rsidR="00E0099C">
        <w:t xml:space="preserve"> the following</w:t>
      </w:r>
      <w:r>
        <w:t>:</w:t>
      </w:r>
    </w:p>
    <w:p w14:paraId="2B843059" w14:textId="77777777" w:rsidR="00C974F3" w:rsidRDefault="00C974F3" w:rsidP="002F4EA2">
      <w:pPr>
        <w:widowControl/>
        <w:numPr>
          <w:ilvl w:val="0"/>
          <w:numId w:val="3"/>
        </w:numPr>
        <w:tabs>
          <w:tab w:val="clear" w:pos="1440"/>
          <w:tab w:val="left" w:pos="-720"/>
          <w:tab w:val="left" w:pos="0"/>
          <w:tab w:val="left" w:pos="720"/>
          <w:tab w:val="num" w:pos="1080"/>
        </w:tabs>
        <w:suppressAutoHyphens/>
        <w:jc w:val="both"/>
      </w:pPr>
      <w:r>
        <w:t>Friends and relatives</w:t>
      </w:r>
    </w:p>
    <w:p w14:paraId="093F9EE7" w14:textId="77777777" w:rsidR="00C974F3" w:rsidRDefault="001B0BCD" w:rsidP="002F4EA2">
      <w:pPr>
        <w:widowControl/>
        <w:numPr>
          <w:ilvl w:val="0"/>
          <w:numId w:val="3"/>
        </w:numPr>
        <w:tabs>
          <w:tab w:val="clear" w:pos="1440"/>
          <w:tab w:val="left" w:pos="-720"/>
          <w:tab w:val="left" w:pos="0"/>
          <w:tab w:val="left" w:pos="720"/>
          <w:tab w:val="num" w:pos="1080"/>
        </w:tabs>
        <w:suppressAutoHyphens/>
        <w:jc w:val="both"/>
      </w:pPr>
      <w:r>
        <w:t>Other</w:t>
      </w:r>
      <w:r w:rsidR="00C974F3">
        <w:t xml:space="preserve"> consumers</w:t>
      </w:r>
    </w:p>
    <w:p w14:paraId="68BFABDA" w14:textId="63DD869E" w:rsidR="00C974F3" w:rsidRDefault="00C974F3" w:rsidP="002F4EA2">
      <w:pPr>
        <w:widowControl/>
        <w:numPr>
          <w:ilvl w:val="0"/>
          <w:numId w:val="3"/>
        </w:numPr>
        <w:tabs>
          <w:tab w:val="clear" w:pos="1440"/>
          <w:tab w:val="left" w:pos="-720"/>
          <w:tab w:val="left" w:pos="0"/>
          <w:tab w:val="left" w:pos="720"/>
          <w:tab w:val="num" w:pos="1080"/>
        </w:tabs>
        <w:suppressAutoHyphens/>
        <w:jc w:val="both"/>
      </w:pPr>
      <w:r>
        <w:t xml:space="preserve">Books, magazines, newspapers, and searches of the </w:t>
      </w:r>
      <w:r w:rsidR="00E0099C">
        <w:t>i</w:t>
      </w:r>
      <w:r>
        <w:t>nternet</w:t>
      </w:r>
    </w:p>
    <w:p w14:paraId="1C30C348" w14:textId="77777777" w:rsidR="00C974F3" w:rsidRDefault="00C974F3" w:rsidP="002F4EA2">
      <w:pPr>
        <w:widowControl/>
        <w:numPr>
          <w:ilvl w:val="0"/>
          <w:numId w:val="3"/>
        </w:numPr>
        <w:tabs>
          <w:tab w:val="clear" w:pos="1440"/>
          <w:tab w:val="left" w:pos="-720"/>
          <w:tab w:val="left" w:pos="0"/>
          <w:tab w:val="left" w:pos="720"/>
          <w:tab w:val="num" w:pos="1080"/>
        </w:tabs>
        <w:suppressAutoHyphens/>
        <w:jc w:val="both"/>
      </w:pPr>
      <w:r>
        <w:t>Advertisements</w:t>
      </w:r>
    </w:p>
    <w:p w14:paraId="15C06904" w14:textId="77777777" w:rsidR="00C974F3" w:rsidRDefault="00C974F3" w:rsidP="002F4EA2">
      <w:pPr>
        <w:widowControl/>
        <w:numPr>
          <w:ilvl w:val="0"/>
          <w:numId w:val="3"/>
        </w:numPr>
        <w:tabs>
          <w:tab w:val="clear" w:pos="1440"/>
          <w:tab w:val="left" w:pos="-720"/>
          <w:tab w:val="left" w:pos="0"/>
          <w:tab w:val="left" w:pos="720"/>
          <w:tab w:val="num" w:pos="1080"/>
        </w:tabs>
        <w:suppressAutoHyphens/>
        <w:jc w:val="both"/>
      </w:pPr>
      <w:r>
        <w:t>In-store displays</w:t>
      </w:r>
    </w:p>
    <w:p w14:paraId="1189795A" w14:textId="77777777" w:rsidR="00C974F3" w:rsidRDefault="00C974F3" w:rsidP="002F4EA2">
      <w:pPr>
        <w:widowControl/>
        <w:numPr>
          <w:ilvl w:val="0"/>
          <w:numId w:val="3"/>
        </w:numPr>
        <w:tabs>
          <w:tab w:val="clear" w:pos="1440"/>
          <w:tab w:val="left" w:pos="-720"/>
          <w:tab w:val="left" w:pos="0"/>
          <w:tab w:val="left" w:pos="720"/>
          <w:tab w:val="num" w:pos="1080"/>
        </w:tabs>
        <w:suppressAutoHyphens/>
        <w:jc w:val="both"/>
      </w:pPr>
      <w:r>
        <w:t>Salespeople</w:t>
      </w:r>
    </w:p>
    <w:p w14:paraId="62011C54" w14:textId="77777777" w:rsidR="003F0C75" w:rsidRDefault="003F0C75" w:rsidP="002F4EA2">
      <w:pPr>
        <w:widowControl/>
        <w:tabs>
          <w:tab w:val="left" w:pos="-720"/>
          <w:tab w:val="left" w:pos="0"/>
        </w:tabs>
        <w:suppressAutoHyphens/>
        <w:ind w:left="720" w:hanging="720"/>
        <w:jc w:val="both"/>
      </w:pPr>
    </w:p>
    <w:p w14:paraId="5FA8A9EA" w14:textId="77777777" w:rsidR="00C974F3" w:rsidRPr="003F0C75" w:rsidRDefault="00C974F3" w:rsidP="002F4EA2">
      <w:pPr>
        <w:widowControl/>
      </w:pPr>
      <w:r w:rsidRPr="003F0C75">
        <w:t xml:space="preserve">The amount of time a consumer spends on an external search depends on </w:t>
      </w:r>
      <w:r w:rsidR="003F0C75" w:rsidRPr="003F0C75">
        <w:t xml:space="preserve">the </w:t>
      </w:r>
      <w:r w:rsidRPr="003F0C75">
        <w:t>factors</w:t>
      </w:r>
      <w:r w:rsidR="003F0C75" w:rsidRPr="003F0C75">
        <w:t xml:space="preserve"> shown in Figure 3.2</w:t>
      </w:r>
      <w:r w:rsidRPr="003F0C75">
        <w:t>:</w:t>
      </w:r>
    </w:p>
    <w:p w14:paraId="648B6952" w14:textId="77777777" w:rsidR="003F0C75" w:rsidRDefault="003F0C75" w:rsidP="002F4EA2">
      <w:pPr>
        <w:widowControl/>
        <w:tabs>
          <w:tab w:val="left" w:pos="-720"/>
          <w:tab w:val="left" w:pos="0"/>
        </w:tabs>
        <w:suppressAutoHyphens/>
        <w:ind w:left="720" w:hanging="720"/>
        <w:jc w:val="both"/>
      </w:pPr>
    </w:p>
    <w:p w14:paraId="53545D88" w14:textId="1BFAE83C" w:rsidR="00C974F3" w:rsidRDefault="00C974F3" w:rsidP="002F4EA2">
      <w:pPr>
        <w:widowControl/>
        <w:numPr>
          <w:ilvl w:val="0"/>
          <w:numId w:val="13"/>
        </w:numPr>
        <w:tabs>
          <w:tab w:val="left" w:pos="-720"/>
          <w:tab w:val="left" w:pos="0"/>
          <w:tab w:val="left" w:pos="720"/>
        </w:tabs>
        <w:suppressAutoHyphens/>
        <w:jc w:val="both"/>
      </w:pPr>
      <w:r>
        <w:t xml:space="preserve">The </w:t>
      </w:r>
      <w:r w:rsidRPr="003F0C75">
        <w:rPr>
          <w:i/>
        </w:rPr>
        <w:t>ability to search</w:t>
      </w:r>
      <w:r w:rsidR="003F0C75">
        <w:t xml:space="preserve">, which </w:t>
      </w:r>
      <w:r>
        <w:t>depend</w:t>
      </w:r>
      <w:r w:rsidR="003F0C75">
        <w:t>s</w:t>
      </w:r>
      <w:r>
        <w:t xml:space="preserve"> on the person</w:t>
      </w:r>
      <w:r w:rsidR="00E0099C">
        <w:t>’</w:t>
      </w:r>
      <w:r>
        <w:t>s educational level combined with specific knowledge of the product category and the brands being offered.</w:t>
      </w:r>
    </w:p>
    <w:p w14:paraId="66951614" w14:textId="77777777" w:rsidR="003F0C75" w:rsidRDefault="003F0C75" w:rsidP="002F4EA2">
      <w:pPr>
        <w:widowControl/>
        <w:tabs>
          <w:tab w:val="left" w:pos="-720"/>
          <w:tab w:val="left" w:pos="0"/>
          <w:tab w:val="left" w:pos="720"/>
        </w:tabs>
        <w:suppressAutoHyphens/>
        <w:ind w:left="1080"/>
        <w:jc w:val="both"/>
      </w:pPr>
    </w:p>
    <w:p w14:paraId="007CD7C9" w14:textId="5CA2EAE5" w:rsidR="00C974F3" w:rsidRDefault="00C974F3" w:rsidP="002F4EA2">
      <w:pPr>
        <w:widowControl/>
        <w:numPr>
          <w:ilvl w:val="0"/>
          <w:numId w:val="13"/>
        </w:numPr>
        <w:tabs>
          <w:tab w:val="left" w:pos="-720"/>
          <w:tab w:val="left" w:pos="0"/>
          <w:tab w:val="left" w:pos="720"/>
        </w:tabs>
        <w:suppressAutoHyphens/>
        <w:jc w:val="both"/>
      </w:pPr>
      <w:r w:rsidRPr="003F0C75">
        <w:rPr>
          <w:i/>
        </w:rPr>
        <w:t>Motivation</w:t>
      </w:r>
      <w:r>
        <w:t>, such that the greater the motivation, the greater the extent of external search. Motivation is determined by</w:t>
      </w:r>
      <w:r w:rsidR="007E7064">
        <w:t>:</w:t>
      </w:r>
    </w:p>
    <w:p w14:paraId="506ED751" w14:textId="7B2FD9F0" w:rsidR="00C974F3" w:rsidRDefault="00C974F3" w:rsidP="002F4EA2">
      <w:pPr>
        <w:widowControl/>
        <w:numPr>
          <w:ilvl w:val="1"/>
          <w:numId w:val="4"/>
        </w:numPr>
        <w:tabs>
          <w:tab w:val="clear" w:pos="1800"/>
          <w:tab w:val="left" w:pos="-720"/>
          <w:tab w:val="left" w:pos="0"/>
          <w:tab w:val="left" w:pos="720"/>
          <w:tab w:val="left" w:pos="1440"/>
        </w:tabs>
        <w:suppressAutoHyphens/>
        <w:ind w:left="1440"/>
        <w:jc w:val="both"/>
      </w:pPr>
      <w:r>
        <w:t>The consumer</w:t>
      </w:r>
      <w:r w:rsidR="00E0099C">
        <w:t>’</w:t>
      </w:r>
      <w:r>
        <w:t xml:space="preserve">s level of </w:t>
      </w:r>
      <w:r w:rsidRPr="00285A60">
        <w:rPr>
          <w:i/>
        </w:rPr>
        <w:t>involvement</w:t>
      </w:r>
      <w:r>
        <w:t xml:space="preserve"> (enduring versus situational)</w:t>
      </w:r>
    </w:p>
    <w:p w14:paraId="47471917" w14:textId="3327EC25" w:rsidR="00C974F3" w:rsidRDefault="00C974F3" w:rsidP="002F4EA2">
      <w:pPr>
        <w:widowControl/>
        <w:numPr>
          <w:ilvl w:val="1"/>
          <w:numId w:val="4"/>
        </w:numPr>
        <w:tabs>
          <w:tab w:val="clear" w:pos="1800"/>
          <w:tab w:val="left" w:pos="-720"/>
          <w:tab w:val="left" w:pos="0"/>
          <w:tab w:val="left" w:pos="720"/>
          <w:tab w:val="left" w:pos="1440"/>
        </w:tabs>
        <w:suppressAutoHyphens/>
        <w:ind w:left="1440"/>
        <w:jc w:val="both"/>
      </w:pPr>
      <w:r>
        <w:t>The customer</w:t>
      </w:r>
      <w:r w:rsidR="00E0099C">
        <w:t>’</w:t>
      </w:r>
      <w:r>
        <w:t xml:space="preserve">s </w:t>
      </w:r>
      <w:r w:rsidRPr="00285A60">
        <w:rPr>
          <w:i/>
        </w:rPr>
        <w:t>need for cognition</w:t>
      </w:r>
      <w:r>
        <w:t xml:space="preserve"> (low versus high)</w:t>
      </w:r>
    </w:p>
    <w:p w14:paraId="0D9A646B" w14:textId="62B7A012" w:rsidR="00C974F3" w:rsidRDefault="00C974F3" w:rsidP="002F4EA2">
      <w:pPr>
        <w:widowControl/>
        <w:numPr>
          <w:ilvl w:val="1"/>
          <w:numId w:val="4"/>
        </w:numPr>
        <w:tabs>
          <w:tab w:val="clear" w:pos="1800"/>
          <w:tab w:val="left" w:pos="-720"/>
          <w:tab w:val="left" w:pos="0"/>
          <w:tab w:val="left" w:pos="720"/>
          <w:tab w:val="left" w:pos="1440"/>
        </w:tabs>
        <w:suppressAutoHyphens/>
        <w:ind w:left="1440"/>
        <w:jc w:val="both"/>
      </w:pPr>
      <w:r>
        <w:t>The customer</w:t>
      </w:r>
      <w:r w:rsidR="00E0099C">
        <w:t>’</w:t>
      </w:r>
      <w:r>
        <w:t xml:space="preserve">s </w:t>
      </w:r>
      <w:r w:rsidRPr="00285A60">
        <w:rPr>
          <w:i/>
        </w:rPr>
        <w:t>level of shopping enthusiasm</w:t>
      </w:r>
      <w:r>
        <w:t xml:space="preserve"> (low versus high)</w:t>
      </w:r>
    </w:p>
    <w:p w14:paraId="770B2746" w14:textId="77777777" w:rsidR="003F0C75" w:rsidRDefault="003F0C75" w:rsidP="002F4EA2">
      <w:pPr>
        <w:widowControl/>
        <w:tabs>
          <w:tab w:val="left" w:pos="-720"/>
          <w:tab w:val="left" w:pos="0"/>
          <w:tab w:val="left" w:pos="720"/>
          <w:tab w:val="left" w:pos="1440"/>
        </w:tabs>
        <w:suppressAutoHyphens/>
        <w:ind w:left="1440"/>
        <w:jc w:val="both"/>
      </w:pPr>
    </w:p>
    <w:p w14:paraId="01EE906F" w14:textId="1416CF58" w:rsidR="00C974F3" w:rsidRDefault="00C974F3" w:rsidP="002F4EA2">
      <w:pPr>
        <w:widowControl/>
        <w:numPr>
          <w:ilvl w:val="0"/>
          <w:numId w:val="13"/>
        </w:numPr>
        <w:tabs>
          <w:tab w:val="left" w:pos="-720"/>
          <w:tab w:val="left" w:pos="0"/>
          <w:tab w:val="left" w:pos="720"/>
        </w:tabs>
        <w:suppressAutoHyphens/>
        <w:jc w:val="both"/>
      </w:pPr>
      <w:r w:rsidRPr="003F0C75">
        <w:rPr>
          <w:i/>
        </w:rPr>
        <w:t>Costs</w:t>
      </w:r>
      <w:r w:rsidR="007E7064">
        <w:t>;</w:t>
      </w:r>
      <w:r>
        <w:t xml:space="preserve"> the cost of the search consists of several items:</w:t>
      </w:r>
    </w:p>
    <w:p w14:paraId="3827AA4C" w14:textId="5277D460" w:rsidR="00C974F3" w:rsidRDefault="00C974F3" w:rsidP="002F4EA2">
      <w:pPr>
        <w:widowControl/>
        <w:numPr>
          <w:ilvl w:val="1"/>
          <w:numId w:val="7"/>
        </w:numPr>
        <w:tabs>
          <w:tab w:val="clear" w:pos="1800"/>
          <w:tab w:val="left" w:pos="-720"/>
          <w:tab w:val="left" w:pos="0"/>
          <w:tab w:val="left" w:pos="720"/>
          <w:tab w:val="num" w:pos="1440"/>
        </w:tabs>
        <w:suppressAutoHyphens/>
        <w:ind w:left="1440"/>
        <w:jc w:val="both"/>
      </w:pPr>
      <w:r>
        <w:t>The actual cost of the good or service</w:t>
      </w:r>
    </w:p>
    <w:p w14:paraId="64BCF363" w14:textId="5A1B3EB1" w:rsidR="00C974F3" w:rsidRDefault="00C974F3" w:rsidP="002F4EA2">
      <w:pPr>
        <w:widowControl/>
        <w:numPr>
          <w:ilvl w:val="1"/>
          <w:numId w:val="7"/>
        </w:numPr>
        <w:tabs>
          <w:tab w:val="clear" w:pos="1800"/>
          <w:tab w:val="left" w:pos="-720"/>
          <w:tab w:val="left" w:pos="0"/>
          <w:tab w:val="left" w:pos="720"/>
          <w:tab w:val="num" w:pos="1440"/>
        </w:tabs>
        <w:suppressAutoHyphens/>
        <w:ind w:left="1440"/>
        <w:jc w:val="both"/>
      </w:pPr>
      <w:r>
        <w:t>The subjective costs associated with the search, including the time spent and the anxiety experienced while making a decision</w:t>
      </w:r>
    </w:p>
    <w:p w14:paraId="3FD1FC46" w14:textId="6240E1A4" w:rsidR="00C974F3" w:rsidRDefault="00C974F3" w:rsidP="002F4EA2">
      <w:pPr>
        <w:widowControl/>
        <w:numPr>
          <w:ilvl w:val="1"/>
          <w:numId w:val="7"/>
        </w:numPr>
        <w:tabs>
          <w:tab w:val="clear" w:pos="1800"/>
          <w:tab w:val="left" w:pos="-720"/>
          <w:tab w:val="left" w:pos="0"/>
          <w:tab w:val="left" w:pos="720"/>
          <w:tab w:val="num" w:pos="1440"/>
        </w:tabs>
        <w:suppressAutoHyphens/>
        <w:ind w:left="1440"/>
        <w:jc w:val="both"/>
      </w:pPr>
      <w:r>
        <w:t>The opportunity cost of forgoing other activities to search for information</w:t>
      </w:r>
    </w:p>
    <w:p w14:paraId="75C7E510" w14:textId="77777777" w:rsidR="003F0C75" w:rsidRDefault="003F0C75" w:rsidP="002F4EA2">
      <w:pPr>
        <w:widowControl/>
        <w:tabs>
          <w:tab w:val="left" w:pos="-720"/>
          <w:tab w:val="left" w:pos="0"/>
          <w:tab w:val="left" w:pos="720"/>
        </w:tabs>
        <w:suppressAutoHyphens/>
        <w:ind w:left="1440"/>
        <w:jc w:val="both"/>
      </w:pPr>
    </w:p>
    <w:p w14:paraId="10AB9CA3" w14:textId="4A1D22A8" w:rsidR="00C974F3" w:rsidRDefault="00C974F3" w:rsidP="00764B0A">
      <w:pPr>
        <w:pStyle w:val="ListParagraph"/>
        <w:widowControl/>
        <w:numPr>
          <w:ilvl w:val="0"/>
          <w:numId w:val="13"/>
        </w:numPr>
        <w:tabs>
          <w:tab w:val="left" w:pos="-720"/>
          <w:tab w:val="left" w:pos="0"/>
          <w:tab w:val="left" w:pos="720"/>
        </w:tabs>
        <w:suppressAutoHyphens/>
        <w:jc w:val="both"/>
      </w:pPr>
      <w:r w:rsidRPr="00764B0A">
        <w:rPr>
          <w:i/>
        </w:rPr>
        <w:t>Perceived benefits</w:t>
      </w:r>
      <w:r>
        <w:t xml:space="preserve"> of the search</w:t>
      </w:r>
      <w:r w:rsidR="00E0099C">
        <w:t xml:space="preserve">: </w:t>
      </w:r>
      <w:r>
        <w:t>higher perceived benefits increase the tendency to search.</w:t>
      </w:r>
    </w:p>
    <w:p w14:paraId="22A4DC94" w14:textId="77777777" w:rsidR="00C974F3" w:rsidRDefault="00C974F3" w:rsidP="002F4EA2">
      <w:pPr>
        <w:widowControl/>
        <w:tabs>
          <w:tab w:val="left" w:pos="-720"/>
        </w:tabs>
        <w:suppressAutoHyphens/>
        <w:jc w:val="both"/>
      </w:pPr>
    </w:p>
    <w:p w14:paraId="29AED88F" w14:textId="750D01B2" w:rsidR="00C974F3" w:rsidRDefault="00C974F3" w:rsidP="002F4EA2">
      <w:pPr>
        <w:widowControl/>
        <w:tabs>
          <w:tab w:val="left" w:pos="-720"/>
          <w:tab w:val="left" w:pos="0"/>
        </w:tabs>
        <w:suppressAutoHyphens/>
        <w:jc w:val="both"/>
      </w:pPr>
      <w:r>
        <w:t xml:space="preserve">The four factors </w:t>
      </w:r>
      <w:r w:rsidR="00E0099C">
        <w:t xml:space="preserve">that </w:t>
      </w:r>
      <w:r>
        <w:t>make up an external search (ability, motivation, costs, and benefits) are normally all considered at the same time.</w:t>
      </w:r>
    </w:p>
    <w:p w14:paraId="33B6A1AB" w14:textId="77777777" w:rsidR="00C974F3" w:rsidRDefault="00C974F3" w:rsidP="002F4EA2">
      <w:pPr>
        <w:widowControl/>
        <w:tabs>
          <w:tab w:val="left" w:pos="-720"/>
        </w:tabs>
        <w:suppressAutoHyphens/>
        <w:jc w:val="both"/>
      </w:pPr>
    </w:p>
    <w:p w14:paraId="0064EE0C" w14:textId="77777777" w:rsidR="00D15BFF" w:rsidRDefault="00D15BFF" w:rsidP="002F4EA2">
      <w:pPr>
        <w:widowControl/>
        <w:tabs>
          <w:tab w:val="left" w:pos="-720"/>
        </w:tabs>
        <w:suppressAutoHyphens/>
        <w:jc w:val="both"/>
      </w:pPr>
      <w:r>
        <w:rPr>
          <w:b/>
        </w:rPr>
        <w:t>Question for Students:</w:t>
      </w:r>
      <w:r>
        <w:t xml:space="preserve">  Which of these four factors influences you the most when shopping?</w:t>
      </w:r>
    </w:p>
    <w:p w14:paraId="3B0CFC6E" w14:textId="77777777" w:rsidR="00D15BFF" w:rsidRPr="00D15BFF" w:rsidRDefault="00D15BFF" w:rsidP="002F4EA2">
      <w:pPr>
        <w:widowControl/>
        <w:tabs>
          <w:tab w:val="left" w:pos="-720"/>
        </w:tabs>
        <w:suppressAutoHyphens/>
        <w:jc w:val="both"/>
        <w:rPr>
          <w:b/>
        </w:rPr>
      </w:pPr>
    </w:p>
    <w:p w14:paraId="7C3CD908" w14:textId="77777777" w:rsidR="001B0BCD" w:rsidRDefault="00C974F3" w:rsidP="002F4EA2">
      <w:pPr>
        <w:widowControl/>
        <w:tabs>
          <w:tab w:val="left" w:pos="-720"/>
          <w:tab w:val="left" w:pos="0"/>
        </w:tabs>
        <w:suppressAutoHyphens/>
        <w:jc w:val="both"/>
      </w:pPr>
      <w:r>
        <w:t xml:space="preserve">From a marketing communication perspective, the search process is an important time to reach the consumer with information about a particular brand. </w:t>
      </w:r>
    </w:p>
    <w:p w14:paraId="455F04A9" w14:textId="77777777" w:rsidR="001B0BCD" w:rsidRDefault="001B0BCD" w:rsidP="002F4EA2">
      <w:pPr>
        <w:widowControl/>
        <w:tabs>
          <w:tab w:val="left" w:pos="-720"/>
          <w:tab w:val="left" w:pos="0"/>
        </w:tabs>
        <w:suppressAutoHyphens/>
        <w:jc w:val="both"/>
      </w:pPr>
    </w:p>
    <w:p w14:paraId="6942B1DE" w14:textId="77777777" w:rsidR="00C974F3" w:rsidRDefault="00C974F3" w:rsidP="002F4EA2">
      <w:pPr>
        <w:widowControl/>
        <w:tabs>
          <w:tab w:val="left" w:pos="-720"/>
          <w:tab w:val="left" w:pos="0"/>
        </w:tabs>
        <w:suppressAutoHyphens/>
        <w:jc w:val="both"/>
      </w:pPr>
      <w:r>
        <w:t>The goal of marketers during this stage should be to provide information that allows consumers to make the correct decision.</w:t>
      </w:r>
    </w:p>
    <w:p w14:paraId="3EAE6FC2" w14:textId="77777777" w:rsidR="003F0C75" w:rsidRDefault="003F0C75" w:rsidP="002F4EA2">
      <w:pPr>
        <w:widowControl/>
        <w:tabs>
          <w:tab w:val="left" w:pos="-720"/>
          <w:tab w:val="left" w:pos="0"/>
        </w:tabs>
        <w:suppressAutoHyphens/>
        <w:jc w:val="both"/>
      </w:pPr>
    </w:p>
    <w:p w14:paraId="450244B6" w14:textId="77777777" w:rsidR="00C974F3" w:rsidRDefault="00C974F3" w:rsidP="002F4EA2">
      <w:pPr>
        <w:widowControl/>
        <w:tabs>
          <w:tab w:val="left" w:pos="-720"/>
          <w:tab w:val="left" w:pos="0"/>
        </w:tabs>
        <w:suppressAutoHyphens/>
        <w:jc w:val="both"/>
      </w:pPr>
      <w:r>
        <w:t>Some additional concepts should be considered by marketing experts as they study the information search process.</w:t>
      </w:r>
    </w:p>
    <w:p w14:paraId="0312CECA" w14:textId="77777777" w:rsidR="008F33FF" w:rsidRDefault="008F33FF" w:rsidP="002F4EA2">
      <w:pPr>
        <w:widowControl/>
        <w:tabs>
          <w:tab w:val="left" w:pos="-720"/>
          <w:tab w:val="left" w:pos="0"/>
        </w:tabs>
        <w:suppressAutoHyphens/>
        <w:jc w:val="both"/>
      </w:pPr>
    </w:p>
    <w:p w14:paraId="0393D89A" w14:textId="77777777" w:rsidR="00C974F3" w:rsidRDefault="00C974F3" w:rsidP="002F4EA2">
      <w:pPr>
        <w:widowControl/>
        <w:numPr>
          <w:ilvl w:val="1"/>
          <w:numId w:val="3"/>
        </w:numPr>
        <w:tabs>
          <w:tab w:val="clear" w:pos="1800"/>
          <w:tab w:val="left" w:pos="-720"/>
          <w:tab w:val="left" w:pos="0"/>
          <w:tab w:val="left" w:pos="1080"/>
        </w:tabs>
        <w:suppressAutoHyphens/>
        <w:ind w:hanging="1080"/>
        <w:jc w:val="both"/>
      </w:pPr>
      <w:r>
        <w:t>Consumer attitudes</w:t>
      </w:r>
    </w:p>
    <w:p w14:paraId="59E94EC8" w14:textId="77777777" w:rsidR="00C974F3" w:rsidRDefault="00C974F3" w:rsidP="002F4EA2">
      <w:pPr>
        <w:widowControl/>
        <w:numPr>
          <w:ilvl w:val="1"/>
          <w:numId w:val="3"/>
        </w:numPr>
        <w:tabs>
          <w:tab w:val="clear" w:pos="1800"/>
          <w:tab w:val="left" w:pos="-720"/>
          <w:tab w:val="left" w:pos="0"/>
          <w:tab w:val="left" w:pos="1080"/>
        </w:tabs>
        <w:suppressAutoHyphens/>
        <w:ind w:hanging="1080"/>
        <w:jc w:val="both"/>
      </w:pPr>
      <w:r>
        <w:t>Consumer values</w:t>
      </w:r>
    </w:p>
    <w:p w14:paraId="66804063" w14:textId="77777777" w:rsidR="00C974F3" w:rsidRDefault="00C974F3" w:rsidP="002F4EA2">
      <w:pPr>
        <w:widowControl/>
        <w:numPr>
          <w:ilvl w:val="1"/>
          <w:numId w:val="3"/>
        </w:numPr>
        <w:tabs>
          <w:tab w:val="clear" w:pos="1800"/>
          <w:tab w:val="left" w:pos="-720"/>
          <w:tab w:val="left" w:pos="0"/>
          <w:tab w:val="left" w:pos="720"/>
          <w:tab w:val="left" w:pos="1080"/>
        </w:tabs>
        <w:suppressAutoHyphens/>
        <w:ind w:hanging="1080"/>
        <w:jc w:val="both"/>
      </w:pPr>
      <w:r>
        <w:t>Cognitive mapping</w:t>
      </w:r>
    </w:p>
    <w:p w14:paraId="6132FC8A" w14:textId="77777777" w:rsidR="00C974F3" w:rsidRDefault="00C974F3" w:rsidP="002F4EA2">
      <w:pPr>
        <w:widowControl/>
        <w:tabs>
          <w:tab w:val="left" w:pos="-720"/>
          <w:tab w:val="left" w:pos="1080"/>
        </w:tabs>
        <w:suppressAutoHyphens/>
        <w:ind w:left="1800" w:hanging="1080"/>
        <w:jc w:val="both"/>
      </w:pPr>
    </w:p>
    <w:p w14:paraId="7C0F2D85" w14:textId="77777777" w:rsidR="00C974F3" w:rsidRDefault="00C974F3" w:rsidP="002F4EA2">
      <w:pPr>
        <w:widowControl/>
        <w:tabs>
          <w:tab w:val="left" w:pos="-720"/>
        </w:tabs>
        <w:suppressAutoHyphens/>
        <w:jc w:val="both"/>
        <w:rPr>
          <w:b/>
        </w:rPr>
      </w:pPr>
      <w:r>
        <w:rPr>
          <w:b/>
          <w:iCs/>
        </w:rPr>
        <w:t>Consumer Attitudes</w:t>
      </w:r>
    </w:p>
    <w:p w14:paraId="6D523D07" w14:textId="77777777" w:rsidR="00C974F3" w:rsidRDefault="00C974F3" w:rsidP="002F4EA2">
      <w:pPr>
        <w:widowControl/>
        <w:tabs>
          <w:tab w:val="left" w:pos="-720"/>
          <w:tab w:val="left" w:pos="0"/>
        </w:tabs>
        <w:suppressAutoHyphens/>
        <w:jc w:val="both"/>
      </w:pPr>
    </w:p>
    <w:p w14:paraId="06FC1D2C" w14:textId="1CB913E6" w:rsidR="00C974F3" w:rsidRDefault="00C974F3" w:rsidP="002F4EA2">
      <w:pPr>
        <w:widowControl/>
        <w:tabs>
          <w:tab w:val="left" w:pos="-720"/>
          <w:tab w:val="left" w:pos="0"/>
        </w:tabs>
        <w:suppressAutoHyphens/>
        <w:jc w:val="both"/>
      </w:pPr>
      <w:r>
        <w:t xml:space="preserve">An </w:t>
      </w:r>
      <w:r w:rsidRPr="008F33FF">
        <w:rPr>
          <w:i/>
        </w:rPr>
        <w:t>attitude</w:t>
      </w:r>
      <w:r>
        <w:t xml:space="preserve"> is a mental position taken toward a topic, person, or event </w:t>
      </w:r>
      <w:r w:rsidR="00E0099C">
        <w:t xml:space="preserve">that </w:t>
      </w:r>
      <w:r>
        <w:t>influences the holder</w:t>
      </w:r>
      <w:r w:rsidR="00E0099C">
        <w:t>’</w:t>
      </w:r>
      <w:r>
        <w:t>s feelings, perceptions, learning processes, and subsequent behaviors.</w:t>
      </w:r>
    </w:p>
    <w:p w14:paraId="10F7DC8E" w14:textId="77777777" w:rsidR="00C974F3" w:rsidRDefault="00C974F3" w:rsidP="002F4EA2">
      <w:pPr>
        <w:widowControl/>
        <w:tabs>
          <w:tab w:val="left" w:pos="-720"/>
        </w:tabs>
        <w:suppressAutoHyphens/>
        <w:jc w:val="both"/>
      </w:pPr>
    </w:p>
    <w:p w14:paraId="0FD4F693" w14:textId="77777777" w:rsidR="00C974F3" w:rsidRDefault="00C974F3" w:rsidP="002F4EA2">
      <w:pPr>
        <w:widowControl/>
        <w:tabs>
          <w:tab w:val="left" w:pos="-720"/>
          <w:tab w:val="left" w:pos="0"/>
        </w:tabs>
        <w:suppressAutoHyphens/>
        <w:ind w:left="720" w:hanging="720"/>
        <w:jc w:val="both"/>
      </w:pPr>
      <w:r>
        <w:t>An attitude consists of three components:</w:t>
      </w:r>
    </w:p>
    <w:p w14:paraId="780427B6" w14:textId="77777777" w:rsidR="008F33FF" w:rsidRDefault="008F33FF" w:rsidP="002F4EA2">
      <w:pPr>
        <w:widowControl/>
        <w:tabs>
          <w:tab w:val="left" w:pos="-720"/>
          <w:tab w:val="left" w:pos="0"/>
        </w:tabs>
        <w:suppressAutoHyphens/>
        <w:ind w:left="720" w:hanging="720"/>
        <w:jc w:val="both"/>
      </w:pPr>
    </w:p>
    <w:p w14:paraId="527467CE" w14:textId="77777777" w:rsidR="00C974F3" w:rsidRDefault="00C974F3" w:rsidP="002F4EA2">
      <w:pPr>
        <w:widowControl/>
        <w:numPr>
          <w:ilvl w:val="0"/>
          <w:numId w:val="14"/>
        </w:numPr>
        <w:tabs>
          <w:tab w:val="left" w:pos="-720"/>
          <w:tab w:val="left" w:pos="0"/>
          <w:tab w:val="left" w:pos="720"/>
        </w:tabs>
        <w:suppressAutoHyphens/>
        <w:jc w:val="both"/>
      </w:pPr>
      <w:r>
        <w:t xml:space="preserve">The </w:t>
      </w:r>
      <w:r w:rsidRPr="003F0C75">
        <w:rPr>
          <w:i/>
        </w:rPr>
        <w:t>affective</w:t>
      </w:r>
      <w:r>
        <w:t xml:space="preserve"> component contains the feelings or emotions a person has about the object, topic, or idea.</w:t>
      </w:r>
    </w:p>
    <w:p w14:paraId="56BF18E2" w14:textId="77777777" w:rsidR="003F0C75" w:rsidRDefault="003F0C75" w:rsidP="002F4EA2">
      <w:pPr>
        <w:widowControl/>
        <w:tabs>
          <w:tab w:val="left" w:pos="-720"/>
          <w:tab w:val="left" w:pos="0"/>
          <w:tab w:val="left" w:pos="720"/>
        </w:tabs>
        <w:suppressAutoHyphens/>
        <w:ind w:left="1080"/>
        <w:jc w:val="both"/>
      </w:pPr>
    </w:p>
    <w:p w14:paraId="7C2A8824" w14:textId="42FC01E6" w:rsidR="00C974F3" w:rsidRDefault="00C974F3" w:rsidP="002F4EA2">
      <w:pPr>
        <w:widowControl/>
        <w:numPr>
          <w:ilvl w:val="0"/>
          <w:numId w:val="14"/>
        </w:numPr>
        <w:tabs>
          <w:tab w:val="left" w:pos="-720"/>
          <w:tab w:val="left" w:pos="0"/>
          <w:tab w:val="left" w:pos="720"/>
        </w:tabs>
        <w:suppressAutoHyphens/>
        <w:jc w:val="both"/>
      </w:pPr>
      <w:r>
        <w:t xml:space="preserve">The </w:t>
      </w:r>
      <w:r w:rsidRPr="003F0C75">
        <w:rPr>
          <w:i/>
        </w:rPr>
        <w:t>cognitive</w:t>
      </w:r>
      <w:r>
        <w:t xml:space="preserve"> component refers to a person</w:t>
      </w:r>
      <w:r w:rsidR="00E0099C">
        <w:t>’</w:t>
      </w:r>
      <w:r>
        <w:t>s mental images, understanding, and interpretations of the person, object, or issue.</w:t>
      </w:r>
    </w:p>
    <w:p w14:paraId="06B5B874" w14:textId="77777777" w:rsidR="003F0C75" w:rsidRDefault="003F0C75" w:rsidP="002F4EA2">
      <w:pPr>
        <w:widowControl/>
        <w:tabs>
          <w:tab w:val="left" w:pos="-720"/>
          <w:tab w:val="left" w:pos="0"/>
          <w:tab w:val="left" w:pos="720"/>
        </w:tabs>
        <w:suppressAutoHyphens/>
        <w:ind w:left="1080"/>
        <w:jc w:val="both"/>
      </w:pPr>
    </w:p>
    <w:p w14:paraId="0471F8DC" w14:textId="67814C9E" w:rsidR="00C974F3" w:rsidRDefault="00C974F3" w:rsidP="002F4EA2">
      <w:pPr>
        <w:widowControl/>
        <w:numPr>
          <w:ilvl w:val="0"/>
          <w:numId w:val="14"/>
        </w:numPr>
        <w:tabs>
          <w:tab w:val="left" w:pos="-720"/>
          <w:tab w:val="left" w:pos="0"/>
          <w:tab w:val="left" w:pos="720"/>
        </w:tabs>
        <w:suppressAutoHyphens/>
        <w:jc w:val="both"/>
      </w:pPr>
      <w:r>
        <w:t xml:space="preserve">The </w:t>
      </w:r>
      <w:r w:rsidRPr="003F0C75">
        <w:rPr>
          <w:i/>
        </w:rPr>
        <w:t>conative</w:t>
      </w:r>
      <w:r>
        <w:t xml:space="preserve"> component is an individual</w:t>
      </w:r>
      <w:r w:rsidR="00E0099C">
        <w:t>’</w:t>
      </w:r>
      <w:r>
        <w:t>s intentions, actions, or behavior.</w:t>
      </w:r>
    </w:p>
    <w:p w14:paraId="2364C4AC" w14:textId="77777777" w:rsidR="00C974F3" w:rsidRDefault="00C974F3" w:rsidP="002F4EA2">
      <w:pPr>
        <w:widowControl/>
        <w:tabs>
          <w:tab w:val="left" w:pos="-720"/>
        </w:tabs>
        <w:suppressAutoHyphens/>
        <w:jc w:val="both"/>
      </w:pPr>
    </w:p>
    <w:p w14:paraId="6BD9CF87" w14:textId="63A0149B" w:rsidR="00C974F3" w:rsidRDefault="00C974F3" w:rsidP="002F4EA2">
      <w:pPr>
        <w:widowControl/>
        <w:tabs>
          <w:tab w:val="left" w:pos="-720"/>
          <w:tab w:val="left" w:pos="0"/>
        </w:tabs>
        <w:suppressAutoHyphens/>
        <w:ind w:left="720" w:hanging="720"/>
        <w:jc w:val="both"/>
      </w:pPr>
      <w:r>
        <w:t>The most common sequence of events that takes places as an attitude forms is</w:t>
      </w:r>
      <w:r w:rsidR="00460B4A">
        <w:t>:</w:t>
      </w:r>
    </w:p>
    <w:p w14:paraId="1DFB4E1A" w14:textId="77777777" w:rsidR="00C974F3" w:rsidRDefault="00C974F3" w:rsidP="002F4EA2">
      <w:pPr>
        <w:widowControl/>
        <w:tabs>
          <w:tab w:val="left" w:pos="-720"/>
        </w:tabs>
        <w:suppressAutoHyphens/>
        <w:jc w:val="both"/>
      </w:pPr>
    </w:p>
    <w:p w14:paraId="4CF01030" w14:textId="11EB5095" w:rsidR="00C974F3" w:rsidRDefault="00C974F3" w:rsidP="002F4EA2">
      <w:pPr>
        <w:widowControl/>
        <w:tabs>
          <w:tab w:val="left" w:pos="-720"/>
        </w:tabs>
        <w:suppressAutoHyphens/>
        <w:jc w:val="both"/>
      </w:pPr>
      <w:r>
        <w:tab/>
        <w:t>cognitive -&gt; affective -&gt; conative</w:t>
      </w:r>
    </w:p>
    <w:p w14:paraId="30A9EBFD" w14:textId="77777777" w:rsidR="00C974F3" w:rsidRDefault="00C974F3" w:rsidP="002F4EA2">
      <w:pPr>
        <w:widowControl/>
        <w:tabs>
          <w:tab w:val="left" w:pos="-720"/>
        </w:tabs>
        <w:suppressAutoHyphens/>
        <w:jc w:val="both"/>
      </w:pPr>
    </w:p>
    <w:p w14:paraId="01CF07A1" w14:textId="014232B6" w:rsidR="00C974F3" w:rsidRDefault="00C974F3" w:rsidP="002F4EA2">
      <w:pPr>
        <w:widowControl/>
        <w:tabs>
          <w:tab w:val="left" w:pos="-720"/>
        </w:tabs>
        <w:suppressAutoHyphens/>
        <w:jc w:val="both"/>
      </w:pPr>
      <w:r>
        <w:t>There are other ways in which attitudes may develop. An alternative process may be</w:t>
      </w:r>
      <w:r w:rsidR="00460B4A">
        <w:t>:</w:t>
      </w:r>
    </w:p>
    <w:p w14:paraId="7E64603C" w14:textId="77777777" w:rsidR="00C974F3" w:rsidRDefault="00C974F3" w:rsidP="002F4EA2">
      <w:pPr>
        <w:widowControl/>
        <w:tabs>
          <w:tab w:val="left" w:pos="-720"/>
        </w:tabs>
        <w:suppressAutoHyphens/>
        <w:jc w:val="both"/>
      </w:pPr>
    </w:p>
    <w:p w14:paraId="6BCCD934" w14:textId="77777777" w:rsidR="00C974F3" w:rsidRDefault="00C974F3" w:rsidP="002F4EA2">
      <w:pPr>
        <w:widowControl/>
        <w:tabs>
          <w:tab w:val="left" w:pos="-720"/>
        </w:tabs>
        <w:suppressAutoHyphens/>
        <w:jc w:val="both"/>
      </w:pPr>
      <w:r>
        <w:tab/>
        <w:t>affective -&gt; conative -&gt; cognitive</w:t>
      </w:r>
    </w:p>
    <w:p w14:paraId="2CB596F4" w14:textId="77777777" w:rsidR="00C974F3" w:rsidRDefault="00C974F3" w:rsidP="002F4EA2">
      <w:pPr>
        <w:widowControl/>
        <w:tabs>
          <w:tab w:val="left" w:pos="-720"/>
        </w:tabs>
        <w:suppressAutoHyphens/>
        <w:jc w:val="both"/>
      </w:pPr>
    </w:p>
    <w:p w14:paraId="4D6CDA3E" w14:textId="77777777" w:rsidR="00C974F3" w:rsidRDefault="00C974F3" w:rsidP="002F4EA2">
      <w:pPr>
        <w:widowControl/>
        <w:tabs>
          <w:tab w:val="left" w:pos="-720"/>
        </w:tabs>
        <w:suppressAutoHyphens/>
        <w:jc w:val="both"/>
      </w:pPr>
      <w:r>
        <w:t>Some attitudes result from a third combination of the components, as follows:</w:t>
      </w:r>
    </w:p>
    <w:p w14:paraId="63FD60ED" w14:textId="77777777" w:rsidR="00C974F3" w:rsidRDefault="00C974F3" w:rsidP="002F4EA2">
      <w:pPr>
        <w:widowControl/>
        <w:tabs>
          <w:tab w:val="left" w:pos="-720"/>
        </w:tabs>
        <w:suppressAutoHyphens/>
        <w:jc w:val="both"/>
      </w:pPr>
    </w:p>
    <w:p w14:paraId="0A7C4D3A" w14:textId="77777777" w:rsidR="00C974F3" w:rsidRDefault="00C974F3" w:rsidP="002F4EA2">
      <w:pPr>
        <w:widowControl/>
        <w:tabs>
          <w:tab w:val="left" w:pos="-720"/>
        </w:tabs>
        <w:suppressAutoHyphens/>
        <w:jc w:val="both"/>
      </w:pPr>
      <w:r>
        <w:tab/>
        <w:t>conative -&gt; cognitive -&gt; affective</w:t>
      </w:r>
    </w:p>
    <w:p w14:paraId="5DAB577A" w14:textId="77777777" w:rsidR="00C974F3" w:rsidRDefault="00C974F3" w:rsidP="002F4EA2">
      <w:pPr>
        <w:widowControl/>
        <w:tabs>
          <w:tab w:val="left" w:pos="-720"/>
        </w:tabs>
        <w:suppressAutoHyphens/>
        <w:jc w:val="both"/>
      </w:pPr>
    </w:p>
    <w:p w14:paraId="1147C003" w14:textId="52A39A35" w:rsidR="00C974F3" w:rsidRDefault="00C974F3" w:rsidP="002F4EA2">
      <w:pPr>
        <w:widowControl/>
        <w:tabs>
          <w:tab w:val="left" w:pos="-720"/>
        </w:tabs>
        <w:suppressAutoHyphens/>
        <w:jc w:val="both"/>
      </w:pPr>
      <w:r>
        <w:t>Attitudes are shaped, in part, by an individual</w:t>
      </w:r>
      <w:r w:rsidR="00E0099C">
        <w:t>’</w:t>
      </w:r>
      <w:r>
        <w:t>s personal values.</w:t>
      </w:r>
    </w:p>
    <w:p w14:paraId="089DDAA8" w14:textId="77777777" w:rsidR="008F33FF" w:rsidRDefault="008F33FF" w:rsidP="002F4EA2">
      <w:pPr>
        <w:widowControl/>
        <w:tabs>
          <w:tab w:val="left" w:pos="-720"/>
        </w:tabs>
        <w:suppressAutoHyphens/>
        <w:jc w:val="both"/>
      </w:pPr>
    </w:p>
    <w:p w14:paraId="2ADA0EE9" w14:textId="77777777" w:rsidR="00C974F3" w:rsidRDefault="00C974F3" w:rsidP="002F4EA2">
      <w:pPr>
        <w:widowControl/>
        <w:tabs>
          <w:tab w:val="left" w:pos="-720"/>
          <w:tab w:val="left" w:pos="0"/>
        </w:tabs>
        <w:suppressAutoHyphens/>
        <w:jc w:val="both"/>
        <w:rPr>
          <w:b/>
          <w:bCs/>
          <w:iCs/>
        </w:rPr>
      </w:pPr>
      <w:r>
        <w:rPr>
          <w:b/>
          <w:bCs/>
          <w:iCs/>
        </w:rPr>
        <w:t>Consumer Values</w:t>
      </w:r>
    </w:p>
    <w:p w14:paraId="0A7ADD1C" w14:textId="77777777" w:rsidR="00C974F3" w:rsidRDefault="00C974F3" w:rsidP="002F4EA2">
      <w:pPr>
        <w:widowControl/>
        <w:tabs>
          <w:tab w:val="left" w:pos="-720"/>
          <w:tab w:val="left" w:pos="0"/>
        </w:tabs>
        <w:suppressAutoHyphens/>
        <w:jc w:val="both"/>
        <w:rPr>
          <w:bCs/>
          <w:iCs/>
        </w:rPr>
      </w:pPr>
    </w:p>
    <w:p w14:paraId="26813432" w14:textId="77777777" w:rsidR="00C974F3" w:rsidRDefault="00C974F3" w:rsidP="002F4EA2">
      <w:pPr>
        <w:widowControl/>
        <w:tabs>
          <w:tab w:val="left" w:pos="-720"/>
          <w:tab w:val="left" w:pos="0"/>
        </w:tabs>
        <w:suppressAutoHyphens/>
        <w:jc w:val="both"/>
      </w:pPr>
      <w:r w:rsidRPr="008F33FF">
        <w:rPr>
          <w:bCs/>
          <w:i/>
          <w:iCs/>
        </w:rPr>
        <w:t>Values</w:t>
      </w:r>
      <w:r>
        <w:t xml:space="preserve"> are strongly held beliefs about various topics or concepts and lead to the judgments that guide personal behaviors.</w:t>
      </w:r>
    </w:p>
    <w:p w14:paraId="253FE63A" w14:textId="77777777" w:rsidR="00852BF8" w:rsidRDefault="00852BF8" w:rsidP="002F4EA2">
      <w:pPr>
        <w:widowControl/>
        <w:tabs>
          <w:tab w:val="left" w:pos="-720"/>
          <w:tab w:val="left" w:pos="0"/>
        </w:tabs>
        <w:suppressAutoHyphens/>
        <w:jc w:val="both"/>
      </w:pPr>
    </w:p>
    <w:p w14:paraId="5CE7571E" w14:textId="77777777" w:rsidR="00C974F3" w:rsidRDefault="00C974F3" w:rsidP="002F4EA2">
      <w:pPr>
        <w:widowControl/>
        <w:tabs>
          <w:tab w:val="left" w:pos="-720"/>
          <w:tab w:val="left" w:pos="0"/>
        </w:tabs>
        <w:suppressAutoHyphens/>
        <w:jc w:val="both"/>
      </w:pPr>
      <w:r>
        <w:t>By appealing to</w:t>
      </w:r>
      <w:r w:rsidR="00C907F4">
        <w:t xml:space="preserve"> the</w:t>
      </w:r>
      <w:r>
        <w:t xml:space="preserve"> basic values</w:t>
      </w:r>
      <w:r w:rsidR="00C907F4">
        <w:t xml:space="preserve"> shown in Figure 3.3</w:t>
      </w:r>
      <w:r>
        <w:t>, marketers hope to convince prospective customers that their products can help them achieve a desirable outcome.</w:t>
      </w:r>
    </w:p>
    <w:p w14:paraId="320603D9" w14:textId="77777777" w:rsidR="00C974F3" w:rsidRDefault="00C974F3" w:rsidP="002F4EA2">
      <w:pPr>
        <w:widowControl/>
        <w:tabs>
          <w:tab w:val="left" w:pos="-720"/>
        </w:tabs>
        <w:suppressAutoHyphens/>
        <w:jc w:val="both"/>
      </w:pPr>
    </w:p>
    <w:p w14:paraId="2BCE6F87" w14:textId="77777777" w:rsidR="00C974F3" w:rsidRDefault="00C974F3" w:rsidP="002F4EA2">
      <w:pPr>
        <w:widowControl/>
        <w:tabs>
          <w:tab w:val="left" w:pos="-720"/>
          <w:tab w:val="left" w:pos="0"/>
        </w:tabs>
        <w:suppressAutoHyphens/>
        <w:jc w:val="both"/>
      </w:pPr>
      <w:r>
        <w:lastRenderedPageBreak/>
        <w:t>In terms of consumer decision-making processes, both attitudes and values are helpful to marketing experts.</w:t>
      </w:r>
    </w:p>
    <w:p w14:paraId="299963C3" w14:textId="77777777" w:rsidR="008F33FF" w:rsidRDefault="008F33FF" w:rsidP="002F4EA2">
      <w:pPr>
        <w:widowControl/>
        <w:tabs>
          <w:tab w:val="left" w:pos="-720"/>
          <w:tab w:val="left" w:pos="0"/>
        </w:tabs>
        <w:suppressAutoHyphens/>
        <w:jc w:val="both"/>
      </w:pPr>
    </w:p>
    <w:p w14:paraId="01359804" w14:textId="77777777" w:rsidR="00C974F3" w:rsidRDefault="00C974F3" w:rsidP="002F4EA2">
      <w:pPr>
        <w:widowControl/>
        <w:tabs>
          <w:tab w:val="left" w:pos="-720"/>
        </w:tabs>
        <w:suppressAutoHyphens/>
        <w:jc w:val="both"/>
        <w:rPr>
          <w:b/>
        </w:rPr>
      </w:pPr>
      <w:r>
        <w:rPr>
          <w:b/>
          <w:iCs/>
        </w:rPr>
        <w:t>Cognitive Mapping</w:t>
      </w:r>
    </w:p>
    <w:p w14:paraId="001586BB" w14:textId="77777777" w:rsidR="00C974F3" w:rsidRDefault="00C974F3" w:rsidP="002F4EA2">
      <w:pPr>
        <w:widowControl/>
        <w:tabs>
          <w:tab w:val="left" w:pos="-720"/>
        </w:tabs>
        <w:suppressAutoHyphens/>
        <w:jc w:val="both"/>
        <w:rPr>
          <w:b/>
        </w:rPr>
      </w:pPr>
    </w:p>
    <w:p w14:paraId="54D4DF29" w14:textId="1BE2B0FE" w:rsidR="00C974F3" w:rsidRDefault="00C974F3" w:rsidP="002F4EA2">
      <w:pPr>
        <w:widowControl/>
        <w:tabs>
          <w:tab w:val="left" w:pos="-720"/>
          <w:tab w:val="left" w:pos="0"/>
        </w:tabs>
        <w:suppressAutoHyphens/>
        <w:jc w:val="both"/>
      </w:pPr>
      <w:r>
        <w:t>Cognitive maps are simulations of the knowledge structures embedded in an individual</w:t>
      </w:r>
      <w:r w:rsidR="00E0099C">
        <w:t>’</w:t>
      </w:r>
      <w:r>
        <w:t xml:space="preserve">s brain. </w:t>
      </w:r>
    </w:p>
    <w:p w14:paraId="5A69BB36" w14:textId="77777777" w:rsidR="00852BF8" w:rsidRDefault="00852BF8" w:rsidP="002F4EA2">
      <w:pPr>
        <w:widowControl/>
        <w:tabs>
          <w:tab w:val="left" w:pos="-720"/>
          <w:tab w:val="left" w:pos="0"/>
        </w:tabs>
        <w:suppressAutoHyphens/>
        <w:jc w:val="both"/>
      </w:pPr>
    </w:p>
    <w:p w14:paraId="0581FF0A" w14:textId="77777777" w:rsidR="00C974F3" w:rsidRDefault="00C974F3" w:rsidP="002F4EA2">
      <w:pPr>
        <w:widowControl/>
        <w:tabs>
          <w:tab w:val="left" w:pos="-720"/>
          <w:tab w:val="left" w:pos="0"/>
        </w:tabs>
        <w:suppressAutoHyphens/>
        <w:jc w:val="both"/>
      </w:pPr>
      <w:r>
        <w:t>People use knowledge structures to help them interpret new information and to determine an appropriate response to fresh information or a novel situation.</w:t>
      </w:r>
    </w:p>
    <w:p w14:paraId="6721DF9F" w14:textId="77777777" w:rsidR="00C974F3" w:rsidRDefault="00C974F3" w:rsidP="002F4EA2">
      <w:pPr>
        <w:widowControl/>
        <w:tabs>
          <w:tab w:val="left" w:pos="-720"/>
        </w:tabs>
        <w:suppressAutoHyphens/>
        <w:jc w:val="both"/>
      </w:pPr>
    </w:p>
    <w:p w14:paraId="198CD16C" w14:textId="45C4A0EA" w:rsidR="00C907F4" w:rsidRDefault="00C907F4" w:rsidP="002F4EA2">
      <w:pPr>
        <w:widowControl/>
        <w:tabs>
          <w:tab w:val="left" w:pos="-720"/>
        </w:tabs>
        <w:suppressAutoHyphens/>
        <w:jc w:val="both"/>
      </w:pPr>
      <w:r>
        <w:t>Figure 3.</w:t>
      </w:r>
      <w:r w:rsidR="000452D1">
        <w:t>4</w:t>
      </w:r>
      <w:r>
        <w:t xml:space="preserve"> i</w:t>
      </w:r>
      <w:r w:rsidR="00852BF8">
        <w:t>s an example of a cognitive map of a person thinking about Ruby Tuesday.</w:t>
      </w:r>
    </w:p>
    <w:p w14:paraId="4A4ADCF9" w14:textId="77777777" w:rsidR="00C907F4" w:rsidRDefault="00C907F4" w:rsidP="002F4EA2">
      <w:pPr>
        <w:widowControl/>
        <w:tabs>
          <w:tab w:val="left" w:pos="-720"/>
        </w:tabs>
        <w:suppressAutoHyphens/>
        <w:jc w:val="both"/>
      </w:pPr>
    </w:p>
    <w:p w14:paraId="350C13E6" w14:textId="77777777" w:rsidR="00DA168D" w:rsidRDefault="00DA168D" w:rsidP="002F4EA2">
      <w:pPr>
        <w:widowControl/>
        <w:tabs>
          <w:tab w:val="left" w:pos="-720"/>
          <w:tab w:val="left" w:pos="0"/>
        </w:tabs>
        <w:suppressAutoHyphens/>
        <w:ind w:left="720" w:hanging="720"/>
        <w:jc w:val="both"/>
        <w:rPr>
          <w:i/>
        </w:rPr>
      </w:pPr>
      <w:r>
        <w:rPr>
          <w:i/>
        </w:rPr>
        <w:t>Cognitive Linkages</w:t>
      </w:r>
    </w:p>
    <w:p w14:paraId="2B64376C" w14:textId="77777777" w:rsidR="00DA168D" w:rsidRDefault="00DA168D" w:rsidP="002F4EA2">
      <w:pPr>
        <w:widowControl/>
        <w:tabs>
          <w:tab w:val="left" w:pos="-720"/>
          <w:tab w:val="left" w:pos="0"/>
        </w:tabs>
        <w:suppressAutoHyphens/>
        <w:ind w:left="720" w:hanging="720"/>
        <w:jc w:val="both"/>
        <w:rPr>
          <w:i/>
        </w:rPr>
      </w:pPr>
    </w:p>
    <w:p w14:paraId="3EAEEE0B" w14:textId="1640897E" w:rsidR="00C974F3" w:rsidRPr="00DA168D" w:rsidRDefault="00C974F3" w:rsidP="00856BEE">
      <w:pPr>
        <w:widowControl/>
        <w:jc w:val="both"/>
      </w:pPr>
      <w:r w:rsidRPr="00DA168D">
        <w:t>Besides initial linkages, other features of cognitive maps are present. These include</w:t>
      </w:r>
      <w:r w:rsidR="00DA168D" w:rsidRPr="00DA168D">
        <w:t xml:space="preserve"> </w:t>
      </w:r>
      <w:r w:rsidR="00E0099C">
        <w:t>l</w:t>
      </w:r>
      <w:r w:rsidRPr="00DA168D">
        <w:t>evels and layers, meaning that cognitive processing occur</w:t>
      </w:r>
      <w:r w:rsidR="008B6AD1">
        <w:t>s</w:t>
      </w:r>
      <w:r w:rsidRPr="00DA168D">
        <w:t xml:space="preserve"> on many levels using highly complex mechanisms.</w:t>
      </w:r>
    </w:p>
    <w:p w14:paraId="57EF0498" w14:textId="77777777" w:rsidR="00DA168D" w:rsidRDefault="00DA168D" w:rsidP="002F4EA2">
      <w:pPr>
        <w:widowControl/>
      </w:pPr>
    </w:p>
    <w:p w14:paraId="07902AF1" w14:textId="77777777" w:rsidR="00DA168D" w:rsidRDefault="00297F0D" w:rsidP="002F4EA2">
      <w:pPr>
        <w:widowControl/>
        <w:rPr>
          <w:i/>
        </w:rPr>
      </w:pPr>
      <w:r>
        <w:rPr>
          <w:i/>
        </w:rPr>
        <w:t xml:space="preserve">Processing </w:t>
      </w:r>
      <w:r w:rsidR="00DA168D">
        <w:rPr>
          <w:i/>
        </w:rPr>
        <w:t>New Information</w:t>
      </w:r>
    </w:p>
    <w:p w14:paraId="40CC0C5C" w14:textId="77777777" w:rsidR="00DA168D" w:rsidRPr="00DA168D" w:rsidRDefault="00DA168D" w:rsidP="002F4EA2">
      <w:pPr>
        <w:widowControl/>
      </w:pPr>
    </w:p>
    <w:p w14:paraId="6F02F0B9" w14:textId="77777777" w:rsidR="00C974F3" w:rsidRPr="00DA168D" w:rsidRDefault="00C974F3" w:rsidP="002F4EA2">
      <w:pPr>
        <w:widowControl/>
      </w:pPr>
      <w:r w:rsidRPr="00DA168D">
        <w:t>New information affects linkages that already exist.</w:t>
      </w:r>
    </w:p>
    <w:p w14:paraId="5ED9D819" w14:textId="77777777" w:rsidR="00DA168D" w:rsidRPr="00DA168D" w:rsidRDefault="00DA168D" w:rsidP="002F4EA2">
      <w:pPr>
        <w:widowControl/>
      </w:pPr>
    </w:p>
    <w:p w14:paraId="664430B0" w14:textId="18DA0302" w:rsidR="00C974F3" w:rsidRPr="00DA168D" w:rsidRDefault="00C974F3" w:rsidP="002F4EA2">
      <w:pPr>
        <w:widowControl/>
      </w:pPr>
      <w:r w:rsidRPr="00DA168D">
        <w:t>In situations in which a message has no current linkages, a new map will evolve in the person</w:t>
      </w:r>
      <w:r w:rsidR="00E0099C">
        <w:t>’</w:t>
      </w:r>
      <w:r w:rsidRPr="00DA168D">
        <w:t>s mind.</w:t>
      </w:r>
    </w:p>
    <w:p w14:paraId="610CC892" w14:textId="77777777" w:rsidR="00DA168D" w:rsidRDefault="00DA168D" w:rsidP="002F4EA2">
      <w:pPr>
        <w:widowControl/>
        <w:tabs>
          <w:tab w:val="left" w:pos="-720"/>
          <w:tab w:val="left" w:pos="0"/>
          <w:tab w:val="left" w:pos="720"/>
        </w:tabs>
        <w:suppressAutoHyphens/>
        <w:ind w:left="1080"/>
        <w:jc w:val="both"/>
      </w:pPr>
    </w:p>
    <w:p w14:paraId="2B3590A8" w14:textId="77777777" w:rsidR="00DA168D" w:rsidRPr="00DA168D" w:rsidRDefault="00DA168D" w:rsidP="002F4EA2">
      <w:pPr>
        <w:widowControl/>
        <w:tabs>
          <w:tab w:val="left" w:pos="-720"/>
          <w:tab w:val="num" w:pos="1080"/>
        </w:tabs>
        <w:suppressAutoHyphens/>
        <w:jc w:val="both"/>
        <w:rPr>
          <w:i/>
        </w:rPr>
      </w:pPr>
      <w:r>
        <w:rPr>
          <w:i/>
        </w:rPr>
        <w:t>Retaining Information</w:t>
      </w:r>
    </w:p>
    <w:p w14:paraId="40FB360D" w14:textId="77777777" w:rsidR="008C67EA" w:rsidRDefault="008C67EA" w:rsidP="002F4EA2">
      <w:pPr>
        <w:widowControl/>
        <w:tabs>
          <w:tab w:val="left" w:pos="-720"/>
          <w:tab w:val="num" w:pos="1080"/>
        </w:tabs>
        <w:suppressAutoHyphens/>
        <w:jc w:val="both"/>
      </w:pPr>
    </w:p>
    <w:p w14:paraId="00557355" w14:textId="126D2957" w:rsidR="00C974F3" w:rsidRDefault="00C974F3" w:rsidP="002F4EA2">
      <w:pPr>
        <w:widowControl/>
        <w:tabs>
          <w:tab w:val="left" w:pos="-720"/>
          <w:tab w:val="left" w:pos="0"/>
        </w:tabs>
        <w:suppressAutoHyphens/>
        <w:jc w:val="both"/>
      </w:pPr>
      <w:r>
        <w:t>Hearing something once usually is not enough to cause it to be retained in a person</w:t>
      </w:r>
      <w:r w:rsidR="00E0099C">
        <w:t>’</w:t>
      </w:r>
      <w:r>
        <w:t>s memory because of the difference between short-term recall and long-term memory.</w:t>
      </w:r>
    </w:p>
    <w:p w14:paraId="693638DA" w14:textId="77777777" w:rsidR="00C907F4" w:rsidRDefault="00C907F4" w:rsidP="002F4EA2">
      <w:pPr>
        <w:widowControl/>
      </w:pPr>
    </w:p>
    <w:p w14:paraId="602FED25" w14:textId="77777777" w:rsidR="00DA168D" w:rsidRDefault="00DA168D" w:rsidP="002F4EA2">
      <w:pPr>
        <w:widowControl/>
        <w:rPr>
          <w:i/>
        </w:rPr>
      </w:pPr>
      <w:r>
        <w:rPr>
          <w:i/>
        </w:rPr>
        <w:t>New Concepts</w:t>
      </w:r>
    </w:p>
    <w:p w14:paraId="29A98686" w14:textId="77777777" w:rsidR="00DA168D" w:rsidRDefault="00DA168D" w:rsidP="002F4EA2">
      <w:pPr>
        <w:widowControl/>
        <w:rPr>
          <w:i/>
        </w:rPr>
      </w:pPr>
    </w:p>
    <w:p w14:paraId="679A939A" w14:textId="77777777" w:rsidR="00DA168D" w:rsidRDefault="00DA168D" w:rsidP="00856BEE">
      <w:pPr>
        <w:widowControl/>
        <w:jc w:val="both"/>
      </w:pPr>
      <w:r>
        <w:t>Another way a consumer can process information is to link the message to a new concept. The individual can add a link, ignore or forget the message, or recall the message later.</w:t>
      </w:r>
    </w:p>
    <w:p w14:paraId="301D5B61" w14:textId="77777777" w:rsidR="00DA168D" w:rsidRDefault="00DA168D" w:rsidP="002F4EA2">
      <w:pPr>
        <w:widowControl/>
      </w:pPr>
    </w:p>
    <w:p w14:paraId="7147694F" w14:textId="77777777" w:rsidR="00DA168D" w:rsidRPr="00DA168D" w:rsidRDefault="00DA168D" w:rsidP="002F4EA2">
      <w:pPr>
        <w:widowControl/>
        <w:rPr>
          <w:i/>
        </w:rPr>
      </w:pPr>
      <w:r>
        <w:rPr>
          <w:i/>
        </w:rPr>
        <w:t>Marketing Messages</w:t>
      </w:r>
    </w:p>
    <w:p w14:paraId="5B9FEA11" w14:textId="77777777" w:rsidR="00DA168D" w:rsidRPr="00DA168D" w:rsidRDefault="00DA168D" w:rsidP="002F4EA2">
      <w:pPr>
        <w:widowControl/>
        <w:rPr>
          <w:i/>
        </w:rPr>
      </w:pPr>
    </w:p>
    <w:p w14:paraId="20E37D72" w14:textId="77777777" w:rsidR="0093571C" w:rsidRDefault="00C974F3" w:rsidP="00856BEE">
      <w:pPr>
        <w:widowControl/>
        <w:jc w:val="both"/>
      </w:pPr>
      <w:r w:rsidRPr="00C907F4">
        <w:t>When a company attempts to introduce consumers to a new brand, the advertisements and other marketing messages should repeat the name of the product several times during the presentation to improve the chances it will be recalled.</w:t>
      </w:r>
      <w:r w:rsidR="00B91C4E">
        <w:t xml:space="preserve"> </w:t>
      </w:r>
    </w:p>
    <w:p w14:paraId="52504E23" w14:textId="77777777" w:rsidR="0093571C" w:rsidRDefault="0093571C" w:rsidP="002F4EA2">
      <w:pPr>
        <w:widowControl/>
      </w:pPr>
    </w:p>
    <w:p w14:paraId="6DD278BE" w14:textId="235E0E72" w:rsidR="00C974F3" w:rsidRPr="00C907F4" w:rsidRDefault="0093571C" w:rsidP="00856BEE">
      <w:pPr>
        <w:widowControl/>
        <w:jc w:val="both"/>
      </w:pPr>
      <w:r>
        <w:t>Figure 3.</w:t>
      </w:r>
      <w:r w:rsidR="000452D1">
        <w:t>5</w:t>
      </w:r>
      <w:r w:rsidR="00B91C4E">
        <w:t xml:space="preserve"> displays the roles of marketing messages in cognitive mapping.</w:t>
      </w:r>
    </w:p>
    <w:p w14:paraId="3E6EFDAB" w14:textId="77777777" w:rsidR="00C974F3" w:rsidRDefault="00C974F3" w:rsidP="002F4EA2">
      <w:pPr>
        <w:widowControl/>
        <w:tabs>
          <w:tab w:val="left" w:pos="-720"/>
        </w:tabs>
        <w:suppressAutoHyphens/>
        <w:jc w:val="both"/>
      </w:pPr>
    </w:p>
    <w:p w14:paraId="430671A5" w14:textId="77777777" w:rsidR="00DA168D" w:rsidRDefault="00D15BFF" w:rsidP="002F4EA2">
      <w:pPr>
        <w:widowControl/>
        <w:tabs>
          <w:tab w:val="left" w:pos="-720"/>
          <w:tab w:val="left" w:pos="0"/>
          <w:tab w:val="left" w:pos="720"/>
        </w:tabs>
        <w:suppressAutoHyphens/>
        <w:ind w:left="1440" w:hanging="1440"/>
        <w:jc w:val="both"/>
        <w:rPr>
          <w:bCs/>
        </w:rPr>
      </w:pPr>
      <w:r>
        <w:rPr>
          <w:b/>
          <w:bCs/>
        </w:rPr>
        <w:t xml:space="preserve">Question for Students:  </w:t>
      </w:r>
      <w:r>
        <w:rPr>
          <w:bCs/>
        </w:rPr>
        <w:t xml:space="preserve">Can you imagine a cognitive map </w:t>
      </w:r>
      <w:r w:rsidR="0093571C">
        <w:rPr>
          <w:bCs/>
        </w:rPr>
        <w:t>for</w:t>
      </w:r>
      <w:r>
        <w:rPr>
          <w:bCs/>
        </w:rPr>
        <w:t xml:space="preserve"> one of your recent purchases?</w:t>
      </w:r>
    </w:p>
    <w:p w14:paraId="6942AFB0" w14:textId="77777777" w:rsidR="0093571C" w:rsidRPr="00D15BFF" w:rsidRDefault="0093571C" w:rsidP="002F4EA2">
      <w:pPr>
        <w:widowControl/>
        <w:tabs>
          <w:tab w:val="left" w:pos="-720"/>
          <w:tab w:val="left" w:pos="0"/>
          <w:tab w:val="left" w:pos="720"/>
        </w:tabs>
        <w:suppressAutoHyphens/>
        <w:ind w:left="1440" w:hanging="1440"/>
        <w:jc w:val="both"/>
        <w:rPr>
          <w:bCs/>
        </w:rPr>
      </w:pPr>
    </w:p>
    <w:p w14:paraId="3E5AF098" w14:textId="77777777" w:rsidR="00D15BFF" w:rsidRPr="00D15BFF" w:rsidRDefault="00D15BFF" w:rsidP="002F4EA2">
      <w:pPr>
        <w:widowControl/>
        <w:tabs>
          <w:tab w:val="left" w:pos="-720"/>
          <w:tab w:val="left" w:pos="0"/>
          <w:tab w:val="left" w:pos="720"/>
        </w:tabs>
        <w:suppressAutoHyphens/>
        <w:ind w:left="1440" w:hanging="1440"/>
        <w:jc w:val="both"/>
        <w:rPr>
          <w:bCs/>
          <w:lang w:val="en-AU"/>
        </w:rPr>
      </w:pPr>
    </w:p>
    <w:p w14:paraId="41CCC226" w14:textId="79A268D1" w:rsidR="00DA168D" w:rsidRPr="00DA168D" w:rsidRDefault="00DA168D" w:rsidP="002F4EA2">
      <w:pPr>
        <w:widowControl/>
        <w:ind w:left="2160" w:hanging="2160"/>
      </w:pPr>
      <w:r w:rsidRPr="00DA168D">
        <w:rPr>
          <w:b/>
        </w:rPr>
        <w:t xml:space="preserve">Objective </w:t>
      </w:r>
      <w:r w:rsidR="00E0099C">
        <w:rPr>
          <w:b/>
        </w:rPr>
        <w:t>3.</w:t>
      </w:r>
      <w:r w:rsidRPr="00DA168D">
        <w:rPr>
          <w:b/>
        </w:rPr>
        <w:t>2:</w:t>
      </w:r>
      <w:r w:rsidRPr="00DA168D">
        <w:t xml:space="preserve"> </w:t>
      </w:r>
      <w:r>
        <w:t xml:space="preserve"> </w:t>
      </w:r>
      <w:r w:rsidR="00E0099C">
        <w:tab/>
      </w:r>
      <w:r w:rsidRPr="00DA168D">
        <w:t>What three models explain how individuals evaluate purchasing alternatives?</w:t>
      </w:r>
    </w:p>
    <w:p w14:paraId="6740F7DB" w14:textId="77777777" w:rsidR="00DA168D" w:rsidRDefault="00DA168D" w:rsidP="002F4EA2">
      <w:pPr>
        <w:widowControl/>
        <w:tabs>
          <w:tab w:val="left" w:pos="-720"/>
          <w:tab w:val="left" w:pos="0"/>
          <w:tab w:val="left" w:pos="720"/>
        </w:tabs>
        <w:suppressAutoHyphens/>
        <w:ind w:left="1440" w:hanging="1440"/>
        <w:jc w:val="both"/>
        <w:rPr>
          <w:b/>
          <w:bCs/>
          <w:u w:val="single"/>
        </w:rPr>
      </w:pPr>
    </w:p>
    <w:p w14:paraId="42717469" w14:textId="77777777" w:rsidR="00C974F3" w:rsidRDefault="00C974F3" w:rsidP="002F4EA2">
      <w:pPr>
        <w:widowControl/>
        <w:tabs>
          <w:tab w:val="left" w:pos="-720"/>
          <w:tab w:val="left" w:pos="0"/>
          <w:tab w:val="left" w:pos="720"/>
        </w:tabs>
        <w:suppressAutoHyphens/>
        <w:ind w:left="1440" w:hanging="1440"/>
        <w:jc w:val="both"/>
        <w:rPr>
          <w:u w:val="single"/>
        </w:rPr>
      </w:pPr>
      <w:r>
        <w:rPr>
          <w:b/>
          <w:bCs/>
          <w:u w:val="single"/>
        </w:rPr>
        <w:t>Evaluation of Alternatives</w:t>
      </w:r>
    </w:p>
    <w:p w14:paraId="158BB08C" w14:textId="77777777" w:rsidR="00C974F3" w:rsidRDefault="00C974F3" w:rsidP="002F4EA2">
      <w:pPr>
        <w:widowControl/>
        <w:tabs>
          <w:tab w:val="left" w:pos="-720"/>
        </w:tabs>
        <w:suppressAutoHyphens/>
        <w:jc w:val="both"/>
      </w:pPr>
    </w:p>
    <w:p w14:paraId="2B009A84" w14:textId="77777777" w:rsidR="00C974F3" w:rsidRDefault="00C974F3" w:rsidP="002F4EA2">
      <w:pPr>
        <w:widowControl/>
        <w:tabs>
          <w:tab w:val="left" w:pos="-720"/>
        </w:tabs>
        <w:suppressAutoHyphens/>
        <w:jc w:val="both"/>
      </w:pPr>
      <w:r>
        <w:t>Three models portray the nature of the evaluation process.</w:t>
      </w:r>
    </w:p>
    <w:p w14:paraId="51348182" w14:textId="6A5CF24B" w:rsidR="00C974F3" w:rsidRDefault="00C974F3" w:rsidP="002F4EA2">
      <w:pPr>
        <w:widowControl/>
        <w:numPr>
          <w:ilvl w:val="0"/>
          <w:numId w:val="17"/>
        </w:numPr>
        <w:tabs>
          <w:tab w:val="left" w:pos="-720"/>
          <w:tab w:val="left" w:pos="0"/>
          <w:tab w:val="left" w:pos="720"/>
        </w:tabs>
        <w:suppressAutoHyphens/>
        <w:jc w:val="both"/>
      </w:pPr>
      <w:r>
        <w:t>The evoked set approach</w:t>
      </w:r>
    </w:p>
    <w:p w14:paraId="665943F9" w14:textId="0AC82102" w:rsidR="00C974F3" w:rsidRDefault="00C974F3" w:rsidP="002F4EA2">
      <w:pPr>
        <w:widowControl/>
        <w:numPr>
          <w:ilvl w:val="0"/>
          <w:numId w:val="17"/>
        </w:numPr>
        <w:tabs>
          <w:tab w:val="left" w:pos="-720"/>
          <w:tab w:val="left" w:pos="0"/>
          <w:tab w:val="left" w:pos="720"/>
        </w:tabs>
        <w:suppressAutoHyphens/>
        <w:jc w:val="both"/>
      </w:pPr>
      <w:r>
        <w:t>The multiattribute approach</w:t>
      </w:r>
    </w:p>
    <w:p w14:paraId="099188F1" w14:textId="3AA70392" w:rsidR="00C974F3" w:rsidRDefault="00C974F3" w:rsidP="002F4EA2">
      <w:pPr>
        <w:widowControl/>
        <w:numPr>
          <w:ilvl w:val="0"/>
          <w:numId w:val="17"/>
        </w:numPr>
        <w:tabs>
          <w:tab w:val="left" w:pos="-720"/>
          <w:tab w:val="left" w:pos="0"/>
          <w:tab w:val="left" w:pos="720"/>
        </w:tabs>
        <w:suppressAutoHyphens/>
        <w:jc w:val="both"/>
      </w:pPr>
      <w:r>
        <w:t>Affect referral</w:t>
      </w:r>
    </w:p>
    <w:p w14:paraId="2F3F4517" w14:textId="77777777" w:rsidR="00C974F3" w:rsidRDefault="00C974F3" w:rsidP="002F4EA2">
      <w:pPr>
        <w:widowControl/>
        <w:tabs>
          <w:tab w:val="left" w:pos="-720"/>
        </w:tabs>
        <w:suppressAutoHyphens/>
        <w:jc w:val="both"/>
      </w:pPr>
    </w:p>
    <w:p w14:paraId="294A5E65" w14:textId="3440DA92" w:rsidR="008C67EA" w:rsidRDefault="008C67EA" w:rsidP="002F4EA2">
      <w:pPr>
        <w:widowControl/>
        <w:tabs>
          <w:tab w:val="left" w:pos="-720"/>
        </w:tabs>
        <w:suppressAutoHyphens/>
        <w:jc w:val="both"/>
      </w:pPr>
      <w:r>
        <w:t>Figure 3.</w:t>
      </w:r>
      <w:r w:rsidR="000452D1">
        <w:t>6</w:t>
      </w:r>
      <w:r>
        <w:t xml:space="preserve"> displays these three methods.</w:t>
      </w:r>
    </w:p>
    <w:p w14:paraId="251416C5" w14:textId="77777777" w:rsidR="008C67EA" w:rsidRDefault="008C67EA" w:rsidP="002F4EA2">
      <w:pPr>
        <w:widowControl/>
        <w:tabs>
          <w:tab w:val="left" w:pos="-720"/>
        </w:tabs>
        <w:suppressAutoHyphens/>
        <w:jc w:val="both"/>
      </w:pPr>
    </w:p>
    <w:p w14:paraId="0EBA4163" w14:textId="77777777" w:rsidR="00C974F3" w:rsidRDefault="00C974F3" w:rsidP="002F4EA2">
      <w:pPr>
        <w:widowControl/>
        <w:tabs>
          <w:tab w:val="left" w:pos="-720"/>
        </w:tabs>
        <w:suppressAutoHyphens/>
        <w:jc w:val="both"/>
        <w:rPr>
          <w:b/>
        </w:rPr>
      </w:pPr>
      <w:r>
        <w:rPr>
          <w:b/>
        </w:rPr>
        <w:t>The Evoked Set Approach</w:t>
      </w:r>
    </w:p>
    <w:p w14:paraId="1A6B20D3" w14:textId="77777777" w:rsidR="00C974F3" w:rsidRDefault="00C974F3" w:rsidP="002F4EA2">
      <w:pPr>
        <w:widowControl/>
        <w:tabs>
          <w:tab w:val="left" w:pos="-720"/>
        </w:tabs>
        <w:suppressAutoHyphens/>
        <w:jc w:val="both"/>
      </w:pPr>
    </w:p>
    <w:p w14:paraId="1AD6F86D" w14:textId="6C6EC5EB" w:rsidR="00C974F3" w:rsidRDefault="00C974F3" w:rsidP="002F4EA2">
      <w:pPr>
        <w:widowControl/>
        <w:tabs>
          <w:tab w:val="left" w:pos="-720"/>
          <w:tab w:val="left" w:pos="0"/>
        </w:tabs>
        <w:suppressAutoHyphens/>
        <w:jc w:val="both"/>
      </w:pPr>
      <w:r>
        <w:t>A person</w:t>
      </w:r>
      <w:r w:rsidR="00E0099C">
        <w:t>’</w:t>
      </w:r>
      <w:r>
        <w:t xml:space="preserve">s evoked set consists of </w:t>
      </w:r>
      <w:r w:rsidRPr="00DA168D">
        <w:rPr>
          <w:i/>
        </w:rPr>
        <w:t>the brands that are considered in a purchasing situation</w:t>
      </w:r>
      <w:r>
        <w:t>. Two additional components of evoked sets are part of the evaluation of purchase alternatives:</w:t>
      </w:r>
    </w:p>
    <w:p w14:paraId="440522CC" w14:textId="77777777" w:rsidR="00406F7E" w:rsidRDefault="00406F7E" w:rsidP="002F4EA2">
      <w:pPr>
        <w:widowControl/>
        <w:tabs>
          <w:tab w:val="left" w:pos="-720"/>
          <w:tab w:val="left" w:pos="0"/>
        </w:tabs>
        <w:suppressAutoHyphens/>
        <w:jc w:val="both"/>
      </w:pPr>
    </w:p>
    <w:p w14:paraId="1414C49A" w14:textId="42B07280" w:rsidR="00C974F3" w:rsidRDefault="00C974F3" w:rsidP="002F4EA2">
      <w:pPr>
        <w:widowControl/>
        <w:numPr>
          <w:ilvl w:val="0"/>
          <w:numId w:val="18"/>
        </w:numPr>
        <w:tabs>
          <w:tab w:val="clear" w:pos="720"/>
          <w:tab w:val="left" w:pos="-720"/>
          <w:tab w:val="left" w:pos="0"/>
          <w:tab w:val="num" w:pos="1080"/>
        </w:tabs>
        <w:suppressAutoHyphens/>
        <w:ind w:left="1080"/>
        <w:jc w:val="both"/>
      </w:pPr>
      <w:r>
        <w:t xml:space="preserve">The </w:t>
      </w:r>
      <w:r>
        <w:rPr>
          <w:i/>
        </w:rPr>
        <w:t>inept</w:t>
      </w:r>
      <w:r>
        <w:t xml:space="preserve"> </w:t>
      </w:r>
      <w:r>
        <w:rPr>
          <w:i/>
        </w:rPr>
        <w:t>set</w:t>
      </w:r>
      <w:r>
        <w:t xml:space="preserve"> consists of the brands that are part of a person</w:t>
      </w:r>
      <w:r w:rsidR="00E0099C">
        <w:t>’</w:t>
      </w:r>
      <w:r>
        <w:t>s memory</w:t>
      </w:r>
      <w:r w:rsidR="00E0099C">
        <w:t>,</w:t>
      </w:r>
      <w:r>
        <w:t xml:space="preserve"> which are not considered because they elicit negative feelings.</w:t>
      </w:r>
    </w:p>
    <w:p w14:paraId="7BC70F46" w14:textId="77777777" w:rsidR="00406F7E" w:rsidRDefault="00406F7E" w:rsidP="002F4EA2">
      <w:pPr>
        <w:widowControl/>
        <w:tabs>
          <w:tab w:val="left" w:pos="-720"/>
          <w:tab w:val="left" w:pos="0"/>
        </w:tabs>
        <w:suppressAutoHyphens/>
        <w:ind w:left="1080"/>
        <w:jc w:val="both"/>
      </w:pPr>
    </w:p>
    <w:p w14:paraId="1EA1EDA3" w14:textId="77777777" w:rsidR="00C974F3" w:rsidRDefault="00C974F3" w:rsidP="002F4EA2">
      <w:pPr>
        <w:widowControl/>
        <w:numPr>
          <w:ilvl w:val="0"/>
          <w:numId w:val="18"/>
        </w:numPr>
        <w:tabs>
          <w:tab w:val="clear" w:pos="720"/>
          <w:tab w:val="left" w:pos="-720"/>
          <w:tab w:val="left" w:pos="0"/>
          <w:tab w:val="num" w:pos="1080"/>
        </w:tabs>
        <w:suppressAutoHyphens/>
        <w:ind w:left="1080"/>
        <w:jc w:val="both"/>
      </w:pPr>
      <w:r>
        <w:t xml:space="preserve">The </w:t>
      </w:r>
      <w:r>
        <w:rPr>
          <w:i/>
        </w:rPr>
        <w:t>inert</w:t>
      </w:r>
      <w:r>
        <w:t xml:space="preserve"> </w:t>
      </w:r>
      <w:r>
        <w:rPr>
          <w:i/>
        </w:rPr>
        <w:t>set</w:t>
      </w:r>
      <w:r>
        <w:t xml:space="preserve"> holds the brands that the consumer is aware of but the individual has neither negative nor positive feelings about the products.</w:t>
      </w:r>
    </w:p>
    <w:p w14:paraId="45264DC5" w14:textId="77777777" w:rsidR="008C67EA" w:rsidRDefault="008C67EA" w:rsidP="002F4EA2">
      <w:pPr>
        <w:widowControl/>
        <w:tabs>
          <w:tab w:val="left" w:pos="-720"/>
          <w:tab w:val="left" w:pos="0"/>
        </w:tabs>
        <w:suppressAutoHyphens/>
        <w:ind w:left="1080"/>
        <w:jc w:val="both"/>
      </w:pPr>
    </w:p>
    <w:p w14:paraId="4B35608B" w14:textId="77777777" w:rsidR="00C974F3" w:rsidRDefault="00C974F3" w:rsidP="002F4EA2">
      <w:pPr>
        <w:widowControl/>
        <w:tabs>
          <w:tab w:val="left" w:pos="-720"/>
        </w:tabs>
        <w:suppressAutoHyphens/>
        <w:jc w:val="both"/>
        <w:rPr>
          <w:b/>
        </w:rPr>
      </w:pPr>
      <w:r>
        <w:rPr>
          <w:b/>
        </w:rPr>
        <w:t>The Multiattribute Approach</w:t>
      </w:r>
    </w:p>
    <w:p w14:paraId="59C59A66" w14:textId="77777777" w:rsidR="00C974F3" w:rsidRDefault="00C974F3" w:rsidP="002F4EA2">
      <w:pPr>
        <w:widowControl/>
        <w:tabs>
          <w:tab w:val="left" w:pos="-720"/>
        </w:tabs>
        <w:suppressAutoHyphens/>
        <w:jc w:val="both"/>
      </w:pPr>
    </w:p>
    <w:p w14:paraId="0CC11619" w14:textId="06256CA6" w:rsidR="00C974F3" w:rsidRDefault="00C974F3" w:rsidP="002F4EA2">
      <w:pPr>
        <w:pStyle w:val="BodyText"/>
        <w:widowControl/>
        <w:spacing w:line="240" w:lineRule="auto"/>
        <w:rPr>
          <w:spacing w:val="-4"/>
        </w:rPr>
      </w:pPr>
      <w:r>
        <w:rPr>
          <w:spacing w:val="-4"/>
        </w:rPr>
        <w:t>The key to understanding this model is noting that consumers often examine sets of attributes across sets of products or brands. The multiattribute model assumes that a consumer</w:t>
      </w:r>
      <w:r w:rsidR="00E0099C">
        <w:rPr>
          <w:spacing w:val="-4"/>
        </w:rPr>
        <w:t>’</w:t>
      </w:r>
      <w:r>
        <w:rPr>
          <w:spacing w:val="-4"/>
        </w:rPr>
        <w:t>s attitude toward a brand is determined by</w:t>
      </w:r>
      <w:r w:rsidR="00E0099C">
        <w:rPr>
          <w:spacing w:val="-4"/>
        </w:rPr>
        <w:t xml:space="preserve"> the following</w:t>
      </w:r>
      <w:r>
        <w:rPr>
          <w:spacing w:val="-4"/>
        </w:rPr>
        <w:t>:</w:t>
      </w:r>
    </w:p>
    <w:p w14:paraId="667964CB" w14:textId="77777777" w:rsidR="00DA168D" w:rsidRDefault="00DA168D" w:rsidP="002F4EA2">
      <w:pPr>
        <w:pStyle w:val="BodyText"/>
        <w:widowControl/>
        <w:spacing w:line="240" w:lineRule="auto"/>
        <w:rPr>
          <w:spacing w:val="-4"/>
        </w:rPr>
      </w:pPr>
    </w:p>
    <w:p w14:paraId="5A1CA3ED" w14:textId="74D0D59C" w:rsidR="00C974F3" w:rsidRDefault="00C974F3" w:rsidP="002F4EA2">
      <w:pPr>
        <w:widowControl/>
        <w:numPr>
          <w:ilvl w:val="3"/>
          <w:numId w:val="3"/>
        </w:numPr>
        <w:tabs>
          <w:tab w:val="clear" w:pos="3240"/>
          <w:tab w:val="left" w:pos="-720"/>
          <w:tab w:val="left" w:pos="0"/>
          <w:tab w:val="num" w:pos="1080"/>
        </w:tabs>
        <w:suppressAutoHyphens/>
        <w:ind w:left="720" w:firstLine="0"/>
        <w:jc w:val="both"/>
      </w:pPr>
      <w:r>
        <w:t>The consumer</w:t>
      </w:r>
      <w:r w:rsidR="00E0099C">
        <w:t>’</w:t>
      </w:r>
      <w:r>
        <w:t>s beliefs about a brand</w:t>
      </w:r>
      <w:r w:rsidR="00E0099C">
        <w:t>’</w:t>
      </w:r>
      <w:r>
        <w:t>s performance on each attribute</w:t>
      </w:r>
    </w:p>
    <w:p w14:paraId="17C98F52" w14:textId="77777777" w:rsidR="00C974F3" w:rsidRDefault="00C974F3" w:rsidP="002F4EA2">
      <w:pPr>
        <w:widowControl/>
        <w:numPr>
          <w:ilvl w:val="3"/>
          <w:numId w:val="3"/>
        </w:numPr>
        <w:tabs>
          <w:tab w:val="left" w:pos="-720"/>
          <w:tab w:val="left" w:pos="0"/>
          <w:tab w:val="num" w:pos="1080"/>
        </w:tabs>
        <w:suppressAutoHyphens/>
        <w:ind w:left="720" w:firstLine="0"/>
        <w:jc w:val="both"/>
      </w:pPr>
      <w:r>
        <w:t>The importance of each attribute to the consumer</w:t>
      </w:r>
    </w:p>
    <w:p w14:paraId="2A8BF68F" w14:textId="77777777" w:rsidR="00C974F3" w:rsidRDefault="00C974F3" w:rsidP="002F4EA2">
      <w:pPr>
        <w:widowControl/>
        <w:tabs>
          <w:tab w:val="left" w:pos="-720"/>
        </w:tabs>
        <w:suppressAutoHyphens/>
        <w:jc w:val="both"/>
      </w:pPr>
    </w:p>
    <w:p w14:paraId="567EA783" w14:textId="77777777" w:rsidR="00C974F3" w:rsidRDefault="00C974F3" w:rsidP="002F4EA2">
      <w:pPr>
        <w:widowControl/>
        <w:tabs>
          <w:tab w:val="left" w:pos="-720"/>
          <w:tab w:val="left" w:pos="0"/>
        </w:tabs>
        <w:suppressAutoHyphens/>
        <w:jc w:val="both"/>
      </w:pPr>
      <w:r>
        <w:t>The higher a brand is rated on attributes that are important to the consumer, the more likely it becomes that the brand will be purchased.</w:t>
      </w:r>
    </w:p>
    <w:p w14:paraId="53ED2514" w14:textId="77777777" w:rsidR="001573BA" w:rsidRDefault="001573BA" w:rsidP="002F4EA2">
      <w:pPr>
        <w:widowControl/>
        <w:tabs>
          <w:tab w:val="left" w:pos="-720"/>
          <w:tab w:val="left" w:pos="0"/>
        </w:tabs>
        <w:suppressAutoHyphens/>
        <w:jc w:val="both"/>
      </w:pPr>
    </w:p>
    <w:p w14:paraId="4BB45DF6" w14:textId="370DE769" w:rsidR="001573BA" w:rsidRDefault="00297F0D" w:rsidP="002F4EA2">
      <w:pPr>
        <w:widowControl/>
        <w:tabs>
          <w:tab w:val="left" w:pos="-720"/>
          <w:tab w:val="left" w:pos="0"/>
        </w:tabs>
        <w:suppressAutoHyphens/>
        <w:jc w:val="both"/>
      </w:pPr>
      <w:r>
        <w:t>Figure</w:t>
      </w:r>
      <w:r w:rsidR="001573BA">
        <w:t xml:space="preserve"> 3.</w:t>
      </w:r>
      <w:r w:rsidR="000452D1">
        <w:t>7</w:t>
      </w:r>
      <w:r w:rsidR="001573BA">
        <w:t xml:space="preserve"> displays an example of a multiattribute model.</w:t>
      </w:r>
    </w:p>
    <w:p w14:paraId="29AB94F4" w14:textId="77777777" w:rsidR="00852BF8" w:rsidRDefault="00852BF8" w:rsidP="002F4EA2">
      <w:pPr>
        <w:widowControl/>
        <w:tabs>
          <w:tab w:val="left" w:pos="-720"/>
        </w:tabs>
        <w:suppressAutoHyphens/>
        <w:jc w:val="both"/>
        <w:rPr>
          <w:b/>
        </w:rPr>
      </w:pPr>
    </w:p>
    <w:p w14:paraId="59214819" w14:textId="071610F2" w:rsidR="00C974F3" w:rsidRDefault="00C974F3" w:rsidP="002F4EA2">
      <w:pPr>
        <w:widowControl/>
        <w:tabs>
          <w:tab w:val="left" w:pos="-720"/>
        </w:tabs>
        <w:suppressAutoHyphens/>
        <w:jc w:val="both"/>
        <w:rPr>
          <w:b/>
        </w:rPr>
      </w:pPr>
      <w:r>
        <w:rPr>
          <w:b/>
        </w:rPr>
        <w:t>Affect Referral</w:t>
      </w:r>
    </w:p>
    <w:p w14:paraId="6CD7CBDC" w14:textId="77777777" w:rsidR="00C974F3" w:rsidRDefault="00C974F3" w:rsidP="002F4EA2">
      <w:pPr>
        <w:widowControl/>
        <w:tabs>
          <w:tab w:val="left" w:pos="-720"/>
        </w:tabs>
        <w:suppressAutoHyphens/>
        <w:jc w:val="both"/>
      </w:pPr>
    </w:p>
    <w:p w14:paraId="2DB49C87" w14:textId="669C145B" w:rsidR="00C974F3" w:rsidRDefault="00C974F3" w:rsidP="002F4EA2">
      <w:pPr>
        <w:widowControl/>
        <w:tabs>
          <w:tab w:val="left" w:pos="-720"/>
          <w:tab w:val="left" w:pos="0"/>
        </w:tabs>
        <w:suppressAutoHyphens/>
        <w:jc w:val="both"/>
      </w:pPr>
      <w:r>
        <w:t xml:space="preserve">With this method, a consumer chooses the brand </w:t>
      </w:r>
      <w:r w:rsidR="00E0099C">
        <w:t xml:space="preserve">that </w:t>
      </w:r>
      <w:r>
        <w:t>he or she likes the best. The individual does not evaluate the other brands and often does not even think about which attributes are important.</w:t>
      </w:r>
    </w:p>
    <w:p w14:paraId="04E5A636" w14:textId="77777777" w:rsidR="00C974F3" w:rsidRDefault="00C974F3" w:rsidP="002F4EA2">
      <w:pPr>
        <w:widowControl/>
        <w:tabs>
          <w:tab w:val="left" w:pos="-720"/>
        </w:tabs>
        <w:suppressAutoHyphens/>
        <w:jc w:val="both"/>
      </w:pPr>
    </w:p>
    <w:p w14:paraId="43131C47" w14:textId="77777777" w:rsidR="006279F4" w:rsidRDefault="006279F4">
      <w:pPr>
        <w:widowControl/>
        <w:autoSpaceDE/>
        <w:autoSpaceDN/>
        <w:adjustRightInd/>
      </w:pPr>
      <w:r>
        <w:br w:type="page"/>
      </w:r>
    </w:p>
    <w:p w14:paraId="79261DCF" w14:textId="63E77F7F" w:rsidR="00C974F3" w:rsidRDefault="00C974F3" w:rsidP="002F4EA2">
      <w:pPr>
        <w:widowControl/>
        <w:tabs>
          <w:tab w:val="left" w:pos="-720"/>
        </w:tabs>
        <w:suppressAutoHyphens/>
        <w:jc w:val="both"/>
      </w:pPr>
      <w:r>
        <w:lastRenderedPageBreak/>
        <w:t>Two things explain why consumers rely on affect referral:</w:t>
      </w:r>
    </w:p>
    <w:p w14:paraId="4652973E" w14:textId="77777777" w:rsidR="0093571C" w:rsidRDefault="0093571C" w:rsidP="002F4EA2">
      <w:pPr>
        <w:widowControl/>
        <w:tabs>
          <w:tab w:val="left" w:pos="-720"/>
        </w:tabs>
        <w:suppressAutoHyphens/>
        <w:jc w:val="both"/>
      </w:pPr>
    </w:p>
    <w:p w14:paraId="698107E7" w14:textId="77777777" w:rsidR="00C974F3" w:rsidRDefault="00C974F3" w:rsidP="002F4EA2">
      <w:pPr>
        <w:widowControl/>
        <w:numPr>
          <w:ilvl w:val="0"/>
          <w:numId w:val="19"/>
        </w:numPr>
        <w:tabs>
          <w:tab w:val="left" w:pos="-720"/>
          <w:tab w:val="left" w:pos="0"/>
          <w:tab w:val="left" w:pos="720"/>
        </w:tabs>
        <w:suppressAutoHyphens/>
        <w:jc w:val="both"/>
      </w:pPr>
      <w:r>
        <w:t>It saves mental energy.</w:t>
      </w:r>
    </w:p>
    <w:p w14:paraId="161915B7" w14:textId="77777777" w:rsidR="00050093" w:rsidRDefault="00050093" w:rsidP="002F4EA2">
      <w:pPr>
        <w:widowControl/>
        <w:tabs>
          <w:tab w:val="left" w:pos="-720"/>
          <w:tab w:val="left" w:pos="0"/>
          <w:tab w:val="left" w:pos="720"/>
        </w:tabs>
        <w:suppressAutoHyphens/>
        <w:ind w:left="1080"/>
        <w:jc w:val="both"/>
      </w:pPr>
    </w:p>
    <w:p w14:paraId="5B62DD6D" w14:textId="77777777" w:rsidR="00C974F3" w:rsidRDefault="00C974F3" w:rsidP="002F4EA2">
      <w:pPr>
        <w:widowControl/>
        <w:numPr>
          <w:ilvl w:val="0"/>
          <w:numId w:val="19"/>
        </w:numPr>
        <w:tabs>
          <w:tab w:val="left" w:pos="-720"/>
          <w:tab w:val="left" w:pos="0"/>
          <w:tab w:val="left" w:pos="720"/>
        </w:tabs>
        <w:suppressAutoHyphens/>
        <w:jc w:val="both"/>
      </w:pPr>
      <w:r>
        <w:t>The multiattribute model may have been utilized previously. Thus, the person has already spent a great deal of time considering various product attributes, deciding which attributes were most critical, and reaching a decision.</w:t>
      </w:r>
    </w:p>
    <w:p w14:paraId="7AD59787" w14:textId="77777777" w:rsidR="00C974F3" w:rsidRDefault="00C974F3" w:rsidP="002F4EA2">
      <w:pPr>
        <w:widowControl/>
        <w:tabs>
          <w:tab w:val="left" w:pos="-720"/>
          <w:tab w:val="left" w:pos="0"/>
          <w:tab w:val="left" w:pos="720"/>
        </w:tabs>
        <w:suppressAutoHyphens/>
        <w:jc w:val="both"/>
      </w:pPr>
    </w:p>
    <w:p w14:paraId="6F231CB0" w14:textId="06707485" w:rsidR="00D15BFF" w:rsidRPr="00D15BFF" w:rsidRDefault="00D15BFF" w:rsidP="002F4EA2">
      <w:pPr>
        <w:widowControl/>
        <w:tabs>
          <w:tab w:val="left" w:pos="-720"/>
          <w:tab w:val="left" w:pos="0"/>
          <w:tab w:val="left" w:pos="720"/>
        </w:tabs>
        <w:suppressAutoHyphens/>
        <w:jc w:val="both"/>
      </w:pPr>
      <w:r>
        <w:rPr>
          <w:b/>
        </w:rPr>
        <w:t>Question for Students:</w:t>
      </w:r>
      <w:r w:rsidR="00FB64FF">
        <w:rPr>
          <w:b/>
        </w:rPr>
        <w:t xml:space="preserve">  </w:t>
      </w:r>
      <w:r>
        <w:t>Can you remember your last purchase using an affect referral type of approach?</w:t>
      </w:r>
    </w:p>
    <w:p w14:paraId="31107583" w14:textId="6211098C" w:rsidR="00D15BFF" w:rsidRDefault="00D15BFF" w:rsidP="002F4EA2">
      <w:pPr>
        <w:widowControl/>
        <w:tabs>
          <w:tab w:val="left" w:pos="-720"/>
          <w:tab w:val="left" w:pos="0"/>
          <w:tab w:val="left" w:pos="720"/>
        </w:tabs>
        <w:suppressAutoHyphens/>
        <w:jc w:val="both"/>
      </w:pPr>
    </w:p>
    <w:p w14:paraId="5F78F9E1" w14:textId="77777777" w:rsidR="00883E90" w:rsidRDefault="00883E90" w:rsidP="002F4EA2">
      <w:pPr>
        <w:widowControl/>
        <w:tabs>
          <w:tab w:val="left" w:pos="-720"/>
          <w:tab w:val="left" w:pos="0"/>
          <w:tab w:val="left" w:pos="720"/>
        </w:tabs>
        <w:suppressAutoHyphens/>
        <w:jc w:val="both"/>
      </w:pPr>
    </w:p>
    <w:p w14:paraId="3F171E08" w14:textId="1E209435" w:rsidR="00DA168D" w:rsidRDefault="00DA168D" w:rsidP="002F4EA2">
      <w:pPr>
        <w:pStyle w:val="CFOBJSET"/>
        <w:keepLines w:val="0"/>
        <w:spacing w:before="0" w:line="240" w:lineRule="auto"/>
        <w:rPr>
          <w:rFonts w:ascii="Times New Roman" w:hAnsi="Times New Roman"/>
          <w:noProof w:val="0"/>
          <w:color w:val="auto"/>
          <w:sz w:val="24"/>
          <w:szCs w:val="24"/>
          <w:lang w:val="en-US"/>
        </w:rPr>
      </w:pPr>
      <w:r>
        <w:rPr>
          <w:rFonts w:ascii="Times New Roman" w:hAnsi="Times New Roman"/>
          <w:b/>
          <w:color w:val="auto"/>
          <w:sz w:val="24"/>
          <w:szCs w:val="24"/>
        </w:rPr>
        <w:t xml:space="preserve">Objective </w:t>
      </w:r>
      <w:r w:rsidR="00E0099C">
        <w:rPr>
          <w:rFonts w:ascii="Times New Roman" w:hAnsi="Times New Roman"/>
          <w:b/>
          <w:color w:val="auto"/>
          <w:sz w:val="24"/>
          <w:szCs w:val="24"/>
        </w:rPr>
        <w:t>3.</w:t>
      </w:r>
      <w:r>
        <w:rPr>
          <w:rFonts w:ascii="Times New Roman" w:hAnsi="Times New Roman"/>
          <w:b/>
          <w:color w:val="auto"/>
          <w:sz w:val="24"/>
          <w:szCs w:val="24"/>
        </w:rPr>
        <w:t>3</w:t>
      </w:r>
      <w:r w:rsidRPr="00D80A60">
        <w:rPr>
          <w:rFonts w:ascii="Times New Roman" w:hAnsi="Times New Roman"/>
          <w:b/>
          <w:color w:val="auto"/>
          <w:sz w:val="24"/>
          <w:szCs w:val="24"/>
        </w:rPr>
        <w:t>:</w:t>
      </w:r>
      <w:r w:rsidRPr="001A6AA2">
        <w:rPr>
          <w:rFonts w:ascii="Times New Roman" w:hAnsi="Times New Roman"/>
          <w:noProof w:val="0"/>
          <w:color w:val="auto"/>
          <w:sz w:val="24"/>
          <w:szCs w:val="24"/>
          <w:lang w:val="en-US"/>
        </w:rPr>
        <w:t xml:space="preserve"> </w:t>
      </w:r>
      <w:r>
        <w:rPr>
          <w:rFonts w:ascii="Times New Roman" w:hAnsi="Times New Roman"/>
          <w:noProof w:val="0"/>
          <w:color w:val="auto"/>
          <w:sz w:val="24"/>
          <w:szCs w:val="24"/>
          <w:lang w:val="en-US"/>
        </w:rPr>
        <w:t>What trends are affecting the consumer buying environment?</w:t>
      </w:r>
    </w:p>
    <w:p w14:paraId="0658C33F" w14:textId="77777777" w:rsidR="00E0099C" w:rsidRPr="001A6AA2" w:rsidRDefault="00E0099C" w:rsidP="002F4EA2">
      <w:pPr>
        <w:pStyle w:val="CFOBJSET"/>
        <w:keepLines w:val="0"/>
        <w:spacing w:before="0" w:line="240" w:lineRule="auto"/>
        <w:rPr>
          <w:rFonts w:ascii="Times New Roman" w:hAnsi="Times New Roman"/>
          <w:noProof w:val="0"/>
          <w:color w:val="auto"/>
          <w:sz w:val="24"/>
          <w:szCs w:val="24"/>
          <w:lang w:val="en-US"/>
        </w:rPr>
      </w:pPr>
    </w:p>
    <w:p w14:paraId="74E7E4F5" w14:textId="77777777" w:rsidR="00C974F3" w:rsidRDefault="00C974F3" w:rsidP="002F4EA2">
      <w:pPr>
        <w:widowControl/>
        <w:tabs>
          <w:tab w:val="left" w:pos="-720"/>
          <w:tab w:val="left" w:pos="0"/>
          <w:tab w:val="left" w:pos="720"/>
        </w:tabs>
        <w:suppressAutoHyphens/>
        <w:ind w:left="1440" w:hanging="1440"/>
        <w:jc w:val="both"/>
        <w:rPr>
          <w:u w:val="single"/>
        </w:rPr>
      </w:pPr>
      <w:r>
        <w:rPr>
          <w:b/>
          <w:bCs/>
          <w:u w:val="single"/>
        </w:rPr>
        <w:t>T</w:t>
      </w:r>
      <w:r w:rsidR="00050093">
        <w:rPr>
          <w:b/>
          <w:bCs/>
          <w:u w:val="single"/>
        </w:rPr>
        <w:t>rends in t</w:t>
      </w:r>
      <w:r>
        <w:rPr>
          <w:b/>
          <w:bCs/>
          <w:u w:val="single"/>
        </w:rPr>
        <w:t>he Consumer Buying Environment</w:t>
      </w:r>
    </w:p>
    <w:p w14:paraId="7F4772DA" w14:textId="77777777" w:rsidR="00C974F3" w:rsidRDefault="00C974F3" w:rsidP="002F4EA2">
      <w:pPr>
        <w:widowControl/>
        <w:tabs>
          <w:tab w:val="left" w:pos="-720"/>
        </w:tabs>
        <w:suppressAutoHyphens/>
        <w:jc w:val="both"/>
      </w:pPr>
    </w:p>
    <w:p w14:paraId="730E0C1B" w14:textId="77777777" w:rsidR="00C974F3" w:rsidRDefault="00C974F3" w:rsidP="002F4EA2">
      <w:pPr>
        <w:widowControl/>
        <w:tabs>
          <w:tab w:val="left" w:pos="-720"/>
          <w:tab w:val="left" w:pos="0"/>
        </w:tabs>
        <w:suppressAutoHyphens/>
        <w:ind w:left="720" w:hanging="720"/>
        <w:jc w:val="both"/>
      </w:pPr>
      <w:r>
        <w:t>It is important to note some of the more recent trends that have affected purchasing patterns.</w:t>
      </w:r>
    </w:p>
    <w:p w14:paraId="7CF34BD6" w14:textId="77777777" w:rsidR="001573BA" w:rsidRDefault="001573BA" w:rsidP="002F4EA2">
      <w:pPr>
        <w:widowControl/>
        <w:tabs>
          <w:tab w:val="left" w:pos="-720"/>
          <w:tab w:val="left" w:pos="0"/>
        </w:tabs>
        <w:suppressAutoHyphens/>
        <w:ind w:left="720" w:hanging="720"/>
        <w:jc w:val="both"/>
      </w:pPr>
    </w:p>
    <w:p w14:paraId="1CB13D77" w14:textId="2332C532" w:rsidR="001573BA" w:rsidRDefault="001573BA" w:rsidP="002F4EA2">
      <w:pPr>
        <w:widowControl/>
        <w:tabs>
          <w:tab w:val="left" w:pos="-720"/>
          <w:tab w:val="left" w:pos="0"/>
        </w:tabs>
        <w:suppressAutoHyphens/>
        <w:ind w:left="720" w:hanging="720"/>
        <w:jc w:val="both"/>
      </w:pPr>
      <w:r>
        <w:t>Figure 3.</w:t>
      </w:r>
      <w:r w:rsidR="000452D1">
        <w:t>8</w:t>
      </w:r>
      <w:r>
        <w:t xml:space="preserve"> lists the trends.</w:t>
      </w:r>
    </w:p>
    <w:p w14:paraId="568FC749" w14:textId="77777777" w:rsidR="00C974F3" w:rsidRDefault="00C974F3" w:rsidP="002F4EA2">
      <w:pPr>
        <w:widowControl/>
        <w:tabs>
          <w:tab w:val="left" w:pos="-720"/>
          <w:tab w:val="left" w:pos="0"/>
        </w:tabs>
        <w:suppressAutoHyphens/>
        <w:jc w:val="both"/>
      </w:pPr>
    </w:p>
    <w:p w14:paraId="64DD192E" w14:textId="77777777" w:rsidR="00C974F3" w:rsidRDefault="00050093" w:rsidP="002F4EA2">
      <w:pPr>
        <w:pStyle w:val="Heading4"/>
        <w:widowControl/>
        <w:tabs>
          <w:tab w:val="left" w:pos="0"/>
        </w:tabs>
        <w:spacing w:line="240" w:lineRule="auto"/>
        <w:rPr>
          <w:spacing w:val="-4"/>
        </w:rPr>
      </w:pPr>
      <w:r>
        <w:rPr>
          <w:spacing w:val="-4"/>
        </w:rPr>
        <w:t>Age</w:t>
      </w:r>
      <w:r w:rsidR="00C974F3">
        <w:rPr>
          <w:spacing w:val="-4"/>
        </w:rPr>
        <w:t xml:space="preserve"> Complexity</w:t>
      </w:r>
    </w:p>
    <w:p w14:paraId="111BD580" w14:textId="77777777" w:rsidR="00C974F3" w:rsidRDefault="00C974F3" w:rsidP="002F4EA2">
      <w:pPr>
        <w:widowControl/>
        <w:tabs>
          <w:tab w:val="left" w:pos="-720"/>
          <w:tab w:val="left" w:pos="0"/>
        </w:tabs>
        <w:suppressAutoHyphens/>
        <w:jc w:val="both"/>
      </w:pPr>
    </w:p>
    <w:p w14:paraId="73DA5687" w14:textId="164708A1" w:rsidR="00C974F3" w:rsidRDefault="00C974F3" w:rsidP="002F4EA2">
      <w:pPr>
        <w:pStyle w:val="BodyText"/>
        <w:widowControl/>
        <w:spacing w:line="240" w:lineRule="auto"/>
        <w:rPr>
          <w:spacing w:val="-4"/>
        </w:rPr>
      </w:pPr>
      <w:r>
        <w:t>Some of the attitudes and values that are shifting at a cultural level include those associated with</w:t>
      </w:r>
      <w:r w:rsidR="00E0099C">
        <w:t xml:space="preserve"> the following</w:t>
      </w:r>
      <w:r>
        <w:t xml:space="preserve">: </w:t>
      </w:r>
    </w:p>
    <w:p w14:paraId="1A3680BE" w14:textId="77777777" w:rsidR="00C974F3" w:rsidRDefault="00C974F3" w:rsidP="002F4EA2">
      <w:pPr>
        <w:pStyle w:val="BodyText"/>
        <w:widowControl/>
        <w:spacing w:line="240" w:lineRule="auto"/>
        <w:rPr>
          <w:spacing w:val="-4"/>
        </w:rPr>
      </w:pPr>
    </w:p>
    <w:p w14:paraId="37F5AAB4" w14:textId="62E266A1" w:rsidR="00C974F3" w:rsidRDefault="00C974F3" w:rsidP="002F4EA2">
      <w:pPr>
        <w:pStyle w:val="BodyText"/>
        <w:widowControl/>
        <w:numPr>
          <w:ilvl w:val="0"/>
          <w:numId w:val="46"/>
        </w:numPr>
        <w:spacing w:line="240" w:lineRule="auto"/>
        <w:rPr>
          <w:spacing w:val="-4"/>
        </w:rPr>
      </w:pPr>
      <w:r>
        <w:rPr>
          <w:spacing w:val="-4"/>
        </w:rPr>
        <w:t xml:space="preserve">Young people </w:t>
      </w:r>
      <w:r w:rsidR="00E0099C">
        <w:rPr>
          <w:spacing w:val="-4"/>
        </w:rPr>
        <w:t>“</w:t>
      </w:r>
      <w:r>
        <w:rPr>
          <w:spacing w:val="-4"/>
        </w:rPr>
        <w:t>growing up</w:t>
      </w:r>
      <w:r w:rsidR="00E0099C">
        <w:rPr>
          <w:spacing w:val="-4"/>
        </w:rPr>
        <w:t>”</w:t>
      </w:r>
      <w:r>
        <w:rPr>
          <w:spacing w:val="-4"/>
        </w:rPr>
        <w:t xml:space="preserve"> more quickly</w:t>
      </w:r>
    </w:p>
    <w:p w14:paraId="66A27F46" w14:textId="2288233B" w:rsidR="00C974F3" w:rsidRDefault="00C974F3" w:rsidP="002F4EA2">
      <w:pPr>
        <w:pStyle w:val="BodyText"/>
        <w:widowControl/>
        <w:numPr>
          <w:ilvl w:val="0"/>
          <w:numId w:val="46"/>
        </w:numPr>
        <w:spacing w:line="240" w:lineRule="auto"/>
        <w:rPr>
          <w:spacing w:val="-4"/>
        </w:rPr>
      </w:pPr>
      <w:r>
        <w:rPr>
          <w:spacing w:val="-4"/>
        </w:rPr>
        <w:t xml:space="preserve">Older people refusing to </w:t>
      </w:r>
      <w:r w:rsidR="00E0099C">
        <w:rPr>
          <w:spacing w:val="-4"/>
        </w:rPr>
        <w:t>“</w:t>
      </w:r>
      <w:r>
        <w:rPr>
          <w:spacing w:val="-4"/>
        </w:rPr>
        <w:t>grow old</w:t>
      </w:r>
      <w:r w:rsidR="00E0099C">
        <w:rPr>
          <w:spacing w:val="-4"/>
        </w:rPr>
        <w:t>”</w:t>
      </w:r>
    </w:p>
    <w:p w14:paraId="02F99001" w14:textId="77777777" w:rsidR="00C974F3" w:rsidRDefault="00C974F3" w:rsidP="002F4EA2">
      <w:pPr>
        <w:widowControl/>
        <w:tabs>
          <w:tab w:val="left" w:pos="-720"/>
        </w:tabs>
        <w:suppressAutoHyphens/>
        <w:jc w:val="both"/>
      </w:pPr>
    </w:p>
    <w:p w14:paraId="3B16153C" w14:textId="77777777" w:rsidR="00050093" w:rsidRPr="00050093" w:rsidRDefault="00050093" w:rsidP="002F4EA2">
      <w:pPr>
        <w:widowControl/>
        <w:tabs>
          <w:tab w:val="left" w:pos="-720"/>
        </w:tabs>
        <w:suppressAutoHyphens/>
        <w:jc w:val="both"/>
        <w:rPr>
          <w:b/>
        </w:rPr>
      </w:pPr>
      <w:r w:rsidRPr="00050093">
        <w:rPr>
          <w:b/>
        </w:rPr>
        <w:t>Gender Complexity</w:t>
      </w:r>
    </w:p>
    <w:p w14:paraId="59397258" w14:textId="77777777" w:rsidR="00050093" w:rsidRDefault="00050093" w:rsidP="002F4EA2">
      <w:pPr>
        <w:widowControl/>
        <w:tabs>
          <w:tab w:val="left" w:pos="-720"/>
        </w:tabs>
        <w:suppressAutoHyphens/>
        <w:jc w:val="both"/>
      </w:pPr>
    </w:p>
    <w:p w14:paraId="0BE478C2" w14:textId="77777777" w:rsidR="00050093" w:rsidRDefault="00050093" w:rsidP="002F4EA2">
      <w:pPr>
        <w:widowControl/>
        <w:tabs>
          <w:tab w:val="left" w:pos="-720"/>
        </w:tabs>
        <w:suppressAutoHyphens/>
        <w:jc w:val="both"/>
      </w:pPr>
      <w:r>
        <w:t>Roles of males and females continue to evolve.</w:t>
      </w:r>
    </w:p>
    <w:p w14:paraId="56F95556" w14:textId="77777777" w:rsidR="00AA325A" w:rsidRDefault="00AA325A" w:rsidP="002F4EA2">
      <w:pPr>
        <w:widowControl/>
        <w:tabs>
          <w:tab w:val="left" w:pos="-720"/>
        </w:tabs>
        <w:suppressAutoHyphens/>
        <w:jc w:val="both"/>
      </w:pPr>
    </w:p>
    <w:p w14:paraId="7F837B9F" w14:textId="6DC3CF73" w:rsidR="000452D1" w:rsidRDefault="000452D1" w:rsidP="002F4EA2">
      <w:pPr>
        <w:widowControl/>
        <w:tabs>
          <w:tab w:val="left" w:pos="-720"/>
        </w:tabs>
        <w:suppressAutoHyphens/>
        <w:jc w:val="both"/>
      </w:pPr>
      <w:r>
        <w:t>There is an increasing movement to gender</w:t>
      </w:r>
      <w:r w:rsidR="00FB64FF">
        <w:t>-</w:t>
      </w:r>
      <w:r>
        <w:t>neutral products, packages, marketing messages, and even distribution systems.</w:t>
      </w:r>
    </w:p>
    <w:p w14:paraId="0D66E407" w14:textId="77777777" w:rsidR="00050093" w:rsidRDefault="00050093" w:rsidP="002F4EA2">
      <w:pPr>
        <w:widowControl/>
        <w:tabs>
          <w:tab w:val="left" w:pos="-720"/>
        </w:tabs>
        <w:suppressAutoHyphens/>
        <w:jc w:val="both"/>
      </w:pPr>
    </w:p>
    <w:p w14:paraId="3F46AA0C" w14:textId="02448AB2" w:rsidR="00C974F3" w:rsidRDefault="00C974F3" w:rsidP="002F4EA2">
      <w:pPr>
        <w:widowControl/>
        <w:tabs>
          <w:tab w:val="left" w:pos="-720"/>
        </w:tabs>
        <w:suppressAutoHyphens/>
        <w:jc w:val="both"/>
        <w:rPr>
          <w:b/>
        </w:rPr>
      </w:pPr>
      <w:r>
        <w:rPr>
          <w:b/>
        </w:rPr>
        <w:t>Active</w:t>
      </w:r>
      <w:r w:rsidR="00050093">
        <w:rPr>
          <w:b/>
        </w:rPr>
        <w:t>, Busy</w:t>
      </w:r>
      <w:r>
        <w:rPr>
          <w:b/>
        </w:rPr>
        <w:t xml:space="preserve"> Lifestyles</w:t>
      </w:r>
    </w:p>
    <w:p w14:paraId="14F66F78" w14:textId="77777777" w:rsidR="00C974F3" w:rsidRDefault="00C974F3" w:rsidP="002F4EA2">
      <w:pPr>
        <w:widowControl/>
        <w:tabs>
          <w:tab w:val="left" w:pos="-720"/>
        </w:tabs>
        <w:suppressAutoHyphens/>
        <w:jc w:val="both"/>
      </w:pPr>
    </w:p>
    <w:p w14:paraId="3BF52350" w14:textId="60339993" w:rsidR="00050093" w:rsidRDefault="00F07E07" w:rsidP="002F4EA2">
      <w:pPr>
        <w:widowControl/>
        <w:tabs>
          <w:tab w:val="left" w:pos="-720"/>
        </w:tabs>
        <w:suppressAutoHyphens/>
        <w:jc w:val="both"/>
      </w:pPr>
      <w:r>
        <w:t>M</w:t>
      </w:r>
      <w:r w:rsidR="00C974F3">
        <w:t>any people would prefer more time to more money and possessions.</w:t>
      </w:r>
      <w:r w:rsidR="00E0099C">
        <w:t xml:space="preserve"> </w:t>
      </w:r>
      <w:r w:rsidR="00050093">
        <w:t>Convenience items are in higher demand.</w:t>
      </w:r>
    </w:p>
    <w:p w14:paraId="46588044" w14:textId="77777777" w:rsidR="00C974F3" w:rsidRDefault="00C974F3" w:rsidP="002F4EA2">
      <w:pPr>
        <w:widowControl/>
      </w:pPr>
    </w:p>
    <w:p w14:paraId="4C3D8020" w14:textId="77777777" w:rsidR="00297F0D" w:rsidRDefault="00297F0D" w:rsidP="002F4EA2">
      <w:pPr>
        <w:pStyle w:val="Heading4"/>
        <w:widowControl/>
        <w:spacing w:line="240" w:lineRule="auto"/>
        <w:rPr>
          <w:iCs/>
          <w:spacing w:val="-4"/>
        </w:rPr>
      </w:pPr>
      <w:r>
        <w:rPr>
          <w:iCs/>
          <w:spacing w:val="-4"/>
        </w:rPr>
        <w:t>Diverse Lifestyles</w:t>
      </w:r>
    </w:p>
    <w:p w14:paraId="6E693A24" w14:textId="77777777" w:rsidR="00297F0D" w:rsidRDefault="00297F0D" w:rsidP="002F4EA2">
      <w:pPr>
        <w:widowControl/>
      </w:pPr>
    </w:p>
    <w:p w14:paraId="55E87435" w14:textId="77777777" w:rsidR="00297F0D" w:rsidRDefault="00297F0D" w:rsidP="00856BEE">
      <w:pPr>
        <w:widowControl/>
        <w:jc w:val="both"/>
      </w:pPr>
      <w:r w:rsidRPr="004D2768">
        <w:t>A wide diversity exists in the adult paths individuals take and the living arrangements.</w:t>
      </w:r>
    </w:p>
    <w:p w14:paraId="51BEFC48" w14:textId="77777777" w:rsidR="00297F0D" w:rsidRDefault="00297F0D" w:rsidP="002F4EA2">
      <w:pPr>
        <w:widowControl/>
      </w:pPr>
    </w:p>
    <w:p w14:paraId="26E126A2" w14:textId="0BFA6924" w:rsidR="00297F0D" w:rsidRDefault="00297F0D" w:rsidP="00856BEE">
      <w:pPr>
        <w:widowControl/>
        <w:jc w:val="both"/>
      </w:pPr>
      <w:r>
        <w:lastRenderedPageBreak/>
        <w:t>Divorce and remarriage alter many family units.</w:t>
      </w:r>
      <w:r w:rsidRPr="00297F0D">
        <w:t xml:space="preserve"> </w:t>
      </w:r>
      <w:r>
        <w:t xml:space="preserve">Divorcees, or </w:t>
      </w:r>
      <w:r>
        <w:rPr>
          <w:i/>
        </w:rPr>
        <w:t>second chancers</w:t>
      </w:r>
      <w:r w:rsidR="00E0099C">
        <w:rPr>
          <w:i/>
        </w:rPr>
        <w:t>,</w:t>
      </w:r>
      <w:r>
        <w:rPr>
          <w:i/>
        </w:rPr>
        <w:t xml:space="preserve"> </w:t>
      </w:r>
      <w:r>
        <w:t xml:space="preserve">tend to </w:t>
      </w:r>
      <w:r w:rsidRPr="005F65FD">
        <w:t>develop</w:t>
      </w:r>
      <w:r>
        <w:t xml:space="preserve"> a new outlook on life. They have higher incomes and are more </w:t>
      </w:r>
      <w:r w:rsidRPr="005F65FD">
        <w:t>content</w:t>
      </w:r>
      <w:r>
        <w:t xml:space="preserve"> with life</w:t>
      </w:r>
      <w:r w:rsidR="00FB64FF">
        <w:t>.</w:t>
      </w:r>
    </w:p>
    <w:p w14:paraId="2693CB7A" w14:textId="77777777" w:rsidR="00297F0D" w:rsidRPr="00297F0D" w:rsidRDefault="00297F0D" w:rsidP="002F4EA2">
      <w:pPr>
        <w:widowControl/>
        <w:rPr>
          <w:b/>
        </w:rPr>
      </w:pPr>
    </w:p>
    <w:p w14:paraId="0EF1CAC2" w14:textId="20A02F05" w:rsidR="00297F0D" w:rsidRDefault="00297F0D" w:rsidP="002F4EA2">
      <w:pPr>
        <w:pStyle w:val="Heading4"/>
        <w:widowControl/>
        <w:spacing w:line="240" w:lineRule="auto"/>
        <w:rPr>
          <w:b w:val="0"/>
        </w:rPr>
      </w:pPr>
      <w:r w:rsidRPr="00297F0D">
        <w:rPr>
          <w:b w:val="0"/>
        </w:rPr>
        <w:t>The number of openly lesbian, gay, bisexual, and transgender (LGBT</w:t>
      </w:r>
      <w:r w:rsidR="00FB64FF">
        <w:rPr>
          <w:b w:val="0"/>
        </w:rPr>
        <w:t>Q</w:t>
      </w:r>
      <w:r w:rsidRPr="00297F0D">
        <w:rPr>
          <w:b w:val="0"/>
        </w:rPr>
        <w:t>)</w:t>
      </w:r>
      <w:r w:rsidR="00FB64FF">
        <w:rPr>
          <w:b w:val="0"/>
        </w:rPr>
        <w:t xml:space="preserve"> people</w:t>
      </w:r>
      <w:r w:rsidRPr="00297F0D">
        <w:rPr>
          <w:b w:val="0"/>
        </w:rPr>
        <w:t xml:space="preserve"> has grown to approximately 5 to 10 percent of the population.</w:t>
      </w:r>
    </w:p>
    <w:p w14:paraId="6CFC3A3B" w14:textId="77777777" w:rsidR="00297F0D" w:rsidRDefault="00297F0D" w:rsidP="002F4EA2">
      <w:pPr>
        <w:widowControl/>
      </w:pPr>
    </w:p>
    <w:p w14:paraId="2352EDC2" w14:textId="77777777" w:rsidR="00297F0D" w:rsidRDefault="00297F0D" w:rsidP="002F4EA2">
      <w:pPr>
        <w:widowControl/>
        <w:rPr>
          <w:b/>
        </w:rPr>
      </w:pPr>
      <w:r>
        <w:rPr>
          <w:b/>
        </w:rPr>
        <w:t>Communication Revolution</w:t>
      </w:r>
    </w:p>
    <w:p w14:paraId="3F77FCED" w14:textId="77777777" w:rsidR="00297F0D" w:rsidRDefault="00297F0D" w:rsidP="002F4EA2">
      <w:pPr>
        <w:widowControl/>
        <w:rPr>
          <w:b/>
        </w:rPr>
      </w:pPr>
    </w:p>
    <w:p w14:paraId="792ED494" w14:textId="77777777" w:rsidR="00297F0D" w:rsidRDefault="00297F0D" w:rsidP="00856BEE">
      <w:pPr>
        <w:widowControl/>
        <w:jc w:val="both"/>
      </w:pPr>
      <w:r w:rsidRPr="005F65FD">
        <w:t>Advances in telecommunications, primarily social media and smartphones, have impacted consumers all over the world and have created significant changes in the way individuals communicate with each other, with brands, and with companies.</w:t>
      </w:r>
    </w:p>
    <w:p w14:paraId="149E32B8" w14:textId="77777777" w:rsidR="00297F0D" w:rsidRDefault="00297F0D" w:rsidP="002F4EA2">
      <w:pPr>
        <w:widowControl/>
      </w:pPr>
    </w:p>
    <w:p w14:paraId="140C878D" w14:textId="36977E09" w:rsidR="00297F0D" w:rsidRDefault="00297F0D" w:rsidP="00856BEE">
      <w:pPr>
        <w:widowControl/>
        <w:jc w:val="both"/>
      </w:pPr>
      <w:r>
        <w:t>These technologies</w:t>
      </w:r>
      <w:r w:rsidRPr="00322AC0">
        <w:t xml:space="preserve"> ha</w:t>
      </w:r>
      <w:r>
        <w:t>ve</w:t>
      </w:r>
      <w:r w:rsidRPr="00322AC0">
        <w:t xml:space="preserve"> changed the way brands and firms </w:t>
      </w:r>
      <w:r w:rsidRPr="005F65FD">
        <w:t>are influenced</w:t>
      </w:r>
      <w:r w:rsidRPr="00322AC0">
        <w:t xml:space="preserve"> by word-of-mouth communication</w:t>
      </w:r>
      <w:r>
        <w:t xml:space="preserve"> and </w:t>
      </w:r>
      <w:r w:rsidRPr="00322AC0">
        <w:t xml:space="preserve">can be used to </w:t>
      </w:r>
      <w:r w:rsidRPr="005F65FD">
        <w:t>engage</w:t>
      </w:r>
      <w:r w:rsidRPr="00322AC0">
        <w:t xml:space="preserve"> consumers and </w:t>
      </w:r>
      <w:r w:rsidRPr="005F65FD">
        <w:t>stimulate</w:t>
      </w:r>
      <w:r w:rsidRPr="00322AC0">
        <w:t xml:space="preserve"> positive endorsements.</w:t>
      </w:r>
    </w:p>
    <w:p w14:paraId="3FB8E35F" w14:textId="77777777" w:rsidR="00297F0D" w:rsidRPr="00297F0D" w:rsidRDefault="00297F0D" w:rsidP="002F4EA2">
      <w:pPr>
        <w:widowControl/>
      </w:pPr>
    </w:p>
    <w:p w14:paraId="32F7815D" w14:textId="77777777" w:rsidR="00C974F3" w:rsidRDefault="00297F0D" w:rsidP="002F4EA2">
      <w:pPr>
        <w:pStyle w:val="Heading4"/>
        <w:widowControl/>
        <w:spacing w:line="240" w:lineRule="auto"/>
        <w:rPr>
          <w:iCs/>
          <w:spacing w:val="-4"/>
        </w:rPr>
      </w:pPr>
      <w:r>
        <w:rPr>
          <w:iCs/>
          <w:spacing w:val="-4"/>
        </w:rPr>
        <w:t>Experience</w:t>
      </w:r>
      <w:r w:rsidR="00050093">
        <w:rPr>
          <w:iCs/>
          <w:spacing w:val="-4"/>
        </w:rPr>
        <w:t xml:space="preserve"> Pursuits</w:t>
      </w:r>
    </w:p>
    <w:p w14:paraId="5C2A9C0F" w14:textId="77777777" w:rsidR="00C974F3" w:rsidRDefault="00C974F3" w:rsidP="002F4EA2">
      <w:pPr>
        <w:widowControl/>
        <w:tabs>
          <w:tab w:val="left" w:pos="-720"/>
        </w:tabs>
        <w:suppressAutoHyphens/>
        <w:jc w:val="both"/>
      </w:pPr>
    </w:p>
    <w:p w14:paraId="69B1CC08" w14:textId="77777777" w:rsidR="00C974F3" w:rsidRPr="00050093" w:rsidRDefault="00C974F3" w:rsidP="00856BEE">
      <w:pPr>
        <w:widowControl/>
        <w:jc w:val="both"/>
      </w:pPr>
      <w:r w:rsidRPr="00050093">
        <w:t>Indulgences</w:t>
      </w:r>
      <w:r w:rsidR="00050093" w:rsidRPr="00050093">
        <w:t>,</w:t>
      </w:r>
      <w:r w:rsidRPr="00050093">
        <w:t xml:space="preserve"> </w:t>
      </w:r>
      <w:r w:rsidR="00050093" w:rsidRPr="00050093">
        <w:t xml:space="preserve">such as expensive dinners or get-away weekends, </w:t>
      </w:r>
      <w:r w:rsidRPr="00050093">
        <w:t>bring feel</w:t>
      </w:r>
      <w:r w:rsidR="00050093" w:rsidRPr="00050093">
        <w:t>ings of comfort and reassurance.</w:t>
      </w:r>
    </w:p>
    <w:p w14:paraId="64ED2DEA" w14:textId="77777777" w:rsidR="00C974F3" w:rsidRDefault="00C974F3" w:rsidP="00856BEE">
      <w:pPr>
        <w:widowControl/>
        <w:tabs>
          <w:tab w:val="left" w:pos="-720"/>
        </w:tabs>
        <w:suppressAutoHyphens/>
      </w:pPr>
    </w:p>
    <w:p w14:paraId="7A075022" w14:textId="724E3B60" w:rsidR="00C974F3" w:rsidRDefault="00C974F3" w:rsidP="00856BEE">
      <w:pPr>
        <w:widowControl/>
        <w:tabs>
          <w:tab w:val="left" w:pos="-720"/>
          <w:tab w:val="left" w:pos="0"/>
        </w:tabs>
        <w:suppressAutoHyphens/>
        <w:ind w:left="720" w:hanging="720"/>
      </w:pPr>
      <w:r>
        <w:t xml:space="preserve">Self-rewarding activities make the consumer feel that all the work and effort is </w:t>
      </w:r>
      <w:r w:rsidR="00E0099C">
        <w:t>“</w:t>
      </w:r>
      <w:r>
        <w:t>worth it.</w:t>
      </w:r>
      <w:r w:rsidR="00E0099C">
        <w:t>”</w:t>
      </w:r>
    </w:p>
    <w:p w14:paraId="059A184C" w14:textId="77777777" w:rsidR="00C974F3" w:rsidRDefault="00C974F3" w:rsidP="002F4EA2">
      <w:pPr>
        <w:widowControl/>
        <w:tabs>
          <w:tab w:val="left" w:pos="-720"/>
        </w:tabs>
        <w:suppressAutoHyphens/>
        <w:jc w:val="both"/>
      </w:pPr>
    </w:p>
    <w:p w14:paraId="03A2DD7A" w14:textId="2A4DEA96" w:rsidR="00C974F3" w:rsidRDefault="00852BF8" w:rsidP="002F4EA2">
      <w:pPr>
        <w:pStyle w:val="Heading4"/>
        <w:widowControl/>
        <w:spacing w:line="240" w:lineRule="auto"/>
        <w:rPr>
          <w:iCs/>
          <w:spacing w:val="-4"/>
        </w:rPr>
      </w:pPr>
      <w:r>
        <w:rPr>
          <w:iCs/>
          <w:spacing w:val="-4"/>
        </w:rPr>
        <w:t xml:space="preserve">Health </w:t>
      </w:r>
      <w:r w:rsidR="00C974F3">
        <w:rPr>
          <w:iCs/>
          <w:spacing w:val="-4"/>
        </w:rPr>
        <w:t>Emphasis</w:t>
      </w:r>
    </w:p>
    <w:p w14:paraId="1A1737D6" w14:textId="77777777" w:rsidR="00C974F3" w:rsidRDefault="00C974F3" w:rsidP="002F4EA2">
      <w:pPr>
        <w:widowControl/>
        <w:tabs>
          <w:tab w:val="left" w:pos="-720"/>
        </w:tabs>
        <w:suppressAutoHyphens/>
        <w:jc w:val="both"/>
      </w:pPr>
    </w:p>
    <w:p w14:paraId="07C5CE29" w14:textId="2C0CD4A8" w:rsidR="00C974F3" w:rsidRDefault="00C974F3" w:rsidP="002F4EA2">
      <w:pPr>
        <w:widowControl/>
        <w:tabs>
          <w:tab w:val="left" w:pos="-720"/>
          <w:tab w:val="left" w:pos="0"/>
        </w:tabs>
        <w:suppressAutoHyphens/>
        <w:ind w:left="720" w:hanging="720"/>
        <w:jc w:val="both"/>
      </w:pPr>
      <w:r>
        <w:t>Two outcomes of this trend are</w:t>
      </w:r>
      <w:r w:rsidR="0079141C">
        <w:t>:</w:t>
      </w:r>
    </w:p>
    <w:p w14:paraId="4A829DF6" w14:textId="77777777" w:rsidR="00AA325A" w:rsidRDefault="00AA325A" w:rsidP="002F4EA2">
      <w:pPr>
        <w:widowControl/>
        <w:tabs>
          <w:tab w:val="left" w:pos="-720"/>
          <w:tab w:val="left" w:pos="0"/>
        </w:tabs>
        <w:suppressAutoHyphens/>
        <w:ind w:left="720" w:hanging="720"/>
        <w:jc w:val="both"/>
      </w:pPr>
    </w:p>
    <w:p w14:paraId="0FF2C082" w14:textId="3FE92E2F" w:rsidR="00C974F3" w:rsidRDefault="00C974F3" w:rsidP="002F4EA2">
      <w:pPr>
        <w:widowControl/>
        <w:numPr>
          <w:ilvl w:val="0"/>
          <w:numId w:val="22"/>
        </w:numPr>
        <w:tabs>
          <w:tab w:val="left" w:pos="-720"/>
          <w:tab w:val="left" w:pos="0"/>
          <w:tab w:val="left" w:pos="720"/>
          <w:tab w:val="left" w:pos="1080"/>
        </w:tabs>
        <w:suppressAutoHyphens/>
        <w:ind w:hanging="540"/>
        <w:jc w:val="both"/>
      </w:pPr>
      <w:r>
        <w:t>A blossoming interest in health products</w:t>
      </w:r>
    </w:p>
    <w:p w14:paraId="6ED00268" w14:textId="6F9D8FF9" w:rsidR="00C974F3" w:rsidRDefault="00C974F3" w:rsidP="002F4EA2">
      <w:pPr>
        <w:widowControl/>
        <w:numPr>
          <w:ilvl w:val="0"/>
          <w:numId w:val="22"/>
        </w:numPr>
        <w:tabs>
          <w:tab w:val="left" w:pos="-720"/>
          <w:tab w:val="left" w:pos="0"/>
          <w:tab w:val="left" w:pos="720"/>
          <w:tab w:val="left" w:pos="1080"/>
        </w:tabs>
        <w:suppressAutoHyphens/>
        <w:ind w:hanging="540"/>
        <w:jc w:val="both"/>
      </w:pPr>
      <w:r>
        <w:t>The desire to maintain a youthful appearance</w:t>
      </w:r>
    </w:p>
    <w:p w14:paraId="3CF93F0D" w14:textId="77777777" w:rsidR="00C974F3" w:rsidRDefault="00C974F3" w:rsidP="002F4EA2">
      <w:pPr>
        <w:widowControl/>
        <w:tabs>
          <w:tab w:val="left" w:pos="-720"/>
        </w:tabs>
        <w:suppressAutoHyphens/>
        <w:jc w:val="both"/>
      </w:pPr>
    </w:p>
    <w:p w14:paraId="40F4A586" w14:textId="77777777" w:rsidR="00C974F3" w:rsidRDefault="00C974F3" w:rsidP="002F4EA2">
      <w:pPr>
        <w:widowControl/>
        <w:tabs>
          <w:tab w:val="left" w:pos="-720"/>
        </w:tabs>
        <w:suppressAutoHyphens/>
        <w:jc w:val="both"/>
      </w:pPr>
      <w:r>
        <w:t>Marketers can create messages about the healthy aspects of products.</w:t>
      </w:r>
    </w:p>
    <w:p w14:paraId="047ECA51" w14:textId="77777777" w:rsidR="001573BA" w:rsidRDefault="001573BA" w:rsidP="002F4EA2">
      <w:pPr>
        <w:widowControl/>
        <w:tabs>
          <w:tab w:val="left" w:pos="-720"/>
        </w:tabs>
        <w:suppressAutoHyphens/>
        <w:jc w:val="both"/>
      </w:pPr>
    </w:p>
    <w:p w14:paraId="0F244797" w14:textId="3C389B59" w:rsidR="001573BA" w:rsidRDefault="00B91C4E" w:rsidP="002F4EA2">
      <w:pPr>
        <w:widowControl/>
        <w:tabs>
          <w:tab w:val="left" w:pos="-720"/>
        </w:tabs>
        <w:suppressAutoHyphens/>
        <w:jc w:val="both"/>
      </w:pPr>
      <w:r>
        <w:t>Figure 3</w:t>
      </w:r>
      <w:r w:rsidR="00AA325A">
        <w:t>.</w:t>
      </w:r>
      <w:r w:rsidR="000452D1">
        <w:t>9</w:t>
      </w:r>
      <w:r w:rsidR="00E0099C">
        <w:t xml:space="preserve"> </w:t>
      </w:r>
      <w:r w:rsidR="001573BA">
        <w:t>displays some of the potential responses to all of these new trends in the consumer buying environment.</w:t>
      </w:r>
    </w:p>
    <w:p w14:paraId="7DDB2E3D" w14:textId="77777777" w:rsidR="00C12705" w:rsidRDefault="00C12705" w:rsidP="002F4EA2">
      <w:pPr>
        <w:widowControl/>
        <w:tabs>
          <w:tab w:val="left" w:pos="-720"/>
        </w:tabs>
        <w:suppressAutoHyphens/>
        <w:jc w:val="both"/>
      </w:pPr>
    </w:p>
    <w:p w14:paraId="51A2A893" w14:textId="1A80AB29" w:rsidR="00764B0A" w:rsidRDefault="00764B0A">
      <w:pPr>
        <w:widowControl/>
        <w:autoSpaceDE/>
        <w:autoSpaceDN/>
        <w:adjustRightInd/>
        <w:rPr>
          <w:b/>
          <w:lang w:val="en-AU"/>
        </w:rPr>
      </w:pPr>
    </w:p>
    <w:p w14:paraId="2F2937EE" w14:textId="75FEF8FB" w:rsidR="00C12705" w:rsidRPr="00C12705" w:rsidRDefault="00C12705" w:rsidP="002F4EA2">
      <w:pPr>
        <w:widowControl/>
        <w:tabs>
          <w:tab w:val="left" w:pos="-720"/>
        </w:tabs>
        <w:suppressAutoHyphens/>
        <w:jc w:val="both"/>
      </w:pPr>
      <w:r w:rsidRPr="00C12705">
        <w:rPr>
          <w:b/>
          <w:lang w:val="en-AU"/>
        </w:rPr>
        <w:t xml:space="preserve">Objective </w:t>
      </w:r>
      <w:r w:rsidR="00E0099C">
        <w:rPr>
          <w:b/>
          <w:lang w:val="en-AU"/>
        </w:rPr>
        <w:t>3.</w:t>
      </w:r>
      <w:r w:rsidRPr="00C12705">
        <w:rPr>
          <w:b/>
          <w:lang w:val="en-AU"/>
        </w:rPr>
        <w:t>4:</w:t>
      </w:r>
      <w:r w:rsidRPr="00C12705">
        <w:t xml:space="preserve"> How do the roles played by various members of the buying center and the factors that influence them impact business purchases?</w:t>
      </w:r>
    </w:p>
    <w:p w14:paraId="0A2D3358" w14:textId="77777777" w:rsidR="00852BF8" w:rsidRDefault="00852BF8" w:rsidP="002F4EA2">
      <w:pPr>
        <w:widowControl/>
        <w:tabs>
          <w:tab w:val="left" w:pos="-720"/>
        </w:tabs>
        <w:suppressAutoHyphens/>
        <w:jc w:val="both"/>
      </w:pPr>
    </w:p>
    <w:p w14:paraId="2C41EA6A" w14:textId="2EFB5245" w:rsidR="00C974F3" w:rsidRDefault="00C974F3" w:rsidP="002F4EA2">
      <w:pPr>
        <w:widowControl/>
        <w:tabs>
          <w:tab w:val="left" w:pos="-720"/>
        </w:tabs>
        <w:suppressAutoHyphens/>
        <w:jc w:val="both"/>
        <w:rPr>
          <w:b/>
          <w:bCs/>
          <w:spacing w:val="-3"/>
          <w:u w:val="single"/>
        </w:rPr>
      </w:pPr>
      <w:r>
        <w:rPr>
          <w:b/>
          <w:bCs/>
          <w:spacing w:val="-3"/>
          <w:u w:val="single"/>
        </w:rPr>
        <w:t>Business-to-Business Buy</w:t>
      </w:r>
      <w:r w:rsidR="00C12705">
        <w:rPr>
          <w:b/>
          <w:bCs/>
          <w:spacing w:val="-3"/>
          <w:u w:val="single"/>
        </w:rPr>
        <w:t>er Behavior</w:t>
      </w:r>
      <w:r w:rsidR="000452D1">
        <w:rPr>
          <w:b/>
          <w:bCs/>
          <w:spacing w:val="-3"/>
          <w:u w:val="single"/>
        </w:rPr>
        <w:t>s and Influences</w:t>
      </w:r>
    </w:p>
    <w:p w14:paraId="77CAB547" w14:textId="77777777" w:rsidR="00C974F3" w:rsidRDefault="00C974F3" w:rsidP="002F4EA2">
      <w:pPr>
        <w:widowControl/>
        <w:tabs>
          <w:tab w:val="left" w:pos="-720"/>
        </w:tabs>
        <w:suppressAutoHyphens/>
        <w:jc w:val="both"/>
        <w:rPr>
          <w:spacing w:val="-3"/>
        </w:rPr>
      </w:pPr>
    </w:p>
    <w:p w14:paraId="36995DA7" w14:textId="77777777" w:rsidR="00C974F3" w:rsidRDefault="00C974F3" w:rsidP="002F4EA2">
      <w:pPr>
        <w:widowControl/>
        <w:tabs>
          <w:tab w:val="left" w:pos="-720"/>
        </w:tabs>
        <w:suppressAutoHyphens/>
        <w:jc w:val="both"/>
        <w:rPr>
          <w:spacing w:val="-3"/>
        </w:rPr>
      </w:pPr>
      <w:r>
        <w:rPr>
          <w:spacing w:val="-3"/>
        </w:rPr>
        <w:t>Business-to-business purchases are completed by people. Many of the processes involved in making a purchasing decision apply to both consumers and business buyers.</w:t>
      </w:r>
    </w:p>
    <w:p w14:paraId="34AAA90F" w14:textId="77777777" w:rsidR="00C974F3" w:rsidRDefault="00C974F3" w:rsidP="002F4EA2">
      <w:pPr>
        <w:widowControl/>
        <w:tabs>
          <w:tab w:val="left" w:pos="-720"/>
        </w:tabs>
        <w:suppressAutoHyphens/>
        <w:jc w:val="both"/>
        <w:rPr>
          <w:spacing w:val="-3"/>
        </w:rPr>
      </w:pPr>
    </w:p>
    <w:p w14:paraId="6C4C39EC" w14:textId="77777777" w:rsidR="0059689B" w:rsidRDefault="00C974F3" w:rsidP="002F4EA2">
      <w:pPr>
        <w:widowControl/>
        <w:tabs>
          <w:tab w:val="left" w:pos="-720"/>
        </w:tabs>
        <w:suppressAutoHyphens/>
        <w:jc w:val="both"/>
        <w:rPr>
          <w:spacing w:val="-3"/>
        </w:rPr>
      </w:pPr>
      <w:r>
        <w:rPr>
          <w:spacing w:val="-3"/>
        </w:rPr>
        <w:t xml:space="preserve">The group of individuals involved in the buying decision is called the buying center. The buying center consists of five different subsets of individuals playing various roles in the process. </w:t>
      </w:r>
    </w:p>
    <w:p w14:paraId="404794E3" w14:textId="77777777" w:rsidR="00AA325A" w:rsidRDefault="00AA325A" w:rsidP="002F4EA2">
      <w:pPr>
        <w:widowControl/>
        <w:tabs>
          <w:tab w:val="left" w:pos="-720"/>
        </w:tabs>
        <w:suppressAutoHyphens/>
        <w:jc w:val="both"/>
        <w:rPr>
          <w:spacing w:val="-3"/>
        </w:rPr>
      </w:pPr>
    </w:p>
    <w:p w14:paraId="15278F6D" w14:textId="77777777" w:rsidR="00C974F3" w:rsidRDefault="00C974F3" w:rsidP="002F4EA2">
      <w:pPr>
        <w:widowControl/>
        <w:numPr>
          <w:ilvl w:val="0"/>
          <w:numId w:val="37"/>
        </w:numPr>
        <w:tabs>
          <w:tab w:val="left" w:pos="-720"/>
        </w:tabs>
        <w:suppressAutoHyphens/>
        <w:jc w:val="both"/>
        <w:rPr>
          <w:spacing w:val="-3"/>
        </w:rPr>
      </w:pPr>
      <w:r>
        <w:rPr>
          <w:i/>
          <w:spacing w:val="-3"/>
        </w:rPr>
        <w:t>Users</w:t>
      </w:r>
      <w:r>
        <w:rPr>
          <w:spacing w:val="-3"/>
        </w:rPr>
        <w:t xml:space="preserve"> are the members of the organization who actually use the product or service.</w:t>
      </w:r>
    </w:p>
    <w:p w14:paraId="5D7270A1" w14:textId="77777777" w:rsidR="001D241A" w:rsidRDefault="001D241A" w:rsidP="001D241A">
      <w:pPr>
        <w:widowControl/>
        <w:tabs>
          <w:tab w:val="left" w:pos="-720"/>
        </w:tabs>
        <w:suppressAutoHyphens/>
        <w:ind w:left="1080"/>
        <w:jc w:val="both"/>
        <w:rPr>
          <w:spacing w:val="-3"/>
        </w:rPr>
      </w:pPr>
    </w:p>
    <w:p w14:paraId="29B5FC99" w14:textId="77777777" w:rsidR="00C974F3" w:rsidRDefault="00C974F3" w:rsidP="002F4EA2">
      <w:pPr>
        <w:widowControl/>
        <w:numPr>
          <w:ilvl w:val="0"/>
          <w:numId w:val="37"/>
        </w:numPr>
        <w:tabs>
          <w:tab w:val="left" w:pos="-720"/>
        </w:tabs>
        <w:suppressAutoHyphens/>
        <w:jc w:val="both"/>
        <w:rPr>
          <w:spacing w:val="-3"/>
        </w:rPr>
      </w:pPr>
      <w:r>
        <w:rPr>
          <w:i/>
          <w:spacing w:val="-3"/>
        </w:rPr>
        <w:t>Buyers</w:t>
      </w:r>
      <w:r>
        <w:rPr>
          <w:spacing w:val="-3"/>
        </w:rPr>
        <w:t xml:space="preserve"> are the individuals who are given the formal responsibility of making the purchase. In larger organizations, buyers are either purchasing agents or members of the purchasing department.</w:t>
      </w:r>
    </w:p>
    <w:p w14:paraId="0A57C35B" w14:textId="77777777" w:rsidR="001D241A" w:rsidRDefault="001D241A" w:rsidP="001D241A">
      <w:pPr>
        <w:widowControl/>
        <w:tabs>
          <w:tab w:val="left" w:pos="-720"/>
        </w:tabs>
        <w:suppressAutoHyphens/>
        <w:ind w:left="1080"/>
        <w:jc w:val="both"/>
        <w:rPr>
          <w:spacing w:val="-3"/>
        </w:rPr>
      </w:pPr>
    </w:p>
    <w:p w14:paraId="45A855AB" w14:textId="77777777" w:rsidR="00C974F3" w:rsidRDefault="00C974F3" w:rsidP="002F4EA2">
      <w:pPr>
        <w:widowControl/>
        <w:numPr>
          <w:ilvl w:val="0"/>
          <w:numId w:val="37"/>
        </w:numPr>
        <w:tabs>
          <w:tab w:val="left" w:pos="-720"/>
        </w:tabs>
        <w:suppressAutoHyphens/>
        <w:jc w:val="both"/>
        <w:rPr>
          <w:spacing w:val="-3"/>
        </w:rPr>
      </w:pPr>
      <w:r>
        <w:rPr>
          <w:i/>
          <w:spacing w:val="-3"/>
        </w:rPr>
        <w:t>Influencers</w:t>
      </w:r>
      <w:r>
        <w:rPr>
          <w:spacing w:val="-3"/>
        </w:rPr>
        <w:t xml:space="preserve"> are the people who shape purchasing decisions by providing the information or criteria utilized in evaluating alternatives.</w:t>
      </w:r>
    </w:p>
    <w:p w14:paraId="63EE3EFE" w14:textId="77777777" w:rsidR="001D241A" w:rsidRDefault="001D241A" w:rsidP="001D241A">
      <w:pPr>
        <w:widowControl/>
        <w:tabs>
          <w:tab w:val="left" w:pos="-720"/>
        </w:tabs>
        <w:suppressAutoHyphens/>
        <w:ind w:left="1080"/>
        <w:jc w:val="both"/>
        <w:rPr>
          <w:spacing w:val="-3"/>
        </w:rPr>
      </w:pPr>
    </w:p>
    <w:p w14:paraId="65EB6406" w14:textId="77777777" w:rsidR="00C974F3" w:rsidRDefault="00C974F3" w:rsidP="002F4EA2">
      <w:pPr>
        <w:widowControl/>
        <w:numPr>
          <w:ilvl w:val="0"/>
          <w:numId w:val="37"/>
        </w:numPr>
        <w:tabs>
          <w:tab w:val="left" w:pos="-720"/>
        </w:tabs>
        <w:suppressAutoHyphens/>
        <w:jc w:val="both"/>
        <w:rPr>
          <w:spacing w:val="-3"/>
        </w:rPr>
      </w:pPr>
      <w:r>
        <w:rPr>
          <w:i/>
          <w:spacing w:val="-3"/>
        </w:rPr>
        <w:t>Deciders</w:t>
      </w:r>
      <w:r>
        <w:rPr>
          <w:spacing w:val="-3"/>
        </w:rPr>
        <w:t xml:space="preserve"> are the individuals who authorize decisions.</w:t>
      </w:r>
    </w:p>
    <w:p w14:paraId="45F3744F" w14:textId="77777777" w:rsidR="001D241A" w:rsidRDefault="001D241A" w:rsidP="001D241A">
      <w:pPr>
        <w:widowControl/>
        <w:tabs>
          <w:tab w:val="left" w:pos="-720"/>
        </w:tabs>
        <w:suppressAutoHyphens/>
        <w:ind w:left="1080"/>
        <w:jc w:val="both"/>
        <w:rPr>
          <w:spacing w:val="-3"/>
        </w:rPr>
      </w:pPr>
    </w:p>
    <w:p w14:paraId="12693165" w14:textId="77777777" w:rsidR="00C974F3" w:rsidRDefault="00C974F3" w:rsidP="002F4EA2">
      <w:pPr>
        <w:widowControl/>
        <w:numPr>
          <w:ilvl w:val="0"/>
          <w:numId w:val="37"/>
        </w:numPr>
        <w:tabs>
          <w:tab w:val="left" w:pos="-720"/>
        </w:tabs>
        <w:suppressAutoHyphens/>
        <w:jc w:val="both"/>
        <w:rPr>
          <w:spacing w:val="-3"/>
        </w:rPr>
      </w:pPr>
      <w:r>
        <w:rPr>
          <w:i/>
          <w:spacing w:val="-3"/>
        </w:rPr>
        <w:t>Gatekeepers</w:t>
      </w:r>
      <w:r>
        <w:rPr>
          <w:spacing w:val="-3"/>
        </w:rPr>
        <w:t xml:space="preserve"> are the people who control the flow of information to members of the buying center. </w:t>
      </w:r>
      <w:r w:rsidR="0059689B">
        <w:rPr>
          <w:spacing w:val="-3"/>
        </w:rPr>
        <w:t>The</w:t>
      </w:r>
      <w:r>
        <w:rPr>
          <w:spacing w:val="-3"/>
        </w:rPr>
        <w:t xml:space="preserve"> gate</w:t>
      </w:r>
      <w:r w:rsidR="0059689B">
        <w:rPr>
          <w:spacing w:val="-3"/>
        </w:rPr>
        <w:t>-</w:t>
      </w:r>
      <w:r>
        <w:rPr>
          <w:spacing w:val="-3"/>
        </w:rPr>
        <w:t>keeping function can be performed by several people rather than one individual.</w:t>
      </w:r>
    </w:p>
    <w:p w14:paraId="6898A2CA" w14:textId="77777777" w:rsidR="00C974F3" w:rsidRDefault="00C974F3" w:rsidP="002F4EA2">
      <w:pPr>
        <w:widowControl/>
        <w:tabs>
          <w:tab w:val="left" w:pos="-720"/>
          <w:tab w:val="num" w:pos="1080"/>
        </w:tabs>
        <w:suppressAutoHyphens/>
        <w:ind w:left="1080" w:hanging="360"/>
        <w:jc w:val="both"/>
        <w:rPr>
          <w:spacing w:val="-3"/>
        </w:rPr>
      </w:pPr>
    </w:p>
    <w:p w14:paraId="12D8572F" w14:textId="5107BE57" w:rsidR="00C974F3" w:rsidRDefault="00C974F3" w:rsidP="002F4EA2">
      <w:pPr>
        <w:widowControl/>
        <w:tabs>
          <w:tab w:val="left" w:pos="-720"/>
        </w:tabs>
        <w:suppressAutoHyphens/>
        <w:jc w:val="both"/>
        <w:rPr>
          <w:spacing w:val="-3"/>
        </w:rPr>
      </w:pPr>
      <w:r>
        <w:rPr>
          <w:spacing w:val="-3"/>
        </w:rPr>
        <w:t>Many times these five roles overlap.</w:t>
      </w:r>
      <w:r w:rsidR="00C63758">
        <w:rPr>
          <w:spacing w:val="-3"/>
        </w:rPr>
        <w:t xml:space="preserve"> The behaviors of each member in the buying center are influenced by:</w:t>
      </w:r>
    </w:p>
    <w:p w14:paraId="093D26AD" w14:textId="48B925F3"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Organizational factors</w:t>
      </w:r>
    </w:p>
    <w:p w14:paraId="0A017452"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Individual factors</w:t>
      </w:r>
    </w:p>
    <w:p w14:paraId="74D82D7A" w14:textId="77777777" w:rsidR="00C974F3" w:rsidRDefault="00C974F3" w:rsidP="002F4EA2">
      <w:pPr>
        <w:pStyle w:val="Heading4"/>
        <w:widowControl/>
        <w:tabs>
          <w:tab w:val="num" w:pos="1080"/>
        </w:tabs>
        <w:spacing w:line="240" w:lineRule="auto"/>
      </w:pPr>
    </w:p>
    <w:p w14:paraId="24558A4C" w14:textId="77777777" w:rsidR="00C974F3" w:rsidRDefault="00464E69" w:rsidP="002F4EA2">
      <w:pPr>
        <w:pStyle w:val="Heading4"/>
        <w:widowControl/>
        <w:tabs>
          <w:tab w:val="num" w:pos="1080"/>
        </w:tabs>
        <w:spacing w:line="240" w:lineRule="auto"/>
      </w:pPr>
      <w:r>
        <w:t>Organizational Influences</w:t>
      </w:r>
      <w:r w:rsidR="00C974F3">
        <w:t xml:space="preserve"> </w:t>
      </w:r>
    </w:p>
    <w:p w14:paraId="00A74B86" w14:textId="77777777" w:rsidR="00C974F3" w:rsidRDefault="00C974F3" w:rsidP="002F4EA2">
      <w:pPr>
        <w:widowControl/>
        <w:tabs>
          <w:tab w:val="left" w:pos="-720"/>
          <w:tab w:val="num" w:pos="1080"/>
        </w:tabs>
        <w:suppressAutoHyphens/>
        <w:jc w:val="both"/>
        <w:rPr>
          <w:spacing w:val="-3"/>
        </w:rPr>
      </w:pPr>
    </w:p>
    <w:p w14:paraId="2D08F2DA" w14:textId="558A6B0D" w:rsidR="00C974F3" w:rsidRDefault="00C974F3" w:rsidP="002F4EA2">
      <w:pPr>
        <w:widowControl/>
        <w:tabs>
          <w:tab w:val="left" w:pos="-720"/>
          <w:tab w:val="num" w:pos="1080"/>
        </w:tabs>
        <w:suppressAutoHyphens/>
        <w:jc w:val="both"/>
        <w:rPr>
          <w:spacing w:val="-3"/>
        </w:rPr>
      </w:pPr>
      <w:r>
        <w:rPr>
          <w:spacing w:val="-3"/>
        </w:rPr>
        <w:t>Organizational influences include</w:t>
      </w:r>
      <w:r w:rsidR="001845EB">
        <w:rPr>
          <w:spacing w:val="-3"/>
        </w:rPr>
        <w:t xml:space="preserve"> the following</w:t>
      </w:r>
      <w:r>
        <w:rPr>
          <w:spacing w:val="-3"/>
        </w:rPr>
        <w:t>:</w:t>
      </w:r>
    </w:p>
    <w:p w14:paraId="4B595E40" w14:textId="2D9E42F8"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Company</w:t>
      </w:r>
      <w:r w:rsidR="00E0099C">
        <w:rPr>
          <w:spacing w:val="-3"/>
        </w:rPr>
        <w:t>’</w:t>
      </w:r>
      <w:r>
        <w:rPr>
          <w:spacing w:val="-3"/>
        </w:rPr>
        <w:t>s goals</w:t>
      </w:r>
    </w:p>
    <w:p w14:paraId="3E81A66A"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Operating environment (recession, growth period, lawsuits pending, etc.)</w:t>
      </w:r>
    </w:p>
    <w:p w14:paraId="0ED9F48C"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Finances and capital assets</w:t>
      </w:r>
    </w:p>
    <w:p w14:paraId="5A874FA3"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Market position</w:t>
      </w:r>
    </w:p>
    <w:p w14:paraId="14070393" w14:textId="4C1A8A68"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Quality of the company</w:t>
      </w:r>
      <w:r w:rsidR="00E0099C">
        <w:rPr>
          <w:spacing w:val="-3"/>
        </w:rPr>
        <w:t>’</w:t>
      </w:r>
      <w:r>
        <w:rPr>
          <w:spacing w:val="-3"/>
        </w:rPr>
        <w:t>s human resources</w:t>
      </w:r>
    </w:p>
    <w:p w14:paraId="6C20CC55"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Country in which the firm operates</w:t>
      </w:r>
    </w:p>
    <w:p w14:paraId="414BBFFB" w14:textId="77777777" w:rsidR="00C974F3" w:rsidRDefault="00C974F3" w:rsidP="002F4EA2">
      <w:pPr>
        <w:widowControl/>
        <w:tabs>
          <w:tab w:val="left" w:pos="-720"/>
          <w:tab w:val="num" w:pos="1080"/>
        </w:tabs>
        <w:suppressAutoHyphens/>
        <w:jc w:val="both"/>
        <w:rPr>
          <w:spacing w:val="-3"/>
        </w:rPr>
      </w:pPr>
    </w:p>
    <w:p w14:paraId="1210D7A1" w14:textId="77777777" w:rsidR="00C974F3" w:rsidRDefault="00C974F3" w:rsidP="002F4EA2">
      <w:pPr>
        <w:widowControl/>
        <w:tabs>
          <w:tab w:val="left" w:pos="-720"/>
        </w:tabs>
        <w:suppressAutoHyphens/>
        <w:jc w:val="both"/>
        <w:rPr>
          <w:spacing w:val="-3"/>
        </w:rPr>
      </w:pPr>
      <w:r>
        <w:rPr>
          <w:spacing w:val="-3"/>
        </w:rPr>
        <w:t>Some organizations have highly centralized purchasing programs although others are highly decentralized.</w:t>
      </w:r>
    </w:p>
    <w:p w14:paraId="2B2CEDFE" w14:textId="77777777" w:rsidR="00C974F3" w:rsidRDefault="00C974F3" w:rsidP="002F4EA2">
      <w:pPr>
        <w:widowControl/>
        <w:tabs>
          <w:tab w:val="left" w:pos="-720"/>
        </w:tabs>
        <w:suppressAutoHyphens/>
        <w:jc w:val="both"/>
        <w:rPr>
          <w:spacing w:val="-3"/>
        </w:rPr>
      </w:pPr>
    </w:p>
    <w:p w14:paraId="75B2ED15" w14:textId="77777777" w:rsidR="00C974F3" w:rsidRDefault="00C974F3" w:rsidP="002F4EA2">
      <w:pPr>
        <w:widowControl/>
        <w:tabs>
          <w:tab w:val="left" w:pos="-720"/>
        </w:tabs>
        <w:suppressAutoHyphens/>
        <w:jc w:val="both"/>
        <w:rPr>
          <w:spacing w:val="-3"/>
        </w:rPr>
      </w:pPr>
      <w:r>
        <w:rPr>
          <w:spacing w:val="-3"/>
        </w:rPr>
        <w:t xml:space="preserve">Studies of organizational decision making indicate that employees tend to adopt heuristics, which are decision rules designed to quickly eliminate as many options as possible. </w:t>
      </w:r>
    </w:p>
    <w:p w14:paraId="6C3E273A" w14:textId="77777777" w:rsidR="00C974F3" w:rsidRDefault="00C974F3" w:rsidP="002F4EA2">
      <w:pPr>
        <w:widowControl/>
        <w:tabs>
          <w:tab w:val="left" w:pos="-720"/>
        </w:tabs>
        <w:suppressAutoHyphens/>
        <w:jc w:val="both"/>
        <w:rPr>
          <w:spacing w:val="-3"/>
        </w:rPr>
      </w:pPr>
    </w:p>
    <w:p w14:paraId="2773CBCA" w14:textId="77777777" w:rsidR="00C974F3" w:rsidRDefault="00C974F3" w:rsidP="002F4EA2">
      <w:pPr>
        <w:widowControl/>
        <w:tabs>
          <w:tab w:val="left" w:pos="-720"/>
        </w:tabs>
        <w:suppressAutoHyphens/>
        <w:jc w:val="both"/>
        <w:rPr>
          <w:spacing w:val="-3"/>
        </w:rPr>
      </w:pPr>
      <w:r>
        <w:rPr>
          <w:spacing w:val="-3"/>
        </w:rPr>
        <w:t xml:space="preserve">One decision rule often employed is called </w:t>
      </w:r>
      <w:r>
        <w:rPr>
          <w:i/>
          <w:spacing w:val="-3"/>
        </w:rPr>
        <w:t>satisficing</w:t>
      </w:r>
      <w:r>
        <w:rPr>
          <w:spacing w:val="-3"/>
        </w:rPr>
        <w:t>, which means that when an acceptable alternative has been identified, it is taken and the search is completed.</w:t>
      </w:r>
    </w:p>
    <w:p w14:paraId="205DD7A1" w14:textId="77777777" w:rsidR="00C974F3" w:rsidRDefault="00C974F3" w:rsidP="002F4EA2">
      <w:pPr>
        <w:widowControl/>
        <w:tabs>
          <w:tab w:val="left" w:pos="-720"/>
        </w:tabs>
        <w:suppressAutoHyphens/>
        <w:jc w:val="both"/>
        <w:rPr>
          <w:spacing w:val="-3"/>
        </w:rPr>
      </w:pPr>
    </w:p>
    <w:p w14:paraId="4B260DC2" w14:textId="77777777" w:rsidR="00C974F3" w:rsidRDefault="00C974F3" w:rsidP="002F4EA2">
      <w:pPr>
        <w:pStyle w:val="Heading4"/>
        <w:widowControl/>
        <w:spacing w:line="240" w:lineRule="auto"/>
      </w:pPr>
      <w:r>
        <w:t>Individual Factors</w:t>
      </w:r>
    </w:p>
    <w:p w14:paraId="0DEAB641" w14:textId="77777777" w:rsidR="00C974F3" w:rsidRDefault="00C974F3" w:rsidP="002F4EA2">
      <w:pPr>
        <w:widowControl/>
        <w:tabs>
          <w:tab w:val="left" w:pos="-720"/>
        </w:tabs>
        <w:suppressAutoHyphens/>
        <w:jc w:val="both"/>
        <w:rPr>
          <w:spacing w:val="-3"/>
        </w:rPr>
      </w:pPr>
    </w:p>
    <w:p w14:paraId="005E88E0" w14:textId="18304354" w:rsidR="00C974F3" w:rsidRDefault="001845EB" w:rsidP="002F4EA2">
      <w:pPr>
        <w:widowControl/>
        <w:tabs>
          <w:tab w:val="left" w:pos="-720"/>
        </w:tabs>
        <w:suppressAutoHyphens/>
        <w:jc w:val="both"/>
        <w:rPr>
          <w:spacing w:val="-3"/>
        </w:rPr>
      </w:pPr>
      <w:r>
        <w:rPr>
          <w:spacing w:val="-3"/>
        </w:rPr>
        <w:t xml:space="preserve">At </w:t>
      </w:r>
      <w:r w:rsidR="00C974F3">
        <w:rPr>
          <w:spacing w:val="-3"/>
        </w:rPr>
        <w:t xml:space="preserve">least seven major factors affect each member of the business buying </w:t>
      </w:r>
      <w:r w:rsidR="0059689B">
        <w:rPr>
          <w:spacing w:val="-3"/>
        </w:rPr>
        <w:t>cen</w:t>
      </w:r>
      <w:r w:rsidR="00464E69">
        <w:rPr>
          <w:spacing w:val="-3"/>
        </w:rPr>
        <w:t>ter, as displayed in Figure 3.</w:t>
      </w:r>
      <w:r w:rsidR="001D241A">
        <w:rPr>
          <w:spacing w:val="-3"/>
        </w:rPr>
        <w:t>10.</w:t>
      </w:r>
    </w:p>
    <w:p w14:paraId="45B5A1C3" w14:textId="77777777" w:rsidR="00C12705" w:rsidRDefault="00C12705" w:rsidP="002F4EA2">
      <w:pPr>
        <w:widowControl/>
      </w:pPr>
    </w:p>
    <w:p w14:paraId="640B8C02" w14:textId="77777777" w:rsidR="00C12705" w:rsidRDefault="00C12705" w:rsidP="002F4EA2">
      <w:pPr>
        <w:keepNext/>
        <w:widowControl/>
        <w:rPr>
          <w:i/>
        </w:rPr>
      </w:pPr>
      <w:r>
        <w:rPr>
          <w:i/>
        </w:rPr>
        <w:t>Personality</w:t>
      </w:r>
    </w:p>
    <w:p w14:paraId="2A070C9C" w14:textId="77777777" w:rsidR="00C12705" w:rsidRDefault="00C12705" w:rsidP="002F4EA2">
      <w:pPr>
        <w:keepNext/>
        <w:widowControl/>
        <w:rPr>
          <w:i/>
        </w:rPr>
      </w:pPr>
    </w:p>
    <w:p w14:paraId="6B7B7504" w14:textId="77777777" w:rsidR="00C12705" w:rsidRDefault="00C974F3" w:rsidP="002F4EA2">
      <w:pPr>
        <w:widowControl/>
      </w:pPr>
      <w:r>
        <w:t>Personality features</w:t>
      </w:r>
      <w:r w:rsidR="00C12705">
        <w:t xml:space="preserve"> include introversion, decisiveness, forcefulness, ego.</w:t>
      </w:r>
    </w:p>
    <w:p w14:paraId="7A450B11" w14:textId="77777777" w:rsidR="00C12705" w:rsidRDefault="00C12705" w:rsidP="002F4EA2">
      <w:pPr>
        <w:widowControl/>
      </w:pPr>
    </w:p>
    <w:p w14:paraId="45C68BAE" w14:textId="77777777" w:rsidR="00C12705" w:rsidRDefault="00C12705" w:rsidP="002F4EA2">
      <w:pPr>
        <w:widowControl/>
        <w:rPr>
          <w:i/>
        </w:rPr>
      </w:pPr>
      <w:r>
        <w:rPr>
          <w:i/>
        </w:rPr>
        <w:t>Roles</w:t>
      </w:r>
    </w:p>
    <w:p w14:paraId="6CE95977" w14:textId="77777777" w:rsidR="00C12705" w:rsidRPr="00C12705" w:rsidRDefault="00C12705" w:rsidP="002F4EA2">
      <w:pPr>
        <w:widowControl/>
        <w:rPr>
          <w:i/>
        </w:rPr>
      </w:pPr>
    </w:p>
    <w:p w14:paraId="4F1A2077" w14:textId="77777777" w:rsidR="00C974F3" w:rsidRDefault="00C974F3" w:rsidP="002F4EA2">
      <w:pPr>
        <w:widowControl/>
      </w:pPr>
      <w:r>
        <w:t>Roles and perceived roles, influenced by age, heredity, ethnicity, and also by the role within the buying center.</w:t>
      </w:r>
    </w:p>
    <w:p w14:paraId="385C6759" w14:textId="77777777" w:rsidR="00C12705" w:rsidRPr="00C12705" w:rsidRDefault="00C12705" w:rsidP="002F4EA2">
      <w:pPr>
        <w:widowControl/>
      </w:pPr>
    </w:p>
    <w:p w14:paraId="4BF58D4F" w14:textId="77777777" w:rsidR="00C12705" w:rsidRDefault="00C12705" w:rsidP="002F4EA2">
      <w:pPr>
        <w:widowControl/>
        <w:rPr>
          <w:i/>
        </w:rPr>
      </w:pPr>
      <w:r>
        <w:rPr>
          <w:i/>
        </w:rPr>
        <w:t>Motivation</w:t>
      </w:r>
    </w:p>
    <w:p w14:paraId="263AF095" w14:textId="77777777" w:rsidR="00C12705" w:rsidRDefault="00C12705" w:rsidP="002F4EA2">
      <w:pPr>
        <w:widowControl/>
        <w:rPr>
          <w:i/>
        </w:rPr>
      </w:pPr>
    </w:p>
    <w:p w14:paraId="3E2C58A6" w14:textId="5D9B18A0" w:rsidR="00C974F3" w:rsidRDefault="00C974F3" w:rsidP="00856BEE">
      <w:pPr>
        <w:widowControl/>
        <w:jc w:val="both"/>
      </w:pPr>
      <w:r>
        <w:t>Motivational levels, which depend on the match between the individual</w:t>
      </w:r>
      <w:r w:rsidR="00E0099C">
        <w:t>’</w:t>
      </w:r>
      <w:r>
        <w:t>s goals and the organization</w:t>
      </w:r>
      <w:r w:rsidR="00E0099C">
        <w:t>’</w:t>
      </w:r>
      <w:r>
        <w:t>s goals.</w:t>
      </w:r>
    </w:p>
    <w:p w14:paraId="4651ADF3" w14:textId="77777777" w:rsidR="00C12705" w:rsidRDefault="00C12705" w:rsidP="002F4EA2">
      <w:pPr>
        <w:widowControl/>
      </w:pPr>
    </w:p>
    <w:p w14:paraId="468B0E5B" w14:textId="77777777" w:rsidR="00C12705" w:rsidRPr="00C12705" w:rsidRDefault="00C12705" w:rsidP="002F4EA2">
      <w:pPr>
        <w:widowControl/>
        <w:rPr>
          <w:i/>
        </w:rPr>
      </w:pPr>
      <w:r>
        <w:rPr>
          <w:i/>
        </w:rPr>
        <w:t>Level of Power</w:t>
      </w:r>
    </w:p>
    <w:p w14:paraId="5FB2930C" w14:textId="77777777" w:rsidR="00C12705" w:rsidRDefault="00C12705" w:rsidP="002F4EA2">
      <w:pPr>
        <w:widowControl/>
      </w:pPr>
    </w:p>
    <w:p w14:paraId="60C012F7" w14:textId="59593242" w:rsidR="00C974F3" w:rsidRDefault="00C12705" w:rsidP="002F4EA2">
      <w:pPr>
        <w:widowControl/>
      </w:pPr>
      <w:r>
        <w:t>The level of power</w:t>
      </w:r>
      <w:r w:rsidR="00C974F3">
        <w:t xml:space="preserve"> depend</w:t>
      </w:r>
      <w:r>
        <w:t>s</w:t>
      </w:r>
      <w:r w:rsidR="00C974F3">
        <w:t xml:space="preserve"> on the person</w:t>
      </w:r>
      <w:r w:rsidR="00E0099C">
        <w:t>’</w:t>
      </w:r>
      <w:r w:rsidR="00C974F3">
        <w:t>s role in the buying center, official position in the organization, and the impact of the purchase decision on a specific job.</w:t>
      </w:r>
    </w:p>
    <w:p w14:paraId="43A4853E" w14:textId="77777777" w:rsidR="00C12705" w:rsidRDefault="00C12705" w:rsidP="002F4EA2">
      <w:pPr>
        <w:widowControl/>
      </w:pPr>
    </w:p>
    <w:p w14:paraId="19986A80" w14:textId="77777777" w:rsidR="00C12705" w:rsidRDefault="00C12705" w:rsidP="002F4EA2">
      <w:pPr>
        <w:widowControl/>
        <w:rPr>
          <w:i/>
        </w:rPr>
      </w:pPr>
      <w:r>
        <w:rPr>
          <w:i/>
        </w:rPr>
        <w:t>Risk</w:t>
      </w:r>
    </w:p>
    <w:p w14:paraId="073A7537" w14:textId="77777777" w:rsidR="00C12705" w:rsidRPr="00C12705" w:rsidRDefault="00C12705" w:rsidP="002F4EA2">
      <w:pPr>
        <w:widowControl/>
        <w:rPr>
          <w:i/>
        </w:rPr>
      </w:pPr>
    </w:p>
    <w:p w14:paraId="68AF61BF" w14:textId="77777777" w:rsidR="00C974F3" w:rsidRDefault="00C974F3" w:rsidP="00704EE4">
      <w:pPr>
        <w:widowControl/>
        <w:jc w:val="both"/>
      </w:pPr>
      <w:r>
        <w:t>Attitudes toward risk, which means many vendors are chosen because buyers believe the choice has the lowest risk and risk avoidance is common.</w:t>
      </w:r>
    </w:p>
    <w:p w14:paraId="2B45C104" w14:textId="77777777" w:rsidR="00C12705" w:rsidRDefault="00C12705" w:rsidP="002F4EA2">
      <w:pPr>
        <w:widowControl/>
      </w:pPr>
    </w:p>
    <w:p w14:paraId="2E0A8E1F" w14:textId="77777777" w:rsidR="00C12705" w:rsidRDefault="00C12705" w:rsidP="002F4EA2">
      <w:pPr>
        <w:widowControl/>
        <w:rPr>
          <w:i/>
        </w:rPr>
      </w:pPr>
      <w:r>
        <w:rPr>
          <w:i/>
        </w:rPr>
        <w:t>Level of</w:t>
      </w:r>
      <w:r w:rsidR="00464E69">
        <w:rPr>
          <w:i/>
        </w:rPr>
        <w:t xml:space="preserve"> Cognitive</w:t>
      </w:r>
      <w:r>
        <w:rPr>
          <w:i/>
        </w:rPr>
        <w:t xml:space="preserve"> Involvement</w:t>
      </w:r>
    </w:p>
    <w:p w14:paraId="65FB02AB" w14:textId="77777777" w:rsidR="00C12705" w:rsidRPr="00C12705" w:rsidRDefault="00C12705" w:rsidP="002F4EA2">
      <w:pPr>
        <w:widowControl/>
        <w:rPr>
          <w:i/>
        </w:rPr>
      </w:pPr>
    </w:p>
    <w:p w14:paraId="69A237EE" w14:textId="0E93B659" w:rsidR="00C974F3" w:rsidRDefault="00C974F3" w:rsidP="002F4EA2">
      <w:pPr>
        <w:widowControl/>
      </w:pPr>
      <w:r>
        <w:t>L</w:t>
      </w:r>
      <w:r w:rsidR="00C12705">
        <w:t>evel of cognitive involvement means</w:t>
      </w:r>
      <w:r>
        <w:t xml:space="preserve"> individuals with higher levels of cognitive capacity want more information prior to making decisions and ask more questions when interacting with a sales rep.</w:t>
      </w:r>
    </w:p>
    <w:p w14:paraId="59AF9F59" w14:textId="5533138B" w:rsidR="00315778" w:rsidRDefault="00315778">
      <w:pPr>
        <w:widowControl/>
        <w:autoSpaceDE/>
        <w:autoSpaceDN/>
        <w:adjustRightInd/>
        <w:rPr>
          <w:i/>
        </w:rPr>
      </w:pPr>
    </w:p>
    <w:p w14:paraId="6DA9E33A" w14:textId="55131F96" w:rsidR="00C12705" w:rsidRDefault="00C12705" w:rsidP="002F4EA2">
      <w:pPr>
        <w:widowControl/>
        <w:rPr>
          <w:i/>
        </w:rPr>
      </w:pPr>
      <w:r>
        <w:rPr>
          <w:i/>
        </w:rPr>
        <w:t>Personal Objectives</w:t>
      </w:r>
    </w:p>
    <w:p w14:paraId="297F0A27" w14:textId="77777777" w:rsidR="00C12705" w:rsidRPr="00C12705" w:rsidRDefault="00C12705" w:rsidP="002F4EA2">
      <w:pPr>
        <w:widowControl/>
        <w:rPr>
          <w:i/>
        </w:rPr>
      </w:pPr>
    </w:p>
    <w:p w14:paraId="09B54B2B" w14:textId="77777777" w:rsidR="00C974F3" w:rsidRDefault="00C974F3" w:rsidP="00704EE4">
      <w:pPr>
        <w:widowControl/>
        <w:jc w:val="both"/>
      </w:pPr>
      <w:r>
        <w:t>Personal objectives are tied to motives, personality, perceptions of risk, and the other individual factors and can lead buyers to make purchases that help them politically in the organization.</w:t>
      </w:r>
    </w:p>
    <w:p w14:paraId="0B1171AA" w14:textId="77777777" w:rsidR="00F07E07" w:rsidRDefault="00F07E07" w:rsidP="002F4EA2">
      <w:pPr>
        <w:pStyle w:val="CFOBJSET"/>
        <w:keepLines w:val="0"/>
        <w:spacing w:before="0" w:line="240" w:lineRule="auto"/>
        <w:rPr>
          <w:rFonts w:ascii="Times New Roman" w:hAnsi="Times New Roman"/>
          <w:b/>
          <w:color w:val="auto"/>
          <w:sz w:val="24"/>
          <w:szCs w:val="24"/>
        </w:rPr>
      </w:pPr>
    </w:p>
    <w:p w14:paraId="68D052DF" w14:textId="77777777" w:rsidR="00674E24" w:rsidRDefault="00674E24" w:rsidP="002F4EA2">
      <w:pPr>
        <w:pStyle w:val="CFOBJSET"/>
        <w:keepLines w:val="0"/>
        <w:spacing w:before="0" w:line="240" w:lineRule="auto"/>
        <w:rPr>
          <w:rFonts w:ascii="Times New Roman" w:hAnsi="Times New Roman"/>
          <w:b/>
          <w:color w:val="auto"/>
          <w:sz w:val="24"/>
          <w:szCs w:val="24"/>
        </w:rPr>
      </w:pPr>
    </w:p>
    <w:p w14:paraId="37422D59" w14:textId="5F01E3A9" w:rsidR="00C12705" w:rsidRDefault="00C12705" w:rsidP="002F4EA2">
      <w:pPr>
        <w:pStyle w:val="CFOBJSET"/>
        <w:keepNext/>
        <w:keepLines w:val="0"/>
        <w:spacing w:before="0" w:line="240" w:lineRule="auto"/>
        <w:ind w:left="2160" w:hanging="2160"/>
        <w:rPr>
          <w:rFonts w:ascii="Times New Roman" w:hAnsi="Times New Roman"/>
          <w:noProof w:val="0"/>
          <w:color w:val="auto"/>
          <w:sz w:val="24"/>
          <w:szCs w:val="24"/>
          <w:lang w:val="en-US"/>
        </w:rPr>
      </w:pPr>
      <w:r>
        <w:rPr>
          <w:rFonts w:ascii="Times New Roman" w:hAnsi="Times New Roman"/>
          <w:b/>
          <w:color w:val="auto"/>
          <w:sz w:val="24"/>
          <w:szCs w:val="24"/>
        </w:rPr>
        <w:t xml:space="preserve">Objective </w:t>
      </w:r>
      <w:r w:rsidR="001845EB">
        <w:rPr>
          <w:rFonts w:ascii="Times New Roman" w:hAnsi="Times New Roman"/>
          <w:b/>
          <w:color w:val="auto"/>
          <w:sz w:val="24"/>
          <w:szCs w:val="24"/>
        </w:rPr>
        <w:t>3.</w:t>
      </w:r>
      <w:r>
        <w:rPr>
          <w:rFonts w:ascii="Times New Roman" w:hAnsi="Times New Roman"/>
          <w:b/>
          <w:color w:val="auto"/>
          <w:sz w:val="24"/>
          <w:szCs w:val="24"/>
        </w:rPr>
        <w:t>5</w:t>
      </w:r>
      <w:r w:rsidRPr="00D80A60">
        <w:rPr>
          <w:rFonts w:ascii="Times New Roman" w:hAnsi="Times New Roman"/>
          <w:b/>
          <w:color w:val="auto"/>
          <w:sz w:val="24"/>
          <w:szCs w:val="24"/>
        </w:rPr>
        <w:t>:</w:t>
      </w:r>
      <w:r w:rsidRPr="001A6AA2">
        <w:rPr>
          <w:rFonts w:ascii="Times New Roman" w:hAnsi="Times New Roman"/>
          <w:noProof w:val="0"/>
          <w:color w:val="auto"/>
          <w:sz w:val="24"/>
          <w:szCs w:val="24"/>
          <w:lang w:val="en-US"/>
        </w:rPr>
        <w:t xml:space="preserve"> </w:t>
      </w:r>
      <w:r w:rsidR="002F4EA2">
        <w:rPr>
          <w:rFonts w:ascii="Times New Roman" w:hAnsi="Times New Roman"/>
          <w:noProof w:val="0"/>
          <w:color w:val="auto"/>
          <w:sz w:val="24"/>
          <w:szCs w:val="24"/>
          <w:lang w:val="en-US"/>
        </w:rPr>
        <w:tab/>
      </w:r>
      <w:r>
        <w:rPr>
          <w:rFonts w:ascii="Times New Roman" w:hAnsi="Times New Roman"/>
          <w:noProof w:val="0"/>
          <w:color w:val="auto"/>
          <w:sz w:val="24"/>
          <w:szCs w:val="24"/>
          <w:lang w:val="en-US"/>
        </w:rPr>
        <w:t>What types of business-to-business sales are made?</w:t>
      </w:r>
    </w:p>
    <w:p w14:paraId="7DA1552D" w14:textId="77777777" w:rsidR="001845EB" w:rsidRPr="001A6AA2" w:rsidRDefault="001845EB" w:rsidP="002F4EA2">
      <w:pPr>
        <w:pStyle w:val="CFOBJSET"/>
        <w:keepNext/>
        <w:keepLines w:val="0"/>
        <w:spacing w:before="0" w:line="240" w:lineRule="auto"/>
        <w:rPr>
          <w:rFonts w:ascii="Times New Roman" w:hAnsi="Times New Roman"/>
          <w:noProof w:val="0"/>
          <w:color w:val="auto"/>
          <w:sz w:val="24"/>
          <w:szCs w:val="24"/>
          <w:lang w:val="en-US"/>
        </w:rPr>
      </w:pPr>
    </w:p>
    <w:p w14:paraId="00D277B8" w14:textId="77777777" w:rsidR="00C974F3" w:rsidRDefault="00C974F3" w:rsidP="002F4EA2">
      <w:pPr>
        <w:widowControl/>
        <w:tabs>
          <w:tab w:val="left" w:pos="-720"/>
        </w:tabs>
        <w:suppressAutoHyphens/>
        <w:jc w:val="both"/>
        <w:rPr>
          <w:b/>
          <w:bCs/>
          <w:spacing w:val="-3"/>
          <w:u w:val="single"/>
        </w:rPr>
      </w:pPr>
      <w:r>
        <w:rPr>
          <w:b/>
          <w:bCs/>
          <w:spacing w:val="-3"/>
          <w:u w:val="single"/>
        </w:rPr>
        <w:t>Types of Business-to-Business Sales</w:t>
      </w:r>
    </w:p>
    <w:p w14:paraId="25476CCB" w14:textId="77777777" w:rsidR="00C974F3" w:rsidRDefault="00C974F3" w:rsidP="002F4EA2">
      <w:pPr>
        <w:widowControl/>
        <w:tabs>
          <w:tab w:val="left" w:pos="-720"/>
        </w:tabs>
        <w:suppressAutoHyphens/>
        <w:jc w:val="both"/>
        <w:rPr>
          <w:spacing w:val="-3"/>
        </w:rPr>
      </w:pPr>
    </w:p>
    <w:p w14:paraId="40255BE6" w14:textId="6B7D9E09" w:rsidR="00C974F3" w:rsidRDefault="00C974F3" w:rsidP="002F4EA2">
      <w:pPr>
        <w:widowControl/>
        <w:tabs>
          <w:tab w:val="left" w:pos="-720"/>
        </w:tabs>
        <w:suppressAutoHyphens/>
        <w:jc w:val="both"/>
        <w:rPr>
          <w:spacing w:val="-3"/>
        </w:rPr>
      </w:pPr>
      <w:r>
        <w:rPr>
          <w:spacing w:val="-3"/>
        </w:rPr>
        <w:t>These decisions fall into one of three categories</w:t>
      </w:r>
      <w:r w:rsidR="001D241A">
        <w:rPr>
          <w:spacing w:val="-3"/>
        </w:rPr>
        <w:t xml:space="preserve"> shown in Figure 3.11</w:t>
      </w:r>
      <w:r>
        <w:rPr>
          <w:spacing w:val="-3"/>
        </w:rPr>
        <w:t>:</w:t>
      </w:r>
    </w:p>
    <w:p w14:paraId="744355B7" w14:textId="77777777" w:rsidR="00464E69" w:rsidRDefault="00464E69" w:rsidP="002F4EA2">
      <w:pPr>
        <w:widowControl/>
        <w:tabs>
          <w:tab w:val="left" w:pos="-720"/>
        </w:tabs>
        <w:suppressAutoHyphens/>
        <w:jc w:val="both"/>
        <w:rPr>
          <w:spacing w:val="-3"/>
        </w:rPr>
      </w:pPr>
    </w:p>
    <w:p w14:paraId="563C36D4" w14:textId="77777777" w:rsidR="00C974F3" w:rsidRDefault="00C974F3" w:rsidP="002F4EA2">
      <w:pPr>
        <w:widowControl/>
        <w:numPr>
          <w:ilvl w:val="0"/>
          <w:numId w:val="32"/>
        </w:numPr>
        <w:tabs>
          <w:tab w:val="clear" w:pos="1440"/>
          <w:tab w:val="left" w:pos="-720"/>
          <w:tab w:val="num" w:pos="1080"/>
        </w:tabs>
        <w:suppressAutoHyphens/>
        <w:ind w:left="1080" w:hanging="360"/>
        <w:jc w:val="both"/>
        <w:rPr>
          <w:spacing w:val="-3"/>
        </w:rPr>
      </w:pPr>
      <w:r>
        <w:rPr>
          <w:i/>
          <w:spacing w:val="-3"/>
        </w:rPr>
        <w:t>Straight</w:t>
      </w:r>
      <w:r>
        <w:rPr>
          <w:spacing w:val="-3"/>
        </w:rPr>
        <w:t xml:space="preserve"> </w:t>
      </w:r>
      <w:r>
        <w:rPr>
          <w:i/>
          <w:spacing w:val="-3"/>
        </w:rPr>
        <w:t>rebuy</w:t>
      </w:r>
      <w:r>
        <w:rPr>
          <w:spacing w:val="-3"/>
        </w:rPr>
        <w:t>, which occurs when the firm has previously chosen a vendor and wishes to make a reorder. It tends to be a routine process.</w:t>
      </w:r>
    </w:p>
    <w:p w14:paraId="5F104BD7" w14:textId="77777777" w:rsidR="00464E69" w:rsidRDefault="00464E69" w:rsidP="002F4EA2">
      <w:pPr>
        <w:widowControl/>
        <w:tabs>
          <w:tab w:val="left" w:pos="-720"/>
        </w:tabs>
        <w:suppressAutoHyphens/>
        <w:ind w:left="1080"/>
        <w:jc w:val="both"/>
        <w:rPr>
          <w:spacing w:val="-3"/>
        </w:rPr>
      </w:pPr>
    </w:p>
    <w:p w14:paraId="0F3A555E" w14:textId="53C73D16" w:rsidR="00C974F3" w:rsidRDefault="00C974F3" w:rsidP="002F4EA2">
      <w:pPr>
        <w:widowControl/>
        <w:numPr>
          <w:ilvl w:val="0"/>
          <w:numId w:val="32"/>
        </w:numPr>
        <w:tabs>
          <w:tab w:val="clear" w:pos="1440"/>
          <w:tab w:val="left" w:pos="-720"/>
          <w:tab w:val="num" w:pos="1080"/>
        </w:tabs>
        <w:suppressAutoHyphens/>
        <w:ind w:left="1080" w:hanging="360"/>
        <w:jc w:val="both"/>
        <w:rPr>
          <w:spacing w:val="-3"/>
        </w:rPr>
      </w:pPr>
      <w:r>
        <w:rPr>
          <w:i/>
          <w:spacing w:val="-3"/>
        </w:rPr>
        <w:t>Modified</w:t>
      </w:r>
      <w:r>
        <w:rPr>
          <w:spacing w:val="-3"/>
        </w:rPr>
        <w:t xml:space="preserve"> </w:t>
      </w:r>
      <w:r>
        <w:rPr>
          <w:i/>
          <w:spacing w:val="-3"/>
        </w:rPr>
        <w:t>rebuy</w:t>
      </w:r>
      <w:r>
        <w:rPr>
          <w:spacing w:val="-3"/>
        </w:rPr>
        <w:t>, where the company needs to consider and evaluate alternatives. A modified rebuy situation can occur for four different reasons</w:t>
      </w:r>
      <w:r w:rsidR="0059689B">
        <w:rPr>
          <w:spacing w:val="-3"/>
        </w:rPr>
        <w:t>, as shown in Figure 3.1</w:t>
      </w:r>
      <w:r w:rsidR="001D241A">
        <w:rPr>
          <w:spacing w:val="-3"/>
        </w:rPr>
        <w:t>2</w:t>
      </w:r>
      <w:r w:rsidR="0059689B">
        <w:rPr>
          <w:spacing w:val="-3"/>
        </w:rPr>
        <w:t>.</w:t>
      </w:r>
    </w:p>
    <w:p w14:paraId="4BE9BDF5" w14:textId="77777777" w:rsidR="00C974F3" w:rsidRDefault="00C974F3" w:rsidP="002F4EA2">
      <w:pPr>
        <w:widowControl/>
        <w:numPr>
          <w:ilvl w:val="0"/>
          <w:numId w:val="30"/>
        </w:numPr>
        <w:tabs>
          <w:tab w:val="left" w:pos="-720"/>
        </w:tabs>
        <w:suppressAutoHyphens/>
        <w:ind w:hanging="360"/>
        <w:jc w:val="both"/>
        <w:rPr>
          <w:spacing w:val="-3"/>
        </w:rPr>
      </w:pPr>
      <w:r>
        <w:rPr>
          <w:spacing w:val="-3"/>
        </w:rPr>
        <w:t>Buyers are dissatisfied with a current vendor.</w:t>
      </w:r>
    </w:p>
    <w:p w14:paraId="61292C6E" w14:textId="77777777" w:rsidR="00C974F3" w:rsidRDefault="00C974F3" w:rsidP="002F4EA2">
      <w:pPr>
        <w:widowControl/>
        <w:numPr>
          <w:ilvl w:val="0"/>
          <w:numId w:val="30"/>
        </w:numPr>
        <w:tabs>
          <w:tab w:val="left" w:pos="-720"/>
        </w:tabs>
        <w:suppressAutoHyphens/>
        <w:ind w:hanging="360"/>
        <w:jc w:val="both"/>
        <w:rPr>
          <w:spacing w:val="-3"/>
        </w:rPr>
      </w:pPr>
      <w:r>
        <w:rPr>
          <w:spacing w:val="-3"/>
        </w:rPr>
        <w:t>A new company offers what is perceived by a member of the buying center to be a better buy.</w:t>
      </w:r>
    </w:p>
    <w:p w14:paraId="039A5C4B" w14:textId="4180FBB7" w:rsidR="00C974F3" w:rsidRDefault="00C974F3" w:rsidP="002F4EA2">
      <w:pPr>
        <w:widowControl/>
        <w:numPr>
          <w:ilvl w:val="0"/>
          <w:numId w:val="30"/>
        </w:numPr>
        <w:tabs>
          <w:tab w:val="left" w:pos="-720"/>
        </w:tabs>
        <w:suppressAutoHyphens/>
        <w:ind w:hanging="360"/>
        <w:jc w:val="both"/>
        <w:rPr>
          <w:spacing w:val="-3"/>
        </w:rPr>
      </w:pPr>
      <w:r>
        <w:rPr>
          <w:spacing w:val="-3"/>
        </w:rPr>
        <w:t>The end of a contractual agreement is reached</w:t>
      </w:r>
      <w:r w:rsidR="00315778">
        <w:rPr>
          <w:spacing w:val="-3"/>
        </w:rPr>
        <w:t>.</w:t>
      </w:r>
    </w:p>
    <w:p w14:paraId="53D3650A" w14:textId="77777777" w:rsidR="00C974F3" w:rsidRDefault="00C974F3" w:rsidP="002F4EA2">
      <w:pPr>
        <w:widowControl/>
        <w:numPr>
          <w:ilvl w:val="0"/>
          <w:numId w:val="30"/>
        </w:numPr>
        <w:tabs>
          <w:tab w:val="left" w:pos="-720"/>
        </w:tabs>
        <w:suppressAutoHyphens/>
        <w:ind w:hanging="360"/>
        <w:jc w:val="both"/>
        <w:rPr>
          <w:spacing w:val="-3"/>
        </w:rPr>
      </w:pPr>
      <w:r>
        <w:rPr>
          <w:spacing w:val="-3"/>
        </w:rPr>
        <w:t>When a company purchases a product or service with which they have only limited or infrequent experience.</w:t>
      </w:r>
    </w:p>
    <w:p w14:paraId="6FD80885" w14:textId="77777777" w:rsidR="00464E69" w:rsidRDefault="00464E69" w:rsidP="002F4EA2">
      <w:pPr>
        <w:widowControl/>
        <w:tabs>
          <w:tab w:val="left" w:pos="-720"/>
        </w:tabs>
        <w:suppressAutoHyphens/>
        <w:ind w:left="1440"/>
        <w:jc w:val="both"/>
        <w:rPr>
          <w:spacing w:val="-3"/>
        </w:rPr>
      </w:pPr>
    </w:p>
    <w:p w14:paraId="4DCBD8FE" w14:textId="77777777" w:rsidR="00C974F3" w:rsidRDefault="00C974F3" w:rsidP="002F4EA2">
      <w:pPr>
        <w:widowControl/>
        <w:numPr>
          <w:ilvl w:val="0"/>
          <w:numId w:val="32"/>
        </w:numPr>
        <w:tabs>
          <w:tab w:val="clear" w:pos="1440"/>
          <w:tab w:val="left" w:pos="-720"/>
          <w:tab w:val="num" w:pos="1080"/>
        </w:tabs>
        <w:suppressAutoHyphens/>
        <w:ind w:left="1080" w:hanging="360"/>
        <w:jc w:val="both"/>
        <w:rPr>
          <w:spacing w:val="-3"/>
        </w:rPr>
      </w:pPr>
      <w:r>
        <w:rPr>
          <w:i/>
          <w:spacing w:val="-3"/>
        </w:rPr>
        <w:t>New</w:t>
      </w:r>
      <w:r>
        <w:rPr>
          <w:spacing w:val="-3"/>
        </w:rPr>
        <w:t xml:space="preserve"> </w:t>
      </w:r>
      <w:r>
        <w:rPr>
          <w:i/>
          <w:spacing w:val="-3"/>
        </w:rPr>
        <w:t>task</w:t>
      </w:r>
      <w:r>
        <w:rPr>
          <w:spacing w:val="-3"/>
        </w:rPr>
        <w:t>, where the company is buying a product or service for the first time and the product involved is one with which they have no experience.</w:t>
      </w:r>
    </w:p>
    <w:p w14:paraId="205059B9" w14:textId="77777777" w:rsidR="00C974F3" w:rsidRDefault="00C974F3" w:rsidP="002F4EA2">
      <w:pPr>
        <w:widowControl/>
        <w:tabs>
          <w:tab w:val="left" w:pos="-720"/>
        </w:tabs>
        <w:suppressAutoHyphens/>
        <w:jc w:val="both"/>
        <w:rPr>
          <w:spacing w:val="-3"/>
        </w:rPr>
      </w:pPr>
    </w:p>
    <w:p w14:paraId="00B0D720" w14:textId="77777777" w:rsidR="001D241A" w:rsidRDefault="001D241A" w:rsidP="002F4EA2">
      <w:pPr>
        <w:widowControl/>
        <w:tabs>
          <w:tab w:val="left" w:pos="-720"/>
        </w:tabs>
        <w:suppressAutoHyphens/>
        <w:jc w:val="both"/>
        <w:rPr>
          <w:spacing w:val="-3"/>
        </w:rPr>
      </w:pPr>
    </w:p>
    <w:p w14:paraId="1335AAE4" w14:textId="56510282" w:rsidR="00C12705" w:rsidRDefault="00C12705" w:rsidP="002F4EA2">
      <w:pPr>
        <w:pStyle w:val="CFOBJSET"/>
        <w:keepLines w:val="0"/>
        <w:spacing w:before="0" w:line="240" w:lineRule="auto"/>
        <w:ind w:left="2160" w:hanging="2160"/>
        <w:rPr>
          <w:rFonts w:ascii="Times New Roman" w:hAnsi="Times New Roman"/>
          <w:noProof w:val="0"/>
          <w:color w:val="auto"/>
          <w:sz w:val="24"/>
          <w:szCs w:val="24"/>
          <w:lang w:val="en-US"/>
        </w:rPr>
      </w:pPr>
      <w:r>
        <w:rPr>
          <w:rFonts w:ascii="Times New Roman" w:hAnsi="Times New Roman"/>
          <w:b/>
          <w:color w:val="auto"/>
          <w:sz w:val="24"/>
          <w:szCs w:val="24"/>
        </w:rPr>
        <w:t xml:space="preserve">Objective </w:t>
      </w:r>
      <w:r w:rsidR="001845EB">
        <w:rPr>
          <w:rFonts w:ascii="Times New Roman" w:hAnsi="Times New Roman"/>
          <w:b/>
          <w:color w:val="auto"/>
          <w:sz w:val="24"/>
          <w:szCs w:val="24"/>
        </w:rPr>
        <w:t>3.</w:t>
      </w:r>
      <w:r>
        <w:rPr>
          <w:rFonts w:ascii="Times New Roman" w:hAnsi="Times New Roman"/>
          <w:b/>
          <w:color w:val="auto"/>
          <w:sz w:val="24"/>
          <w:szCs w:val="24"/>
        </w:rPr>
        <w:t>6</w:t>
      </w:r>
      <w:r w:rsidRPr="00D80A60">
        <w:rPr>
          <w:rFonts w:ascii="Times New Roman" w:hAnsi="Times New Roman"/>
          <w:b/>
          <w:color w:val="auto"/>
          <w:sz w:val="24"/>
          <w:szCs w:val="24"/>
        </w:rPr>
        <w:t>:</w:t>
      </w:r>
      <w:r w:rsidRPr="001A6AA2">
        <w:rPr>
          <w:rFonts w:ascii="Times New Roman" w:hAnsi="Times New Roman"/>
          <w:noProof w:val="0"/>
          <w:color w:val="auto"/>
          <w:sz w:val="24"/>
          <w:szCs w:val="24"/>
          <w:lang w:val="en-US"/>
        </w:rPr>
        <w:t xml:space="preserve"> </w:t>
      </w:r>
      <w:r w:rsidR="001845EB">
        <w:rPr>
          <w:rFonts w:ascii="Times New Roman" w:hAnsi="Times New Roman"/>
          <w:noProof w:val="0"/>
          <w:color w:val="auto"/>
          <w:sz w:val="24"/>
          <w:szCs w:val="24"/>
          <w:lang w:val="en-US"/>
        </w:rPr>
        <w:tab/>
      </w:r>
      <w:r>
        <w:rPr>
          <w:rFonts w:ascii="Times New Roman" w:hAnsi="Times New Roman"/>
          <w:noProof w:val="0"/>
          <w:color w:val="auto"/>
          <w:sz w:val="24"/>
          <w:szCs w:val="24"/>
          <w:lang w:val="en-US"/>
        </w:rPr>
        <w:t>What are the steps of the business-to-business buying process?</w:t>
      </w:r>
    </w:p>
    <w:p w14:paraId="0CE9B776" w14:textId="77777777" w:rsidR="00306632" w:rsidRDefault="00306632" w:rsidP="002F4EA2">
      <w:pPr>
        <w:pStyle w:val="CFOBJSET"/>
        <w:keepLines w:val="0"/>
        <w:spacing w:before="0" w:line="240" w:lineRule="auto"/>
        <w:rPr>
          <w:rFonts w:ascii="Times New Roman" w:hAnsi="Times New Roman"/>
          <w:noProof w:val="0"/>
          <w:color w:val="auto"/>
          <w:sz w:val="24"/>
          <w:szCs w:val="24"/>
          <w:lang w:val="en-US"/>
        </w:rPr>
      </w:pPr>
    </w:p>
    <w:p w14:paraId="7D2FDA0B" w14:textId="77777777" w:rsidR="00C974F3" w:rsidRDefault="00C974F3" w:rsidP="002F4EA2">
      <w:pPr>
        <w:pStyle w:val="Heading4"/>
        <w:widowControl/>
        <w:spacing w:line="240" w:lineRule="auto"/>
        <w:rPr>
          <w:u w:val="single"/>
        </w:rPr>
      </w:pPr>
      <w:r>
        <w:rPr>
          <w:u w:val="single"/>
        </w:rPr>
        <w:t>The Business-to-Business Buying Process</w:t>
      </w:r>
    </w:p>
    <w:p w14:paraId="2FCCD055" w14:textId="77777777" w:rsidR="00C974F3" w:rsidRDefault="00C974F3" w:rsidP="002F4EA2">
      <w:pPr>
        <w:widowControl/>
        <w:tabs>
          <w:tab w:val="left" w:pos="-720"/>
        </w:tabs>
        <w:suppressAutoHyphens/>
        <w:jc w:val="both"/>
        <w:rPr>
          <w:spacing w:val="-3"/>
        </w:rPr>
      </w:pPr>
    </w:p>
    <w:p w14:paraId="5F611BED" w14:textId="7CDA0685" w:rsidR="00C974F3" w:rsidRDefault="00C974F3" w:rsidP="002F4EA2">
      <w:pPr>
        <w:widowControl/>
        <w:tabs>
          <w:tab w:val="left" w:pos="-720"/>
        </w:tabs>
        <w:suppressAutoHyphens/>
        <w:jc w:val="both"/>
        <w:rPr>
          <w:spacing w:val="-3"/>
        </w:rPr>
      </w:pPr>
      <w:r>
        <w:rPr>
          <w:spacing w:val="-3"/>
        </w:rPr>
        <w:t xml:space="preserve">In new task purchasing situations, companies go through seven steps in the business-to-business buying decision process. </w:t>
      </w:r>
    </w:p>
    <w:p w14:paraId="2B794524" w14:textId="53391F97" w:rsidR="00C974F3" w:rsidRDefault="00C974F3" w:rsidP="002F4EA2">
      <w:pPr>
        <w:widowControl/>
        <w:numPr>
          <w:ilvl w:val="0"/>
          <w:numId w:val="33"/>
        </w:numPr>
        <w:tabs>
          <w:tab w:val="clear" w:pos="1440"/>
          <w:tab w:val="left" w:pos="-720"/>
          <w:tab w:val="num" w:pos="1080"/>
        </w:tabs>
        <w:suppressAutoHyphens/>
        <w:jc w:val="both"/>
        <w:rPr>
          <w:spacing w:val="-3"/>
        </w:rPr>
      </w:pPr>
      <w:r>
        <w:rPr>
          <w:spacing w:val="-3"/>
        </w:rPr>
        <w:t>Identification of a need</w:t>
      </w:r>
    </w:p>
    <w:p w14:paraId="665E3B16" w14:textId="517DC6AF" w:rsidR="00C974F3" w:rsidRDefault="00C974F3" w:rsidP="002F4EA2">
      <w:pPr>
        <w:widowControl/>
        <w:numPr>
          <w:ilvl w:val="0"/>
          <w:numId w:val="33"/>
        </w:numPr>
        <w:tabs>
          <w:tab w:val="clear" w:pos="1440"/>
          <w:tab w:val="left" w:pos="-720"/>
          <w:tab w:val="num" w:pos="1080"/>
        </w:tabs>
        <w:suppressAutoHyphens/>
        <w:jc w:val="both"/>
        <w:rPr>
          <w:spacing w:val="-3"/>
        </w:rPr>
      </w:pPr>
      <w:r>
        <w:rPr>
          <w:spacing w:val="-3"/>
        </w:rPr>
        <w:t>Establishment of specifications</w:t>
      </w:r>
    </w:p>
    <w:p w14:paraId="480D9FFF" w14:textId="613C17D1" w:rsidR="00C974F3" w:rsidRDefault="00C974F3" w:rsidP="002F4EA2">
      <w:pPr>
        <w:widowControl/>
        <w:numPr>
          <w:ilvl w:val="0"/>
          <w:numId w:val="33"/>
        </w:numPr>
        <w:tabs>
          <w:tab w:val="clear" w:pos="1440"/>
          <w:tab w:val="left" w:pos="-720"/>
          <w:tab w:val="num" w:pos="1080"/>
        </w:tabs>
        <w:suppressAutoHyphens/>
        <w:jc w:val="both"/>
        <w:rPr>
          <w:spacing w:val="-3"/>
        </w:rPr>
      </w:pPr>
      <w:r>
        <w:rPr>
          <w:spacing w:val="-3"/>
        </w:rPr>
        <w:t>Identification of alternatives</w:t>
      </w:r>
    </w:p>
    <w:p w14:paraId="4DBFCDC8" w14:textId="596A8A83" w:rsidR="00C974F3" w:rsidRDefault="00C974F3" w:rsidP="002F4EA2">
      <w:pPr>
        <w:widowControl/>
        <w:numPr>
          <w:ilvl w:val="0"/>
          <w:numId w:val="33"/>
        </w:numPr>
        <w:tabs>
          <w:tab w:val="clear" w:pos="1440"/>
          <w:tab w:val="left" w:pos="-720"/>
          <w:tab w:val="num" w:pos="1080"/>
        </w:tabs>
        <w:suppressAutoHyphens/>
        <w:jc w:val="both"/>
        <w:rPr>
          <w:spacing w:val="-3"/>
        </w:rPr>
      </w:pPr>
      <w:r>
        <w:rPr>
          <w:spacing w:val="-3"/>
        </w:rPr>
        <w:t>Identification of vendors</w:t>
      </w:r>
    </w:p>
    <w:p w14:paraId="52464AD2" w14:textId="67509868" w:rsidR="00C974F3" w:rsidRDefault="00C974F3" w:rsidP="002F4EA2">
      <w:pPr>
        <w:widowControl/>
        <w:numPr>
          <w:ilvl w:val="0"/>
          <w:numId w:val="33"/>
        </w:numPr>
        <w:tabs>
          <w:tab w:val="clear" w:pos="1440"/>
          <w:tab w:val="left" w:pos="-720"/>
          <w:tab w:val="num" w:pos="1080"/>
        </w:tabs>
        <w:suppressAutoHyphens/>
        <w:jc w:val="both"/>
        <w:rPr>
          <w:spacing w:val="-3"/>
        </w:rPr>
      </w:pPr>
      <w:r>
        <w:rPr>
          <w:spacing w:val="-3"/>
        </w:rPr>
        <w:t>Evaluation of vendors</w:t>
      </w:r>
    </w:p>
    <w:p w14:paraId="6DB139F8" w14:textId="19F3BF4D" w:rsidR="00C974F3" w:rsidRDefault="00C974F3" w:rsidP="002F4EA2">
      <w:pPr>
        <w:widowControl/>
        <w:numPr>
          <w:ilvl w:val="0"/>
          <w:numId w:val="33"/>
        </w:numPr>
        <w:tabs>
          <w:tab w:val="clear" w:pos="1440"/>
          <w:tab w:val="left" w:pos="-720"/>
          <w:tab w:val="num" w:pos="1080"/>
        </w:tabs>
        <w:suppressAutoHyphens/>
        <w:jc w:val="both"/>
        <w:rPr>
          <w:spacing w:val="-3"/>
        </w:rPr>
      </w:pPr>
      <w:r>
        <w:rPr>
          <w:spacing w:val="-3"/>
        </w:rPr>
        <w:t>Selection of vendor(s)</w:t>
      </w:r>
    </w:p>
    <w:p w14:paraId="4309DD93" w14:textId="36FEA791" w:rsidR="00C974F3" w:rsidRDefault="00C974F3" w:rsidP="002F4EA2">
      <w:pPr>
        <w:widowControl/>
        <w:numPr>
          <w:ilvl w:val="0"/>
          <w:numId w:val="33"/>
        </w:numPr>
        <w:tabs>
          <w:tab w:val="clear" w:pos="1440"/>
          <w:tab w:val="left" w:pos="-720"/>
          <w:tab w:val="num" w:pos="1080"/>
        </w:tabs>
        <w:suppressAutoHyphens/>
        <w:jc w:val="both"/>
        <w:rPr>
          <w:spacing w:val="-3"/>
        </w:rPr>
      </w:pPr>
      <w:r>
        <w:rPr>
          <w:spacing w:val="-3"/>
        </w:rPr>
        <w:t>Negotiation of purchase terms</w:t>
      </w:r>
    </w:p>
    <w:p w14:paraId="6C861B41" w14:textId="77777777" w:rsidR="00C974F3" w:rsidRDefault="00C974F3" w:rsidP="002F4EA2">
      <w:pPr>
        <w:widowControl/>
        <w:tabs>
          <w:tab w:val="left" w:pos="-720"/>
          <w:tab w:val="num" w:pos="1080"/>
        </w:tabs>
        <w:suppressAutoHyphens/>
        <w:jc w:val="both"/>
        <w:rPr>
          <w:spacing w:val="-3"/>
        </w:rPr>
      </w:pPr>
    </w:p>
    <w:p w14:paraId="6FD0780F" w14:textId="1D7F5D25" w:rsidR="00C12705" w:rsidRDefault="00C12705" w:rsidP="002F4EA2">
      <w:pPr>
        <w:widowControl/>
        <w:tabs>
          <w:tab w:val="left" w:pos="-720"/>
        </w:tabs>
        <w:suppressAutoHyphens/>
        <w:jc w:val="both"/>
        <w:rPr>
          <w:spacing w:val="-3"/>
        </w:rPr>
      </w:pPr>
      <w:r>
        <w:rPr>
          <w:spacing w:val="-3"/>
        </w:rPr>
        <w:t>Figure 3.1</w:t>
      </w:r>
      <w:r w:rsidR="001D241A">
        <w:rPr>
          <w:spacing w:val="-3"/>
        </w:rPr>
        <w:t>3</w:t>
      </w:r>
      <w:r>
        <w:rPr>
          <w:spacing w:val="-3"/>
        </w:rPr>
        <w:t xml:space="preserve"> compares individual purchase decisions with the business buying process.</w:t>
      </w:r>
    </w:p>
    <w:p w14:paraId="2B9AC393" w14:textId="77777777" w:rsidR="00C12705" w:rsidRDefault="00C12705" w:rsidP="002F4EA2">
      <w:pPr>
        <w:widowControl/>
        <w:tabs>
          <w:tab w:val="left" w:pos="-720"/>
        </w:tabs>
        <w:suppressAutoHyphens/>
        <w:jc w:val="both"/>
        <w:rPr>
          <w:spacing w:val="-3"/>
        </w:rPr>
      </w:pPr>
    </w:p>
    <w:p w14:paraId="6B4D9612" w14:textId="77777777" w:rsidR="00C974F3" w:rsidRDefault="00C974F3" w:rsidP="002F4EA2">
      <w:pPr>
        <w:widowControl/>
        <w:tabs>
          <w:tab w:val="left" w:pos="-720"/>
        </w:tabs>
        <w:suppressAutoHyphens/>
        <w:jc w:val="both"/>
        <w:rPr>
          <w:spacing w:val="-3"/>
        </w:rPr>
      </w:pPr>
      <w:r>
        <w:rPr>
          <w:spacing w:val="-3"/>
        </w:rPr>
        <w:t>In a new buy situation, companies will go through all seven steps. In modified rebuy or straight rebuy situations, one or more of the steps are eliminated.</w:t>
      </w:r>
    </w:p>
    <w:p w14:paraId="1A832F2C" w14:textId="77777777" w:rsidR="00C974F3" w:rsidRDefault="00C974F3" w:rsidP="002F4EA2">
      <w:pPr>
        <w:widowControl/>
        <w:tabs>
          <w:tab w:val="left" w:pos="-720"/>
        </w:tabs>
        <w:suppressAutoHyphens/>
        <w:jc w:val="both"/>
        <w:rPr>
          <w:spacing w:val="-3"/>
        </w:rPr>
      </w:pPr>
    </w:p>
    <w:p w14:paraId="35B55D90" w14:textId="77777777" w:rsidR="00C974F3" w:rsidRDefault="00C974F3" w:rsidP="002F4EA2">
      <w:pPr>
        <w:pStyle w:val="Heading4"/>
        <w:widowControl/>
        <w:spacing w:line="240" w:lineRule="auto"/>
      </w:pPr>
      <w:r>
        <w:t>Identification of Needs</w:t>
      </w:r>
    </w:p>
    <w:p w14:paraId="09D32818" w14:textId="77777777" w:rsidR="00C974F3" w:rsidRDefault="00C974F3" w:rsidP="002F4EA2">
      <w:pPr>
        <w:keepNext/>
        <w:widowControl/>
        <w:tabs>
          <w:tab w:val="left" w:pos="-720"/>
        </w:tabs>
        <w:suppressAutoHyphens/>
        <w:jc w:val="both"/>
        <w:rPr>
          <w:spacing w:val="-3"/>
        </w:rPr>
      </w:pPr>
    </w:p>
    <w:p w14:paraId="04B5DED7" w14:textId="77777777" w:rsidR="00C974F3" w:rsidRDefault="00C974F3" w:rsidP="002F4EA2">
      <w:pPr>
        <w:widowControl/>
        <w:tabs>
          <w:tab w:val="left" w:pos="-720"/>
        </w:tabs>
        <w:suppressAutoHyphens/>
        <w:jc w:val="both"/>
        <w:rPr>
          <w:spacing w:val="-3"/>
        </w:rPr>
      </w:pPr>
      <w:r>
        <w:rPr>
          <w:spacing w:val="-3"/>
        </w:rPr>
        <w:t>Individual buyers and members of individual firms recognize company needs on a daily basis.</w:t>
      </w:r>
    </w:p>
    <w:p w14:paraId="50328179" w14:textId="77777777" w:rsidR="00C974F3" w:rsidRDefault="00C974F3" w:rsidP="002F4EA2">
      <w:pPr>
        <w:widowControl/>
        <w:tabs>
          <w:tab w:val="left" w:pos="-720"/>
        </w:tabs>
        <w:suppressAutoHyphens/>
        <w:jc w:val="both"/>
        <w:rPr>
          <w:spacing w:val="-3"/>
        </w:rPr>
      </w:pPr>
    </w:p>
    <w:p w14:paraId="3C9DCE9B" w14:textId="77777777" w:rsidR="00C974F3" w:rsidRDefault="00C974F3" w:rsidP="002F4EA2">
      <w:pPr>
        <w:widowControl/>
        <w:tabs>
          <w:tab w:val="left" w:pos="-720"/>
        </w:tabs>
        <w:suppressAutoHyphens/>
        <w:jc w:val="both"/>
        <w:rPr>
          <w:spacing w:val="-3"/>
        </w:rPr>
      </w:pPr>
      <w:r>
        <w:rPr>
          <w:spacing w:val="-3"/>
        </w:rPr>
        <w:t xml:space="preserve">Needs in the business world are often created by </w:t>
      </w:r>
      <w:r w:rsidRPr="00C12705">
        <w:rPr>
          <w:i/>
          <w:spacing w:val="-3"/>
        </w:rPr>
        <w:t>derived demand</w:t>
      </w:r>
      <w:r>
        <w:rPr>
          <w:spacing w:val="-3"/>
        </w:rPr>
        <w:t>, which is based on, linked to, (or derived from) the production and sale of some other consumer good or service.</w:t>
      </w:r>
    </w:p>
    <w:p w14:paraId="0D0BED5F" w14:textId="77777777" w:rsidR="00C974F3" w:rsidRDefault="00C974F3" w:rsidP="002F4EA2">
      <w:pPr>
        <w:widowControl/>
        <w:tabs>
          <w:tab w:val="left" w:pos="-720"/>
        </w:tabs>
        <w:suppressAutoHyphens/>
        <w:jc w:val="both"/>
        <w:rPr>
          <w:spacing w:val="-3"/>
        </w:rPr>
      </w:pPr>
    </w:p>
    <w:p w14:paraId="1D9E1FEB" w14:textId="77777777" w:rsidR="00C974F3" w:rsidRDefault="00C974F3" w:rsidP="002F4EA2">
      <w:pPr>
        <w:pStyle w:val="Heading4"/>
        <w:widowControl/>
        <w:spacing w:line="240" w:lineRule="auto"/>
      </w:pPr>
      <w:r>
        <w:t>Establishment of Specifications</w:t>
      </w:r>
    </w:p>
    <w:p w14:paraId="563B3C02" w14:textId="77777777" w:rsidR="00C974F3" w:rsidRDefault="00C974F3" w:rsidP="002F4EA2">
      <w:pPr>
        <w:widowControl/>
        <w:tabs>
          <w:tab w:val="left" w:pos="-720"/>
        </w:tabs>
        <w:suppressAutoHyphens/>
        <w:jc w:val="both"/>
        <w:rPr>
          <w:spacing w:val="-3"/>
        </w:rPr>
      </w:pPr>
    </w:p>
    <w:p w14:paraId="3979F710" w14:textId="77777777" w:rsidR="00C974F3" w:rsidRDefault="00C974F3" w:rsidP="002F4EA2">
      <w:pPr>
        <w:widowControl/>
        <w:tabs>
          <w:tab w:val="left" w:pos="-720"/>
        </w:tabs>
        <w:suppressAutoHyphens/>
        <w:jc w:val="both"/>
        <w:rPr>
          <w:spacing w:val="-3"/>
        </w:rPr>
      </w:pPr>
      <w:r>
        <w:rPr>
          <w:spacing w:val="-3"/>
        </w:rPr>
        <w:t>Specifications are formulated by experts.</w:t>
      </w:r>
    </w:p>
    <w:p w14:paraId="1707EE97" w14:textId="77777777" w:rsidR="00C974F3" w:rsidRDefault="00C974F3" w:rsidP="002F4EA2">
      <w:pPr>
        <w:widowControl/>
        <w:tabs>
          <w:tab w:val="left" w:pos="-720"/>
        </w:tabs>
        <w:suppressAutoHyphens/>
        <w:jc w:val="both"/>
        <w:rPr>
          <w:spacing w:val="-3"/>
        </w:rPr>
      </w:pPr>
    </w:p>
    <w:p w14:paraId="2658DF2A" w14:textId="77777777" w:rsidR="00C974F3" w:rsidRDefault="00C974F3" w:rsidP="002F4EA2">
      <w:pPr>
        <w:widowControl/>
        <w:tabs>
          <w:tab w:val="left" w:pos="-720"/>
        </w:tabs>
        <w:suppressAutoHyphens/>
        <w:jc w:val="both"/>
        <w:rPr>
          <w:spacing w:val="-3"/>
        </w:rPr>
      </w:pPr>
      <w:r>
        <w:rPr>
          <w:spacing w:val="-3"/>
        </w:rPr>
        <w:t>Specifications are usually written down and distributed internally to those in the buying center and are communicated to vendors.</w:t>
      </w:r>
    </w:p>
    <w:p w14:paraId="3A760C99" w14:textId="77777777" w:rsidR="00C974F3" w:rsidRDefault="00C974F3" w:rsidP="002F4EA2">
      <w:pPr>
        <w:widowControl/>
        <w:tabs>
          <w:tab w:val="left" w:pos="-720"/>
        </w:tabs>
        <w:suppressAutoHyphens/>
        <w:jc w:val="both"/>
        <w:rPr>
          <w:spacing w:val="-3"/>
        </w:rPr>
      </w:pPr>
    </w:p>
    <w:p w14:paraId="5DCE2837" w14:textId="77777777" w:rsidR="00C974F3" w:rsidRPr="00464E69" w:rsidRDefault="00C974F3" w:rsidP="002F4EA2">
      <w:pPr>
        <w:pStyle w:val="Heading4"/>
        <w:widowControl/>
        <w:spacing w:line="240" w:lineRule="auto"/>
      </w:pPr>
      <w:r w:rsidRPr="00464E69">
        <w:t>Identification of Vendors</w:t>
      </w:r>
    </w:p>
    <w:p w14:paraId="48E9AFA1" w14:textId="77777777" w:rsidR="00C974F3" w:rsidRDefault="00C974F3" w:rsidP="002F4EA2">
      <w:pPr>
        <w:widowControl/>
        <w:tabs>
          <w:tab w:val="left" w:pos="-720"/>
        </w:tabs>
        <w:suppressAutoHyphens/>
        <w:jc w:val="both"/>
        <w:rPr>
          <w:spacing w:val="-3"/>
        </w:rPr>
      </w:pPr>
    </w:p>
    <w:p w14:paraId="480391AC" w14:textId="77777777" w:rsidR="00C974F3" w:rsidRDefault="00C974F3" w:rsidP="002F4EA2">
      <w:pPr>
        <w:widowControl/>
        <w:tabs>
          <w:tab w:val="left" w:pos="-720"/>
        </w:tabs>
        <w:suppressAutoHyphens/>
        <w:jc w:val="both"/>
        <w:rPr>
          <w:spacing w:val="-3"/>
        </w:rPr>
      </w:pPr>
      <w:r>
        <w:rPr>
          <w:spacing w:val="-3"/>
        </w:rPr>
        <w:t>In most business situations, written, formal bids are required.</w:t>
      </w:r>
    </w:p>
    <w:p w14:paraId="4BF859B0" w14:textId="77777777" w:rsidR="00C974F3" w:rsidRDefault="00C974F3" w:rsidP="002F4EA2">
      <w:pPr>
        <w:widowControl/>
        <w:tabs>
          <w:tab w:val="left" w:pos="-720"/>
        </w:tabs>
        <w:suppressAutoHyphens/>
        <w:jc w:val="both"/>
        <w:rPr>
          <w:spacing w:val="-3"/>
        </w:rPr>
      </w:pPr>
    </w:p>
    <w:p w14:paraId="1195857D" w14:textId="77777777" w:rsidR="00C974F3" w:rsidRDefault="00C974F3" w:rsidP="002F4EA2">
      <w:pPr>
        <w:widowControl/>
        <w:tabs>
          <w:tab w:val="left" w:pos="-720"/>
        </w:tabs>
        <w:suppressAutoHyphens/>
        <w:jc w:val="both"/>
        <w:rPr>
          <w:spacing w:val="-3"/>
        </w:rPr>
      </w:pPr>
      <w:r>
        <w:rPr>
          <w:spacing w:val="-3"/>
        </w:rPr>
        <w:t>A member of the buying center is normally chosen to compile files of vendors that submit proposals.</w:t>
      </w:r>
    </w:p>
    <w:p w14:paraId="302ECA01" w14:textId="77777777" w:rsidR="00C974F3" w:rsidRDefault="00C974F3" w:rsidP="002F4EA2">
      <w:pPr>
        <w:widowControl/>
        <w:tabs>
          <w:tab w:val="left" w:pos="-720"/>
        </w:tabs>
        <w:suppressAutoHyphens/>
        <w:jc w:val="both"/>
        <w:rPr>
          <w:spacing w:val="-3"/>
        </w:rPr>
      </w:pPr>
    </w:p>
    <w:p w14:paraId="0E0847AE" w14:textId="77777777" w:rsidR="00C974F3" w:rsidRDefault="00C974F3" w:rsidP="002F4EA2">
      <w:pPr>
        <w:widowControl/>
        <w:tabs>
          <w:tab w:val="left" w:pos="-720"/>
        </w:tabs>
        <w:suppressAutoHyphens/>
        <w:jc w:val="both"/>
        <w:rPr>
          <w:spacing w:val="-3"/>
        </w:rPr>
      </w:pPr>
      <w:r>
        <w:rPr>
          <w:spacing w:val="-3"/>
        </w:rPr>
        <w:t>The offers are circulated to all of the members of the buying center that have input into the final decision.</w:t>
      </w:r>
    </w:p>
    <w:p w14:paraId="6EB2A457" w14:textId="77777777" w:rsidR="00C974F3" w:rsidRDefault="00C974F3" w:rsidP="002F4EA2">
      <w:pPr>
        <w:widowControl/>
        <w:tabs>
          <w:tab w:val="left" w:pos="-720"/>
        </w:tabs>
        <w:suppressAutoHyphens/>
        <w:jc w:val="both"/>
        <w:rPr>
          <w:spacing w:val="-3"/>
        </w:rPr>
      </w:pPr>
    </w:p>
    <w:p w14:paraId="56579E68" w14:textId="77777777" w:rsidR="00C974F3" w:rsidRDefault="00C974F3" w:rsidP="002F4EA2">
      <w:pPr>
        <w:pStyle w:val="Heading4"/>
        <w:widowControl/>
        <w:spacing w:line="240" w:lineRule="auto"/>
      </w:pPr>
      <w:r>
        <w:t>Vendor Evaluation</w:t>
      </w:r>
    </w:p>
    <w:p w14:paraId="7A64DEE8" w14:textId="77777777" w:rsidR="00C974F3" w:rsidRDefault="00C974F3" w:rsidP="002F4EA2">
      <w:pPr>
        <w:widowControl/>
        <w:tabs>
          <w:tab w:val="left" w:pos="-720"/>
        </w:tabs>
        <w:suppressAutoHyphens/>
        <w:jc w:val="both"/>
        <w:rPr>
          <w:spacing w:val="-3"/>
        </w:rPr>
      </w:pPr>
    </w:p>
    <w:p w14:paraId="0AC87667" w14:textId="77777777" w:rsidR="00C974F3" w:rsidRDefault="00C974F3" w:rsidP="002F4EA2">
      <w:pPr>
        <w:widowControl/>
        <w:tabs>
          <w:tab w:val="left" w:pos="-720"/>
        </w:tabs>
        <w:suppressAutoHyphens/>
        <w:jc w:val="both"/>
        <w:rPr>
          <w:spacing w:val="-3"/>
        </w:rPr>
      </w:pPr>
      <w:r>
        <w:rPr>
          <w:spacing w:val="-3"/>
        </w:rPr>
        <w:t>Evaluations of vendors normally occur at three levels:</w:t>
      </w:r>
    </w:p>
    <w:p w14:paraId="4772F44E" w14:textId="77777777" w:rsidR="00464E69" w:rsidRDefault="00464E69" w:rsidP="002F4EA2">
      <w:pPr>
        <w:widowControl/>
        <w:tabs>
          <w:tab w:val="left" w:pos="-720"/>
        </w:tabs>
        <w:suppressAutoHyphens/>
        <w:jc w:val="both"/>
        <w:rPr>
          <w:spacing w:val="-3"/>
        </w:rPr>
      </w:pPr>
    </w:p>
    <w:p w14:paraId="20133898" w14:textId="626F4129" w:rsidR="00C974F3" w:rsidRDefault="00C974F3" w:rsidP="002F4EA2">
      <w:pPr>
        <w:widowControl/>
        <w:numPr>
          <w:ilvl w:val="0"/>
          <w:numId w:val="35"/>
        </w:numPr>
        <w:tabs>
          <w:tab w:val="clear" w:pos="1440"/>
          <w:tab w:val="left" w:pos="-720"/>
          <w:tab w:val="num" w:pos="1080"/>
        </w:tabs>
        <w:suppressAutoHyphens/>
        <w:ind w:left="1080" w:hanging="360"/>
        <w:jc w:val="both"/>
        <w:rPr>
          <w:spacing w:val="-3"/>
        </w:rPr>
      </w:pPr>
      <w:r>
        <w:rPr>
          <w:spacing w:val="-3"/>
        </w:rPr>
        <w:t>An initial screening of proposals</w:t>
      </w:r>
    </w:p>
    <w:p w14:paraId="1C6ED40C" w14:textId="77777777" w:rsidR="00C974F3" w:rsidRDefault="00C974F3" w:rsidP="002F4EA2">
      <w:pPr>
        <w:widowControl/>
        <w:numPr>
          <w:ilvl w:val="0"/>
          <w:numId w:val="35"/>
        </w:numPr>
        <w:tabs>
          <w:tab w:val="clear" w:pos="1440"/>
          <w:tab w:val="left" w:pos="-720"/>
          <w:tab w:val="num" w:pos="1080"/>
        </w:tabs>
        <w:suppressAutoHyphens/>
        <w:ind w:left="1080" w:hanging="360"/>
        <w:jc w:val="both"/>
        <w:rPr>
          <w:spacing w:val="-3"/>
        </w:rPr>
      </w:pPr>
      <w:r>
        <w:rPr>
          <w:spacing w:val="-3"/>
        </w:rPr>
        <w:t>Undertaking a vendor audit. Members of the audit team normally include an engineer, someone from operations, a quality control specialist, and members of the purchasing department.</w:t>
      </w:r>
    </w:p>
    <w:p w14:paraId="62C98602" w14:textId="6123B9C7" w:rsidR="00C974F3" w:rsidRDefault="00C974F3" w:rsidP="002F4EA2">
      <w:pPr>
        <w:widowControl/>
        <w:numPr>
          <w:ilvl w:val="0"/>
          <w:numId w:val="35"/>
        </w:numPr>
        <w:tabs>
          <w:tab w:val="clear" w:pos="1440"/>
          <w:tab w:val="left" w:pos="-720"/>
          <w:tab w:val="num" w:pos="1080"/>
        </w:tabs>
        <w:suppressAutoHyphens/>
        <w:ind w:left="1080" w:hanging="360"/>
        <w:jc w:val="both"/>
        <w:rPr>
          <w:spacing w:val="-3"/>
        </w:rPr>
      </w:pPr>
      <w:r>
        <w:rPr>
          <w:spacing w:val="-3"/>
        </w:rPr>
        <w:t>Sharing vendor audit information with various members of the buying center</w:t>
      </w:r>
    </w:p>
    <w:p w14:paraId="6826D6A9" w14:textId="77777777" w:rsidR="00C974F3" w:rsidRDefault="00C974F3" w:rsidP="002F4EA2">
      <w:pPr>
        <w:widowControl/>
        <w:tabs>
          <w:tab w:val="left" w:pos="-720"/>
          <w:tab w:val="num" w:pos="1080"/>
        </w:tabs>
        <w:suppressAutoHyphens/>
        <w:ind w:left="1080" w:hanging="360"/>
        <w:jc w:val="both"/>
        <w:rPr>
          <w:spacing w:val="-3"/>
        </w:rPr>
      </w:pPr>
    </w:p>
    <w:p w14:paraId="35060CBA" w14:textId="77777777" w:rsidR="00C974F3" w:rsidRDefault="00C974F3" w:rsidP="002F4EA2">
      <w:pPr>
        <w:widowControl/>
        <w:tabs>
          <w:tab w:val="left" w:pos="-720"/>
        </w:tabs>
        <w:suppressAutoHyphens/>
        <w:jc w:val="both"/>
        <w:rPr>
          <w:spacing w:val="-3"/>
        </w:rPr>
      </w:pPr>
      <w:r>
        <w:rPr>
          <w:spacing w:val="-3"/>
        </w:rPr>
        <w:t>Many of the concepts described in the previous chapter regarding consumer buyer behavior apply to this stage of the business purchasing process.</w:t>
      </w:r>
    </w:p>
    <w:p w14:paraId="5CCA1DF4" w14:textId="2381988F" w:rsidR="00315778" w:rsidRDefault="00315778">
      <w:pPr>
        <w:widowControl/>
        <w:autoSpaceDE/>
        <w:autoSpaceDN/>
        <w:adjustRightInd/>
        <w:rPr>
          <w:b/>
          <w:bCs/>
          <w:spacing w:val="-3"/>
        </w:rPr>
      </w:pPr>
    </w:p>
    <w:p w14:paraId="10DC701D" w14:textId="0C4561EB" w:rsidR="00C974F3" w:rsidRDefault="00306632" w:rsidP="002F4EA2">
      <w:pPr>
        <w:widowControl/>
        <w:tabs>
          <w:tab w:val="left" w:pos="-720"/>
        </w:tabs>
        <w:suppressAutoHyphens/>
        <w:jc w:val="both"/>
        <w:rPr>
          <w:b/>
          <w:bCs/>
          <w:spacing w:val="-3"/>
        </w:rPr>
      </w:pPr>
      <w:r>
        <w:rPr>
          <w:b/>
          <w:bCs/>
          <w:spacing w:val="-3"/>
        </w:rPr>
        <w:t xml:space="preserve">Vendor </w:t>
      </w:r>
      <w:r w:rsidR="00C974F3">
        <w:rPr>
          <w:b/>
          <w:bCs/>
          <w:spacing w:val="-3"/>
        </w:rPr>
        <w:t xml:space="preserve">Selection </w:t>
      </w:r>
    </w:p>
    <w:p w14:paraId="73C5BE68" w14:textId="77777777" w:rsidR="00306632" w:rsidRDefault="00306632" w:rsidP="002F4EA2">
      <w:pPr>
        <w:widowControl/>
        <w:tabs>
          <w:tab w:val="left" w:pos="-720"/>
        </w:tabs>
        <w:suppressAutoHyphens/>
        <w:jc w:val="both"/>
        <w:rPr>
          <w:spacing w:val="-3"/>
        </w:rPr>
      </w:pPr>
    </w:p>
    <w:p w14:paraId="04268CA1" w14:textId="77777777" w:rsidR="00C974F3" w:rsidRDefault="00C974F3" w:rsidP="002F4EA2">
      <w:pPr>
        <w:widowControl/>
        <w:tabs>
          <w:tab w:val="left" w:pos="-720"/>
        </w:tabs>
        <w:suppressAutoHyphens/>
        <w:jc w:val="both"/>
        <w:rPr>
          <w:spacing w:val="-3"/>
        </w:rPr>
      </w:pPr>
      <w:r>
        <w:rPr>
          <w:spacing w:val="-3"/>
        </w:rPr>
        <w:t>Once the choice is made, there are still items to be completed before shipment begins, including notifying the companies that did not win the bid.</w:t>
      </w:r>
    </w:p>
    <w:p w14:paraId="55ED9EE1" w14:textId="77777777" w:rsidR="00C974F3" w:rsidRDefault="00C974F3" w:rsidP="002F4EA2">
      <w:pPr>
        <w:widowControl/>
        <w:tabs>
          <w:tab w:val="left" w:pos="-720"/>
        </w:tabs>
        <w:suppressAutoHyphens/>
        <w:jc w:val="both"/>
        <w:rPr>
          <w:spacing w:val="-3"/>
        </w:rPr>
      </w:pPr>
    </w:p>
    <w:p w14:paraId="17F505E4" w14:textId="77777777" w:rsidR="00C974F3" w:rsidRDefault="00C974F3" w:rsidP="002F4EA2">
      <w:pPr>
        <w:pStyle w:val="Heading4"/>
        <w:widowControl/>
        <w:spacing w:line="240" w:lineRule="auto"/>
      </w:pPr>
      <w:r>
        <w:t>Negotiati</w:t>
      </w:r>
      <w:r w:rsidR="00C12705">
        <w:t>on of</w:t>
      </w:r>
      <w:r>
        <w:t xml:space="preserve"> Terms</w:t>
      </w:r>
    </w:p>
    <w:p w14:paraId="2DEFC1BD" w14:textId="77777777" w:rsidR="00C974F3" w:rsidRDefault="00C974F3" w:rsidP="002F4EA2">
      <w:pPr>
        <w:keepNext/>
        <w:widowControl/>
        <w:tabs>
          <w:tab w:val="left" w:pos="-720"/>
        </w:tabs>
        <w:suppressAutoHyphens/>
        <w:jc w:val="both"/>
        <w:rPr>
          <w:spacing w:val="-3"/>
        </w:rPr>
      </w:pPr>
    </w:p>
    <w:p w14:paraId="61E83531" w14:textId="329AF91C" w:rsidR="00C974F3" w:rsidRDefault="00C974F3" w:rsidP="002F4EA2">
      <w:pPr>
        <w:keepNext/>
        <w:widowControl/>
        <w:tabs>
          <w:tab w:val="left" w:pos="-720"/>
        </w:tabs>
        <w:suppressAutoHyphens/>
        <w:jc w:val="both"/>
        <w:rPr>
          <w:spacing w:val="-3"/>
        </w:rPr>
      </w:pPr>
      <w:r>
        <w:rPr>
          <w:spacing w:val="-3"/>
        </w:rPr>
        <w:t>In most purchasing situations, negotiating terms is merely a formality because most of the conditions have already been worked out.</w:t>
      </w:r>
    </w:p>
    <w:p w14:paraId="244D8839" w14:textId="77777777" w:rsidR="00C974F3" w:rsidRDefault="00C974F3" w:rsidP="002F4EA2">
      <w:pPr>
        <w:widowControl/>
        <w:tabs>
          <w:tab w:val="left" w:pos="-720"/>
        </w:tabs>
        <w:suppressAutoHyphens/>
        <w:jc w:val="both"/>
        <w:rPr>
          <w:spacing w:val="-3"/>
        </w:rPr>
      </w:pPr>
    </w:p>
    <w:p w14:paraId="4D6FAA01" w14:textId="77777777" w:rsidR="00C974F3" w:rsidRDefault="00C974F3" w:rsidP="002F4EA2">
      <w:pPr>
        <w:widowControl/>
        <w:tabs>
          <w:tab w:val="left" w:pos="-720"/>
        </w:tabs>
        <w:suppressAutoHyphens/>
        <w:jc w:val="both"/>
        <w:rPr>
          <w:spacing w:val="-3"/>
        </w:rPr>
      </w:pPr>
      <w:r>
        <w:rPr>
          <w:spacing w:val="-3"/>
        </w:rPr>
        <w:t>When the final agreement is set, goods are shipped and/or services are provided.</w:t>
      </w:r>
    </w:p>
    <w:p w14:paraId="4FD9C426" w14:textId="77777777" w:rsidR="00C974F3" w:rsidRDefault="00C974F3" w:rsidP="002F4EA2">
      <w:pPr>
        <w:widowControl/>
        <w:tabs>
          <w:tab w:val="left" w:pos="-720"/>
        </w:tabs>
        <w:suppressAutoHyphens/>
        <w:jc w:val="both"/>
        <w:rPr>
          <w:spacing w:val="-3"/>
        </w:rPr>
      </w:pPr>
    </w:p>
    <w:p w14:paraId="7046D333" w14:textId="77777777" w:rsidR="00C12705" w:rsidRDefault="00C12705" w:rsidP="002F4EA2">
      <w:pPr>
        <w:widowControl/>
        <w:tabs>
          <w:tab w:val="left" w:pos="-720"/>
        </w:tabs>
        <w:suppressAutoHyphens/>
        <w:jc w:val="both"/>
        <w:rPr>
          <w:b/>
          <w:spacing w:val="-3"/>
        </w:rPr>
      </w:pPr>
      <w:r>
        <w:rPr>
          <w:b/>
          <w:spacing w:val="-3"/>
        </w:rPr>
        <w:t>Postpurchase Evaluation</w:t>
      </w:r>
    </w:p>
    <w:p w14:paraId="68212CDB" w14:textId="77777777" w:rsidR="00C12705" w:rsidRDefault="00C12705" w:rsidP="002F4EA2">
      <w:pPr>
        <w:widowControl/>
        <w:tabs>
          <w:tab w:val="left" w:pos="-720"/>
        </w:tabs>
        <w:suppressAutoHyphens/>
        <w:jc w:val="both"/>
        <w:rPr>
          <w:b/>
          <w:spacing w:val="-3"/>
        </w:rPr>
      </w:pPr>
    </w:p>
    <w:p w14:paraId="5BC2CBF6" w14:textId="77777777" w:rsidR="00C12705" w:rsidRDefault="00C12705" w:rsidP="002F4EA2">
      <w:pPr>
        <w:widowControl/>
        <w:tabs>
          <w:tab w:val="left" w:pos="-720"/>
        </w:tabs>
        <w:suppressAutoHyphens/>
        <w:jc w:val="both"/>
      </w:pPr>
      <w:r>
        <w:t>In the business-to-business arena, the postpurchase phase represents a marketing opportunity. Vendors that provide high-quality products, follow-up, and service often move into a straight rebuy situation.</w:t>
      </w:r>
    </w:p>
    <w:p w14:paraId="5B17869D" w14:textId="77777777" w:rsidR="005C785E" w:rsidRDefault="005C785E" w:rsidP="002F4EA2">
      <w:pPr>
        <w:widowControl/>
        <w:tabs>
          <w:tab w:val="left" w:pos="-720"/>
        </w:tabs>
        <w:suppressAutoHyphens/>
        <w:jc w:val="both"/>
        <w:rPr>
          <w:b/>
          <w:lang w:val="en-AU"/>
        </w:rPr>
      </w:pPr>
    </w:p>
    <w:p w14:paraId="3094249B" w14:textId="77777777" w:rsidR="00464E69" w:rsidRDefault="00464E69" w:rsidP="002F4EA2">
      <w:pPr>
        <w:widowControl/>
        <w:tabs>
          <w:tab w:val="left" w:pos="-720"/>
        </w:tabs>
        <w:suppressAutoHyphens/>
        <w:jc w:val="both"/>
        <w:rPr>
          <w:b/>
          <w:lang w:val="en-AU"/>
        </w:rPr>
      </w:pPr>
    </w:p>
    <w:p w14:paraId="3E4D138B" w14:textId="14776C49" w:rsidR="00C12705" w:rsidRDefault="00C12705" w:rsidP="002F4EA2">
      <w:pPr>
        <w:widowControl/>
        <w:tabs>
          <w:tab w:val="left" w:pos="-720"/>
        </w:tabs>
        <w:suppressAutoHyphens/>
        <w:ind w:left="2160" w:hanging="2160"/>
      </w:pPr>
      <w:r w:rsidRPr="00C12705">
        <w:rPr>
          <w:b/>
          <w:lang w:val="en-AU"/>
        </w:rPr>
        <w:lastRenderedPageBreak/>
        <w:t xml:space="preserve">Objective </w:t>
      </w:r>
      <w:r w:rsidR="001845EB">
        <w:rPr>
          <w:b/>
          <w:lang w:val="en-AU"/>
        </w:rPr>
        <w:t>3.</w:t>
      </w:r>
      <w:r w:rsidRPr="00C12705">
        <w:rPr>
          <w:b/>
          <w:lang w:val="en-AU"/>
        </w:rPr>
        <w:t>7:</w:t>
      </w:r>
      <w:r w:rsidR="005C785E">
        <w:rPr>
          <w:b/>
          <w:lang w:val="en-AU"/>
        </w:rPr>
        <w:tab/>
      </w:r>
      <w:r w:rsidRPr="00C12705">
        <w:t>How does dual channel marketing expand a company</w:t>
      </w:r>
      <w:r w:rsidR="00E0099C">
        <w:t>’</w:t>
      </w:r>
      <w:r w:rsidRPr="00C12705">
        <w:t xml:space="preserve">s </w:t>
      </w:r>
      <w:r w:rsidR="00666534">
        <w:t>c</w:t>
      </w:r>
      <w:r w:rsidRPr="00C12705">
        <w:t>ustomer base and its sales?</w:t>
      </w:r>
    </w:p>
    <w:p w14:paraId="2DF38F0B" w14:textId="77777777" w:rsidR="0097478C" w:rsidRDefault="0097478C" w:rsidP="002F4EA2">
      <w:pPr>
        <w:widowControl/>
        <w:tabs>
          <w:tab w:val="left" w:pos="-720"/>
        </w:tabs>
        <w:suppressAutoHyphens/>
        <w:jc w:val="both"/>
      </w:pPr>
    </w:p>
    <w:p w14:paraId="73C360C6" w14:textId="77777777" w:rsidR="00C974F3" w:rsidRDefault="00C974F3" w:rsidP="002F4EA2">
      <w:pPr>
        <w:widowControl/>
        <w:tabs>
          <w:tab w:val="left" w:pos="-720"/>
        </w:tabs>
        <w:suppressAutoHyphens/>
        <w:jc w:val="both"/>
        <w:rPr>
          <w:b/>
          <w:bCs/>
          <w:spacing w:val="-3"/>
          <w:u w:val="single"/>
        </w:rPr>
      </w:pPr>
      <w:r>
        <w:rPr>
          <w:b/>
          <w:bCs/>
          <w:spacing w:val="-3"/>
          <w:u w:val="single"/>
        </w:rPr>
        <w:t>Dual Channel Marketing</w:t>
      </w:r>
    </w:p>
    <w:p w14:paraId="29648C95" w14:textId="77777777" w:rsidR="00C974F3" w:rsidRDefault="00C974F3" w:rsidP="002F4EA2">
      <w:pPr>
        <w:widowControl/>
        <w:tabs>
          <w:tab w:val="left" w:pos="-720"/>
        </w:tabs>
        <w:suppressAutoHyphens/>
        <w:jc w:val="both"/>
        <w:rPr>
          <w:spacing w:val="-3"/>
        </w:rPr>
      </w:pPr>
    </w:p>
    <w:p w14:paraId="11720553" w14:textId="77777777" w:rsidR="00C974F3" w:rsidRDefault="00C974F3" w:rsidP="002F4EA2">
      <w:pPr>
        <w:widowControl/>
        <w:tabs>
          <w:tab w:val="left" w:pos="-720"/>
        </w:tabs>
        <w:suppressAutoHyphens/>
        <w:jc w:val="both"/>
        <w:rPr>
          <w:spacing w:val="-3"/>
        </w:rPr>
      </w:pPr>
      <w:r>
        <w:rPr>
          <w:spacing w:val="-3"/>
        </w:rPr>
        <w:t>Dual channel marketing occurs when firms sell virtually the same goods and/or services to both consumers and businesses.</w:t>
      </w:r>
    </w:p>
    <w:p w14:paraId="5E4308C8" w14:textId="77777777" w:rsidR="00C974F3" w:rsidRDefault="00C974F3" w:rsidP="002F4EA2">
      <w:pPr>
        <w:widowControl/>
        <w:tabs>
          <w:tab w:val="left" w:pos="-720"/>
        </w:tabs>
        <w:suppressAutoHyphens/>
        <w:jc w:val="both"/>
        <w:rPr>
          <w:spacing w:val="-3"/>
        </w:rPr>
      </w:pPr>
    </w:p>
    <w:p w14:paraId="4CB4D35F" w14:textId="77777777" w:rsidR="00C974F3" w:rsidRDefault="00C974F3" w:rsidP="002F4EA2">
      <w:pPr>
        <w:widowControl/>
        <w:tabs>
          <w:tab w:val="left" w:pos="-720"/>
        </w:tabs>
        <w:suppressAutoHyphens/>
        <w:jc w:val="both"/>
        <w:rPr>
          <w:spacing w:val="-3"/>
        </w:rPr>
      </w:pPr>
      <w:r>
        <w:rPr>
          <w:spacing w:val="-3"/>
        </w:rPr>
        <w:t xml:space="preserve">Dual marketing channels arise for several reasons. </w:t>
      </w:r>
    </w:p>
    <w:p w14:paraId="501DC0DF" w14:textId="77777777"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A product is first sold in the business market and then is adapted to the consumer market.</w:t>
      </w:r>
    </w:p>
    <w:p w14:paraId="207D114B" w14:textId="3C70B43B"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As sales grow, economies</w:t>
      </w:r>
      <w:r w:rsidR="008D3C96">
        <w:rPr>
          <w:spacing w:val="-3"/>
        </w:rPr>
        <w:t xml:space="preserve"> </w:t>
      </w:r>
      <w:r>
        <w:rPr>
          <w:spacing w:val="-3"/>
        </w:rPr>
        <w:t>of</w:t>
      </w:r>
      <w:r w:rsidR="008D3C96">
        <w:rPr>
          <w:spacing w:val="-3"/>
        </w:rPr>
        <w:t xml:space="preserve"> </w:t>
      </w:r>
      <w:r>
        <w:rPr>
          <w:spacing w:val="-3"/>
        </w:rPr>
        <w:t>scale can be created by selling to a new market.</w:t>
      </w:r>
    </w:p>
    <w:p w14:paraId="790D1B65" w14:textId="77777777" w:rsidR="00C974F3" w:rsidRDefault="00C974F3" w:rsidP="002F4EA2">
      <w:pPr>
        <w:widowControl/>
        <w:tabs>
          <w:tab w:val="left" w:pos="-720"/>
        </w:tabs>
        <w:suppressAutoHyphens/>
        <w:jc w:val="both"/>
        <w:rPr>
          <w:spacing w:val="-3"/>
        </w:rPr>
      </w:pPr>
    </w:p>
    <w:p w14:paraId="06E0F7E4" w14:textId="5FC52645" w:rsidR="0024510E" w:rsidRPr="0024510E" w:rsidRDefault="0024510E" w:rsidP="002F4EA2">
      <w:pPr>
        <w:widowControl/>
        <w:tabs>
          <w:tab w:val="left" w:pos="-720"/>
        </w:tabs>
        <w:suppressAutoHyphens/>
        <w:jc w:val="both"/>
        <w:rPr>
          <w:i/>
          <w:spacing w:val="-3"/>
        </w:rPr>
      </w:pPr>
      <w:r>
        <w:rPr>
          <w:i/>
          <w:spacing w:val="-3"/>
        </w:rPr>
        <w:t>Spin</w:t>
      </w:r>
      <w:r w:rsidR="001845EB">
        <w:rPr>
          <w:i/>
          <w:spacing w:val="-3"/>
        </w:rPr>
        <w:t>-O</w:t>
      </w:r>
      <w:r>
        <w:rPr>
          <w:i/>
          <w:spacing w:val="-3"/>
        </w:rPr>
        <w:t>ff Sales</w:t>
      </w:r>
    </w:p>
    <w:p w14:paraId="7F92A597" w14:textId="77777777" w:rsidR="0024510E" w:rsidRDefault="0024510E" w:rsidP="002F4EA2">
      <w:pPr>
        <w:widowControl/>
        <w:tabs>
          <w:tab w:val="left" w:pos="-720"/>
        </w:tabs>
        <w:suppressAutoHyphens/>
        <w:jc w:val="both"/>
        <w:rPr>
          <w:spacing w:val="-3"/>
        </w:rPr>
      </w:pPr>
    </w:p>
    <w:p w14:paraId="37E781CD" w14:textId="77777777" w:rsidR="0024510E" w:rsidRDefault="0024510E" w:rsidP="00704EE4">
      <w:pPr>
        <w:widowControl/>
        <w:tabs>
          <w:tab w:val="left" w:pos="-720"/>
        </w:tabs>
        <w:suppressAutoHyphens/>
        <w:jc w:val="both"/>
        <w:rPr>
          <w:spacing w:val="-3"/>
        </w:rPr>
      </w:pPr>
      <w:r>
        <w:rPr>
          <w:spacing w:val="-3"/>
        </w:rPr>
        <w:t>One</w:t>
      </w:r>
      <w:r w:rsidR="00C974F3">
        <w:rPr>
          <w:spacing w:val="-3"/>
        </w:rPr>
        <w:t xml:space="preserve"> type of dual channel marketing results from spin-off sales, in which individuals who buy a particular product at work and have positive experiences with the product purchase </w:t>
      </w:r>
    </w:p>
    <w:p w14:paraId="476B5756" w14:textId="77777777" w:rsidR="00C974F3" w:rsidRDefault="00C974F3" w:rsidP="002F4EA2">
      <w:pPr>
        <w:widowControl/>
        <w:tabs>
          <w:tab w:val="left" w:pos="-720"/>
        </w:tabs>
        <w:suppressAutoHyphens/>
        <w:jc w:val="both"/>
        <w:rPr>
          <w:spacing w:val="-3"/>
        </w:rPr>
      </w:pPr>
      <w:r>
        <w:rPr>
          <w:spacing w:val="-3"/>
        </w:rPr>
        <w:t>another one for personal use.</w:t>
      </w:r>
    </w:p>
    <w:p w14:paraId="7C024B1E" w14:textId="77777777" w:rsidR="00C974F3" w:rsidRDefault="00C974F3" w:rsidP="002F4EA2">
      <w:pPr>
        <w:widowControl/>
      </w:pPr>
    </w:p>
    <w:p w14:paraId="7F08A5AC" w14:textId="77777777" w:rsidR="0024510E" w:rsidRPr="0024510E" w:rsidRDefault="0024510E" w:rsidP="002F4EA2">
      <w:pPr>
        <w:widowControl/>
        <w:rPr>
          <w:i/>
        </w:rPr>
      </w:pPr>
      <w:r>
        <w:rPr>
          <w:i/>
        </w:rPr>
        <w:t>Marketing Decisions</w:t>
      </w:r>
    </w:p>
    <w:p w14:paraId="21A5FA18" w14:textId="77777777" w:rsidR="001D241A" w:rsidRDefault="001D241A" w:rsidP="002F4EA2">
      <w:pPr>
        <w:widowControl/>
        <w:tabs>
          <w:tab w:val="left" w:pos="-720"/>
        </w:tabs>
        <w:suppressAutoHyphens/>
        <w:jc w:val="both"/>
        <w:rPr>
          <w:spacing w:val="-3"/>
        </w:rPr>
      </w:pPr>
    </w:p>
    <w:p w14:paraId="71C908E0" w14:textId="181AB667" w:rsidR="00C974F3" w:rsidRDefault="00C974F3" w:rsidP="002F4EA2">
      <w:pPr>
        <w:widowControl/>
        <w:tabs>
          <w:tab w:val="left" w:pos="-720"/>
        </w:tabs>
        <w:suppressAutoHyphens/>
        <w:jc w:val="both"/>
        <w:rPr>
          <w:spacing w:val="-3"/>
        </w:rPr>
      </w:pPr>
      <w:r>
        <w:rPr>
          <w:spacing w:val="-3"/>
        </w:rPr>
        <w:t>When there are substantial differences between the two channels, the typical tactics are</w:t>
      </w:r>
      <w:r w:rsidR="00704EE4">
        <w:rPr>
          <w:spacing w:val="-3"/>
        </w:rPr>
        <w:t>:</w:t>
      </w:r>
      <w:r>
        <w:rPr>
          <w:spacing w:val="-3"/>
        </w:rPr>
        <w:t xml:space="preserve"> </w:t>
      </w:r>
    </w:p>
    <w:p w14:paraId="486669C4" w14:textId="1D4C8C20"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Use different communication messages</w:t>
      </w:r>
      <w:r w:rsidR="001845EB">
        <w:rPr>
          <w:spacing w:val="-3"/>
        </w:rPr>
        <w:t>.</w:t>
      </w:r>
    </w:p>
    <w:p w14:paraId="1BF46FBA" w14:textId="1CA86CF0"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Create different brands</w:t>
      </w:r>
      <w:r w:rsidR="001845EB">
        <w:rPr>
          <w:spacing w:val="-3"/>
        </w:rPr>
        <w:t>.</w:t>
      </w:r>
    </w:p>
    <w:p w14:paraId="0B6EFF27" w14:textId="0467E757"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Use multiple channels or different channels</w:t>
      </w:r>
      <w:r w:rsidR="001845EB">
        <w:rPr>
          <w:spacing w:val="-3"/>
        </w:rPr>
        <w:t>.</w:t>
      </w:r>
    </w:p>
    <w:p w14:paraId="3C3F20B5" w14:textId="77777777" w:rsidR="00C974F3" w:rsidRDefault="00C974F3" w:rsidP="002F4EA2">
      <w:pPr>
        <w:widowControl/>
        <w:tabs>
          <w:tab w:val="left" w:pos="-720"/>
        </w:tabs>
        <w:suppressAutoHyphens/>
        <w:jc w:val="both"/>
        <w:rPr>
          <w:spacing w:val="-3"/>
        </w:rPr>
      </w:pPr>
    </w:p>
    <w:p w14:paraId="5CD699AB" w14:textId="2122B845" w:rsidR="00C974F3" w:rsidRDefault="00C974F3" w:rsidP="002F4EA2">
      <w:pPr>
        <w:widowControl/>
        <w:tabs>
          <w:tab w:val="left" w:pos="-720"/>
        </w:tabs>
        <w:suppressAutoHyphens/>
        <w:jc w:val="both"/>
        <w:rPr>
          <w:spacing w:val="-3"/>
        </w:rPr>
      </w:pPr>
      <w:r>
        <w:rPr>
          <w:spacing w:val="-3"/>
        </w:rPr>
        <w:t>In most cases, business customers and consumers seek the same basic benefits from products. In these situations, a single strategy for both markets is best. Tactics that should be used include</w:t>
      </w:r>
      <w:r w:rsidR="001845EB">
        <w:rPr>
          <w:spacing w:val="-3"/>
        </w:rPr>
        <w:t xml:space="preserve"> the following</w:t>
      </w:r>
      <w:r>
        <w:rPr>
          <w:spacing w:val="-3"/>
        </w:rPr>
        <w:t>:</w:t>
      </w:r>
    </w:p>
    <w:p w14:paraId="2FD20DC3" w14:textId="77777777" w:rsidR="0097478C" w:rsidRDefault="0097478C" w:rsidP="002F4EA2">
      <w:pPr>
        <w:widowControl/>
        <w:tabs>
          <w:tab w:val="left" w:pos="-720"/>
        </w:tabs>
        <w:suppressAutoHyphens/>
        <w:jc w:val="both"/>
        <w:rPr>
          <w:spacing w:val="-3"/>
        </w:rPr>
      </w:pPr>
    </w:p>
    <w:p w14:paraId="2866C71C" w14:textId="77777777"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Integrating communications messages</w:t>
      </w:r>
    </w:p>
    <w:p w14:paraId="09F14BC6" w14:textId="77777777"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Selling the same brand in both markets</w:t>
      </w:r>
    </w:p>
    <w:p w14:paraId="08F4B32A" w14:textId="77777777" w:rsidR="00C974F3" w:rsidRDefault="00C974F3" w:rsidP="002F4EA2">
      <w:pPr>
        <w:widowControl/>
        <w:numPr>
          <w:ilvl w:val="0"/>
          <w:numId w:val="30"/>
        </w:numPr>
        <w:tabs>
          <w:tab w:val="clear" w:pos="1440"/>
          <w:tab w:val="left" w:pos="-720"/>
          <w:tab w:val="num" w:pos="1080"/>
        </w:tabs>
        <w:suppressAutoHyphens/>
        <w:ind w:left="1080" w:hanging="360"/>
        <w:jc w:val="both"/>
        <w:rPr>
          <w:spacing w:val="-3"/>
        </w:rPr>
      </w:pPr>
      <w:r>
        <w:rPr>
          <w:spacing w:val="-3"/>
        </w:rPr>
        <w:t>Scanning both markets for dual marketing opportunities</w:t>
      </w:r>
    </w:p>
    <w:p w14:paraId="1C5EC263" w14:textId="77777777" w:rsidR="00060D9C" w:rsidRDefault="00060D9C" w:rsidP="002F4EA2">
      <w:pPr>
        <w:widowControl/>
        <w:tabs>
          <w:tab w:val="left" w:pos="-720"/>
        </w:tabs>
        <w:suppressAutoHyphens/>
        <w:jc w:val="both"/>
        <w:rPr>
          <w:spacing w:val="-3"/>
        </w:rPr>
      </w:pPr>
    </w:p>
    <w:p w14:paraId="00A0483F" w14:textId="7D04F6E8" w:rsidR="00C974F3" w:rsidRDefault="00C974F3" w:rsidP="002F4EA2">
      <w:pPr>
        <w:widowControl/>
        <w:tabs>
          <w:tab w:val="left" w:pos="-720"/>
        </w:tabs>
        <w:suppressAutoHyphens/>
        <w:jc w:val="both"/>
        <w:rPr>
          <w:spacing w:val="-3"/>
        </w:rPr>
      </w:pPr>
      <w:r>
        <w:rPr>
          <w:spacing w:val="-3"/>
        </w:rPr>
        <w:t>There are two advantages to integrating consumer markets with business markets</w:t>
      </w:r>
      <w:r w:rsidR="001845EB">
        <w:rPr>
          <w:spacing w:val="-3"/>
        </w:rPr>
        <w:t>:</w:t>
      </w:r>
    </w:p>
    <w:p w14:paraId="20005BCD" w14:textId="77777777" w:rsidR="0097478C" w:rsidRDefault="0097478C" w:rsidP="002F4EA2">
      <w:pPr>
        <w:widowControl/>
        <w:tabs>
          <w:tab w:val="left" w:pos="-720"/>
        </w:tabs>
        <w:suppressAutoHyphens/>
        <w:jc w:val="both"/>
        <w:rPr>
          <w:spacing w:val="-3"/>
        </w:rPr>
      </w:pPr>
    </w:p>
    <w:p w14:paraId="48CE82D1" w14:textId="77777777" w:rsidR="00C974F3" w:rsidRDefault="00C974F3" w:rsidP="002F4EA2">
      <w:pPr>
        <w:widowControl/>
        <w:numPr>
          <w:ilvl w:val="0"/>
          <w:numId w:val="36"/>
        </w:numPr>
        <w:tabs>
          <w:tab w:val="clear" w:pos="1440"/>
          <w:tab w:val="left" w:pos="-720"/>
          <w:tab w:val="num" w:pos="1080"/>
        </w:tabs>
        <w:suppressAutoHyphens/>
        <w:ind w:left="1080" w:hanging="360"/>
        <w:jc w:val="both"/>
        <w:rPr>
          <w:spacing w:val="-3"/>
        </w:rPr>
      </w:pPr>
      <w:r>
        <w:rPr>
          <w:spacing w:val="-3"/>
        </w:rPr>
        <w:t>Synergies</w:t>
      </w:r>
    </w:p>
    <w:p w14:paraId="357D6BDF" w14:textId="1D1C0D13" w:rsidR="00C974F3" w:rsidRDefault="00C974F3" w:rsidP="002F4EA2">
      <w:pPr>
        <w:widowControl/>
        <w:numPr>
          <w:ilvl w:val="0"/>
          <w:numId w:val="36"/>
        </w:numPr>
        <w:tabs>
          <w:tab w:val="clear" w:pos="1440"/>
          <w:tab w:val="left" w:pos="-720"/>
          <w:tab w:val="num" w:pos="1080"/>
        </w:tabs>
        <w:suppressAutoHyphens/>
        <w:ind w:left="1080" w:hanging="360"/>
        <w:jc w:val="both"/>
        <w:rPr>
          <w:spacing w:val="-3"/>
        </w:rPr>
      </w:pPr>
      <w:r>
        <w:rPr>
          <w:spacing w:val="-3"/>
        </w:rPr>
        <w:t>Economies</w:t>
      </w:r>
      <w:r w:rsidR="001A51EE">
        <w:rPr>
          <w:spacing w:val="-3"/>
        </w:rPr>
        <w:t xml:space="preserve"> </w:t>
      </w:r>
      <w:r>
        <w:rPr>
          <w:spacing w:val="-3"/>
        </w:rPr>
        <w:t>of</w:t>
      </w:r>
      <w:r w:rsidR="001A51EE">
        <w:rPr>
          <w:spacing w:val="-3"/>
        </w:rPr>
        <w:t xml:space="preserve"> </w:t>
      </w:r>
      <w:r>
        <w:rPr>
          <w:spacing w:val="-3"/>
        </w:rPr>
        <w:t>scale</w:t>
      </w:r>
    </w:p>
    <w:p w14:paraId="27A02760" w14:textId="77777777" w:rsidR="005F5623" w:rsidRDefault="005F5623" w:rsidP="002F4EA2">
      <w:pPr>
        <w:widowControl/>
        <w:tabs>
          <w:tab w:val="left" w:pos="-720"/>
        </w:tabs>
        <w:suppressAutoHyphens/>
        <w:jc w:val="both"/>
        <w:rPr>
          <w:spacing w:val="-3"/>
        </w:rPr>
      </w:pPr>
    </w:p>
    <w:p w14:paraId="46134DCA" w14:textId="46CF0A94" w:rsidR="00D15BFF" w:rsidRPr="001D241A" w:rsidRDefault="001D241A" w:rsidP="002F4EA2">
      <w:pPr>
        <w:widowControl/>
        <w:tabs>
          <w:tab w:val="left" w:pos="-720"/>
        </w:tabs>
        <w:suppressAutoHyphens/>
        <w:jc w:val="both"/>
        <w:rPr>
          <w:spacing w:val="-3"/>
          <w:lang w:val="en-AU"/>
        </w:rPr>
      </w:pPr>
      <w:r w:rsidRPr="001D241A">
        <w:rPr>
          <w:spacing w:val="-3"/>
          <w:lang w:val="en-AU"/>
        </w:rPr>
        <w:t>Figure 3.14 identifies dual channel marketing strategies.</w:t>
      </w:r>
    </w:p>
    <w:p w14:paraId="1041825D" w14:textId="3C32D731" w:rsidR="001A51EE" w:rsidRDefault="001A51EE" w:rsidP="002F4EA2">
      <w:pPr>
        <w:keepNext/>
        <w:widowControl/>
        <w:tabs>
          <w:tab w:val="left" w:pos="-720"/>
        </w:tabs>
        <w:suppressAutoHyphens/>
        <w:ind w:left="2160" w:hanging="2160"/>
        <w:jc w:val="both"/>
        <w:rPr>
          <w:b/>
          <w:spacing w:val="-3"/>
          <w:lang w:val="en-AU"/>
        </w:rPr>
      </w:pPr>
    </w:p>
    <w:p w14:paraId="05764F7E" w14:textId="77777777" w:rsidR="001A51EE" w:rsidRDefault="001A51EE" w:rsidP="002F4EA2">
      <w:pPr>
        <w:keepNext/>
        <w:widowControl/>
        <w:tabs>
          <w:tab w:val="left" w:pos="-720"/>
        </w:tabs>
        <w:suppressAutoHyphens/>
        <w:ind w:left="2160" w:hanging="2160"/>
        <w:jc w:val="both"/>
        <w:rPr>
          <w:b/>
          <w:spacing w:val="-3"/>
          <w:lang w:val="en-AU"/>
        </w:rPr>
      </w:pPr>
    </w:p>
    <w:p w14:paraId="6D9C15E6" w14:textId="355B726D" w:rsidR="0024510E" w:rsidRDefault="0024510E" w:rsidP="002F4EA2">
      <w:pPr>
        <w:keepNext/>
        <w:widowControl/>
        <w:tabs>
          <w:tab w:val="left" w:pos="-720"/>
        </w:tabs>
        <w:suppressAutoHyphens/>
        <w:ind w:left="2160" w:hanging="2160"/>
        <w:jc w:val="both"/>
        <w:rPr>
          <w:spacing w:val="-3"/>
        </w:rPr>
      </w:pPr>
      <w:r w:rsidRPr="0024510E">
        <w:rPr>
          <w:b/>
          <w:spacing w:val="-3"/>
          <w:lang w:val="en-AU"/>
        </w:rPr>
        <w:t xml:space="preserve">Objective </w:t>
      </w:r>
      <w:r w:rsidR="001845EB">
        <w:rPr>
          <w:b/>
          <w:spacing w:val="-3"/>
          <w:lang w:val="en-AU"/>
        </w:rPr>
        <w:t>3.</w:t>
      </w:r>
      <w:r w:rsidRPr="0024510E">
        <w:rPr>
          <w:b/>
          <w:spacing w:val="-3"/>
          <w:lang w:val="en-AU"/>
        </w:rPr>
        <w:t>8:</w:t>
      </w:r>
      <w:r w:rsidRPr="0024510E">
        <w:rPr>
          <w:spacing w:val="-3"/>
        </w:rPr>
        <w:t xml:space="preserve"> </w:t>
      </w:r>
      <w:r w:rsidR="001845EB">
        <w:rPr>
          <w:spacing w:val="-3"/>
        </w:rPr>
        <w:tab/>
      </w:r>
      <w:r w:rsidRPr="0024510E">
        <w:rPr>
          <w:spacing w:val="-3"/>
        </w:rPr>
        <w:t>How can a company overcome international differences when adapting to buying processes?</w:t>
      </w:r>
    </w:p>
    <w:p w14:paraId="1800F864" w14:textId="77777777" w:rsidR="0024510E" w:rsidRDefault="0024510E" w:rsidP="002F4EA2">
      <w:pPr>
        <w:keepNext/>
        <w:widowControl/>
        <w:tabs>
          <w:tab w:val="left" w:pos="-720"/>
        </w:tabs>
        <w:suppressAutoHyphens/>
        <w:jc w:val="both"/>
        <w:rPr>
          <w:spacing w:val="-3"/>
        </w:rPr>
      </w:pPr>
    </w:p>
    <w:p w14:paraId="7845D417" w14:textId="77777777" w:rsidR="005F5623" w:rsidRPr="005F5623" w:rsidRDefault="005F5623" w:rsidP="002F4EA2">
      <w:pPr>
        <w:keepNext/>
        <w:widowControl/>
        <w:tabs>
          <w:tab w:val="left" w:pos="-720"/>
        </w:tabs>
        <w:suppressAutoHyphens/>
        <w:jc w:val="both"/>
        <w:rPr>
          <w:b/>
          <w:spacing w:val="-3"/>
          <w:u w:val="single"/>
        </w:rPr>
      </w:pPr>
      <w:r w:rsidRPr="005F5623">
        <w:rPr>
          <w:b/>
          <w:spacing w:val="-3"/>
          <w:u w:val="single"/>
        </w:rPr>
        <w:t>International Implications</w:t>
      </w:r>
    </w:p>
    <w:p w14:paraId="29E6664D" w14:textId="77777777" w:rsidR="00C974F3" w:rsidRDefault="00C974F3" w:rsidP="002F4EA2">
      <w:pPr>
        <w:keepNext/>
        <w:widowControl/>
        <w:tabs>
          <w:tab w:val="left" w:pos="-720"/>
        </w:tabs>
        <w:suppressAutoHyphens/>
        <w:jc w:val="both"/>
      </w:pPr>
    </w:p>
    <w:p w14:paraId="06EF59D7" w14:textId="77777777" w:rsidR="005F5623" w:rsidRDefault="005F5623" w:rsidP="002F4EA2">
      <w:pPr>
        <w:widowControl/>
        <w:tabs>
          <w:tab w:val="left" w:pos="-720"/>
        </w:tabs>
        <w:suppressAutoHyphens/>
        <w:jc w:val="both"/>
      </w:pPr>
      <w:r>
        <w:t>The importance of a powerful brand rises when a company commences with international operations.</w:t>
      </w:r>
    </w:p>
    <w:p w14:paraId="2756339F" w14:textId="77777777" w:rsidR="005F5623" w:rsidRDefault="005F5623" w:rsidP="002F4EA2">
      <w:pPr>
        <w:widowControl/>
        <w:tabs>
          <w:tab w:val="left" w:pos="-720"/>
        </w:tabs>
        <w:suppressAutoHyphens/>
        <w:jc w:val="both"/>
      </w:pPr>
    </w:p>
    <w:p w14:paraId="31071C2D" w14:textId="77777777" w:rsidR="005F5623" w:rsidRDefault="005F5623" w:rsidP="002F4EA2">
      <w:pPr>
        <w:widowControl/>
        <w:tabs>
          <w:tab w:val="left" w:pos="-720"/>
        </w:tabs>
        <w:suppressAutoHyphens/>
        <w:jc w:val="both"/>
      </w:pPr>
      <w:r>
        <w:t>A visible global brand is one key to success in international business-to-business marketing.</w:t>
      </w:r>
    </w:p>
    <w:p w14:paraId="78D0B3C6" w14:textId="77777777" w:rsidR="005F5623" w:rsidRDefault="005F5623" w:rsidP="002F4EA2">
      <w:pPr>
        <w:widowControl/>
        <w:tabs>
          <w:tab w:val="left" w:pos="-720"/>
        </w:tabs>
        <w:suppressAutoHyphens/>
        <w:jc w:val="both"/>
      </w:pPr>
    </w:p>
    <w:p w14:paraId="6CD0D413" w14:textId="77777777" w:rsidR="00464E69" w:rsidRDefault="00464E69" w:rsidP="002F4EA2">
      <w:pPr>
        <w:widowControl/>
        <w:tabs>
          <w:tab w:val="left" w:pos="-720"/>
        </w:tabs>
        <w:suppressAutoHyphens/>
        <w:jc w:val="both"/>
      </w:pPr>
    </w:p>
    <w:p w14:paraId="2264D5D7" w14:textId="2BDD917F" w:rsidR="00306632" w:rsidRDefault="00306632" w:rsidP="002F4EA2">
      <w:pPr>
        <w:widowControl/>
        <w:tabs>
          <w:tab w:val="left" w:pos="-720"/>
        </w:tabs>
        <w:suppressAutoHyphens/>
        <w:jc w:val="both"/>
        <w:rPr>
          <w:b/>
          <w:i/>
          <w:spacing w:val="-3"/>
          <w:sz w:val="28"/>
          <w:szCs w:val="28"/>
        </w:rPr>
      </w:pPr>
      <w:r>
        <w:rPr>
          <w:b/>
          <w:i/>
          <w:spacing w:val="-3"/>
          <w:sz w:val="28"/>
          <w:szCs w:val="28"/>
        </w:rPr>
        <w:t>Note to Professors:</w:t>
      </w:r>
    </w:p>
    <w:p w14:paraId="6CC6153D" w14:textId="77777777" w:rsidR="00306632" w:rsidRDefault="00306632" w:rsidP="002F4EA2">
      <w:pPr>
        <w:widowControl/>
        <w:tabs>
          <w:tab w:val="left" w:pos="-720"/>
        </w:tabs>
        <w:suppressAutoHyphens/>
        <w:jc w:val="both"/>
        <w:rPr>
          <w:i/>
          <w:spacing w:val="-3"/>
        </w:rPr>
      </w:pPr>
    </w:p>
    <w:p w14:paraId="4C4946B6" w14:textId="395E7BEB" w:rsidR="00464E69" w:rsidRPr="001845EB" w:rsidRDefault="00464E69" w:rsidP="002F4EA2">
      <w:pPr>
        <w:widowControl/>
        <w:tabs>
          <w:tab w:val="left" w:pos="-720"/>
        </w:tabs>
        <w:suppressAutoHyphens/>
        <w:jc w:val="both"/>
        <w:rPr>
          <w:i/>
          <w:spacing w:val="-3"/>
        </w:rPr>
      </w:pPr>
      <w:r>
        <w:rPr>
          <w:i/>
          <w:spacing w:val="-3"/>
        </w:rPr>
        <w:t>The authors</w:t>
      </w:r>
      <w:r w:rsidR="00E0099C">
        <w:rPr>
          <w:i/>
          <w:spacing w:val="-3"/>
        </w:rPr>
        <w:t>’</w:t>
      </w:r>
      <w:r>
        <w:rPr>
          <w:i/>
          <w:spacing w:val="-3"/>
        </w:rPr>
        <w:t xml:space="preserve"> blog for professo</w:t>
      </w:r>
      <w:r w:rsidR="001845EB">
        <w:rPr>
          <w:i/>
          <w:spacing w:val="-3"/>
        </w:rPr>
        <w:t xml:space="preserve">rs and students may be found at </w:t>
      </w:r>
      <w:hyperlink r:id="rId7" w:history="1">
        <w:r w:rsidR="00E051B2" w:rsidRPr="00F95D6A">
          <w:rPr>
            <w:rStyle w:val="Hyperlink"/>
            <w:spacing w:val="-3"/>
          </w:rPr>
          <w:t>http://blogclowbaack.net/</w:t>
        </w:r>
      </w:hyperlink>
      <w:r w:rsidR="001845EB">
        <w:rPr>
          <w:rStyle w:val="Hyperlink"/>
          <w:spacing w:val="-3"/>
        </w:rPr>
        <w:t>.</w:t>
      </w:r>
    </w:p>
    <w:p w14:paraId="322AA064" w14:textId="77777777" w:rsidR="00464E69" w:rsidRPr="0011404A" w:rsidRDefault="00464E69" w:rsidP="002F4EA2">
      <w:pPr>
        <w:widowControl/>
        <w:tabs>
          <w:tab w:val="left" w:pos="-720"/>
        </w:tabs>
        <w:suppressAutoHyphens/>
        <w:jc w:val="both"/>
        <w:rPr>
          <w:i/>
          <w:spacing w:val="-3"/>
        </w:rPr>
      </w:pPr>
    </w:p>
    <w:p w14:paraId="678B9B2A" w14:textId="77777777" w:rsidR="00C974F3" w:rsidRDefault="00C974F3" w:rsidP="002F4EA2">
      <w:pPr>
        <w:pStyle w:val="Heading9"/>
        <w:widowControl/>
        <w:tabs>
          <w:tab w:val="clear" w:pos="-720"/>
          <w:tab w:val="center" w:pos="4680"/>
        </w:tabs>
        <w:spacing w:line="240" w:lineRule="auto"/>
        <w:rPr>
          <w:spacing w:val="-4"/>
        </w:rPr>
      </w:pPr>
      <w:r>
        <w:rPr>
          <w:spacing w:val="-4"/>
        </w:rPr>
        <w:t>IMPLICATIONS FOR THE MARKETING TEAM</w:t>
      </w:r>
    </w:p>
    <w:p w14:paraId="71CC9896" w14:textId="77777777" w:rsidR="00C974F3" w:rsidRDefault="00C974F3" w:rsidP="002F4EA2">
      <w:pPr>
        <w:widowControl/>
        <w:tabs>
          <w:tab w:val="left" w:pos="-720"/>
        </w:tabs>
        <w:suppressAutoHyphens/>
        <w:jc w:val="both"/>
      </w:pPr>
    </w:p>
    <w:p w14:paraId="510695C5" w14:textId="4A36FE5E" w:rsidR="0059689B" w:rsidRDefault="0059689B" w:rsidP="002F4EA2">
      <w:pPr>
        <w:widowControl/>
        <w:tabs>
          <w:tab w:val="left" w:pos="-720"/>
        </w:tabs>
        <w:suppressAutoHyphens/>
        <w:jc w:val="both"/>
        <w:rPr>
          <w:b/>
          <w:spacing w:val="-3"/>
        </w:rPr>
      </w:pPr>
      <w:r>
        <w:rPr>
          <w:b/>
          <w:spacing w:val="-3"/>
        </w:rPr>
        <w:t>(Note to professors</w:t>
      </w:r>
      <w:r w:rsidR="00E1711D">
        <w:rPr>
          <w:b/>
          <w:spacing w:val="-3"/>
        </w:rPr>
        <w:t>—</w:t>
      </w:r>
      <w:r>
        <w:rPr>
          <w:b/>
          <w:spacing w:val="-3"/>
        </w:rPr>
        <w:t>these materials are not in the text. They provide a method for you to summarize the chapter in a different way</w:t>
      </w:r>
      <w:r w:rsidR="001A51EE">
        <w:rPr>
          <w:b/>
          <w:spacing w:val="-3"/>
        </w:rPr>
        <w:t>.</w:t>
      </w:r>
      <w:r>
        <w:rPr>
          <w:b/>
          <w:spacing w:val="-3"/>
        </w:rPr>
        <w:t>)</w:t>
      </w:r>
    </w:p>
    <w:p w14:paraId="04AC9A56" w14:textId="77777777" w:rsidR="0059689B" w:rsidRDefault="0059689B" w:rsidP="002F4EA2">
      <w:pPr>
        <w:widowControl/>
        <w:tabs>
          <w:tab w:val="left" w:pos="-720"/>
        </w:tabs>
        <w:suppressAutoHyphens/>
        <w:jc w:val="both"/>
      </w:pPr>
    </w:p>
    <w:p w14:paraId="6CA97AB4" w14:textId="0F5F0671" w:rsidR="00C974F3" w:rsidRDefault="00C974F3" w:rsidP="002F4EA2">
      <w:pPr>
        <w:widowControl/>
        <w:tabs>
          <w:tab w:val="left" w:pos="-720"/>
        </w:tabs>
        <w:suppressAutoHyphens/>
        <w:jc w:val="both"/>
      </w:pPr>
      <w:r>
        <w:t xml:space="preserve">Recognize the opportunities that the consumer buying decision-making process identifies. Structure the IMC program to take advantage of those opportunities. </w:t>
      </w:r>
    </w:p>
    <w:p w14:paraId="3CD544B3" w14:textId="4B86D672" w:rsidR="00C974F3" w:rsidRDefault="00C974F3" w:rsidP="002F4EA2">
      <w:pPr>
        <w:widowControl/>
        <w:numPr>
          <w:ilvl w:val="0"/>
          <w:numId w:val="43"/>
        </w:numPr>
      </w:pPr>
      <w:r>
        <w:t>Know when consumers are likely to experience buying needs.</w:t>
      </w:r>
    </w:p>
    <w:p w14:paraId="5CB963DD" w14:textId="0EDDB280" w:rsidR="00C974F3" w:rsidRDefault="00C974F3" w:rsidP="002F4EA2">
      <w:pPr>
        <w:widowControl/>
        <w:numPr>
          <w:ilvl w:val="0"/>
          <w:numId w:val="43"/>
        </w:numPr>
      </w:pPr>
      <w:r>
        <w:t>Know how to cause customers to feel those needs, and to recall the specific company</w:t>
      </w:r>
      <w:r w:rsidR="00E0099C">
        <w:t>’</w:t>
      </w:r>
      <w:r>
        <w:t>s products when those needs are experienced.</w:t>
      </w:r>
    </w:p>
    <w:p w14:paraId="4F38F126" w14:textId="5A8A8641" w:rsidR="00C974F3" w:rsidRDefault="00C974F3" w:rsidP="002F4EA2">
      <w:pPr>
        <w:widowControl/>
        <w:numPr>
          <w:ilvl w:val="0"/>
          <w:numId w:val="43"/>
        </w:numPr>
      </w:pPr>
      <w:r>
        <w:t xml:space="preserve">Design ads and other messages </w:t>
      </w:r>
      <w:r w:rsidR="00E1711D">
        <w:t xml:space="preserve">that </w:t>
      </w:r>
      <w:r>
        <w:t>make it more likely that a given good or service will become part of a consumer</w:t>
      </w:r>
      <w:r w:rsidR="00E0099C">
        <w:t>’</w:t>
      </w:r>
      <w:r>
        <w:t>s internal and external search for information.</w:t>
      </w:r>
    </w:p>
    <w:p w14:paraId="56880CCE" w14:textId="0F4D5411" w:rsidR="00C974F3" w:rsidRDefault="00E1711D" w:rsidP="002F4EA2">
      <w:pPr>
        <w:widowControl/>
        <w:numPr>
          <w:ilvl w:val="0"/>
          <w:numId w:val="43"/>
        </w:numPr>
      </w:pPr>
      <w:r>
        <w:t xml:space="preserve">Make </w:t>
      </w:r>
      <w:r w:rsidR="00C974F3">
        <w:t>the perceived benefits of finding the company greater than the perceived costs (in the consumer</w:t>
      </w:r>
      <w:r w:rsidR="00E0099C">
        <w:t>’</w:t>
      </w:r>
      <w:r w:rsidR="00C974F3">
        <w:t>s mind).</w:t>
      </w:r>
    </w:p>
    <w:p w14:paraId="3C60180C" w14:textId="249ECB99" w:rsidR="00C974F3" w:rsidRDefault="00E1711D" w:rsidP="002F4EA2">
      <w:pPr>
        <w:widowControl/>
        <w:numPr>
          <w:ilvl w:val="0"/>
          <w:numId w:val="43"/>
        </w:numPr>
      </w:pPr>
      <w:r>
        <w:t xml:space="preserve">Tie </w:t>
      </w:r>
      <w:r w:rsidR="00C974F3">
        <w:t>ads to widely held consumer attitudes and values.</w:t>
      </w:r>
    </w:p>
    <w:p w14:paraId="4D875CB3" w14:textId="7AF561A1" w:rsidR="00C974F3" w:rsidRDefault="00E1711D" w:rsidP="002F4EA2">
      <w:pPr>
        <w:widowControl/>
        <w:numPr>
          <w:ilvl w:val="0"/>
          <w:numId w:val="43"/>
        </w:numPr>
      </w:pPr>
      <w:r>
        <w:t xml:space="preserve">Make </w:t>
      </w:r>
      <w:r w:rsidR="00C974F3">
        <w:t>sure ad information is consistent across potential central and peripheral route processing of the message.</w:t>
      </w:r>
    </w:p>
    <w:p w14:paraId="5CFC1EC9" w14:textId="32AF4E68" w:rsidR="00C974F3" w:rsidRDefault="00E1711D" w:rsidP="002F4EA2">
      <w:pPr>
        <w:widowControl/>
        <w:numPr>
          <w:ilvl w:val="0"/>
          <w:numId w:val="43"/>
        </w:numPr>
      </w:pPr>
      <w:r>
        <w:t xml:space="preserve">Make </w:t>
      </w:r>
      <w:r w:rsidR="00C974F3">
        <w:t>sure, to whatever extent is possible, that the consumer links the firm</w:t>
      </w:r>
      <w:r w:rsidR="00E0099C">
        <w:t>’</w:t>
      </w:r>
      <w:r w:rsidR="00C974F3">
        <w:t>s goods and services to other positive thoughts as part of his or her cognitive mapping process.</w:t>
      </w:r>
    </w:p>
    <w:p w14:paraId="7A4D9ED6" w14:textId="3AC947D2" w:rsidR="00E1711D" w:rsidRDefault="00C974F3" w:rsidP="001A51EE">
      <w:pPr>
        <w:widowControl/>
        <w:numPr>
          <w:ilvl w:val="0"/>
          <w:numId w:val="43"/>
        </w:numPr>
      </w:pPr>
      <w:r>
        <w:t xml:space="preserve">Market products emphasizing key features </w:t>
      </w:r>
      <w:r w:rsidR="00E1711D">
        <w:t xml:space="preserve">that </w:t>
      </w:r>
      <w:r>
        <w:t>will show up as being important in consumer multiattribute assessments of goods and services.</w:t>
      </w:r>
    </w:p>
    <w:p w14:paraId="060DE7F5" w14:textId="71F2B420" w:rsidR="00C974F3" w:rsidRDefault="00E1711D" w:rsidP="002F4EA2">
      <w:pPr>
        <w:widowControl/>
        <w:numPr>
          <w:ilvl w:val="0"/>
          <w:numId w:val="43"/>
        </w:numPr>
      </w:pPr>
      <w:r>
        <w:t xml:space="preserve">Provide </w:t>
      </w:r>
      <w:r w:rsidR="00C974F3">
        <w:t>all of the necessary postpurchase reassurance needed to keep customers happy and loyal to the company.</w:t>
      </w:r>
    </w:p>
    <w:p w14:paraId="5E886417" w14:textId="06F53454" w:rsidR="00C974F3" w:rsidRDefault="00E1711D" w:rsidP="002F4EA2">
      <w:pPr>
        <w:widowControl/>
        <w:numPr>
          <w:ilvl w:val="0"/>
          <w:numId w:val="43"/>
        </w:numPr>
      </w:pPr>
      <w:r>
        <w:lastRenderedPageBreak/>
        <w:t xml:space="preserve">Make </w:t>
      </w:r>
      <w:r w:rsidR="00C974F3">
        <w:t>it easy to complete the purchase once the consumer decides on the company. Don</w:t>
      </w:r>
      <w:r w:rsidR="00E0099C">
        <w:t>’</w:t>
      </w:r>
      <w:r w:rsidR="00C974F3">
        <w:t>t lose sales because of credit snafus, products that can only be back-ordered, or stores that are hard to find and/or access.</w:t>
      </w:r>
    </w:p>
    <w:p w14:paraId="3174A823" w14:textId="77777777" w:rsidR="00C974F3" w:rsidRDefault="00C974F3" w:rsidP="002F4EA2">
      <w:pPr>
        <w:widowControl/>
      </w:pPr>
    </w:p>
    <w:p w14:paraId="63632220" w14:textId="6DB39E81" w:rsidR="00C974F3" w:rsidRDefault="00C974F3" w:rsidP="002F4EA2">
      <w:pPr>
        <w:widowControl/>
        <w:tabs>
          <w:tab w:val="left" w:pos="-720"/>
        </w:tabs>
        <w:suppressAutoHyphens/>
        <w:jc w:val="both"/>
      </w:pPr>
      <w:r>
        <w:t>Remember that, in an era of increased accountability for outcomes, the consumer buying decision-making process is a key ingredient in success. This is because</w:t>
      </w:r>
      <w:r w:rsidR="0016735C">
        <w:t>:</w:t>
      </w:r>
    </w:p>
    <w:p w14:paraId="6D21168A" w14:textId="7BD7FB30" w:rsidR="00C974F3" w:rsidRDefault="00C974F3" w:rsidP="002F4EA2">
      <w:pPr>
        <w:widowControl/>
        <w:numPr>
          <w:ilvl w:val="3"/>
          <w:numId w:val="24"/>
        </w:numPr>
        <w:tabs>
          <w:tab w:val="clear" w:pos="3240"/>
          <w:tab w:val="left" w:pos="-720"/>
          <w:tab w:val="left" w:pos="0"/>
          <w:tab w:val="left" w:pos="1080"/>
        </w:tabs>
        <w:suppressAutoHyphens/>
        <w:ind w:left="1080"/>
        <w:jc w:val="both"/>
      </w:pPr>
      <w:r>
        <w:t xml:space="preserve">Purchases are about to be made, so the company needs to be ready when the customer is on the </w:t>
      </w:r>
      <w:r w:rsidR="00E0099C">
        <w:t>“</w:t>
      </w:r>
      <w:r>
        <w:t>hot spot.</w:t>
      </w:r>
      <w:r w:rsidR="00E0099C">
        <w:t>”</w:t>
      </w:r>
    </w:p>
    <w:p w14:paraId="296AA212" w14:textId="77777777" w:rsidR="00C974F3" w:rsidRDefault="00C974F3" w:rsidP="002F4EA2">
      <w:pPr>
        <w:widowControl/>
        <w:numPr>
          <w:ilvl w:val="3"/>
          <w:numId w:val="24"/>
        </w:numPr>
        <w:tabs>
          <w:tab w:val="clear" w:pos="3240"/>
          <w:tab w:val="left" w:pos="-720"/>
          <w:tab w:val="left" w:pos="0"/>
          <w:tab w:val="left" w:pos="1080"/>
        </w:tabs>
        <w:suppressAutoHyphens/>
        <w:ind w:left="1080"/>
        <w:jc w:val="both"/>
      </w:pPr>
      <w:r>
        <w:t xml:space="preserve">A consumer can go through the whole process and </w:t>
      </w:r>
      <w:r w:rsidR="0059689B">
        <w:t>the</w:t>
      </w:r>
      <w:r>
        <w:t>n actually ignore his or her own choice when there are extenuating circumstances. Therefore, the company would need to reduce the odds of this happening to them, and try to increase the odds that a consumer might buy their products/services on such a last-minute impulse.</w:t>
      </w:r>
    </w:p>
    <w:p w14:paraId="7AD862C7" w14:textId="77777777" w:rsidR="00C974F3" w:rsidRDefault="00C974F3" w:rsidP="002F4EA2">
      <w:pPr>
        <w:widowControl/>
        <w:tabs>
          <w:tab w:val="left" w:pos="-720"/>
        </w:tabs>
        <w:suppressAutoHyphens/>
        <w:jc w:val="both"/>
      </w:pPr>
    </w:p>
    <w:p w14:paraId="5A526F1E" w14:textId="77777777" w:rsidR="00C974F3" w:rsidRDefault="00C974F3" w:rsidP="002F4EA2">
      <w:pPr>
        <w:widowControl/>
        <w:tabs>
          <w:tab w:val="left" w:pos="-720"/>
        </w:tabs>
        <w:suppressAutoHyphens/>
        <w:jc w:val="both"/>
      </w:pPr>
      <w:r>
        <w:t>Review all of the key factors that affect consumer purchases. Make sure ads meet those needs effectively.</w:t>
      </w:r>
    </w:p>
    <w:p w14:paraId="31D7E0D9" w14:textId="77777777" w:rsidR="007D7EAE" w:rsidRDefault="007D7EAE" w:rsidP="002F4EA2">
      <w:pPr>
        <w:widowControl/>
        <w:tabs>
          <w:tab w:val="left" w:pos="-720"/>
        </w:tabs>
        <w:suppressAutoHyphens/>
        <w:jc w:val="both"/>
      </w:pPr>
    </w:p>
    <w:p w14:paraId="1C0CB981" w14:textId="295AD0AD" w:rsidR="00C974F3" w:rsidRDefault="00C974F3" w:rsidP="002F4EA2">
      <w:pPr>
        <w:widowControl/>
        <w:tabs>
          <w:tab w:val="left" w:pos="-720"/>
        </w:tabs>
        <w:suppressAutoHyphens/>
        <w:jc w:val="both"/>
      </w:pPr>
      <w:r>
        <w:t>Carefully study all of the newer trends affecting consumer purchases. Features that are increasingly important to many major target markets include</w:t>
      </w:r>
      <w:r w:rsidR="00E1711D">
        <w:t xml:space="preserve"> the following</w:t>
      </w:r>
      <w:r>
        <w:t>:</w:t>
      </w:r>
    </w:p>
    <w:p w14:paraId="2F355CF6" w14:textId="77777777" w:rsidR="00C974F3" w:rsidRDefault="00C974F3" w:rsidP="002F4EA2">
      <w:pPr>
        <w:widowControl/>
        <w:numPr>
          <w:ilvl w:val="0"/>
          <w:numId w:val="23"/>
        </w:numPr>
        <w:tabs>
          <w:tab w:val="left" w:pos="-720"/>
          <w:tab w:val="left" w:pos="0"/>
          <w:tab w:val="left" w:pos="720"/>
        </w:tabs>
        <w:suppressAutoHyphens/>
        <w:jc w:val="both"/>
      </w:pPr>
      <w:r>
        <w:t>The relationship between price and value</w:t>
      </w:r>
    </w:p>
    <w:p w14:paraId="2D3C0DB4" w14:textId="77777777" w:rsidR="00C974F3" w:rsidRDefault="00C974F3" w:rsidP="002F4EA2">
      <w:pPr>
        <w:widowControl/>
        <w:numPr>
          <w:ilvl w:val="0"/>
          <w:numId w:val="23"/>
        </w:numPr>
        <w:tabs>
          <w:tab w:val="left" w:pos="-720"/>
          <w:tab w:val="left" w:pos="0"/>
          <w:tab w:val="left" w:pos="720"/>
        </w:tabs>
        <w:suppressAutoHyphens/>
        <w:jc w:val="both"/>
      </w:pPr>
      <w:r>
        <w:t>Distinctiveness</w:t>
      </w:r>
    </w:p>
    <w:p w14:paraId="73E67F0A" w14:textId="163A00CD" w:rsidR="00C974F3" w:rsidRDefault="00C974F3" w:rsidP="002F4EA2">
      <w:pPr>
        <w:widowControl/>
        <w:numPr>
          <w:ilvl w:val="0"/>
          <w:numId w:val="23"/>
        </w:numPr>
        <w:tabs>
          <w:tab w:val="left" w:pos="-720"/>
          <w:tab w:val="left" w:pos="0"/>
          <w:tab w:val="left" w:pos="720"/>
        </w:tabs>
        <w:suppressAutoHyphens/>
        <w:jc w:val="both"/>
      </w:pPr>
      <w:r>
        <w:t>Convenient access to information (</w:t>
      </w:r>
      <w:r w:rsidR="00E1711D">
        <w:t>w</w:t>
      </w:r>
      <w:r>
        <w:t>ebsites, noticeable ads)</w:t>
      </w:r>
    </w:p>
    <w:p w14:paraId="6CA49BDD" w14:textId="77777777" w:rsidR="00C974F3" w:rsidRDefault="00C974F3" w:rsidP="002F4EA2">
      <w:pPr>
        <w:widowControl/>
        <w:numPr>
          <w:ilvl w:val="0"/>
          <w:numId w:val="23"/>
        </w:numPr>
        <w:tabs>
          <w:tab w:val="left" w:pos="-720"/>
          <w:tab w:val="left" w:pos="0"/>
          <w:tab w:val="left" w:pos="720"/>
        </w:tabs>
        <w:suppressAutoHyphens/>
        <w:jc w:val="both"/>
      </w:pPr>
      <w:r>
        <w:t>Easy access when problems arise</w:t>
      </w:r>
    </w:p>
    <w:p w14:paraId="01FC6998" w14:textId="77777777" w:rsidR="00C974F3" w:rsidRDefault="00C974F3" w:rsidP="002F4EA2">
      <w:pPr>
        <w:widowControl/>
        <w:numPr>
          <w:ilvl w:val="0"/>
          <w:numId w:val="23"/>
        </w:numPr>
        <w:tabs>
          <w:tab w:val="left" w:pos="-720"/>
          <w:tab w:val="left" w:pos="0"/>
          <w:tab w:val="left" w:pos="720"/>
        </w:tabs>
        <w:suppressAutoHyphens/>
        <w:jc w:val="both"/>
      </w:pPr>
      <w:r>
        <w:t>Effective servicing</w:t>
      </w:r>
    </w:p>
    <w:p w14:paraId="4B6BACE2" w14:textId="77777777" w:rsidR="00C974F3" w:rsidRDefault="00C974F3" w:rsidP="002F4EA2">
      <w:pPr>
        <w:widowControl/>
        <w:numPr>
          <w:ilvl w:val="0"/>
          <w:numId w:val="23"/>
        </w:numPr>
        <w:tabs>
          <w:tab w:val="left" w:pos="-720"/>
          <w:tab w:val="left" w:pos="0"/>
          <w:tab w:val="left" w:pos="720"/>
        </w:tabs>
        <w:suppressAutoHyphens/>
        <w:jc w:val="both"/>
      </w:pPr>
      <w:r>
        <w:t>Ease of purchase, especially time-saving features</w:t>
      </w:r>
    </w:p>
    <w:p w14:paraId="5ED1F2AF" w14:textId="3DC6705A" w:rsidR="0016735C" w:rsidRDefault="0016735C">
      <w:pPr>
        <w:widowControl/>
        <w:autoSpaceDE/>
        <w:autoSpaceDN/>
        <w:adjustRightInd/>
        <w:rPr>
          <w:b/>
          <w:bCs/>
          <w:u w:val="single"/>
        </w:rPr>
      </w:pPr>
    </w:p>
    <w:p w14:paraId="72723D63" w14:textId="1ED4A530" w:rsidR="00C974F3" w:rsidRDefault="00C974F3" w:rsidP="002F4EA2">
      <w:pPr>
        <w:widowControl/>
        <w:tabs>
          <w:tab w:val="left" w:pos="-720"/>
        </w:tabs>
        <w:suppressAutoHyphens/>
        <w:jc w:val="both"/>
        <w:rPr>
          <w:b/>
          <w:bCs/>
          <w:u w:val="single"/>
        </w:rPr>
      </w:pPr>
      <w:r>
        <w:rPr>
          <w:b/>
          <w:bCs/>
          <w:u w:val="single"/>
        </w:rPr>
        <w:t>Business-to-Business</w:t>
      </w:r>
    </w:p>
    <w:p w14:paraId="23AA0610" w14:textId="77777777" w:rsidR="00C974F3" w:rsidRDefault="00C974F3" w:rsidP="002F4EA2">
      <w:pPr>
        <w:widowControl/>
        <w:tabs>
          <w:tab w:val="left" w:pos="-720"/>
        </w:tabs>
        <w:suppressAutoHyphens/>
        <w:jc w:val="both"/>
      </w:pPr>
    </w:p>
    <w:p w14:paraId="4CB75A78" w14:textId="77777777" w:rsidR="00C974F3" w:rsidRDefault="00C974F3" w:rsidP="002F4EA2">
      <w:pPr>
        <w:widowControl/>
        <w:tabs>
          <w:tab w:val="left" w:pos="-720"/>
        </w:tabs>
        <w:suppressAutoHyphens/>
        <w:jc w:val="both"/>
        <w:rPr>
          <w:spacing w:val="-3"/>
        </w:rPr>
      </w:pPr>
      <w:r>
        <w:rPr>
          <w:spacing w:val="-3"/>
        </w:rPr>
        <w:t>Know the business first. Account executives should be aware of the product type that is being sold along with the types of customers who may purchase the product.</w:t>
      </w:r>
    </w:p>
    <w:p w14:paraId="31169273" w14:textId="77777777" w:rsidR="00C974F3" w:rsidRDefault="00C974F3" w:rsidP="002F4EA2">
      <w:pPr>
        <w:widowControl/>
        <w:tabs>
          <w:tab w:val="left" w:pos="-720"/>
        </w:tabs>
        <w:suppressAutoHyphens/>
        <w:jc w:val="both"/>
        <w:rPr>
          <w:spacing w:val="-3"/>
        </w:rPr>
      </w:pPr>
    </w:p>
    <w:p w14:paraId="49FD0BFC" w14:textId="4A3D7131" w:rsidR="00C974F3" w:rsidRDefault="00C974F3" w:rsidP="002F4EA2">
      <w:pPr>
        <w:widowControl/>
        <w:tabs>
          <w:tab w:val="left" w:pos="-720"/>
        </w:tabs>
        <w:suppressAutoHyphens/>
        <w:jc w:val="both"/>
        <w:rPr>
          <w:spacing w:val="-3"/>
        </w:rPr>
      </w:pPr>
      <w:r>
        <w:rPr>
          <w:spacing w:val="-3"/>
        </w:rPr>
        <w:t xml:space="preserve">Carefully examine all potential customers to see if there are new potential markets </w:t>
      </w:r>
      <w:r w:rsidR="00E1711D">
        <w:rPr>
          <w:spacing w:val="-3"/>
        </w:rPr>
        <w:t xml:space="preserve">that </w:t>
      </w:r>
      <w:r>
        <w:rPr>
          <w:spacing w:val="-3"/>
        </w:rPr>
        <w:t>the firm has not as yet explored</w:t>
      </w:r>
    </w:p>
    <w:p w14:paraId="0BC1A3F5" w14:textId="77777777" w:rsidR="00C974F3" w:rsidRDefault="00C974F3" w:rsidP="002F4EA2">
      <w:pPr>
        <w:widowControl/>
        <w:tabs>
          <w:tab w:val="left" w:pos="-720"/>
        </w:tabs>
        <w:suppressAutoHyphens/>
        <w:jc w:val="both"/>
        <w:rPr>
          <w:spacing w:val="-3"/>
        </w:rPr>
      </w:pPr>
    </w:p>
    <w:p w14:paraId="1EBBA694" w14:textId="48B8199D" w:rsidR="00C974F3" w:rsidRDefault="00C974F3" w:rsidP="002F4EA2">
      <w:pPr>
        <w:widowControl/>
        <w:tabs>
          <w:tab w:val="left" w:pos="-720"/>
        </w:tabs>
        <w:suppressAutoHyphens/>
        <w:jc w:val="both"/>
        <w:rPr>
          <w:spacing w:val="-3"/>
        </w:rPr>
      </w:pPr>
      <w:r>
        <w:rPr>
          <w:spacing w:val="-3"/>
        </w:rPr>
        <w:t>Study the nature of services that businesses provide to other business</w:t>
      </w:r>
      <w:r w:rsidR="0016735C">
        <w:rPr>
          <w:spacing w:val="-3"/>
        </w:rPr>
        <w:t>es</w:t>
      </w:r>
      <w:r>
        <w:rPr>
          <w:spacing w:val="-3"/>
        </w:rPr>
        <w:t>. Seek to expand the firm</w:t>
      </w:r>
      <w:r w:rsidR="00E0099C">
        <w:rPr>
          <w:spacing w:val="-3"/>
        </w:rPr>
        <w:t>’</w:t>
      </w:r>
      <w:r>
        <w:rPr>
          <w:spacing w:val="-3"/>
        </w:rPr>
        <w:t>s domain by taking advantage of these services. Ask these questions:</w:t>
      </w:r>
    </w:p>
    <w:p w14:paraId="1FF23490" w14:textId="77777777" w:rsidR="00C974F3" w:rsidRDefault="00C974F3" w:rsidP="002F4EA2">
      <w:pPr>
        <w:widowControl/>
        <w:numPr>
          <w:ilvl w:val="0"/>
          <w:numId w:val="39"/>
        </w:numPr>
        <w:tabs>
          <w:tab w:val="left" w:pos="-720"/>
        </w:tabs>
        <w:suppressAutoHyphens/>
        <w:jc w:val="both"/>
        <w:rPr>
          <w:spacing w:val="-3"/>
        </w:rPr>
      </w:pPr>
      <w:r>
        <w:rPr>
          <w:spacing w:val="-3"/>
        </w:rPr>
        <w:t>Are there new services the company could provide?</w:t>
      </w:r>
    </w:p>
    <w:p w14:paraId="29D74604" w14:textId="77777777" w:rsidR="00C974F3" w:rsidRDefault="00C974F3" w:rsidP="002F4EA2">
      <w:pPr>
        <w:widowControl/>
        <w:numPr>
          <w:ilvl w:val="0"/>
          <w:numId w:val="40"/>
        </w:numPr>
        <w:tabs>
          <w:tab w:val="left" w:pos="-720"/>
        </w:tabs>
        <w:suppressAutoHyphens/>
        <w:jc w:val="both"/>
        <w:rPr>
          <w:spacing w:val="-3"/>
        </w:rPr>
      </w:pPr>
      <w:r>
        <w:rPr>
          <w:spacing w:val="-3"/>
        </w:rPr>
        <w:t>Are there services the company could add to make various products more attractive purchasing options?</w:t>
      </w:r>
    </w:p>
    <w:p w14:paraId="42A5C8CA" w14:textId="56D51DCD" w:rsidR="00C974F3" w:rsidRDefault="00C974F3" w:rsidP="002F4EA2">
      <w:pPr>
        <w:widowControl/>
        <w:numPr>
          <w:ilvl w:val="0"/>
          <w:numId w:val="40"/>
        </w:numPr>
        <w:tabs>
          <w:tab w:val="left" w:pos="-720"/>
        </w:tabs>
        <w:suppressAutoHyphens/>
        <w:jc w:val="both"/>
        <w:rPr>
          <w:spacing w:val="-3"/>
        </w:rPr>
      </w:pPr>
      <w:r>
        <w:rPr>
          <w:spacing w:val="-3"/>
        </w:rPr>
        <w:t>Could the company link its products with the services provided by another firm to make both firm</w:t>
      </w:r>
      <w:r w:rsidR="0016735C">
        <w:rPr>
          <w:spacing w:val="-3"/>
        </w:rPr>
        <w:t>s</w:t>
      </w:r>
      <w:r w:rsidR="00E0099C">
        <w:rPr>
          <w:spacing w:val="-3"/>
        </w:rPr>
        <w:t>’</w:t>
      </w:r>
      <w:r>
        <w:rPr>
          <w:spacing w:val="-3"/>
        </w:rPr>
        <w:t xml:space="preserve"> offerings more enticing?</w:t>
      </w:r>
    </w:p>
    <w:p w14:paraId="6D14D634" w14:textId="77777777" w:rsidR="00C974F3" w:rsidRDefault="00C974F3" w:rsidP="002F4EA2">
      <w:pPr>
        <w:widowControl/>
        <w:numPr>
          <w:ilvl w:val="0"/>
          <w:numId w:val="40"/>
        </w:numPr>
        <w:tabs>
          <w:tab w:val="left" w:pos="-720"/>
        </w:tabs>
        <w:suppressAutoHyphens/>
        <w:jc w:val="both"/>
        <w:rPr>
          <w:spacing w:val="-3"/>
        </w:rPr>
      </w:pPr>
      <w:r>
        <w:rPr>
          <w:spacing w:val="-3"/>
        </w:rPr>
        <w:t>If the firm expands its service offerings, how can the company continue to speak with a clear voice and integrate marketing communications messages?</w:t>
      </w:r>
    </w:p>
    <w:p w14:paraId="536A8D83" w14:textId="77777777" w:rsidR="00C974F3" w:rsidRDefault="00C974F3" w:rsidP="002F4EA2">
      <w:pPr>
        <w:widowControl/>
        <w:tabs>
          <w:tab w:val="left" w:pos="-720"/>
        </w:tabs>
        <w:suppressAutoHyphens/>
        <w:jc w:val="both"/>
        <w:rPr>
          <w:spacing w:val="-3"/>
        </w:rPr>
      </w:pPr>
    </w:p>
    <w:p w14:paraId="39C3C7E9" w14:textId="0FBB85EC" w:rsidR="00C974F3" w:rsidRDefault="00C974F3" w:rsidP="002F4EA2">
      <w:pPr>
        <w:widowControl/>
        <w:tabs>
          <w:tab w:val="left" w:pos="-720"/>
        </w:tabs>
        <w:suppressAutoHyphens/>
        <w:jc w:val="both"/>
        <w:rPr>
          <w:spacing w:val="-3"/>
        </w:rPr>
      </w:pPr>
      <w:r>
        <w:rPr>
          <w:spacing w:val="-3"/>
        </w:rPr>
        <w:lastRenderedPageBreak/>
        <w:t>Before any communications effort is designed, the account executive should work with the company</w:t>
      </w:r>
      <w:r w:rsidR="00E0099C">
        <w:rPr>
          <w:spacing w:val="-3"/>
        </w:rPr>
        <w:t>’</w:t>
      </w:r>
      <w:r>
        <w:rPr>
          <w:spacing w:val="-3"/>
        </w:rPr>
        <w:t>s production department to identify all of the members of the buying center. Then, communications should be addressed and fine-tuned according to the members of the team.</w:t>
      </w:r>
    </w:p>
    <w:p w14:paraId="26D91003" w14:textId="77777777" w:rsidR="00C974F3" w:rsidRDefault="00C974F3" w:rsidP="002F4EA2">
      <w:pPr>
        <w:widowControl/>
        <w:tabs>
          <w:tab w:val="left" w:pos="-720"/>
        </w:tabs>
        <w:suppressAutoHyphens/>
        <w:jc w:val="both"/>
        <w:rPr>
          <w:spacing w:val="-3"/>
        </w:rPr>
      </w:pPr>
    </w:p>
    <w:p w14:paraId="7047F8D0" w14:textId="77777777" w:rsidR="00C974F3" w:rsidRDefault="00C974F3" w:rsidP="002F4EA2">
      <w:pPr>
        <w:widowControl/>
        <w:tabs>
          <w:tab w:val="left" w:pos="-720"/>
        </w:tabs>
        <w:suppressAutoHyphens/>
        <w:jc w:val="both"/>
        <w:rPr>
          <w:spacing w:val="-3"/>
        </w:rPr>
      </w:pPr>
      <w:r>
        <w:rPr>
          <w:spacing w:val="-3"/>
        </w:rPr>
        <w:t>Account executives and creatives should review the steps of the business buying process. Then, messages should be designed to have an impact on key points in the process, depending on the product and the buyer.</w:t>
      </w:r>
    </w:p>
    <w:p w14:paraId="14212679" w14:textId="77777777" w:rsidR="00C974F3" w:rsidRDefault="00C974F3" w:rsidP="002F4EA2">
      <w:pPr>
        <w:widowControl/>
        <w:numPr>
          <w:ilvl w:val="0"/>
          <w:numId w:val="41"/>
        </w:numPr>
        <w:tabs>
          <w:tab w:val="left" w:pos="-720"/>
        </w:tabs>
        <w:suppressAutoHyphens/>
        <w:jc w:val="both"/>
        <w:rPr>
          <w:spacing w:val="-3"/>
        </w:rPr>
      </w:pPr>
      <w:r>
        <w:rPr>
          <w:spacing w:val="-3"/>
        </w:rPr>
        <w:t>Modified rebuys require messages that will entice businesses to take a long, hard look at their previous purchasing choices.</w:t>
      </w:r>
    </w:p>
    <w:p w14:paraId="56CD9A71" w14:textId="7412814B" w:rsidR="00C974F3" w:rsidRDefault="00C974F3" w:rsidP="002F4EA2">
      <w:pPr>
        <w:widowControl/>
        <w:numPr>
          <w:ilvl w:val="0"/>
          <w:numId w:val="41"/>
        </w:numPr>
        <w:tabs>
          <w:tab w:val="left" w:pos="-720"/>
        </w:tabs>
        <w:suppressAutoHyphens/>
        <w:jc w:val="both"/>
        <w:rPr>
          <w:spacing w:val="-3"/>
        </w:rPr>
      </w:pPr>
      <w:r>
        <w:rPr>
          <w:spacing w:val="-3"/>
        </w:rPr>
        <w:t>New task purchases offer the greatest opportunity to make an impression, including attracting attention to the vendor, the product, the terms of the sale, and any other advantage the company offers</w:t>
      </w:r>
      <w:r w:rsidR="00CC0AD6">
        <w:rPr>
          <w:spacing w:val="-3"/>
        </w:rPr>
        <w:t>.</w:t>
      </w:r>
    </w:p>
    <w:p w14:paraId="28AABA84" w14:textId="77777777" w:rsidR="00C974F3" w:rsidRDefault="00C974F3" w:rsidP="002F4EA2">
      <w:pPr>
        <w:widowControl/>
        <w:tabs>
          <w:tab w:val="left" w:pos="-720"/>
        </w:tabs>
        <w:suppressAutoHyphens/>
        <w:jc w:val="both"/>
        <w:rPr>
          <w:spacing w:val="-3"/>
        </w:rPr>
      </w:pPr>
    </w:p>
    <w:p w14:paraId="38C22F26" w14:textId="66201F7C" w:rsidR="00C974F3" w:rsidRDefault="00C974F3" w:rsidP="002F4EA2">
      <w:pPr>
        <w:widowControl/>
        <w:tabs>
          <w:tab w:val="left" w:pos="-720"/>
        </w:tabs>
        <w:suppressAutoHyphens/>
        <w:jc w:val="both"/>
        <w:rPr>
          <w:spacing w:val="-3"/>
        </w:rPr>
      </w:pPr>
      <w:r>
        <w:rPr>
          <w:spacing w:val="-3"/>
        </w:rPr>
        <w:t>Account executives should help their clients understand all of the potential opportunities for dual channel marketing, as well as also making them aware of</w:t>
      </w:r>
      <w:r w:rsidR="00E1711D">
        <w:rPr>
          <w:spacing w:val="-3"/>
        </w:rPr>
        <w:t xml:space="preserve"> the following</w:t>
      </w:r>
      <w:r>
        <w:rPr>
          <w:spacing w:val="-3"/>
        </w:rPr>
        <w:t>:</w:t>
      </w:r>
    </w:p>
    <w:p w14:paraId="0C978C71" w14:textId="694EAA03" w:rsidR="00C974F3" w:rsidRDefault="00C974F3" w:rsidP="002F4EA2">
      <w:pPr>
        <w:widowControl/>
        <w:numPr>
          <w:ilvl w:val="0"/>
          <w:numId w:val="42"/>
        </w:numPr>
        <w:tabs>
          <w:tab w:val="left" w:pos="-720"/>
        </w:tabs>
        <w:suppressAutoHyphens/>
        <w:jc w:val="both"/>
        <w:rPr>
          <w:spacing w:val="-3"/>
        </w:rPr>
      </w:pPr>
      <w:r>
        <w:rPr>
          <w:spacing w:val="-3"/>
        </w:rPr>
        <w:t>Time to sell products differently versus time when the need being filled is essentially the same across the two channels.</w:t>
      </w:r>
    </w:p>
    <w:p w14:paraId="2CF3710A" w14:textId="77777777" w:rsidR="00C974F3" w:rsidRDefault="00C974F3" w:rsidP="002F4EA2">
      <w:pPr>
        <w:widowControl/>
        <w:numPr>
          <w:ilvl w:val="0"/>
          <w:numId w:val="42"/>
        </w:numPr>
        <w:tabs>
          <w:tab w:val="left" w:pos="-720"/>
        </w:tabs>
        <w:suppressAutoHyphens/>
        <w:jc w:val="both"/>
        <w:rPr>
          <w:spacing w:val="-3"/>
        </w:rPr>
      </w:pPr>
      <w:r>
        <w:rPr>
          <w:spacing w:val="-3"/>
        </w:rPr>
        <w:t>Situations in which marketing in one channel might damage marketing efforts in the other.</w:t>
      </w:r>
    </w:p>
    <w:p w14:paraId="124469FF" w14:textId="1AC281CD" w:rsidR="00C974F3" w:rsidRDefault="00C974F3" w:rsidP="002F4EA2">
      <w:pPr>
        <w:widowControl/>
        <w:numPr>
          <w:ilvl w:val="0"/>
          <w:numId w:val="42"/>
        </w:numPr>
        <w:tabs>
          <w:tab w:val="left" w:pos="-720"/>
        </w:tabs>
        <w:suppressAutoHyphens/>
        <w:jc w:val="both"/>
        <w:rPr>
          <w:spacing w:val="-3"/>
        </w:rPr>
      </w:pPr>
      <w:r>
        <w:rPr>
          <w:spacing w:val="-3"/>
        </w:rPr>
        <w:t xml:space="preserve">Methods which can be used to design messages </w:t>
      </w:r>
      <w:r w:rsidR="00CC0AD6">
        <w:rPr>
          <w:spacing w:val="-3"/>
        </w:rPr>
        <w:t xml:space="preserve">that </w:t>
      </w:r>
      <w:r>
        <w:rPr>
          <w:spacing w:val="-3"/>
        </w:rPr>
        <w:t>take advantage of the firm</w:t>
      </w:r>
      <w:r w:rsidR="00E0099C">
        <w:rPr>
          <w:spacing w:val="-3"/>
        </w:rPr>
        <w:t>’</w:t>
      </w:r>
      <w:r>
        <w:rPr>
          <w:spacing w:val="-3"/>
        </w:rPr>
        <w:t xml:space="preserve">s strengths and brand equity and </w:t>
      </w:r>
      <w:r w:rsidR="00CC0AD6">
        <w:rPr>
          <w:spacing w:val="-3"/>
        </w:rPr>
        <w:t xml:space="preserve">that </w:t>
      </w:r>
      <w:r>
        <w:rPr>
          <w:spacing w:val="-3"/>
        </w:rPr>
        <w:t>keep the overall voice clear and focused on the total company</w:t>
      </w:r>
      <w:r w:rsidR="00CC0AD6">
        <w:rPr>
          <w:spacing w:val="-3"/>
        </w:rPr>
        <w:t>.</w:t>
      </w:r>
    </w:p>
    <w:p w14:paraId="65A31B8C" w14:textId="77777777" w:rsidR="00C974F3" w:rsidRDefault="00C974F3" w:rsidP="002F4EA2">
      <w:pPr>
        <w:widowControl/>
        <w:tabs>
          <w:tab w:val="left" w:pos="-720"/>
        </w:tabs>
        <w:suppressAutoHyphens/>
        <w:jc w:val="both"/>
        <w:rPr>
          <w:spacing w:val="-3"/>
        </w:rPr>
      </w:pPr>
    </w:p>
    <w:p w14:paraId="3D64C7BD" w14:textId="77777777" w:rsidR="00C974F3" w:rsidRDefault="00C974F3" w:rsidP="002F4EA2">
      <w:pPr>
        <w:pStyle w:val="BodyText"/>
        <w:widowControl/>
        <w:tabs>
          <w:tab w:val="clear" w:pos="0"/>
        </w:tabs>
        <w:spacing w:line="240" w:lineRule="auto"/>
      </w:pPr>
      <w:r>
        <w:t>Note the value of global brands.</w:t>
      </w:r>
    </w:p>
    <w:p w14:paraId="5E4F7D7E" w14:textId="77777777" w:rsidR="00C974F3" w:rsidRDefault="00C974F3" w:rsidP="002F4EA2">
      <w:pPr>
        <w:pStyle w:val="Heading9"/>
        <w:widowControl/>
        <w:spacing w:line="240" w:lineRule="auto"/>
        <w:rPr>
          <w:b w:val="0"/>
          <w:bCs w:val="0"/>
          <w:sz w:val="24"/>
        </w:rPr>
      </w:pPr>
    </w:p>
    <w:p w14:paraId="2A8E30D4" w14:textId="77777777" w:rsidR="00C974F3" w:rsidRDefault="00C974F3" w:rsidP="002F4EA2">
      <w:pPr>
        <w:pStyle w:val="Heading9"/>
        <w:widowControl/>
        <w:spacing w:line="240" w:lineRule="auto"/>
        <w:rPr>
          <w:b w:val="0"/>
          <w:bCs w:val="0"/>
          <w:sz w:val="24"/>
        </w:rPr>
      </w:pPr>
      <w:r>
        <w:rPr>
          <w:b w:val="0"/>
          <w:bCs w:val="0"/>
          <w:sz w:val="24"/>
        </w:rPr>
        <w:t>Make sure internal marketing messages match with those sent to external groups. Be certain employees and departments clearly recognize how the IMC program works, and how they can help to achieve the greatest levels of success.</w:t>
      </w:r>
    </w:p>
    <w:p w14:paraId="2BF3F7A1" w14:textId="77777777" w:rsidR="00C974F3" w:rsidRDefault="00C974F3" w:rsidP="002F4EA2">
      <w:pPr>
        <w:widowControl/>
        <w:tabs>
          <w:tab w:val="left" w:pos="-720"/>
        </w:tabs>
        <w:suppressAutoHyphens/>
        <w:jc w:val="both"/>
      </w:pPr>
    </w:p>
    <w:p w14:paraId="496FA152" w14:textId="77777777" w:rsidR="00C974F3" w:rsidRDefault="00C974F3" w:rsidP="002F4EA2">
      <w:pPr>
        <w:widowControl/>
        <w:tabs>
          <w:tab w:val="left" w:pos="-720"/>
        </w:tabs>
        <w:suppressAutoHyphens/>
        <w:jc w:val="both"/>
      </w:pPr>
    </w:p>
    <w:p w14:paraId="5A8CABB7" w14:textId="77777777" w:rsidR="00C974F3" w:rsidRDefault="00C974F3" w:rsidP="002F4EA2">
      <w:pPr>
        <w:pStyle w:val="Heading9"/>
        <w:widowControl/>
        <w:spacing w:line="240" w:lineRule="auto"/>
        <w:rPr>
          <w:spacing w:val="-4"/>
          <w:szCs w:val="29"/>
        </w:rPr>
      </w:pPr>
      <w:r>
        <w:rPr>
          <w:spacing w:val="-4"/>
          <w:szCs w:val="29"/>
        </w:rPr>
        <w:t>REVIEW QUESTIONS</w:t>
      </w:r>
    </w:p>
    <w:p w14:paraId="61A47F05" w14:textId="77777777" w:rsidR="00C974F3" w:rsidRDefault="00C974F3" w:rsidP="002F4EA2">
      <w:pPr>
        <w:keepNext/>
        <w:widowControl/>
        <w:tabs>
          <w:tab w:val="left" w:pos="-720"/>
        </w:tabs>
        <w:suppressAutoHyphens/>
        <w:jc w:val="both"/>
      </w:pPr>
    </w:p>
    <w:p w14:paraId="7EA9C019" w14:textId="77777777" w:rsidR="00C974F3" w:rsidRDefault="0088094A" w:rsidP="002F4EA2">
      <w:pPr>
        <w:widowControl/>
        <w:tabs>
          <w:tab w:val="left" w:pos="-720"/>
          <w:tab w:val="left" w:pos="0"/>
        </w:tabs>
        <w:suppressAutoHyphens/>
        <w:ind w:left="720" w:hanging="720"/>
        <w:jc w:val="both"/>
        <w:rPr>
          <w:b/>
          <w:bCs/>
        </w:rPr>
      </w:pPr>
      <w:r>
        <w:rPr>
          <w:b/>
          <w:bCs/>
        </w:rPr>
        <w:t>3-</w:t>
      </w:r>
      <w:r w:rsidR="00764222">
        <w:rPr>
          <w:b/>
          <w:bCs/>
        </w:rPr>
        <w:t>1.</w:t>
      </w:r>
      <w:r w:rsidR="00C974F3">
        <w:rPr>
          <w:b/>
          <w:bCs/>
        </w:rPr>
        <w:tab/>
        <w:t>What are the five steps of the consumer buying decision-making process? Which two steps are the most important with regard to developing quality integrated marketing communications?</w:t>
      </w:r>
    </w:p>
    <w:p w14:paraId="513B84C1" w14:textId="77777777" w:rsidR="00C974F3" w:rsidRDefault="00C974F3" w:rsidP="002F4EA2">
      <w:pPr>
        <w:widowControl/>
        <w:tabs>
          <w:tab w:val="left" w:pos="-720"/>
        </w:tabs>
        <w:suppressAutoHyphens/>
        <w:jc w:val="both"/>
      </w:pPr>
    </w:p>
    <w:p w14:paraId="7360BBBF" w14:textId="2629521F" w:rsidR="00C974F3" w:rsidRDefault="00C974F3" w:rsidP="002F4EA2">
      <w:pPr>
        <w:widowControl/>
        <w:tabs>
          <w:tab w:val="left" w:pos="-720"/>
          <w:tab w:val="left" w:pos="0"/>
        </w:tabs>
        <w:suppressAutoHyphens/>
        <w:ind w:left="1440" w:hanging="720"/>
        <w:jc w:val="both"/>
      </w:pPr>
      <w:r>
        <w:t>The five steps in the consumer buying decision-making process are</w:t>
      </w:r>
      <w:r w:rsidR="00252900">
        <w:t>:</w:t>
      </w:r>
    </w:p>
    <w:p w14:paraId="610F9435" w14:textId="77777777" w:rsidR="00C974F3" w:rsidRDefault="00C974F3" w:rsidP="002F4EA2">
      <w:pPr>
        <w:widowControl/>
        <w:numPr>
          <w:ilvl w:val="0"/>
          <w:numId w:val="26"/>
        </w:numPr>
        <w:tabs>
          <w:tab w:val="left" w:pos="-720"/>
          <w:tab w:val="left" w:pos="0"/>
          <w:tab w:val="left" w:pos="720"/>
        </w:tabs>
        <w:suppressAutoHyphens/>
        <w:jc w:val="both"/>
      </w:pPr>
      <w:r>
        <w:t>Problem recognition</w:t>
      </w:r>
    </w:p>
    <w:p w14:paraId="2DB59EFB" w14:textId="77777777" w:rsidR="00C974F3" w:rsidRDefault="00C974F3" w:rsidP="002F4EA2">
      <w:pPr>
        <w:widowControl/>
        <w:numPr>
          <w:ilvl w:val="0"/>
          <w:numId w:val="26"/>
        </w:numPr>
        <w:tabs>
          <w:tab w:val="left" w:pos="-720"/>
          <w:tab w:val="left" w:pos="0"/>
          <w:tab w:val="left" w:pos="720"/>
        </w:tabs>
        <w:suppressAutoHyphens/>
        <w:jc w:val="both"/>
      </w:pPr>
      <w:r>
        <w:t>Information search</w:t>
      </w:r>
    </w:p>
    <w:p w14:paraId="2BA0C1FA" w14:textId="77777777" w:rsidR="00C974F3" w:rsidRDefault="00C974F3" w:rsidP="002F4EA2">
      <w:pPr>
        <w:widowControl/>
        <w:numPr>
          <w:ilvl w:val="0"/>
          <w:numId w:val="26"/>
        </w:numPr>
        <w:tabs>
          <w:tab w:val="left" w:pos="-720"/>
          <w:tab w:val="left" w:pos="0"/>
          <w:tab w:val="left" w:pos="720"/>
        </w:tabs>
        <w:suppressAutoHyphens/>
        <w:jc w:val="both"/>
      </w:pPr>
      <w:r>
        <w:t>Evaluation of alternatives</w:t>
      </w:r>
    </w:p>
    <w:p w14:paraId="513E4F8A" w14:textId="77777777" w:rsidR="00C974F3" w:rsidRDefault="00C974F3" w:rsidP="002F4EA2">
      <w:pPr>
        <w:widowControl/>
        <w:numPr>
          <w:ilvl w:val="0"/>
          <w:numId w:val="26"/>
        </w:numPr>
        <w:tabs>
          <w:tab w:val="left" w:pos="-720"/>
          <w:tab w:val="left" w:pos="0"/>
          <w:tab w:val="left" w:pos="720"/>
        </w:tabs>
        <w:suppressAutoHyphens/>
        <w:jc w:val="both"/>
      </w:pPr>
      <w:r>
        <w:t>Purchase decision</w:t>
      </w:r>
    </w:p>
    <w:p w14:paraId="5E7E320E" w14:textId="77777777" w:rsidR="00C974F3" w:rsidRDefault="00C974F3" w:rsidP="002F4EA2">
      <w:pPr>
        <w:widowControl/>
        <w:numPr>
          <w:ilvl w:val="0"/>
          <w:numId w:val="26"/>
        </w:numPr>
        <w:tabs>
          <w:tab w:val="left" w:pos="-720"/>
          <w:tab w:val="left" w:pos="0"/>
          <w:tab w:val="left" w:pos="720"/>
        </w:tabs>
        <w:suppressAutoHyphens/>
        <w:jc w:val="both"/>
      </w:pPr>
      <w:r>
        <w:t>Postpurchase evaluation process</w:t>
      </w:r>
    </w:p>
    <w:p w14:paraId="2A532385" w14:textId="77777777" w:rsidR="00C974F3" w:rsidRDefault="00C974F3" w:rsidP="002F4EA2">
      <w:pPr>
        <w:widowControl/>
        <w:tabs>
          <w:tab w:val="left" w:pos="-720"/>
          <w:tab w:val="left" w:pos="0"/>
          <w:tab w:val="left" w:pos="720"/>
        </w:tabs>
        <w:suppressAutoHyphens/>
        <w:jc w:val="both"/>
      </w:pPr>
    </w:p>
    <w:p w14:paraId="52867663" w14:textId="77777777" w:rsidR="00C974F3" w:rsidRDefault="00C974F3" w:rsidP="002F4EA2">
      <w:pPr>
        <w:widowControl/>
        <w:tabs>
          <w:tab w:val="left" w:pos="-720"/>
          <w:tab w:val="left" w:pos="0"/>
          <w:tab w:val="left" w:pos="720"/>
        </w:tabs>
        <w:suppressAutoHyphens/>
        <w:jc w:val="both"/>
      </w:pPr>
      <w:r>
        <w:tab/>
        <w:t>The two IMC steps are information search and evaluation of alternatives.</w:t>
      </w:r>
    </w:p>
    <w:p w14:paraId="12DD8F70" w14:textId="77777777" w:rsidR="00942380" w:rsidRDefault="00942380" w:rsidP="002F4EA2">
      <w:pPr>
        <w:widowControl/>
        <w:tabs>
          <w:tab w:val="left" w:pos="-720"/>
          <w:tab w:val="left" w:pos="0"/>
          <w:tab w:val="left" w:pos="720"/>
        </w:tabs>
        <w:suppressAutoHyphens/>
        <w:jc w:val="both"/>
      </w:pPr>
    </w:p>
    <w:p w14:paraId="164970ED" w14:textId="5E3C7F22" w:rsidR="00942380" w:rsidRDefault="00942380" w:rsidP="00942380">
      <w:pPr>
        <w:widowControl/>
        <w:tabs>
          <w:tab w:val="left" w:pos="-720"/>
          <w:tab w:val="decimal" w:pos="360"/>
        </w:tabs>
        <w:suppressAutoHyphens/>
        <w:ind w:left="720" w:hanging="720"/>
        <w:jc w:val="both"/>
        <w:rPr>
          <w:spacing w:val="-3"/>
        </w:rPr>
      </w:pPr>
      <w:r>
        <w:lastRenderedPageBreak/>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51E62839" w14:textId="75955D6C" w:rsidR="00942380" w:rsidRPr="00285A6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AACSB: </w:t>
      </w:r>
      <w:r w:rsidR="00764B0A">
        <w:rPr>
          <w:spacing w:val="-3"/>
        </w:rPr>
        <w:tab/>
      </w:r>
      <w:r>
        <w:rPr>
          <w:spacing w:val="-3"/>
        </w:rPr>
        <w:t>Application of knowledge</w:t>
      </w:r>
    </w:p>
    <w:p w14:paraId="2F46FBDC" w14:textId="77777777" w:rsidR="00252900" w:rsidRDefault="00252900" w:rsidP="002F4EA2">
      <w:pPr>
        <w:widowControl/>
        <w:tabs>
          <w:tab w:val="left" w:pos="-720"/>
          <w:tab w:val="left" w:pos="0"/>
          <w:tab w:val="left" w:pos="720"/>
        </w:tabs>
        <w:suppressAutoHyphens/>
        <w:jc w:val="both"/>
      </w:pPr>
    </w:p>
    <w:p w14:paraId="2DF88613" w14:textId="77777777" w:rsidR="00C974F3" w:rsidRDefault="00764222" w:rsidP="002F4EA2">
      <w:pPr>
        <w:widowControl/>
        <w:tabs>
          <w:tab w:val="left" w:pos="-720"/>
          <w:tab w:val="left" w:pos="0"/>
        </w:tabs>
        <w:suppressAutoHyphens/>
        <w:ind w:left="720" w:hanging="720"/>
        <w:jc w:val="both"/>
        <w:rPr>
          <w:b/>
          <w:bCs/>
        </w:rPr>
      </w:pPr>
      <w:r>
        <w:rPr>
          <w:b/>
          <w:bCs/>
        </w:rPr>
        <w:t>3-</w:t>
      </w:r>
      <w:r w:rsidR="0088094A" w:rsidRPr="0088094A">
        <w:rPr>
          <w:b/>
          <w:bCs/>
        </w:rPr>
        <w:t>2</w:t>
      </w:r>
      <w:r>
        <w:rPr>
          <w:b/>
          <w:bCs/>
        </w:rPr>
        <w:t>.</w:t>
      </w:r>
      <w:r>
        <w:rPr>
          <w:b/>
          <w:bCs/>
        </w:rPr>
        <w:tab/>
        <w:t>D</w:t>
      </w:r>
      <w:r w:rsidR="00B7414A">
        <w:rPr>
          <w:b/>
          <w:bCs/>
        </w:rPr>
        <w:t>escribe the natures of</w:t>
      </w:r>
      <w:r w:rsidR="00C974F3">
        <w:rPr>
          <w:b/>
          <w:bCs/>
        </w:rPr>
        <w:t xml:space="preserve"> an internal search and an external </w:t>
      </w:r>
      <w:r w:rsidR="00B7414A">
        <w:rPr>
          <w:b/>
          <w:bCs/>
        </w:rPr>
        <w:t>search in a purchasing decision.</w:t>
      </w:r>
    </w:p>
    <w:p w14:paraId="323C4FA9" w14:textId="77777777" w:rsidR="00C974F3" w:rsidRDefault="00C974F3" w:rsidP="002F4EA2">
      <w:pPr>
        <w:widowControl/>
        <w:tabs>
          <w:tab w:val="left" w:pos="-720"/>
          <w:tab w:val="left" w:pos="0"/>
        </w:tabs>
        <w:suppressAutoHyphens/>
        <w:ind w:left="720" w:hanging="720"/>
        <w:jc w:val="both"/>
        <w:rPr>
          <w:b/>
          <w:bCs/>
        </w:rPr>
      </w:pPr>
    </w:p>
    <w:p w14:paraId="4EC8C82E" w14:textId="77777777" w:rsidR="00C974F3" w:rsidRDefault="00C974F3" w:rsidP="002F4EA2">
      <w:pPr>
        <w:widowControl/>
        <w:tabs>
          <w:tab w:val="left" w:pos="-720"/>
          <w:tab w:val="left" w:pos="0"/>
        </w:tabs>
        <w:suppressAutoHyphens/>
        <w:ind w:left="720" w:hanging="720"/>
        <w:jc w:val="both"/>
        <w:rPr>
          <w:bCs/>
        </w:rPr>
      </w:pPr>
      <w:r>
        <w:rPr>
          <w:b/>
          <w:bCs/>
        </w:rPr>
        <w:tab/>
      </w:r>
      <w:r>
        <w:rPr>
          <w:bCs/>
        </w:rPr>
        <w:t>An internal search involves brands the consumer is willing to consider from past experiences. An external search expands the list to include new alternatives.</w:t>
      </w:r>
    </w:p>
    <w:p w14:paraId="5B2CAE5D" w14:textId="77777777" w:rsidR="00942380" w:rsidRDefault="00942380" w:rsidP="002F4EA2">
      <w:pPr>
        <w:widowControl/>
        <w:tabs>
          <w:tab w:val="left" w:pos="-720"/>
          <w:tab w:val="left" w:pos="0"/>
        </w:tabs>
        <w:suppressAutoHyphens/>
        <w:ind w:left="720" w:hanging="720"/>
        <w:jc w:val="both"/>
        <w:rPr>
          <w:bCs/>
        </w:rPr>
      </w:pPr>
    </w:p>
    <w:p w14:paraId="44642317" w14:textId="77777777" w:rsidR="00942380" w:rsidRDefault="00942380" w:rsidP="00942380">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50A2FF99" w14:textId="7CAF8BDB" w:rsidR="00942380" w:rsidRPr="00285A6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AACSB: </w:t>
      </w:r>
      <w:r w:rsidR="00764B0A">
        <w:rPr>
          <w:spacing w:val="-3"/>
        </w:rPr>
        <w:tab/>
      </w:r>
      <w:r>
        <w:rPr>
          <w:spacing w:val="-3"/>
        </w:rPr>
        <w:t>Application of knowledge</w:t>
      </w:r>
    </w:p>
    <w:p w14:paraId="5C2A0EE8" w14:textId="77777777" w:rsidR="00942380" w:rsidRDefault="00942380" w:rsidP="002F4EA2">
      <w:pPr>
        <w:widowControl/>
        <w:tabs>
          <w:tab w:val="left" w:pos="-720"/>
          <w:tab w:val="left" w:pos="0"/>
        </w:tabs>
        <w:suppressAutoHyphens/>
        <w:ind w:left="720" w:hanging="720"/>
        <w:jc w:val="both"/>
        <w:rPr>
          <w:bCs/>
        </w:rPr>
      </w:pPr>
    </w:p>
    <w:p w14:paraId="31922115" w14:textId="77777777" w:rsidR="00C974F3" w:rsidRDefault="0088094A" w:rsidP="002F4EA2">
      <w:pPr>
        <w:widowControl/>
        <w:tabs>
          <w:tab w:val="left" w:pos="-720"/>
          <w:tab w:val="left" w:pos="0"/>
        </w:tabs>
        <w:suppressAutoHyphens/>
        <w:ind w:left="720" w:hanging="720"/>
        <w:jc w:val="both"/>
        <w:rPr>
          <w:b/>
          <w:bCs/>
        </w:rPr>
      </w:pPr>
      <w:r>
        <w:rPr>
          <w:b/>
          <w:bCs/>
        </w:rPr>
        <w:t>3-</w:t>
      </w:r>
      <w:r w:rsidR="00C974F3">
        <w:rPr>
          <w:b/>
          <w:bCs/>
        </w:rPr>
        <w:t>3.</w:t>
      </w:r>
      <w:r w:rsidR="00C974F3">
        <w:rPr>
          <w:b/>
          <w:bCs/>
        </w:rPr>
        <w:tab/>
        <w:t>Define attitude. What are the three main components of attitude, and how are they related to purchasing decisions?</w:t>
      </w:r>
    </w:p>
    <w:p w14:paraId="4E0BEBAF" w14:textId="77777777" w:rsidR="00C974F3" w:rsidRDefault="00C974F3" w:rsidP="002F4EA2">
      <w:pPr>
        <w:widowControl/>
        <w:tabs>
          <w:tab w:val="left" w:pos="-720"/>
          <w:tab w:val="left" w:pos="0"/>
        </w:tabs>
        <w:suppressAutoHyphens/>
        <w:ind w:left="720" w:hanging="720"/>
        <w:jc w:val="both"/>
        <w:rPr>
          <w:b/>
          <w:bCs/>
        </w:rPr>
      </w:pPr>
    </w:p>
    <w:p w14:paraId="3A5D763C" w14:textId="02C318EB" w:rsidR="00C974F3" w:rsidRDefault="00C974F3" w:rsidP="002F4EA2">
      <w:pPr>
        <w:pStyle w:val="BodyTextIndent3"/>
        <w:widowControl/>
        <w:spacing w:line="240" w:lineRule="auto"/>
        <w:rPr>
          <w:i w:val="0"/>
          <w:iCs w:val="0"/>
          <w:spacing w:val="-4"/>
        </w:rPr>
      </w:pPr>
      <w:r>
        <w:rPr>
          <w:i w:val="0"/>
          <w:iCs w:val="0"/>
          <w:spacing w:val="-4"/>
        </w:rPr>
        <w:t xml:space="preserve">An attitude is a mental position taken toward a topic, person, or event </w:t>
      </w:r>
      <w:r w:rsidR="002027DB">
        <w:rPr>
          <w:i w:val="0"/>
          <w:iCs w:val="0"/>
          <w:spacing w:val="-4"/>
        </w:rPr>
        <w:t xml:space="preserve">that </w:t>
      </w:r>
      <w:r>
        <w:rPr>
          <w:i w:val="0"/>
          <w:iCs w:val="0"/>
          <w:spacing w:val="-4"/>
        </w:rPr>
        <w:t>influences a person</w:t>
      </w:r>
      <w:r w:rsidR="00E0099C">
        <w:rPr>
          <w:i w:val="0"/>
          <w:iCs w:val="0"/>
          <w:spacing w:val="-4"/>
        </w:rPr>
        <w:t>’</w:t>
      </w:r>
      <w:r>
        <w:rPr>
          <w:i w:val="0"/>
          <w:iCs w:val="0"/>
          <w:spacing w:val="-4"/>
        </w:rPr>
        <w:t>s feeling perceptions, learning processes, and subsequent behaviors.</w:t>
      </w:r>
    </w:p>
    <w:p w14:paraId="2E8DB796" w14:textId="77777777" w:rsidR="00C974F3" w:rsidRDefault="00C974F3" w:rsidP="002F4EA2">
      <w:pPr>
        <w:pStyle w:val="BodyTextIndent3"/>
        <w:widowControl/>
        <w:spacing w:line="240" w:lineRule="auto"/>
        <w:rPr>
          <w:i w:val="0"/>
          <w:iCs w:val="0"/>
          <w:spacing w:val="-4"/>
        </w:rPr>
      </w:pPr>
    </w:p>
    <w:p w14:paraId="0DC8BC87" w14:textId="25D36F46" w:rsidR="00C974F3" w:rsidRDefault="00C974F3" w:rsidP="002F4EA2">
      <w:pPr>
        <w:pStyle w:val="BodyTextIndent3"/>
        <w:widowControl/>
        <w:spacing w:line="240" w:lineRule="auto"/>
        <w:rPr>
          <w:i w:val="0"/>
          <w:color w:val="000000"/>
        </w:rPr>
      </w:pPr>
      <w:r>
        <w:rPr>
          <w:i w:val="0"/>
          <w:color w:val="000000"/>
        </w:rPr>
        <w:t>Attitudes consist of three components: (1) affective, (2) cognitive, and (3) conative. The affective component contains the feelings or emotions a person has about the object, topic, or idea. The cognitive component refers to a person</w:t>
      </w:r>
      <w:r w:rsidR="00E0099C">
        <w:rPr>
          <w:i w:val="0"/>
          <w:color w:val="000000"/>
        </w:rPr>
        <w:t>’</w:t>
      </w:r>
      <w:r>
        <w:rPr>
          <w:i w:val="0"/>
          <w:color w:val="000000"/>
        </w:rPr>
        <w:t>s mental images, understanding, and interpretations of the person, object, or issue. The conative component is an individual</w:t>
      </w:r>
      <w:r w:rsidR="00E0099C">
        <w:rPr>
          <w:i w:val="0"/>
          <w:color w:val="000000"/>
        </w:rPr>
        <w:t>’</w:t>
      </w:r>
      <w:r>
        <w:rPr>
          <w:i w:val="0"/>
          <w:color w:val="000000"/>
        </w:rPr>
        <w:t>s intentions, actions, or behavior.</w:t>
      </w:r>
    </w:p>
    <w:p w14:paraId="1FC251D9" w14:textId="77777777" w:rsidR="00942380" w:rsidRDefault="00942380" w:rsidP="002F4EA2">
      <w:pPr>
        <w:pStyle w:val="BodyTextIndent3"/>
        <w:widowControl/>
        <w:spacing w:line="240" w:lineRule="auto"/>
        <w:rPr>
          <w:i w:val="0"/>
          <w:color w:val="000000"/>
        </w:rPr>
      </w:pPr>
    </w:p>
    <w:p w14:paraId="056E16CA" w14:textId="77777777" w:rsidR="00942380" w:rsidRDefault="00942380" w:rsidP="00942380">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6B6CF0DD" w14:textId="2953534D" w:rsidR="00942380" w:rsidRPr="00285A6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AACSB: </w:t>
      </w:r>
      <w:r w:rsidR="00764B0A">
        <w:rPr>
          <w:spacing w:val="-3"/>
        </w:rPr>
        <w:tab/>
      </w:r>
      <w:r>
        <w:rPr>
          <w:spacing w:val="-3"/>
        </w:rPr>
        <w:t>Application of knowledge</w:t>
      </w:r>
    </w:p>
    <w:p w14:paraId="68F54202" w14:textId="77777777" w:rsidR="00C974F3" w:rsidRDefault="00C974F3" w:rsidP="002F4EA2">
      <w:pPr>
        <w:pStyle w:val="BodyTextIndent3"/>
        <w:widowControl/>
        <w:spacing w:line="240" w:lineRule="auto"/>
      </w:pPr>
    </w:p>
    <w:p w14:paraId="23F2450F" w14:textId="77777777" w:rsidR="00C974F3" w:rsidRDefault="0088094A" w:rsidP="002F4EA2">
      <w:pPr>
        <w:widowControl/>
        <w:tabs>
          <w:tab w:val="left" w:pos="-720"/>
          <w:tab w:val="left" w:pos="0"/>
        </w:tabs>
        <w:suppressAutoHyphens/>
        <w:ind w:left="720" w:hanging="720"/>
        <w:jc w:val="both"/>
        <w:rPr>
          <w:b/>
          <w:bCs/>
        </w:rPr>
      </w:pPr>
      <w:r>
        <w:rPr>
          <w:b/>
          <w:bCs/>
        </w:rPr>
        <w:t>3-</w:t>
      </w:r>
      <w:r w:rsidR="00C974F3">
        <w:rPr>
          <w:b/>
          <w:bCs/>
        </w:rPr>
        <w:t>4.</w:t>
      </w:r>
      <w:r w:rsidR="00C974F3">
        <w:rPr>
          <w:b/>
          <w:bCs/>
        </w:rPr>
        <w:tab/>
        <w:t>How do values differ from attitudes? Name some personal values related to purchasing decisions.</w:t>
      </w:r>
    </w:p>
    <w:p w14:paraId="20500D5E" w14:textId="77777777" w:rsidR="00C974F3" w:rsidRDefault="00C974F3" w:rsidP="002F4EA2">
      <w:pPr>
        <w:widowControl/>
        <w:tabs>
          <w:tab w:val="left" w:pos="-720"/>
        </w:tabs>
        <w:suppressAutoHyphens/>
        <w:jc w:val="both"/>
      </w:pPr>
    </w:p>
    <w:p w14:paraId="3A1D9C7A" w14:textId="77777777" w:rsidR="00C974F3" w:rsidRDefault="00C974F3" w:rsidP="002F4EA2">
      <w:pPr>
        <w:pStyle w:val="BodyTextIndent3"/>
        <w:widowControl/>
        <w:spacing w:line="240" w:lineRule="auto"/>
        <w:rPr>
          <w:i w:val="0"/>
          <w:iCs w:val="0"/>
          <w:spacing w:val="-4"/>
        </w:rPr>
      </w:pPr>
      <w:r>
        <w:rPr>
          <w:i w:val="0"/>
          <w:iCs w:val="0"/>
          <w:spacing w:val="-4"/>
        </w:rPr>
        <w:t>Values are strongly held beliefs about various topics or concepts. Attitudes are shaped, in part, by values.</w:t>
      </w:r>
    </w:p>
    <w:p w14:paraId="1D08B92F" w14:textId="77777777" w:rsidR="00C974F3" w:rsidRDefault="00C974F3" w:rsidP="002F4EA2">
      <w:pPr>
        <w:pStyle w:val="BodyTextIndent3"/>
        <w:widowControl/>
        <w:spacing w:line="240" w:lineRule="auto"/>
        <w:rPr>
          <w:i w:val="0"/>
          <w:iCs w:val="0"/>
          <w:spacing w:val="-4"/>
        </w:rPr>
      </w:pPr>
    </w:p>
    <w:p w14:paraId="72B4F0C6" w14:textId="3B073FE3" w:rsidR="00C974F3" w:rsidRDefault="00C974F3" w:rsidP="002F4EA2">
      <w:pPr>
        <w:pStyle w:val="BodyTextIndent3"/>
        <w:widowControl/>
        <w:spacing w:line="240" w:lineRule="auto"/>
        <w:rPr>
          <w:i w:val="0"/>
          <w:iCs w:val="0"/>
          <w:spacing w:val="-4"/>
        </w:rPr>
      </w:pPr>
      <w:r>
        <w:rPr>
          <w:i w:val="0"/>
          <w:iCs w:val="0"/>
          <w:spacing w:val="-4"/>
        </w:rPr>
        <w:t xml:space="preserve">Personal values related to purchasing decisions would be present in the purchasing of books, cigarettes, alcohol, </w:t>
      </w:r>
      <w:r w:rsidR="00252900">
        <w:rPr>
          <w:i w:val="0"/>
          <w:iCs w:val="0"/>
          <w:spacing w:val="-4"/>
        </w:rPr>
        <w:t xml:space="preserve">and </w:t>
      </w:r>
      <w:r>
        <w:rPr>
          <w:i w:val="0"/>
          <w:iCs w:val="0"/>
          <w:spacing w:val="-4"/>
        </w:rPr>
        <w:t>clothes, and are expressed in religion, patriotism, love of family, and other personally held principles.</w:t>
      </w:r>
    </w:p>
    <w:p w14:paraId="24C5B482" w14:textId="77777777" w:rsidR="00942380" w:rsidRDefault="00942380" w:rsidP="002F4EA2">
      <w:pPr>
        <w:pStyle w:val="BodyTextIndent3"/>
        <w:widowControl/>
        <w:spacing w:line="240" w:lineRule="auto"/>
        <w:rPr>
          <w:i w:val="0"/>
          <w:iCs w:val="0"/>
          <w:spacing w:val="-4"/>
        </w:rPr>
      </w:pPr>
    </w:p>
    <w:p w14:paraId="5F65E291" w14:textId="77777777" w:rsidR="00942380" w:rsidRDefault="00942380" w:rsidP="00942380">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62B1C691" w14:textId="6829DEC0" w:rsidR="00942380" w:rsidRPr="00285A6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AACSB: </w:t>
      </w:r>
      <w:r w:rsidR="00764B0A">
        <w:rPr>
          <w:spacing w:val="-3"/>
        </w:rPr>
        <w:tab/>
      </w:r>
      <w:r>
        <w:rPr>
          <w:spacing w:val="-3"/>
        </w:rPr>
        <w:t>Application of knowledge</w:t>
      </w:r>
    </w:p>
    <w:p w14:paraId="2285DEAF" w14:textId="77777777" w:rsidR="00C974F3" w:rsidRDefault="00C974F3" w:rsidP="002F4EA2">
      <w:pPr>
        <w:pStyle w:val="BodyTextIndent3"/>
        <w:widowControl/>
        <w:spacing w:line="240" w:lineRule="auto"/>
      </w:pPr>
    </w:p>
    <w:p w14:paraId="04BC91B5" w14:textId="77777777" w:rsidR="00C974F3" w:rsidRDefault="0088094A" w:rsidP="002F4EA2">
      <w:pPr>
        <w:keepNext/>
        <w:widowControl/>
        <w:tabs>
          <w:tab w:val="left" w:pos="-720"/>
          <w:tab w:val="left" w:pos="0"/>
        </w:tabs>
        <w:suppressAutoHyphens/>
        <w:ind w:left="720" w:hanging="720"/>
        <w:jc w:val="both"/>
        <w:rPr>
          <w:b/>
          <w:bCs/>
        </w:rPr>
      </w:pPr>
      <w:r>
        <w:rPr>
          <w:b/>
          <w:bCs/>
        </w:rPr>
        <w:lastRenderedPageBreak/>
        <w:t>3-</w:t>
      </w:r>
      <w:r w:rsidR="00C974F3">
        <w:rPr>
          <w:b/>
          <w:bCs/>
        </w:rPr>
        <w:t>5.</w:t>
      </w:r>
      <w:r w:rsidR="00C974F3">
        <w:rPr>
          <w:b/>
          <w:bCs/>
        </w:rPr>
        <w:tab/>
      </w:r>
      <w:r w:rsidR="0024510E">
        <w:rPr>
          <w:b/>
          <w:bCs/>
        </w:rPr>
        <w:t>Explain what a cognitive map models.</w:t>
      </w:r>
    </w:p>
    <w:p w14:paraId="512E6DB9" w14:textId="77777777" w:rsidR="0024510E" w:rsidRDefault="0024510E" w:rsidP="002F4EA2">
      <w:pPr>
        <w:keepNext/>
        <w:widowControl/>
        <w:tabs>
          <w:tab w:val="left" w:pos="-720"/>
          <w:tab w:val="left" w:pos="0"/>
        </w:tabs>
        <w:suppressAutoHyphens/>
        <w:ind w:left="720" w:hanging="720"/>
        <w:jc w:val="both"/>
        <w:rPr>
          <w:b/>
          <w:bCs/>
        </w:rPr>
      </w:pPr>
    </w:p>
    <w:p w14:paraId="7D34290C" w14:textId="4B50EFF6" w:rsidR="0024510E" w:rsidRPr="005C785E" w:rsidRDefault="005C785E" w:rsidP="002F4EA2">
      <w:pPr>
        <w:widowControl/>
        <w:tabs>
          <w:tab w:val="left" w:pos="-720"/>
          <w:tab w:val="left" w:pos="0"/>
        </w:tabs>
        <w:suppressAutoHyphens/>
        <w:ind w:left="720" w:hanging="720"/>
        <w:jc w:val="both"/>
        <w:rPr>
          <w:bCs/>
        </w:rPr>
      </w:pPr>
      <w:r>
        <w:rPr>
          <w:b/>
          <w:bCs/>
        </w:rPr>
        <w:tab/>
      </w:r>
      <w:r>
        <w:rPr>
          <w:bCs/>
        </w:rPr>
        <w:t xml:space="preserve">Cognitive maps </w:t>
      </w:r>
      <w:r>
        <w:t>are simulations of the knowledge structures and memories embedded in an individual</w:t>
      </w:r>
      <w:r w:rsidR="00E0099C">
        <w:t>’</w:t>
      </w:r>
      <w:r>
        <w:t>s brain.</w:t>
      </w:r>
      <w:r>
        <w:rPr>
          <w:vanish/>
        </w:rPr>
        <w:t xml:space="preserve"> &lt;endnoteref linkend="ch03en08" label="8"/&gt;</w:t>
      </w:r>
      <w:r>
        <w:t xml:space="preserve"> These structures contain a person</w:t>
      </w:r>
      <w:r w:rsidR="00E0099C">
        <w:t>’</w:t>
      </w:r>
      <w:r>
        <w:t>s assumptions, beliefs, interpretation of facts, feelings, and attitudes about the larger world. These thought processes interpret new information and determine a response to fresh information or a novel situation.</w:t>
      </w:r>
    </w:p>
    <w:p w14:paraId="55179F34" w14:textId="77777777" w:rsidR="00C974F3" w:rsidRDefault="00C974F3" w:rsidP="002F4EA2">
      <w:pPr>
        <w:widowControl/>
        <w:tabs>
          <w:tab w:val="left" w:pos="-720"/>
        </w:tabs>
        <w:suppressAutoHyphens/>
        <w:jc w:val="both"/>
      </w:pPr>
    </w:p>
    <w:p w14:paraId="3D795544" w14:textId="77777777" w:rsidR="00942380" w:rsidRDefault="00942380" w:rsidP="00942380">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72C8F1E9" w14:textId="64F2E08B" w:rsidR="00942380" w:rsidRPr="00285A6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AACSB: </w:t>
      </w:r>
      <w:r w:rsidR="006D2858">
        <w:rPr>
          <w:spacing w:val="-3"/>
        </w:rPr>
        <w:tab/>
      </w:r>
      <w:r>
        <w:rPr>
          <w:spacing w:val="-3"/>
        </w:rPr>
        <w:t>Application of knowledge</w:t>
      </w:r>
    </w:p>
    <w:p w14:paraId="21F55A2D" w14:textId="77777777" w:rsidR="00942380" w:rsidRDefault="00942380" w:rsidP="002F4EA2">
      <w:pPr>
        <w:widowControl/>
        <w:tabs>
          <w:tab w:val="left" w:pos="-720"/>
        </w:tabs>
        <w:suppressAutoHyphens/>
        <w:jc w:val="both"/>
      </w:pPr>
    </w:p>
    <w:p w14:paraId="064372D3" w14:textId="77777777" w:rsidR="00C974F3" w:rsidRDefault="0088094A" w:rsidP="002F4EA2">
      <w:pPr>
        <w:widowControl/>
        <w:tabs>
          <w:tab w:val="left" w:pos="-720"/>
        </w:tabs>
        <w:suppressAutoHyphens/>
        <w:ind w:left="720" w:hanging="720"/>
        <w:jc w:val="both"/>
        <w:rPr>
          <w:b/>
        </w:rPr>
      </w:pPr>
      <w:r>
        <w:rPr>
          <w:b/>
        </w:rPr>
        <w:t>3-</w:t>
      </w:r>
      <w:r w:rsidR="00C974F3">
        <w:rPr>
          <w:b/>
        </w:rPr>
        <w:t>6.</w:t>
      </w:r>
      <w:r w:rsidR="00C974F3">
        <w:rPr>
          <w:b/>
        </w:rPr>
        <w:tab/>
        <w:t>What is an evoked set? Why are evoked s</w:t>
      </w:r>
      <w:r w:rsidR="00B7414A">
        <w:rPr>
          <w:b/>
        </w:rPr>
        <w:t>ets, inept sets, and inert sets</w:t>
      </w:r>
      <w:r w:rsidR="00C974F3">
        <w:rPr>
          <w:b/>
        </w:rPr>
        <w:t xml:space="preserve"> important to the marketing department?</w:t>
      </w:r>
    </w:p>
    <w:p w14:paraId="6498AF77" w14:textId="77777777" w:rsidR="00C974F3" w:rsidRDefault="00C974F3" w:rsidP="002F4EA2">
      <w:pPr>
        <w:widowControl/>
        <w:tabs>
          <w:tab w:val="left" w:pos="-720"/>
        </w:tabs>
        <w:suppressAutoHyphens/>
        <w:jc w:val="both"/>
        <w:rPr>
          <w:b/>
        </w:rPr>
      </w:pPr>
    </w:p>
    <w:p w14:paraId="50904584" w14:textId="501364F6" w:rsidR="00C974F3" w:rsidRDefault="00C974F3" w:rsidP="002F4EA2">
      <w:pPr>
        <w:pStyle w:val="HEADFIRST"/>
        <w:keepLines w:val="0"/>
        <w:spacing w:line="240" w:lineRule="auto"/>
        <w:ind w:left="720" w:hanging="720"/>
        <w:rPr>
          <w:color w:val="000000"/>
          <w:sz w:val="24"/>
          <w:szCs w:val="24"/>
        </w:rPr>
      </w:pPr>
      <w:r>
        <w:rPr>
          <w:b/>
          <w:sz w:val="24"/>
          <w:szCs w:val="24"/>
        </w:rPr>
        <w:tab/>
      </w:r>
      <w:r>
        <w:rPr>
          <w:sz w:val="24"/>
          <w:szCs w:val="24"/>
        </w:rPr>
        <w:t xml:space="preserve">An </w:t>
      </w:r>
      <w:r>
        <w:rPr>
          <w:color w:val="000000"/>
          <w:sz w:val="24"/>
          <w:szCs w:val="24"/>
        </w:rPr>
        <w:t>evoked set consists of the brands he or she considers in a purchasing situation. An evoked set may be reviewed during both the information search and evaluation stages of the buying decision</w:t>
      </w:r>
      <w:r w:rsidR="002027DB">
        <w:rPr>
          <w:color w:val="000000"/>
          <w:sz w:val="24"/>
          <w:szCs w:val="24"/>
        </w:rPr>
        <w:t>-</w:t>
      </w:r>
      <w:r>
        <w:rPr>
          <w:color w:val="000000"/>
          <w:sz w:val="24"/>
          <w:szCs w:val="24"/>
        </w:rPr>
        <w:t>making</w:t>
      </w:r>
      <w:r w:rsidR="002027DB">
        <w:rPr>
          <w:color w:val="000000"/>
          <w:sz w:val="24"/>
          <w:szCs w:val="24"/>
        </w:rPr>
        <w:t xml:space="preserve"> </w:t>
      </w:r>
      <w:r>
        <w:rPr>
          <w:color w:val="000000"/>
          <w:sz w:val="24"/>
          <w:szCs w:val="24"/>
        </w:rPr>
        <w:t>process.</w:t>
      </w:r>
    </w:p>
    <w:p w14:paraId="49C7B843" w14:textId="77777777" w:rsidR="00C974F3" w:rsidRDefault="00C974F3" w:rsidP="002F4EA2">
      <w:pPr>
        <w:pStyle w:val="HEADFIRST"/>
        <w:keepLines w:val="0"/>
        <w:spacing w:line="240" w:lineRule="auto"/>
        <w:rPr>
          <w:color w:val="000000"/>
          <w:sz w:val="24"/>
          <w:szCs w:val="24"/>
        </w:rPr>
      </w:pPr>
    </w:p>
    <w:p w14:paraId="0DF4BDFB" w14:textId="604E2D11" w:rsidR="00C974F3" w:rsidRDefault="00C974F3" w:rsidP="002F4EA2">
      <w:pPr>
        <w:pStyle w:val="HEADFIRST"/>
        <w:keepLines w:val="0"/>
        <w:spacing w:line="240" w:lineRule="auto"/>
        <w:ind w:left="720" w:hanging="720"/>
        <w:rPr>
          <w:color w:val="000000"/>
          <w:sz w:val="24"/>
          <w:szCs w:val="24"/>
        </w:rPr>
      </w:pPr>
      <w:r>
        <w:rPr>
          <w:color w:val="000000"/>
          <w:sz w:val="24"/>
          <w:szCs w:val="24"/>
        </w:rPr>
        <w:tab/>
        <w:t xml:space="preserve">Two additional brand sets will become part of the evaluation of purchase alternatives: (1) the inept set and (2) the inert set. The </w:t>
      </w:r>
      <w:r>
        <w:rPr>
          <w:rStyle w:val="KT"/>
          <w:rFonts w:ascii="Times New Roman" w:hAnsi="Times New Roman"/>
          <w:color w:val="000000"/>
          <w:sz w:val="24"/>
          <w:szCs w:val="24"/>
        </w:rPr>
        <w:t>inept</w:t>
      </w:r>
      <w:r>
        <w:rPr>
          <w:rStyle w:val="KT"/>
          <w:rFonts w:ascii="Times New Roman" w:hAnsi="Times New Roman"/>
          <w:b/>
          <w:color w:val="000000"/>
          <w:sz w:val="24"/>
          <w:szCs w:val="24"/>
        </w:rPr>
        <w:t xml:space="preserve"> </w:t>
      </w:r>
      <w:r>
        <w:rPr>
          <w:rStyle w:val="KT"/>
          <w:rFonts w:ascii="Times New Roman" w:hAnsi="Times New Roman"/>
          <w:color w:val="000000"/>
          <w:sz w:val="24"/>
          <w:szCs w:val="24"/>
        </w:rPr>
        <w:t>set</w:t>
      </w:r>
      <w:r>
        <w:rPr>
          <w:color w:val="000000"/>
          <w:sz w:val="24"/>
          <w:szCs w:val="24"/>
        </w:rPr>
        <w:t xml:space="preserve"> consists of the brands that are part of a person</w:t>
      </w:r>
      <w:r w:rsidR="00E0099C">
        <w:rPr>
          <w:color w:val="000000"/>
          <w:sz w:val="24"/>
          <w:szCs w:val="24"/>
        </w:rPr>
        <w:t>’</w:t>
      </w:r>
      <w:r>
        <w:rPr>
          <w:color w:val="000000"/>
          <w:sz w:val="24"/>
          <w:szCs w:val="24"/>
        </w:rPr>
        <w:t>s memory that are not</w:t>
      </w:r>
      <w:r>
        <w:rPr>
          <w:i/>
          <w:color w:val="000000"/>
          <w:sz w:val="24"/>
          <w:szCs w:val="24"/>
        </w:rPr>
        <w:t xml:space="preserve"> </w:t>
      </w:r>
      <w:r>
        <w:rPr>
          <w:color w:val="000000"/>
          <w:sz w:val="24"/>
          <w:szCs w:val="24"/>
        </w:rPr>
        <w:t>considered because they elicit negative feelings. These negative sentiments are normally caused by a bad experience with a vendor or particular brand. They may also originate from negative comments made by a friend or by seeing an advertisement that the potential customer did not like.</w:t>
      </w:r>
    </w:p>
    <w:p w14:paraId="0128FF48" w14:textId="77777777" w:rsidR="00C974F3" w:rsidRDefault="00C974F3" w:rsidP="002F4EA2">
      <w:pPr>
        <w:pStyle w:val="HEADFIRST"/>
        <w:keepLines w:val="0"/>
        <w:spacing w:line="240" w:lineRule="auto"/>
        <w:rPr>
          <w:color w:val="000000"/>
          <w:sz w:val="24"/>
          <w:szCs w:val="24"/>
        </w:rPr>
      </w:pPr>
    </w:p>
    <w:p w14:paraId="1CD6305F" w14:textId="1314FE66" w:rsidR="00C974F3" w:rsidRDefault="00C974F3" w:rsidP="002F4EA2">
      <w:pPr>
        <w:pStyle w:val="HEADFIRST"/>
        <w:keepLines w:val="0"/>
        <w:spacing w:line="240" w:lineRule="auto"/>
        <w:ind w:left="720"/>
        <w:rPr>
          <w:color w:val="000000"/>
          <w:sz w:val="24"/>
          <w:szCs w:val="24"/>
        </w:rPr>
      </w:pPr>
      <w:r>
        <w:rPr>
          <w:color w:val="000000"/>
          <w:sz w:val="24"/>
          <w:szCs w:val="24"/>
        </w:rPr>
        <w:t>The inert set holds the brand the consumer is aware of but the individual has neither negative nor positive feelings about the products. Inept sets and inert sets are important because the only brands typically considered are those in the evoked set. Inept and inert sets are not in the evoked set.</w:t>
      </w:r>
    </w:p>
    <w:p w14:paraId="5C9144CA" w14:textId="77777777" w:rsidR="00942380" w:rsidRDefault="00942380" w:rsidP="002F4EA2">
      <w:pPr>
        <w:pStyle w:val="HEADFIRST"/>
        <w:keepLines w:val="0"/>
        <w:spacing w:line="240" w:lineRule="auto"/>
        <w:ind w:left="720"/>
        <w:rPr>
          <w:color w:val="000000"/>
          <w:sz w:val="24"/>
          <w:szCs w:val="24"/>
        </w:rPr>
      </w:pPr>
    </w:p>
    <w:p w14:paraId="6F643BCF" w14:textId="4C59C014" w:rsidR="00942380" w:rsidRDefault="00942380" w:rsidP="00942380">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046BF57F" w14:textId="39182488" w:rsidR="00942380" w:rsidRPr="00285A60" w:rsidRDefault="00942380" w:rsidP="00942380">
      <w:pPr>
        <w:widowControl/>
        <w:tabs>
          <w:tab w:val="left" w:pos="-720"/>
          <w:tab w:val="decimal" w:pos="360"/>
        </w:tabs>
        <w:suppressAutoHyphens/>
        <w:ind w:left="720" w:hanging="720"/>
        <w:jc w:val="both"/>
        <w:rPr>
          <w:spacing w:val="-3"/>
        </w:rPr>
      </w:pPr>
      <w:r>
        <w:rPr>
          <w:color w:val="000000"/>
          <w:szCs w:val="24"/>
        </w:rPr>
        <w:tab/>
      </w:r>
      <w:r>
        <w:rPr>
          <w:color w:val="000000"/>
          <w:szCs w:val="24"/>
        </w:rPr>
        <w:tab/>
        <w:t>AACSB:</w:t>
      </w:r>
      <w:r>
        <w:rPr>
          <w:spacing w:val="-3"/>
        </w:rPr>
        <w:tab/>
        <w:t>Application of knowledge</w:t>
      </w:r>
    </w:p>
    <w:p w14:paraId="4C08EE6C" w14:textId="288E9D52" w:rsidR="00942380" w:rsidRDefault="00942380" w:rsidP="002F4EA2">
      <w:pPr>
        <w:pStyle w:val="HEADFIRST"/>
        <w:keepLines w:val="0"/>
        <w:spacing w:line="240" w:lineRule="auto"/>
        <w:ind w:left="720"/>
        <w:rPr>
          <w:color w:val="000000"/>
          <w:sz w:val="24"/>
          <w:szCs w:val="24"/>
        </w:rPr>
      </w:pPr>
    </w:p>
    <w:p w14:paraId="08ACAE9D" w14:textId="77777777" w:rsidR="00C974F3" w:rsidRDefault="0088094A" w:rsidP="002F4EA2">
      <w:pPr>
        <w:widowControl/>
        <w:tabs>
          <w:tab w:val="left" w:pos="-720"/>
          <w:tab w:val="left" w:pos="0"/>
        </w:tabs>
        <w:suppressAutoHyphens/>
        <w:ind w:left="720" w:hanging="720"/>
        <w:jc w:val="both"/>
        <w:rPr>
          <w:b/>
          <w:bCs/>
        </w:rPr>
      </w:pPr>
      <w:r>
        <w:rPr>
          <w:b/>
          <w:bCs/>
        </w:rPr>
        <w:t>3-</w:t>
      </w:r>
      <w:r w:rsidR="00C974F3">
        <w:rPr>
          <w:b/>
          <w:bCs/>
        </w:rPr>
        <w:t>7.</w:t>
      </w:r>
      <w:r w:rsidR="00C974F3">
        <w:rPr>
          <w:b/>
          <w:bCs/>
        </w:rPr>
        <w:tab/>
        <w:t>What are the key features of the multiattribute approach to evaluating purchasing alternatives?</w:t>
      </w:r>
    </w:p>
    <w:p w14:paraId="63B37587" w14:textId="77777777" w:rsidR="00C974F3" w:rsidRDefault="00C974F3" w:rsidP="002F4EA2">
      <w:pPr>
        <w:widowControl/>
        <w:tabs>
          <w:tab w:val="left" w:pos="-720"/>
        </w:tabs>
        <w:suppressAutoHyphens/>
        <w:jc w:val="both"/>
        <w:rPr>
          <w:b/>
          <w:bCs/>
        </w:rPr>
      </w:pPr>
    </w:p>
    <w:p w14:paraId="74F35167" w14:textId="4481E88A" w:rsidR="00C974F3" w:rsidRDefault="00C974F3" w:rsidP="002F4EA2">
      <w:pPr>
        <w:widowControl/>
        <w:tabs>
          <w:tab w:val="left" w:pos="-720"/>
          <w:tab w:val="left" w:pos="0"/>
        </w:tabs>
        <w:suppressAutoHyphens/>
        <w:ind w:left="720" w:hanging="720"/>
        <w:jc w:val="both"/>
      </w:pPr>
      <w:r>
        <w:rPr>
          <w:i/>
          <w:iCs/>
        </w:rPr>
        <w:tab/>
      </w:r>
      <w:r>
        <w:rPr>
          <w:iCs/>
        </w:rPr>
        <w:t>The key features of the multiattribute approach are the consumer</w:t>
      </w:r>
      <w:r w:rsidR="00E0099C">
        <w:rPr>
          <w:iCs/>
        </w:rPr>
        <w:t>’</w:t>
      </w:r>
      <w:r>
        <w:rPr>
          <w:iCs/>
        </w:rPr>
        <w:t>s beliefs about a brand</w:t>
      </w:r>
      <w:r w:rsidR="00E0099C">
        <w:rPr>
          <w:iCs/>
        </w:rPr>
        <w:t>’</w:t>
      </w:r>
      <w:r>
        <w:rPr>
          <w:iCs/>
        </w:rPr>
        <w:t>s performance on various attributes (price, quality, etc.) and the importance of each attribute to the individual consumer.</w:t>
      </w:r>
    </w:p>
    <w:p w14:paraId="038BD734" w14:textId="77777777" w:rsidR="00B064D5" w:rsidRDefault="00B064D5" w:rsidP="002F4EA2">
      <w:pPr>
        <w:widowControl/>
        <w:tabs>
          <w:tab w:val="left" w:pos="-720"/>
          <w:tab w:val="left" w:pos="0"/>
        </w:tabs>
        <w:suppressAutoHyphens/>
        <w:ind w:left="720" w:hanging="720"/>
        <w:jc w:val="both"/>
      </w:pPr>
    </w:p>
    <w:p w14:paraId="36238BBD" w14:textId="77777777" w:rsidR="00942380" w:rsidRDefault="00942380" w:rsidP="00942380">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0CB4A80E" w14:textId="77777777" w:rsidR="00942380" w:rsidRPr="00285A60" w:rsidRDefault="00942380" w:rsidP="00942380">
      <w:pPr>
        <w:widowControl/>
        <w:tabs>
          <w:tab w:val="left" w:pos="-720"/>
          <w:tab w:val="decimal" w:pos="360"/>
        </w:tabs>
        <w:suppressAutoHyphens/>
        <w:ind w:left="720" w:hanging="720"/>
        <w:jc w:val="both"/>
        <w:rPr>
          <w:spacing w:val="-3"/>
        </w:rPr>
      </w:pPr>
      <w:r>
        <w:rPr>
          <w:color w:val="000000"/>
          <w:szCs w:val="24"/>
        </w:rPr>
        <w:tab/>
      </w:r>
      <w:r>
        <w:rPr>
          <w:color w:val="000000"/>
          <w:szCs w:val="24"/>
        </w:rPr>
        <w:tab/>
        <w:t>AACSB:</w:t>
      </w:r>
      <w:r>
        <w:rPr>
          <w:spacing w:val="-3"/>
        </w:rPr>
        <w:tab/>
        <w:t>Application of knowledge</w:t>
      </w:r>
    </w:p>
    <w:p w14:paraId="42990BF1" w14:textId="77777777" w:rsidR="00942380" w:rsidRDefault="00942380" w:rsidP="002F4EA2">
      <w:pPr>
        <w:widowControl/>
        <w:tabs>
          <w:tab w:val="left" w:pos="-720"/>
          <w:tab w:val="left" w:pos="0"/>
        </w:tabs>
        <w:suppressAutoHyphens/>
        <w:ind w:left="720" w:hanging="720"/>
        <w:jc w:val="both"/>
      </w:pPr>
    </w:p>
    <w:p w14:paraId="3586C3BF" w14:textId="77777777" w:rsidR="00C974F3" w:rsidRDefault="0088094A" w:rsidP="002F4EA2">
      <w:pPr>
        <w:widowControl/>
        <w:tabs>
          <w:tab w:val="left" w:pos="-720"/>
          <w:tab w:val="left" w:pos="0"/>
        </w:tabs>
        <w:suppressAutoHyphens/>
        <w:ind w:left="720" w:hanging="720"/>
        <w:jc w:val="both"/>
        <w:rPr>
          <w:b/>
          <w:bCs/>
        </w:rPr>
      </w:pPr>
      <w:r>
        <w:rPr>
          <w:b/>
          <w:bCs/>
        </w:rPr>
        <w:t>3-</w:t>
      </w:r>
      <w:r w:rsidR="00C974F3">
        <w:rPr>
          <w:b/>
          <w:bCs/>
        </w:rPr>
        <w:t>8.</w:t>
      </w:r>
      <w:r w:rsidR="00C974F3">
        <w:rPr>
          <w:b/>
          <w:bCs/>
        </w:rPr>
        <w:tab/>
        <w:t>What is meant by affect referral? When is a person likely to rely on such a cognitive approach to evaluating purchasing alternatives?</w:t>
      </w:r>
    </w:p>
    <w:p w14:paraId="0E103C73" w14:textId="77777777" w:rsidR="00C974F3" w:rsidRDefault="00C974F3" w:rsidP="002F4EA2">
      <w:pPr>
        <w:widowControl/>
        <w:tabs>
          <w:tab w:val="left" w:pos="-720"/>
        </w:tabs>
        <w:suppressAutoHyphens/>
        <w:jc w:val="both"/>
        <w:rPr>
          <w:b/>
          <w:bCs/>
        </w:rPr>
      </w:pPr>
    </w:p>
    <w:p w14:paraId="1FEBB4E3" w14:textId="77777777" w:rsidR="00C974F3" w:rsidRDefault="00C974F3" w:rsidP="002F4EA2">
      <w:pPr>
        <w:pStyle w:val="BodyTextIndent3"/>
        <w:widowControl/>
        <w:spacing w:line="240" w:lineRule="auto"/>
        <w:rPr>
          <w:spacing w:val="-4"/>
        </w:rPr>
      </w:pPr>
      <w:r>
        <w:rPr>
          <w:i w:val="0"/>
          <w:iCs w:val="0"/>
          <w:spacing w:val="-4"/>
        </w:rPr>
        <w:t>Affect referral is a purchasing decision model in which the consumer chooses the brand for which he or she has the strongest liking or feelings. A person is likely to rely on such an approach when the purchase is a low involvement item, which is made frequently</w:t>
      </w:r>
      <w:r>
        <w:rPr>
          <w:spacing w:val="-4"/>
        </w:rPr>
        <w:t>.</w:t>
      </w:r>
    </w:p>
    <w:p w14:paraId="30872947" w14:textId="77777777" w:rsidR="00764222" w:rsidRDefault="00764222" w:rsidP="002F4EA2">
      <w:pPr>
        <w:widowControl/>
        <w:tabs>
          <w:tab w:val="left" w:pos="-720"/>
          <w:tab w:val="left" w:pos="0"/>
        </w:tabs>
        <w:suppressAutoHyphens/>
        <w:ind w:left="720" w:hanging="720"/>
        <w:jc w:val="both"/>
        <w:rPr>
          <w:b/>
          <w:bCs/>
        </w:rPr>
      </w:pPr>
    </w:p>
    <w:p w14:paraId="5625AD67" w14:textId="77777777" w:rsidR="00942380" w:rsidRDefault="00942380" w:rsidP="00942380">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7E7A2BC5" w14:textId="77777777" w:rsidR="00942380" w:rsidRPr="00285A60" w:rsidRDefault="00942380" w:rsidP="00942380">
      <w:pPr>
        <w:widowControl/>
        <w:tabs>
          <w:tab w:val="left" w:pos="-720"/>
          <w:tab w:val="decimal" w:pos="360"/>
        </w:tabs>
        <w:suppressAutoHyphens/>
        <w:ind w:left="720" w:hanging="720"/>
        <w:jc w:val="both"/>
        <w:rPr>
          <w:spacing w:val="-3"/>
        </w:rPr>
      </w:pPr>
      <w:r>
        <w:rPr>
          <w:color w:val="000000"/>
          <w:szCs w:val="24"/>
        </w:rPr>
        <w:tab/>
      </w:r>
      <w:r>
        <w:rPr>
          <w:color w:val="000000"/>
          <w:szCs w:val="24"/>
        </w:rPr>
        <w:tab/>
        <w:t>AACSB:</w:t>
      </w:r>
      <w:r>
        <w:rPr>
          <w:spacing w:val="-3"/>
        </w:rPr>
        <w:tab/>
        <w:t>Application of knowledge</w:t>
      </w:r>
    </w:p>
    <w:p w14:paraId="099FE520" w14:textId="77777777" w:rsidR="00942380" w:rsidRDefault="00942380" w:rsidP="002F4EA2">
      <w:pPr>
        <w:widowControl/>
        <w:tabs>
          <w:tab w:val="left" w:pos="-720"/>
          <w:tab w:val="left" w:pos="0"/>
        </w:tabs>
        <w:suppressAutoHyphens/>
        <w:ind w:left="720" w:hanging="720"/>
        <w:jc w:val="both"/>
        <w:rPr>
          <w:b/>
          <w:bCs/>
        </w:rPr>
      </w:pPr>
    </w:p>
    <w:p w14:paraId="4C476734" w14:textId="61011D95" w:rsidR="00C974F3" w:rsidRDefault="0088094A" w:rsidP="002F4EA2">
      <w:pPr>
        <w:keepNext/>
        <w:widowControl/>
        <w:tabs>
          <w:tab w:val="left" w:pos="-720"/>
          <w:tab w:val="left" w:pos="0"/>
        </w:tabs>
        <w:suppressAutoHyphens/>
        <w:ind w:left="720" w:hanging="720"/>
        <w:jc w:val="both"/>
        <w:rPr>
          <w:b/>
          <w:bCs/>
        </w:rPr>
      </w:pPr>
      <w:r w:rsidRPr="0088094A">
        <w:rPr>
          <w:b/>
          <w:bCs/>
        </w:rPr>
        <w:t>3-9.</w:t>
      </w:r>
      <w:r w:rsidR="00C974F3">
        <w:rPr>
          <w:b/>
          <w:bCs/>
        </w:rPr>
        <w:tab/>
        <w:t xml:space="preserve">What </w:t>
      </w:r>
      <w:r w:rsidR="00081AE5">
        <w:rPr>
          <w:b/>
          <w:bCs/>
        </w:rPr>
        <w:t xml:space="preserve">new </w:t>
      </w:r>
      <w:r w:rsidR="00C974F3">
        <w:rPr>
          <w:b/>
          <w:bCs/>
        </w:rPr>
        <w:t>tr</w:t>
      </w:r>
      <w:r w:rsidR="0024510E">
        <w:rPr>
          <w:b/>
          <w:bCs/>
        </w:rPr>
        <w:t>e</w:t>
      </w:r>
      <w:r w:rsidR="00C974F3">
        <w:rPr>
          <w:b/>
          <w:bCs/>
        </w:rPr>
        <w:t>nds in the consumer buying environment affect</w:t>
      </w:r>
      <w:r w:rsidR="0024510E">
        <w:rPr>
          <w:b/>
          <w:bCs/>
        </w:rPr>
        <w:t xml:space="preserve"> consumer</w:t>
      </w:r>
      <w:r w:rsidR="00C974F3">
        <w:rPr>
          <w:b/>
          <w:bCs/>
        </w:rPr>
        <w:t xml:space="preserve"> purchasing decisions?</w:t>
      </w:r>
    </w:p>
    <w:p w14:paraId="6A4F0AA2" w14:textId="77777777" w:rsidR="00C974F3" w:rsidRDefault="00C974F3" w:rsidP="002F4EA2">
      <w:pPr>
        <w:keepNext/>
        <w:widowControl/>
        <w:tabs>
          <w:tab w:val="left" w:pos="-720"/>
        </w:tabs>
        <w:suppressAutoHyphens/>
        <w:jc w:val="both"/>
        <w:rPr>
          <w:b/>
          <w:bCs/>
        </w:rPr>
      </w:pPr>
    </w:p>
    <w:p w14:paraId="7557D366" w14:textId="2770380B" w:rsidR="00C974F3" w:rsidRDefault="00C974F3" w:rsidP="002F4EA2">
      <w:pPr>
        <w:pStyle w:val="BodyTextIndent3"/>
        <w:widowControl/>
        <w:spacing w:line="240" w:lineRule="auto"/>
        <w:rPr>
          <w:i w:val="0"/>
          <w:iCs w:val="0"/>
          <w:spacing w:val="-4"/>
        </w:rPr>
      </w:pPr>
      <w:r>
        <w:rPr>
          <w:i w:val="0"/>
          <w:iCs w:val="0"/>
          <w:spacing w:val="-4"/>
        </w:rPr>
        <w:t xml:space="preserve">The new trends include </w:t>
      </w:r>
      <w:r w:rsidR="0088094A">
        <w:rPr>
          <w:i w:val="0"/>
          <w:iCs w:val="0"/>
          <w:spacing w:val="-4"/>
        </w:rPr>
        <w:t xml:space="preserve">age </w:t>
      </w:r>
      <w:r>
        <w:rPr>
          <w:i w:val="0"/>
          <w:iCs w:val="0"/>
          <w:spacing w:val="-4"/>
        </w:rPr>
        <w:t>complexity, g</w:t>
      </w:r>
      <w:r w:rsidR="0088094A">
        <w:rPr>
          <w:i w:val="0"/>
          <w:iCs w:val="0"/>
          <w:spacing w:val="-4"/>
        </w:rPr>
        <w:t>ender complexity,</w:t>
      </w:r>
      <w:r>
        <w:rPr>
          <w:i w:val="0"/>
          <w:iCs w:val="0"/>
          <w:spacing w:val="-4"/>
        </w:rPr>
        <w:t xml:space="preserve"> active lifestyles, time pressures,</w:t>
      </w:r>
      <w:r w:rsidR="0088094A">
        <w:rPr>
          <w:i w:val="0"/>
          <w:iCs w:val="0"/>
          <w:spacing w:val="-4"/>
        </w:rPr>
        <w:t xml:space="preserve"> diverse lifestyles, communication revolution,</w:t>
      </w:r>
      <w:r>
        <w:rPr>
          <w:i w:val="0"/>
          <w:iCs w:val="0"/>
          <w:spacing w:val="-4"/>
        </w:rPr>
        <w:t xml:space="preserve"> cocooning, </w:t>
      </w:r>
      <w:r w:rsidR="0088094A">
        <w:rPr>
          <w:i w:val="0"/>
          <w:iCs w:val="0"/>
          <w:spacing w:val="-4"/>
        </w:rPr>
        <w:t>experience pursuits,</w:t>
      </w:r>
      <w:r>
        <w:rPr>
          <w:i w:val="0"/>
          <w:iCs w:val="0"/>
          <w:spacing w:val="-4"/>
        </w:rPr>
        <w:t xml:space="preserve"> and an emphasis on health.</w:t>
      </w:r>
    </w:p>
    <w:p w14:paraId="2FEE1F3A" w14:textId="77777777" w:rsidR="00942380" w:rsidRPr="00942380" w:rsidRDefault="00942380" w:rsidP="002F4EA2">
      <w:pPr>
        <w:pStyle w:val="BodyTextIndent3"/>
        <w:widowControl/>
        <w:spacing w:line="240" w:lineRule="auto"/>
        <w:rPr>
          <w:i w:val="0"/>
          <w:iCs w:val="0"/>
          <w:spacing w:val="-4"/>
        </w:rPr>
      </w:pPr>
    </w:p>
    <w:p w14:paraId="09393067" w14:textId="77777777" w:rsidR="00942380" w:rsidRPr="00942380" w:rsidRDefault="00942380" w:rsidP="00942380">
      <w:pPr>
        <w:pStyle w:val="BodyTextIndent3"/>
        <w:rPr>
          <w:i w:val="0"/>
        </w:rPr>
      </w:pPr>
      <w:r w:rsidRPr="00942380">
        <w:rPr>
          <w:i w:val="0"/>
          <w:iCs w:val="0"/>
          <w:spacing w:val="-4"/>
        </w:rPr>
        <w:t>LO: 3.3</w:t>
      </w:r>
      <w:r w:rsidRPr="00942380">
        <w:rPr>
          <w:i w:val="0"/>
          <w:iCs w:val="0"/>
          <w:spacing w:val="-4"/>
        </w:rPr>
        <w:tab/>
      </w:r>
      <w:r w:rsidRPr="00942380">
        <w:rPr>
          <w:i w:val="0"/>
          <w:iCs w:val="0"/>
          <w:spacing w:val="-4"/>
        </w:rPr>
        <w:tab/>
      </w:r>
      <w:r w:rsidRPr="00942380">
        <w:rPr>
          <w:i w:val="0"/>
        </w:rPr>
        <w:t>What trends are affecting the consumer buying environment?</w:t>
      </w:r>
    </w:p>
    <w:p w14:paraId="5D30B4E2" w14:textId="363512B8" w:rsidR="00942380" w:rsidRDefault="00942380" w:rsidP="002F4EA2">
      <w:pPr>
        <w:pStyle w:val="BodyTextIndent3"/>
        <w:widowControl/>
        <w:spacing w:line="240" w:lineRule="auto"/>
        <w:rPr>
          <w:i w:val="0"/>
          <w:iCs w:val="0"/>
          <w:spacing w:val="-4"/>
        </w:rPr>
      </w:pPr>
      <w:r>
        <w:rPr>
          <w:i w:val="0"/>
          <w:iCs w:val="0"/>
          <w:spacing w:val="-4"/>
        </w:rPr>
        <w:t>AACSB:</w:t>
      </w:r>
      <w:r>
        <w:rPr>
          <w:i w:val="0"/>
          <w:iCs w:val="0"/>
          <w:spacing w:val="-4"/>
        </w:rPr>
        <w:tab/>
        <w:t>Application of knowledge</w:t>
      </w:r>
    </w:p>
    <w:p w14:paraId="41A9D494" w14:textId="00D114B3" w:rsidR="00764B0A" w:rsidRDefault="00764B0A">
      <w:pPr>
        <w:widowControl/>
        <w:autoSpaceDE/>
        <w:autoSpaceDN/>
        <w:adjustRightInd/>
        <w:rPr>
          <w:b/>
          <w:noProof/>
          <w:color w:val="000000"/>
          <w:spacing w:val="0"/>
          <w:szCs w:val="24"/>
        </w:rPr>
      </w:pPr>
    </w:p>
    <w:p w14:paraId="08DE548B" w14:textId="7E2DE4A7" w:rsidR="00C974F3" w:rsidRDefault="0088094A" w:rsidP="002F4EA2">
      <w:pPr>
        <w:pStyle w:val="CRQ"/>
        <w:keepLines w:val="0"/>
        <w:spacing w:after="240" w:line="240" w:lineRule="auto"/>
        <w:ind w:left="357" w:hanging="357"/>
        <w:rPr>
          <w:b/>
          <w:color w:val="000000"/>
          <w:sz w:val="24"/>
          <w:szCs w:val="24"/>
        </w:rPr>
      </w:pPr>
      <w:r>
        <w:rPr>
          <w:b/>
          <w:color w:val="000000"/>
          <w:sz w:val="24"/>
          <w:szCs w:val="24"/>
        </w:rPr>
        <w:t>3-</w:t>
      </w:r>
      <w:r w:rsidR="00C974F3">
        <w:rPr>
          <w:b/>
          <w:color w:val="000000"/>
          <w:sz w:val="24"/>
          <w:szCs w:val="24"/>
        </w:rPr>
        <w:t>10.</w:t>
      </w:r>
      <w:r w:rsidR="00C974F3">
        <w:rPr>
          <w:b/>
          <w:color w:val="000000"/>
          <w:sz w:val="24"/>
          <w:szCs w:val="24"/>
        </w:rPr>
        <w:tab/>
        <w:t>Name and describe the five roles played in a buying center.</w:t>
      </w:r>
    </w:p>
    <w:p w14:paraId="545E0E25" w14:textId="77777777" w:rsidR="00C974F3" w:rsidRDefault="00C974F3" w:rsidP="002F4EA2">
      <w:pPr>
        <w:widowControl/>
        <w:tabs>
          <w:tab w:val="left" w:pos="-720"/>
        </w:tabs>
        <w:suppressAutoHyphens/>
        <w:ind w:left="720"/>
        <w:jc w:val="both"/>
        <w:rPr>
          <w:spacing w:val="-3"/>
        </w:rPr>
      </w:pPr>
      <w:r>
        <w:rPr>
          <w:spacing w:val="-3"/>
        </w:rPr>
        <w:t>Users are the members of the organization who actually use the product or service.</w:t>
      </w:r>
    </w:p>
    <w:p w14:paraId="37517D61" w14:textId="77777777" w:rsidR="00C974F3" w:rsidRDefault="00C974F3" w:rsidP="002F4EA2">
      <w:pPr>
        <w:widowControl/>
        <w:tabs>
          <w:tab w:val="left" w:pos="-720"/>
        </w:tabs>
        <w:suppressAutoHyphens/>
        <w:ind w:left="720"/>
        <w:jc w:val="both"/>
        <w:rPr>
          <w:spacing w:val="-3"/>
        </w:rPr>
      </w:pPr>
    </w:p>
    <w:p w14:paraId="4C43C735" w14:textId="77777777" w:rsidR="00C974F3" w:rsidRDefault="00C974F3" w:rsidP="002F4EA2">
      <w:pPr>
        <w:widowControl/>
        <w:tabs>
          <w:tab w:val="left" w:pos="-720"/>
        </w:tabs>
        <w:suppressAutoHyphens/>
        <w:ind w:left="720"/>
        <w:jc w:val="both"/>
        <w:rPr>
          <w:spacing w:val="-3"/>
        </w:rPr>
      </w:pPr>
      <w:r>
        <w:rPr>
          <w:spacing w:val="-3"/>
        </w:rPr>
        <w:t>Buyers are the individuals who are given the formal responsibility of making the purchase. In larger organizations, buyers are either purchasing agents or members of the purchasing department.</w:t>
      </w:r>
    </w:p>
    <w:p w14:paraId="5F3E1558" w14:textId="77777777" w:rsidR="00C974F3" w:rsidRDefault="00C974F3" w:rsidP="002F4EA2">
      <w:pPr>
        <w:widowControl/>
        <w:tabs>
          <w:tab w:val="left" w:pos="-720"/>
        </w:tabs>
        <w:suppressAutoHyphens/>
        <w:ind w:left="720"/>
        <w:jc w:val="both"/>
        <w:rPr>
          <w:spacing w:val="-3"/>
        </w:rPr>
      </w:pPr>
    </w:p>
    <w:p w14:paraId="6BC5A9AE" w14:textId="77777777" w:rsidR="00C974F3" w:rsidRDefault="00C974F3" w:rsidP="002F4EA2">
      <w:pPr>
        <w:widowControl/>
        <w:tabs>
          <w:tab w:val="left" w:pos="-720"/>
        </w:tabs>
        <w:suppressAutoHyphens/>
        <w:ind w:left="720"/>
        <w:jc w:val="both"/>
        <w:rPr>
          <w:spacing w:val="-3"/>
        </w:rPr>
      </w:pPr>
      <w:r>
        <w:rPr>
          <w:spacing w:val="-3"/>
        </w:rPr>
        <w:t>Influencers are the people who shape purchasing decisions by providing the information or criteria utilized in evaluating alternatives.</w:t>
      </w:r>
    </w:p>
    <w:p w14:paraId="190B7AD0" w14:textId="77777777" w:rsidR="00C974F3" w:rsidRDefault="00C974F3" w:rsidP="002F4EA2">
      <w:pPr>
        <w:widowControl/>
        <w:tabs>
          <w:tab w:val="left" w:pos="-720"/>
        </w:tabs>
        <w:suppressAutoHyphens/>
        <w:ind w:left="720"/>
        <w:jc w:val="both"/>
        <w:rPr>
          <w:spacing w:val="-3"/>
        </w:rPr>
      </w:pPr>
    </w:p>
    <w:p w14:paraId="6873481D" w14:textId="77777777" w:rsidR="00C974F3" w:rsidRDefault="00C974F3" w:rsidP="002F4EA2">
      <w:pPr>
        <w:widowControl/>
        <w:tabs>
          <w:tab w:val="left" w:pos="-720"/>
        </w:tabs>
        <w:suppressAutoHyphens/>
        <w:ind w:left="720"/>
        <w:jc w:val="both"/>
        <w:rPr>
          <w:spacing w:val="-3"/>
        </w:rPr>
      </w:pPr>
      <w:r>
        <w:rPr>
          <w:spacing w:val="-3"/>
        </w:rPr>
        <w:t>Deciders are the individuals who authorize decisions.</w:t>
      </w:r>
    </w:p>
    <w:p w14:paraId="29A27679" w14:textId="77777777" w:rsidR="00C974F3" w:rsidRDefault="00C974F3" w:rsidP="002F4EA2">
      <w:pPr>
        <w:widowControl/>
        <w:tabs>
          <w:tab w:val="left" w:pos="-720"/>
        </w:tabs>
        <w:suppressAutoHyphens/>
        <w:ind w:left="720"/>
        <w:jc w:val="both"/>
        <w:rPr>
          <w:spacing w:val="-3"/>
        </w:rPr>
      </w:pPr>
    </w:p>
    <w:p w14:paraId="58A7D60C" w14:textId="77777777" w:rsidR="00C974F3" w:rsidRDefault="00C974F3" w:rsidP="002F4EA2">
      <w:pPr>
        <w:widowControl/>
        <w:tabs>
          <w:tab w:val="left" w:pos="-720"/>
        </w:tabs>
        <w:suppressAutoHyphens/>
        <w:ind w:left="720"/>
        <w:jc w:val="both"/>
        <w:rPr>
          <w:spacing w:val="-3"/>
        </w:rPr>
      </w:pPr>
      <w:r>
        <w:rPr>
          <w:spacing w:val="-3"/>
        </w:rPr>
        <w:t>Gatekeepers are the people who control the flow of information to members of the buying center. A gatekeeping function can be performed by several people rather than one individual.</w:t>
      </w:r>
    </w:p>
    <w:p w14:paraId="2D1BDB8F" w14:textId="77777777" w:rsidR="00942380" w:rsidRDefault="00942380" w:rsidP="002F4EA2">
      <w:pPr>
        <w:widowControl/>
        <w:tabs>
          <w:tab w:val="left" w:pos="-720"/>
        </w:tabs>
        <w:suppressAutoHyphens/>
        <w:ind w:left="720"/>
        <w:jc w:val="both"/>
        <w:rPr>
          <w:spacing w:val="-3"/>
        </w:rPr>
      </w:pPr>
    </w:p>
    <w:p w14:paraId="3A1F4B13" w14:textId="21A5D049" w:rsidR="0094238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LO: </w:t>
      </w:r>
      <w:r w:rsidRPr="00942380">
        <w:rPr>
          <w:spacing w:val="-3"/>
        </w:rPr>
        <w:t>3.4</w:t>
      </w:r>
      <w:r w:rsidRPr="00285A60">
        <w:rPr>
          <w:spacing w:val="-3"/>
        </w:rPr>
        <w:tab/>
        <w:t xml:space="preserve">How do the roles played by various members of the buying center </w:t>
      </w:r>
      <w:r>
        <w:rPr>
          <w:spacing w:val="-3"/>
        </w:rPr>
        <w:tab/>
      </w:r>
      <w:r>
        <w:rPr>
          <w:spacing w:val="-3"/>
        </w:rPr>
        <w:tab/>
      </w:r>
      <w:r>
        <w:rPr>
          <w:spacing w:val="-3"/>
        </w:rPr>
        <w:tab/>
      </w:r>
      <w:r w:rsidRPr="00285A60">
        <w:rPr>
          <w:spacing w:val="-3"/>
        </w:rPr>
        <w:t>and the factors that influence them impact business purchases?</w:t>
      </w:r>
    </w:p>
    <w:p w14:paraId="71344381" w14:textId="4C228FC9" w:rsidR="00942380" w:rsidRPr="00285A6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AACSB:  </w:t>
      </w:r>
      <w:r w:rsidR="006D2858">
        <w:rPr>
          <w:spacing w:val="-3"/>
        </w:rPr>
        <w:tab/>
      </w:r>
      <w:r>
        <w:rPr>
          <w:spacing w:val="-3"/>
        </w:rPr>
        <w:t>Application of knowledge</w:t>
      </w:r>
    </w:p>
    <w:p w14:paraId="39CB7F40" w14:textId="77777777" w:rsidR="0059689B" w:rsidRDefault="0059689B" w:rsidP="002F4EA2">
      <w:pPr>
        <w:widowControl/>
        <w:tabs>
          <w:tab w:val="left" w:pos="-720"/>
        </w:tabs>
        <w:suppressAutoHyphens/>
        <w:ind w:left="720"/>
        <w:jc w:val="both"/>
        <w:rPr>
          <w:spacing w:val="-3"/>
        </w:rPr>
      </w:pPr>
    </w:p>
    <w:p w14:paraId="42F900C7" w14:textId="77777777" w:rsidR="006279F4" w:rsidRDefault="006279F4">
      <w:pPr>
        <w:widowControl/>
        <w:autoSpaceDE/>
        <w:autoSpaceDN/>
        <w:adjustRightInd/>
        <w:rPr>
          <w:b/>
          <w:noProof/>
          <w:color w:val="000000"/>
          <w:spacing w:val="0"/>
          <w:szCs w:val="24"/>
        </w:rPr>
      </w:pPr>
      <w:r>
        <w:rPr>
          <w:b/>
          <w:color w:val="000000"/>
          <w:szCs w:val="24"/>
        </w:rPr>
        <w:br w:type="page"/>
      </w:r>
    </w:p>
    <w:p w14:paraId="4EDD7B83" w14:textId="7013CEFF" w:rsidR="00C974F3" w:rsidRDefault="0088094A" w:rsidP="002F4EA2">
      <w:pPr>
        <w:pStyle w:val="CRQ"/>
        <w:keepLines w:val="0"/>
        <w:spacing w:line="240" w:lineRule="auto"/>
        <w:ind w:left="720" w:hanging="720"/>
        <w:rPr>
          <w:color w:val="000000"/>
          <w:sz w:val="24"/>
          <w:szCs w:val="24"/>
        </w:rPr>
      </w:pPr>
      <w:r>
        <w:rPr>
          <w:b/>
          <w:color w:val="000000"/>
          <w:sz w:val="24"/>
          <w:szCs w:val="24"/>
        </w:rPr>
        <w:lastRenderedPageBreak/>
        <w:t>3-</w:t>
      </w:r>
      <w:r w:rsidR="00C974F3">
        <w:rPr>
          <w:b/>
          <w:color w:val="000000"/>
          <w:sz w:val="24"/>
          <w:szCs w:val="24"/>
        </w:rPr>
        <w:t>11.</w:t>
      </w:r>
      <w:r w:rsidR="00C974F3">
        <w:rPr>
          <w:color w:val="000000"/>
          <w:sz w:val="24"/>
          <w:szCs w:val="24"/>
        </w:rPr>
        <w:tab/>
      </w:r>
      <w:r w:rsidR="00C974F3">
        <w:rPr>
          <w:b/>
          <w:color w:val="000000"/>
          <w:sz w:val="24"/>
          <w:szCs w:val="24"/>
        </w:rPr>
        <w:t>What organizational and individual factors affect members of the business buying center?</w:t>
      </w:r>
    </w:p>
    <w:p w14:paraId="21D83273" w14:textId="77777777" w:rsidR="00C974F3" w:rsidRDefault="00C974F3" w:rsidP="002F4EA2">
      <w:pPr>
        <w:pStyle w:val="CRQ"/>
        <w:keepLines w:val="0"/>
        <w:spacing w:line="240" w:lineRule="auto"/>
        <w:ind w:left="357" w:hanging="357"/>
        <w:rPr>
          <w:color w:val="000000"/>
          <w:sz w:val="24"/>
          <w:szCs w:val="24"/>
        </w:rPr>
      </w:pPr>
    </w:p>
    <w:p w14:paraId="7E1421CB" w14:textId="2A630418" w:rsidR="00C974F3" w:rsidRDefault="00C974F3" w:rsidP="002F4EA2">
      <w:pPr>
        <w:widowControl/>
        <w:tabs>
          <w:tab w:val="left" w:pos="-720"/>
          <w:tab w:val="num" w:pos="720"/>
        </w:tabs>
        <w:suppressAutoHyphens/>
        <w:jc w:val="both"/>
        <w:rPr>
          <w:spacing w:val="-3"/>
        </w:rPr>
      </w:pPr>
      <w:r>
        <w:rPr>
          <w:spacing w:val="-3"/>
        </w:rPr>
        <w:tab/>
        <w:t>Organizational influences include</w:t>
      </w:r>
      <w:r w:rsidR="00FA0540">
        <w:rPr>
          <w:spacing w:val="-3"/>
        </w:rPr>
        <w:t>:</w:t>
      </w:r>
    </w:p>
    <w:p w14:paraId="6561558A" w14:textId="4C2DECD4"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Company</w:t>
      </w:r>
      <w:r w:rsidR="00E0099C">
        <w:rPr>
          <w:spacing w:val="-3"/>
        </w:rPr>
        <w:t>’</w:t>
      </w:r>
      <w:r>
        <w:rPr>
          <w:spacing w:val="-3"/>
        </w:rPr>
        <w:t>s goals</w:t>
      </w:r>
    </w:p>
    <w:p w14:paraId="621B8571"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Operating environment (recession, growth period, lawsuits pending, etc.)</w:t>
      </w:r>
    </w:p>
    <w:p w14:paraId="54DB38FC"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Finances and capital assets</w:t>
      </w:r>
    </w:p>
    <w:p w14:paraId="7925FBD4"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Market position</w:t>
      </w:r>
    </w:p>
    <w:p w14:paraId="413ADD84" w14:textId="635569EC"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Quality of the company</w:t>
      </w:r>
      <w:r w:rsidR="00E0099C">
        <w:rPr>
          <w:spacing w:val="-3"/>
        </w:rPr>
        <w:t>’</w:t>
      </w:r>
      <w:r>
        <w:rPr>
          <w:spacing w:val="-3"/>
        </w:rPr>
        <w:t>s human resources</w:t>
      </w:r>
    </w:p>
    <w:p w14:paraId="0A50E134" w14:textId="77777777" w:rsidR="00C974F3" w:rsidRDefault="00C974F3" w:rsidP="002F4EA2">
      <w:pPr>
        <w:widowControl/>
        <w:numPr>
          <w:ilvl w:val="0"/>
          <w:numId w:val="30"/>
        </w:numPr>
        <w:tabs>
          <w:tab w:val="clear" w:pos="1440"/>
          <w:tab w:val="left" w:pos="-720"/>
          <w:tab w:val="num" w:pos="1080"/>
        </w:tabs>
        <w:suppressAutoHyphens/>
        <w:jc w:val="both"/>
        <w:rPr>
          <w:spacing w:val="-3"/>
        </w:rPr>
      </w:pPr>
      <w:r>
        <w:rPr>
          <w:spacing w:val="-3"/>
        </w:rPr>
        <w:t>Country in which the firm operates</w:t>
      </w:r>
    </w:p>
    <w:p w14:paraId="5BDC4FF8" w14:textId="77777777" w:rsidR="00C974F3" w:rsidRDefault="00C974F3" w:rsidP="002F4EA2">
      <w:pPr>
        <w:widowControl/>
        <w:tabs>
          <w:tab w:val="left" w:pos="-720"/>
          <w:tab w:val="num" w:pos="1080"/>
        </w:tabs>
        <w:suppressAutoHyphens/>
        <w:jc w:val="both"/>
        <w:rPr>
          <w:spacing w:val="-3"/>
        </w:rPr>
      </w:pPr>
    </w:p>
    <w:p w14:paraId="2DF4D342" w14:textId="77777777" w:rsidR="00C974F3" w:rsidRDefault="0059689B" w:rsidP="002F4EA2">
      <w:pPr>
        <w:widowControl/>
        <w:tabs>
          <w:tab w:val="left" w:pos="-720"/>
          <w:tab w:val="num" w:pos="1080"/>
        </w:tabs>
        <w:suppressAutoHyphens/>
        <w:jc w:val="both"/>
        <w:rPr>
          <w:spacing w:val="-3"/>
        </w:rPr>
      </w:pPr>
      <w:r>
        <w:rPr>
          <w:color w:val="000000"/>
          <w:szCs w:val="24"/>
        </w:rPr>
        <w:tab/>
      </w:r>
      <w:r w:rsidR="00C974F3">
        <w:rPr>
          <w:color w:val="000000"/>
          <w:szCs w:val="24"/>
        </w:rPr>
        <w:t xml:space="preserve">At least seven factors affect each member of the business buying center: (1) </w:t>
      </w:r>
      <w:r>
        <w:rPr>
          <w:color w:val="000000"/>
          <w:szCs w:val="24"/>
        </w:rPr>
        <w:tab/>
      </w:r>
      <w:r w:rsidR="00C974F3">
        <w:rPr>
          <w:color w:val="000000"/>
          <w:szCs w:val="24"/>
        </w:rPr>
        <w:t xml:space="preserve">personality features, (2) roles and perceived roles, (3) motivational levels, (4) </w:t>
      </w:r>
      <w:r>
        <w:rPr>
          <w:color w:val="000000"/>
          <w:szCs w:val="24"/>
        </w:rPr>
        <w:tab/>
      </w:r>
      <w:r w:rsidR="00C974F3">
        <w:rPr>
          <w:color w:val="000000"/>
          <w:szCs w:val="24"/>
        </w:rPr>
        <w:t xml:space="preserve">levels of power, (5) attitudes toward risk, (6) levels of cognitive involvement, and </w:t>
      </w:r>
      <w:r>
        <w:rPr>
          <w:color w:val="000000"/>
          <w:szCs w:val="24"/>
        </w:rPr>
        <w:tab/>
      </w:r>
      <w:r w:rsidR="00C974F3">
        <w:rPr>
          <w:color w:val="000000"/>
          <w:szCs w:val="24"/>
        </w:rPr>
        <w:t xml:space="preserve">(7) personal objectives. Each impacts how the individual interacts with other </w:t>
      </w:r>
      <w:r>
        <w:rPr>
          <w:color w:val="000000"/>
          <w:szCs w:val="24"/>
        </w:rPr>
        <w:tab/>
      </w:r>
      <w:r w:rsidR="00C974F3">
        <w:rPr>
          <w:color w:val="000000"/>
          <w:szCs w:val="24"/>
        </w:rPr>
        <w:t>members of the center.</w:t>
      </w:r>
    </w:p>
    <w:p w14:paraId="24594F9D" w14:textId="77777777" w:rsidR="00C974F3" w:rsidRDefault="00C974F3" w:rsidP="002F4EA2">
      <w:pPr>
        <w:widowControl/>
        <w:tabs>
          <w:tab w:val="left" w:pos="-720"/>
          <w:tab w:val="num" w:pos="1080"/>
        </w:tabs>
        <w:suppressAutoHyphens/>
        <w:ind w:left="1080" w:hanging="360"/>
        <w:jc w:val="both"/>
        <w:rPr>
          <w:spacing w:val="-3"/>
        </w:rPr>
      </w:pPr>
    </w:p>
    <w:p w14:paraId="4039E20E" w14:textId="77777777" w:rsidR="0094238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LO: </w:t>
      </w:r>
      <w:r w:rsidRPr="00942380">
        <w:rPr>
          <w:spacing w:val="-3"/>
        </w:rPr>
        <w:t>3.4</w:t>
      </w:r>
      <w:r w:rsidRPr="00285A60">
        <w:rPr>
          <w:spacing w:val="-3"/>
        </w:rPr>
        <w:tab/>
        <w:t xml:space="preserve">How do the roles played by various members of the buying center </w:t>
      </w:r>
      <w:r>
        <w:rPr>
          <w:spacing w:val="-3"/>
        </w:rPr>
        <w:tab/>
      </w:r>
      <w:r>
        <w:rPr>
          <w:spacing w:val="-3"/>
        </w:rPr>
        <w:tab/>
      </w:r>
      <w:r>
        <w:rPr>
          <w:spacing w:val="-3"/>
        </w:rPr>
        <w:tab/>
      </w:r>
      <w:r w:rsidRPr="00285A60">
        <w:rPr>
          <w:spacing w:val="-3"/>
        </w:rPr>
        <w:t>and the factors that influence them impact business purchases?</w:t>
      </w:r>
    </w:p>
    <w:p w14:paraId="07A20510" w14:textId="52A98365" w:rsidR="00942380" w:rsidRPr="00285A6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AACSB:  </w:t>
      </w:r>
      <w:r w:rsidR="006D2858">
        <w:rPr>
          <w:spacing w:val="-3"/>
        </w:rPr>
        <w:tab/>
      </w:r>
      <w:r>
        <w:rPr>
          <w:spacing w:val="-3"/>
        </w:rPr>
        <w:t>Application of knowledge</w:t>
      </w:r>
    </w:p>
    <w:p w14:paraId="3EBF8D5D" w14:textId="659FA623" w:rsidR="00FA0540" w:rsidRDefault="00FA0540">
      <w:pPr>
        <w:widowControl/>
        <w:autoSpaceDE/>
        <w:autoSpaceDN/>
        <w:adjustRightInd/>
        <w:rPr>
          <w:b/>
          <w:noProof/>
          <w:color w:val="000000"/>
          <w:spacing w:val="0"/>
          <w:szCs w:val="24"/>
        </w:rPr>
      </w:pPr>
    </w:p>
    <w:p w14:paraId="114FFC33" w14:textId="33A0E6B5" w:rsidR="00C974F3" w:rsidRDefault="0088094A" w:rsidP="002F4EA2">
      <w:pPr>
        <w:pStyle w:val="CRQ"/>
        <w:keepLines w:val="0"/>
        <w:spacing w:after="240" w:line="240" w:lineRule="auto"/>
        <w:ind w:left="357" w:hanging="357"/>
        <w:rPr>
          <w:b/>
          <w:color w:val="000000"/>
          <w:sz w:val="24"/>
          <w:szCs w:val="24"/>
        </w:rPr>
      </w:pPr>
      <w:r>
        <w:rPr>
          <w:b/>
          <w:color w:val="000000"/>
          <w:sz w:val="24"/>
          <w:szCs w:val="24"/>
        </w:rPr>
        <w:t>3-</w:t>
      </w:r>
      <w:r w:rsidR="00C974F3">
        <w:rPr>
          <w:b/>
          <w:color w:val="000000"/>
          <w:sz w:val="24"/>
          <w:szCs w:val="24"/>
        </w:rPr>
        <w:t>12.</w:t>
      </w:r>
      <w:r w:rsidR="00C974F3">
        <w:rPr>
          <w:color w:val="000000"/>
          <w:sz w:val="24"/>
          <w:szCs w:val="24"/>
        </w:rPr>
        <w:tab/>
      </w:r>
      <w:r w:rsidR="00C974F3">
        <w:rPr>
          <w:b/>
          <w:color w:val="000000"/>
          <w:sz w:val="24"/>
          <w:szCs w:val="24"/>
        </w:rPr>
        <w:t>Describe the three main forms of business-to-business sales.</w:t>
      </w:r>
    </w:p>
    <w:p w14:paraId="448AF2EA" w14:textId="77777777" w:rsidR="00C974F3" w:rsidRDefault="00C974F3" w:rsidP="002F4EA2">
      <w:pPr>
        <w:widowControl/>
        <w:tabs>
          <w:tab w:val="left" w:pos="-720"/>
        </w:tabs>
        <w:suppressAutoHyphens/>
        <w:ind w:left="720"/>
        <w:jc w:val="both"/>
        <w:rPr>
          <w:spacing w:val="-3"/>
        </w:rPr>
      </w:pPr>
      <w:r w:rsidRPr="005C785E">
        <w:rPr>
          <w:i/>
          <w:spacing w:val="-3"/>
        </w:rPr>
        <w:t>Straight rebuy</w:t>
      </w:r>
      <w:r>
        <w:rPr>
          <w:spacing w:val="-3"/>
        </w:rPr>
        <w:t>, which occurs when the firm has previously chosen a vendor and wishes to make a reorder. It tends to be a routine process.</w:t>
      </w:r>
    </w:p>
    <w:p w14:paraId="2195D24D" w14:textId="77777777" w:rsidR="00C974F3" w:rsidRDefault="00C974F3" w:rsidP="002F4EA2">
      <w:pPr>
        <w:widowControl/>
        <w:tabs>
          <w:tab w:val="left" w:pos="-720"/>
        </w:tabs>
        <w:suppressAutoHyphens/>
        <w:ind w:left="720"/>
        <w:jc w:val="both"/>
        <w:rPr>
          <w:spacing w:val="-3"/>
        </w:rPr>
      </w:pPr>
    </w:p>
    <w:p w14:paraId="0BB19EE8" w14:textId="7B1282B6" w:rsidR="00C974F3" w:rsidRDefault="00C974F3" w:rsidP="002F4EA2">
      <w:pPr>
        <w:widowControl/>
        <w:tabs>
          <w:tab w:val="left" w:pos="-720"/>
        </w:tabs>
        <w:suppressAutoHyphens/>
        <w:ind w:left="720"/>
        <w:jc w:val="both"/>
        <w:rPr>
          <w:spacing w:val="-3"/>
        </w:rPr>
      </w:pPr>
      <w:r w:rsidRPr="005C785E">
        <w:rPr>
          <w:i/>
          <w:spacing w:val="-3"/>
        </w:rPr>
        <w:t>Modified rebuy</w:t>
      </w:r>
      <w:r>
        <w:rPr>
          <w:spacing w:val="-3"/>
        </w:rPr>
        <w:t>, where the company needs to consider and evaluate alternatives. A modified rebuy situation can occur for four different reasons</w:t>
      </w:r>
      <w:r w:rsidR="006525F2">
        <w:rPr>
          <w:spacing w:val="-3"/>
        </w:rPr>
        <w:t>.</w:t>
      </w:r>
    </w:p>
    <w:p w14:paraId="3829CFF9" w14:textId="77777777" w:rsidR="00C974F3" w:rsidRDefault="00C974F3" w:rsidP="002F4EA2">
      <w:pPr>
        <w:widowControl/>
        <w:tabs>
          <w:tab w:val="left" w:pos="-720"/>
        </w:tabs>
        <w:suppressAutoHyphens/>
        <w:ind w:left="720"/>
        <w:jc w:val="both"/>
        <w:rPr>
          <w:i/>
          <w:spacing w:val="-3"/>
        </w:rPr>
      </w:pPr>
    </w:p>
    <w:p w14:paraId="371C44F2" w14:textId="77777777" w:rsidR="00C974F3" w:rsidRDefault="00C974F3" w:rsidP="002F4EA2">
      <w:pPr>
        <w:widowControl/>
        <w:tabs>
          <w:tab w:val="left" w:pos="-720"/>
        </w:tabs>
        <w:suppressAutoHyphens/>
        <w:ind w:left="720"/>
        <w:jc w:val="both"/>
        <w:rPr>
          <w:spacing w:val="-3"/>
        </w:rPr>
      </w:pPr>
      <w:r w:rsidRPr="005C785E">
        <w:rPr>
          <w:i/>
          <w:spacing w:val="-3"/>
        </w:rPr>
        <w:t>New task</w:t>
      </w:r>
      <w:r>
        <w:rPr>
          <w:spacing w:val="-3"/>
        </w:rPr>
        <w:t>, where the company is buying a product or service for the first time and the product involved is one with which they have no experience.</w:t>
      </w:r>
    </w:p>
    <w:p w14:paraId="6DA8DF59" w14:textId="77777777" w:rsidR="00942380" w:rsidRDefault="00942380" w:rsidP="002F4EA2">
      <w:pPr>
        <w:widowControl/>
        <w:tabs>
          <w:tab w:val="left" w:pos="-720"/>
        </w:tabs>
        <w:suppressAutoHyphens/>
        <w:ind w:left="720"/>
        <w:jc w:val="both"/>
        <w:rPr>
          <w:spacing w:val="-3"/>
        </w:rPr>
      </w:pPr>
    </w:p>
    <w:p w14:paraId="4B01D93F" w14:textId="0F96BA1E" w:rsidR="00942380" w:rsidRDefault="00942380" w:rsidP="00942380">
      <w:pPr>
        <w:widowControl/>
        <w:tabs>
          <w:tab w:val="left" w:pos="-720"/>
          <w:tab w:val="decimal" w:pos="360"/>
        </w:tabs>
        <w:suppressAutoHyphens/>
        <w:ind w:left="720" w:hanging="720"/>
        <w:jc w:val="both"/>
        <w:rPr>
          <w:spacing w:val="-3"/>
        </w:rPr>
      </w:pPr>
      <w:r>
        <w:rPr>
          <w:spacing w:val="-3"/>
        </w:rPr>
        <w:tab/>
      </w:r>
      <w:r>
        <w:rPr>
          <w:spacing w:val="-3"/>
        </w:rPr>
        <w:tab/>
        <w:t xml:space="preserve">LO: </w:t>
      </w:r>
      <w:r w:rsidRPr="006D2858">
        <w:rPr>
          <w:spacing w:val="-3"/>
        </w:rPr>
        <w:t>3.5</w:t>
      </w:r>
      <w:r w:rsidRPr="00285A60">
        <w:rPr>
          <w:spacing w:val="-3"/>
        </w:rPr>
        <w:tab/>
        <w:t>What types of business-to-business sales are made?</w:t>
      </w:r>
    </w:p>
    <w:p w14:paraId="757DC5E7" w14:textId="21C661FA" w:rsidR="006D2858" w:rsidRPr="00285A60" w:rsidRDefault="006D2858" w:rsidP="00942380">
      <w:pPr>
        <w:widowControl/>
        <w:tabs>
          <w:tab w:val="left" w:pos="-720"/>
          <w:tab w:val="decimal" w:pos="360"/>
        </w:tabs>
        <w:suppressAutoHyphens/>
        <w:ind w:left="720" w:hanging="720"/>
        <w:jc w:val="both"/>
        <w:rPr>
          <w:spacing w:val="-3"/>
        </w:rPr>
      </w:pPr>
      <w:r>
        <w:rPr>
          <w:spacing w:val="-3"/>
        </w:rPr>
        <w:tab/>
      </w:r>
      <w:r>
        <w:rPr>
          <w:spacing w:val="-3"/>
        </w:rPr>
        <w:tab/>
        <w:t>AACSB:</w:t>
      </w:r>
      <w:r>
        <w:rPr>
          <w:spacing w:val="-3"/>
        </w:rPr>
        <w:tab/>
        <w:t>Application of knowledge</w:t>
      </w:r>
    </w:p>
    <w:p w14:paraId="028D3D71" w14:textId="34049E51" w:rsidR="00942380" w:rsidRDefault="00942380" w:rsidP="002F4EA2">
      <w:pPr>
        <w:widowControl/>
        <w:tabs>
          <w:tab w:val="left" w:pos="-720"/>
        </w:tabs>
        <w:suppressAutoHyphens/>
        <w:ind w:left="720"/>
        <w:jc w:val="both"/>
        <w:rPr>
          <w:spacing w:val="-3"/>
        </w:rPr>
      </w:pPr>
    </w:p>
    <w:p w14:paraId="244A7B15" w14:textId="77777777" w:rsidR="00C974F3" w:rsidRDefault="0088094A" w:rsidP="002F4EA2">
      <w:pPr>
        <w:pStyle w:val="CRQ"/>
        <w:keepLines w:val="0"/>
        <w:spacing w:line="240" w:lineRule="auto"/>
        <w:ind w:left="357" w:hanging="357"/>
        <w:rPr>
          <w:b/>
          <w:color w:val="000000"/>
          <w:sz w:val="24"/>
          <w:szCs w:val="24"/>
        </w:rPr>
      </w:pPr>
      <w:r>
        <w:rPr>
          <w:b/>
          <w:color w:val="000000"/>
          <w:sz w:val="24"/>
          <w:szCs w:val="24"/>
        </w:rPr>
        <w:t>3-</w:t>
      </w:r>
      <w:r w:rsidR="00C974F3">
        <w:rPr>
          <w:b/>
          <w:color w:val="000000"/>
          <w:sz w:val="24"/>
          <w:szCs w:val="24"/>
        </w:rPr>
        <w:t>13.</w:t>
      </w:r>
      <w:r w:rsidR="00C974F3">
        <w:rPr>
          <w:b/>
          <w:color w:val="000000"/>
          <w:sz w:val="24"/>
          <w:szCs w:val="24"/>
        </w:rPr>
        <w:tab/>
        <w:t>Name the steps in the business-to-business buying process.</w:t>
      </w:r>
    </w:p>
    <w:p w14:paraId="58609C2F" w14:textId="2B0D48F7" w:rsidR="00C974F3" w:rsidRDefault="00C974F3" w:rsidP="002F4EA2">
      <w:pPr>
        <w:widowControl/>
        <w:tabs>
          <w:tab w:val="left" w:pos="-720"/>
          <w:tab w:val="left" w:pos="1080"/>
        </w:tabs>
        <w:suppressAutoHyphens/>
        <w:ind w:left="720"/>
        <w:jc w:val="both"/>
        <w:rPr>
          <w:spacing w:val="-3"/>
        </w:rPr>
      </w:pPr>
      <w:r>
        <w:rPr>
          <w:spacing w:val="-3"/>
        </w:rPr>
        <w:t>1.</w:t>
      </w:r>
      <w:r>
        <w:rPr>
          <w:spacing w:val="-3"/>
        </w:rPr>
        <w:tab/>
        <w:t>Identification of a need</w:t>
      </w:r>
    </w:p>
    <w:p w14:paraId="0D54A2D3" w14:textId="37B4EBDF" w:rsidR="00C974F3" w:rsidRDefault="00C974F3" w:rsidP="002F4EA2">
      <w:pPr>
        <w:widowControl/>
        <w:tabs>
          <w:tab w:val="left" w:pos="-720"/>
          <w:tab w:val="left" w:pos="1080"/>
        </w:tabs>
        <w:suppressAutoHyphens/>
        <w:ind w:left="720"/>
        <w:jc w:val="both"/>
        <w:rPr>
          <w:spacing w:val="-3"/>
        </w:rPr>
      </w:pPr>
      <w:r>
        <w:rPr>
          <w:spacing w:val="-3"/>
        </w:rPr>
        <w:t>2.</w:t>
      </w:r>
      <w:r>
        <w:rPr>
          <w:spacing w:val="-3"/>
        </w:rPr>
        <w:tab/>
        <w:t>Establishment of specifications</w:t>
      </w:r>
    </w:p>
    <w:p w14:paraId="02F733C6" w14:textId="32C99012" w:rsidR="00C974F3" w:rsidRDefault="00C974F3" w:rsidP="002F4EA2">
      <w:pPr>
        <w:widowControl/>
        <w:tabs>
          <w:tab w:val="left" w:pos="-720"/>
          <w:tab w:val="left" w:pos="1080"/>
        </w:tabs>
        <w:suppressAutoHyphens/>
        <w:ind w:left="720"/>
        <w:jc w:val="both"/>
        <w:rPr>
          <w:spacing w:val="-3"/>
        </w:rPr>
      </w:pPr>
      <w:r>
        <w:rPr>
          <w:spacing w:val="-3"/>
        </w:rPr>
        <w:t>3.</w:t>
      </w:r>
      <w:r>
        <w:rPr>
          <w:spacing w:val="-3"/>
        </w:rPr>
        <w:tab/>
        <w:t>Identification of alternatives</w:t>
      </w:r>
    </w:p>
    <w:p w14:paraId="6089F278" w14:textId="79A8D602" w:rsidR="00C974F3" w:rsidRDefault="00C974F3" w:rsidP="002F4EA2">
      <w:pPr>
        <w:widowControl/>
        <w:tabs>
          <w:tab w:val="left" w:pos="-720"/>
          <w:tab w:val="left" w:pos="1080"/>
        </w:tabs>
        <w:suppressAutoHyphens/>
        <w:ind w:left="720"/>
        <w:jc w:val="both"/>
        <w:rPr>
          <w:spacing w:val="-3"/>
        </w:rPr>
      </w:pPr>
      <w:r>
        <w:rPr>
          <w:spacing w:val="-3"/>
        </w:rPr>
        <w:t>4.</w:t>
      </w:r>
      <w:r>
        <w:rPr>
          <w:spacing w:val="-3"/>
        </w:rPr>
        <w:tab/>
        <w:t>Identification of vendors</w:t>
      </w:r>
    </w:p>
    <w:p w14:paraId="2727C0A3" w14:textId="5D26F1E7" w:rsidR="00C974F3" w:rsidRDefault="00C974F3" w:rsidP="002F4EA2">
      <w:pPr>
        <w:widowControl/>
        <w:tabs>
          <w:tab w:val="left" w:pos="-720"/>
          <w:tab w:val="left" w:pos="1080"/>
        </w:tabs>
        <w:suppressAutoHyphens/>
        <w:ind w:left="720"/>
        <w:jc w:val="both"/>
        <w:rPr>
          <w:spacing w:val="-3"/>
        </w:rPr>
      </w:pPr>
      <w:r>
        <w:rPr>
          <w:spacing w:val="-3"/>
        </w:rPr>
        <w:t>5.</w:t>
      </w:r>
      <w:r>
        <w:rPr>
          <w:spacing w:val="-3"/>
        </w:rPr>
        <w:tab/>
        <w:t>Evaluation of vendors</w:t>
      </w:r>
    </w:p>
    <w:p w14:paraId="3B15EBEE" w14:textId="3A1B0967" w:rsidR="00C974F3" w:rsidRDefault="00C974F3" w:rsidP="002F4EA2">
      <w:pPr>
        <w:widowControl/>
        <w:tabs>
          <w:tab w:val="left" w:pos="-720"/>
          <w:tab w:val="left" w:pos="1080"/>
        </w:tabs>
        <w:suppressAutoHyphens/>
        <w:ind w:left="720"/>
        <w:jc w:val="both"/>
        <w:rPr>
          <w:spacing w:val="-3"/>
        </w:rPr>
      </w:pPr>
      <w:r>
        <w:rPr>
          <w:spacing w:val="-3"/>
        </w:rPr>
        <w:t>6.</w:t>
      </w:r>
      <w:r>
        <w:rPr>
          <w:spacing w:val="-3"/>
        </w:rPr>
        <w:tab/>
        <w:t>Selection of vendor(s)</w:t>
      </w:r>
    </w:p>
    <w:p w14:paraId="5308E493" w14:textId="3A449022" w:rsidR="00C974F3" w:rsidRDefault="00C974F3" w:rsidP="002F4EA2">
      <w:pPr>
        <w:widowControl/>
        <w:tabs>
          <w:tab w:val="left" w:pos="-720"/>
          <w:tab w:val="left" w:pos="1080"/>
        </w:tabs>
        <w:suppressAutoHyphens/>
        <w:ind w:left="720"/>
        <w:jc w:val="both"/>
        <w:rPr>
          <w:spacing w:val="-3"/>
        </w:rPr>
      </w:pPr>
      <w:r>
        <w:rPr>
          <w:spacing w:val="-3"/>
        </w:rPr>
        <w:t>7.</w:t>
      </w:r>
      <w:r>
        <w:rPr>
          <w:spacing w:val="-3"/>
        </w:rPr>
        <w:tab/>
        <w:t>Negotiation of purchase terms</w:t>
      </w:r>
    </w:p>
    <w:p w14:paraId="1735B073" w14:textId="77777777" w:rsidR="00C974F3" w:rsidRDefault="00C974F3" w:rsidP="002F4EA2">
      <w:pPr>
        <w:widowControl/>
        <w:tabs>
          <w:tab w:val="left" w:pos="-720"/>
        </w:tabs>
        <w:suppressAutoHyphens/>
        <w:ind w:left="720"/>
        <w:jc w:val="both"/>
        <w:rPr>
          <w:spacing w:val="-3"/>
        </w:rPr>
      </w:pPr>
    </w:p>
    <w:p w14:paraId="7C676B10" w14:textId="0C655A29" w:rsidR="006D2858" w:rsidRDefault="006D2858" w:rsidP="006D2858">
      <w:pPr>
        <w:widowControl/>
        <w:tabs>
          <w:tab w:val="left" w:pos="-720"/>
          <w:tab w:val="decimal" w:pos="360"/>
        </w:tabs>
        <w:suppressAutoHyphens/>
        <w:ind w:left="720" w:hanging="720"/>
        <w:jc w:val="both"/>
        <w:rPr>
          <w:spacing w:val="-3"/>
        </w:rPr>
      </w:pPr>
      <w:r>
        <w:rPr>
          <w:spacing w:val="-3"/>
        </w:rPr>
        <w:tab/>
      </w:r>
      <w:r>
        <w:rPr>
          <w:spacing w:val="-3"/>
        </w:rPr>
        <w:tab/>
        <w:t xml:space="preserve">LO: </w:t>
      </w:r>
      <w:r w:rsidRPr="006D2858">
        <w:rPr>
          <w:spacing w:val="-3"/>
        </w:rPr>
        <w:t>3.6</w:t>
      </w:r>
      <w:r w:rsidRPr="00285A60">
        <w:rPr>
          <w:spacing w:val="-3"/>
        </w:rPr>
        <w:tab/>
        <w:t>What are the steps of the business-to-business buying process?</w:t>
      </w:r>
    </w:p>
    <w:p w14:paraId="2740990F" w14:textId="6210147F" w:rsidR="006D2858" w:rsidRPr="00285A60" w:rsidRDefault="006D2858" w:rsidP="006D2858">
      <w:pPr>
        <w:widowControl/>
        <w:tabs>
          <w:tab w:val="left" w:pos="-720"/>
          <w:tab w:val="decimal" w:pos="360"/>
        </w:tabs>
        <w:suppressAutoHyphens/>
        <w:ind w:left="720" w:hanging="720"/>
        <w:jc w:val="both"/>
        <w:rPr>
          <w:spacing w:val="-3"/>
        </w:rPr>
      </w:pPr>
      <w:r>
        <w:rPr>
          <w:spacing w:val="-3"/>
        </w:rPr>
        <w:lastRenderedPageBreak/>
        <w:tab/>
      </w:r>
      <w:r>
        <w:rPr>
          <w:spacing w:val="-3"/>
        </w:rPr>
        <w:tab/>
        <w:t>AACSB:</w:t>
      </w:r>
      <w:r>
        <w:rPr>
          <w:spacing w:val="-3"/>
        </w:rPr>
        <w:tab/>
        <w:t>Application of knowledge</w:t>
      </w:r>
    </w:p>
    <w:p w14:paraId="5B806847" w14:textId="77777777" w:rsidR="006D2858" w:rsidRDefault="006D2858" w:rsidP="002F4EA2">
      <w:pPr>
        <w:widowControl/>
        <w:tabs>
          <w:tab w:val="left" w:pos="-720"/>
        </w:tabs>
        <w:suppressAutoHyphens/>
        <w:ind w:left="720"/>
        <w:jc w:val="both"/>
        <w:rPr>
          <w:spacing w:val="-3"/>
        </w:rPr>
      </w:pPr>
    </w:p>
    <w:p w14:paraId="01BEE57A" w14:textId="12BC9EA7" w:rsidR="00C974F3" w:rsidRDefault="0088094A" w:rsidP="002F4EA2">
      <w:pPr>
        <w:pStyle w:val="CRQ"/>
        <w:keepLines w:val="0"/>
        <w:spacing w:line="240" w:lineRule="auto"/>
        <w:ind w:left="720" w:hanging="720"/>
        <w:rPr>
          <w:b/>
          <w:color w:val="000000"/>
          <w:sz w:val="24"/>
          <w:szCs w:val="24"/>
        </w:rPr>
      </w:pPr>
      <w:r>
        <w:rPr>
          <w:b/>
          <w:color w:val="000000"/>
          <w:sz w:val="24"/>
          <w:szCs w:val="24"/>
        </w:rPr>
        <w:t>3-</w:t>
      </w:r>
      <w:r w:rsidR="00C974F3">
        <w:rPr>
          <w:b/>
          <w:color w:val="000000"/>
          <w:sz w:val="24"/>
          <w:szCs w:val="24"/>
        </w:rPr>
        <w:t>1</w:t>
      </w:r>
      <w:r w:rsidR="0067029B">
        <w:rPr>
          <w:b/>
          <w:color w:val="000000"/>
          <w:sz w:val="24"/>
          <w:szCs w:val="24"/>
        </w:rPr>
        <w:t>4</w:t>
      </w:r>
      <w:r w:rsidR="00C974F3">
        <w:rPr>
          <w:b/>
          <w:color w:val="000000"/>
          <w:sz w:val="24"/>
          <w:szCs w:val="24"/>
        </w:rPr>
        <w:t>.</w:t>
      </w:r>
      <w:r w:rsidR="00C974F3">
        <w:rPr>
          <w:b/>
          <w:color w:val="000000"/>
          <w:sz w:val="24"/>
          <w:szCs w:val="24"/>
        </w:rPr>
        <w:tab/>
        <w:t xml:space="preserve">Describe dual channel marketing and </w:t>
      </w:r>
      <w:r w:rsidR="00081AE5">
        <w:rPr>
          <w:b/>
          <w:color w:val="000000"/>
          <w:sz w:val="24"/>
          <w:szCs w:val="24"/>
        </w:rPr>
        <w:t xml:space="preserve">explain </w:t>
      </w:r>
      <w:r w:rsidR="00C974F3">
        <w:rPr>
          <w:b/>
          <w:color w:val="000000"/>
          <w:sz w:val="24"/>
          <w:szCs w:val="24"/>
        </w:rPr>
        <w:t>why it is important to a company</w:t>
      </w:r>
      <w:r w:rsidR="00E0099C">
        <w:rPr>
          <w:b/>
          <w:color w:val="000000"/>
          <w:sz w:val="24"/>
          <w:szCs w:val="24"/>
        </w:rPr>
        <w:t>’</w:t>
      </w:r>
      <w:r w:rsidR="00C974F3">
        <w:rPr>
          <w:b/>
          <w:color w:val="000000"/>
          <w:sz w:val="24"/>
          <w:szCs w:val="24"/>
        </w:rPr>
        <w:t>s well-being.</w:t>
      </w:r>
    </w:p>
    <w:p w14:paraId="1376278E" w14:textId="77777777" w:rsidR="00C974F3" w:rsidRDefault="00C974F3" w:rsidP="002F4EA2">
      <w:pPr>
        <w:widowControl/>
        <w:tabs>
          <w:tab w:val="left" w:pos="-720"/>
        </w:tabs>
        <w:suppressAutoHyphens/>
        <w:jc w:val="both"/>
        <w:rPr>
          <w:i/>
          <w:iCs/>
          <w:spacing w:val="-3"/>
          <w:szCs w:val="24"/>
        </w:rPr>
      </w:pPr>
    </w:p>
    <w:p w14:paraId="36D828D6" w14:textId="7A8014B8" w:rsidR="00C974F3" w:rsidRDefault="00C974F3" w:rsidP="002F4EA2">
      <w:pPr>
        <w:widowControl/>
        <w:tabs>
          <w:tab w:val="left" w:pos="-720"/>
        </w:tabs>
        <w:suppressAutoHyphens/>
        <w:ind w:left="720"/>
        <w:jc w:val="both"/>
        <w:rPr>
          <w:i/>
          <w:iCs/>
          <w:spacing w:val="-3"/>
        </w:rPr>
      </w:pPr>
      <w:r>
        <w:rPr>
          <w:iCs/>
          <w:spacing w:val="-3"/>
        </w:rPr>
        <w:t>Dual channel marketing is when firms sell virtually the same goods or services to both consumers and businesses. It leads to selling products to every potential user of the company</w:t>
      </w:r>
      <w:r w:rsidR="00E0099C">
        <w:rPr>
          <w:iCs/>
          <w:spacing w:val="-3"/>
        </w:rPr>
        <w:t>’</w:t>
      </w:r>
      <w:r>
        <w:rPr>
          <w:iCs/>
          <w:spacing w:val="-3"/>
        </w:rPr>
        <w:t>s offerings.</w:t>
      </w:r>
    </w:p>
    <w:p w14:paraId="1DA377B4" w14:textId="77777777" w:rsidR="00C974F3" w:rsidRDefault="00C974F3" w:rsidP="002F4EA2">
      <w:pPr>
        <w:widowControl/>
        <w:tabs>
          <w:tab w:val="left" w:pos="-720"/>
        </w:tabs>
        <w:suppressAutoHyphens/>
        <w:jc w:val="both"/>
        <w:rPr>
          <w:rStyle w:val="AutoList52"/>
        </w:rPr>
      </w:pPr>
    </w:p>
    <w:p w14:paraId="221A6531" w14:textId="1CE19BE5" w:rsidR="006D2858" w:rsidRDefault="006D2858" w:rsidP="006D2858">
      <w:pPr>
        <w:widowControl/>
        <w:tabs>
          <w:tab w:val="left" w:pos="-720"/>
          <w:tab w:val="decimal" w:pos="360"/>
        </w:tabs>
        <w:suppressAutoHyphens/>
        <w:ind w:left="720" w:hanging="720"/>
        <w:jc w:val="both"/>
        <w:rPr>
          <w:spacing w:val="-3"/>
        </w:rPr>
      </w:pPr>
      <w:r>
        <w:rPr>
          <w:rStyle w:val="AutoList52"/>
        </w:rPr>
        <w:tab/>
      </w:r>
      <w:r>
        <w:rPr>
          <w:rStyle w:val="AutoList52"/>
        </w:rPr>
        <w:tab/>
        <w:t xml:space="preserve">LO: </w:t>
      </w:r>
      <w:r w:rsidRPr="006D2858">
        <w:rPr>
          <w:spacing w:val="-3"/>
        </w:rPr>
        <w:t>3.7</w:t>
      </w:r>
      <w:r w:rsidRPr="00285A60">
        <w:rPr>
          <w:spacing w:val="-3"/>
        </w:rPr>
        <w:tab/>
        <w:t xml:space="preserve">How does dual channel marketing expand a company’s customer </w:t>
      </w:r>
      <w:r>
        <w:rPr>
          <w:spacing w:val="-3"/>
        </w:rPr>
        <w:tab/>
      </w:r>
      <w:r>
        <w:rPr>
          <w:spacing w:val="-3"/>
        </w:rPr>
        <w:tab/>
      </w:r>
      <w:r>
        <w:rPr>
          <w:spacing w:val="-3"/>
        </w:rPr>
        <w:tab/>
      </w:r>
      <w:r w:rsidRPr="00285A60">
        <w:rPr>
          <w:spacing w:val="-3"/>
        </w:rPr>
        <w:t>base and its sales?</w:t>
      </w:r>
    </w:p>
    <w:p w14:paraId="16265ED6" w14:textId="6AD2C540" w:rsidR="006D2858" w:rsidRPr="00285A60" w:rsidRDefault="006D2858" w:rsidP="006D2858">
      <w:pPr>
        <w:widowControl/>
        <w:tabs>
          <w:tab w:val="left" w:pos="-720"/>
          <w:tab w:val="decimal" w:pos="360"/>
        </w:tabs>
        <w:suppressAutoHyphens/>
        <w:ind w:left="720" w:hanging="720"/>
        <w:jc w:val="both"/>
        <w:rPr>
          <w:spacing w:val="-3"/>
        </w:rPr>
      </w:pPr>
      <w:r>
        <w:rPr>
          <w:spacing w:val="-3"/>
        </w:rPr>
        <w:tab/>
      </w:r>
      <w:r>
        <w:rPr>
          <w:spacing w:val="-3"/>
        </w:rPr>
        <w:tab/>
        <w:t>AACSB:</w:t>
      </w:r>
      <w:r>
        <w:rPr>
          <w:spacing w:val="-3"/>
        </w:rPr>
        <w:tab/>
        <w:t>Application of knowledge</w:t>
      </w:r>
    </w:p>
    <w:p w14:paraId="37F4E3A3" w14:textId="5F52B4E2" w:rsidR="0088094A" w:rsidRDefault="0088094A" w:rsidP="002F4EA2">
      <w:pPr>
        <w:widowControl/>
        <w:tabs>
          <w:tab w:val="left" w:pos="-720"/>
        </w:tabs>
        <w:suppressAutoHyphens/>
        <w:jc w:val="both"/>
        <w:rPr>
          <w:rStyle w:val="AutoList52"/>
        </w:rPr>
      </w:pPr>
    </w:p>
    <w:p w14:paraId="7A7C9A65" w14:textId="38B5705F" w:rsidR="000009C0" w:rsidRDefault="000009C0">
      <w:pPr>
        <w:widowControl/>
        <w:autoSpaceDE/>
        <w:autoSpaceDN/>
        <w:adjustRightInd/>
        <w:rPr>
          <w:rStyle w:val="AutoList52"/>
          <w:b/>
          <w:bCs/>
          <w:spacing w:val="-3"/>
          <w:sz w:val="32"/>
        </w:rPr>
      </w:pPr>
    </w:p>
    <w:p w14:paraId="48CDC1CD" w14:textId="77777777" w:rsidR="00C974F3" w:rsidRDefault="00C974F3" w:rsidP="002F4EA2">
      <w:pPr>
        <w:pStyle w:val="Heading9"/>
        <w:widowControl/>
        <w:spacing w:line="240" w:lineRule="auto"/>
        <w:rPr>
          <w:rStyle w:val="AutoList52"/>
          <w:spacing w:val="-4"/>
          <w:szCs w:val="29"/>
        </w:rPr>
      </w:pPr>
      <w:r>
        <w:rPr>
          <w:rStyle w:val="AutoList52"/>
          <w:spacing w:val="-4"/>
          <w:szCs w:val="29"/>
        </w:rPr>
        <w:t>CRITICAL THINKING EXERCISES</w:t>
      </w:r>
    </w:p>
    <w:p w14:paraId="1890AA4B" w14:textId="77777777" w:rsidR="00C974F3" w:rsidRDefault="00C974F3" w:rsidP="002F4EA2">
      <w:pPr>
        <w:widowControl/>
        <w:tabs>
          <w:tab w:val="left" w:pos="-720"/>
        </w:tabs>
        <w:suppressAutoHyphens/>
        <w:jc w:val="both"/>
        <w:rPr>
          <w:rStyle w:val="AutoList52"/>
        </w:rPr>
      </w:pPr>
    </w:p>
    <w:p w14:paraId="00E1CA67" w14:textId="0EB151D6" w:rsidR="00C974F3" w:rsidRDefault="0088094A" w:rsidP="002F4EA2">
      <w:pPr>
        <w:widowControl/>
        <w:tabs>
          <w:tab w:val="left" w:pos="-720"/>
        </w:tabs>
        <w:suppressAutoHyphens/>
        <w:ind w:left="720" w:hanging="720"/>
        <w:jc w:val="both"/>
        <w:rPr>
          <w:rStyle w:val="AutoList52"/>
          <w:b/>
          <w:bCs/>
        </w:rPr>
      </w:pPr>
      <w:r>
        <w:rPr>
          <w:rStyle w:val="AutoList52"/>
          <w:b/>
          <w:bCs/>
        </w:rPr>
        <w:t>3-</w:t>
      </w:r>
      <w:r w:rsidR="00C974F3">
        <w:rPr>
          <w:rStyle w:val="AutoList52"/>
          <w:b/>
          <w:bCs/>
        </w:rPr>
        <w:t>1</w:t>
      </w:r>
      <w:r w:rsidR="00764222">
        <w:rPr>
          <w:rStyle w:val="AutoList52"/>
          <w:b/>
          <w:bCs/>
        </w:rPr>
        <w:t>5</w:t>
      </w:r>
      <w:r w:rsidR="00C974F3">
        <w:rPr>
          <w:rStyle w:val="AutoList52"/>
          <w:b/>
          <w:bCs/>
        </w:rPr>
        <w:t>.</w:t>
      </w:r>
      <w:r w:rsidR="00C974F3">
        <w:rPr>
          <w:rStyle w:val="AutoList52"/>
          <w:b/>
          <w:bCs/>
        </w:rPr>
        <w:tab/>
      </w:r>
      <w:r w:rsidR="002027DB">
        <w:rPr>
          <w:rStyle w:val="AutoList52"/>
          <w:b/>
          <w:bCs/>
        </w:rPr>
        <w:t xml:space="preserve">Compulsive buying and/or shopping takes place when a person becomes obsessed with making purchases, many of which are unnecessary or impractical. </w:t>
      </w:r>
      <w:r w:rsidR="00807397">
        <w:rPr>
          <w:rStyle w:val="AutoList52"/>
          <w:b/>
          <w:bCs/>
        </w:rPr>
        <w:t xml:space="preserve">For </w:t>
      </w:r>
      <w:r w:rsidR="00C974F3">
        <w:rPr>
          <w:rStyle w:val="AutoList52"/>
          <w:b/>
          <w:bCs/>
        </w:rPr>
        <w:t>college students</w:t>
      </w:r>
      <w:r w:rsidR="00807397">
        <w:rPr>
          <w:rStyle w:val="AutoList52"/>
          <w:b/>
          <w:bCs/>
        </w:rPr>
        <w:t xml:space="preserve"> and other individuals with compulsive buying behaviors</w:t>
      </w:r>
      <w:r w:rsidR="00C974F3">
        <w:rPr>
          <w:rStyle w:val="AutoList52"/>
          <w:b/>
          <w:bCs/>
        </w:rPr>
        <w:t xml:space="preserve">, </w:t>
      </w:r>
      <w:r w:rsidR="00807397">
        <w:rPr>
          <w:rStyle w:val="AutoList52"/>
          <w:b/>
          <w:bCs/>
        </w:rPr>
        <w:t>a</w:t>
      </w:r>
      <w:r w:rsidR="00C974F3">
        <w:rPr>
          <w:rStyle w:val="AutoList52"/>
          <w:b/>
          <w:bCs/>
        </w:rPr>
        <w:t xml:space="preserve"> primary influence </w:t>
      </w:r>
      <w:r w:rsidR="002027DB">
        <w:rPr>
          <w:rStyle w:val="AutoList52"/>
          <w:b/>
          <w:bCs/>
        </w:rPr>
        <w:t xml:space="preserve">is </w:t>
      </w:r>
      <w:r w:rsidR="00C974F3">
        <w:rPr>
          <w:rStyle w:val="AutoList52"/>
          <w:b/>
          <w:bCs/>
        </w:rPr>
        <w:t xml:space="preserve">the family. Often one or both parents </w:t>
      </w:r>
      <w:r w:rsidR="002027DB">
        <w:rPr>
          <w:rStyle w:val="AutoList52"/>
          <w:b/>
          <w:bCs/>
        </w:rPr>
        <w:t xml:space="preserve">are </w:t>
      </w:r>
      <w:r w:rsidR="00C974F3">
        <w:rPr>
          <w:rStyle w:val="AutoList52"/>
          <w:b/>
          <w:bCs/>
        </w:rPr>
        <w:t xml:space="preserve">compulsive shoppers. Families that display other forms of dysfunctional </w:t>
      </w:r>
      <w:r w:rsidR="002027DB">
        <w:rPr>
          <w:rStyle w:val="AutoList52"/>
          <w:b/>
          <w:bCs/>
        </w:rPr>
        <w:t>behaviors</w:t>
      </w:r>
      <w:r w:rsidR="00081AE5">
        <w:rPr>
          <w:rStyle w:val="AutoList52"/>
          <w:b/>
          <w:bCs/>
        </w:rPr>
        <w:t xml:space="preserve"> </w:t>
      </w:r>
      <w:r w:rsidR="00C974F3">
        <w:rPr>
          <w:rStyle w:val="AutoList52"/>
          <w:b/>
          <w:bCs/>
        </w:rPr>
        <w:t xml:space="preserve">such as alcoholism, bulimia, extreme nervousness, or </w:t>
      </w:r>
      <w:r w:rsidR="002027DB">
        <w:rPr>
          <w:rStyle w:val="AutoList52"/>
          <w:b/>
          <w:bCs/>
        </w:rPr>
        <w:t>depression</w:t>
      </w:r>
      <w:r w:rsidR="00081AE5">
        <w:rPr>
          <w:rStyle w:val="AutoList52"/>
          <w:b/>
          <w:bCs/>
        </w:rPr>
        <w:t xml:space="preserve"> </w:t>
      </w:r>
      <w:r w:rsidR="002027DB">
        <w:rPr>
          <w:rStyle w:val="AutoList52"/>
          <w:b/>
          <w:bCs/>
        </w:rPr>
        <w:t xml:space="preserve">tend to </w:t>
      </w:r>
      <w:r w:rsidR="00C974F3">
        <w:rPr>
          <w:rStyle w:val="AutoList52"/>
          <w:b/>
          <w:bCs/>
        </w:rPr>
        <w:t xml:space="preserve">produce children who </w:t>
      </w:r>
      <w:r w:rsidR="002027DB">
        <w:rPr>
          <w:rStyle w:val="AutoList52"/>
          <w:b/>
          <w:bCs/>
        </w:rPr>
        <w:t xml:space="preserve">are </w:t>
      </w:r>
      <w:r w:rsidR="00C974F3">
        <w:rPr>
          <w:rStyle w:val="AutoList52"/>
          <w:b/>
          <w:bCs/>
        </w:rPr>
        <w:t xml:space="preserve">more inclined to exhibit compulsive shopping behaviors. Why </w:t>
      </w:r>
      <w:r w:rsidR="002027DB">
        <w:rPr>
          <w:rStyle w:val="AutoList52"/>
          <w:b/>
          <w:bCs/>
        </w:rPr>
        <w:t xml:space="preserve">do </w:t>
      </w:r>
      <w:r w:rsidR="00C974F3">
        <w:rPr>
          <w:rStyle w:val="AutoList52"/>
          <w:b/>
          <w:bCs/>
        </w:rPr>
        <w:t>dysfunctional behaviors among parents produce compulsive shopping behavior among children? Another component of compulsive buying behaviors is self-esteem. Again, self-esteem is partly inherited</w:t>
      </w:r>
      <w:r w:rsidR="002027DB">
        <w:rPr>
          <w:rStyle w:val="AutoList52"/>
          <w:b/>
          <w:bCs/>
        </w:rPr>
        <w:t>,</w:t>
      </w:r>
      <w:r w:rsidR="00C974F3">
        <w:rPr>
          <w:rStyle w:val="AutoList52"/>
          <w:b/>
          <w:bCs/>
        </w:rPr>
        <w:t xml:space="preserve"> but </w:t>
      </w:r>
      <w:r w:rsidR="002027DB">
        <w:rPr>
          <w:rStyle w:val="AutoList52"/>
          <w:b/>
          <w:bCs/>
        </w:rPr>
        <w:t xml:space="preserve">it </w:t>
      </w:r>
      <w:r w:rsidR="00C974F3">
        <w:rPr>
          <w:rStyle w:val="AutoList52"/>
          <w:b/>
          <w:bCs/>
        </w:rPr>
        <w:t>also develops in the home environment. How would self-esteem be related to compulsive shopping behaviors? What influences other than family might contribute to compulsive shopping behaviors? If an individual tend</w:t>
      </w:r>
      <w:r w:rsidR="00081AE5">
        <w:rPr>
          <w:rStyle w:val="AutoList52"/>
          <w:b/>
          <w:bCs/>
        </w:rPr>
        <w:t>s</w:t>
      </w:r>
      <w:r w:rsidR="00C974F3">
        <w:rPr>
          <w:rStyle w:val="AutoList52"/>
          <w:b/>
          <w:bCs/>
        </w:rPr>
        <w:t xml:space="preserve"> to be a compulsive shopper, what can (or should) be done?</w:t>
      </w:r>
    </w:p>
    <w:p w14:paraId="711E8C02" w14:textId="77777777" w:rsidR="00C974F3" w:rsidRDefault="00C974F3" w:rsidP="002F4EA2">
      <w:pPr>
        <w:widowControl/>
        <w:tabs>
          <w:tab w:val="left" w:pos="-720"/>
        </w:tabs>
        <w:suppressAutoHyphens/>
        <w:jc w:val="both"/>
        <w:rPr>
          <w:rStyle w:val="AutoList52"/>
          <w:b/>
          <w:bCs/>
        </w:rPr>
      </w:pPr>
    </w:p>
    <w:p w14:paraId="3BEE2A94" w14:textId="56DBF2C9" w:rsidR="00C974F3" w:rsidRDefault="00C974F3" w:rsidP="002F4EA2">
      <w:pPr>
        <w:widowControl/>
        <w:tabs>
          <w:tab w:val="left" w:pos="-720"/>
        </w:tabs>
        <w:suppressAutoHyphens/>
        <w:ind w:left="720"/>
        <w:jc w:val="both"/>
        <w:rPr>
          <w:rStyle w:val="AutoList52"/>
        </w:rPr>
      </w:pPr>
      <w:r>
        <w:rPr>
          <w:rStyle w:val="AutoList52"/>
        </w:rPr>
        <w:t>In student discussions, the answers should describe views on how dysfunctional behaviors by parents affect children. First, what the children have seen may shape how the kids process information (rationally versus emotionally) and consequently make purchasing decisions. Second, attitudes and values shape the behaviors that follow. Parents who have compulsive buying problems will role model the behavior and probably not punish kids for the same activity. The same might apply to self-esteem issues. Children who see parents exhibiting low self-esteem may assume the same attitudes and behaviors as the parents.</w:t>
      </w:r>
    </w:p>
    <w:p w14:paraId="76CC90AB" w14:textId="77777777" w:rsidR="00C866A1" w:rsidRDefault="00C866A1" w:rsidP="002F4EA2">
      <w:pPr>
        <w:widowControl/>
        <w:tabs>
          <w:tab w:val="left" w:pos="-720"/>
        </w:tabs>
        <w:suppressAutoHyphens/>
        <w:ind w:left="720"/>
        <w:jc w:val="both"/>
        <w:rPr>
          <w:rStyle w:val="AutoList52"/>
        </w:rPr>
      </w:pPr>
    </w:p>
    <w:p w14:paraId="6EA85634" w14:textId="77777777" w:rsidR="00C866A1" w:rsidRDefault="00C866A1" w:rsidP="00C866A1">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3AE44CE7" w14:textId="77777777" w:rsidR="00F04E36" w:rsidRDefault="00F04E36" w:rsidP="002F4EA2">
      <w:pPr>
        <w:widowControl/>
        <w:tabs>
          <w:tab w:val="left" w:pos="-720"/>
        </w:tabs>
        <w:suppressAutoHyphens/>
        <w:ind w:left="720"/>
        <w:jc w:val="both"/>
        <w:rPr>
          <w:rStyle w:val="AutoList52"/>
        </w:rPr>
      </w:pPr>
    </w:p>
    <w:p w14:paraId="00F3180C" w14:textId="77777777" w:rsidR="006279F4" w:rsidRDefault="006279F4">
      <w:pPr>
        <w:widowControl/>
        <w:autoSpaceDE/>
        <w:autoSpaceDN/>
        <w:adjustRightInd/>
        <w:rPr>
          <w:b/>
          <w:bCs/>
          <w:spacing w:val="-3"/>
        </w:rPr>
      </w:pPr>
      <w:r>
        <w:rPr>
          <w:b/>
          <w:bCs/>
          <w:spacing w:val="-3"/>
        </w:rPr>
        <w:br w:type="page"/>
      </w:r>
    </w:p>
    <w:p w14:paraId="63670B4A" w14:textId="2585736E" w:rsidR="00C974F3" w:rsidRPr="00915540" w:rsidRDefault="0088094A" w:rsidP="00081AE5">
      <w:pPr>
        <w:widowControl/>
        <w:tabs>
          <w:tab w:val="left" w:pos="-720"/>
        </w:tabs>
        <w:suppressAutoHyphens/>
        <w:ind w:left="720" w:hanging="900"/>
        <w:jc w:val="both"/>
        <w:rPr>
          <w:rStyle w:val="AutoList52"/>
          <w:b/>
        </w:rPr>
      </w:pPr>
      <w:r w:rsidRPr="0088094A">
        <w:rPr>
          <w:b/>
          <w:bCs/>
        </w:rPr>
        <w:lastRenderedPageBreak/>
        <w:t>3</w:t>
      </w:r>
      <w:r w:rsidR="00764222">
        <w:rPr>
          <w:b/>
          <w:bCs/>
        </w:rPr>
        <w:t>-16</w:t>
      </w:r>
      <w:r w:rsidRPr="0088094A">
        <w:rPr>
          <w:b/>
          <w:bCs/>
        </w:rPr>
        <w:t>.</w:t>
      </w:r>
      <w:r>
        <w:rPr>
          <w:b/>
          <w:bCs/>
        </w:rPr>
        <w:t xml:space="preserve"> </w:t>
      </w:r>
      <w:r w:rsidR="00927756">
        <w:rPr>
          <w:b/>
          <w:bCs/>
        </w:rPr>
        <w:tab/>
      </w:r>
      <w:r w:rsidR="00081AE5">
        <w:rPr>
          <w:b/>
          <w:bCs/>
        </w:rPr>
        <w:t>Identify and explain each of</w:t>
      </w:r>
      <w:r w:rsidR="00B064D5" w:rsidRPr="00B064D5">
        <w:rPr>
          <w:b/>
          <w:bCs/>
        </w:rPr>
        <w:t xml:space="preserve"> the</w:t>
      </w:r>
      <w:r w:rsidR="00081AE5">
        <w:rPr>
          <w:b/>
          <w:bCs/>
        </w:rPr>
        <w:t xml:space="preserve"> steps in the</w:t>
      </w:r>
      <w:r w:rsidR="00B064D5" w:rsidRPr="00B064D5">
        <w:rPr>
          <w:b/>
          <w:bCs/>
        </w:rPr>
        <w:t xml:space="preserve"> consumer decision-making process. Discuss each of the steps</w:t>
      </w:r>
      <w:r w:rsidR="00081AE5">
        <w:rPr>
          <w:b/>
          <w:bCs/>
        </w:rPr>
        <w:t xml:space="preserve"> as it would relate to the purchase of a new computer. Discuss the pros and cons of the three methods of evaluation in terms of the computer purchase</w:t>
      </w:r>
      <w:r w:rsidR="00B064D5" w:rsidRPr="00B064D5">
        <w:rPr>
          <w:b/>
          <w:bCs/>
        </w:rPr>
        <w:t>.</w:t>
      </w:r>
    </w:p>
    <w:p w14:paraId="0328F9C4" w14:textId="77777777" w:rsidR="00915540" w:rsidRDefault="00915540" w:rsidP="002F4EA2">
      <w:pPr>
        <w:widowControl/>
        <w:tabs>
          <w:tab w:val="left" w:pos="-720"/>
        </w:tabs>
        <w:suppressAutoHyphens/>
        <w:jc w:val="both"/>
        <w:rPr>
          <w:rStyle w:val="AutoList52"/>
        </w:rPr>
      </w:pPr>
    </w:p>
    <w:p w14:paraId="56028C8C" w14:textId="77777777" w:rsidR="00915540" w:rsidRDefault="00915540" w:rsidP="002F4EA2">
      <w:pPr>
        <w:widowControl/>
        <w:tabs>
          <w:tab w:val="left" w:pos="-720"/>
        </w:tabs>
        <w:suppressAutoHyphens/>
        <w:jc w:val="both"/>
        <w:rPr>
          <w:rStyle w:val="AutoList52"/>
        </w:rPr>
      </w:pPr>
      <w:r>
        <w:rPr>
          <w:rStyle w:val="AutoList52"/>
        </w:rPr>
        <w:tab/>
        <w:t xml:space="preserve">Student responses will vary. This is a good in-class discussion question that can be </w:t>
      </w:r>
      <w:r>
        <w:rPr>
          <w:rStyle w:val="AutoList52"/>
        </w:rPr>
        <w:tab/>
        <w:t>structured to different types of purchase.</w:t>
      </w:r>
    </w:p>
    <w:p w14:paraId="70B81702" w14:textId="77777777" w:rsidR="00826000" w:rsidRDefault="00C866A1" w:rsidP="00C866A1">
      <w:pPr>
        <w:widowControl/>
        <w:tabs>
          <w:tab w:val="left" w:pos="-720"/>
          <w:tab w:val="decimal" w:pos="360"/>
        </w:tabs>
        <w:suppressAutoHyphens/>
        <w:ind w:left="720" w:hanging="720"/>
        <w:jc w:val="both"/>
      </w:pPr>
      <w:r>
        <w:tab/>
      </w:r>
      <w:r>
        <w:tab/>
      </w:r>
    </w:p>
    <w:p w14:paraId="7FCE6DB8" w14:textId="78EC5D23" w:rsidR="00C866A1" w:rsidRDefault="00826000" w:rsidP="00C866A1">
      <w:pPr>
        <w:widowControl/>
        <w:tabs>
          <w:tab w:val="left" w:pos="-720"/>
          <w:tab w:val="decimal" w:pos="360"/>
        </w:tabs>
        <w:suppressAutoHyphens/>
        <w:ind w:left="720" w:hanging="720"/>
        <w:jc w:val="both"/>
        <w:rPr>
          <w:spacing w:val="-3"/>
        </w:rPr>
      </w:pPr>
      <w:r>
        <w:tab/>
      </w:r>
      <w:r>
        <w:tab/>
      </w:r>
      <w:r w:rsidR="00C866A1">
        <w:t xml:space="preserve">LO: </w:t>
      </w:r>
      <w:r w:rsidR="00C866A1" w:rsidRPr="00942380">
        <w:rPr>
          <w:spacing w:val="-3"/>
        </w:rPr>
        <w:t>3.1</w:t>
      </w:r>
      <w:r w:rsidR="00C866A1" w:rsidRPr="00285A60">
        <w:rPr>
          <w:spacing w:val="-3"/>
        </w:rPr>
        <w:tab/>
        <w:t xml:space="preserve">Which elements are involved in internal and external information </w:t>
      </w:r>
      <w:r w:rsidR="00C866A1">
        <w:rPr>
          <w:spacing w:val="-3"/>
        </w:rPr>
        <w:tab/>
      </w:r>
      <w:r w:rsidR="00C866A1">
        <w:rPr>
          <w:spacing w:val="-3"/>
        </w:rPr>
        <w:tab/>
      </w:r>
      <w:r w:rsidR="00C866A1">
        <w:rPr>
          <w:spacing w:val="-3"/>
        </w:rPr>
        <w:tab/>
      </w:r>
      <w:r w:rsidR="00C866A1" w:rsidRPr="00285A60">
        <w:rPr>
          <w:spacing w:val="-3"/>
        </w:rPr>
        <w:t>searches by consumers, as part of the purchasing process?</w:t>
      </w:r>
    </w:p>
    <w:p w14:paraId="3AD6C77B" w14:textId="77777777" w:rsidR="00915540" w:rsidRDefault="00915540" w:rsidP="002F4EA2">
      <w:pPr>
        <w:widowControl/>
        <w:tabs>
          <w:tab w:val="left" w:pos="-720"/>
        </w:tabs>
        <w:suppressAutoHyphens/>
        <w:jc w:val="both"/>
        <w:rPr>
          <w:rStyle w:val="AutoList52"/>
        </w:rPr>
      </w:pPr>
    </w:p>
    <w:p w14:paraId="315FD446" w14:textId="029AE5CD" w:rsidR="00B064D5" w:rsidRPr="00B064D5" w:rsidRDefault="00B064D5" w:rsidP="002F4EA2">
      <w:pPr>
        <w:widowControl/>
        <w:tabs>
          <w:tab w:val="left" w:pos="-720"/>
        </w:tabs>
        <w:suppressAutoHyphens/>
        <w:jc w:val="both"/>
        <w:rPr>
          <w:b/>
        </w:rPr>
      </w:pPr>
      <w:r>
        <w:rPr>
          <w:rStyle w:val="AutoList52"/>
          <w:b/>
        </w:rPr>
        <w:t>3-17.</w:t>
      </w:r>
      <w:r>
        <w:rPr>
          <w:rStyle w:val="AutoList52"/>
          <w:b/>
        </w:rPr>
        <w:tab/>
      </w:r>
      <w:r w:rsidRPr="00B064D5">
        <w:rPr>
          <w:b/>
        </w:rPr>
        <w:t xml:space="preserve">Think about the ways you purchase products and consider a recent purchase </w:t>
      </w:r>
      <w:r>
        <w:rPr>
          <w:b/>
        </w:rPr>
        <w:tab/>
      </w:r>
      <w:r w:rsidRPr="00B064D5">
        <w:rPr>
          <w:b/>
        </w:rPr>
        <w:t xml:space="preserve">that involved an external search. Discuss your ability to search, the need for </w:t>
      </w:r>
      <w:r>
        <w:rPr>
          <w:b/>
        </w:rPr>
        <w:tab/>
      </w:r>
      <w:r w:rsidRPr="00B064D5">
        <w:rPr>
          <w:b/>
        </w:rPr>
        <w:t xml:space="preserve">cognition, your personal level of shopping enthusiasm, and the perceived costs </w:t>
      </w:r>
      <w:r>
        <w:rPr>
          <w:b/>
        </w:rPr>
        <w:tab/>
      </w:r>
      <w:r w:rsidRPr="00B064D5">
        <w:rPr>
          <w:b/>
        </w:rPr>
        <w:t xml:space="preserve">versus the perceived benefits of the search. How much time did you spend in the </w:t>
      </w:r>
      <w:r>
        <w:rPr>
          <w:b/>
        </w:rPr>
        <w:tab/>
      </w:r>
      <w:r w:rsidRPr="00B064D5">
        <w:rPr>
          <w:b/>
        </w:rPr>
        <w:t>external search, and what was the outcome?</w:t>
      </w:r>
    </w:p>
    <w:p w14:paraId="0BDC09D3" w14:textId="3D33D75F" w:rsidR="00B064D5" w:rsidRDefault="00B064D5" w:rsidP="002F4EA2">
      <w:pPr>
        <w:widowControl/>
        <w:tabs>
          <w:tab w:val="left" w:pos="-720"/>
        </w:tabs>
        <w:suppressAutoHyphens/>
        <w:jc w:val="both"/>
        <w:rPr>
          <w:rStyle w:val="AutoList52"/>
        </w:rPr>
      </w:pPr>
      <w:r>
        <w:rPr>
          <w:rStyle w:val="AutoList52"/>
        </w:rPr>
        <w:tab/>
      </w:r>
    </w:p>
    <w:p w14:paraId="0B6EABF0" w14:textId="35D0F27A" w:rsidR="00B064D5" w:rsidRDefault="00B064D5" w:rsidP="002F4EA2">
      <w:pPr>
        <w:widowControl/>
        <w:tabs>
          <w:tab w:val="left" w:pos="-720"/>
        </w:tabs>
        <w:suppressAutoHyphens/>
        <w:jc w:val="both"/>
        <w:rPr>
          <w:rStyle w:val="AutoList52"/>
        </w:rPr>
      </w:pPr>
      <w:r>
        <w:rPr>
          <w:rStyle w:val="AutoList52"/>
        </w:rPr>
        <w:tab/>
        <w:t>Student responses will vary by the product</w:t>
      </w:r>
      <w:r w:rsidR="00C866A1">
        <w:rPr>
          <w:rStyle w:val="AutoList52"/>
        </w:rPr>
        <w:t>s</w:t>
      </w:r>
      <w:r>
        <w:rPr>
          <w:rStyle w:val="AutoList52"/>
        </w:rPr>
        <w:t xml:space="preserve"> they describe. This is a good class </w:t>
      </w:r>
      <w:r>
        <w:rPr>
          <w:rStyle w:val="AutoList52"/>
        </w:rPr>
        <w:tab/>
        <w:t>discussion question. Ask students to compare the shopping enthusiasm aspect.</w:t>
      </w:r>
    </w:p>
    <w:p w14:paraId="1371AB49" w14:textId="77777777" w:rsidR="00B064D5" w:rsidRDefault="00B064D5" w:rsidP="002F4EA2">
      <w:pPr>
        <w:widowControl/>
        <w:tabs>
          <w:tab w:val="left" w:pos="-720"/>
        </w:tabs>
        <w:suppressAutoHyphens/>
        <w:jc w:val="both"/>
        <w:rPr>
          <w:rStyle w:val="AutoList52"/>
        </w:rPr>
      </w:pPr>
    </w:p>
    <w:p w14:paraId="76D71F19" w14:textId="77777777" w:rsidR="00C866A1" w:rsidRDefault="00C866A1" w:rsidP="00C866A1">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2D543929" w14:textId="77777777" w:rsidR="00C866A1" w:rsidRDefault="00C866A1" w:rsidP="002F4EA2">
      <w:pPr>
        <w:widowControl/>
        <w:tabs>
          <w:tab w:val="left" w:pos="-720"/>
        </w:tabs>
        <w:suppressAutoHyphens/>
        <w:jc w:val="both"/>
        <w:rPr>
          <w:rStyle w:val="AutoList52"/>
        </w:rPr>
      </w:pPr>
    </w:p>
    <w:p w14:paraId="5CAF8463" w14:textId="6DBEE509" w:rsidR="00C974F3" w:rsidRDefault="0088094A" w:rsidP="002F4EA2">
      <w:pPr>
        <w:widowControl/>
        <w:tabs>
          <w:tab w:val="left" w:pos="-720"/>
          <w:tab w:val="left" w:pos="0"/>
        </w:tabs>
        <w:suppressAutoHyphens/>
        <w:ind w:left="720" w:hanging="900"/>
        <w:jc w:val="both"/>
        <w:rPr>
          <w:rStyle w:val="AutoList52"/>
          <w:b/>
          <w:bCs/>
        </w:rPr>
      </w:pPr>
      <w:r>
        <w:rPr>
          <w:rStyle w:val="AutoList52"/>
          <w:b/>
          <w:bCs/>
        </w:rPr>
        <w:t>3-</w:t>
      </w:r>
      <w:r w:rsidR="00B064D5">
        <w:rPr>
          <w:rStyle w:val="AutoList52"/>
          <w:b/>
          <w:bCs/>
        </w:rPr>
        <w:t>18</w:t>
      </w:r>
      <w:r w:rsidR="00C974F3">
        <w:rPr>
          <w:rStyle w:val="AutoList52"/>
          <w:b/>
          <w:bCs/>
        </w:rPr>
        <w:t>.</w:t>
      </w:r>
      <w:r w:rsidR="00C974F3">
        <w:rPr>
          <w:rStyle w:val="AutoList52"/>
          <w:b/>
          <w:bCs/>
        </w:rPr>
        <w:tab/>
        <w:t>Study the list of personal values presented in Figure 3.3. Identify the five most important to you. Rank the</w:t>
      </w:r>
      <w:r w:rsidR="00826000">
        <w:rPr>
          <w:rStyle w:val="AutoList52"/>
          <w:b/>
          <w:bCs/>
        </w:rPr>
        <w:t>m</w:t>
      </w:r>
      <w:r w:rsidR="00C974F3">
        <w:rPr>
          <w:rStyle w:val="AutoList52"/>
          <w:b/>
          <w:bCs/>
        </w:rPr>
        <w:t xml:space="preserve"> from first to last. Beside each value, identify at least </w:t>
      </w:r>
      <w:r w:rsidR="001A3750">
        <w:rPr>
          <w:rStyle w:val="AutoList52"/>
          <w:b/>
          <w:bCs/>
        </w:rPr>
        <w:t>one</w:t>
      </w:r>
      <w:r w:rsidR="00C974F3">
        <w:rPr>
          <w:rStyle w:val="AutoList52"/>
          <w:b/>
          <w:bCs/>
        </w:rPr>
        <w:t xml:space="preserve"> product</w:t>
      </w:r>
      <w:r w:rsidR="001A3750">
        <w:rPr>
          <w:rStyle w:val="AutoList52"/>
          <w:b/>
          <w:bCs/>
        </w:rPr>
        <w:t xml:space="preserve"> you </w:t>
      </w:r>
      <w:r w:rsidR="00C974F3">
        <w:rPr>
          <w:rStyle w:val="AutoList52"/>
          <w:b/>
          <w:bCs/>
        </w:rPr>
        <w:t xml:space="preserve">have purchased to satisfy those values. </w:t>
      </w:r>
      <w:r w:rsidR="001A3750">
        <w:rPr>
          <w:rStyle w:val="AutoList52"/>
          <w:b/>
          <w:bCs/>
        </w:rPr>
        <w:t>Explain how that good or service satisfied that value.</w:t>
      </w:r>
    </w:p>
    <w:p w14:paraId="5476A779" w14:textId="77777777" w:rsidR="00C974F3" w:rsidRDefault="00C974F3" w:rsidP="002F4EA2">
      <w:pPr>
        <w:pStyle w:val="BodyTextIndent3"/>
        <w:widowControl/>
        <w:spacing w:line="240" w:lineRule="auto"/>
        <w:rPr>
          <w:rStyle w:val="AutoList52"/>
          <w:i w:val="0"/>
          <w:iCs w:val="0"/>
          <w:spacing w:val="-4"/>
        </w:rPr>
      </w:pPr>
    </w:p>
    <w:p w14:paraId="26DF7350" w14:textId="69E0703A" w:rsidR="00B064D5" w:rsidRDefault="00B064D5" w:rsidP="002F4EA2">
      <w:pPr>
        <w:pStyle w:val="BodyTextIndent3"/>
        <w:widowControl/>
        <w:spacing w:line="240" w:lineRule="auto"/>
        <w:rPr>
          <w:i w:val="0"/>
          <w:iCs w:val="0"/>
          <w:spacing w:val="-4"/>
        </w:rPr>
      </w:pPr>
      <w:r>
        <w:rPr>
          <w:i w:val="0"/>
          <w:iCs w:val="0"/>
          <w:spacing w:val="-4"/>
        </w:rPr>
        <w:t>Student answers will vary. In class, ask them to compare personal values.</w:t>
      </w:r>
    </w:p>
    <w:p w14:paraId="655786EF" w14:textId="77777777" w:rsidR="00B064D5" w:rsidRDefault="00B064D5" w:rsidP="002F4EA2">
      <w:pPr>
        <w:pStyle w:val="BodyTextIndent3"/>
        <w:widowControl/>
        <w:spacing w:line="240" w:lineRule="auto"/>
        <w:rPr>
          <w:i w:val="0"/>
          <w:iCs w:val="0"/>
          <w:spacing w:val="-4"/>
        </w:rPr>
      </w:pPr>
    </w:p>
    <w:p w14:paraId="28EA30DC" w14:textId="77777777" w:rsidR="00C866A1" w:rsidRDefault="00C866A1" w:rsidP="00C866A1">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0AC55308" w14:textId="77777777" w:rsidR="00B064D5" w:rsidRPr="00F04E36" w:rsidRDefault="00B064D5" w:rsidP="002F4EA2">
      <w:pPr>
        <w:widowControl/>
        <w:tabs>
          <w:tab w:val="left" w:pos="-720"/>
          <w:tab w:val="left" w:pos="0"/>
        </w:tabs>
        <w:suppressAutoHyphens/>
        <w:ind w:left="720" w:hanging="720"/>
        <w:jc w:val="both"/>
        <w:rPr>
          <w:rStyle w:val="AutoList52"/>
          <w:i/>
          <w:iCs/>
        </w:rPr>
      </w:pPr>
    </w:p>
    <w:p w14:paraId="2490E5FA" w14:textId="550B00D4" w:rsidR="00B064D5" w:rsidRDefault="000C507E" w:rsidP="002F4EA2">
      <w:pPr>
        <w:widowControl/>
        <w:tabs>
          <w:tab w:val="left" w:pos="-720"/>
        </w:tabs>
        <w:suppressAutoHyphens/>
        <w:ind w:left="720" w:hanging="900"/>
        <w:jc w:val="both"/>
        <w:rPr>
          <w:b/>
          <w:bCs/>
        </w:rPr>
      </w:pPr>
      <w:r>
        <w:rPr>
          <w:b/>
          <w:bCs/>
        </w:rPr>
        <w:t>3-19</w:t>
      </w:r>
      <w:r w:rsidR="0088094A">
        <w:rPr>
          <w:rStyle w:val="AutoList52"/>
          <w:b/>
          <w:bCs/>
        </w:rPr>
        <w:t>.</w:t>
      </w:r>
      <w:r w:rsidR="00915540">
        <w:rPr>
          <w:rStyle w:val="AutoList52"/>
          <w:b/>
          <w:bCs/>
        </w:rPr>
        <w:tab/>
      </w:r>
      <w:r w:rsidR="00B064D5" w:rsidRPr="00B064D5">
        <w:rPr>
          <w:b/>
          <w:bCs/>
        </w:rPr>
        <w:t xml:space="preserve">Review the three methods of evaluating alternatives. </w:t>
      </w:r>
      <w:r w:rsidR="001A3750">
        <w:rPr>
          <w:b/>
          <w:bCs/>
        </w:rPr>
        <w:t>E</w:t>
      </w:r>
      <w:r w:rsidR="00B064D5" w:rsidRPr="00B064D5">
        <w:rPr>
          <w:b/>
          <w:bCs/>
        </w:rPr>
        <w:t>xplain each method. For each of the following product categories, which method of evaluation would you use for your next purchase? Explain why.</w:t>
      </w:r>
    </w:p>
    <w:p w14:paraId="666BE2F0" w14:textId="77777777" w:rsidR="001A3750" w:rsidRPr="00B064D5" w:rsidRDefault="001A3750" w:rsidP="002F4EA2">
      <w:pPr>
        <w:widowControl/>
        <w:tabs>
          <w:tab w:val="left" w:pos="-720"/>
        </w:tabs>
        <w:suppressAutoHyphens/>
        <w:ind w:left="720" w:hanging="900"/>
        <w:jc w:val="both"/>
        <w:rPr>
          <w:b/>
          <w:bCs/>
        </w:rPr>
      </w:pPr>
    </w:p>
    <w:p w14:paraId="65D36A48" w14:textId="77777777" w:rsidR="00B064D5" w:rsidRPr="00C866A1" w:rsidRDefault="00B064D5" w:rsidP="002F4EA2">
      <w:pPr>
        <w:widowControl/>
        <w:numPr>
          <w:ilvl w:val="0"/>
          <w:numId w:val="48"/>
        </w:numPr>
        <w:tabs>
          <w:tab w:val="left" w:pos="-720"/>
        </w:tabs>
        <w:suppressAutoHyphens/>
        <w:jc w:val="both"/>
        <w:rPr>
          <w:b/>
          <w:bCs/>
        </w:rPr>
      </w:pPr>
      <w:r w:rsidRPr="00C866A1">
        <w:rPr>
          <w:b/>
          <w:bCs/>
        </w:rPr>
        <w:t>Meal with your significant other at a dine-in restaurant</w:t>
      </w:r>
    </w:p>
    <w:p w14:paraId="7AA12A6A" w14:textId="77777777" w:rsidR="00B064D5" w:rsidRPr="00C866A1" w:rsidRDefault="00B064D5" w:rsidP="002F4EA2">
      <w:pPr>
        <w:widowControl/>
        <w:numPr>
          <w:ilvl w:val="0"/>
          <w:numId w:val="48"/>
        </w:numPr>
        <w:tabs>
          <w:tab w:val="left" w:pos="-720"/>
        </w:tabs>
        <w:suppressAutoHyphens/>
        <w:jc w:val="both"/>
        <w:rPr>
          <w:b/>
          <w:bCs/>
        </w:rPr>
      </w:pPr>
      <w:r w:rsidRPr="00C866A1">
        <w:rPr>
          <w:b/>
          <w:bCs/>
        </w:rPr>
        <w:t>Auto service repair for your vehicle</w:t>
      </w:r>
    </w:p>
    <w:p w14:paraId="13E511AE" w14:textId="77777777" w:rsidR="00B064D5" w:rsidRPr="00C866A1" w:rsidRDefault="00B064D5" w:rsidP="002F4EA2">
      <w:pPr>
        <w:widowControl/>
        <w:numPr>
          <w:ilvl w:val="0"/>
          <w:numId w:val="48"/>
        </w:numPr>
        <w:tabs>
          <w:tab w:val="left" w:pos="-720"/>
        </w:tabs>
        <w:suppressAutoHyphens/>
        <w:jc w:val="both"/>
        <w:rPr>
          <w:b/>
          <w:bCs/>
        </w:rPr>
      </w:pPr>
      <w:r w:rsidRPr="00C866A1">
        <w:rPr>
          <w:b/>
          <w:bCs/>
        </w:rPr>
        <w:t>Pair of jeans</w:t>
      </w:r>
    </w:p>
    <w:p w14:paraId="55E40CB6" w14:textId="77777777" w:rsidR="00B064D5" w:rsidRPr="00C866A1" w:rsidRDefault="00B064D5" w:rsidP="002F4EA2">
      <w:pPr>
        <w:widowControl/>
        <w:numPr>
          <w:ilvl w:val="0"/>
          <w:numId w:val="48"/>
        </w:numPr>
        <w:tabs>
          <w:tab w:val="left" w:pos="-720"/>
        </w:tabs>
        <w:suppressAutoHyphens/>
        <w:jc w:val="both"/>
        <w:rPr>
          <w:b/>
          <w:bCs/>
        </w:rPr>
      </w:pPr>
      <w:r w:rsidRPr="00C866A1">
        <w:rPr>
          <w:b/>
          <w:bCs/>
        </w:rPr>
        <w:t>Resort location for spring or winter break</w:t>
      </w:r>
    </w:p>
    <w:p w14:paraId="3497937D" w14:textId="77777777" w:rsidR="00B064D5" w:rsidRDefault="00B064D5" w:rsidP="002F4EA2">
      <w:pPr>
        <w:widowControl/>
        <w:tabs>
          <w:tab w:val="left" w:pos="-720"/>
        </w:tabs>
        <w:suppressAutoHyphens/>
        <w:ind w:left="720" w:hanging="720"/>
        <w:jc w:val="both"/>
        <w:rPr>
          <w:rStyle w:val="AutoList52"/>
          <w:b/>
          <w:bCs/>
        </w:rPr>
      </w:pPr>
    </w:p>
    <w:p w14:paraId="7CBAC38E" w14:textId="77777777" w:rsidR="00915540" w:rsidRDefault="00915540" w:rsidP="002F4EA2">
      <w:pPr>
        <w:widowControl/>
        <w:tabs>
          <w:tab w:val="left" w:pos="-720"/>
        </w:tabs>
        <w:suppressAutoHyphens/>
        <w:ind w:left="720" w:hanging="720"/>
        <w:jc w:val="both"/>
        <w:rPr>
          <w:rStyle w:val="AutoList52"/>
          <w:bCs/>
        </w:rPr>
      </w:pPr>
      <w:r>
        <w:rPr>
          <w:rStyle w:val="AutoList52"/>
          <w:b/>
          <w:bCs/>
        </w:rPr>
        <w:tab/>
      </w:r>
      <w:r>
        <w:rPr>
          <w:rStyle w:val="AutoList52"/>
          <w:bCs/>
        </w:rPr>
        <w:t>Student responses will vary based on the type of purchase made.</w:t>
      </w:r>
    </w:p>
    <w:p w14:paraId="13112589" w14:textId="77777777" w:rsidR="00B064D5" w:rsidRDefault="00B064D5" w:rsidP="002F4EA2">
      <w:pPr>
        <w:widowControl/>
        <w:tabs>
          <w:tab w:val="left" w:pos="-720"/>
        </w:tabs>
        <w:suppressAutoHyphens/>
        <w:ind w:left="720" w:hanging="720"/>
        <w:jc w:val="both"/>
        <w:rPr>
          <w:rStyle w:val="AutoList52"/>
          <w:bCs/>
        </w:rPr>
      </w:pPr>
    </w:p>
    <w:p w14:paraId="0057B1CC" w14:textId="77777777" w:rsidR="00C866A1" w:rsidRDefault="00C866A1" w:rsidP="00C866A1">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22383ECA" w14:textId="77777777" w:rsidR="00C866A1" w:rsidRDefault="00C866A1" w:rsidP="002F4EA2">
      <w:pPr>
        <w:widowControl/>
        <w:ind w:hanging="270"/>
        <w:jc w:val="both"/>
        <w:rPr>
          <w:b/>
          <w:bCs/>
        </w:rPr>
      </w:pPr>
    </w:p>
    <w:p w14:paraId="5830BAD2" w14:textId="6D3DF499" w:rsidR="00506BE2" w:rsidRDefault="00506BE2" w:rsidP="002F4EA2">
      <w:pPr>
        <w:widowControl/>
        <w:ind w:hanging="270"/>
        <w:jc w:val="both"/>
        <w:rPr>
          <w:b/>
        </w:rPr>
      </w:pPr>
      <w:r w:rsidRPr="00506BE2">
        <w:rPr>
          <w:b/>
        </w:rPr>
        <w:t>3-</w:t>
      </w:r>
      <w:r w:rsidR="000C507E">
        <w:rPr>
          <w:b/>
        </w:rPr>
        <w:t>20</w:t>
      </w:r>
      <w:r w:rsidRPr="00506BE2">
        <w:rPr>
          <w:b/>
        </w:rPr>
        <w:t>.</w:t>
      </w:r>
      <w:r w:rsidRPr="00506BE2">
        <w:rPr>
          <w:b/>
        </w:rPr>
        <w:tab/>
        <w:t xml:space="preserve">Pick </w:t>
      </w:r>
      <w:r w:rsidR="00B064D5">
        <w:rPr>
          <w:b/>
        </w:rPr>
        <w:t>two</w:t>
      </w:r>
      <w:r w:rsidRPr="00506BE2">
        <w:rPr>
          <w:b/>
        </w:rPr>
        <w:t xml:space="preserve"> of the product categories below. Identify brands in your evoked </w:t>
      </w:r>
      <w:r w:rsidR="000C507E">
        <w:rPr>
          <w:b/>
        </w:rPr>
        <w:tab/>
      </w:r>
      <w:r w:rsidRPr="00506BE2">
        <w:rPr>
          <w:b/>
        </w:rPr>
        <w:t>set,</w:t>
      </w:r>
      <w:r w:rsidR="000C507E">
        <w:rPr>
          <w:b/>
        </w:rPr>
        <w:t xml:space="preserve"> </w:t>
      </w:r>
      <w:r w:rsidRPr="00506BE2">
        <w:rPr>
          <w:b/>
        </w:rPr>
        <w:t xml:space="preserve">inept set, and inert set for that product category. Explain the rationale for </w:t>
      </w:r>
      <w:r w:rsidR="000C507E">
        <w:rPr>
          <w:b/>
        </w:rPr>
        <w:tab/>
      </w:r>
      <w:r w:rsidRPr="00506BE2">
        <w:rPr>
          <w:b/>
        </w:rPr>
        <w:t>the</w:t>
      </w:r>
      <w:r w:rsidR="000C507E">
        <w:rPr>
          <w:b/>
        </w:rPr>
        <w:t xml:space="preserve"> </w:t>
      </w:r>
      <w:r w:rsidRPr="00506BE2">
        <w:rPr>
          <w:b/>
        </w:rPr>
        <w:t>placement of each of the brands.</w:t>
      </w:r>
    </w:p>
    <w:p w14:paraId="30D83CD1" w14:textId="77777777" w:rsidR="002027DB" w:rsidRPr="00506BE2" w:rsidRDefault="002027DB" w:rsidP="002F4EA2">
      <w:pPr>
        <w:widowControl/>
        <w:ind w:hanging="270"/>
        <w:jc w:val="both"/>
        <w:rPr>
          <w:b/>
        </w:rPr>
      </w:pPr>
    </w:p>
    <w:p w14:paraId="607BE241" w14:textId="3217BE34" w:rsidR="00506BE2" w:rsidRPr="008E70F4" w:rsidRDefault="00506BE2" w:rsidP="002F4EA2">
      <w:pPr>
        <w:widowControl/>
        <w:tabs>
          <w:tab w:val="left" w:pos="1080"/>
        </w:tabs>
        <w:ind w:left="720"/>
        <w:jc w:val="both"/>
        <w:rPr>
          <w:b/>
        </w:rPr>
      </w:pPr>
      <w:r w:rsidRPr="008E70F4">
        <w:rPr>
          <w:b/>
        </w:rPr>
        <w:t>a.</w:t>
      </w:r>
      <w:r w:rsidRPr="008E70F4">
        <w:rPr>
          <w:b/>
        </w:rPr>
        <w:tab/>
        <w:t>Quick service restaurants</w:t>
      </w:r>
    </w:p>
    <w:p w14:paraId="0BA3BAE6" w14:textId="53E88D95" w:rsidR="00506BE2" w:rsidRPr="008E70F4" w:rsidRDefault="00506BE2" w:rsidP="002F4EA2">
      <w:pPr>
        <w:widowControl/>
        <w:tabs>
          <w:tab w:val="left" w:pos="1080"/>
        </w:tabs>
        <w:ind w:left="720"/>
        <w:jc w:val="both"/>
        <w:rPr>
          <w:b/>
        </w:rPr>
      </w:pPr>
      <w:r w:rsidRPr="008E70F4">
        <w:rPr>
          <w:b/>
        </w:rPr>
        <w:t>b.</w:t>
      </w:r>
      <w:r w:rsidRPr="008E70F4">
        <w:rPr>
          <w:b/>
        </w:rPr>
        <w:tab/>
        <w:t>Retail clothing stores</w:t>
      </w:r>
    </w:p>
    <w:p w14:paraId="2345B085" w14:textId="1B8C6BEA" w:rsidR="00506BE2" w:rsidRPr="008E70F4" w:rsidRDefault="00506BE2" w:rsidP="002F4EA2">
      <w:pPr>
        <w:widowControl/>
        <w:tabs>
          <w:tab w:val="left" w:pos="1080"/>
        </w:tabs>
        <w:ind w:left="720"/>
        <w:jc w:val="both"/>
        <w:rPr>
          <w:b/>
        </w:rPr>
      </w:pPr>
      <w:r w:rsidRPr="008E70F4">
        <w:rPr>
          <w:b/>
        </w:rPr>
        <w:t>c.</w:t>
      </w:r>
      <w:r w:rsidRPr="008E70F4">
        <w:rPr>
          <w:b/>
        </w:rPr>
        <w:tab/>
        <w:t>Grocery stores</w:t>
      </w:r>
    </w:p>
    <w:p w14:paraId="4391A32D" w14:textId="1E560B5C" w:rsidR="00506BE2" w:rsidRPr="008E70F4" w:rsidRDefault="00506BE2" w:rsidP="002F4EA2">
      <w:pPr>
        <w:widowControl/>
        <w:tabs>
          <w:tab w:val="left" w:pos="1080"/>
        </w:tabs>
        <w:ind w:left="720"/>
        <w:jc w:val="both"/>
        <w:rPr>
          <w:b/>
        </w:rPr>
      </w:pPr>
      <w:r w:rsidRPr="008E70F4">
        <w:rPr>
          <w:b/>
        </w:rPr>
        <w:t>d.</w:t>
      </w:r>
      <w:r w:rsidRPr="008E70F4">
        <w:rPr>
          <w:b/>
        </w:rPr>
        <w:tab/>
      </w:r>
      <w:r w:rsidR="002027DB" w:rsidRPr="008E70F4">
        <w:rPr>
          <w:b/>
        </w:rPr>
        <w:t>Computers</w:t>
      </w:r>
    </w:p>
    <w:p w14:paraId="452DCC6A" w14:textId="77777777" w:rsidR="0088094A" w:rsidRDefault="0088094A" w:rsidP="002F4EA2">
      <w:pPr>
        <w:widowControl/>
        <w:jc w:val="both"/>
        <w:rPr>
          <w:b/>
        </w:rPr>
      </w:pPr>
    </w:p>
    <w:p w14:paraId="0C36DA9F" w14:textId="3262C40F" w:rsidR="00B064D5" w:rsidRPr="00B064D5" w:rsidRDefault="00B064D5" w:rsidP="002F4EA2">
      <w:pPr>
        <w:widowControl/>
        <w:jc w:val="both"/>
      </w:pPr>
      <w:r w:rsidRPr="00B064D5">
        <w:tab/>
        <w:t>Student answers will depend on the category chosen and brands identified.</w:t>
      </w:r>
    </w:p>
    <w:p w14:paraId="511BCBB5" w14:textId="77777777" w:rsidR="00B064D5" w:rsidRDefault="00B064D5" w:rsidP="002F4EA2">
      <w:pPr>
        <w:widowControl/>
        <w:jc w:val="both"/>
        <w:rPr>
          <w:b/>
        </w:rPr>
      </w:pPr>
    </w:p>
    <w:p w14:paraId="558BB8CE" w14:textId="77777777" w:rsidR="008E70F4" w:rsidRDefault="008E70F4" w:rsidP="008E70F4">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0D655B9C" w14:textId="77777777" w:rsidR="0088094A" w:rsidRPr="00506BE2" w:rsidRDefault="0088094A" w:rsidP="002F4EA2">
      <w:pPr>
        <w:pStyle w:val="CRGENQ"/>
        <w:widowControl/>
        <w:spacing w:before="0" w:line="240" w:lineRule="auto"/>
        <w:ind w:left="680" w:hanging="680"/>
        <w:rPr>
          <w:rStyle w:val="CRGENQNUM"/>
          <w:rFonts w:ascii="Times New Roman" w:hAnsi="Times New Roman" w:cs="Times New Roman"/>
          <w:color w:val="auto"/>
          <w:sz w:val="24"/>
        </w:rPr>
      </w:pPr>
    </w:p>
    <w:p w14:paraId="0478300A" w14:textId="55700B95" w:rsidR="0088094A" w:rsidRPr="00506BE2" w:rsidRDefault="000C507E" w:rsidP="007D35BD">
      <w:pPr>
        <w:widowControl/>
        <w:ind w:left="720" w:hanging="720"/>
        <w:jc w:val="both"/>
        <w:rPr>
          <w:b/>
        </w:rPr>
      </w:pPr>
      <w:r>
        <w:rPr>
          <w:b/>
        </w:rPr>
        <w:t>3-21</w:t>
      </w:r>
      <w:r w:rsidR="0088094A" w:rsidRPr="00506BE2">
        <w:rPr>
          <w:b/>
        </w:rPr>
        <w:t>.</w:t>
      </w:r>
      <w:r w:rsidR="0088094A" w:rsidRPr="00506BE2">
        <w:rPr>
          <w:b/>
        </w:rPr>
        <w:tab/>
      </w:r>
      <w:r w:rsidR="00D82480" w:rsidRPr="00D82480">
        <w:rPr>
          <w:b/>
          <w:lang w:val="en-IN"/>
        </w:rPr>
        <w:t xml:space="preserve">Identify the trends in the consumer buying </w:t>
      </w:r>
      <w:r w:rsidR="0088094A" w:rsidRPr="00506BE2">
        <w:rPr>
          <w:b/>
        </w:rPr>
        <w:t>environment presented in this</w:t>
      </w:r>
      <w:r w:rsidR="00D82480">
        <w:rPr>
          <w:b/>
        </w:rPr>
        <w:t xml:space="preserve"> </w:t>
      </w:r>
      <w:r w:rsidR="0088094A" w:rsidRPr="00506BE2">
        <w:rPr>
          <w:b/>
        </w:rPr>
        <w:t xml:space="preserve">chapter. </w:t>
      </w:r>
      <w:r w:rsidR="00D82480" w:rsidRPr="00D82480">
        <w:rPr>
          <w:b/>
        </w:rPr>
        <w:t xml:space="preserve">Describe the impact each trend has on the marketing of goods and services. </w:t>
      </w:r>
      <w:r w:rsidR="001A3750">
        <w:rPr>
          <w:b/>
        </w:rPr>
        <w:t>Identify from your personal life an example of each trend.</w:t>
      </w:r>
    </w:p>
    <w:p w14:paraId="11D7A43C" w14:textId="77777777" w:rsidR="0088094A" w:rsidRPr="00506BE2" w:rsidRDefault="0088094A" w:rsidP="002F4EA2">
      <w:pPr>
        <w:widowControl/>
        <w:tabs>
          <w:tab w:val="left" w:pos="-720"/>
        </w:tabs>
        <w:suppressAutoHyphens/>
        <w:ind w:left="720" w:hanging="720"/>
        <w:jc w:val="both"/>
        <w:rPr>
          <w:rStyle w:val="AutoList52"/>
          <w:b/>
          <w:bCs/>
        </w:rPr>
      </w:pPr>
    </w:p>
    <w:p w14:paraId="18C458E8" w14:textId="58717CBD" w:rsidR="0088094A" w:rsidRDefault="00506BE2" w:rsidP="002F4EA2">
      <w:pPr>
        <w:widowControl/>
        <w:tabs>
          <w:tab w:val="left" w:pos="-720"/>
        </w:tabs>
        <w:suppressAutoHyphens/>
        <w:ind w:left="720" w:hanging="720"/>
        <w:jc w:val="both"/>
        <w:rPr>
          <w:rStyle w:val="AutoList52"/>
          <w:bCs/>
        </w:rPr>
      </w:pPr>
      <w:r>
        <w:rPr>
          <w:rStyle w:val="AutoList52"/>
          <w:bCs/>
        </w:rPr>
        <w:tab/>
        <w:t>Student responses will</w:t>
      </w:r>
      <w:r w:rsidR="00365674">
        <w:rPr>
          <w:rStyle w:val="AutoList52"/>
          <w:bCs/>
        </w:rPr>
        <w:t xml:space="preserve"> be</w:t>
      </w:r>
      <w:r>
        <w:rPr>
          <w:rStyle w:val="AutoList52"/>
          <w:bCs/>
        </w:rPr>
        <w:t xml:space="preserve"> based on the choices of goods and services.</w:t>
      </w:r>
      <w:r w:rsidR="0088094A">
        <w:rPr>
          <w:rStyle w:val="AutoList52"/>
          <w:bCs/>
        </w:rPr>
        <w:tab/>
      </w:r>
    </w:p>
    <w:p w14:paraId="1384B043" w14:textId="77777777" w:rsidR="008E70F4" w:rsidRDefault="008E70F4" w:rsidP="002F4EA2">
      <w:pPr>
        <w:widowControl/>
        <w:tabs>
          <w:tab w:val="left" w:pos="-720"/>
        </w:tabs>
        <w:suppressAutoHyphens/>
        <w:ind w:left="720" w:hanging="720"/>
        <w:jc w:val="both"/>
        <w:rPr>
          <w:rStyle w:val="AutoList52"/>
          <w:bCs/>
        </w:rPr>
      </w:pPr>
    </w:p>
    <w:p w14:paraId="76F1E347" w14:textId="77777777" w:rsidR="008E70F4" w:rsidRPr="00942380" w:rsidRDefault="008E70F4" w:rsidP="008E70F4">
      <w:pPr>
        <w:pStyle w:val="BodyTextIndent3"/>
        <w:rPr>
          <w:i w:val="0"/>
        </w:rPr>
      </w:pPr>
      <w:r w:rsidRPr="00942380">
        <w:rPr>
          <w:i w:val="0"/>
          <w:iCs w:val="0"/>
          <w:spacing w:val="-4"/>
        </w:rPr>
        <w:t>LO: 3.3</w:t>
      </w:r>
      <w:r w:rsidRPr="00942380">
        <w:rPr>
          <w:i w:val="0"/>
          <w:iCs w:val="0"/>
          <w:spacing w:val="-4"/>
        </w:rPr>
        <w:tab/>
      </w:r>
      <w:r w:rsidRPr="00942380">
        <w:rPr>
          <w:i w:val="0"/>
          <w:iCs w:val="0"/>
          <w:spacing w:val="-4"/>
        </w:rPr>
        <w:tab/>
      </w:r>
      <w:r w:rsidRPr="00942380">
        <w:rPr>
          <w:i w:val="0"/>
        </w:rPr>
        <w:t>What trends are affecting the consumer buying environment?</w:t>
      </w:r>
    </w:p>
    <w:p w14:paraId="3F937E38" w14:textId="77777777" w:rsidR="0088094A" w:rsidRPr="00915540" w:rsidRDefault="0088094A" w:rsidP="002F4EA2">
      <w:pPr>
        <w:widowControl/>
        <w:tabs>
          <w:tab w:val="left" w:pos="-720"/>
        </w:tabs>
        <w:suppressAutoHyphens/>
        <w:ind w:left="720" w:hanging="720"/>
        <w:jc w:val="both"/>
        <w:rPr>
          <w:rStyle w:val="AutoList52"/>
          <w:bCs/>
        </w:rPr>
      </w:pPr>
    </w:p>
    <w:p w14:paraId="51862E3F" w14:textId="46793F40" w:rsidR="00D82480" w:rsidRPr="00D82480" w:rsidRDefault="000C507E" w:rsidP="00D82480">
      <w:pPr>
        <w:widowControl/>
        <w:tabs>
          <w:tab w:val="left" w:pos="-720"/>
        </w:tabs>
        <w:suppressAutoHyphens/>
        <w:ind w:left="720" w:hanging="720"/>
        <w:jc w:val="both"/>
        <w:rPr>
          <w:b/>
          <w:bCs/>
        </w:rPr>
      </w:pPr>
      <w:r>
        <w:rPr>
          <w:rStyle w:val="AutoList52"/>
          <w:b/>
          <w:bCs/>
        </w:rPr>
        <w:t>3-22.</w:t>
      </w:r>
      <w:r w:rsidR="00C974F3">
        <w:rPr>
          <w:rStyle w:val="AutoList52"/>
          <w:b/>
          <w:bCs/>
        </w:rPr>
        <w:tab/>
      </w:r>
      <w:r w:rsidR="00D82480" w:rsidRPr="00D82480">
        <w:rPr>
          <w:b/>
          <w:bCs/>
        </w:rPr>
        <w:t>Identify and explain each of the seven individual factors presented in the text that influence business-to-business buying decisions. Imagine you are the marketing director of a chain of restaurants and a member of the buying center evaluating three different advertising agencies. Discuss each of the factors as it relates to you personally and how it would impact your role and involvement in the advertising agency decision.</w:t>
      </w:r>
    </w:p>
    <w:p w14:paraId="68ED5B17" w14:textId="77777777" w:rsidR="00C974F3" w:rsidRDefault="00C974F3" w:rsidP="002F4EA2">
      <w:pPr>
        <w:widowControl/>
        <w:tabs>
          <w:tab w:val="left" w:pos="-720"/>
        </w:tabs>
        <w:suppressAutoHyphens/>
        <w:jc w:val="both"/>
        <w:rPr>
          <w:b/>
          <w:bCs/>
          <w:spacing w:val="-3"/>
        </w:rPr>
      </w:pPr>
    </w:p>
    <w:p w14:paraId="74CC7185" w14:textId="5D278143" w:rsidR="00807397" w:rsidRDefault="00C974F3" w:rsidP="002F4EA2">
      <w:pPr>
        <w:pStyle w:val="BodyTextIndent3"/>
        <w:widowControl/>
        <w:spacing w:line="240" w:lineRule="auto"/>
        <w:rPr>
          <w:i w:val="0"/>
          <w:iCs w:val="0"/>
        </w:rPr>
      </w:pPr>
      <w:r>
        <w:rPr>
          <w:i w:val="0"/>
          <w:iCs w:val="0"/>
        </w:rPr>
        <w:t>The factors that affect buying center members are personality features, roles and perceived roles, motivational levels, levels of power, attitudes toward risk, levels of cognitive involvement, and personal objectives.</w:t>
      </w:r>
    </w:p>
    <w:p w14:paraId="11935E30" w14:textId="77777777" w:rsidR="002027DB" w:rsidRDefault="002027DB" w:rsidP="002F4EA2">
      <w:pPr>
        <w:pStyle w:val="BodyTextIndent3"/>
        <w:widowControl/>
        <w:spacing w:line="240" w:lineRule="auto"/>
        <w:rPr>
          <w:i w:val="0"/>
          <w:iCs w:val="0"/>
        </w:rPr>
      </w:pPr>
    </w:p>
    <w:p w14:paraId="622BF84C" w14:textId="77777777" w:rsidR="00807397" w:rsidRDefault="00C974F3" w:rsidP="002F4EA2">
      <w:pPr>
        <w:pStyle w:val="BodyTextIndent3"/>
        <w:widowControl/>
        <w:spacing w:line="240" w:lineRule="auto"/>
        <w:rPr>
          <w:i w:val="0"/>
          <w:iCs w:val="0"/>
        </w:rPr>
      </w:pPr>
      <w:r>
        <w:rPr>
          <w:i w:val="0"/>
          <w:iCs w:val="0"/>
        </w:rPr>
        <w:t>The personalities of the members in the buying center affect buying decisions. Conflicts between members will make the process more difficult.</w:t>
      </w:r>
    </w:p>
    <w:p w14:paraId="4BE1548D" w14:textId="77777777" w:rsidR="00807397" w:rsidRDefault="00807397" w:rsidP="002F4EA2">
      <w:pPr>
        <w:pStyle w:val="BodyTextIndent3"/>
        <w:widowControl/>
        <w:spacing w:line="240" w:lineRule="auto"/>
        <w:rPr>
          <w:i w:val="0"/>
          <w:iCs w:val="0"/>
        </w:rPr>
      </w:pPr>
    </w:p>
    <w:p w14:paraId="1E757001" w14:textId="3054CFD2" w:rsidR="00807397" w:rsidRDefault="00C974F3" w:rsidP="002F4EA2">
      <w:pPr>
        <w:pStyle w:val="BodyTextIndent3"/>
        <w:widowControl/>
        <w:spacing w:line="240" w:lineRule="auto"/>
        <w:rPr>
          <w:i w:val="0"/>
          <w:iCs w:val="0"/>
        </w:rPr>
      </w:pPr>
      <w:r>
        <w:rPr>
          <w:i w:val="0"/>
          <w:iCs w:val="0"/>
        </w:rPr>
        <w:t xml:space="preserve">The roles and perceived roles in the buying center also affect the purchase. Those who figure they are the major </w:t>
      </w:r>
      <w:r w:rsidR="00E0099C">
        <w:rPr>
          <w:i w:val="0"/>
          <w:iCs w:val="0"/>
        </w:rPr>
        <w:t>“</w:t>
      </w:r>
      <w:r>
        <w:rPr>
          <w:i w:val="0"/>
          <w:iCs w:val="0"/>
        </w:rPr>
        <w:t>players</w:t>
      </w:r>
      <w:r w:rsidR="00E0099C">
        <w:rPr>
          <w:i w:val="0"/>
          <w:iCs w:val="0"/>
        </w:rPr>
        <w:t>”</w:t>
      </w:r>
      <w:r>
        <w:rPr>
          <w:i w:val="0"/>
          <w:iCs w:val="0"/>
        </w:rPr>
        <w:t xml:space="preserve"> will be more motivated and involved. </w:t>
      </w:r>
    </w:p>
    <w:p w14:paraId="1A56947B" w14:textId="77777777" w:rsidR="00807397" w:rsidRDefault="00807397" w:rsidP="002F4EA2">
      <w:pPr>
        <w:pStyle w:val="BodyTextIndent3"/>
        <w:widowControl/>
        <w:spacing w:line="240" w:lineRule="auto"/>
        <w:rPr>
          <w:i w:val="0"/>
          <w:iCs w:val="0"/>
        </w:rPr>
      </w:pPr>
    </w:p>
    <w:p w14:paraId="068AFC6B" w14:textId="4F96D017" w:rsidR="00807397" w:rsidRDefault="00807397" w:rsidP="002F4EA2">
      <w:pPr>
        <w:pStyle w:val="BodyTextIndent3"/>
        <w:widowControl/>
        <w:spacing w:line="240" w:lineRule="auto"/>
        <w:rPr>
          <w:i w:val="0"/>
          <w:iCs w:val="0"/>
        </w:rPr>
      </w:pPr>
      <w:r>
        <w:rPr>
          <w:i w:val="0"/>
          <w:iCs w:val="0"/>
        </w:rPr>
        <w:t>Th</w:t>
      </w:r>
      <w:r w:rsidR="00C974F3">
        <w:rPr>
          <w:i w:val="0"/>
          <w:iCs w:val="0"/>
        </w:rPr>
        <w:t>e motivational levels depend on which member is being contacted. Some will be highly motivated</w:t>
      </w:r>
      <w:r w:rsidR="002027DB">
        <w:rPr>
          <w:i w:val="0"/>
          <w:iCs w:val="0"/>
        </w:rPr>
        <w:t xml:space="preserve">; </w:t>
      </w:r>
      <w:r w:rsidR="00C974F3">
        <w:rPr>
          <w:i w:val="0"/>
          <w:iCs w:val="0"/>
        </w:rPr>
        <w:t>others will not.</w:t>
      </w:r>
    </w:p>
    <w:p w14:paraId="1D023E29" w14:textId="77777777" w:rsidR="00807397" w:rsidRDefault="00807397" w:rsidP="002F4EA2">
      <w:pPr>
        <w:pStyle w:val="BodyTextIndent3"/>
        <w:widowControl/>
        <w:spacing w:line="240" w:lineRule="auto"/>
        <w:rPr>
          <w:i w:val="0"/>
          <w:iCs w:val="0"/>
        </w:rPr>
      </w:pPr>
    </w:p>
    <w:p w14:paraId="7A176197" w14:textId="77777777" w:rsidR="00807397" w:rsidRDefault="00C974F3" w:rsidP="002F4EA2">
      <w:pPr>
        <w:pStyle w:val="BodyTextIndent3"/>
        <w:widowControl/>
        <w:spacing w:line="240" w:lineRule="auto"/>
        <w:rPr>
          <w:i w:val="0"/>
          <w:iCs w:val="0"/>
        </w:rPr>
      </w:pPr>
      <w:r>
        <w:rPr>
          <w:i w:val="0"/>
          <w:iCs w:val="0"/>
        </w:rPr>
        <w:t>The level of power should be understood by the seller, so the vendor knows which person has influence with other members of the buying center group.</w:t>
      </w:r>
    </w:p>
    <w:p w14:paraId="6E07CE9F" w14:textId="77777777" w:rsidR="00807397" w:rsidRDefault="00807397" w:rsidP="002F4EA2">
      <w:pPr>
        <w:pStyle w:val="BodyTextIndent3"/>
        <w:widowControl/>
        <w:spacing w:line="240" w:lineRule="auto"/>
        <w:rPr>
          <w:i w:val="0"/>
          <w:iCs w:val="0"/>
        </w:rPr>
      </w:pPr>
    </w:p>
    <w:p w14:paraId="3C8E91D6" w14:textId="77777777" w:rsidR="00807397" w:rsidRDefault="00C974F3" w:rsidP="002F4EA2">
      <w:pPr>
        <w:pStyle w:val="BodyTextIndent3"/>
        <w:widowControl/>
        <w:spacing w:line="240" w:lineRule="auto"/>
        <w:rPr>
          <w:i w:val="0"/>
          <w:iCs w:val="0"/>
        </w:rPr>
      </w:pPr>
      <w:r>
        <w:rPr>
          <w:i w:val="0"/>
          <w:iCs w:val="0"/>
        </w:rPr>
        <w:lastRenderedPageBreak/>
        <w:t xml:space="preserve">Buying center member attitudes toward risk mean individual members will probably try to make sure the purchase is not too risky. </w:t>
      </w:r>
    </w:p>
    <w:p w14:paraId="447DA41F" w14:textId="77777777" w:rsidR="00807397" w:rsidRDefault="00807397" w:rsidP="002F4EA2">
      <w:pPr>
        <w:pStyle w:val="BodyTextIndent3"/>
        <w:widowControl/>
        <w:spacing w:line="240" w:lineRule="auto"/>
        <w:rPr>
          <w:i w:val="0"/>
          <w:iCs w:val="0"/>
        </w:rPr>
      </w:pPr>
    </w:p>
    <w:p w14:paraId="230E09E3" w14:textId="77777777" w:rsidR="00807397" w:rsidRDefault="00C974F3" w:rsidP="002F4EA2">
      <w:pPr>
        <w:pStyle w:val="BodyTextIndent3"/>
        <w:widowControl/>
        <w:spacing w:line="240" w:lineRule="auto"/>
        <w:rPr>
          <w:i w:val="0"/>
          <w:iCs w:val="0"/>
        </w:rPr>
      </w:pPr>
      <w:r>
        <w:rPr>
          <w:i w:val="0"/>
          <w:iCs w:val="0"/>
        </w:rPr>
        <w:t>Levels of cognitive involvement reflect how much time and thought each member of the buying center will give to a purchase decision. The vendor should be most interested in members with</w:t>
      </w:r>
      <w:r w:rsidR="00807397">
        <w:rPr>
          <w:i w:val="0"/>
          <w:iCs w:val="0"/>
        </w:rPr>
        <w:t xml:space="preserve"> greater cognitive involvement.</w:t>
      </w:r>
    </w:p>
    <w:p w14:paraId="6C9E0E06" w14:textId="77777777" w:rsidR="00807397" w:rsidRDefault="00807397" w:rsidP="002F4EA2">
      <w:pPr>
        <w:pStyle w:val="BodyTextIndent3"/>
        <w:widowControl/>
        <w:spacing w:line="240" w:lineRule="auto"/>
        <w:rPr>
          <w:i w:val="0"/>
          <w:iCs w:val="0"/>
        </w:rPr>
      </w:pPr>
    </w:p>
    <w:p w14:paraId="068CDDBD" w14:textId="300DCDFB" w:rsidR="00C974F3" w:rsidRDefault="00C974F3" w:rsidP="002F4EA2">
      <w:pPr>
        <w:pStyle w:val="BodyTextIndent3"/>
        <w:widowControl/>
        <w:spacing w:line="240" w:lineRule="auto"/>
        <w:rPr>
          <w:i w:val="0"/>
          <w:iCs w:val="0"/>
        </w:rPr>
      </w:pPr>
      <w:r>
        <w:rPr>
          <w:i w:val="0"/>
          <w:iCs w:val="0"/>
        </w:rPr>
        <w:t>Personal objectives mean politics can affect buying decisions, so the vendor should be aware of how the game is played, to whatever extent possible. The roles of the factory foreman, purchasing agent, and company president are all very different. The information available to each party is different</w:t>
      </w:r>
      <w:r w:rsidR="002027DB">
        <w:rPr>
          <w:i w:val="0"/>
          <w:iCs w:val="0"/>
        </w:rPr>
        <w:t>,</w:t>
      </w:r>
      <w:r>
        <w:rPr>
          <w:i w:val="0"/>
          <w:iCs w:val="0"/>
        </w:rPr>
        <w:t xml:space="preserve"> and the personal objectives of each person vary. A company president probably knows more about the decision and is looking out for the best interests of the overall organization. A factory foreman will have greater first-hand involvement but may not be exposed to the marketing messages sent by the vendor. A purchasing agent would look for value, delivery time, and consensus among members of the buying group.</w:t>
      </w:r>
    </w:p>
    <w:p w14:paraId="65236251" w14:textId="77777777" w:rsidR="00C974F3" w:rsidRDefault="00C974F3" w:rsidP="002F4EA2">
      <w:pPr>
        <w:widowControl/>
        <w:tabs>
          <w:tab w:val="left" w:pos="-720"/>
        </w:tabs>
        <w:suppressAutoHyphens/>
        <w:jc w:val="both"/>
        <w:rPr>
          <w:b/>
          <w:bCs/>
          <w:spacing w:val="-3"/>
        </w:rPr>
      </w:pPr>
    </w:p>
    <w:p w14:paraId="18DF343C" w14:textId="77777777" w:rsidR="008E70F4" w:rsidRDefault="008E70F4" w:rsidP="008E70F4">
      <w:pPr>
        <w:widowControl/>
        <w:tabs>
          <w:tab w:val="left" w:pos="-720"/>
          <w:tab w:val="decimal" w:pos="360"/>
        </w:tabs>
        <w:suppressAutoHyphens/>
        <w:ind w:left="720" w:hanging="720"/>
        <w:jc w:val="both"/>
        <w:rPr>
          <w:spacing w:val="-3"/>
        </w:rPr>
      </w:pPr>
      <w:r>
        <w:rPr>
          <w:spacing w:val="-3"/>
        </w:rPr>
        <w:tab/>
      </w:r>
      <w:r>
        <w:rPr>
          <w:spacing w:val="-3"/>
        </w:rPr>
        <w:tab/>
        <w:t xml:space="preserve">LO: </w:t>
      </w:r>
      <w:r w:rsidRPr="00942380">
        <w:rPr>
          <w:spacing w:val="-3"/>
        </w:rPr>
        <w:t>3.4</w:t>
      </w:r>
      <w:r w:rsidRPr="00285A60">
        <w:rPr>
          <w:spacing w:val="-3"/>
        </w:rPr>
        <w:tab/>
        <w:t xml:space="preserve">How do the roles played by various members of the buying center </w:t>
      </w:r>
      <w:r>
        <w:rPr>
          <w:spacing w:val="-3"/>
        </w:rPr>
        <w:tab/>
      </w:r>
      <w:r>
        <w:rPr>
          <w:spacing w:val="-3"/>
        </w:rPr>
        <w:tab/>
      </w:r>
      <w:r>
        <w:rPr>
          <w:spacing w:val="-3"/>
        </w:rPr>
        <w:tab/>
      </w:r>
      <w:r w:rsidRPr="00285A60">
        <w:rPr>
          <w:spacing w:val="-3"/>
        </w:rPr>
        <w:t>and the factors that influence them impact business purchases?</w:t>
      </w:r>
    </w:p>
    <w:p w14:paraId="62767E9A" w14:textId="77777777" w:rsidR="008E70F4" w:rsidRDefault="008E70F4" w:rsidP="002F4EA2">
      <w:pPr>
        <w:widowControl/>
        <w:tabs>
          <w:tab w:val="left" w:pos="-720"/>
        </w:tabs>
        <w:suppressAutoHyphens/>
        <w:ind w:left="720" w:hanging="720"/>
        <w:jc w:val="both"/>
        <w:rPr>
          <w:b/>
          <w:bCs/>
          <w:spacing w:val="-3"/>
        </w:rPr>
      </w:pPr>
    </w:p>
    <w:p w14:paraId="101B6BA8" w14:textId="3DCEF1FE" w:rsidR="00365674" w:rsidRPr="00365674" w:rsidRDefault="00506BE2" w:rsidP="002F4EA2">
      <w:pPr>
        <w:widowControl/>
        <w:tabs>
          <w:tab w:val="left" w:pos="-720"/>
        </w:tabs>
        <w:suppressAutoHyphens/>
        <w:ind w:left="720" w:hanging="720"/>
        <w:jc w:val="both"/>
        <w:rPr>
          <w:b/>
          <w:bCs/>
          <w:spacing w:val="-3"/>
        </w:rPr>
      </w:pPr>
      <w:r w:rsidRPr="00506BE2">
        <w:rPr>
          <w:b/>
          <w:bCs/>
          <w:spacing w:val="-3"/>
        </w:rPr>
        <w:t>3-</w:t>
      </w:r>
      <w:r w:rsidR="000C507E">
        <w:rPr>
          <w:b/>
          <w:bCs/>
          <w:spacing w:val="-3"/>
        </w:rPr>
        <w:t>23.</w:t>
      </w:r>
      <w:r w:rsidR="00C974F3">
        <w:rPr>
          <w:b/>
          <w:bCs/>
          <w:spacing w:val="-3"/>
        </w:rPr>
        <w:tab/>
      </w:r>
      <w:r w:rsidR="00365674" w:rsidRPr="00365674">
        <w:rPr>
          <w:b/>
          <w:bCs/>
          <w:spacing w:val="-3"/>
        </w:rPr>
        <w:t>A purchasing agent for a clothing manufacturer is in the process of selecting vendors to supply the materials to produce about 30 percent of its clothes. The clothing manufacturer employs about 300 people. As the audit nears completion, what factors are most important to the purchasing agent?</w:t>
      </w:r>
    </w:p>
    <w:p w14:paraId="50816A5D" w14:textId="77777777" w:rsidR="00C974F3" w:rsidRDefault="00C974F3" w:rsidP="002F4EA2">
      <w:pPr>
        <w:widowControl/>
        <w:tabs>
          <w:tab w:val="left" w:pos="-720"/>
        </w:tabs>
        <w:suppressAutoHyphens/>
        <w:jc w:val="both"/>
        <w:rPr>
          <w:spacing w:val="-3"/>
        </w:rPr>
      </w:pPr>
    </w:p>
    <w:p w14:paraId="0FDA5332" w14:textId="47266B80" w:rsidR="00C974F3" w:rsidRDefault="00C974F3" w:rsidP="002F4EA2">
      <w:pPr>
        <w:widowControl/>
        <w:tabs>
          <w:tab w:val="left" w:pos="-720"/>
        </w:tabs>
        <w:suppressAutoHyphens/>
        <w:ind w:left="720"/>
        <w:jc w:val="both"/>
        <w:rPr>
          <w:spacing w:val="-3"/>
        </w:rPr>
      </w:pPr>
      <w:r>
        <w:rPr>
          <w:spacing w:val="-3"/>
        </w:rPr>
        <w:t>The factors that would be important to the purchasing agent would include production capability</w:t>
      </w:r>
      <w:r w:rsidR="002A4C81">
        <w:rPr>
          <w:spacing w:val="-3"/>
        </w:rPr>
        <w:t>;</w:t>
      </w:r>
      <w:r>
        <w:rPr>
          <w:spacing w:val="-3"/>
        </w:rPr>
        <w:t xml:space="preserve"> quality control mechanisms and processes; type and age of equipment used; telecommunication and EDI capabilities; capacity to handle fluctuations in orders; financial stability of the firm; and the number of competitors that purchase from the firm. These factors would create an overall picture of the stability of the firm, which the purchasing agent would use as the audit was completed.</w:t>
      </w:r>
    </w:p>
    <w:p w14:paraId="45E39798" w14:textId="77777777" w:rsidR="008E70F4" w:rsidRDefault="008E70F4" w:rsidP="002F4EA2">
      <w:pPr>
        <w:widowControl/>
        <w:tabs>
          <w:tab w:val="left" w:pos="-720"/>
        </w:tabs>
        <w:suppressAutoHyphens/>
        <w:ind w:left="720"/>
        <w:jc w:val="both"/>
        <w:rPr>
          <w:spacing w:val="-3"/>
        </w:rPr>
      </w:pPr>
    </w:p>
    <w:p w14:paraId="527A4172" w14:textId="77777777" w:rsidR="008E70F4" w:rsidRDefault="008E70F4" w:rsidP="008E70F4">
      <w:pPr>
        <w:widowControl/>
        <w:tabs>
          <w:tab w:val="left" w:pos="-720"/>
          <w:tab w:val="decimal" w:pos="360"/>
        </w:tabs>
        <w:suppressAutoHyphens/>
        <w:ind w:left="720" w:hanging="720"/>
        <w:jc w:val="both"/>
        <w:rPr>
          <w:spacing w:val="-3"/>
        </w:rPr>
      </w:pPr>
      <w:r>
        <w:rPr>
          <w:spacing w:val="-3"/>
        </w:rPr>
        <w:tab/>
      </w:r>
      <w:r>
        <w:rPr>
          <w:spacing w:val="-3"/>
        </w:rPr>
        <w:tab/>
        <w:t xml:space="preserve">LO: </w:t>
      </w:r>
      <w:r w:rsidRPr="00942380">
        <w:rPr>
          <w:spacing w:val="-3"/>
        </w:rPr>
        <w:t>3.4</w:t>
      </w:r>
      <w:r w:rsidRPr="00285A60">
        <w:rPr>
          <w:spacing w:val="-3"/>
        </w:rPr>
        <w:tab/>
        <w:t xml:space="preserve">How do the roles played by various members of the buying center </w:t>
      </w:r>
      <w:r>
        <w:rPr>
          <w:spacing w:val="-3"/>
        </w:rPr>
        <w:tab/>
      </w:r>
      <w:r>
        <w:rPr>
          <w:spacing w:val="-3"/>
        </w:rPr>
        <w:tab/>
      </w:r>
      <w:r>
        <w:rPr>
          <w:spacing w:val="-3"/>
        </w:rPr>
        <w:tab/>
      </w:r>
      <w:r w:rsidRPr="00285A60">
        <w:rPr>
          <w:spacing w:val="-3"/>
        </w:rPr>
        <w:t>and the factors that influence them impact business purchases?</w:t>
      </w:r>
    </w:p>
    <w:p w14:paraId="473B8C18" w14:textId="77777777" w:rsidR="008E70F4" w:rsidRDefault="008E70F4" w:rsidP="002F4EA2">
      <w:pPr>
        <w:widowControl/>
        <w:tabs>
          <w:tab w:val="left" w:pos="-720"/>
        </w:tabs>
        <w:suppressAutoHyphens/>
        <w:ind w:left="720"/>
        <w:jc w:val="both"/>
        <w:rPr>
          <w:spacing w:val="-3"/>
        </w:rPr>
      </w:pPr>
    </w:p>
    <w:p w14:paraId="0036D476" w14:textId="27F6D941" w:rsidR="00506BE2" w:rsidRDefault="00506BE2" w:rsidP="002F4EA2">
      <w:pPr>
        <w:widowControl/>
        <w:ind w:left="720" w:hanging="720"/>
        <w:jc w:val="both"/>
        <w:rPr>
          <w:b/>
        </w:rPr>
      </w:pPr>
      <w:r w:rsidRPr="00506BE2">
        <w:rPr>
          <w:b/>
        </w:rPr>
        <w:t>3-</w:t>
      </w:r>
      <w:r w:rsidR="000C507E">
        <w:rPr>
          <w:b/>
        </w:rPr>
        <w:t>24</w:t>
      </w:r>
      <w:r w:rsidRPr="00506BE2">
        <w:rPr>
          <w:b/>
        </w:rPr>
        <w:t>.</w:t>
      </w:r>
      <w:r w:rsidRPr="00506BE2">
        <w:rPr>
          <w:b/>
        </w:rPr>
        <w:tab/>
        <w:t>Identify four brands you have used in a work environment that you also have purchased in your personal life. Discuss the dual channel marketing approach each of the brands use</w:t>
      </w:r>
      <w:r w:rsidR="007A4A81">
        <w:rPr>
          <w:b/>
        </w:rPr>
        <w:t>s</w:t>
      </w:r>
      <w:r w:rsidRPr="00506BE2">
        <w:rPr>
          <w:b/>
        </w:rPr>
        <w:t xml:space="preserve">. Discuss the process that occurred in purchasing the product for personal use and the influence </w:t>
      </w:r>
      <w:r w:rsidR="00A56A7A">
        <w:rPr>
          <w:b/>
        </w:rPr>
        <w:t xml:space="preserve">that </w:t>
      </w:r>
      <w:r w:rsidRPr="00506BE2">
        <w:rPr>
          <w:b/>
        </w:rPr>
        <w:t>using the brand in the work environment had on the purchase, or the reverse if you used it personally first.</w:t>
      </w:r>
    </w:p>
    <w:p w14:paraId="52815A34" w14:textId="77777777" w:rsidR="00506BE2" w:rsidRDefault="00506BE2" w:rsidP="002F4EA2">
      <w:pPr>
        <w:widowControl/>
        <w:jc w:val="both"/>
        <w:rPr>
          <w:b/>
        </w:rPr>
      </w:pPr>
    </w:p>
    <w:p w14:paraId="7115EC10" w14:textId="5E970FCA" w:rsidR="00666534" w:rsidRDefault="00506BE2" w:rsidP="002F4EA2">
      <w:pPr>
        <w:widowControl/>
        <w:jc w:val="both"/>
      </w:pPr>
      <w:r>
        <w:rPr>
          <w:b/>
        </w:rPr>
        <w:tab/>
      </w:r>
      <w:r>
        <w:t>Student responses will vary. Some will not have made purchases for work.</w:t>
      </w:r>
    </w:p>
    <w:p w14:paraId="32A2A8E9" w14:textId="77777777" w:rsidR="008E70F4" w:rsidRDefault="008E70F4" w:rsidP="002F4EA2">
      <w:pPr>
        <w:widowControl/>
        <w:jc w:val="both"/>
      </w:pPr>
    </w:p>
    <w:p w14:paraId="4091F6C4" w14:textId="77777777" w:rsidR="008E70F4" w:rsidRDefault="008E70F4" w:rsidP="008E70F4">
      <w:pPr>
        <w:widowControl/>
        <w:tabs>
          <w:tab w:val="left" w:pos="-720"/>
          <w:tab w:val="decimal" w:pos="360"/>
        </w:tabs>
        <w:suppressAutoHyphens/>
        <w:ind w:left="720" w:hanging="720"/>
        <w:jc w:val="both"/>
        <w:rPr>
          <w:spacing w:val="-3"/>
        </w:rPr>
      </w:pPr>
      <w:r>
        <w:rPr>
          <w:rStyle w:val="AutoList52"/>
        </w:rPr>
        <w:tab/>
      </w:r>
      <w:r>
        <w:rPr>
          <w:rStyle w:val="AutoList52"/>
        </w:rPr>
        <w:tab/>
        <w:t xml:space="preserve">LO: </w:t>
      </w:r>
      <w:r w:rsidRPr="006D2858">
        <w:rPr>
          <w:spacing w:val="-3"/>
        </w:rPr>
        <w:t>3.7</w:t>
      </w:r>
      <w:r w:rsidRPr="00285A60">
        <w:rPr>
          <w:spacing w:val="-3"/>
        </w:rPr>
        <w:tab/>
        <w:t xml:space="preserve">How does dual channel marketing expand a company’s customer </w:t>
      </w:r>
      <w:r>
        <w:rPr>
          <w:spacing w:val="-3"/>
        </w:rPr>
        <w:tab/>
      </w:r>
      <w:r>
        <w:rPr>
          <w:spacing w:val="-3"/>
        </w:rPr>
        <w:tab/>
      </w:r>
      <w:r>
        <w:rPr>
          <w:spacing w:val="-3"/>
        </w:rPr>
        <w:tab/>
      </w:r>
      <w:r w:rsidRPr="00285A60">
        <w:rPr>
          <w:spacing w:val="-3"/>
        </w:rPr>
        <w:t>base and its sales?</w:t>
      </w:r>
    </w:p>
    <w:p w14:paraId="3AFF8A98" w14:textId="77777777" w:rsidR="008E70F4" w:rsidRPr="008E70F4" w:rsidRDefault="008E70F4" w:rsidP="008E70F4"/>
    <w:p w14:paraId="7C7E4F51" w14:textId="08EE36F1" w:rsidR="000009C0" w:rsidRDefault="000009C0">
      <w:pPr>
        <w:widowControl/>
        <w:autoSpaceDE/>
        <w:autoSpaceDN/>
        <w:adjustRightInd/>
        <w:rPr>
          <w:rStyle w:val="AutoList52"/>
          <w:b/>
          <w:bCs/>
          <w:sz w:val="32"/>
          <w:szCs w:val="29"/>
        </w:rPr>
      </w:pPr>
    </w:p>
    <w:p w14:paraId="462D65EC" w14:textId="600D623B" w:rsidR="00C974F3" w:rsidRDefault="00C974F3" w:rsidP="002F4EA2">
      <w:pPr>
        <w:pStyle w:val="Heading9"/>
        <w:widowControl/>
        <w:spacing w:line="240" w:lineRule="auto"/>
        <w:rPr>
          <w:rStyle w:val="AutoList52"/>
          <w:spacing w:val="-4"/>
          <w:szCs w:val="29"/>
        </w:rPr>
      </w:pPr>
      <w:r>
        <w:rPr>
          <w:rStyle w:val="AutoList52"/>
          <w:spacing w:val="-4"/>
          <w:szCs w:val="29"/>
        </w:rPr>
        <w:t>INTEGRATED LEARNING EXERCISES</w:t>
      </w:r>
    </w:p>
    <w:p w14:paraId="56ABE460" w14:textId="77777777" w:rsidR="00C974F3" w:rsidRDefault="00C974F3" w:rsidP="002F4EA2">
      <w:pPr>
        <w:keepNext/>
        <w:widowControl/>
        <w:tabs>
          <w:tab w:val="left" w:pos="-720"/>
        </w:tabs>
        <w:suppressAutoHyphens/>
        <w:jc w:val="both"/>
        <w:rPr>
          <w:spacing w:val="-3"/>
        </w:rPr>
      </w:pPr>
    </w:p>
    <w:p w14:paraId="1B652852" w14:textId="5765D22E" w:rsidR="00C974F3" w:rsidRDefault="000C507E" w:rsidP="002F4EA2">
      <w:pPr>
        <w:pStyle w:val="CREXR"/>
        <w:keepNext/>
        <w:keepLines w:val="0"/>
        <w:spacing w:line="240" w:lineRule="auto"/>
        <w:ind w:left="720" w:hanging="720"/>
        <w:rPr>
          <w:rStyle w:val="CREXRNUM"/>
          <w:rFonts w:ascii="Times New Roman" w:hAnsi="Times New Roman"/>
          <w:b/>
          <w:color w:val="000000"/>
          <w:sz w:val="24"/>
          <w:szCs w:val="24"/>
        </w:rPr>
      </w:pPr>
      <w:r>
        <w:rPr>
          <w:rStyle w:val="CREXRNUM"/>
          <w:rFonts w:ascii="Times New Roman" w:hAnsi="Times New Roman"/>
          <w:b/>
          <w:color w:val="000000"/>
          <w:sz w:val="24"/>
          <w:szCs w:val="24"/>
        </w:rPr>
        <w:t>3-25</w:t>
      </w:r>
      <w:r w:rsidR="007A4A81">
        <w:rPr>
          <w:rStyle w:val="CREXRNUM"/>
          <w:rFonts w:ascii="Times New Roman" w:hAnsi="Times New Roman"/>
          <w:b/>
          <w:color w:val="000000"/>
          <w:sz w:val="24"/>
          <w:szCs w:val="24"/>
        </w:rPr>
        <w:t>.</w:t>
      </w:r>
      <w:r>
        <w:rPr>
          <w:rStyle w:val="CREXRNUM"/>
          <w:rFonts w:ascii="Times New Roman" w:hAnsi="Times New Roman"/>
          <w:b/>
          <w:color w:val="000000"/>
          <w:sz w:val="24"/>
          <w:szCs w:val="24"/>
        </w:rPr>
        <w:tab/>
        <w:t>C</w:t>
      </w:r>
      <w:r w:rsidR="00C974F3">
        <w:rPr>
          <w:rStyle w:val="CREXRNUM"/>
          <w:rFonts w:ascii="Times New Roman" w:hAnsi="Times New Roman"/>
          <w:b/>
          <w:color w:val="000000"/>
          <w:sz w:val="24"/>
          <w:szCs w:val="24"/>
        </w:rPr>
        <w:t>onsumers and businesses conduct external searches when they lack sufficient internal knowledge to make a wise decision. Assume you have $</w:t>
      </w:r>
      <w:r w:rsidR="00D82480">
        <w:rPr>
          <w:rStyle w:val="CREXRNUM"/>
          <w:rFonts w:ascii="Times New Roman" w:hAnsi="Times New Roman"/>
          <w:b/>
          <w:color w:val="000000"/>
          <w:sz w:val="24"/>
          <w:szCs w:val="24"/>
        </w:rPr>
        <w:t>200</w:t>
      </w:r>
      <w:r w:rsidR="00C974F3">
        <w:rPr>
          <w:rStyle w:val="CREXRNUM"/>
          <w:rFonts w:ascii="Times New Roman" w:hAnsi="Times New Roman"/>
          <w:b/>
          <w:color w:val="000000"/>
          <w:sz w:val="24"/>
          <w:szCs w:val="24"/>
        </w:rPr>
        <w:t>,000 to $</w:t>
      </w:r>
      <w:r w:rsidR="00D82480">
        <w:rPr>
          <w:rStyle w:val="CREXRNUM"/>
          <w:rFonts w:ascii="Times New Roman" w:hAnsi="Times New Roman"/>
          <w:b/>
          <w:color w:val="000000"/>
          <w:sz w:val="24"/>
          <w:szCs w:val="24"/>
        </w:rPr>
        <w:t>5</w:t>
      </w:r>
      <w:r w:rsidR="00F04E36">
        <w:rPr>
          <w:rStyle w:val="CREXRNUM"/>
          <w:rFonts w:ascii="Times New Roman" w:hAnsi="Times New Roman"/>
          <w:b/>
          <w:color w:val="000000"/>
          <w:sz w:val="24"/>
          <w:szCs w:val="24"/>
        </w:rPr>
        <w:t>0</w:t>
      </w:r>
      <w:r w:rsidR="00C974F3">
        <w:rPr>
          <w:rStyle w:val="CREXRNUM"/>
          <w:rFonts w:ascii="Times New Roman" w:hAnsi="Times New Roman"/>
          <w:b/>
          <w:color w:val="000000"/>
          <w:sz w:val="24"/>
          <w:szCs w:val="24"/>
        </w:rPr>
        <w:t>0,000 to sp</w:t>
      </w:r>
      <w:r w:rsidR="00064A51">
        <w:rPr>
          <w:rStyle w:val="CREXRNUM"/>
          <w:rFonts w:ascii="Times New Roman" w:hAnsi="Times New Roman"/>
          <w:b/>
          <w:color w:val="000000"/>
          <w:sz w:val="24"/>
          <w:szCs w:val="24"/>
        </w:rPr>
        <w:t>end on a sailboat. Locate four w</w:t>
      </w:r>
      <w:r w:rsidR="00C974F3">
        <w:rPr>
          <w:rStyle w:val="CREXRNUM"/>
          <w:rFonts w:ascii="Times New Roman" w:hAnsi="Times New Roman"/>
          <w:b/>
          <w:color w:val="000000"/>
          <w:sz w:val="24"/>
          <w:szCs w:val="24"/>
        </w:rPr>
        <w:t xml:space="preserve">ebsites that sell sailboats. Select </w:t>
      </w:r>
      <w:r w:rsidR="00F04E36">
        <w:rPr>
          <w:rStyle w:val="CREXRNUM"/>
          <w:rFonts w:ascii="Times New Roman" w:hAnsi="Times New Roman"/>
          <w:b/>
          <w:color w:val="000000"/>
          <w:sz w:val="24"/>
          <w:szCs w:val="24"/>
        </w:rPr>
        <w:t>one</w:t>
      </w:r>
      <w:r w:rsidR="00C974F3">
        <w:rPr>
          <w:rStyle w:val="CREXRNUM"/>
          <w:rFonts w:ascii="Times New Roman" w:hAnsi="Times New Roman"/>
          <w:b/>
          <w:color w:val="000000"/>
          <w:sz w:val="24"/>
          <w:szCs w:val="24"/>
        </w:rPr>
        <w:t xml:space="preserve"> in your price range. </w:t>
      </w:r>
      <w:r w:rsidRPr="000C507E">
        <w:rPr>
          <w:b/>
          <w:color w:val="000000"/>
          <w:sz w:val="24"/>
          <w:szCs w:val="24"/>
        </w:rPr>
        <w:t xml:space="preserve">Discuss the external search process you used to arrive at a decision. Relate this process to the concepts of external search, consumer attitudes, and consumer values presented in this chapter. Which method of evaluation did you use? </w:t>
      </w:r>
      <w:r w:rsidR="002027DB">
        <w:rPr>
          <w:b/>
          <w:color w:val="000000"/>
          <w:sz w:val="24"/>
          <w:szCs w:val="24"/>
        </w:rPr>
        <w:t>Explain why.</w:t>
      </w:r>
    </w:p>
    <w:p w14:paraId="12C8856B" w14:textId="77777777" w:rsidR="00C974F3" w:rsidRDefault="00C974F3" w:rsidP="002F4EA2">
      <w:pPr>
        <w:pStyle w:val="CREXR"/>
        <w:keepLines w:val="0"/>
        <w:spacing w:line="240" w:lineRule="auto"/>
        <w:ind w:left="357" w:hanging="357"/>
        <w:rPr>
          <w:rStyle w:val="CREXRNUM"/>
          <w:rFonts w:ascii="Times New Roman" w:hAnsi="Times New Roman"/>
          <w:color w:val="000000"/>
          <w:sz w:val="24"/>
          <w:szCs w:val="24"/>
        </w:rPr>
      </w:pPr>
    </w:p>
    <w:p w14:paraId="31B3131E" w14:textId="332CB2F0" w:rsidR="00927756" w:rsidRDefault="00C974F3" w:rsidP="002F4EA2">
      <w:pPr>
        <w:widowControl/>
        <w:tabs>
          <w:tab w:val="left" w:pos="-720"/>
        </w:tabs>
        <w:suppressAutoHyphens/>
        <w:jc w:val="both"/>
      </w:pPr>
      <w:r>
        <w:rPr>
          <w:rStyle w:val="AutoList52"/>
          <w:b/>
          <w:bCs/>
        </w:rPr>
        <w:tab/>
      </w:r>
      <w:r w:rsidR="00D0352D">
        <w:rPr>
          <w:rStyle w:val="CREXRNUM"/>
          <w:rFonts w:ascii="Times New Roman" w:hAnsi="Times New Roman"/>
          <w:color w:val="000000"/>
          <w:sz w:val="24"/>
          <w:szCs w:val="24"/>
        </w:rPr>
        <w:t>Student answers will vary.</w:t>
      </w:r>
    </w:p>
    <w:p w14:paraId="22AE18FB" w14:textId="77777777" w:rsidR="00D82480" w:rsidRDefault="00D82480" w:rsidP="002F4EA2">
      <w:pPr>
        <w:widowControl/>
        <w:tabs>
          <w:tab w:val="left" w:pos="-720"/>
        </w:tabs>
        <w:suppressAutoHyphens/>
        <w:jc w:val="both"/>
        <w:rPr>
          <w:rStyle w:val="AutoList52"/>
          <w:szCs w:val="24"/>
        </w:rPr>
      </w:pPr>
    </w:p>
    <w:p w14:paraId="238CF554" w14:textId="77777777" w:rsidR="00D82480" w:rsidRDefault="00D82480" w:rsidP="00D82480">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3DF1370C" w14:textId="77777777" w:rsidR="00C974F3" w:rsidRDefault="00927756" w:rsidP="002F4EA2">
      <w:pPr>
        <w:widowControl/>
        <w:tabs>
          <w:tab w:val="left" w:pos="-720"/>
        </w:tabs>
        <w:suppressAutoHyphens/>
        <w:jc w:val="both"/>
        <w:rPr>
          <w:rStyle w:val="AutoList52"/>
          <w:szCs w:val="24"/>
        </w:rPr>
      </w:pPr>
      <w:r>
        <w:rPr>
          <w:rStyle w:val="AutoList52"/>
          <w:szCs w:val="24"/>
        </w:rPr>
        <w:t xml:space="preserve"> </w:t>
      </w:r>
    </w:p>
    <w:p w14:paraId="058BC4E1" w14:textId="77777777" w:rsidR="00833528" w:rsidRPr="00833528" w:rsidRDefault="00666534" w:rsidP="002F4EA2">
      <w:pPr>
        <w:pStyle w:val="CREXR"/>
        <w:keepLines w:val="0"/>
        <w:spacing w:line="240" w:lineRule="auto"/>
        <w:ind w:left="720" w:hanging="810"/>
        <w:rPr>
          <w:b/>
          <w:color w:val="000000"/>
          <w:sz w:val="24"/>
          <w:szCs w:val="24"/>
        </w:rPr>
      </w:pPr>
      <w:r>
        <w:rPr>
          <w:rStyle w:val="CREXRNUM"/>
          <w:rFonts w:ascii="Times New Roman" w:hAnsi="Times New Roman"/>
          <w:b/>
          <w:color w:val="000000"/>
          <w:sz w:val="24"/>
          <w:szCs w:val="24"/>
        </w:rPr>
        <w:t>3-</w:t>
      </w:r>
      <w:r w:rsidR="00C974F3">
        <w:rPr>
          <w:rStyle w:val="CREXRNUM"/>
          <w:rFonts w:ascii="Times New Roman" w:hAnsi="Times New Roman"/>
          <w:b/>
          <w:color w:val="000000"/>
          <w:sz w:val="24"/>
          <w:szCs w:val="24"/>
        </w:rPr>
        <w:t>2</w:t>
      </w:r>
      <w:r w:rsidR="000C507E">
        <w:rPr>
          <w:rStyle w:val="CREXRNUM"/>
          <w:rFonts w:ascii="Times New Roman" w:hAnsi="Times New Roman"/>
          <w:b/>
          <w:color w:val="000000"/>
          <w:sz w:val="24"/>
          <w:szCs w:val="24"/>
        </w:rPr>
        <w:t>6</w:t>
      </w:r>
      <w:r w:rsidR="00C974F3">
        <w:rPr>
          <w:rStyle w:val="CREXRNUM"/>
          <w:rFonts w:ascii="Times New Roman" w:hAnsi="Times New Roman"/>
          <w:b/>
          <w:color w:val="000000"/>
          <w:sz w:val="24"/>
          <w:szCs w:val="24"/>
        </w:rPr>
        <w:t>.</w:t>
      </w:r>
      <w:r w:rsidR="00C974F3">
        <w:rPr>
          <w:rStyle w:val="CREXRNUM"/>
          <w:rFonts w:ascii="Times New Roman" w:hAnsi="Times New Roman"/>
          <w:color w:val="000000"/>
          <w:sz w:val="24"/>
          <w:szCs w:val="24"/>
        </w:rPr>
        <w:tab/>
      </w:r>
      <w:r w:rsidR="00833528" w:rsidRPr="00833528">
        <w:rPr>
          <w:b/>
          <w:color w:val="000000"/>
          <w:sz w:val="24"/>
          <w:szCs w:val="24"/>
        </w:rPr>
        <w:t xml:space="preserve">Almost everyone has an opinion about tattoos. Some attitudes are positive whereas others are negative. Few are neutral. Go to </w:t>
      </w:r>
      <w:hyperlink r:id="rId8" w:history="1">
        <w:r w:rsidR="00833528" w:rsidRPr="00833528">
          <w:rPr>
            <w:rStyle w:val="Hyperlink"/>
            <w:b/>
            <w:sz w:val="24"/>
            <w:szCs w:val="24"/>
          </w:rPr>
          <w:t>www.tattoos.com</w:t>
        </w:r>
      </w:hyperlink>
      <w:r w:rsidR="00833528" w:rsidRPr="00833528">
        <w:rPr>
          <w:b/>
          <w:bCs/>
          <w:color w:val="000000"/>
          <w:sz w:val="24"/>
          <w:szCs w:val="24"/>
        </w:rPr>
        <w:t xml:space="preserve"> </w:t>
      </w:r>
      <w:r w:rsidR="00833528" w:rsidRPr="00833528">
        <w:rPr>
          <w:b/>
          <w:color w:val="000000"/>
          <w:sz w:val="24"/>
          <w:szCs w:val="24"/>
        </w:rPr>
        <w:t>and examine the material there. Did this information modify your attitude toward tattoos? What factors on the website influenced your attitude? Find at least one additional website of a company that offers tattoos. Provide the URL for the site and discuss the components of the website in terms of which components of attitude it is trying to influence: cognitive, affective, or conative.</w:t>
      </w:r>
    </w:p>
    <w:p w14:paraId="5B6925F3" w14:textId="77777777" w:rsidR="00C974F3" w:rsidRDefault="00C974F3" w:rsidP="002F4EA2">
      <w:pPr>
        <w:pStyle w:val="CREXR"/>
        <w:keepLines w:val="0"/>
        <w:spacing w:line="240" w:lineRule="auto"/>
        <w:ind w:left="720" w:hanging="810"/>
        <w:rPr>
          <w:rStyle w:val="CREXRNUM"/>
          <w:rFonts w:ascii="Times New Roman" w:hAnsi="Times New Roman"/>
          <w:b/>
          <w:color w:val="000000"/>
          <w:sz w:val="24"/>
          <w:szCs w:val="24"/>
        </w:rPr>
      </w:pPr>
    </w:p>
    <w:p w14:paraId="6BE1CAC5" w14:textId="54D974E2" w:rsidR="00C974F3" w:rsidRDefault="00C974F3" w:rsidP="002F4EA2">
      <w:pPr>
        <w:pStyle w:val="CREXR"/>
        <w:keepLines w:val="0"/>
        <w:spacing w:line="240" w:lineRule="auto"/>
        <w:ind w:left="720" w:hanging="810"/>
        <w:rPr>
          <w:rStyle w:val="CREXRNUM"/>
          <w:rFonts w:ascii="Times New Roman" w:hAnsi="Times New Roman"/>
          <w:color w:val="000000"/>
          <w:sz w:val="24"/>
          <w:szCs w:val="24"/>
        </w:rPr>
      </w:pPr>
      <w:r>
        <w:rPr>
          <w:rStyle w:val="CREXRNUM"/>
          <w:rFonts w:ascii="Times New Roman" w:hAnsi="Times New Roman"/>
          <w:b/>
          <w:color w:val="000000"/>
          <w:sz w:val="24"/>
          <w:szCs w:val="24"/>
        </w:rPr>
        <w:tab/>
      </w:r>
      <w:r>
        <w:rPr>
          <w:rStyle w:val="CREXRNUM"/>
          <w:rFonts w:ascii="Times New Roman" w:hAnsi="Times New Roman"/>
          <w:color w:val="000000"/>
          <w:sz w:val="24"/>
          <w:szCs w:val="24"/>
        </w:rPr>
        <w:t>Student answers will vary.</w:t>
      </w:r>
    </w:p>
    <w:p w14:paraId="502CCC32" w14:textId="77777777" w:rsidR="000C507E" w:rsidRDefault="000C507E" w:rsidP="002F4EA2">
      <w:pPr>
        <w:pStyle w:val="CREXR"/>
        <w:keepLines w:val="0"/>
        <w:spacing w:line="240" w:lineRule="auto"/>
        <w:ind w:left="720" w:hanging="720"/>
        <w:rPr>
          <w:rStyle w:val="CREXRNUM"/>
          <w:rFonts w:ascii="Times New Roman" w:hAnsi="Times New Roman"/>
          <w:color w:val="000000"/>
          <w:sz w:val="24"/>
          <w:szCs w:val="24"/>
        </w:rPr>
      </w:pPr>
    </w:p>
    <w:p w14:paraId="4212F7C8" w14:textId="77777777" w:rsidR="00D82480" w:rsidRDefault="00D82480" w:rsidP="00D82480">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7DBC764A" w14:textId="77777777" w:rsidR="00D82480" w:rsidRDefault="00D82480" w:rsidP="002F4EA2">
      <w:pPr>
        <w:pStyle w:val="CREXR"/>
        <w:keepLines w:val="0"/>
        <w:spacing w:line="240" w:lineRule="auto"/>
        <w:ind w:left="720" w:hanging="720"/>
        <w:rPr>
          <w:rStyle w:val="CREXRNUM"/>
          <w:rFonts w:ascii="Times New Roman" w:hAnsi="Times New Roman"/>
          <w:b/>
          <w:color w:val="000000"/>
          <w:sz w:val="24"/>
          <w:szCs w:val="24"/>
        </w:rPr>
      </w:pPr>
    </w:p>
    <w:p w14:paraId="3CEBA2B4" w14:textId="77777777" w:rsidR="00D82480" w:rsidRPr="00D82480" w:rsidRDefault="00C974F3" w:rsidP="00D82480">
      <w:pPr>
        <w:pStyle w:val="CREXR"/>
        <w:spacing w:line="240" w:lineRule="auto"/>
        <w:ind w:left="720" w:hanging="720"/>
        <w:rPr>
          <w:b/>
          <w:color w:val="000000"/>
          <w:sz w:val="24"/>
          <w:szCs w:val="24"/>
        </w:rPr>
      </w:pPr>
      <w:r w:rsidRPr="00D82480">
        <w:rPr>
          <w:rStyle w:val="CREXRNUM"/>
          <w:rFonts w:ascii="Times New Roman" w:hAnsi="Times New Roman"/>
          <w:b/>
          <w:color w:val="000000"/>
          <w:sz w:val="24"/>
          <w:szCs w:val="24"/>
        </w:rPr>
        <w:t>3</w:t>
      </w:r>
      <w:r w:rsidR="000C507E" w:rsidRPr="00D82480">
        <w:rPr>
          <w:rStyle w:val="CREXRNUM"/>
          <w:rFonts w:ascii="Times New Roman" w:hAnsi="Times New Roman"/>
          <w:b/>
          <w:color w:val="000000"/>
          <w:sz w:val="24"/>
          <w:szCs w:val="24"/>
        </w:rPr>
        <w:t>-27</w:t>
      </w:r>
      <w:r w:rsidRPr="00D82480">
        <w:rPr>
          <w:rStyle w:val="CREXRNUM"/>
          <w:rFonts w:ascii="Times New Roman" w:hAnsi="Times New Roman"/>
          <w:b/>
          <w:color w:val="000000"/>
          <w:sz w:val="24"/>
          <w:szCs w:val="24"/>
        </w:rPr>
        <w:t>.</w:t>
      </w:r>
      <w:r w:rsidRPr="00D82480">
        <w:rPr>
          <w:rStyle w:val="CREXRNUM"/>
          <w:rFonts w:ascii="Times New Roman" w:hAnsi="Times New Roman"/>
          <w:b/>
          <w:color w:val="000000"/>
          <w:sz w:val="24"/>
          <w:szCs w:val="24"/>
        </w:rPr>
        <w:tab/>
      </w:r>
      <w:r w:rsidR="00D82480" w:rsidRPr="00D82480">
        <w:rPr>
          <w:b/>
          <w:color w:val="000000"/>
          <w:sz w:val="24"/>
          <w:szCs w:val="24"/>
        </w:rPr>
        <w:t>Go to YouTube and locate two advertisements. Provide a screenshot and the URL for each of the ads. For each ad, identify if the primary approach is cognitive, affective, or conative. Explain why. What consumer value does each ad focus on? Explain why. Examine Figure 3.6. Which role does the marketing message for each ad serve? Explain why.</w:t>
      </w:r>
    </w:p>
    <w:p w14:paraId="2C74E0BD" w14:textId="77777777" w:rsidR="002027DB" w:rsidRDefault="002027DB" w:rsidP="002F4EA2">
      <w:pPr>
        <w:pStyle w:val="CREXR"/>
        <w:keepLines w:val="0"/>
        <w:spacing w:line="240" w:lineRule="auto"/>
        <w:ind w:left="720" w:hanging="810"/>
        <w:rPr>
          <w:rStyle w:val="CREXRNUM"/>
          <w:rFonts w:ascii="Times New Roman" w:hAnsi="Times New Roman"/>
          <w:b/>
          <w:color w:val="000000"/>
          <w:sz w:val="24"/>
          <w:szCs w:val="24"/>
        </w:rPr>
      </w:pPr>
    </w:p>
    <w:p w14:paraId="3FE417E1" w14:textId="77777777" w:rsidR="002027DB" w:rsidRDefault="002027DB" w:rsidP="002F4EA2">
      <w:pPr>
        <w:pStyle w:val="CREXR"/>
        <w:keepLines w:val="0"/>
        <w:spacing w:line="240" w:lineRule="auto"/>
        <w:ind w:left="720" w:hanging="810"/>
        <w:rPr>
          <w:rStyle w:val="CREXRNUM"/>
          <w:rFonts w:ascii="Times New Roman" w:hAnsi="Times New Roman"/>
          <w:color w:val="000000"/>
          <w:sz w:val="24"/>
          <w:szCs w:val="24"/>
        </w:rPr>
      </w:pPr>
      <w:r>
        <w:rPr>
          <w:rStyle w:val="CREXRNUM"/>
          <w:rFonts w:ascii="Times New Roman" w:hAnsi="Times New Roman"/>
          <w:b/>
          <w:color w:val="000000"/>
          <w:sz w:val="24"/>
          <w:szCs w:val="24"/>
        </w:rPr>
        <w:tab/>
      </w:r>
      <w:r>
        <w:rPr>
          <w:rStyle w:val="CREXRNUM"/>
          <w:rFonts w:ascii="Times New Roman" w:hAnsi="Times New Roman"/>
          <w:color w:val="000000"/>
          <w:sz w:val="24"/>
          <w:szCs w:val="24"/>
        </w:rPr>
        <w:t>Student answers will vary.</w:t>
      </w:r>
    </w:p>
    <w:p w14:paraId="5B903F07" w14:textId="77777777" w:rsidR="002027DB" w:rsidRDefault="002027DB" w:rsidP="002F4EA2">
      <w:pPr>
        <w:pStyle w:val="CREXR"/>
        <w:keepLines w:val="0"/>
        <w:spacing w:line="240" w:lineRule="auto"/>
        <w:ind w:left="720" w:hanging="720"/>
        <w:rPr>
          <w:b/>
          <w:color w:val="000000"/>
          <w:sz w:val="24"/>
          <w:szCs w:val="24"/>
        </w:rPr>
      </w:pPr>
    </w:p>
    <w:p w14:paraId="5E28E65E" w14:textId="77777777" w:rsidR="00D82480" w:rsidRDefault="00D82480" w:rsidP="00D82480">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00FBFD16" w14:textId="77777777" w:rsidR="00D82480" w:rsidRPr="00D82480" w:rsidRDefault="00D82480" w:rsidP="002F4EA2">
      <w:pPr>
        <w:pStyle w:val="CREXR"/>
        <w:keepLines w:val="0"/>
        <w:spacing w:line="240" w:lineRule="auto"/>
        <w:ind w:left="720" w:hanging="720"/>
        <w:rPr>
          <w:b/>
          <w:color w:val="000000"/>
          <w:sz w:val="24"/>
          <w:szCs w:val="24"/>
        </w:rPr>
      </w:pPr>
    </w:p>
    <w:p w14:paraId="62B0DA19" w14:textId="4D34692F" w:rsidR="00D82480" w:rsidRPr="00D82480" w:rsidRDefault="002027DB" w:rsidP="00D82480">
      <w:pPr>
        <w:pStyle w:val="CREXR"/>
        <w:spacing w:line="240" w:lineRule="auto"/>
        <w:ind w:left="720" w:hanging="720"/>
        <w:rPr>
          <w:b/>
          <w:color w:val="000000"/>
          <w:sz w:val="24"/>
          <w:szCs w:val="24"/>
        </w:rPr>
      </w:pPr>
      <w:r w:rsidRPr="00D82480">
        <w:rPr>
          <w:b/>
          <w:color w:val="000000"/>
          <w:sz w:val="24"/>
          <w:szCs w:val="24"/>
        </w:rPr>
        <w:lastRenderedPageBreak/>
        <w:t xml:space="preserve">3-28. </w:t>
      </w:r>
      <w:r w:rsidRPr="00D82480">
        <w:rPr>
          <w:b/>
          <w:color w:val="000000"/>
          <w:sz w:val="24"/>
          <w:szCs w:val="24"/>
        </w:rPr>
        <w:tab/>
      </w:r>
      <w:r w:rsidR="00D82480" w:rsidRPr="00D82480">
        <w:rPr>
          <w:b/>
          <w:bCs/>
          <w:color w:val="000000"/>
          <w:sz w:val="24"/>
          <w:szCs w:val="24"/>
        </w:rPr>
        <w:t>An important</w:t>
      </w:r>
      <w:r w:rsidR="00A56A7A">
        <w:rPr>
          <w:b/>
          <w:bCs/>
          <w:color w:val="000000"/>
          <w:sz w:val="24"/>
          <w:szCs w:val="24"/>
        </w:rPr>
        <w:t xml:space="preserve"> new</w:t>
      </w:r>
      <w:r w:rsidR="00D82480" w:rsidRPr="00D82480">
        <w:rPr>
          <w:b/>
          <w:bCs/>
          <w:color w:val="000000"/>
          <w:sz w:val="24"/>
          <w:szCs w:val="24"/>
        </w:rPr>
        <w:t xml:space="preserve"> trend in marketing is the role of </w:t>
      </w:r>
      <w:r w:rsidR="00D82480" w:rsidRPr="00D82480">
        <w:rPr>
          <w:b/>
          <w:bCs/>
          <w:i/>
          <w:color w:val="000000"/>
          <w:sz w:val="24"/>
          <w:szCs w:val="24"/>
        </w:rPr>
        <w:t xml:space="preserve">influencers. </w:t>
      </w:r>
      <w:r w:rsidR="00D82480" w:rsidRPr="00D82480">
        <w:rPr>
          <w:b/>
          <w:bCs/>
          <w:color w:val="000000"/>
          <w:sz w:val="24"/>
          <w:szCs w:val="24"/>
        </w:rPr>
        <w:t>For a description,</w:t>
      </w:r>
      <w:r w:rsidR="00D82480">
        <w:rPr>
          <w:b/>
          <w:bCs/>
          <w:color w:val="000000"/>
          <w:sz w:val="24"/>
          <w:szCs w:val="24"/>
        </w:rPr>
        <w:t xml:space="preserve"> </w:t>
      </w:r>
      <w:r w:rsidR="00D82480" w:rsidRPr="00D82480">
        <w:rPr>
          <w:b/>
          <w:bCs/>
          <w:color w:val="000000"/>
          <w:sz w:val="24"/>
          <w:szCs w:val="24"/>
        </w:rPr>
        <w:t xml:space="preserve">go to </w:t>
      </w:r>
      <w:hyperlink r:id="rId9" w:history="1">
        <w:r w:rsidR="00A56A7A">
          <w:rPr>
            <w:rStyle w:val="Hyperlink"/>
            <w:b/>
            <w:sz w:val="24"/>
            <w:szCs w:val="24"/>
          </w:rPr>
          <w:t>blogclowbaack.net/2019/08/24/influencer-marketing-chapter-3/</w:t>
        </w:r>
      </w:hyperlink>
      <w:r w:rsidR="00D82480" w:rsidRPr="00D82480">
        <w:rPr>
          <w:b/>
          <w:color w:val="000000"/>
          <w:sz w:val="24"/>
          <w:szCs w:val="24"/>
        </w:rPr>
        <w:t>. Then, go to YouTube and find two influencers for products you purchase. Does the opinion of that individual influence your purchasing process? Why or why not?</w:t>
      </w:r>
    </w:p>
    <w:p w14:paraId="1ADE8FE0" w14:textId="77777777" w:rsidR="002027DB" w:rsidRDefault="002027DB" w:rsidP="002F4EA2">
      <w:pPr>
        <w:pStyle w:val="CREXR"/>
        <w:keepLines w:val="0"/>
        <w:spacing w:line="240" w:lineRule="auto"/>
        <w:ind w:left="720" w:hanging="720"/>
        <w:rPr>
          <w:b/>
          <w:color w:val="000000"/>
          <w:sz w:val="24"/>
          <w:szCs w:val="24"/>
        </w:rPr>
      </w:pPr>
    </w:p>
    <w:p w14:paraId="20440072" w14:textId="77777777" w:rsidR="002027DB" w:rsidRDefault="002027DB" w:rsidP="002F4EA2">
      <w:pPr>
        <w:pStyle w:val="CREXR"/>
        <w:keepLines w:val="0"/>
        <w:spacing w:line="240" w:lineRule="auto"/>
        <w:ind w:left="720" w:hanging="810"/>
        <w:rPr>
          <w:rStyle w:val="CREXRNUM"/>
          <w:rFonts w:ascii="Times New Roman" w:hAnsi="Times New Roman"/>
          <w:color w:val="000000"/>
          <w:sz w:val="24"/>
          <w:szCs w:val="24"/>
        </w:rPr>
      </w:pPr>
      <w:r>
        <w:rPr>
          <w:rStyle w:val="CREXRNUM"/>
          <w:rFonts w:ascii="Times New Roman" w:hAnsi="Times New Roman"/>
          <w:b/>
          <w:color w:val="000000"/>
          <w:sz w:val="24"/>
          <w:szCs w:val="24"/>
        </w:rPr>
        <w:tab/>
      </w:r>
      <w:r>
        <w:rPr>
          <w:rStyle w:val="CREXRNUM"/>
          <w:rFonts w:ascii="Times New Roman" w:hAnsi="Times New Roman"/>
          <w:color w:val="000000"/>
          <w:sz w:val="24"/>
          <w:szCs w:val="24"/>
        </w:rPr>
        <w:t>Student answers will vary.</w:t>
      </w:r>
    </w:p>
    <w:p w14:paraId="6742365A" w14:textId="77777777" w:rsidR="002027DB" w:rsidRDefault="002027DB" w:rsidP="002F4EA2">
      <w:pPr>
        <w:pStyle w:val="CREXR"/>
        <w:keepLines w:val="0"/>
        <w:spacing w:line="240" w:lineRule="auto"/>
        <w:ind w:left="720" w:hanging="720"/>
        <w:rPr>
          <w:rStyle w:val="CREXRNUM"/>
          <w:rFonts w:ascii="Times New Roman" w:hAnsi="Times New Roman"/>
          <w:b/>
          <w:color w:val="000000"/>
          <w:sz w:val="24"/>
          <w:szCs w:val="24"/>
        </w:rPr>
      </w:pPr>
    </w:p>
    <w:p w14:paraId="26F39DAD" w14:textId="77777777" w:rsidR="00585E2A" w:rsidRDefault="00585E2A" w:rsidP="00585E2A">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1931696F" w14:textId="77777777" w:rsidR="00585E2A" w:rsidRDefault="00585E2A" w:rsidP="00585E2A">
      <w:pPr>
        <w:widowControl/>
        <w:tabs>
          <w:tab w:val="left" w:pos="-720"/>
          <w:tab w:val="decimal" w:pos="360"/>
        </w:tabs>
        <w:suppressAutoHyphens/>
        <w:ind w:left="720" w:hanging="720"/>
        <w:jc w:val="both"/>
        <w:rPr>
          <w:b/>
          <w:noProof/>
          <w:color w:val="000000"/>
          <w:spacing w:val="0"/>
          <w:szCs w:val="24"/>
        </w:rPr>
      </w:pPr>
    </w:p>
    <w:p w14:paraId="01006AF7" w14:textId="398058E2" w:rsidR="00585E2A" w:rsidRDefault="00585E2A" w:rsidP="00585E2A">
      <w:pPr>
        <w:widowControl/>
        <w:tabs>
          <w:tab w:val="left" w:pos="-720"/>
          <w:tab w:val="decimal" w:pos="360"/>
        </w:tabs>
        <w:suppressAutoHyphens/>
        <w:ind w:left="720" w:hanging="720"/>
        <w:jc w:val="both"/>
        <w:rPr>
          <w:b/>
          <w:noProof/>
          <w:color w:val="000000"/>
          <w:spacing w:val="0"/>
          <w:szCs w:val="24"/>
        </w:rPr>
      </w:pPr>
      <w:r>
        <w:rPr>
          <w:b/>
          <w:noProof/>
          <w:color w:val="000000"/>
          <w:spacing w:val="0"/>
          <w:szCs w:val="24"/>
        </w:rPr>
        <w:t>3</w:t>
      </w:r>
      <w:r w:rsidR="00FA1FCB">
        <w:rPr>
          <w:b/>
          <w:noProof/>
          <w:color w:val="000000"/>
          <w:spacing w:val="0"/>
          <w:szCs w:val="24"/>
        </w:rPr>
        <w:t>-</w:t>
      </w:r>
      <w:r>
        <w:rPr>
          <w:b/>
          <w:noProof/>
          <w:color w:val="000000"/>
          <w:spacing w:val="0"/>
          <w:szCs w:val="24"/>
        </w:rPr>
        <w:t>29</w:t>
      </w:r>
      <w:r w:rsidR="00FA1FCB">
        <w:rPr>
          <w:b/>
          <w:noProof/>
          <w:color w:val="000000"/>
          <w:spacing w:val="0"/>
          <w:szCs w:val="24"/>
        </w:rPr>
        <w:t>.</w:t>
      </w:r>
      <w:r>
        <w:rPr>
          <w:b/>
          <w:noProof/>
          <w:color w:val="000000"/>
          <w:spacing w:val="0"/>
          <w:szCs w:val="24"/>
        </w:rPr>
        <w:tab/>
      </w:r>
      <w:r w:rsidRPr="00585E2A">
        <w:rPr>
          <w:b/>
          <w:noProof/>
          <w:color w:val="000000"/>
          <w:spacing w:val="0"/>
          <w:szCs w:val="24"/>
        </w:rPr>
        <w:t>Review the trends in the consumer buying environment. Examine each of the following websites. Which trend or trends does each website seem to utilize on its website? Use screenshots to justify your thoughts.</w:t>
      </w:r>
    </w:p>
    <w:p w14:paraId="00FB2541" w14:textId="77777777" w:rsidR="00585E2A" w:rsidRPr="00585E2A" w:rsidRDefault="00585E2A" w:rsidP="00585E2A">
      <w:pPr>
        <w:widowControl/>
        <w:tabs>
          <w:tab w:val="left" w:pos="-720"/>
          <w:tab w:val="decimal" w:pos="360"/>
        </w:tabs>
        <w:suppressAutoHyphens/>
        <w:ind w:left="720" w:hanging="720"/>
        <w:jc w:val="both"/>
        <w:rPr>
          <w:b/>
          <w:noProof/>
          <w:color w:val="000000"/>
          <w:spacing w:val="0"/>
          <w:szCs w:val="24"/>
        </w:rPr>
      </w:pPr>
    </w:p>
    <w:p w14:paraId="081424AE" w14:textId="17A6964D" w:rsidR="00585E2A" w:rsidRPr="00585E2A" w:rsidRDefault="00585E2A" w:rsidP="00585E2A">
      <w:pPr>
        <w:widowControl/>
        <w:tabs>
          <w:tab w:val="left" w:pos="-720"/>
          <w:tab w:val="decimal" w:pos="360"/>
        </w:tabs>
        <w:suppressAutoHyphens/>
        <w:ind w:left="720" w:hanging="720"/>
        <w:jc w:val="both"/>
        <w:rPr>
          <w:b/>
          <w:iCs/>
          <w:noProof/>
          <w:color w:val="000000"/>
          <w:spacing w:val="0"/>
          <w:szCs w:val="24"/>
        </w:rPr>
      </w:pPr>
      <w:r w:rsidRPr="00585E2A">
        <w:rPr>
          <w:b/>
          <w:iCs/>
          <w:noProof/>
          <w:color w:val="000000"/>
          <w:spacing w:val="0"/>
          <w:szCs w:val="24"/>
        </w:rPr>
        <w:tab/>
      </w:r>
      <w:r w:rsidRPr="00585E2A">
        <w:rPr>
          <w:b/>
          <w:iCs/>
          <w:noProof/>
          <w:color w:val="000000"/>
          <w:spacing w:val="0"/>
          <w:szCs w:val="24"/>
        </w:rPr>
        <w:tab/>
        <w:t>a.</w:t>
      </w:r>
      <w:r w:rsidRPr="00585E2A">
        <w:rPr>
          <w:b/>
          <w:iCs/>
          <w:noProof/>
          <w:color w:val="000000"/>
          <w:spacing w:val="0"/>
          <w:szCs w:val="24"/>
        </w:rPr>
        <w:tab/>
      </w:r>
      <w:r w:rsidRPr="00A56A7A">
        <w:rPr>
          <w:b/>
          <w:i/>
          <w:noProof/>
          <w:color w:val="000000"/>
          <w:spacing w:val="0"/>
          <w:szCs w:val="24"/>
        </w:rPr>
        <w:t>Outback Steak House</w:t>
      </w:r>
      <w:r w:rsidRPr="00585E2A">
        <w:rPr>
          <w:b/>
          <w:iCs/>
          <w:noProof/>
          <w:color w:val="000000"/>
          <w:spacing w:val="0"/>
          <w:szCs w:val="24"/>
        </w:rPr>
        <w:t xml:space="preserve"> (www.outback.com)</w:t>
      </w:r>
    </w:p>
    <w:p w14:paraId="07CFDB5E" w14:textId="6CE0CCAE" w:rsidR="00585E2A" w:rsidRPr="00585E2A" w:rsidRDefault="00585E2A" w:rsidP="00585E2A">
      <w:pPr>
        <w:widowControl/>
        <w:tabs>
          <w:tab w:val="left" w:pos="-720"/>
          <w:tab w:val="decimal" w:pos="360"/>
        </w:tabs>
        <w:suppressAutoHyphens/>
        <w:ind w:left="720" w:hanging="720"/>
        <w:jc w:val="both"/>
        <w:rPr>
          <w:b/>
          <w:iCs/>
          <w:noProof/>
          <w:color w:val="000000"/>
          <w:spacing w:val="0"/>
          <w:szCs w:val="24"/>
        </w:rPr>
      </w:pPr>
      <w:r w:rsidRPr="00585E2A">
        <w:rPr>
          <w:b/>
          <w:iCs/>
          <w:noProof/>
          <w:color w:val="000000"/>
          <w:spacing w:val="0"/>
          <w:szCs w:val="24"/>
        </w:rPr>
        <w:tab/>
      </w:r>
      <w:r w:rsidRPr="00585E2A">
        <w:rPr>
          <w:b/>
          <w:iCs/>
          <w:noProof/>
          <w:color w:val="000000"/>
          <w:spacing w:val="0"/>
          <w:szCs w:val="24"/>
        </w:rPr>
        <w:tab/>
        <w:t>b.</w:t>
      </w:r>
      <w:r w:rsidRPr="00585E2A">
        <w:rPr>
          <w:b/>
          <w:iCs/>
          <w:noProof/>
          <w:color w:val="000000"/>
          <w:spacing w:val="0"/>
          <w:szCs w:val="24"/>
        </w:rPr>
        <w:tab/>
      </w:r>
      <w:r w:rsidRPr="00A56A7A">
        <w:rPr>
          <w:b/>
          <w:i/>
          <w:noProof/>
          <w:color w:val="000000"/>
          <w:spacing w:val="0"/>
          <w:szCs w:val="24"/>
        </w:rPr>
        <w:t>Visit South Walton</w:t>
      </w:r>
      <w:r w:rsidRPr="00585E2A">
        <w:rPr>
          <w:b/>
          <w:iCs/>
          <w:noProof/>
          <w:color w:val="000000"/>
          <w:spacing w:val="0"/>
          <w:szCs w:val="24"/>
        </w:rPr>
        <w:t xml:space="preserve"> (</w:t>
      </w:r>
      <w:r w:rsidRPr="00585E2A">
        <w:rPr>
          <w:b/>
          <w:noProof/>
          <w:color w:val="000000"/>
          <w:spacing w:val="0"/>
          <w:szCs w:val="24"/>
        </w:rPr>
        <w:t>www.visitsouthwalton.com</w:t>
      </w:r>
      <w:r w:rsidRPr="00585E2A">
        <w:rPr>
          <w:b/>
          <w:iCs/>
          <w:noProof/>
          <w:color w:val="000000"/>
          <w:spacing w:val="0"/>
          <w:szCs w:val="24"/>
        </w:rPr>
        <w:t>)</w:t>
      </w:r>
    </w:p>
    <w:p w14:paraId="4C1F4DF2" w14:textId="07191EB5" w:rsidR="00585E2A" w:rsidRPr="00585E2A" w:rsidRDefault="00585E2A" w:rsidP="00585E2A">
      <w:pPr>
        <w:widowControl/>
        <w:tabs>
          <w:tab w:val="left" w:pos="-720"/>
          <w:tab w:val="decimal" w:pos="360"/>
        </w:tabs>
        <w:suppressAutoHyphens/>
        <w:ind w:left="720" w:hanging="720"/>
        <w:jc w:val="both"/>
        <w:rPr>
          <w:b/>
          <w:iCs/>
          <w:noProof/>
          <w:color w:val="000000"/>
          <w:spacing w:val="0"/>
          <w:szCs w:val="24"/>
        </w:rPr>
      </w:pPr>
      <w:r w:rsidRPr="00585E2A">
        <w:rPr>
          <w:b/>
          <w:iCs/>
          <w:noProof/>
          <w:color w:val="000000"/>
          <w:spacing w:val="0"/>
          <w:szCs w:val="24"/>
        </w:rPr>
        <w:tab/>
      </w:r>
      <w:r w:rsidRPr="00585E2A">
        <w:rPr>
          <w:b/>
          <w:iCs/>
          <w:noProof/>
          <w:color w:val="000000"/>
          <w:spacing w:val="0"/>
          <w:szCs w:val="24"/>
        </w:rPr>
        <w:tab/>
        <w:t>c.</w:t>
      </w:r>
      <w:r w:rsidRPr="00585E2A">
        <w:rPr>
          <w:b/>
          <w:iCs/>
          <w:noProof/>
          <w:color w:val="000000"/>
          <w:spacing w:val="0"/>
          <w:szCs w:val="24"/>
        </w:rPr>
        <w:tab/>
      </w:r>
      <w:r w:rsidRPr="00A56A7A">
        <w:rPr>
          <w:b/>
          <w:i/>
          <w:noProof/>
          <w:color w:val="000000"/>
          <w:spacing w:val="0"/>
          <w:szCs w:val="24"/>
        </w:rPr>
        <w:t xml:space="preserve">Lululemon </w:t>
      </w:r>
      <w:r w:rsidRPr="00585E2A">
        <w:rPr>
          <w:b/>
          <w:iCs/>
          <w:noProof/>
          <w:color w:val="000000"/>
          <w:spacing w:val="0"/>
          <w:szCs w:val="24"/>
        </w:rPr>
        <w:t>(</w:t>
      </w:r>
      <w:r w:rsidRPr="00585E2A">
        <w:rPr>
          <w:b/>
          <w:noProof/>
          <w:color w:val="000000"/>
          <w:spacing w:val="0"/>
          <w:szCs w:val="24"/>
        </w:rPr>
        <w:t>www.lululemon.com</w:t>
      </w:r>
      <w:r w:rsidRPr="00585E2A">
        <w:rPr>
          <w:b/>
          <w:iCs/>
          <w:noProof/>
          <w:color w:val="000000"/>
          <w:spacing w:val="0"/>
          <w:szCs w:val="24"/>
        </w:rPr>
        <w:t>)</w:t>
      </w:r>
    </w:p>
    <w:p w14:paraId="67FE2639" w14:textId="635BCB7B" w:rsidR="00585E2A" w:rsidRPr="00585E2A" w:rsidRDefault="00585E2A" w:rsidP="00585E2A">
      <w:pPr>
        <w:widowControl/>
        <w:tabs>
          <w:tab w:val="left" w:pos="-720"/>
          <w:tab w:val="decimal" w:pos="360"/>
        </w:tabs>
        <w:suppressAutoHyphens/>
        <w:ind w:left="720" w:hanging="720"/>
        <w:jc w:val="both"/>
        <w:rPr>
          <w:b/>
          <w:iCs/>
          <w:noProof/>
          <w:color w:val="000000"/>
          <w:spacing w:val="0"/>
          <w:szCs w:val="24"/>
        </w:rPr>
      </w:pPr>
      <w:r w:rsidRPr="00585E2A">
        <w:rPr>
          <w:b/>
          <w:iCs/>
          <w:noProof/>
          <w:color w:val="000000"/>
          <w:spacing w:val="0"/>
          <w:szCs w:val="24"/>
        </w:rPr>
        <w:tab/>
      </w:r>
      <w:r w:rsidRPr="00585E2A">
        <w:rPr>
          <w:b/>
          <w:iCs/>
          <w:noProof/>
          <w:color w:val="000000"/>
          <w:spacing w:val="0"/>
          <w:szCs w:val="24"/>
        </w:rPr>
        <w:tab/>
        <w:t>d.</w:t>
      </w:r>
      <w:r w:rsidRPr="00585E2A">
        <w:rPr>
          <w:b/>
          <w:iCs/>
          <w:noProof/>
          <w:color w:val="000000"/>
          <w:spacing w:val="0"/>
          <w:szCs w:val="24"/>
        </w:rPr>
        <w:tab/>
      </w:r>
      <w:r w:rsidRPr="00A56A7A">
        <w:rPr>
          <w:b/>
          <w:i/>
          <w:noProof/>
          <w:color w:val="000000"/>
          <w:spacing w:val="0"/>
          <w:szCs w:val="24"/>
        </w:rPr>
        <w:t>Merry Maids</w:t>
      </w:r>
      <w:r w:rsidRPr="00585E2A">
        <w:rPr>
          <w:b/>
          <w:iCs/>
          <w:noProof/>
          <w:color w:val="000000"/>
          <w:spacing w:val="0"/>
          <w:szCs w:val="24"/>
        </w:rPr>
        <w:t xml:space="preserve"> (www.merrymaids.com)</w:t>
      </w:r>
    </w:p>
    <w:p w14:paraId="757481F0" w14:textId="77777777" w:rsidR="00C974F3" w:rsidRPr="00585E2A" w:rsidRDefault="00C974F3" w:rsidP="002F4EA2">
      <w:pPr>
        <w:pStyle w:val="CREXR"/>
        <w:keepLines w:val="0"/>
        <w:spacing w:line="240" w:lineRule="auto"/>
        <w:ind w:left="357" w:hanging="357"/>
        <w:rPr>
          <w:rStyle w:val="CREXRNUM"/>
          <w:rFonts w:ascii="Times New Roman" w:hAnsi="Times New Roman"/>
          <w:color w:val="000000"/>
          <w:sz w:val="24"/>
          <w:szCs w:val="24"/>
        </w:rPr>
      </w:pPr>
    </w:p>
    <w:p w14:paraId="391B08BC" w14:textId="2CD59EED" w:rsidR="00073D51" w:rsidRDefault="00073D51" w:rsidP="002F4EA2">
      <w:pPr>
        <w:pStyle w:val="CREXR"/>
        <w:keepLines w:val="0"/>
        <w:spacing w:line="240" w:lineRule="auto"/>
        <w:ind w:left="357" w:hanging="357"/>
        <w:rPr>
          <w:rStyle w:val="CREXRNUM"/>
          <w:rFonts w:ascii="Times New Roman" w:hAnsi="Times New Roman"/>
          <w:color w:val="000000"/>
          <w:sz w:val="24"/>
          <w:szCs w:val="24"/>
        </w:rPr>
      </w:pPr>
      <w:r>
        <w:rPr>
          <w:rStyle w:val="CREXRNUM"/>
          <w:rFonts w:ascii="Times New Roman" w:hAnsi="Times New Roman"/>
          <w:color w:val="000000"/>
          <w:sz w:val="24"/>
          <w:szCs w:val="24"/>
        </w:rPr>
        <w:tab/>
      </w:r>
      <w:r>
        <w:rPr>
          <w:rStyle w:val="CREXRNUM"/>
          <w:rFonts w:ascii="Times New Roman" w:hAnsi="Times New Roman"/>
          <w:color w:val="000000"/>
          <w:sz w:val="24"/>
          <w:szCs w:val="24"/>
        </w:rPr>
        <w:tab/>
        <w:t>Student answers will depend on the current website.</w:t>
      </w:r>
    </w:p>
    <w:p w14:paraId="5D2AE059" w14:textId="77777777" w:rsidR="00073D51" w:rsidRDefault="00073D51" w:rsidP="002F4EA2">
      <w:pPr>
        <w:pStyle w:val="CREXR"/>
        <w:keepLines w:val="0"/>
        <w:spacing w:line="240" w:lineRule="auto"/>
        <w:ind w:left="357" w:hanging="357"/>
        <w:rPr>
          <w:rStyle w:val="CREXRNUM"/>
          <w:rFonts w:ascii="Times New Roman" w:hAnsi="Times New Roman"/>
          <w:color w:val="000000"/>
          <w:sz w:val="24"/>
          <w:szCs w:val="24"/>
        </w:rPr>
      </w:pPr>
    </w:p>
    <w:p w14:paraId="36CD6727" w14:textId="77777777" w:rsidR="00585E2A" w:rsidRPr="00942380" w:rsidRDefault="00585E2A" w:rsidP="00585E2A">
      <w:pPr>
        <w:pStyle w:val="BodyTextIndent3"/>
        <w:rPr>
          <w:i w:val="0"/>
        </w:rPr>
      </w:pPr>
      <w:r w:rsidRPr="00942380">
        <w:rPr>
          <w:i w:val="0"/>
          <w:iCs w:val="0"/>
          <w:spacing w:val="-4"/>
        </w:rPr>
        <w:t>LO: 3.3</w:t>
      </w:r>
      <w:r w:rsidRPr="00942380">
        <w:rPr>
          <w:i w:val="0"/>
          <w:iCs w:val="0"/>
          <w:spacing w:val="-4"/>
        </w:rPr>
        <w:tab/>
      </w:r>
      <w:r w:rsidRPr="00942380">
        <w:rPr>
          <w:i w:val="0"/>
          <w:iCs w:val="0"/>
          <w:spacing w:val="-4"/>
        </w:rPr>
        <w:tab/>
      </w:r>
      <w:r w:rsidRPr="00942380">
        <w:rPr>
          <w:i w:val="0"/>
        </w:rPr>
        <w:t>What trends are affecting the consumer buying environment?</w:t>
      </w:r>
    </w:p>
    <w:p w14:paraId="01F61CA4" w14:textId="77777777" w:rsidR="00762721" w:rsidRDefault="00762721" w:rsidP="002F4EA2">
      <w:pPr>
        <w:pStyle w:val="CREXR"/>
        <w:keepLines w:val="0"/>
        <w:spacing w:line="240" w:lineRule="auto"/>
        <w:ind w:left="357" w:hanging="357"/>
        <w:rPr>
          <w:rStyle w:val="CREXRNUM"/>
          <w:rFonts w:ascii="Times New Roman" w:hAnsi="Times New Roman"/>
          <w:color w:val="000000"/>
          <w:sz w:val="24"/>
          <w:szCs w:val="24"/>
        </w:rPr>
      </w:pPr>
    </w:p>
    <w:p w14:paraId="11A9DC2F" w14:textId="1EECD1F7" w:rsidR="00C974F3" w:rsidRDefault="00666534" w:rsidP="002F4EA2">
      <w:pPr>
        <w:pStyle w:val="CREXR"/>
        <w:keepLines w:val="0"/>
        <w:spacing w:line="240" w:lineRule="auto"/>
        <w:ind w:left="720" w:hanging="720"/>
        <w:rPr>
          <w:b/>
          <w:color w:val="000000"/>
          <w:sz w:val="24"/>
          <w:szCs w:val="24"/>
        </w:rPr>
      </w:pPr>
      <w:r>
        <w:rPr>
          <w:rStyle w:val="AutoList52"/>
          <w:b/>
          <w:bCs/>
          <w:sz w:val="24"/>
        </w:rPr>
        <w:t>3-</w:t>
      </w:r>
      <w:r w:rsidR="002027DB">
        <w:rPr>
          <w:rStyle w:val="AutoList52"/>
          <w:b/>
          <w:bCs/>
          <w:sz w:val="24"/>
        </w:rPr>
        <w:t>30</w:t>
      </w:r>
      <w:r w:rsidR="00C974F3">
        <w:rPr>
          <w:rStyle w:val="AutoList52"/>
          <w:b/>
          <w:bCs/>
          <w:sz w:val="24"/>
        </w:rPr>
        <w:t>.</w:t>
      </w:r>
      <w:r w:rsidR="00C974F3">
        <w:rPr>
          <w:rStyle w:val="AutoList52"/>
          <w:b/>
          <w:bCs/>
          <w:sz w:val="24"/>
        </w:rPr>
        <w:tab/>
      </w:r>
      <w:r w:rsidR="00C974F3">
        <w:rPr>
          <w:b/>
          <w:color w:val="000000"/>
          <w:sz w:val="24"/>
          <w:szCs w:val="24"/>
        </w:rPr>
        <w:t>Exami</w:t>
      </w:r>
      <w:r w:rsidR="00064A51">
        <w:rPr>
          <w:b/>
          <w:color w:val="000000"/>
          <w:sz w:val="24"/>
          <w:szCs w:val="24"/>
        </w:rPr>
        <w:t>ne the following w</w:t>
      </w:r>
      <w:r w:rsidR="00C974F3">
        <w:rPr>
          <w:b/>
          <w:color w:val="000000"/>
          <w:sz w:val="24"/>
          <w:szCs w:val="24"/>
        </w:rPr>
        <w:t xml:space="preserve">ebsites. What </w:t>
      </w:r>
      <w:r w:rsidR="00A56A7A">
        <w:rPr>
          <w:b/>
          <w:color w:val="000000"/>
          <w:sz w:val="24"/>
          <w:szCs w:val="24"/>
        </w:rPr>
        <w:t>kind</w:t>
      </w:r>
      <w:r w:rsidR="00C974F3">
        <w:rPr>
          <w:b/>
          <w:color w:val="000000"/>
          <w:sz w:val="24"/>
          <w:szCs w:val="24"/>
        </w:rPr>
        <w:t xml:space="preserve"> of information is provided? Which component of </w:t>
      </w:r>
      <w:r w:rsidR="00A56A7A">
        <w:rPr>
          <w:b/>
          <w:color w:val="000000"/>
          <w:sz w:val="24"/>
          <w:szCs w:val="24"/>
        </w:rPr>
        <w:t xml:space="preserve">an </w:t>
      </w:r>
      <w:r w:rsidR="00C974F3">
        <w:rPr>
          <w:b/>
          <w:color w:val="000000"/>
          <w:sz w:val="24"/>
          <w:szCs w:val="24"/>
        </w:rPr>
        <w:t xml:space="preserve">attitude is the site designed to </w:t>
      </w:r>
      <w:r w:rsidR="002027DB">
        <w:rPr>
          <w:b/>
          <w:color w:val="000000"/>
          <w:sz w:val="24"/>
          <w:szCs w:val="24"/>
        </w:rPr>
        <w:t>influence</w:t>
      </w:r>
      <w:r w:rsidR="00C974F3">
        <w:rPr>
          <w:b/>
          <w:color w:val="000000"/>
          <w:sz w:val="24"/>
          <w:szCs w:val="24"/>
        </w:rPr>
        <w:t xml:space="preserve">: cognitive, affective, or conative? </w:t>
      </w:r>
      <w:r w:rsidR="002027DB">
        <w:rPr>
          <w:b/>
          <w:color w:val="000000"/>
          <w:sz w:val="24"/>
          <w:szCs w:val="24"/>
        </w:rPr>
        <w:t>Explain why.</w:t>
      </w:r>
    </w:p>
    <w:p w14:paraId="3C70C4A0" w14:textId="77777777" w:rsidR="00C974F3" w:rsidRDefault="00C974F3" w:rsidP="002F4EA2">
      <w:pPr>
        <w:pStyle w:val="CREXR"/>
        <w:keepLines w:val="0"/>
        <w:spacing w:line="240" w:lineRule="auto"/>
        <w:ind w:left="357" w:hanging="357"/>
        <w:rPr>
          <w:b/>
          <w:color w:val="000000"/>
          <w:sz w:val="24"/>
          <w:szCs w:val="24"/>
        </w:rPr>
      </w:pPr>
    </w:p>
    <w:p w14:paraId="6BB51A4B" w14:textId="03DC2FC3" w:rsidR="00585E2A" w:rsidRPr="00585E2A" w:rsidRDefault="00585E2A" w:rsidP="00585E2A">
      <w:pPr>
        <w:pStyle w:val="CREXR"/>
        <w:spacing w:line="240" w:lineRule="auto"/>
        <w:ind w:left="357" w:hanging="357"/>
        <w:rPr>
          <w:b/>
          <w:iCs/>
          <w:color w:val="000000"/>
          <w:sz w:val="24"/>
          <w:szCs w:val="24"/>
        </w:rPr>
      </w:pPr>
      <w:r w:rsidRPr="00585E2A">
        <w:rPr>
          <w:b/>
          <w:iCs/>
          <w:color w:val="000000"/>
          <w:sz w:val="24"/>
          <w:szCs w:val="24"/>
        </w:rPr>
        <w:tab/>
      </w:r>
      <w:r w:rsidRPr="00585E2A">
        <w:rPr>
          <w:b/>
          <w:iCs/>
          <w:color w:val="000000"/>
          <w:sz w:val="24"/>
          <w:szCs w:val="24"/>
        </w:rPr>
        <w:tab/>
        <w:t xml:space="preserve">a. </w:t>
      </w:r>
      <w:r w:rsidRPr="00A56A7A">
        <w:rPr>
          <w:b/>
          <w:i/>
          <w:color w:val="000000"/>
          <w:sz w:val="24"/>
          <w:szCs w:val="24"/>
        </w:rPr>
        <w:t>Urban Outfitters</w:t>
      </w:r>
      <w:r w:rsidRPr="00585E2A">
        <w:rPr>
          <w:b/>
          <w:iCs/>
          <w:color w:val="000000"/>
          <w:sz w:val="24"/>
          <w:szCs w:val="24"/>
        </w:rPr>
        <w:t xml:space="preserve"> (www.urbanoutfitters.com)</w:t>
      </w:r>
    </w:p>
    <w:p w14:paraId="1DBEA69C" w14:textId="5504E8AE" w:rsidR="00585E2A" w:rsidRPr="00585E2A" w:rsidRDefault="00585E2A" w:rsidP="00585E2A">
      <w:pPr>
        <w:pStyle w:val="CREXR"/>
        <w:spacing w:line="240" w:lineRule="auto"/>
        <w:ind w:left="357" w:hanging="357"/>
        <w:rPr>
          <w:b/>
          <w:iCs/>
          <w:color w:val="000000"/>
          <w:sz w:val="24"/>
          <w:szCs w:val="24"/>
        </w:rPr>
      </w:pPr>
      <w:r w:rsidRPr="00585E2A">
        <w:rPr>
          <w:b/>
          <w:iCs/>
          <w:color w:val="000000"/>
          <w:sz w:val="24"/>
          <w:szCs w:val="24"/>
        </w:rPr>
        <w:tab/>
      </w:r>
      <w:r w:rsidRPr="00585E2A">
        <w:rPr>
          <w:b/>
          <w:iCs/>
          <w:color w:val="000000"/>
          <w:sz w:val="24"/>
          <w:szCs w:val="24"/>
        </w:rPr>
        <w:tab/>
        <w:t xml:space="preserve">b. </w:t>
      </w:r>
      <w:r w:rsidRPr="00A56A7A">
        <w:rPr>
          <w:b/>
          <w:i/>
          <w:color w:val="000000"/>
          <w:sz w:val="24"/>
          <w:szCs w:val="24"/>
        </w:rPr>
        <w:t>Starbucks</w:t>
      </w:r>
      <w:r w:rsidRPr="00585E2A">
        <w:rPr>
          <w:b/>
          <w:iCs/>
          <w:color w:val="000000"/>
          <w:sz w:val="24"/>
          <w:szCs w:val="24"/>
        </w:rPr>
        <w:t xml:space="preserve"> (</w:t>
      </w:r>
      <w:r w:rsidRPr="00585E2A">
        <w:rPr>
          <w:b/>
          <w:color w:val="000000"/>
          <w:sz w:val="24"/>
          <w:szCs w:val="24"/>
        </w:rPr>
        <w:t>www.starbucks.com</w:t>
      </w:r>
      <w:r w:rsidRPr="00585E2A">
        <w:rPr>
          <w:b/>
          <w:iCs/>
          <w:color w:val="000000"/>
          <w:sz w:val="24"/>
          <w:szCs w:val="24"/>
        </w:rPr>
        <w:t>)</w:t>
      </w:r>
    </w:p>
    <w:p w14:paraId="360A6FC9" w14:textId="58AB1FE5" w:rsidR="00585E2A" w:rsidRPr="00585E2A" w:rsidRDefault="00585E2A" w:rsidP="00585E2A">
      <w:pPr>
        <w:pStyle w:val="CREXR"/>
        <w:spacing w:line="240" w:lineRule="auto"/>
        <w:ind w:left="357" w:hanging="357"/>
        <w:rPr>
          <w:b/>
          <w:iCs/>
          <w:color w:val="000000"/>
          <w:sz w:val="24"/>
          <w:szCs w:val="24"/>
        </w:rPr>
      </w:pPr>
      <w:r w:rsidRPr="00585E2A">
        <w:rPr>
          <w:b/>
          <w:iCs/>
          <w:color w:val="000000"/>
          <w:sz w:val="24"/>
          <w:szCs w:val="24"/>
        </w:rPr>
        <w:tab/>
      </w:r>
      <w:r w:rsidRPr="00585E2A">
        <w:rPr>
          <w:b/>
          <w:iCs/>
          <w:color w:val="000000"/>
          <w:sz w:val="24"/>
          <w:szCs w:val="24"/>
        </w:rPr>
        <w:tab/>
        <w:t xml:space="preserve">c. </w:t>
      </w:r>
      <w:r w:rsidRPr="00A56A7A">
        <w:rPr>
          <w:b/>
          <w:i/>
          <w:color w:val="000000"/>
          <w:sz w:val="24"/>
          <w:szCs w:val="24"/>
        </w:rPr>
        <w:t>Jeep</w:t>
      </w:r>
      <w:r w:rsidRPr="00585E2A">
        <w:rPr>
          <w:b/>
          <w:iCs/>
          <w:color w:val="000000"/>
          <w:sz w:val="24"/>
          <w:szCs w:val="24"/>
        </w:rPr>
        <w:t xml:space="preserve"> (</w:t>
      </w:r>
      <w:r w:rsidRPr="00585E2A">
        <w:rPr>
          <w:b/>
          <w:color w:val="000000"/>
          <w:sz w:val="24"/>
          <w:szCs w:val="24"/>
        </w:rPr>
        <w:t>www.jeep.com</w:t>
      </w:r>
      <w:r w:rsidRPr="00585E2A">
        <w:rPr>
          <w:b/>
          <w:iCs/>
          <w:color w:val="000000"/>
          <w:sz w:val="24"/>
          <w:szCs w:val="24"/>
        </w:rPr>
        <w:t>)</w:t>
      </w:r>
    </w:p>
    <w:p w14:paraId="496F45F0" w14:textId="5C89AC51" w:rsidR="00585E2A" w:rsidRPr="00585E2A" w:rsidRDefault="00585E2A" w:rsidP="00585E2A">
      <w:pPr>
        <w:pStyle w:val="CREXR"/>
        <w:spacing w:line="240" w:lineRule="auto"/>
        <w:ind w:left="357" w:hanging="357"/>
        <w:rPr>
          <w:b/>
          <w:iCs/>
          <w:color w:val="000000"/>
          <w:sz w:val="24"/>
          <w:szCs w:val="24"/>
        </w:rPr>
      </w:pPr>
      <w:r w:rsidRPr="00585E2A">
        <w:rPr>
          <w:b/>
          <w:iCs/>
          <w:color w:val="000000"/>
          <w:sz w:val="24"/>
          <w:szCs w:val="24"/>
        </w:rPr>
        <w:tab/>
      </w:r>
      <w:r w:rsidRPr="00585E2A">
        <w:rPr>
          <w:b/>
          <w:iCs/>
          <w:color w:val="000000"/>
          <w:sz w:val="24"/>
          <w:szCs w:val="24"/>
        </w:rPr>
        <w:tab/>
        <w:t xml:space="preserve">d. </w:t>
      </w:r>
      <w:r w:rsidRPr="00A56A7A">
        <w:rPr>
          <w:b/>
          <w:i/>
          <w:color w:val="000000"/>
          <w:sz w:val="24"/>
          <w:szCs w:val="24"/>
        </w:rPr>
        <w:t>IKEA</w:t>
      </w:r>
      <w:r w:rsidRPr="00585E2A">
        <w:rPr>
          <w:b/>
          <w:iCs/>
          <w:color w:val="000000"/>
          <w:sz w:val="24"/>
          <w:szCs w:val="24"/>
        </w:rPr>
        <w:t xml:space="preserve"> (</w:t>
      </w:r>
      <w:r w:rsidRPr="00585E2A">
        <w:rPr>
          <w:b/>
          <w:color w:val="000000"/>
          <w:sz w:val="24"/>
          <w:szCs w:val="24"/>
        </w:rPr>
        <w:t>www.ikea.com</w:t>
      </w:r>
      <w:r w:rsidRPr="00585E2A">
        <w:rPr>
          <w:b/>
          <w:iCs/>
          <w:color w:val="000000"/>
          <w:sz w:val="24"/>
          <w:szCs w:val="24"/>
        </w:rPr>
        <w:t>)</w:t>
      </w:r>
    </w:p>
    <w:p w14:paraId="64DC75C4" w14:textId="77777777" w:rsidR="00C974F3" w:rsidRDefault="00C974F3" w:rsidP="002F4EA2">
      <w:pPr>
        <w:widowControl/>
        <w:tabs>
          <w:tab w:val="left" w:pos="-720"/>
        </w:tabs>
        <w:suppressAutoHyphens/>
        <w:ind w:left="1080" w:hanging="360"/>
        <w:jc w:val="both"/>
        <w:rPr>
          <w:rStyle w:val="AutoList52"/>
          <w:b/>
          <w:bCs/>
          <w:i/>
          <w:iCs/>
        </w:rPr>
      </w:pPr>
    </w:p>
    <w:p w14:paraId="789EBF36" w14:textId="77777777" w:rsidR="00C974F3" w:rsidRDefault="00C974F3" w:rsidP="002F4EA2">
      <w:pPr>
        <w:pStyle w:val="BodyTextIndent3"/>
        <w:widowControl/>
        <w:tabs>
          <w:tab w:val="left" w:pos="0"/>
          <w:tab w:val="left" w:pos="720"/>
        </w:tabs>
        <w:spacing w:line="240" w:lineRule="auto"/>
        <w:rPr>
          <w:rStyle w:val="AutoList52"/>
          <w:i w:val="0"/>
          <w:iCs w:val="0"/>
          <w:spacing w:val="-4"/>
        </w:rPr>
      </w:pPr>
      <w:r>
        <w:rPr>
          <w:rStyle w:val="AutoList52"/>
          <w:i w:val="0"/>
          <w:iCs w:val="0"/>
          <w:spacing w:val="-4"/>
        </w:rPr>
        <w:t>Answers will vary depend</w:t>
      </w:r>
      <w:r w:rsidR="00064A51">
        <w:rPr>
          <w:rStyle w:val="AutoList52"/>
          <w:i w:val="0"/>
          <w:iCs w:val="0"/>
          <w:spacing w:val="-4"/>
        </w:rPr>
        <w:t>ing on what material is on the w</w:t>
      </w:r>
      <w:r>
        <w:rPr>
          <w:rStyle w:val="AutoList52"/>
          <w:i w:val="0"/>
          <w:iCs w:val="0"/>
          <w:spacing w:val="-4"/>
        </w:rPr>
        <w:t xml:space="preserve">ebsite when it is accessed </w:t>
      </w:r>
      <w:r w:rsidR="00807397">
        <w:rPr>
          <w:rStyle w:val="AutoList52"/>
          <w:i w:val="0"/>
          <w:iCs w:val="0"/>
          <w:spacing w:val="-4"/>
        </w:rPr>
        <w:t>b</w:t>
      </w:r>
      <w:r>
        <w:rPr>
          <w:rStyle w:val="AutoList52"/>
          <w:i w:val="0"/>
          <w:iCs w:val="0"/>
          <w:spacing w:val="-4"/>
        </w:rPr>
        <w:t>y students.</w:t>
      </w:r>
    </w:p>
    <w:p w14:paraId="7D1A60BE" w14:textId="77777777" w:rsidR="00316CA9" w:rsidRDefault="00316CA9" w:rsidP="002F4EA2">
      <w:pPr>
        <w:pStyle w:val="BodyTextIndent3"/>
        <w:widowControl/>
        <w:tabs>
          <w:tab w:val="left" w:pos="0"/>
          <w:tab w:val="left" w:pos="720"/>
        </w:tabs>
        <w:spacing w:line="240" w:lineRule="auto"/>
        <w:rPr>
          <w:rStyle w:val="AutoList52"/>
          <w:i w:val="0"/>
          <w:iCs w:val="0"/>
          <w:spacing w:val="-4"/>
        </w:rPr>
      </w:pPr>
    </w:p>
    <w:p w14:paraId="3F53BA44" w14:textId="77777777" w:rsidR="00585E2A" w:rsidRDefault="00585E2A" w:rsidP="00585E2A">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6FC11CF2" w14:textId="77777777" w:rsidR="00585E2A" w:rsidRDefault="00585E2A" w:rsidP="002F4EA2">
      <w:pPr>
        <w:pStyle w:val="BodyTextIndent3"/>
        <w:widowControl/>
        <w:tabs>
          <w:tab w:val="left" w:pos="0"/>
          <w:tab w:val="left" w:pos="720"/>
        </w:tabs>
        <w:spacing w:line="240" w:lineRule="auto"/>
        <w:rPr>
          <w:rStyle w:val="AutoList52"/>
          <w:i w:val="0"/>
          <w:iCs w:val="0"/>
          <w:spacing w:val="-4"/>
        </w:rPr>
      </w:pPr>
    </w:p>
    <w:p w14:paraId="77FE490A" w14:textId="5757AFF2" w:rsidR="00C974F3" w:rsidRDefault="000C507E" w:rsidP="002F4EA2">
      <w:pPr>
        <w:pStyle w:val="CREXR"/>
        <w:keepLines w:val="0"/>
        <w:spacing w:line="240" w:lineRule="auto"/>
        <w:ind w:left="720" w:hanging="720"/>
        <w:rPr>
          <w:b/>
          <w:color w:val="000000"/>
          <w:sz w:val="24"/>
          <w:szCs w:val="24"/>
        </w:rPr>
      </w:pPr>
      <w:r>
        <w:rPr>
          <w:b/>
          <w:color w:val="000000"/>
          <w:sz w:val="24"/>
          <w:szCs w:val="24"/>
        </w:rPr>
        <w:t>3-</w:t>
      </w:r>
      <w:r w:rsidR="002027DB">
        <w:rPr>
          <w:b/>
          <w:color w:val="000000"/>
          <w:sz w:val="24"/>
          <w:szCs w:val="24"/>
        </w:rPr>
        <w:t>31.</w:t>
      </w:r>
      <w:r w:rsidR="00C974F3">
        <w:rPr>
          <w:color w:val="000000"/>
          <w:sz w:val="24"/>
          <w:szCs w:val="24"/>
        </w:rPr>
        <w:tab/>
      </w:r>
      <w:r w:rsidR="00C974F3">
        <w:rPr>
          <w:b/>
          <w:color w:val="000000"/>
          <w:sz w:val="24"/>
          <w:szCs w:val="24"/>
        </w:rPr>
        <w:t xml:space="preserve">A member of the buying center has been asked to gather information about possible shipping companies for international shipments. </w:t>
      </w:r>
      <w:r w:rsidR="00F04E36">
        <w:rPr>
          <w:b/>
          <w:color w:val="000000"/>
          <w:sz w:val="24"/>
          <w:szCs w:val="24"/>
        </w:rPr>
        <w:t>Visit</w:t>
      </w:r>
      <w:r w:rsidR="00C974F3">
        <w:rPr>
          <w:b/>
          <w:color w:val="000000"/>
          <w:sz w:val="24"/>
          <w:szCs w:val="24"/>
        </w:rPr>
        <w:t xml:space="preserve"> the following </w:t>
      </w:r>
      <w:r w:rsidR="00064A51">
        <w:rPr>
          <w:b/>
          <w:color w:val="000000"/>
          <w:sz w:val="24"/>
          <w:szCs w:val="24"/>
        </w:rPr>
        <w:t>w</w:t>
      </w:r>
      <w:r w:rsidR="00F04E36">
        <w:rPr>
          <w:b/>
          <w:color w:val="000000"/>
          <w:sz w:val="24"/>
          <w:szCs w:val="24"/>
        </w:rPr>
        <w:t>ebsites</w:t>
      </w:r>
      <w:r w:rsidR="00C974F3">
        <w:rPr>
          <w:b/>
          <w:color w:val="000000"/>
          <w:sz w:val="24"/>
          <w:szCs w:val="24"/>
        </w:rPr>
        <w:t>. What com</w:t>
      </w:r>
      <w:r w:rsidR="00064A51">
        <w:rPr>
          <w:b/>
          <w:color w:val="000000"/>
          <w:sz w:val="24"/>
          <w:szCs w:val="24"/>
        </w:rPr>
        <w:t xml:space="preserve">panies have the most appealing websites? Beyond </w:t>
      </w:r>
      <w:r w:rsidR="002027DB">
        <w:rPr>
          <w:b/>
          <w:color w:val="000000"/>
          <w:sz w:val="24"/>
          <w:szCs w:val="24"/>
        </w:rPr>
        <w:t xml:space="preserve">online </w:t>
      </w:r>
      <w:r w:rsidR="00C974F3">
        <w:rPr>
          <w:b/>
          <w:color w:val="000000"/>
          <w:sz w:val="24"/>
          <w:szCs w:val="24"/>
        </w:rPr>
        <w:t>materials, what additional information do they need to supply to the buying center in order to win the contract?</w:t>
      </w:r>
    </w:p>
    <w:p w14:paraId="7144F3C0" w14:textId="77777777" w:rsidR="00C974F3" w:rsidRPr="00073D51" w:rsidRDefault="00C974F3" w:rsidP="002F4EA2">
      <w:pPr>
        <w:pStyle w:val="CREXR"/>
        <w:keepLines w:val="0"/>
        <w:spacing w:line="240" w:lineRule="auto"/>
        <w:ind w:left="357" w:hanging="357"/>
        <w:rPr>
          <w:b/>
          <w:color w:val="000000"/>
          <w:sz w:val="24"/>
          <w:szCs w:val="24"/>
        </w:rPr>
      </w:pPr>
    </w:p>
    <w:p w14:paraId="1A96CBBA" w14:textId="77777777" w:rsidR="00655D47" w:rsidRDefault="00655D47">
      <w:pPr>
        <w:widowControl/>
        <w:autoSpaceDE/>
        <w:autoSpaceDN/>
        <w:adjustRightInd/>
        <w:rPr>
          <w:b/>
          <w:noProof/>
          <w:color w:val="000000"/>
          <w:spacing w:val="0"/>
          <w:szCs w:val="24"/>
        </w:rPr>
      </w:pPr>
      <w:r>
        <w:rPr>
          <w:b/>
          <w:color w:val="000000"/>
          <w:szCs w:val="24"/>
        </w:rPr>
        <w:br w:type="page"/>
      </w:r>
    </w:p>
    <w:p w14:paraId="7380D128" w14:textId="3D2048D4" w:rsidR="00073D51" w:rsidRPr="006A736A" w:rsidRDefault="00073D51" w:rsidP="002F4EA2">
      <w:pPr>
        <w:pStyle w:val="CREXRLL"/>
        <w:keepLines w:val="0"/>
        <w:spacing w:line="240" w:lineRule="auto"/>
        <w:ind w:left="714" w:firstLine="6"/>
        <w:rPr>
          <w:b/>
          <w:color w:val="000000"/>
          <w:sz w:val="24"/>
          <w:szCs w:val="24"/>
        </w:rPr>
      </w:pPr>
      <w:r w:rsidRPr="006A736A">
        <w:rPr>
          <w:b/>
          <w:color w:val="000000"/>
          <w:sz w:val="24"/>
          <w:szCs w:val="24"/>
        </w:rPr>
        <w:lastRenderedPageBreak/>
        <w:t>a.</w:t>
      </w:r>
      <w:r w:rsidRPr="006A736A">
        <w:rPr>
          <w:b/>
          <w:bCs/>
          <w:color w:val="000000"/>
          <w:sz w:val="24"/>
          <w:szCs w:val="24"/>
        </w:rPr>
        <w:tab/>
      </w:r>
      <w:r w:rsidRPr="00A56A7A">
        <w:rPr>
          <w:b/>
          <w:i/>
          <w:iCs/>
          <w:color w:val="000000"/>
          <w:sz w:val="24"/>
          <w:szCs w:val="24"/>
        </w:rPr>
        <w:t>ABC India Limited</w:t>
      </w:r>
      <w:r w:rsidRPr="006A736A">
        <w:rPr>
          <w:b/>
          <w:color w:val="000000"/>
          <w:sz w:val="24"/>
          <w:szCs w:val="24"/>
        </w:rPr>
        <w:t xml:space="preserve"> (</w:t>
      </w:r>
      <w:hyperlink r:id="rId10" w:history="1">
        <w:r w:rsidRPr="006A736A">
          <w:rPr>
            <w:rStyle w:val="Hyperlink"/>
            <w:b/>
            <w:sz w:val="24"/>
            <w:szCs w:val="24"/>
          </w:rPr>
          <w:t>www.abcindia.com</w:t>
        </w:r>
      </w:hyperlink>
      <w:r w:rsidRPr="006A736A">
        <w:rPr>
          <w:b/>
          <w:color w:val="000000"/>
          <w:sz w:val="24"/>
          <w:szCs w:val="24"/>
        </w:rPr>
        <w:t xml:space="preserve">) </w:t>
      </w:r>
    </w:p>
    <w:p w14:paraId="2FE4D4CF" w14:textId="184AA473" w:rsidR="00073D51" w:rsidRPr="006A736A" w:rsidRDefault="00073D51" w:rsidP="002F4EA2">
      <w:pPr>
        <w:pStyle w:val="CREXRLL"/>
        <w:keepLines w:val="0"/>
        <w:spacing w:line="240" w:lineRule="auto"/>
        <w:ind w:left="714" w:firstLine="6"/>
        <w:rPr>
          <w:b/>
          <w:color w:val="000000"/>
          <w:sz w:val="24"/>
          <w:szCs w:val="24"/>
        </w:rPr>
      </w:pPr>
      <w:r w:rsidRPr="006A736A">
        <w:rPr>
          <w:b/>
          <w:color w:val="000000"/>
          <w:sz w:val="24"/>
          <w:szCs w:val="24"/>
        </w:rPr>
        <w:t>b.</w:t>
      </w:r>
      <w:r w:rsidRPr="006A736A">
        <w:rPr>
          <w:b/>
          <w:bCs/>
          <w:color w:val="000000"/>
          <w:sz w:val="24"/>
          <w:szCs w:val="24"/>
        </w:rPr>
        <w:tab/>
      </w:r>
      <w:r w:rsidRPr="00A56A7A">
        <w:rPr>
          <w:b/>
          <w:i/>
          <w:iCs/>
          <w:color w:val="000000"/>
          <w:sz w:val="24"/>
          <w:szCs w:val="24"/>
        </w:rPr>
        <w:t>SR International Logistics, Inc.</w:t>
      </w:r>
      <w:r w:rsidRPr="006A736A">
        <w:rPr>
          <w:b/>
          <w:color w:val="000000"/>
          <w:sz w:val="24"/>
          <w:szCs w:val="24"/>
        </w:rPr>
        <w:t xml:space="preserve"> (</w:t>
      </w:r>
      <w:hyperlink r:id="rId11" w:history="1">
        <w:r w:rsidRPr="006A736A">
          <w:rPr>
            <w:rStyle w:val="Hyperlink"/>
            <w:b/>
            <w:sz w:val="24"/>
            <w:szCs w:val="24"/>
          </w:rPr>
          <w:t>www.srinternational.com</w:t>
        </w:r>
      </w:hyperlink>
      <w:r w:rsidRPr="006A736A">
        <w:rPr>
          <w:b/>
          <w:color w:val="000000"/>
          <w:sz w:val="24"/>
          <w:szCs w:val="24"/>
        </w:rPr>
        <w:t xml:space="preserve">) </w:t>
      </w:r>
    </w:p>
    <w:p w14:paraId="78C4C49D" w14:textId="02938BCD" w:rsidR="00073D51" w:rsidRPr="006A736A" w:rsidRDefault="00073D51" w:rsidP="002F4EA2">
      <w:pPr>
        <w:pStyle w:val="CREXRLL"/>
        <w:keepLines w:val="0"/>
        <w:spacing w:line="240" w:lineRule="auto"/>
        <w:ind w:left="714" w:firstLine="6"/>
        <w:rPr>
          <w:b/>
          <w:color w:val="000000"/>
          <w:sz w:val="24"/>
          <w:szCs w:val="24"/>
        </w:rPr>
      </w:pPr>
      <w:r w:rsidRPr="006A736A">
        <w:rPr>
          <w:b/>
          <w:color w:val="000000"/>
          <w:sz w:val="24"/>
          <w:szCs w:val="24"/>
        </w:rPr>
        <w:t>c.</w:t>
      </w:r>
      <w:r w:rsidRPr="006A736A">
        <w:rPr>
          <w:b/>
          <w:bCs/>
          <w:color w:val="000000"/>
          <w:sz w:val="24"/>
          <w:szCs w:val="24"/>
        </w:rPr>
        <w:tab/>
      </w:r>
      <w:r w:rsidRPr="00A56A7A">
        <w:rPr>
          <w:b/>
          <w:i/>
          <w:iCs/>
          <w:color w:val="000000"/>
          <w:sz w:val="24"/>
          <w:szCs w:val="24"/>
        </w:rPr>
        <w:t>Allison Shipping International</w:t>
      </w:r>
      <w:r w:rsidRPr="006A736A">
        <w:rPr>
          <w:b/>
          <w:color w:val="000000"/>
          <w:sz w:val="24"/>
          <w:szCs w:val="24"/>
        </w:rPr>
        <w:t xml:space="preserve"> (</w:t>
      </w:r>
      <w:hyperlink r:id="rId12" w:history="1">
        <w:r w:rsidRPr="006A736A">
          <w:rPr>
            <w:rStyle w:val="Hyperlink"/>
            <w:b/>
            <w:sz w:val="24"/>
            <w:szCs w:val="24"/>
          </w:rPr>
          <w:t>www.allisonshipping.com</w:t>
        </w:r>
      </w:hyperlink>
      <w:r w:rsidRPr="006A736A">
        <w:rPr>
          <w:b/>
          <w:color w:val="000000"/>
          <w:sz w:val="24"/>
          <w:szCs w:val="24"/>
        </w:rPr>
        <w:t xml:space="preserve">) </w:t>
      </w:r>
    </w:p>
    <w:p w14:paraId="2FB7BCD0" w14:textId="7166D78A" w:rsidR="00073D51" w:rsidRPr="006A736A" w:rsidRDefault="00073D51" w:rsidP="002F4EA2">
      <w:pPr>
        <w:pStyle w:val="CREXRLL"/>
        <w:keepLines w:val="0"/>
        <w:spacing w:line="240" w:lineRule="auto"/>
        <w:ind w:left="714" w:firstLine="6"/>
        <w:rPr>
          <w:b/>
          <w:color w:val="000000"/>
          <w:sz w:val="24"/>
          <w:szCs w:val="24"/>
        </w:rPr>
      </w:pPr>
      <w:r w:rsidRPr="006A736A">
        <w:rPr>
          <w:b/>
          <w:color w:val="000000"/>
          <w:sz w:val="24"/>
          <w:szCs w:val="24"/>
        </w:rPr>
        <w:t>d.</w:t>
      </w:r>
      <w:r w:rsidRPr="006A736A">
        <w:rPr>
          <w:b/>
          <w:bCs/>
          <w:color w:val="000000"/>
          <w:sz w:val="24"/>
          <w:szCs w:val="24"/>
        </w:rPr>
        <w:tab/>
      </w:r>
      <w:r w:rsidRPr="00A56A7A">
        <w:rPr>
          <w:b/>
          <w:i/>
          <w:iCs/>
          <w:color w:val="000000"/>
          <w:sz w:val="24"/>
          <w:szCs w:val="24"/>
        </w:rPr>
        <w:t>Shipping International</w:t>
      </w:r>
      <w:r w:rsidRPr="006A736A">
        <w:rPr>
          <w:b/>
          <w:color w:val="000000"/>
          <w:sz w:val="24"/>
          <w:szCs w:val="24"/>
        </w:rPr>
        <w:t xml:space="preserve"> (</w:t>
      </w:r>
      <w:hyperlink r:id="rId13" w:history="1">
        <w:r w:rsidRPr="006A736A">
          <w:rPr>
            <w:rStyle w:val="Hyperlink"/>
            <w:b/>
            <w:sz w:val="24"/>
            <w:szCs w:val="24"/>
          </w:rPr>
          <w:t>www.shippinginternational.com</w:t>
        </w:r>
      </w:hyperlink>
      <w:r w:rsidRPr="006A736A">
        <w:rPr>
          <w:b/>
          <w:color w:val="000000"/>
          <w:sz w:val="24"/>
          <w:szCs w:val="24"/>
        </w:rPr>
        <w:t xml:space="preserve">) </w:t>
      </w:r>
    </w:p>
    <w:p w14:paraId="3028B989" w14:textId="77777777" w:rsidR="00073D51" w:rsidRDefault="00073D51" w:rsidP="002F4EA2">
      <w:pPr>
        <w:widowControl/>
        <w:tabs>
          <w:tab w:val="left" w:pos="-720"/>
        </w:tabs>
        <w:suppressAutoHyphens/>
        <w:ind w:firstLine="6"/>
        <w:jc w:val="both"/>
        <w:rPr>
          <w:rStyle w:val="AutoList52"/>
          <w:szCs w:val="24"/>
        </w:rPr>
      </w:pPr>
    </w:p>
    <w:p w14:paraId="0E8A683A" w14:textId="77777777" w:rsidR="00666534" w:rsidRPr="00073D51" w:rsidRDefault="00666534" w:rsidP="002F4EA2">
      <w:pPr>
        <w:widowControl/>
        <w:tabs>
          <w:tab w:val="left" w:pos="-720"/>
        </w:tabs>
        <w:suppressAutoHyphens/>
        <w:ind w:firstLine="6"/>
        <w:jc w:val="both"/>
        <w:rPr>
          <w:rStyle w:val="AutoList52"/>
          <w:szCs w:val="24"/>
        </w:rPr>
      </w:pPr>
      <w:r w:rsidRPr="00073D51">
        <w:rPr>
          <w:rStyle w:val="AutoList52"/>
          <w:szCs w:val="24"/>
        </w:rPr>
        <w:tab/>
        <w:t>Student answers will vary.</w:t>
      </w:r>
    </w:p>
    <w:p w14:paraId="561AECAB" w14:textId="77777777" w:rsidR="00722A20" w:rsidRDefault="00585E2A" w:rsidP="00585E2A">
      <w:pPr>
        <w:widowControl/>
        <w:tabs>
          <w:tab w:val="left" w:pos="-720"/>
          <w:tab w:val="decimal" w:pos="360"/>
        </w:tabs>
        <w:suppressAutoHyphens/>
        <w:ind w:left="720" w:hanging="720"/>
        <w:jc w:val="both"/>
        <w:rPr>
          <w:spacing w:val="-3"/>
        </w:rPr>
      </w:pPr>
      <w:r>
        <w:rPr>
          <w:spacing w:val="-3"/>
        </w:rPr>
        <w:tab/>
      </w:r>
      <w:r>
        <w:rPr>
          <w:spacing w:val="-3"/>
        </w:rPr>
        <w:tab/>
      </w:r>
    </w:p>
    <w:p w14:paraId="7D343C99" w14:textId="3ECB812B" w:rsidR="00585E2A" w:rsidRDefault="00722A20" w:rsidP="00585E2A">
      <w:pPr>
        <w:widowControl/>
        <w:tabs>
          <w:tab w:val="left" w:pos="-720"/>
          <w:tab w:val="decimal" w:pos="360"/>
        </w:tabs>
        <w:suppressAutoHyphens/>
        <w:ind w:left="720" w:hanging="720"/>
        <w:jc w:val="both"/>
        <w:rPr>
          <w:spacing w:val="-3"/>
        </w:rPr>
      </w:pPr>
      <w:r>
        <w:rPr>
          <w:spacing w:val="-3"/>
        </w:rPr>
        <w:tab/>
      </w:r>
      <w:r>
        <w:rPr>
          <w:spacing w:val="-3"/>
        </w:rPr>
        <w:tab/>
      </w:r>
      <w:r w:rsidR="00585E2A">
        <w:rPr>
          <w:spacing w:val="-3"/>
        </w:rPr>
        <w:t xml:space="preserve">LO: </w:t>
      </w:r>
      <w:r w:rsidR="00585E2A" w:rsidRPr="00942380">
        <w:rPr>
          <w:spacing w:val="-3"/>
        </w:rPr>
        <w:t>3.4</w:t>
      </w:r>
      <w:r w:rsidR="00585E2A" w:rsidRPr="00285A60">
        <w:rPr>
          <w:spacing w:val="-3"/>
        </w:rPr>
        <w:tab/>
        <w:t xml:space="preserve">How do the roles played by various members of the buying center </w:t>
      </w:r>
      <w:r w:rsidR="00585E2A">
        <w:rPr>
          <w:spacing w:val="-3"/>
        </w:rPr>
        <w:tab/>
      </w:r>
      <w:r w:rsidR="00585E2A">
        <w:rPr>
          <w:spacing w:val="-3"/>
        </w:rPr>
        <w:tab/>
      </w:r>
      <w:r w:rsidR="00585E2A">
        <w:rPr>
          <w:spacing w:val="-3"/>
        </w:rPr>
        <w:tab/>
      </w:r>
      <w:r w:rsidR="00585E2A" w:rsidRPr="00285A60">
        <w:rPr>
          <w:spacing w:val="-3"/>
        </w:rPr>
        <w:t>and the factors that influence them impact business purchases?</w:t>
      </w:r>
    </w:p>
    <w:p w14:paraId="1CA4AAEF" w14:textId="77777777" w:rsidR="000009C0" w:rsidRPr="00073D51" w:rsidRDefault="000009C0" w:rsidP="002F4EA2">
      <w:pPr>
        <w:widowControl/>
        <w:tabs>
          <w:tab w:val="left" w:pos="-720"/>
        </w:tabs>
        <w:suppressAutoHyphens/>
        <w:ind w:firstLine="6"/>
        <w:jc w:val="both"/>
        <w:rPr>
          <w:rStyle w:val="AutoList52"/>
          <w:szCs w:val="24"/>
        </w:rPr>
      </w:pPr>
    </w:p>
    <w:p w14:paraId="4F9A6F63" w14:textId="77777777" w:rsidR="00807397" w:rsidRDefault="00807397" w:rsidP="002F4EA2">
      <w:pPr>
        <w:widowControl/>
        <w:tabs>
          <w:tab w:val="left" w:pos="-720"/>
        </w:tabs>
        <w:suppressAutoHyphens/>
        <w:ind w:firstLine="6"/>
        <w:jc w:val="both"/>
        <w:rPr>
          <w:rStyle w:val="AutoList52"/>
          <w:szCs w:val="24"/>
        </w:rPr>
      </w:pPr>
    </w:p>
    <w:p w14:paraId="72AFF6AA" w14:textId="77777777" w:rsidR="00666534" w:rsidRDefault="00666534" w:rsidP="002F4EA2">
      <w:pPr>
        <w:widowControl/>
        <w:rPr>
          <w:b/>
        </w:rPr>
      </w:pPr>
      <w:r>
        <w:rPr>
          <w:b/>
        </w:rPr>
        <w:t>BLOG EXERCISES</w:t>
      </w:r>
    </w:p>
    <w:p w14:paraId="6396BF75" w14:textId="77777777" w:rsidR="00666534" w:rsidRPr="00506BE2" w:rsidRDefault="00666534" w:rsidP="002F4EA2">
      <w:pPr>
        <w:widowControl/>
        <w:rPr>
          <w:b/>
        </w:rPr>
      </w:pPr>
    </w:p>
    <w:p w14:paraId="293BD455" w14:textId="2CD38A9C" w:rsidR="00666534" w:rsidRDefault="00666534" w:rsidP="002F4EA2">
      <w:pPr>
        <w:widowControl/>
        <w:rPr>
          <w:b/>
          <w:bCs/>
        </w:rPr>
      </w:pPr>
      <w:r w:rsidRPr="00506BE2">
        <w:rPr>
          <w:b/>
          <w:bCs/>
        </w:rPr>
        <w:t>Access the authors</w:t>
      </w:r>
      <w:r w:rsidR="00E0099C">
        <w:rPr>
          <w:b/>
          <w:bCs/>
        </w:rPr>
        <w:t>’</w:t>
      </w:r>
      <w:r w:rsidRPr="00506BE2">
        <w:rPr>
          <w:b/>
          <w:bCs/>
        </w:rPr>
        <w:t xml:space="preserve"> blog for this textbook at the URLs provided to complete these exercises. Answer the questions that are posed on the blog.</w:t>
      </w:r>
    </w:p>
    <w:p w14:paraId="774D78C6" w14:textId="77777777" w:rsidR="00666534" w:rsidRPr="00506BE2" w:rsidRDefault="00666534" w:rsidP="002F4EA2">
      <w:pPr>
        <w:widowControl/>
        <w:rPr>
          <w:b/>
          <w:bCs/>
        </w:rPr>
      </w:pPr>
    </w:p>
    <w:p w14:paraId="51D1479B" w14:textId="77777777" w:rsidR="00A56A7A" w:rsidRPr="00A56A7A" w:rsidRDefault="00AD5CA6" w:rsidP="00A56A7A">
      <w:pPr>
        <w:pStyle w:val="CRGENQ"/>
        <w:widowControl/>
        <w:ind w:left="720" w:hanging="720"/>
        <w:rPr>
          <w:rFonts w:ascii="Times New Roman" w:hAnsi="Times New Roman" w:cs="Times New Roman"/>
          <w:b/>
          <w:color w:val="auto"/>
          <w:sz w:val="24"/>
        </w:rPr>
      </w:pPr>
      <w:r w:rsidRPr="00124BB9">
        <w:rPr>
          <w:rFonts w:ascii="Times New Roman" w:hAnsi="Times New Roman" w:cs="Times New Roman"/>
          <w:b/>
          <w:color w:val="auto"/>
          <w:sz w:val="24"/>
        </w:rPr>
        <w:t>3-3</w:t>
      </w:r>
      <w:r w:rsidR="002027DB">
        <w:rPr>
          <w:rFonts w:ascii="Times New Roman" w:hAnsi="Times New Roman" w:cs="Times New Roman"/>
          <w:b/>
          <w:color w:val="auto"/>
          <w:sz w:val="24"/>
        </w:rPr>
        <w:t>2.</w:t>
      </w:r>
      <w:r w:rsidRPr="00124BB9">
        <w:rPr>
          <w:rFonts w:ascii="Times New Roman" w:hAnsi="Times New Roman" w:cs="Times New Roman"/>
          <w:b/>
          <w:color w:val="auto"/>
          <w:sz w:val="24"/>
        </w:rPr>
        <w:tab/>
      </w:r>
      <w:r w:rsidR="00A56A7A" w:rsidRPr="00A56A7A">
        <w:rPr>
          <w:rFonts w:ascii="Times New Roman" w:hAnsi="Times New Roman" w:cs="Times New Roman"/>
          <w:b/>
          <w:color w:val="auto"/>
          <w:sz w:val="24"/>
        </w:rPr>
        <w:t>Buyer Behaviors for New and Adapted Services:</w:t>
      </w:r>
    </w:p>
    <w:p w14:paraId="721F3119" w14:textId="63039257" w:rsidR="00AD5CA6" w:rsidRPr="00124BB9" w:rsidRDefault="00A56A7A" w:rsidP="00A56A7A">
      <w:pPr>
        <w:pStyle w:val="CRGENQ"/>
        <w:widowControl/>
        <w:ind w:left="720" w:hanging="720"/>
        <w:rPr>
          <w:rFonts w:ascii="Times New Roman" w:hAnsi="Times New Roman" w:cs="Times New Roman"/>
          <w:b/>
          <w:color w:val="auto"/>
          <w:sz w:val="24"/>
        </w:rPr>
      </w:pPr>
      <w:r>
        <w:rPr>
          <w:rFonts w:ascii="Times New Roman" w:hAnsi="Times New Roman" w:cs="Times New Roman"/>
          <w:b/>
          <w:color w:val="auto"/>
          <w:sz w:val="24"/>
        </w:rPr>
        <w:tab/>
      </w:r>
      <w:r>
        <w:rPr>
          <w:rFonts w:ascii="Times New Roman" w:hAnsi="Times New Roman" w:cs="Times New Roman"/>
          <w:b/>
          <w:color w:val="auto"/>
          <w:sz w:val="24"/>
        </w:rPr>
        <w:tab/>
      </w:r>
      <w:r>
        <w:rPr>
          <w:rFonts w:ascii="Times New Roman" w:hAnsi="Times New Roman" w:cs="Times New Roman"/>
          <w:b/>
          <w:color w:val="auto"/>
          <w:sz w:val="24"/>
        </w:rPr>
        <w:tab/>
      </w:r>
      <w:hyperlink r:id="rId14" w:history="1">
        <w:r w:rsidR="002B0F23">
          <w:rPr>
            <w:rStyle w:val="Hyperlink"/>
            <w:rFonts w:ascii="Times New Roman" w:hAnsi="Times New Roman" w:cs="Times New Roman"/>
            <w:b/>
            <w:sz w:val="24"/>
          </w:rPr>
          <w:t>blogclowbaack.net/2018/09/17/buyer-behaviors-for-new-and-adapted-services-chapter-3/</w:t>
        </w:r>
      </w:hyperlink>
      <w:r>
        <w:rPr>
          <w:rFonts w:ascii="Times New Roman" w:hAnsi="Times New Roman" w:cs="Times New Roman"/>
          <w:b/>
          <w:color w:val="auto"/>
          <w:sz w:val="24"/>
        </w:rPr>
        <w:t xml:space="preserve">  </w:t>
      </w:r>
    </w:p>
    <w:p w14:paraId="31AB7EF3" w14:textId="26BBC5DE" w:rsidR="00AD5CA6" w:rsidRPr="00124BB9" w:rsidRDefault="00AD5CA6" w:rsidP="002F4EA2">
      <w:pPr>
        <w:pStyle w:val="CRGENQ"/>
        <w:widowControl/>
        <w:tabs>
          <w:tab w:val="clear" w:pos="240"/>
          <w:tab w:val="clear" w:pos="360"/>
        </w:tabs>
        <w:spacing w:before="0" w:line="240" w:lineRule="auto"/>
        <w:ind w:left="720" w:hanging="720"/>
        <w:rPr>
          <w:rFonts w:ascii="Times New Roman" w:hAnsi="Times New Roman" w:cs="Times New Roman"/>
          <w:b/>
          <w:color w:val="auto"/>
          <w:sz w:val="24"/>
        </w:rPr>
      </w:pPr>
      <w:r w:rsidRPr="00124BB9">
        <w:rPr>
          <w:rFonts w:ascii="Times New Roman" w:hAnsi="Times New Roman" w:cs="Times New Roman"/>
          <w:b/>
          <w:color w:val="auto"/>
          <w:sz w:val="24"/>
        </w:rPr>
        <w:t>3-3</w:t>
      </w:r>
      <w:r w:rsidR="002027DB">
        <w:rPr>
          <w:rFonts w:ascii="Times New Roman" w:hAnsi="Times New Roman" w:cs="Times New Roman"/>
          <w:b/>
          <w:color w:val="auto"/>
          <w:sz w:val="24"/>
        </w:rPr>
        <w:t>3.</w:t>
      </w:r>
      <w:r w:rsidRPr="00124BB9">
        <w:rPr>
          <w:rFonts w:ascii="Times New Roman" w:hAnsi="Times New Roman" w:cs="Times New Roman"/>
          <w:b/>
          <w:color w:val="auto"/>
          <w:sz w:val="24"/>
        </w:rPr>
        <w:tab/>
      </w:r>
      <w:r w:rsidR="002B0F23">
        <w:rPr>
          <w:rFonts w:ascii="Times New Roman" w:hAnsi="Times New Roman" w:cs="Times New Roman"/>
          <w:b/>
          <w:color w:val="auto"/>
          <w:sz w:val="24"/>
        </w:rPr>
        <w:t>Millennials and Buyer Behaviors</w:t>
      </w:r>
      <w:r w:rsidRPr="00124BB9">
        <w:rPr>
          <w:rFonts w:ascii="Times New Roman" w:hAnsi="Times New Roman" w:cs="Times New Roman"/>
          <w:b/>
          <w:color w:val="auto"/>
          <w:sz w:val="24"/>
        </w:rPr>
        <w:t xml:space="preserve">: </w:t>
      </w:r>
      <w:hyperlink r:id="rId15" w:history="1">
        <w:r w:rsidR="002B0F23">
          <w:rPr>
            <w:rStyle w:val="Hyperlink"/>
            <w:rFonts w:ascii="Times New Roman" w:hAnsi="Times New Roman" w:cs="Times New Roman"/>
            <w:b/>
            <w:sz w:val="24"/>
          </w:rPr>
          <w:t>blogclowbaack.net/2018/09/10/millennials-and-buyer-behaviors-chapter-3/</w:t>
        </w:r>
      </w:hyperlink>
      <w:r w:rsidRPr="00124BB9">
        <w:rPr>
          <w:rFonts w:ascii="Times New Roman" w:hAnsi="Times New Roman" w:cs="Times New Roman"/>
          <w:b/>
          <w:color w:val="auto"/>
          <w:sz w:val="24"/>
        </w:rPr>
        <w:t xml:space="preserve">  </w:t>
      </w:r>
    </w:p>
    <w:p w14:paraId="1B31F54A" w14:textId="7BCC844E" w:rsidR="00AD5CA6" w:rsidRPr="002027DB" w:rsidRDefault="00AD5CA6" w:rsidP="002F4EA2">
      <w:pPr>
        <w:pStyle w:val="CRGENQ"/>
        <w:keepNext/>
        <w:widowControl/>
        <w:tabs>
          <w:tab w:val="clear" w:pos="240"/>
          <w:tab w:val="clear" w:pos="360"/>
        </w:tabs>
        <w:spacing w:before="0" w:line="240" w:lineRule="auto"/>
        <w:ind w:left="720" w:hanging="720"/>
        <w:rPr>
          <w:b/>
        </w:rPr>
      </w:pPr>
      <w:r w:rsidRPr="00124BB9">
        <w:rPr>
          <w:rFonts w:ascii="Times New Roman" w:hAnsi="Times New Roman" w:cs="Times New Roman"/>
          <w:b/>
          <w:color w:val="auto"/>
          <w:sz w:val="24"/>
        </w:rPr>
        <w:t>3-3</w:t>
      </w:r>
      <w:r w:rsidR="002027DB">
        <w:rPr>
          <w:rFonts w:ascii="Times New Roman" w:hAnsi="Times New Roman" w:cs="Times New Roman"/>
          <w:b/>
          <w:color w:val="auto"/>
          <w:sz w:val="24"/>
        </w:rPr>
        <w:t>4.</w:t>
      </w:r>
      <w:r w:rsidRPr="00124BB9">
        <w:rPr>
          <w:rFonts w:ascii="Times New Roman" w:hAnsi="Times New Roman" w:cs="Times New Roman"/>
          <w:b/>
          <w:color w:val="auto"/>
          <w:sz w:val="24"/>
        </w:rPr>
        <w:tab/>
      </w:r>
      <w:r w:rsidR="002B0F23">
        <w:rPr>
          <w:rFonts w:ascii="Times New Roman" w:hAnsi="Times New Roman" w:cs="Times New Roman"/>
          <w:b/>
          <w:color w:val="auto"/>
          <w:sz w:val="24"/>
        </w:rPr>
        <w:t>Lingerie and Buyer Behaviors</w:t>
      </w:r>
      <w:r w:rsidRPr="00124BB9">
        <w:rPr>
          <w:rFonts w:ascii="Times New Roman" w:hAnsi="Times New Roman" w:cs="Times New Roman"/>
          <w:b/>
          <w:color w:val="auto"/>
          <w:sz w:val="24"/>
        </w:rPr>
        <w:t>:</w:t>
      </w:r>
      <w:r w:rsidRPr="00CB75CB">
        <w:rPr>
          <w:rFonts w:ascii="Times New Roman" w:hAnsi="Times New Roman" w:cs="Times New Roman"/>
          <w:color w:val="auto"/>
          <w:sz w:val="24"/>
        </w:rPr>
        <w:t xml:space="preserve"> </w:t>
      </w:r>
      <w:hyperlink r:id="rId16" w:history="1">
        <w:r w:rsidR="002B0F23">
          <w:rPr>
            <w:rStyle w:val="Hyperlink"/>
            <w:rFonts w:ascii="Times New Roman" w:hAnsi="Times New Roman" w:cs="Times New Roman"/>
            <w:b/>
            <w:sz w:val="24"/>
          </w:rPr>
          <w:t>blogclowbaack.net/2019/08/20/lingerie-and-buying-behaviors-chapter-3/</w:t>
        </w:r>
      </w:hyperlink>
      <w:r w:rsidRPr="002027DB">
        <w:rPr>
          <w:rFonts w:ascii="Times New Roman" w:hAnsi="Times New Roman" w:cs="Times New Roman"/>
          <w:b/>
          <w:color w:val="auto"/>
          <w:sz w:val="24"/>
        </w:rPr>
        <w:t xml:space="preserve"> </w:t>
      </w:r>
    </w:p>
    <w:p w14:paraId="669BD685" w14:textId="77777777" w:rsidR="00666534" w:rsidRPr="00506BE2" w:rsidRDefault="00666534" w:rsidP="002F4EA2">
      <w:pPr>
        <w:widowControl/>
        <w:ind w:left="375"/>
        <w:rPr>
          <w:b/>
        </w:rPr>
      </w:pPr>
    </w:p>
    <w:p w14:paraId="0381A6D4" w14:textId="77777777" w:rsidR="00666534" w:rsidRPr="00506BE2" w:rsidRDefault="00666534" w:rsidP="002F4EA2">
      <w:pPr>
        <w:widowControl/>
        <w:tabs>
          <w:tab w:val="left" w:pos="-720"/>
        </w:tabs>
        <w:suppressAutoHyphens/>
        <w:jc w:val="both"/>
        <w:rPr>
          <w:spacing w:val="-3"/>
        </w:rPr>
      </w:pPr>
      <w:r w:rsidRPr="00506BE2">
        <w:rPr>
          <w:spacing w:val="-3"/>
        </w:rPr>
        <w:t>These exercises provide you with an additional tool to engage your students.</w:t>
      </w:r>
    </w:p>
    <w:p w14:paraId="1FE9C5D2" w14:textId="15665AC6" w:rsidR="00666534" w:rsidRDefault="00666534" w:rsidP="002F4EA2">
      <w:pPr>
        <w:widowControl/>
      </w:pPr>
    </w:p>
    <w:p w14:paraId="1AF72153" w14:textId="77777777" w:rsidR="00491161" w:rsidRDefault="00491161" w:rsidP="00491161">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12B529D6" w14:textId="77777777" w:rsidR="000009C0" w:rsidRDefault="000009C0" w:rsidP="002F4EA2">
      <w:pPr>
        <w:widowControl/>
      </w:pPr>
    </w:p>
    <w:p w14:paraId="15C61F22" w14:textId="27CB6048" w:rsidR="00491161" w:rsidRDefault="00491161" w:rsidP="002F4EA2">
      <w:pPr>
        <w:widowControl/>
      </w:pPr>
      <w:r>
        <w:tab/>
        <w:t>and</w:t>
      </w:r>
    </w:p>
    <w:p w14:paraId="1419C279" w14:textId="77777777" w:rsidR="00491161" w:rsidRDefault="00491161" w:rsidP="002F4EA2">
      <w:pPr>
        <w:widowControl/>
      </w:pPr>
    </w:p>
    <w:p w14:paraId="59D281CE" w14:textId="77777777" w:rsidR="00491161" w:rsidRPr="00942380" w:rsidRDefault="00491161" w:rsidP="00491161">
      <w:pPr>
        <w:pStyle w:val="BodyTextIndent3"/>
        <w:rPr>
          <w:i w:val="0"/>
        </w:rPr>
      </w:pPr>
      <w:r w:rsidRPr="00942380">
        <w:rPr>
          <w:i w:val="0"/>
          <w:iCs w:val="0"/>
          <w:spacing w:val="-4"/>
        </w:rPr>
        <w:t>LO: 3.3</w:t>
      </w:r>
      <w:r w:rsidRPr="00942380">
        <w:rPr>
          <w:i w:val="0"/>
          <w:iCs w:val="0"/>
          <w:spacing w:val="-4"/>
        </w:rPr>
        <w:tab/>
      </w:r>
      <w:r w:rsidRPr="00942380">
        <w:rPr>
          <w:i w:val="0"/>
          <w:iCs w:val="0"/>
          <w:spacing w:val="-4"/>
        </w:rPr>
        <w:tab/>
      </w:r>
      <w:r w:rsidRPr="00942380">
        <w:rPr>
          <w:i w:val="0"/>
        </w:rPr>
        <w:t>What trends are affecting the consumer buying environment?</w:t>
      </w:r>
    </w:p>
    <w:p w14:paraId="6C015514" w14:textId="0A29DE86" w:rsidR="00491161" w:rsidRDefault="00491161" w:rsidP="002F4EA2">
      <w:pPr>
        <w:widowControl/>
      </w:pPr>
      <w:r>
        <w:tab/>
      </w:r>
    </w:p>
    <w:p w14:paraId="757169DC" w14:textId="77777777" w:rsidR="00491161" w:rsidRDefault="00491161" w:rsidP="002F4EA2">
      <w:pPr>
        <w:widowControl/>
      </w:pPr>
    </w:p>
    <w:p w14:paraId="6656C29B" w14:textId="77777777" w:rsidR="00807397" w:rsidRDefault="00807397" w:rsidP="002F4EA2">
      <w:pPr>
        <w:pStyle w:val="Heading8"/>
        <w:widowControl/>
        <w:spacing w:line="240" w:lineRule="auto"/>
        <w:rPr>
          <w:b/>
          <w:bCs/>
        </w:rPr>
      </w:pPr>
      <w:r>
        <w:rPr>
          <w:b/>
          <w:bCs/>
        </w:rPr>
        <w:t>Student Project: Creative Corner</w:t>
      </w:r>
    </w:p>
    <w:p w14:paraId="2974B2CA" w14:textId="77777777" w:rsidR="00807397" w:rsidRDefault="00807397" w:rsidP="002F4EA2">
      <w:pPr>
        <w:widowControl/>
      </w:pPr>
    </w:p>
    <w:p w14:paraId="7CFBBA3C" w14:textId="77777777" w:rsidR="00807397" w:rsidRDefault="00807397" w:rsidP="002F4EA2">
      <w:pPr>
        <w:widowControl/>
      </w:pPr>
      <w:r>
        <w:t>This is an analysis for advertising spring break trip packages to college students.</w:t>
      </w:r>
    </w:p>
    <w:p w14:paraId="60247B3E" w14:textId="77777777" w:rsidR="00807397" w:rsidRDefault="00807397" w:rsidP="002F4EA2">
      <w:pPr>
        <w:widowControl/>
      </w:pPr>
    </w:p>
    <w:p w14:paraId="7298E5A4" w14:textId="058913B5" w:rsidR="00807397" w:rsidRDefault="00807397" w:rsidP="00704EE4">
      <w:pPr>
        <w:widowControl/>
        <w:jc w:val="both"/>
      </w:pPr>
      <w:r>
        <w:t>Students should design an emotional ad, a rational ad, and an action-oriented ad for a trip to Ft. Lauderdale, Florida</w:t>
      </w:r>
      <w:r w:rsidR="002027DB">
        <w:t>,</w:t>
      </w:r>
      <w:r>
        <w:t xml:space="preserve"> for a </w:t>
      </w:r>
      <w:r w:rsidR="002027DB">
        <w:t>five-</w:t>
      </w:r>
      <w:r>
        <w:t>day trip.</w:t>
      </w:r>
    </w:p>
    <w:p w14:paraId="6EAEC8E6" w14:textId="4B12AA4B" w:rsidR="00807397" w:rsidRDefault="00807397" w:rsidP="002F4EA2">
      <w:pPr>
        <w:widowControl/>
      </w:pPr>
    </w:p>
    <w:p w14:paraId="6F9E625A" w14:textId="77777777" w:rsidR="00D171A4" w:rsidRDefault="00D171A4" w:rsidP="00D171A4">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2A2FF7A7" w14:textId="77777777" w:rsidR="00D171A4" w:rsidRDefault="00D171A4" w:rsidP="00D171A4">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0BAFBAD0" w14:textId="77777777" w:rsidR="00D171A4" w:rsidRDefault="00D171A4" w:rsidP="002F4EA2">
      <w:pPr>
        <w:widowControl/>
      </w:pPr>
    </w:p>
    <w:p w14:paraId="2EB335B6" w14:textId="77777777" w:rsidR="00316CA9" w:rsidRDefault="00316CA9" w:rsidP="002F4EA2">
      <w:pPr>
        <w:pStyle w:val="Heading9"/>
        <w:widowControl/>
        <w:spacing w:line="240" w:lineRule="auto"/>
        <w:rPr>
          <w:rStyle w:val="AutoList52"/>
          <w:spacing w:val="-4"/>
          <w:sz w:val="36"/>
        </w:rPr>
      </w:pPr>
      <w:r>
        <w:rPr>
          <w:rStyle w:val="AutoList52"/>
          <w:spacing w:val="-4"/>
          <w:sz w:val="36"/>
        </w:rPr>
        <w:lastRenderedPageBreak/>
        <w:t>CASES</w:t>
      </w:r>
    </w:p>
    <w:p w14:paraId="2C204250" w14:textId="77777777" w:rsidR="00316CA9" w:rsidRDefault="00316CA9" w:rsidP="002F4EA2">
      <w:pPr>
        <w:widowControl/>
        <w:tabs>
          <w:tab w:val="left" w:pos="-720"/>
        </w:tabs>
        <w:suppressAutoHyphens/>
        <w:jc w:val="both"/>
        <w:rPr>
          <w:rStyle w:val="AutoList52"/>
        </w:rPr>
      </w:pPr>
    </w:p>
    <w:p w14:paraId="5F00E92A" w14:textId="5877FF22" w:rsidR="006A736A" w:rsidRDefault="006A736A" w:rsidP="006A736A">
      <w:pPr>
        <w:pStyle w:val="Heading4"/>
        <w:widowControl/>
        <w:spacing w:line="240" w:lineRule="auto"/>
      </w:pPr>
      <w:r>
        <w:t xml:space="preserve">Case </w:t>
      </w:r>
      <w:r w:rsidR="000009C0">
        <w:t>1</w:t>
      </w:r>
      <w:r>
        <w:tab/>
      </w:r>
      <w:r>
        <w:tab/>
        <w:t>Electric, Hybrid, or Fossil Fuel?</w:t>
      </w:r>
    </w:p>
    <w:p w14:paraId="40FDE752" w14:textId="77777777" w:rsidR="006A736A" w:rsidRDefault="006A736A" w:rsidP="006A736A">
      <w:pPr>
        <w:pStyle w:val="Heading4"/>
        <w:widowControl/>
        <w:spacing w:line="240" w:lineRule="auto"/>
      </w:pPr>
    </w:p>
    <w:p w14:paraId="297F0440" w14:textId="680535B9" w:rsidR="00CC3774" w:rsidRPr="00CC3774" w:rsidRDefault="006A736A" w:rsidP="00CC3774">
      <w:pPr>
        <w:pStyle w:val="Heading4"/>
        <w:widowControl/>
        <w:spacing w:line="240" w:lineRule="auto"/>
      </w:pPr>
      <w:r>
        <w:t>3-35.</w:t>
      </w:r>
      <w:r>
        <w:tab/>
      </w:r>
      <w:r w:rsidR="00CC3774" w:rsidRPr="00CC3774">
        <w:t>Apply the concepts of evoked sets, inept sets, and inert sets to this situation.</w:t>
      </w:r>
    </w:p>
    <w:p w14:paraId="003900DE" w14:textId="77777777" w:rsidR="006A736A" w:rsidRDefault="006A736A" w:rsidP="00CC3774">
      <w:pPr>
        <w:pStyle w:val="Heading4"/>
        <w:widowControl/>
        <w:spacing w:line="240" w:lineRule="auto"/>
      </w:pPr>
    </w:p>
    <w:p w14:paraId="4E54B086" w14:textId="22A9A4DE" w:rsidR="006A736A" w:rsidRDefault="00CC3774" w:rsidP="00CC3774">
      <w:pPr>
        <w:widowControl/>
        <w:jc w:val="both"/>
      </w:pPr>
      <w:r>
        <w:tab/>
        <w:t xml:space="preserve">The evoked set would be all the brands or cars the couple considers. The inept set </w:t>
      </w:r>
      <w:r>
        <w:tab/>
        <w:t xml:space="preserve">would be the first ones they eliminate. The inert set may or may not be factors, but it </w:t>
      </w:r>
      <w:r>
        <w:tab/>
        <w:t>is likely they would simply go to brands in the evoked set.</w:t>
      </w:r>
    </w:p>
    <w:p w14:paraId="423410E2" w14:textId="43D347EE" w:rsidR="00CC3774" w:rsidRDefault="00CC3774" w:rsidP="00CC3774">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62787FFF" w14:textId="77777777" w:rsidR="00CC3774" w:rsidRDefault="00CC3774" w:rsidP="00CC3774">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74073F25" w14:textId="261268D3" w:rsidR="002B0F23" w:rsidRDefault="002B0F23">
      <w:pPr>
        <w:widowControl/>
        <w:autoSpaceDE/>
        <w:autoSpaceDN/>
        <w:adjustRightInd/>
        <w:rPr>
          <w:b/>
          <w:bCs/>
        </w:rPr>
      </w:pPr>
    </w:p>
    <w:p w14:paraId="2E2D1942" w14:textId="53BE8FAA" w:rsidR="006A736A" w:rsidRPr="00762721" w:rsidRDefault="006A736A" w:rsidP="006A736A">
      <w:pPr>
        <w:widowControl/>
        <w:rPr>
          <w:b/>
        </w:rPr>
      </w:pPr>
      <w:r w:rsidRPr="00DF5BB2">
        <w:rPr>
          <w:b/>
        </w:rPr>
        <w:t>3-</w:t>
      </w:r>
      <w:r w:rsidR="00CC3774" w:rsidRPr="00DF5BB2">
        <w:rPr>
          <w:b/>
        </w:rPr>
        <w:t>3</w:t>
      </w:r>
      <w:r w:rsidR="008634E7" w:rsidRPr="00DF5BB2">
        <w:rPr>
          <w:b/>
        </w:rPr>
        <w:t>6</w:t>
      </w:r>
      <w:r w:rsidRPr="00DF5BB2">
        <w:rPr>
          <w:b/>
        </w:rPr>
        <w:t>.</w:t>
      </w:r>
      <w:r w:rsidRPr="00DE52BC">
        <w:tab/>
      </w:r>
      <w:r w:rsidR="00CC3774" w:rsidRPr="00DE52BC">
        <w:t xml:space="preserve">If Gerrard chose to use an affect referral method for making the decision, what </w:t>
      </w:r>
      <w:r w:rsidR="00CC3774" w:rsidRPr="00DE52BC">
        <w:tab/>
        <w:t xml:space="preserve">would </w:t>
      </w:r>
      <w:r w:rsidR="00CC3774" w:rsidRPr="00DE52BC">
        <w:tab/>
        <w:t>happen?</w:t>
      </w:r>
      <w:r w:rsidR="00CC3774" w:rsidRPr="00DE52BC" w:rsidDel="00CC3774">
        <w:t xml:space="preserve"> </w:t>
      </w:r>
    </w:p>
    <w:p w14:paraId="473E29B5" w14:textId="77777777" w:rsidR="00CC3774" w:rsidRPr="00CC3774" w:rsidRDefault="00CC3774" w:rsidP="006A736A">
      <w:pPr>
        <w:widowControl/>
        <w:rPr>
          <w:b/>
        </w:rPr>
      </w:pPr>
    </w:p>
    <w:p w14:paraId="6026F0C8" w14:textId="2F21F6DE" w:rsidR="006A736A" w:rsidRDefault="00CC3774" w:rsidP="006A736A">
      <w:pPr>
        <w:widowControl/>
      </w:pPr>
      <w:r>
        <w:tab/>
        <w:t xml:space="preserve">He would choose a car brand with which he has positive feelings and likes the best as </w:t>
      </w:r>
      <w:r>
        <w:tab/>
        <w:t>a result.</w:t>
      </w:r>
    </w:p>
    <w:p w14:paraId="45087332" w14:textId="77777777" w:rsidR="00CC3774" w:rsidRDefault="00CC3774" w:rsidP="006A736A">
      <w:pPr>
        <w:widowControl/>
      </w:pPr>
    </w:p>
    <w:p w14:paraId="3692C9DD" w14:textId="77777777" w:rsidR="00CC3774" w:rsidRDefault="00CC3774" w:rsidP="00CC3774">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59B57F57" w14:textId="77777777" w:rsidR="00762721" w:rsidRDefault="00762721" w:rsidP="00CC3774">
      <w:pPr>
        <w:widowControl/>
        <w:tabs>
          <w:tab w:val="left" w:pos="-720"/>
          <w:tab w:val="decimal" w:pos="360"/>
        </w:tabs>
        <w:suppressAutoHyphens/>
        <w:ind w:left="720" w:hanging="720"/>
        <w:jc w:val="both"/>
        <w:rPr>
          <w:spacing w:val="-3"/>
        </w:rPr>
      </w:pPr>
      <w:bookmarkStart w:id="0" w:name="_GoBack"/>
      <w:bookmarkEnd w:id="0"/>
    </w:p>
    <w:p w14:paraId="4A721A8A" w14:textId="7F35D0EE" w:rsidR="006A736A" w:rsidRPr="00762721" w:rsidRDefault="006A736A" w:rsidP="000009C0">
      <w:pPr>
        <w:widowControl/>
        <w:ind w:left="720" w:hanging="720"/>
        <w:jc w:val="both"/>
        <w:rPr>
          <w:b/>
        </w:rPr>
      </w:pPr>
      <w:r w:rsidRPr="00DF5BB2">
        <w:rPr>
          <w:b/>
        </w:rPr>
        <w:t>3-</w:t>
      </w:r>
      <w:r w:rsidR="00CC3774" w:rsidRPr="00DF5BB2">
        <w:rPr>
          <w:b/>
        </w:rPr>
        <w:t>3</w:t>
      </w:r>
      <w:r w:rsidR="008634E7" w:rsidRPr="00DF5BB2">
        <w:rPr>
          <w:b/>
        </w:rPr>
        <w:t>7</w:t>
      </w:r>
      <w:r w:rsidRPr="00DF5BB2">
        <w:rPr>
          <w:b/>
        </w:rPr>
        <w:t>.</w:t>
      </w:r>
      <w:r w:rsidRPr="00DE52BC">
        <w:tab/>
      </w:r>
      <w:r w:rsidR="00CC3774" w:rsidRPr="00DE52BC">
        <w:t>If Mavis and Gerrard followed the multiattribute approach when making the</w:t>
      </w:r>
      <w:r w:rsidR="000009C0" w:rsidRPr="00DE52BC">
        <w:t xml:space="preserve"> </w:t>
      </w:r>
      <w:r w:rsidR="00CC3774" w:rsidRPr="00DE52BC">
        <w:t>purchase, which variables would be the most salient in their choice? Which would play roles, but would be less significant?</w:t>
      </w:r>
      <w:r w:rsidR="00CC3774" w:rsidRPr="00DE52BC" w:rsidDel="00CC3774">
        <w:t xml:space="preserve"> </w:t>
      </w:r>
    </w:p>
    <w:p w14:paraId="016FAB92" w14:textId="77777777" w:rsidR="00CC3774" w:rsidRDefault="00CC3774" w:rsidP="006A736A">
      <w:pPr>
        <w:pStyle w:val="Heading4"/>
        <w:widowControl/>
        <w:spacing w:line="240" w:lineRule="auto"/>
      </w:pPr>
    </w:p>
    <w:p w14:paraId="6BF01111" w14:textId="3CE673C9" w:rsidR="008634E7" w:rsidRDefault="00CC3774" w:rsidP="006A736A">
      <w:pPr>
        <w:pStyle w:val="Heading4"/>
        <w:widowControl/>
        <w:spacing w:line="240" w:lineRule="auto"/>
        <w:rPr>
          <w:b w:val="0"/>
        </w:rPr>
      </w:pPr>
      <w:r w:rsidRPr="008634E7">
        <w:rPr>
          <w:b w:val="0"/>
        </w:rPr>
        <w:tab/>
        <w:t xml:space="preserve">Three primary factors would likely be the number of options available (fossil fuel </w:t>
      </w:r>
      <w:r w:rsidR="008634E7">
        <w:rPr>
          <w:b w:val="0"/>
        </w:rPr>
        <w:tab/>
        <w:t>c</w:t>
      </w:r>
      <w:r w:rsidRPr="008634E7">
        <w:rPr>
          <w:b w:val="0"/>
        </w:rPr>
        <w:t xml:space="preserve">ars offer more), the </w:t>
      </w:r>
      <w:r w:rsidR="008634E7" w:rsidRPr="008634E7">
        <w:rPr>
          <w:b w:val="0"/>
        </w:rPr>
        <w:t xml:space="preserve">desire to be good global citizens (electric has the edge), and the </w:t>
      </w:r>
      <w:r w:rsidR="008634E7">
        <w:rPr>
          <w:b w:val="0"/>
        </w:rPr>
        <w:tab/>
      </w:r>
      <w:r w:rsidR="008634E7" w:rsidRPr="008634E7">
        <w:rPr>
          <w:b w:val="0"/>
        </w:rPr>
        <w:t>availability of repair services (disadvantage to hybrid).</w:t>
      </w:r>
      <w:r w:rsidR="008634E7">
        <w:rPr>
          <w:b w:val="0"/>
        </w:rPr>
        <w:t xml:space="preserve"> Status might also come into </w:t>
      </w:r>
      <w:r w:rsidR="008634E7">
        <w:rPr>
          <w:b w:val="0"/>
        </w:rPr>
        <w:tab/>
        <w:t>play for Gerrard.</w:t>
      </w:r>
    </w:p>
    <w:p w14:paraId="64E7C5C8" w14:textId="77777777" w:rsidR="008634E7" w:rsidRDefault="008634E7" w:rsidP="006A736A">
      <w:pPr>
        <w:pStyle w:val="Heading4"/>
        <w:widowControl/>
        <w:spacing w:line="240" w:lineRule="auto"/>
        <w:rPr>
          <w:b w:val="0"/>
        </w:rPr>
      </w:pPr>
    </w:p>
    <w:p w14:paraId="3415A0DC" w14:textId="6A0ACCBD" w:rsidR="00CC3774" w:rsidRPr="008634E7" w:rsidRDefault="008634E7" w:rsidP="006A736A">
      <w:pPr>
        <w:pStyle w:val="Heading4"/>
        <w:widowControl/>
        <w:spacing w:line="240" w:lineRule="auto"/>
        <w:rPr>
          <w:b w:val="0"/>
        </w:rPr>
      </w:pPr>
      <w:r>
        <w:rPr>
          <w:b w:val="0"/>
        </w:rPr>
        <w:tab/>
        <w:t>Students may offer additional thoughts, making this a good in-class question.</w:t>
      </w:r>
    </w:p>
    <w:p w14:paraId="3B5D546A" w14:textId="77777777" w:rsidR="008634E7" w:rsidRDefault="008634E7" w:rsidP="006A736A">
      <w:pPr>
        <w:pStyle w:val="Heading4"/>
        <w:widowControl/>
        <w:spacing w:line="240" w:lineRule="auto"/>
      </w:pPr>
    </w:p>
    <w:p w14:paraId="0D8DC2DF" w14:textId="77777777" w:rsidR="008634E7" w:rsidRDefault="008634E7" w:rsidP="008634E7">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09B0BA6C" w14:textId="77777777" w:rsidR="006A736A" w:rsidRPr="00CC3774" w:rsidRDefault="006A736A" w:rsidP="006A736A">
      <w:pPr>
        <w:pStyle w:val="Heading4"/>
        <w:widowControl/>
        <w:spacing w:line="240" w:lineRule="auto"/>
      </w:pPr>
    </w:p>
    <w:p w14:paraId="1A15327B" w14:textId="2AC3C6B4" w:rsidR="006A736A" w:rsidRDefault="006A736A" w:rsidP="008634E7">
      <w:pPr>
        <w:pStyle w:val="Heading4"/>
      </w:pPr>
      <w:r>
        <w:t>3-</w:t>
      </w:r>
      <w:r w:rsidR="008634E7">
        <w:t>38</w:t>
      </w:r>
      <w:r>
        <w:t>.</w:t>
      </w:r>
      <w:r>
        <w:tab/>
      </w:r>
      <w:r w:rsidR="008634E7" w:rsidRPr="008634E7">
        <w:t xml:space="preserve">Explain how the cognitive, affective, and conative aspects of attitudes would </w:t>
      </w:r>
      <w:r w:rsidR="008634E7">
        <w:tab/>
      </w:r>
      <w:r w:rsidR="008634E7" w:rsidRPr="008634E7">
        <w:t xml:space="preserve">play roles as the couple considers their various purchasing </w:t>
      </w:r>
      <w:r w:rsidR="008634E7">
        <w:t>options.</w:t>
      </w:r>
    </w:p>
    <w:p w14:paraId="3AF34F30" w14:textId="77777777" w:rsidR="008634E7" w:rsidRPr="008634E7" w:rsidRDefault="008634E7" w:rsidP="008634E7"/>
    <w:p w14:paraId="2580F342" w14:textId="6C3F96DE" w:rsidR="006A736A" w:rsidRDefault="00C15612" w:rsidP="002F4EA2">
      <w:pPr>
        <w:widowControl/>
        <w:tabs>
          <w:tab w:val="left" w:pos="-720"/>
        </w:tabs>
        <w:suppressAutoHyphens/>
        <w:jc w:val="both"/>
        <w:rPr>
          <w:rStyle w:val="AutoList52"/>
        </w:rPr>
      </w:pPr>
      <w:r>
        <w:rPr>
          <w:rStyle w:val="AutoList52"/>
        </w:rPr>
        <w:tab/>
        <w:t xml:space="preserve">Cognitively, they would consider which would be the more rational choice, given the </w:t>
      </w:r>
      <w:r>
        <w:rPr>
          <w:rStyle w:val="AutoList52"/>
        </w:rPr>
        <w:tab/>
        <w:t xml:space="preserve">pros and cons of the various options. Affectively, they would go with the one that </w:t>
      </w:r>
      <w:r>
        <w:rPr>
          <w:rStyle w:val="AutoList52"/>
        </w:rPr>
        <w:tab/>
        <w:t xml:space="preserve">generated the more emotional attachment. Conative factors may include the actual </w:t>
      </w:r>
      <w:r>
        <w:rPr>
          <w:rStyle w:val="AutoList52"/>
        </w:rPr>
        <w:tab/>
        <w:t xml:space="preserve">availability of a car based on color, options, or other factors, when they are ready to </w:t>
      </w:r>
      <w:r>
        <w:rPr>
          <w:rStyle w:val="AutoList52"/>
        </w:rPr>
        <w:tab/>
        <w:t>act and make a purchase.</w:t>
      </w:r>
    </w:p>
    <w:p w14:paraId="5E8BAA0C" w14:textId="77777777" w:rsidR="00C15612" w:rsidRDefault="00C15612" w:rsidP="002F4EA2">
      <w:pPr>
        <w:widowControl/>
        <w:tabs>
          <w:tab w:val="left" w:pos="-720"/>
        </w:tabs>
        <w:suppressAutoHyphens/>
        <w:jc w:val="both"/>
        <w:rPr>
          <w:rStyle w:val="AutoList52"/>
        </w:rPr>
      </w:pPr>
    </w:p>
    <w:p w14:paraId="321DA18A" w14:textId="77777777" w:rsidR="00C15612" w:rsidRDefault="00C15612" w:rsidP="00C15612">
      <w:pPr>
        <w:widowControl/>
        <w:tabs>
          <w:tab w:val="left" w:pos="-720"/>
          <w:tab w:val="decimal" w:pos="360"/>
        </w:tabs>
        <w:suppressAutoHyphens/>
        <w:ind w:left="720" w:hanging="720"/>
        <w:jc w:val="both"/>
        <w:rPr>
          <w:spacing w:val="-3"/>
        </w:rPr>
      </w:pPr>
      <w:r>
        <w:lastRenderedPageBreak/>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2F0781AD" w14:textId="77777777" w:rsidR="00C15612" w:rsidRDefault="00C15612" w:rsidP="002F4EA2">
      <w:pPr>
        <w:widowControl/>
        <w:tabs>
          <w:tab w:val="left" w:pos="-720"/>
        </w:tabs>
        <w:suppressAutoHyphens/>
        <w:jc w:val="both"/>
        <w:rPr>
          <w:rStyle w:val="AutoList52"/>
        </w:rPr>
      </w:pPr>
    </w:p>
    <w:p w14:paraId="4537BC69" w14:textId="77777777" w:rsidR="00C15612" w:rsidRPr="00C15612" w:rsidRDefault="00C15612" w:rsidP="00C15612"/>
    <w:p w14:paraId="6C9CBD91" w14:textId="7AC9E5D7" w:rsidR="004C0E07" w:rsidRDefault="004C0E07" w:rsidP="002F4EA2">
      <w:pPr>
        <w:pStyle w:val="Heading4"/>
        <w:widowControl/>
        <w:spacing w:line="240" w:lineRule="auto"/>
      </w:pPr>
      <w:r>
        <w:t xml:space="preserve">Case </w:t>
      </w:r>
      <w:r w:rsidR="006A736A">
        <w:t>2</w:t>
      </w:r>
      <w:r>
        <w:tab/>
      </w:r>
      <w:r>
        <w:tab/>
        <w:t xml:space="preserve">Choosing a </w:t>
      </w:r>
      <w:r w:rsidR="00073D51">
        <w:t>Life Insurance Policy</w:t>
      </w:r>
    </w:p>
    <w:p w14:paraId="64B381CC" w14:textId="77777777" w:rsidR="00073D51" w:rsidRDefault="00073D51" w:rsidP="002F4EA2">
      <w:pPr>
        <w:widowControl/>
        <w:tabs>
          <w:tab w:val="left" w:pos="-720"/>
        </w:tabs>
        <w:suppressAutoHyphens/>
        <w:ind w:firstLine="6"/>
        <w:jc w:val="both"/>
        <w:rPr>
          <w:b/>
          <w:szCs w:val="24"/>
        </w:rPr>
      </w:pPr>
    </w:p>
    <w:p w14:paraId="2ED49C4F" w14:textId="032F5B95" w:rsidR="00073D51" w:rsidRDefault="00073D51" w:rsidP="002F4EA2">
      <w:pPr>
        <w:pStyle w:val="CRCS1GENQ"/>
        <w:widowControl/>
        <w:tabs>
          <w:tab w:val="clear" w:pos="240"/>
          <w:tab w:val="clear" w:pos="360"/>
          <w:tab w:val="left" w:pos="28"/>
        </w:tabs>
        <w:spacing w:before="0" w:line="240" w:lineRule="auto"/>
        <w:ind w:left="720" w:hanging="720"/>
        <w:jc w:val="left"/>
        <w:rPr>
          <w:rStyle w:val="CRGENQNUM"/>
          <w:rFonts w:ascii="Times New Roman" w:hAnsi="Times New Roman" w:cs="Times New Roman"/>
          <w:color w:val="auto"/>
          <w:sz w:val="24"/>
        </w:rPr>
      </w:pPr>
      <w:r w:rsidRPr="00D6018F">
        <w:rPr>
          <w:rStyle w:val="CRGENQNUM"/>
          <w:rFonts w:ascii="Times New Roman" w:hAnsi="Times New Roman" w:cs="Times New Roman"/>
          <w:color w:val="auto"/>
          <w:sz w:val="24"/>
        </w:rPr>
        <w:tab/>
        <w:t>3-3</w:t>
      </w:r>
      <w:r w:rsidR="00762721">
        <w:rPr>
          <w:rStyle w:val="CRGENQNUM"/>
          <w:rFonts w:ascii="Times New Roman" w:hAnsi="Times New Roman" w:cs="Times New Roman"/>
          <w:color w:val="auto"/>
          <w:sz w:val="24"/>
        </w:rPr>
        <w:t>9</w:t>
      </w:r>
      <w:r w:rsidRPr="00D6018F">
        <w:rPr>
          <w:rStyle w:val="CRGENQNUM"/>
          <w:rFonts w:ascii="Times New Roman" w:hAnsi="Times New Roman" w:cs="Times New Roman"/>
          <w:color w:val="auto"/>
          <w:sz w:val="24"/>
        </w:rPr>
        <w:t>.</w:t>
      </w:r>
      <w:r w:rsidRPr="00D6018F">
        <w:rPr>
          <w:rStyle w:val="CRGENQNUM"/>
          <w:rFonts w:ascii="Times New Roman" w:hAnsi="Times New Roman" w:cs="Times New Roman"/>
          <w:color w:val="auto"/>
          <w:sz w:val="24"/>
        </w:rPr>
        <w:tab/>
      </w:r>
      <w:r>
        <w:rPr>
          <w:rStyle w:val="CRGENQNUM"/>
          <w:rFonts w:ascii="Times New Roman" w:hAnsi="Times New Roman" w:cs="Times New Roman"/>
          <w:color w:val="auto"/>
          <w:sz w:val="24"/>
        </w:rPr>
        <w:t>Identify the need (or needs) that would begin the consumer buying decision</w:t>
      </w:r>
      <w:r w:rsidR="00722A20">
        <w:rPr>
          <w:rStyle w:val="CRGENQNUM"/>
          <w:rFonts w:ascii="Times New Roman" w:hAnsi="Times New Roman" w:cs="Times New Roman"/>
          <w:color w:val="auto"/>
          <w:sz w:val="24"/>
        </w:rPr>
        <w:t>-</w:t>
      </w:r>
      <w:r>
        <w:rPr>
          <w:rStyle w:val="CRGENQNUM"/>
          <w:rFonts w:ascii="Times New Roman" w:hAnsi="Times New Roman" w:cs="Times New Roman"/>
          <w:color w:val="auto"/>
          <w:sz w:val="24"/>
        </w:rPr>
        <w:t>making process in this case.</w:t>
      </w:r>
    </w:p>
    <w:p w14:paraId="45EB9624" w14:textId="77777777" w:rsidR="00073D51" w:rsidRDefault="00073D51"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color w:val="auto"/>
          <w:sz w:val="24"/>
        </w:rPr>
      </w:pPr>
    </w:p>
    <w:p w14:paraId="79EBCAB3" w14:textId="2C6EC44F" w:rsidR="00073D51" w:rsidRPr="00073D51" w:rsidRDefault="00073D51" w:rsidP="002F4EA2">
      <w:pPr>
        <w:pStyle w:val="CRCS1GENQ"/>
        <w:widowControl/>
        <w:tabs>
          <w:tab w:val="clear" w:pos="240"/>
          <w:tab w:val="clear" w:pos="360"/>
          <w:tab w:val="left" w:pos="28"/>
        </w:tabs>
        <w:spacing w:before="0" w:line="240" w:lineRule="auto"/>
        <w:ind w:left="720" w:hanging="720"/>
        <w:jc w:val="left"/>
        <w:rPr>
          <w:rStyle w:val="CRGENQNUM"/>
          <w:rFonts w:ascii="Times New Roman" w:hAnsi="Times New Roman" w:cs="Times New Roman"/>
          <w:b w:val="0"/>
          <w:color w:val="auto"/>
          <w:sz w:val="24"/>
        </w:rPr>
      </w:pPr>
      <w:r w:rsidRPr="00073D51">
        <w:rPr>
          <w:rStyle w:val="CRGENQNUM"/>
          <w:rFonts w:ascii="Times New Roman" w:hAnsi="Times New Roman" w:cs="Times New Roman"/>
          <w:b w:val="0"/>
          <w:color w:val="auto"/>
          <w:sz w:val="24"/>
        </w:rPr>
        <w:tab/>
      </w:r>
      <w:r w:rsidRPr="00073D51">
        <w:rPr>
          <w:rStyle w:val="CRGENQNUM"/>
          <w:rFonts w:ascii="Times New Roman" w:hAnsi="Times New Roman" w:cs="Times New Roman"/>
          <w:b w:val="0"/>
          <w:color w:val="auto"/>
          <w:sz w:val="24"/>
        </w:rPr>
        <w:tab/>
        <w:t>The need to protect one</w:t>
      </w:r>
      <w:r w:rsidR="00E0099C">
        <w:rPr>
          <w:rStyle w:val="CRGENQNUM"/>
          <w:rFonts w:ascii="Times New Roman" w:hAnsi="Times New Roman" w:cs="Times New Roman"/>
          <w:b w:val="0"/>
          <w:color w:val="auto"/>
          <w:sz w:val="24"/>
        </w:rPr>
        <w:t>’</w:t>
      </w:r>
      <w:r w:rsidRPr="00073D51">
        <w:rPr>
          <w:rStyle w:val="CRGENQNUM"/>
          <w:rFonts w:ascii="Times New Roman" w:hAnsi="Times New Roman" w:cs="Times New Roman"/>
          <w:b w:val="0"/>
          <w:color w:val="auto"/>
          <w:sz w:val="24"/>
        </w:rPr>
        <w:t>s family would likely begin the search.</w:t>
      </w:r>
    </w:p>
    <w:p w14:paraId="21A0D788" w14:textId="77777777" w:rsidR="00073D51" w:rsidRDefault="00073D51" w:rsidP="002F4EA2">
      <w:pPr>
        <w:pStyle w:val="CRCS1GENQ"/>
        <w:widowControl/>
        <w:tabs>
          <w:tab w:val="clear" w:pos="240"/>
          <w:tab w:val="clear" w:pos="360"/>
          <w:tab w:val="left" w:pos="28"/>
          <w:tab w:val="left" w:pos="629"/>
        </w:tabs>
        <w:spacing w:before="0" w:line="240" w:lineRule="auto"/>
        <w:ind w:left="629" w:hanging="629"/>
        <w:jc w:val="left"/>
        <w:rPr>
          <w:rFonts w:ascii="Times New Roman" w:hAnsi="Times New Roman" w:cs="Times New Roman"/>
          <w:color w:val="auto"/>
          <w:sz w:val="24"/>
        </w:rPr>
      </w:pPr>
    </w:p>
    <w:p w14:paraId="76A4E0DE" w14:textId="77777777" w:rsidR="006A736A" w:rsidRDefault="006A736A" w:rsidP="006A736A">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448D2A84" w14:textId="77777777" w:rsidR="006A736A" w:rsidRPr="00CD6535" w:rsidRDefault="006A736A" w:rsidP="002F4EA2">
      <w:pPr>
        <w:pStyle w:val="CRCS1GENQ"/>
        <w:widowControl/>
        <w:tabs>
          <w:tab w:val="clear" w:pos="240"/>
          <w:tab w:val="clear" w:pos="360"/>
          <w:tab w:val="left" w:pos="28"/>
          <w:tab w:val="left" w:pos="629"/>
        </w:tabs>
        <w:spacing w:before="0" w:line="240" w:lineRule="auto"/>
        <w:ind w:left="629" w:hanging="629"/>
        <w:jc w:val="left"/>
        <w:rPr>
          <w:rFonts w:ascii="Times New Roman" w:hAnsi="Times New Roman" w:cs="Times New Roman"/>
          <w:color w:val="auto"/>
          <w:sz w:val="24"/>
        </w:rPr>
      </w:pPr>
    </w:p>
    <w:p w14:paraId="2D7D5652" w14:textId="428AFB5C" w:rsidR="00073D51" w:rsidRDefault="00073D51" w:rsidP="002F4EA2">
      <w:pPr>
        <w:pStyle w:val="CRCS1GENQ"/>
        <w:widowControl/>
        <w:tabs>
          <w:tab w:val="clear" w:pos="240"/>
          <w:tab w:val="clear" w:pos="360"/>
          <w:tab w:val="left" w:pos="28"/>
        </w:tabs>
        <w:spacing w:before="0" w:line="240" w:lineRule="auto"/>
        <w:ind w:left="720" w:hanging="720"/>
        <w:jc w:val="left"/>
        <w:rPr>
          <w:rStyle w:val="CRGENQNUM"/>
          <w:rFonts w:ascii="Times New Roman" w:hAnsi="Times New Roman" w:cs="Times New Roman"/>
          <w:color w:val="auto"/>
          <w:sz w:val="24"/>
        </w:rPr>
      </w:pPr>
      <w:r w:rsidRPr="00D6018F">
        <w:rPr>
          <w:rStyle w:val="CRGENQNUM"/>
          <w:rFonts w:ascii="Times New Roman" w:hAnsi="Times New Roman" w:cs="Times New Roman"/>
          <w:color w:val="auto"/>
          <w:sz w:val="24"/>
        </w:rPr>
        <w:tab/>
        <w:t>3-</w:t>
      </w:r>
      <w:r w:rsidR="00762721">
        <w:rPr>
          <w:rStyle w:val="CRGENQNUM"/>
          <w:rFonts w:ascii="Times New Roman" w:hAnsi="Times New Roman" w:cs="Times New Roman"/>
          <w:color w:val="auto"/>
          <w:sz w:val="24"/>
        </w:rPr>
        <w:t>40</w:t>
      </w:r>
      <w:r w:rsidRPr="00D6018F">
        <w:rPr>
          <w:rStyle w:val="CRGENQNUM"/>
          <w:rFonts w:ascii="Times New Roman" w:hAnsi="Times New Roman" w:cs="Times New Roman"/>
          <w:color w:val="auto"/>
          <w:sz w:val="24"/>
        </w:rPr>
        <w:t>.</w:t>
      </w:r>
      <w:r w:rsidRPr="00D6018F">
        <w:rPr>
          <w:rStyle w:val="CRGENQNUM"/>
          <w:rFonts w:ascii="Times New Roman" w:hAnsi="Times New Roman" w:cs="Times New Roman"/>
          <w:color w:val="auto"/>
          <w:sz w:val="24"/>
        </w:rPr>
        <w:tab/>
      </w:r>
      <w:r>
        <w:rPr>
          <w:rStyle w:val="CRGENQNUM"/>
          <w:rFonts w:ascii="Times New Roman" w:hAnsi="Times New Roman" w:cs="Times New Roman"/>
          <w:color w:val="auto"/>
          <w:sz w:val="24"/>
        </w:rPr>
        <w:t xml:space="preserve">How would the elements involved in an external search affect John and Sandy as they explore their purchase options? </w:t>
      </w:r>
      <w:r w:rsidR="002B0F23">
        <w:rPr>
          <w:rStyle w:val="CRGENQNUM"/>
          <w:rFonts w:ascii="Times New Roman" w:hAnsi="Times New Roman" w:cs="Times New Roman"/>
          <w:color w:val="auto"/>
          <w:sz w:val="24"/>
        </w:rPr>
        <w:t>Discuss</w:t>
      </w:r>
      <w:r>
        <w:rPr>
          <w:rStyle w:val="CRGENQNUM"/>
          <w:rFonts w:ascii="Times New Roman" w:hAnsi="Times New Roman" w:cs="Times New Roman"/>
          <w:color w:val="auto"/>
          <w:sz w:val="24"/>
        </w:rPr>
        <w:t xml:space="preserve"> in terms of:</w:t>
      </w:r>
    </w:p>
    <w:p w14:paraId="425B0E2D" w14:textId="77777777" w:rsidR="00073D51" w:rsidRDefault="00073D51"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3C65568A" w14:textId="77777777" w:rsidR="00073D51" w:rsidRPr="00124BB9" w:rsidRDefault="00073D51" w:rsidP="002F4EA2">
      <w:pPr>
        <w:pStyle w:val="CRCS1GENQLLFIRST"/>
        <w:widowControl/>
        <w:tabs>
          <w:tab w:val="clear" w:pos="760"/>
        </w:tabs>
        <w:spacing w:line="240" w:lineRule="auto"/>
        <w:ind w:left="1170" w:hanging="450"/>
        <w:jc w:val="left"/>
        <w:rPr>
          <w:rFonts w:ascii="Times New Roman" w:hAnsi="Times New Roman" w:cs="Times New Roman"/>
          <w:b/>
          <w:color w:val="auto"/>
          <w:sz w:val="24"/>
        </w:rPr>
      </w:pPr>
      <w:r w:rsidRPr="00124BB9">
        <w:rPr>
          <w:rStyle w:val="CRGENQLLNUM"/>
          <w:rFonts w:ascii="Times New Roman" w:hAnsi="Times New Roman" w:cs="Times New Roman"/>
          <w:color w:val="auto"/>
          <w:sz w:val="24"/>
        </w:rPr>
        <w:t>a.</w:t>
      </w:r>
      <w:r w:rsidRPr="00124BB9">
        <w:rPr>
          <w:rStyle w:val="CRGENQLLNUM"/>
          <w:rFonts w:ascii="Times New Roman" w:hAnsi="Times New Roman" w:cs="Times New Roman"/>
          <w:color w:val="auto"/>
          <w:sz w:val="24"/>
        </w:rPr>
        <w:tab/>
      </w:r>
      <w:r w:rsidRPr="00124BB9">
        <w:rPr>
          <w:rFonts w:ascii="Times New Roman" w:hAnsi="Times New Roman" w:cs="Times New Roman"/>
          <w:b/>
          <w:color w:val="auto"/>
          <w:sz w:val="24"/>
        </w:rPr>
        <w:t>ability to search</w:t>
      </w:r>
    </w:p>
    <w:p w14:paraId="16B5C24E" w14:textId="77777777" w:rsidR="00073D51" w:rsidRPr="00124BB9" w:rsidRDefault="00073D51" w:rsidP="002F4EA2">
      <w:pPr>
        <w:pStyle w:val="CRCS1GENQLLMID"/>
        <w:widowControl/>
        <w:tabs>
          <w:tab w:val="clear" w:pos="760"/>
        </w:tabs>
        <w:spacing w:line="240" w:lineRule="auto"/>
        <w:ind w:left="1170" w:hanging="450"/>
        <w:jc w:val="left"/>
        <w:rPr>
          <w:rFonts w:ascii="Times New Roman" w:hAnsi="Times New Roman" w:cs="Times New Roman"/>
          <w:b/>
          <w:color w:val="auto"/>
          <w:sz w:val="24"/>
        </w:rPr>
      </w:pPr>
      <w:r w:rsidRPr="00124BB9">
        <w:rPr>
          <w:rStyle w:val="CRGENQLLNUM"/>
          <w:rFonts w:ascii="Times New Roman" w:hAnsi="Times New Roman" w:cs="Times New Roman"/>
          <w:color w:val="auto"/>
          <w:sz w:val="24"/>
        </w:rPr>
        <w:t>b.</w:t>
      </w:r>
      <w:r w:rsidRPr="00124BB9">
        <w:rPr>
          <w:rStyle w:val="CRGENQLLNUM"/>
          <w:rFonts w:ascii="Times New Roman" w:hAnsi="Times New Roman" w:cs="Times New Roman"/>
          <w:color w:val="auto"/>
          <w:sz w:val="24"/>
        </w:rPr>
        <w:tab/>
      </w:r>
      <w:r w:rsidRPr="00124BB9">
        <w:rPr>
          <w:rFonts w:ascii="Times New Roman" w:hAnsi="Times New Roman" w:cs="Times New Roman"/>
          <w:b/>
          <w:color w:val="auto"/>
          <w:sz w:val="24"/>
        </w:rPr>
        <w:t>level of motivation</w:t>
      </w:r>
    </w:p>
    <w:p w14:paraId="06E57D64" w14:textId="77777777" w:rsidR="00060D9C" w:rsidRDefault="00060D9C" w:rsidP="002F4EA2">
      <w:pPr>
        <w:pStyle w:val="CRCS1GENQLLMID"/>
        <w:widowControl/>
        <w:spacing w:line="240" w:lineRule="auto"/>
        <w:ind w:left="867" w:hanging="238"/>
        <w:jc w:val="left"/>
        <w:rPr>
          <w:rFonts w:ascii="Times New Roman" w:hAnsi="Times New Roman" w:cs="Times New Roman"/>
          <w:b/>
          <w:color w:val="auto"/>
          <w:sz w:val="24"/>
        </w:rPr>
      </w:pPr>
    </w:p>
    <w:p w14:paraId="2D080E17" w14:textId="3183C307" w:rsidR="00060D9C" w:rsidRPr="00060D9C" w:rsidRDefault="00060D9C" w:rsidP="00704EE4">
      <w:pPr>
        <w:pStyle w:val="CRCS1GENQLLMID"/>
        <w:widowControl/>
        <w:tabs>
          <w:tab w:val="clear" w:pos="760"/>
        </w:tabs>
        <w:spacing w:line="240" w:lineRule="auto"/>
        <w:ind w:left="720" w:firstLine="0"/>
        <w:rPr>
          <w:rFonts w:ascii="Times New Roman" w:hAnsi="Times New Roman" w:cs="Times New Roman"/>
          <w:color w:val="auto"/>
          <w:sz w:val="24"/>
        </w:rPr>
      </w:pPr>
      <w:r w:rsidRPr="00060D9C">
        <w:rPr>
          <w:rFonts w:ascii="Times New Roman" w:hAnsi="Times New Roman" w:cs="Times New Roman"/>
          <w:color w:val="auto"/>
          <w:sz w:val="24"/>
        </w:rPr>
        <w:t>The ability to search would be high</w:t>
      </w:r>
      <w:r w:rsidR="00491161">
        <w:rPr>
          <w:rFonts w:ascii="Times New Roman" w:hAnsi="Times New Roman" w:cs="Times New Roman"/>
          <w:color w:val="auto"/>
          <w:sz w:val="24"/>
        </w:rPr>
        <w:t xml:space="preserve"> and</w:t>
      </w:r>
      <w:r w:rsidRPr="00060D9C">
        <w:rPr>
          <w:rFonts w:ascii="Times New Roman" w:hAnsi="Times New Roman" w:cs="Times New Roman"/>
          <w:color w:val="auto"/>
          <w:sz w:val="24"/>
        </w:rPr>
        <w:t xml:space="preserve"> the level of motivation would be high</w:t>
      </w:r>
      <w:r w:rsidR="00491161">
        <w:rPr>
          <w:rFonts w:ascii="Times New Roman" w:hAnsi="Times New Roman" w:cs="Times New Roman"/>
          <w:color w:val="auto"/>
          <w:sz w:val="24"/>
        </w:rPr>
        <w:t>.</w:t>
      </w:r>
    </w:p>
    <w:p w14:paraId="4BC110D2" w14:textId="77777777" w:rsidR="00073D51" w:rsidRDefault="00073D51"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r w:rsidRPr="000D463D">
        <w:rPr>
          <w:rStyle w:val="CRGENQNUM"/>
          <w:rFonts w:ascii="Times New Roman" w:hAnsi="Times New Roman" w:cs="Times New Roman"/>
          <w:b w:val="0"/>
          <w:color w:val="auto"/>
          <w:sz w:val="24"/>
        </w:rPr>
        <w:tab/>
      </w:r>
    </w:p>
    <w:p w14:paraId="58332499" w14:textId="77777777" w:rsidR="006A736A" w:rsidRDefault="006A736A" w:rsidP="006A736A">
      <w:pPr>
        <w:widowControl/>
        <w:tabs>
          <w:tab w:val="left" w:pos="-720"/>
          <w:tab w:val="decimal" w:pos="360"/>
        </w:tabs>
        <w:suppressAutoHyphens/>
        <w:ind w:left="720" w:hanging="720"/>
        <w:jc w:val="both"/>
        <w:rPr>
          <w:spacing w:val="-3"/>
        </w:rPr>
      </w:pPr>
      <w:r>
        <w:tab/>
      </w:r>
      <w:r>
        <w:tab/>
        <w:t xml:space="preserve">LO: </w:t>
      </w:r>
      <w:r w:rsidRPr="00942380">
        <w:rPr>
          <w:spacing w:val="-3"/>
        </w:rPr>
        <w:t>3.1</w:t>
      </w:r>
      <w:r w:rsidRPr="00285A60">
        <w:rPr>
          <w:spacing w:val="-3"/>
        </w:rPr>
        <w:tab/>
        <w:t xml:space="preserve">Which elements are involved in internal and external information </w:t>
      </w:r>
      <w:r>
        <w:rPr>
          <w:spacing w:val="-3"/>
        </w:rPr>
        <w:tab/>
      </w:r>
      <w:r>
        <w:rPr>
          <w:spacing w:val="-3"/>
        </w:rPr>
        <w:tab/>
      </w:r>
      <w:r>
        <w:rPr>
          <w:spacing w:val="-3"/>
        </w:rPr>
        <w:tab/>
      </w:r>
      <w:r w:rsidRPr="00285A60">
        <w:rPr>
          <w:spacing w:val="-3"/>
        </w:rPr>
        <w:t>searches by consumers, as part of the purchasing process?</w:t>
      </w:r>
    </w:p>
    <w:p w14:paraId="2E539977" w14:textId="77777777" w:rsidR="006A736A" w:rsidRPr="000D463D" w:rsidRDefault="006A736A"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54028DBC" w14:textId="2180E3C1" w:rsidR="00073D51" w:rsidRDefault="00073D51"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color w:val="auto"/>
          <w:sz w:val="24"/>
        </w:rPr>
      </w:pPr>
      <w:r w:rsidRPr="00D6018F">
        <w:rPr>
          <w:rStyle w:val="CRGENQNUM"/>
          <w:rFonts w:ascii="Times New Roman" w:hAnsi="Times New Roman" w:cs="Times New Roman"/>
          <w:color w:val="auto"/>
          <w:sz w:val="24"/>
        </w:rPr>
        <w:t>3-</w:t>
      </w:r>
      <w:r w:rsidR="00762721">
        <w:rPr>
          <w:rStyle w:val="CRGENQNUM"/>
          <w:rFonts w:ascii="Times New Roman" w:hAnsi="Times New Roman" w:cs="Times New Roman"/>
          <w:color w:val="auto"/>
          <w:sz w:val="24"/>
        </w:rPr>
        <w:t>41</w:t>
      </w:r>
      <w:r w:rsidRPr="00D6018F">
        <w:rPr>
          <w:rStyle w:val="CRGENQNUM"/>
          <w:rFonts w:ascii="Times New Roman" w:hAnsi="Times New Roman" w:cs="Times New Roman"/>
          <w:color w:val="auto"/>
          <w:sz w:val="24"/>
        </w:rPr>
        <w:t>.</w:t>
      </w:r>
      <w:r w:rsidRPr="00D6018F">
        <w:rPr>
          <w:rStyle w:val="CRGENQNUM"/>
          <w:rFonts w:ascii="Times New Roman" w:hAnsi="Times New Roman" w:cs="Times New Roman"/>
          <w:color w:val="auto"/>
          <w:sz w:val="24"/>
        </w:rPr>
        <w:tab/>
      </w:r>
      <w:r>
        <w:rPr>
          <w:rStyle w:val="CRGENQNUM"/>
          <w:rFonts w:ascii="Times New Roman" w:hAnsi="Times New Roman" w:cs="Times New Roman"/>
          <w:color w:val="auto"/>
          <w:sz w:val="24"/>
        </w:rPr>
        <w:t>Explain how John and Sandy could evaluate their options using the following concepts and models:</w:t>
      </w:r>
    </w:p>
    <w:p w14:paraId="3D84C696" w14:textId="77777777" w:rsidR="00124BB9" w:rsidRPr="00CD6535" w:rsidRDefault="00124BB9" w:rsidP="002F4EA2">
      <w:pPr>
        <w:pStyle w:val="CRCS1GENQ"/>
        <w:widowControl/>
        <w:tabs>
          <w:tab w:val="clear" w:pos="240"/>
          <w:tab w:val="clear" w:pos="360"/>
          <w:tab w:val="left" w:pos="28"/>
          <w:tab w:val="left" w:pos="629"/>
        </w:tabs>
        <w:spacing w:before="0" w:line="240" w:lineRule="auto"/>
        <w:ind w:left="629" w:hanging="629"/>
        <w:jc w:val="left"/>
        <w:rPr>
          <w:rFonts w:ascii="Times New Roman" w:hAnsi="Times New Roman" w:cs="Times New Roman"/>
          <w:color w:val="auto"/>
          <w:sz w:val="24"/>
        </w:rPr>
      </w:pPr>
    </w:p>
    <w:p w14:paraId="01044788" w14:textId="77777777" w:rsidR="00073D51" w:rsidRPr="00D6018F" w:rsidRDefault="00073D51" w:rsidP="002F4EA2">
      <w:pPr>
        <w:pStyle w:val="CRCS1GENQLLLAST"/>
        <w:widowControl/>
        <w:spacing w:line="240" w:lineRule="auto"/>
        <w:ind w:left="1080" w:hanging="360"/>
        <w:jc w:val="left"/>
        <w:rPr>
          <w:rFonts w:ascii="Times New Roman" w:hAnsi="Times New Roman" w:cs="Times New Roman"/>
          <w:color w:val="auto"/>
          <w:sz w:val="24"/>
        </w:rPr>
      </w:pPr>
      <w:r>
        <w:rPr>
          <w:rStyle w:val="CRGENQLLNUM"/>
          <w:rFonts w:ascii="Times New Roman" w:hAnsi="Times New Roman" w:cs="Times New Roman"/>
          <w:color w:val="auto"/>
          <w:sz w:val="24"/>
        </w:rPr>
        <w:t>a</w:t>
      </w:r>
      <w:r w:rsidRPr="00D6018F">
        <w:rPr>
          <w:rStyle w:val="CRGENQLLNUM"/>
          <w:rFonts w:ascii="Times New Roman" w:hAnsi="Times New Roman" w:cs="Times New Roman"/>
          <w:color w:val="auto"/>
          <w:sz w:val="24"/>
        </w:rPr>
        <w:t>.</w:t>
      </w:r>
      <w:r w:rsidRPr="00D6018F">
        <w:rPr>
          <w:rStyle w:val="CRGENQLLNUM"/>
          <w:rFonts w:ascii="Times New Roman" w:hAnsi="Times New Roman" w:cs="Times New Roman"/>
          <w:color w:val="auto"/>
          <w:sz w:val="24"/>
        </w:rPr>
        <w:tab/>
      </w:r>
      <w:r w:rsidRPr="000D463D">
        <w:rPr>
          <w:rFonts w:ascii="Times New Roman" w:hAnsi="Times New Roman" w:cs="Times New Roman"/>
          <w:b/>
          <w:color w:val="auto"/>
          <w:sz w:val="24"/>
        </w:rPr>
        <w:t>attitudes and values</w:t>
      </w:r>
    </w:p>
    <w:p w14:paraId="1C38E4E8" w14:textId="77777777" w:rsidR="00073D51" w:rsidRPr="00D6018F" w:rsidRDefault="00073D51" w:rsidP="002F4EA2">
      <w:pPr>
        <w:pStyle w:val="CRCS1GENQLLFIRST"/>
        <w:widowControl/>
        <w:spacing w:line="240" w:lineRule="auto"/>
        <w:ind w:left="1080" w:hanging="360"/>
        <w:jc w:val="left"/>
        <w:rPr>
          <w:rFonts w:ascii="Times New Roman" w:hAnsi="Times New Roman" w:cs="Times New Roman"/>
          <w:color w:val="auto"/>
          <w:sz w:val="24"/>
        </w:rPr>
      </w:pPr>
      <w:r>
        <w:rPr>
          <w:rStyle w:val="CRGENQLLNUM"/>
          <w:rFonts w:ascii="Times New Roman" w:hAnsi="Times New Roman" w:cs="Times New Roman"/>
          <w:color w:val="auto"/>
          <w:sz w:val="24"/>
        </w:rPr>
        <w:t>b</w:t>
      </w:r>
      <w:r w:rsidRPr="00D6018F">
        <w:rPr>
          <w:rStyle w:val="CRGENQLLNUM"/>
          <w:rFonts w:ascii="Times New Roman" w:hAnsi="Times New Roman" w:cs="Times New Roman"/>
          <w:color w:val="auto"/>
          <w:sz w:val="24"/>
        </w:rPr>
        <w:t>.</w:t>
      </w:r>
      <w:r w:rsidRPr="00D6018F">
        <w:rPr>
          <w:rStyle w:val="CRGENQLLNUM"/>
          <w:rFonts w:ascii="Times New Roman" w:hAnsi="Times New Roman" w:cs="Times New Roman"/>
          <w:color w:val="auto"/>
          <w:sz w:val="24"/>
        </w:rPr>
        <w:tab/>
      </w:r>
      <w:r>
        <w:rPr>
          <w:rStyle w:val="CRGENQLLNUM"/>
          <w:rFonts w:ascii="Times New Roman" w:hAnsi="Times New Roman" w:cs="Times New Roman"/>
          <w:color w:val="auto"/>
          <w:sz w:val="24"/>
        </w:rPr>
        <w:t>cognitive mapping</w:t>
      </w:r>
    </w:p>
    <w:p w14:paraId="2865B412" w14:textId="77777777" w:rsidR="000D463D" w:rsidRPr="000D463D" w:rsidRDefault="000D463D"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60B9DEEB" w14:textId="15A8709D" w:rsidR="000D463D" w:rsidRPr="000D463D" w:rsidRDefault="000D463D" w:rsidP="00704EE4">
      <w:pPr>
        <w:pStyle w:val="CRCS1GENQ"/>
        <w:widowControl/>
        <w:tabs>
          <w:tab w:val="clear" w:pos="240"/>
          <w:tab w:val="clear" w:pos="360"/>
          <w:tab w:val="left" w:pos="28"/>
        </w:tabs>
        <w:spacing w:before="0" w:line="240" w:lineRule="auto"/>
        <w:ind w:left="720" w:hanging="720"/>
        <w:rPr>
          <w:rStyle w:val="CRGENQNUM"/>
          <w:rFonts w:ascii="Times New Roman" w:hAnsi="Times New Roman" w:cs="Times New Roman"/>
          <w:b w:val="0"/>
          <w:color w:val="auto"/>
          <w:sz w:val="24"/>
        </w:rPr>
      </w:pPr>
      <w:r w:rsidRPr="000D463D">
        <w:rPr>
          <w:rStyle w:val="CRGENQNUM"/>
          <w:rFonts w:ascii="Times New Roman" w:hAnsi="Times New Roman" w:cs="Times New Roman"/>
          <w:b w:val="0"/>
          <w:color w:val="auto"/>
          <w:sz w:val="24"/>
        </w:rPr>
        <w:tab/>
      </w:r>
      <w:r w:rsidRPr="000D463D">
        <w:rPr>
          <w:rStyle w:val="CRGENQNUM"/>
          <w:rFonts w:ascii="Times New Roman" w:hAnsi="Times New Roman" w:cs="Times New Roman"/>
          <w:b w:val="0"/>
          <w:color w:val="auto"/>
          <w:sz w:val="24"/>
        </w:rPr>
        <w:tab/>
        <w:t>In terms of attitudes and values, protecting a child would rank high. They would choose the company that offered the best protection.</w:t>
      </w:r>
    </w:p>
    <w:p w14:paraId="340DEF77" w14:textId="77777777" w:rsidR="000D463D" w:rsidRDefault="000D463D" w:rsidP="002F4EA2">
      <w:pPr>
        <w:pStyle w:val="CRCS1GENQ"/>
        <w:widowControl/>
        <w:tabs>
          <w:tab w:val="clear" w:pos="240"/>
          <w:tab w:val="clear" w:pos="360"/>
          <w:tab w:val="left" w:pos="28"/>
        </w:tabs>
        <w:spacing w:before="0" w:line="240" w:lineRule="auto"/>
        <w:ind w:left="720" w:hanging="720"/>
        <w:jc w:val="left"/>
        <w:rPr>
          <w:rStyle w:val="CRGENQNUM"/>
          <w:rFonts w:ascii="Times New Roman" w:hAnsi="Times New Roman" w:cs="Times New Roman"/>
          <w:color w:val="auto"/>
          <w:sz w:val="24"/>
        </w:rPr>
      </w:pPr>
    </w:p>
    <w:p w14:paraId="79F4FC57" w14:textId="0E17B86C" w:rsidR="000D463D" w:rsidRDefault="000D463D" w:rsidP="00704EE4">
      <w:pPr>
        <w:pStyle w:val="CRCS1GENQ"/>
        <w:widowControl/>
        <w:tabs>
          <w:tab w:val="clear" w:pos="240"/>
          <w:tab w:val="clear" w:pos="360"/>
          <w:tab w:val="left" w:pos="28"/>
        </w:tabs>
        <w:spacing w:before="0" w:line="240" w:lineRule="auto"/>
        <w:ind w:left="720" w:hanging="720"/>
        <w:rPr>
          <w:rStyle w:val="CRGENQNUM"/>
          <w:rFonts w:ascii="Times New Roman" w:hAnsi="Times New Roman" w:cs="Times New Roman"/>
          <w:b w:val="0"/>
          <w:color w:val="auto"/>
          <w:sz w:val="24"/>
        </w:rPr>
      </w:pPr>
      <w:r w:rsidRPr="000D463D">
        <w:rPr>
          <w:rStyle w:val="CRGENQNUM"/>
          <w:rFonts w:ascii="Times New Roman" w:hAnsi="Times New Roman" w:cs="Times New Roman"/>
          <w:b w:val="0"/>
          <w:color w:val="auto"/>
          <w:sz w:val="24"/>
        </w:rPr>
        <w:tab/>
      </w:r>
      <w:r w:rsidRPr="000D463D">
        <w:rPr>
          <w:rStyle w:val="CRGENQNUM"/>
          <w:rFonts w:ascii="Times New Roman" w:hAnsi="Times New Roman" w:cs="Times New Roman"/>
          <w:b w:val="0"/>
          <w:color w:val="auto"/>
          <w:sz w:val="24"/>
        </w:rPr>
        <w:tab/>
        <w:t xml:space="preserve">In the cognitive mapping area, they would explore current linkages in terms of companies they know about and how well those companies served the needs of their families and/or friends. New linkages would come from marketing messages. </w:t>
      </w:r>
    </w:p>
    <w:p w14:paraId="7B626926" w14:textId="77777777" w:rsidR="00060D9C" w:rsidRDefault="00060D9C" w:rsidP="002B0F23">
      <w:pPr>
        <w:pStyle w:val="CRCS1GENQ"/>
        <w:widowControl/>
        <w:tabs>
          <w:tab w:val="clear" w:pos="240"/>
          <w:tab w:val="clear" w:pos="360"/>
          <w:tab w:val="left" w:pos="28"/>
        </w:tabs>
        <w:spacing w:before="0" w:line="240" w:lineRule="auto"/>
        <w:rPr>
          <w:rStyle w:val="CRGENQNUM"/>
          <w:rFonts w:ascii="Times New Roman" w:hAnsi="Times New Roman" w:cs="Times New Roman"/>
          <w:b w:val="0"/>
          <w:color w:val="auto"/>
          <w:sz w:val="24"/>
        </w:rPr>
      </w:pPr>
    </w:p>
    <w:p w14:paraId="25FE0ACB" w14:textId="77777777" w:rsidR="006A736A" w:rsidRDefault="006A736A" w:rsidP="006A736A">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273E8EEE" w14:textId="77777777" w:rsidR="006A736A" w:rsidRDefault="006A736A"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04B08EB5" w14:textId="77777777" w:rsidR="00491161" w:rsidRPr="00491161" w:rsidRDefault="00491161" w:rsidP="002F4EA2">
      <w:pPr>
        <w:pStyle w:val="CRCS1GENQ"/>
        <w:widowControl/>
        <w:tabs>
          <w:tab w:val="clear" w:pos="240"/>
          <w:tab w:val="clear" w:pos="360"/>
          <w:tab w:val="left" w:pos="28"/>
          <w:tab w:val="left" w:pos="629"/>
        </w:tabs>
        <w:spacing w:before="0" w:line="240" w:lineRule="auto"/>
        <w:ind w:left="629" w:hanging="629"/>
        <w:jc w:val="left"/>
        <w:rPr>
          <w:rFonts w:ascii="Times New Roman" w:hAnsi="Times New Roman" w:cs="Times New Roman"/>
          <w:b/>
          <w:bCs/>
          <w:color w:val="auto"/>
          <w:sz w:val="24"/>
          <w:szCs w:val="19"/>
        </w:rPr>
      </w:pPr>
      <w:r w:rsidRPr="00491161">
        <w:rPr>
          <w:rFonts w:ascii="Times New Roman" w:hAnsi="Times New Roman" w:cs="Times New Roman"/>
          <w:b/>
          <w:bCs/>
          <w:color w:val="auto"/>
          <w:sz w:val="24"/>
          <w:szCs w:val="19"/>
        </w:rPr>
        <w:t>3-42.</w:t>
      </w:r>
      <w:r w:rsidRPr="00491161">
        <w:rPr>
          <w:rFonts w:ascii="Times New Roman" w:hAnsi="Times New Roman" w:cs="Times New Roman"/>
          <w:b/>
          <w:bCs/>
          <w:color w:val="auto"/>
          <w:sz w:val="24"/>
          <w:szCs w:val="19"/>
        </w:rPr>
        <w:tab/>
        <w:t>Explain how John and Sandy might evaluate their options using the multiattribute model across the following decision variables:</w:t>
      </w:r>
    </w:p>
    <w:p w14:paraId="1E178730" w14:textId="77777777" w:rsidR="00491161" w:rsidRPr="00491161" w:rsidRDefault="00491161" w:rsidP="002F4EA2">
      <w:pPr>
        <w:pStyle w:val="CRCS1GENQ"/>
        <w:widowControl/>
        <w:tabs>
          <w:tab w:val="clear" w:pos="240"/>
          <w:tab w:val="clear" w:pos="360"/>
          <w:tab w:val="left" w:pos="28"/>
          <w:tab w:val="left" w:pos="629"/>
        </w:tabs>
        <w:spacing w:before="0" w:line="240" w:lineRule="auto"/>
        <w:ind w:left="629" w:hanging="629"/>
        <w:jc w:val="left"/>
        <w:rPr>
          <w:rFonts w:ascii="Times New Roman" w:hAnsi="Times New Roman" w:cs="Times New Roman"/>
          <w:b/>
          <w:bCs/>
          <w:color w:val="auto"/>
          <w:sz w:val="24"/>
          <w:szCs w:val="19"/>
        </w:rPr>
      </w:pPr>
      <w:r w:rsidRPr="00491161">
        <w:rPr>
          <w:rFonts w:ascii="Times New Roman" w:hAnsi="Times New Roman" w:cs="Times New Roman"/>
          <w:b/>
          <w:bCs/>
          <w:color w:val="auto"/>
          <w:sz w:val="24"/>
          <w:szCs w:val="19"/>
        </w:rPr>
        <w:tab/>
      </w:r>
      <w:r w:rsidRPr="00491161">
        <w:rPr>
          <w:rFonts w:ascii="Times New Roman" w:hAnsi="Times New Roman" w:cs="Times New Roman"/>
          <w:b/>
          <w:bCs/>
          <w:color w:val="auto"/>
          <w:sz w:val="24"/>
          <w:szCs w:val="19"/>
        </w:rPr>
        <w:tab/>
        <w:t>a. cost</w:t>
      </w:r>
    </w:p>
    <w:p w14:paraId="40396846" w14:textId="449CCEB6" w:rsidR="00491161" w:rsidRPr="00491161" w:rsidRDefault="00491161"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r w:rsidRPr="00491161">
        <w:rPr>
          <w:rFonts w:ascii="Times New Roman" w:hAnsi="Times New Roman" w:cs="Times New Roman"/>
          <w:b/>
          <w:bCs/>
          <w:color w:val="auto"/>
          <w:sz w:val="24"/>
          <w:szCs w:val="19"/>
        </w:rPr>
        <w:tab/>
      </w:r>
      <w:r w:rsidRPr="00491161">
        <w:rPr>
          <w:rFonts w:ascii="Times New Roman" w:hAnsi="Times New Roman" w:cs="Times New Roman"/>
          <w:b/>
          <w:bCs/>
          <w:color w:val="auto"/>
          <w:sz w:val="24"/>
          <w:szCs w:val="19"/>
        </w:rPr>
        <w:tab/>
        <w:t>b. the amount of coverage per dollar of cost</w:t>
      </w:r>
    </w:p>
    <w:p w14:paraId="37ABF696" w14:textId="77777777" w:rsidR="00491161" w:rsidRPr="00491161" w:rsidRDefault="00491161" w:rsidP="002F4EA2">
      <w:pPr>
        <w:pStyle w:val="CRCS1GENQ"/>
        <w:widowControl/>
        <w:tabs>
          <w:tab w:val="clear" w:pos="240"/>
          <w:tab w:val="clear" w:pos="360"/>
          <w:tab w:val="left" w:pos="28"/>
          <w:tab w:val="left" w:pos="629"/>
        </w:tabs>
        <w:spacing w:before="0" w:line="240" w:lineRule="auto"/>
        <w:ind w:left="629" w:hanging="629"/>
        <w:jc w:val="left"/>
        <w:rPr>
          <w:rFonts w:ascii="Times New Roman" w:hAnsi="Times New Roman" w:cs="Times New Roman"/>
          <w:b/>
          <w:bCs/>
          <w:color w:val="auto"/>
          <w:sz w:val="24"/>
          <w:szCs w:val="19"/>
        </w:rPr>
      </w:pPr>
      <w:r w:rsidRPr="00491161">
        <w:rPr>
          <w:rFonts w:ascii="Times New Roman" w:hAnsi="Times New Roman" w:cs="Times New Roman"/>
          <w:b/>
          <w:bCs/>
          <w:color w:val="auto"/>
          <w:sz w:val="24"/>
          <w:szCs w:val="19"/>
        </w:rPr>
        <w:lastRenderedPageBreak/>
        <w:tab/>
      </w:r>
      <w:r w:rsidRPr="00491161">
        <w:rPr>
          <w:rFonts w:ascii="Times New Roman" w:hAnsi="Times New Roman" w:cs="Times New Roman"/>
          <w:b/>
          <w:bCs/>
          <w:color w:val="auto"/>
          <w:sz w:val="24"/>
          <w:szCs w:val="19"/>
        </w:rPr>
        <w:tab/>
        <w:t>c. company reputation</w:t>
      </w:r>
    </w:p>
    <w:p w14:paraId="43682815" w14:textId="57BD10E7" w:rsidR="00491161" w:rsidRPr="00491161" w:rsidRDefault="00491161" w:rsidP="002F4EA2">
      <w:pPr>
        <w:pStyle w:val="CRCS1GENQ"/>
        <w:widowControl/>
        <w:tabs>
          <w:tab w:val="clear" w:pos="240"/>
          <w:tab w:val="clear" w:pos="360"/>
          <w:tab w:val="left" w:pos="28"/>
          <w:tab w:val="left" w:pos="629"/>
        </w:tabs>
        <w:spacing w:before="0" w:line="240" w:lineRule="auto"/>
        <w:ind w:left="629" w:hanging="629"/>
        <w:jc w:val="left"/>
        <w:rPr>
          <w:rFonts w:ascii="Times New Roman" w:hAnsi="Times New Roman" w:cs="Times New Roman"/>
          <w:b/>
          <w:bCs/>
          <w:color w:val="auto"/>
          <w:sz w:val="24"/>
          <w:szCs w:val="19"/>
        </w:rPr>
      </w:pPr>
      <w:r w:rsidRPr="00491161">
        <w:rPr>
          <w:rFonts w:ascii="Times New Roman" w:hAnsi="Times New Roman" w:cs="Times New Roman"/>
          <w:b/>
          <w:bCs/>
          <w:color w:val="auto"/>
          <w:sz w:val="24"/>
          <w:szCs w:val="19"/>
        </w:rPr>
        <w:tab/>
      </w:r>
      <w:r w:rsidRPr="00491161">
        <w:rPr>
          <w:rFonts w:ascii="Times New Roman" w:hAnsi="Times New Roman" w:cs="Times New Roman"/>
          <w:b/>
          <w:bCs/>
          <w:color w:val="auto"/>
          <w:sz w:val="24"/>
          <w:szCs w:val="19"/>
        </w:rPr>
        <w:tab/>
        <w:t>d. contribution to family savings over time</w:t>
      </w:r>
    </w:p>
    <w:p w14:paraId="75620F28" w14:textId="3C65CCC8" w:rsidR="00491161" w:rsidRPr="00491161" w:rsidRDefault="00491161"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r w:rsidRPr="00491161">
        <w:rPr>
          <w:rFonts w:ascii="Times New Roman" w:hAnsi="Times New Roman" w:cs="Times New Roman"/>
          <w:b/>
          <w:bCs/>
          <w:color w:val="auto"/>
          <w:sz w:val="24"/>
          <w:szCs w:val="19"/>
        </w:rPr>
        <w:tab/>
      </w:r>
      <w:r w:rsidRPr="00491161">
        <w:rPr>
          <w:rFonts w:ascii="Times New Roman" w:hAnsi="Times New Roman" w:cs="Times New Roman"/>
          <w:b/>
          <w:bCs/>
          <w:color w:val="auto"/>
          <w:sz w:val="24"/>
          <w:szCs w:val="19"/>
        </w:rPr>
        <w:tab/>
        <w:t>e. flexibility as family circumstances change over time</w:t>
      </w:r>
    </w:p>
    <w:p w14:paraId="696B98CB" w14:textId="77777777" w:rsidR="00D171A4" w:rsidRDefault="00D171A4"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4DEC678B" w14:textId="19683289" w:rsidR="00491161" w:rsidRDefault="00491161"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r>
        <w:rPr>
          <w:rStyle w:val="CRGENQNUM"/>
          <w:rFonts w:ascii="Times New Roman" w:hAnsi="Times New Roman" w:cs="Times New Roman"/>
          <w:b w:val="0"/>
          <w:color w:val="auto"/>
          <w:sz w:val="24"/>
        </w:rPr>
        <w:tab/>
      </w:r>
      <w:r>
        <w:rPr>
          <w:rStyle w:val="CRGENQNUM"/>
          <w:rFonts w:ascii="Times New Roman" w:hAnsi="Times New Roman" w:cs="Times New Roman"/>
          <w:b w:val="0"/>
          <w:color w:val="auto"/>
          <w:sz w:val="24"/>
        </w:rPr>
        <w:tab/>
        <w:t>Cost would be the prices of the various types of policies; coverage reflects the amount they believe they need to be fully protected; company reputation would reflect beliefs that the policy will pay in case it is needed; contribution to family savings over time (whole life savings accrue; term savings result from lower premiums), and flexibility as they grow older and children mature.</w:t>
      </w:r>
    </w:p>
    <w:p w14:paraId="049D162B" w14:textId="77777777" w:rsidR="00491161" w:rsidRDefault="00491161"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4D676D1D" w14:textId="32239122" w:rsidR="00491161" w:rsidRDefault="00D171A4"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r>
        <w:rPr>
          <w:rStyle w:val="CRGENQNUM"/>
          <w:rFonts w:ascii="Times New Roman" w:hAnsi="Times New Roman" w:cs="Times New Roman"/>
          <w:b w:val="0"/>
          <w:color w:val="auto"/>
          <w:sz w:val="24"/>
        </w:rPr>
        <w:tab/>
      </w:r>
      <w:r>
        <w:rPr>
          <w:rStyle w:val="CRGENQNUM"/>
          <w:rFonts w:ascii="Times New Roman" w:hAnsi="Times New Roman" w:cs="Times New Roman"/>
          <w:b w:val="0"/>
          <w:color w:val="auto"/>
          <w:sz w:val="24"/>
        </w:rPr>
        <w:tab/>
        <w:t>These can be evaluated using the multiattribute approach, weighing each issue and its relative importance.</w:t>
      </w:r>
    </w:p>
    <w:p w14:paraId="1EE429C8" w14:textId="77777777" w:rsidR="00D171A4" w:rsidRDefault="00D171A4" w:rsidP="002F4EA2">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2DFA497C" w14:textId="77777777" w:rsidR="00D171A4" w:rsidRDefault="00D171A4" w:rsidP="00D171A4">
      <w:pPr>
        <w:widowControl/>
        <w:tabs>
          <w:tab w:val="left" w:pos="-720"/>
          <w:tab w:val="decimal" w:pos="360"/>
        </w:tabs>
        <w:suppressAutoHyphens/>
        <w:ind w:left="720" w:hanging="720"/>
        <w:jc w:val="both"/>
        <w:rPr>
          <w:spacing w:val="-3"/>
        </w:rPr>
      </w:pPr>
      <w:r>
        <w:rPr>
          <w:color w:val="000000"/>
          <w:szCs w:val="24"/>
        </w:rPr>
        <w:tab/>
      </w:r>
      <w:r>
        <w:rPr>
          <w:color w:val="000000"/>
          <w:szCs w:val="24"/>
        </w:rPr>
        <w:tab/>
        <w:t xml:space="preserve">LO: </w:t>
      </w:r>
      <w:r w:rsidRPr="00942380">
        <w:rPr>
          <w:spacing w:val="-3"/>
        </w:rPr>
        <w:t>3.2</w:t>
      </w:r>
      <w:r>
        <w:rPr>
          <w:b/>
          <w:spacing w:val="-3"/>
        </w:rPr>
        <w:tab/>
      </w:r>
      <w:r w:rsidRPr="00285A60">
        <w:rPr>
          <w:spacing w:val="-3"/>
        </w:rPr>
        <w:t xml:space="preserve">What three models explain how individuals evaluate purchasing </w:t>
      </w:r>
      <w:r>
        <w:rPr>
          <w:spacing w:val="-3"/>
        </w:rPr>
        <w:tab/>
      </w:r>
      <w:r>
        <w:rPr>
          <w:spacing w:val="-3"/>
        </w:rPr>
        <w:tab/>
      </w:r>
      <w:r>
        <w:rPr>
          <w:spacing w:val="-3"/>
        </w:rPr>
        <w:tab/>
      </w:r>
      <w:r w:rsidRPr="00285A60">
        <w:rPr>
          <w:spacing w:val="-3"/>
        </w:rPr>
        <w:t>alternatives?</w:t>
      </w:r>
    </w:p>
    <w:p w14:paraId="75E1D490" w14:textId="77777777" w:rsidR="00D171A4" w:rsidRDefault="00D171A4" w:rsidP="00D171A4">
      <w:pPr>
        <w:pStyle w:val="CRCS1GENQ"/>
        <w:widowControl/>
        <w:tabs>
          <w:tab w:val="clear" w:pos="240"/>
          <w:tab w:val="clear" w:pos="360"/>
          <w:tab w:val="left" w:pos="28"/>
          <w:tab w:val="left" w:pos="629"/>
        </w:tabs>
        <w:spacing w:before="0" w:line="240" w:lineRule="auto"/>
        <w:ind w:left="629" w:hanging="629"/>
        <w:jc w:val="left"/>
        <w:rPr>
          <w:rStyle w:val="CRGENQNUM"/>
          <w:rFonts w:ascii="Times New Roman" w:hAnsi="Times New Roman" w:cs="Times New Roman"/>
          <w:b w:val="0"/>
          <w:color w:val="auto"/>
          <w:sz w:val="24"/>
        </w:rPr>
      </w:pPr>
    </w:p>
    <w:p w14:paraId="4BD1F17F" w14:textId="44A9529C" w:rsidR="00073D51" w:rsidRPr="00060D9C" w:rsidRDefault="00073D51" w:rsidP="00704EE4">
      <w:pPr>
        <w:pStyle w:val="CRCS1GENQ"/>
        <w:widowControl/>
        <w:tabs>
          <w:tab w:val="clear" w:pos="240"/>
          <w:tab w:val="clear" w:pos="360"/>
          <w:tab w:val="left" w:pos="28"/>
        </w:tabs>
        <w:spacing w:before="0" w:line="240" w:lineRule="auto"/>
        <w:ind w:left="720" w:hanging="720"/>
        <w:rPr>
          <w:rFonts w:ascii="Times New Roman" w:hAnsi="Times New Roman" w:cs="Times New Roman"/>
          <w:color w:val="auto"/>
          <w:sz w:val="24"/>
        </w:rPr>
      </w:pPr>
      <w:r w:rsidRPr="00D6018F">
        <w:rPr>
          <w:rStyle w:val="CRGENQNUM"/>
          <w:rFonts w:ascii="Times New Roman" w:hAnsi="Times New Roman" w:cs="Times New Roman"/>
          <w:color w:val="auto"/>
          <w:sz w:val="24"/>
        </w:rPr>
        <w:t>3-</w:t>
      </w:r>
      <w:r w:rsidR="00762721">
        <w:rPr>
          <w:rStyle w:val="CRGENQNUM"/>
          <w:rFonts w:ascii="Times New Roman" w:hAnsi="Times New Roman" w:cs="Times New Roman"/>
          <w:color w:val="auto"/>
          <w:sz w:val="24"/>
        </w:rPr>
        <w:t>4</w:t>
      </w:r>
      <w:r w:rsidR="002B0F23">
        <w:rPr>
          <w:rStyle w:val="CRGENQNUM"/>
          <w:rFonts w:ascii="Times New Roman" w:hAnsi="Times New Roman" w:cs="Times New Roman"/>
          <w:color w:val="auto"/>
          <w:sz w:val="24"/>
        </w:rPr>
        <w:t>3</w:t>
      </w:r>
      <w:r w:rsidRPr="00D6018F">
        <w:rPr>
          <w:rStyle w:val="CRGENQNUM"/>
          <w:rFonts w:ascii="Times New Roman" w:hAnsi="Times New Roman" w:cs="Times New Roman"/>
          <w:color w:val="auto"/>
          <w:sz w:val="24"/>
        </w:rPr>
        <w:t>.</w:t>
      </w:r>
      <w:r w:rsidRPr="00D6018F">
        <w:rPr>
          <w:rStyle w:val="CRGENQNUM"/>
          <w:rFonts w:ascii="Times New Roman" w:hAnsi="Times New Roman" w:cs="Times New Roman"/>
          <w:color w:val="auto"/>
          <w:sz w:val="24"/>
        </w:rPr>
        <w:tab/>
      </w:r>
      <w:r>
        <w:rPr>
          <w:rStyle w:val="CRGENQNUM"/>
          <w:rFonts w:ascii="Times New Roman" w:hAnsi="Times New Roman" w:cs="Times New Roman"/>
          <w:color w:val="auto"/>
          <w:sz w:val="24"/>
        </w:rPr>
        <w:t>What types of marketing messages should each of the three life insurance companies design to reach consumers such as John and Sandy, for either the information search, evaluation of alternatives, or both stages of the buying decision-making process?</w:t>
      </w:r>
    </w:p>
    <w:p w14:paraId="558768B8" w14:textId="77777777" w:rsidR="00073D51" w:rsidRPr="00060D9C" w:rsidRDefault="00073D51" w:rsidP="002F4EA2">
      <w:pPr>
        <w:widowControl/>
        <w:tabs>
          <w:tab w:val="left" w:pos="-720"/>
        </w:tabs>
        <w:suppressAutoHyphens/>
        <w:ind w:firstLine="6"/>
        <w:jc w:val="both"/>
        <w:rPr>
          <w:szCs w:val="24"/>
        </w:rPr>
      </w:pPr>
    </w:p>
    <w:p w14:paraId="2762F336" w14:textId="7E2B2A3F" w:rsidR="000D463D" w:rsidRPr="00060D9C" w:rsidRDefault="00060D9C" w:rsidP="002F4EA2">
      <w:pPr>
        <w:widowControl/>
        <w:tabs>
          <w:tab w:val="left" w:pos="-720"/>
        </w:tabs>
        <w:suppressAutoHyphens/>
        <w:ind w:firstLine="6"/>
        <w:jc w:val="both"/>
        <w:rPr>
          <w:szCs w:val="24"/>
        </w:rPr>
      </w:pPr>
      <w:r w:rsidRPr="00060D9C">
        <w:rPr>
          <w:szCs w:val="24"/>
        </w:rPr>
        <w:tab/>
        <w:t>Messages should probably emphasize the company</w:t>
      </w:r>
      <w:r w:rsidR="00E0099C">
        <w:rPr>
          <w:szCs w:val="24"/>
        </w:rPr>
        <w:t>’</w:t>
      </w:r>
      <w:r w:rsidRPr="00060D9C">
        <w:rPr>
          <w:szCs w:val="24"/>
        </w:rPr>
        <w:t xml:space="preserve">s name, so they become part </w:t>
      </w:r>
      <w:r w:rsidRPr="00060D9C">
        <w:rPr>
          <w:szCs w:val="24"/>
        </w:rPr>
        <w:tab/>
        <w:t xml:space="preserve">of the potential choices. Then, they should focus on explaining why a specific </w:t>
      </w:r>
      <w:r w:rsidRPr="00060D9C">
        <w:rPr>
          <w:szCs w:val="24"/>
        </w:rPr>
        <w:tab/>
        <w:t xml:space="preserve">company is better. When it comes to something like life insurance, often </w:t>
      </w:r>
      <w:r w:rsidRPr="00060D9C">
        <w:rPr>
          <w:szCs w:val="24"/>
        </w:rPr>
        <w:tab/>
        <w:t>messages note strength, security, and peace of mind.</w:t>
      </w:r>
    </w:p>
    <w:p w14:paraId="1A191E89" w14:textId="77777777" w:rsidR="000D463D" w:rsidRPr="00060D9C" w:rsidRDefault="000D463D" w:rsidP="002F4EA2">
      <w:pPr>
        <w:widowControl/>
        <w:tabs>
          <w:tab w:val="left" w:pos="-720"/>
        </w:tabs>
        <w:suppressAutoHyphens/>
        <w:ind w:firstLine="6"/>
        <w:jc w:val="both"/>
        <w:rPr>
          <w:szCs w:val="24"/>
        </w:rPr>
      </w:pPr>
    </w:p>
    <w:p w14:paraId="1DF0C86B" w14:textId="56621A6C" w:rsidR="006A736A" w:rsidRPr="006A736A" w:rsidRDefault="006A736A" w:rsidP="006A736A">
      <w:r>
        <w:rPr>
          <w:color w:val="000000"/>
          <w:szCs w:val="24"/>
        </w:rPr>
        <w:tab/>
        <w:t xml:space="preserve">LO: </w:t>
      </w:r>
      <w:r w:rsidRPr="00942380">
        <w:t>3.2</w:t>
      </w:r>
      <w:r>
        <w:rPr>
          <w:b/>
        </w:rPr>
        <w:tab/>
      </w:r>
      <w:r>
        <w:rPr>
          <w:b/>
        </w:rPr>
        <w:tab/>
      </w:r>
      <w:r w:rsidRPr="00285A60">
        <w:t xml:space="preserve">What three models explain how individuals evaluate purchasing </w:t>
      </w:r>
      <w:r>
        <w:tab/>
      </w:r>
      <w:r>
        <w:tab/>
      </w:r>
      <w:r>
        <w:tab/>
      </w:r>
      <w:r>
        <w:tab/>
      </w:r>
      <w:r w:rsidRPr="00285A60">
        <w:t>alternatives?</w:t>
      </w:r>
    </w:p>
    <w:p w14:paraId="57E7E6AD" w14:textId="77777777" w:rsidR="006A736A" w:rsidRDefault="006A736A" w:rsidP="006A736A"/>
    <w:p w14:paraId="5FD18D52" w14:textId="77777777" w:rsidR="00D171A4" w:rsidRPr="006A736A" w:rsidRDefault="00D171A4" w:rsidP="006A736A"/>
    <w:p w14:paraId="06761E0E" w14:textId="1F519CE4" w:rsidR="00163DCC" w:rsidRDefault="00163DCC">
      <w:pPr>
        <w:widowControl/>
        <w:autoSpaceDE/>
        <w:autoSpaceDN/>
        <w:adjustRightInd/>
      </w:pPr>
    </w:p>
    <w:p w14:paraId="357BE92F" w14:textId="7666C8F9" w:rsidR="002F4EA2" w:rsidRPr="002F4EA2" w:rsidRDefault="006A736A" w:rsidP="002F4EA2">
      <w:pPr>
        <w:keepNext/>
        <w:widowControl/>
        <w:overflowPunct w:val="0"/>
        <w:spacing w:before="120" w:line="480" w:lineRule="auto"/>
        <w:textAlignment w:val="baseline"/>
        <w:rPr>
          <w:b/>
          <w:spacing w:val="0"/>
          <w:sz w:val="28"/>
          <w:szCs w:val="28"/>
        </w:rPr>
      </w:pPr>
      <w:r>
        <w:rPr>
          <w:b/>
          <w:spacing w:val="0"/>
          <w:sz w:val="28"/>
          <w:szCs w:val="28"/>
        </w:rPr>
        <w:t>B</w:t>
      </w:r>
      <w:r w:rsidR="002F4EA2" w:rsidRPr="002F4EA2">
        <w:rPr>
          <w:b/>
          <w:spacing w:val="0"/>
          <w:sz w:val="28"/>
          <w:szCs w:val="28"/>
        </w:rPr>
        <w:t>onus Case</w:t>
      </w:r>
    </w:p>
    <w:p w14:paraId="3DB65F04" w14:textId="44B84600" w:rsidR="00DB6107" w:rsidRDefault="00DB6107" w:rsidP="002F4EA2">
      <w:pPr>
        <w:pStyle w:val="CRCS1TTL"/>
        <w:keepLines w:val="0"/>
        <w:rPr>
          <w:b w:val="0"/>
          <w:noProof w:val="0"/>
        </w:rPr>
      </w:pPr>
      <w:r>
        <w:rPr>
          <w:b w:val="0"/>
          <w:noProof w:val="0"/>
        </w:rPr>
        <w:t>Clearing the Air</w:t>
      </w:r>
    </w:p>
    <w:p w14:paraId="1867F4DF" w14:textId="2AB3221A" w:rsidR="00DB6107" w:rsidRDefault="00DB6107" w:rsidP="002F4EA2">
      <w:pPr>
        <w:pStyle w:val="CRCS1FIRST"/>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 xml:space="preserve">Most people want to live in a clean environment. Marketing cleaning products involves tactics ranging from rationality and logic to emotions and instincts. Some companies use the simplest possible terms, as basic as calling bacteria </w:t>
      </w:r>
      <w:r w:rsidR="00E0099C">
        <w:rPr>
          <w:rFonts w:ascii="Times New Roman" w:hAnsi="Times New Roman"/>
          <w:noProof w:val="0"/>
          <w:sz w:val="24"/>
        </w:rPr>
        <w:t>“</w:t>
      </w:r>
      <w:r>
        <w:rPr>
          <w:rFonts w:ascii="Times New Roman" w:hAnsi="Times New Roman"/>
          <w:noProof w:val="0"/>
          <w:sz w:val="24"/>
        </w:rPr>
        <w:t>germs.</w:t>
      </w:r>
      <w:r w:rsidR="00E0099C">
        <w:rPr>
          <w:rFonts w:ascii="Times New Roman" w:hAnsi="Times New Roman"/>
          <w:noProof w:val="0"/>
          <w:sz w:val="24"/>
        </w:rPr>
        <w:t>”</w:t>
      </w:r>
      <w:r>
        <w:rPr>
          <w:rFonts w:ascii="Times New Roman" w:hAnsi="Times New Roman"/>
          <w:noProof w:val="0"/>
          <w:sz w:val="24"/>
        </w:rPr>
        <w:t xml:space="preserve"> Advertisers use cartoons and simple diagrams to show how the product kills bad germs and makes things </w:t>
      </w:r>
      <w:r w:rsidR="00E0099C">
        <w:rPr>
          <w:rFonts w:ascii="Times New Roman" w:hAnsi="Times New Roman"/>
          <w:noProof w:val="0"/>
          <w:sz w:val="24"/>
        </w:rPr>
        <w:lastRenderedPageBreak/>
        <w:t>“</w:t>
      </w:r>
      <w:r>
        <w:rPr>
          <w:rFonts w:ascii="Times New Roman" w:hAnsi="Times New Roman"/>
          <w:noProof w:val="0"/>
          <w:sz w:val="24"/>
        </w:rPr>
        <w:t>sparkle.</w:t>
      </w:r>
      <w:r w:rsidR="00E0099C">
        <w:rPr>
          <w:rFonts w:ascii="Times New Roman" w:hAnsi="Times New Roman"/>
          <w:noProof w:val="0"/>
          <w:sz w:val="24"/>
        </w:rPr>
        <w:t>”</w:t>
      </w:r>
      <w:r>
        <w:rPr>
          <w:rFonts w:ascii="Times New Roman" w:hAnsi="Times New Roman"/>
          <w:noProof w:val="0"/>
          <w:sz w:val="24"/>
        </w:rPr>
        <w:t xml:space="preserve"> At the other extreme are the more complex and scientific explanations regarding a product</w:t>
      </w:r>
      <w:r w:rsidR="00E0099C">
        <w:rPr>
          <w:rFonts w:ascii="Times New Roman" w:hAnsi="Times New Roman"/>
          <w:noProof w:val="0"/>
          <w:sz w:val="24"/>
        </w:rPr>
        <w:t>’</w:t>
      </w:r>
      <w:r>
        <w:rPr>
          <w:rFonts w:ascii="Times New Roman" w:hAnsi="Times New Roman"/>
          <w:noProof w:val="0"/>
          <w:sz w:val="24"/>
        </w:rPr>
        <w:t>s ability to clean things up.</w:t>
      </w:r>
      <w:r>
        <w:rPr>
          <w:rFonts w:ascii="Times New Roman" w:hAnsi="Times New Roman"/>
          <w:noProof w:val="0"/>
          <w:vanish/>
          <w:sz w:val="24"/>
        </w:rPr>
        <w:t>&lt;/para&gt;</w:t>
      </w:r>
    </w:p>
    <w:p w14:paraId="6729CF60" w14:textId="77777777" w:rsidR="00DB6107" w:rsidRDefault="00DB6107" w:rsidP="002F4EA2">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In this context, the market for air purifiers has grown and developed in the past decade. Smaller items, such as air freshener sprays and plug-ins made by brands such as Glade, have been available for many years. Now, newer technologies, such as HEPA hydro-allergenic filtration, are available.</w:t>
      </w:r>
      <w:r>
        <w:rPr>
          <w:rFonts w:ascii="Times New Roman" w:hAnsi="Times New Roman"/>
          <w:noProof w:val="0"/>
          <w:vanish/>
          <w:sz w:val="24"/>
        </w:rPr>
        <w:t>&lt;/para&gt;</w:t>
      </w:r>
    </w:p>
    <w:p w14:paraId="4A0570D6" w14:textId="71233FD6" w:rsidR="00DB6107" w:rsidRDefault="00DB6107" w:rsidP="002F4EA2">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The Sharper Image has been a leader in the marketing of new air cleaning technologies. The company</w:t>
      </w:r>
      <w:r w:rsidR="00E0099C">
        <w:rPr>
          <w:rFonts w:ascii="Times New Roman" w:hAnsi="Times New Roman"/>
          <w:noProof w:val="0"/>
          <w:sz w:val="24"/>
        </w:rPr>
        <w:t>’</w:t>
      </w:r>
      <w:r>
        <w:rPr>
          <w:rFonts w:ascii="Times New Roman" w:hAnsi="Times New Roman"/>
          <w:noProof w:val="0"/>
          <w:sz w:val="24"/>
        </w:rPr>
        <w:t xml:space="preserve">s basic product and brand, the Ionic Breeze, has been sold through retail stores and </w:t>
      </w:r>
      <w:r w:rsidR="002027DB">
        <w:rPr>
          <w:rFonts w:ascii="Times New Roman" w:hAnsi="Times New Roman"/>
          <w:noProof w:val="0"/>
          <w:sz w:val="24"/>
        </w:rPr>
        <w:t>w</w:t>
      </w:r>
      <w:r>
        <w:rPr>
          <w:rFonts w:ascii="Times New Roman" w:hAnsi="Times New Roman"/>
          <w:noProof w:val="0"/>
          <w:sz w:val="24"/>
        </w:rPr>
        <w:t>ebsites and via infomercials and inbound telemarketing for many years.</w:t>
      </w:r>
    </w:p>
    <w:p w14:paraId="4DC6AF36" w14:textId="77777777" w:rsidR="00DB6107" w:rsidRDefault="00DB6107" w:rsidP="002F4EA2">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One primary feature of all the Ionic Breeze products is silent operation. The Silent Electronic Propulsion technology made the original product the number-one air-cleaner brand in America. Through this silent air circulation technology, the company promises effective removal of airborne contaminants, reduction of common household odors, no filters to replace, low energy costs, an attractive design, ease of operation, and low maintenance.</w:t>
      </w:r>
      <w:r>
        <w:rPr>
          <w:rFonts w:ascii="Times New Roman" w:hAnsi="Times New Roman"/>
          <w:noProof w:val="0"/>
          <w:vanish/>
          <w:sz w:val="24"/>
        </w:rPr>
        <w:t>&lt;/para&gt;</w:t>
      </w:r>
    </w:p>
    <w:p w14:paraId="5A3C92EB" w14:textId="5716B50B" w:rsidR="00DB6107" w:rsidRDefault="00DB6107" w:rsidP="002F4EA2">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Variations on the base model now include advancements such as the Germicidal version; the QUADRA; a smaller, plug-in bathroom version; and the new MIDI, which is smaller than earlier products. Other features associated with the Ionic Breeze are its OzoneGuard with PremAir catalyst, developed by BASF Catalysts LLC, which converts the by</w:t>
      </w:r>
      <w:r w:rsidR="002027DB">
        <w:rPr>
          <w:rFonts w:ascii="Times New Roman" w:hAnsi="Times New Roman"/>
          <w:noProof w:val="0"/>
          <w:sz w:val="24"/>
        </w:rPr>
        <w:t>-</w:t>
      </w:r>
      <w:r>
        <w:rPr>
          <w:rFonts w:ascii="Times New Roman" w:hAnsi="Times New Roman"/>
          <w:noProof w:val="0"/>
          <w:sz w:val="24"/>
        </w:rPr>
        <w:t>product ozone to oxygen.</w:t>
      </w:r>
      <w:r>
        <w:rPr>
          <w:rFonts w:ascii="Times New Roman" w:hAnsi="Times New Roman"/>
          <w:noProof w:val="0"/>
          <w:vanish/>
          <w:sz w:val="24"/>
        </w:rPr>
        <w:t>&lt;/para&gt;</w:t>
      </w:r>
    </w:p>
    <w:p w14:paraId="60DD1537" w14:textId="7054EE93" w:rsidR="00DB6107" w:rsidRDefault="00DB6107" w:rsidP="002F4EA2">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 xml:space="preserve">Not surprisingly, competition has emerged. One of the new major players is Oreck, a company that gained fame and brand strength through its line of vacuums, which are </w:t>
      </w:r>
      <w:r>
        <w:rPr>
          <w:rFonts w:ascii="Times New Roman" w:hAnsi="Times New Roman"/>
          <w:noProof w:val="0"/>
          <w:sz w:val="24"/>
        </w:rPr>
        <w:lastRenderedPageBreak/>
        <w:t>lightweight but powerful carpet cleaners. A logical brand extension would be into air filtration.</w:t>
      </w:r>
      <w:r>
        <w:rPr>
          <w:rFonts w:ascii="Times New Roman" w:hAnsi="Times New Roman"/>
          <w:noProof w:val="0"/>
          <w:vanish/>
          <w:sz w:val="24"/>
        </w:rPr>
        <w:t>&lt;/para&gt;</w:t>
      </w:r>
    </w:p>
    <w:p w14:paraId="1C83C2A3" w14:textId="6038F270" w:rsidR="00DB6107" w:rsidRDefault="00DB6107" w:rsidP="002F4EA2">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Oreck promotes products that kill viruses, bacteria, mold, and fungi. One major difference is that the Oreck model does move the air. In advertisements and promotional materials, the air clea</w:t>
      </w:r>
      <w:r w:rsidR="00163DCC">
        <w:rPr>
          <w:rFonts w:ascii="Times New Roman" w:hAnsi="Times New Roman"/>
          <w:noProof w:val="0"/>
          <w:sz w:val="24"/>
        </w:rPr>
        <w:t>n</w:t>
      </w:r>
      <w:r>
        <w:rPr>
          <w:rFonts w:ascii="Times New Roman" w:hAnsi="Times New Roman"/>
          <w:noProof w:val="0"/>
          <w:sz w:val="24"/>
        </w:rPr>
        <w:t xml:space="preserve">ers are demonstrated as being superior because of this feature. Product materials strongly emphasize the health benefits of cleaner air. Oreck air cleaners are also featured in infomercials, on </w:t>
      </w:r>
      <w:r w:rsidR="002027DB">
        <w:rPr>
          <w:rFonts w:ascii="Times New Roman" w:hAnsi="Times New Roman"/>
          <w:noProof w:val="0"/>
          <w:sz w:val="24"/>
        </w:rPr>
        <w:t>w</w:t>
      </w:r>
      <w:r>
        <w:rPr>
          <w:rFonts w:ascii="Times New Roman" w:hAnsi="Times New Roman"/>
          <w:noProof w:val="0"/>
          <w:sz w:val="24"/>
        </w:rPr>
        <w:t>ebsites, and through standard television advertising.</w:t>
      </w:r>
      <w:r>
        <w:rPr>
          <w:rFonts w:ascii="Times New Roman" w:hAnsi="Times New Roman"/>
          <w:noProof w:val="0"/>
          <w:vanish/>
          <w:sz w:val="24"/>
        </w:rPr>
        <w:t>&lt;link linkend="ph03_02000" preference="1"/&gt;&lt;/para&gt;</w:t>
      </w:r>
    </w:p>
    <w:p w14:paraId="05CEB106" w14:textId="0A5552F7" w:rsidR="00DB6107" w:rsidRDefault="00DB6107" w:rsidP="002F4EA2">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 xml:space="preserve">Both Oreck and Sharper Image note that the air inside a house often is much more polluted than the air outside. Consumers are warned that asthma, allergies, and respiratory illnesses </w:t>
      </w:r>
      <w:r w:rsidR="002027DB">
        <w:rPr>
          <w:rFonts w:ascii="Times New Roman" w:hAnsi="Times New Roman"/>
          <w:noProof w:val="0"/>
          <w:sz w:val="24"/>
        </w:rPr>
        <w:t xml:space="preserve">are </w:t>
      </w:r>
      <w:r>
        <w:rPr>
          <w:rFonts w:ascii="Times New Roman" w:hAnsi="Times New Roman"/>
          <w:noProof w:val="0"/>
          <w:sz w:val="24"/>
        </w:rPr>
        <w:t>on the rise. Air cleaners are offered to help.</w:t>
      </w:r>
      <w:r>
        <w:rPr>
          <w:rFonts w:ascii="Times New Roman" w:hAnsi="Times New Roman"/>
          <w:noProof w:val="0"/>
          <w:vanish/>
          <w:sz w:val="24"/>
        </w:rPr>
        <w:t>&lt;/para&gt;</w:t>
      </w:r>
    </w:p>
    <w:p w14:paraId="6569E36E" w14:textId="03B9A7CE" w:rsidR="00DB6107" w:rsidRDefault="00DB6107" w:rsidP="002F4EA2">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Now, many lower</w:t>
      </w:r>
      <w:r w:rsidR="000C2F89">
        <w:rPr>
          <w:rFonts w:ascii="Times New Roman" w:hAnsi="Times New Roman"/>
          <w:noProof w:val="0"/>
          <w:sz w:val="24"/>
        </w:rPr>
        <w:t>-</w:t>
      </w:r>
      <w:r>
        <w:rPr>
          <w:rFonts w:ascii="Times New Roman" w:hAnsi="Times New Roman"/>
          <w:noProof w:val="0"/>
          <w:sz w:val="24"/>
        </w:rPr>
        <w:t>priced air cleaners are also available through retailers such as Wal</w:t>
      </w:r>
      <w:r w:rsidR="002027DB">
        <w:rPr>
          <w:rFonts w:ascii="Times New Roman" w:hAnsi="Times New Roman"/>
          <w:noProof w:val="0"/>
          <w:sz w:val="24"/>
        </w:rPr>
        <w:t>m</w:t>
      </w:r>
      <w:r>
        <w:rPr>
          <w:rFonts w:ascii="Times New Roman" w:hAnsi="Times New Roman"/>
          <w:noProof w:val="0"/>
          <w:sz w:val="24"/>
        </w:rPr>
        <w:t>art and Target. Consequently, consumers have a vast array of potential prices, product features, and promotional claims to consider when choosing an air cleaning product. The future of the air cleaning business appears to be either bright or cloudy, depending on one</w:t>
      </w:r>
      <w:r w:rsidR="00E0099C">
        <w:rPr>
          <w:rFonts w:ascii="Times New Roman" w:hAnsi="Times New Roman"/>
          <w:noProof w:val="0"/>
          <w:sz w:val="24"/>
        </w:rPr>
        <w:t>’</w:t>
      </w:r>
      <w:r>
        <w:rPr>
          <w:rFonts w:ascii="Times New Roman" w:hAnsi="Times New Roman"/>
          <w:noProof w:val="0"/>
          <w:sz w:val="24"/>
        </w:rPr>
        <w:t>s perspective, and consumers will undoubtedly see the number of options for methods to clear the air continue to rise.</w:t>
      </w:r>
      <w:r>
        <w:rPr>
          <w:rFonts w:ascii="Times New Roman" w:hAnsi="Times New Roman"/>
          <w:noProof w:val="0"/>
          <w:vanish/>
          <w:sz w:val="24"/>
        </w:rPr>
        <w:t>&lt;/para&gt;</w:t>
      </w:r>
    </w:p>
    <w:p w14:paraId="2A46F244" w14:textId="77777777" w:rsidR="00DB6107" w:rsidRDefault="00DB6107" w:rsidP="002F4EA2">
      <w:pPr>
        <w:pStyle w:val="CRCS1SRC"/>
        <w:keepLines w:val="0"/>
        <w:spacing w:before="0" w:line="480" w:lineRule="auto"/>
        <w:jc w:val="left"/>
        <w:rPr>
          <w:rFonts w:ascii="Times New Roman" w:hAnsi="Times New Roman"/>
          <w:noProof w:val="0"/>
          <w:sz w:val="24"/>
          <w:lang w:val="en-US"/>
        </w:rPr>
      </w:pPr>
      <w:r>
        <w:rPr>
          <w:rFonts w:ascii="Times New Roman" w:hAnsi="Times New Roman"/>
          <w:noProof w:val="0"/>
          <w:vanish/>
          <w:sz w:val="24"/>
          <w:lang w:val="en-US"/>
        </w:rPr>
        <w:t>&lt;source&gt;&lt;emphasis role="bolditalic"&gt;</w:t>
      </w:r>
      <w:r>
        <w:rPr>
          <w:rFonts w:ascii="Times New Roman" w:hAnsi="Times New Roman"/>
          <w:i/>
          <w:noProof w:val="0"/>
          <w:sz w:val="24"/>
          <w:lang w:val="en-US"/>
        </w:rPr>
        <w:t>Sources:</w:t>
      </w:r>
      <w:r>
        <w:rPr>
          <w:rFonts w:ascii="Times New Roman" w:hAnsi="Times New Roman"/>
          <w:noProof w:val="0"/>
          <w:vanish/>
          <w:sz w:val="24"/>
          <w:lang w:val="en-US"/>
        </w:rPr>
        <w:t>&lt;/emphasis&gt;</w:t>
      </w:r>
      <w:r>
        <w:rPr>
          <w:rFonts w:ascii="Times New Roman" w:hAnsi="Times New Roman"/>
          <w:noProof w:val="0"/>
          <w:sz w:val="24"/>
          <w:lang w:val="en-US"/>
        </w:rPr>
        <w:t xml:space="preserve"> Case based on information available at </w:t>
      </w:r>
      <w:r>
        <w:rPr>
          <w:rFonts w:ascii="Times New Roman" w:hAnsi="Times New Roman"/>
          <w:noProof w:val="0"/>
          <w:vanish/>
          <w:sz w:val="24"/>
          <w:lang w:val="en-US"/>
        </w:rPr>
        <w:t>&lt;ulink url="http://www.oreck.com"&gt;</w:t>
      </w:r>
      <w:r>
        <w:rPr>
          <w:rFonts w:ascii="Times New Roman" w:hAnsi="Times New Roman"/>
          <w:noProof w:val="0"/>
          <w:sz w:val="24"/>
          <w:lang w:val="en-US"/>
        </w:rPr>
        <w:t>www.oreck.com</w:t>
      </w:r>
      <w:r>
        <w:rPr>
          <w:rFonts w:ascii="Times New Roman" w:hAnsi="Times New Roman"/>
          <w:noProof w:val="0"/>
          <w:vanish/>
          <w:sz w:val="24"/>
          <w:lang w:val="en-US"/>
        </w:rPr>
        <w:t>&lt;/ulink&gt;</w:t>
      </w:r>
      <w:r>
        <w:rPr>
          <w:rFonts w:ascii="Times New Roman" w:hAnsi="Times New Roman"/>
          <w:noProof w:val="0"/>
          <w:sz w:val="24"/>
          <w:lang w:val="en-US"/>
        </w:rPr>
        <w:t xml:space="preserve"> and </w:t>
      </w:r>
      <w:r>
        <w:rPr>
          <w:rFonts w:ascii="Times New Roman" w:hAnsi="Times New Roman"/>
          <w:noProof w:val="0"/>
          <w:vanish/>
          <w:sz w:val="24"/>
          <w:lang w:val="en-US"/>
        </w:rPr>
        <w:t>&lt;ulink url="http://www.sharperimage.com"&gt;</w:t>
      </w:r>
      <w:r>
        <w:rPr>
          <w:rFonts w:ascii="Times New Roman" w:hAnsi="Times New Roman"/>
          <w:noProof w:val="0"/>
          <w:sz w:val="24"/>
          <w:lang w:val="en-US"/>
        </w:rPr>
        <w:t>www.sharperimage.com</w:t>
      </w:r>
      <w:r>
        <w:rPr>
          <w:rFonts w:ascii="Times New Roman" w:hAnsi="Times New Roman"/>
          <w:noProof w:val="0"/>
          <w:vanish/>
          <w:sz w:val="24"/>
          <w:lang w:val="en-US"/>
        </w:rPr>
        <w:t>&lt;/ulink&gt;</w:t>
      </w:r>
      <w:r>
        <w:rPr>
          <w:rFonts w:ascii="Times New Roman" w:hAnsi="Times New Roman"/>
          <w:noProof w:val="0"/>
          <w:sz w:val="24"/>
          <w:lang w:val="en-US"/>
        </w:rPr>
        <w:t>.</w:t>
      </w:r>
      <w:r>
        <w:rPr>
          <w:rFonts w:ascii="Times New Roman" w:hAnsi="Times New Roman"/>
          <w:noProof w:val="0"/>
          <w:vanish/>
          <w:sz w:val="24"/>
          <w:lang w:val="en-US"/>
        </w:rPr>
        <w:t>&lt;/source&gt;</w:t>
      </w:r>
    </w:p>
    <w:p w14:paraId="7EC8E57A" w14:textId="77777777" w:rsidR="00BB5D78" w:rsidRDefault="00BB5D78" w:rsidP="002F4EA2">
      <w:pPr>
        <w:widowControl/>
        <w:tabs>
          <w:tab w:val="left" w:pos="-720"/>
        </w:tabs>
        <w:suppressAutoHyphens/>
        <w:spacing w:line="240" w:lineRule="atLeast"/>
        <w:jc w:val="both"/>
        <w:rPr>
          <w:spacing w:val="-3"/>
        </w:rPr>
      </w:pPr>
    </w:p>
    <w:p w14:paraId="7C188429" w14:textId="046739A5" w:rsidR="00BB5D78" w:rsidRDefault="000009C0" w:rsidP="002F4EA2">
      <w:pPr>
        <w:widowControl/>
        <w:tabs>
          <w:tab w:val="left" w:pos="-720"/>
        </w:tabs>
        <w:suppressAutoHyphens/>
        <w:spacing w:line="240" w:lineRule="atLeast"/>
        <w:ind w:left="720" w:hanging="720"/>
        <w:jc w:val="both"/>
        <w:rPr>
          <w:b/>
          <w:bCs/>
          <w:spacing w:val="-3"/>
        </w:rPr>
      </w:pPr>
      <w:r>
        <w:rPr>
          <w:b/>
          <w:bCs/>
          <w:spacing w:val="-3"/>
        </w:rPr>
        <w:t>1.</w:t>
      </w:r>
      <w:r w:rsidR="00BB5D78">
        <w:rPr>
          <w:b/>
          <w:bCs/>
          <w:spacing w:val="-3"/>
        </w:rPr>
        <w:tab/>
        <w:t>How would a consumer</w:t>
      </w:r>
      <w:r w:rsidR="00E0099C">
        <w:rPr>
          <w:b/>
          <w:bCs/>
          <w:spacing w:val="-3"/>
        </w:rPr>
        <w:t>’</w:t>
      </w:r>
      <w:r w:rsidR="00BB5D78">
        <w:rPr>
          <w:b/>
          <w:bCs/>
          <w:spacing w:val="-3"/>
        </w:rPr>
        <w:t>s level of involvement, need for cognition, and level of shopping enthusiasm affect the purchase of an air filtration product?</w:t>
      </w:r>
    </w:p>
    <w:p w14:paraId="53930910" w14:textId="77777777" w:rsidR="00BB5D78" w:rsidRDefault="00BB5D78" w:rsidP="002F4EA2">
      <w:pPr>
        <w:widowControl/>
        <w:tabs>
          <w:tab w:val="left" w:pos="-720"/>
        </w:tabs>
        <w:suppressAutoHyphens/>
        <w:spacing w:line="240" w:lineRule="atLeast"/>
        <w:jc w:val="both"/>
        <w:rPr>
          <w:b/>
          <w:bCs/>
          <w:spacing w:val="-3"/>
        </w:rPr>
      </w:pPr>
    </w:p>
    <w:p w14:paraId="4ACF8181" w14:textId="77777777" w:rsidR="00BB5D78" w:rsidRDefault="00BB5D78" w:rsidP="002F4EA2">
      <w:pPr>
        <w:pStyle w:val="BodyTextIndent3"/>
        <w:widowControl/>
        <w:rPr>
          <w:i w:val="0"/>
          <w:iCs w:val="0"/>
        </w:rPr>
      </w:pPr>
      <w:r>
        <w:rPr>
          <w:i w:val="0"/>
          <w:iCs w:val="0"/>
        </w:rPr>
        <w:t>A consumer with a low level of involvement would not spend as much time searching for alternatives. One with a high level of involvement would seek out more options and want to know more about them.</w:t>
      </w:r>
    </w:p>
    <w:p w14:paraId="15A811C6" w14:textId="77777777" w:rsidR="00BB5D78" w:rsidRDefault="00BB5D78" w:rsidP="002F4EA2">
      <w:pPr>
        <w:pStyle w:val="BodyTextIndent3"/>
        <w:widowControl/>
        <w:rPr>
          <w:i w:val="0"/>
          <w:iCs w:val="0"/>
        </w:rPr>
      </w:pPr>
    </w:p>
    <w:p w14:paraId="6BBE9F96" w14:textId="77777777" w:rsidR="00BB5D78" w:rsidRDefault="00BB5D78" w:rsidP="002F4EA2">
      <w:pPr>
        <w:pStyle w:val="BodyTextIndent3"/>
        <w:widowControl/>
        <w:rPr>
          <w:i w:val="0"/>
          <w:iCs w:val="0"/>
        </w:rPr>
      </w:pPr>
      <w:r>
        <w:rPr>
          <w:i w:val="0"/>
          <w:iCs w:val="0"/>
        </w:rPr>
        <w:lastRenderedPageBreak/>
        <w:t>A consumer with a low need for cognition would not care about the details regarding how each system works.</w:t>
      </w:r>
    </w:p>
    <w:p w14:paraId="0AFD2259" w14:textId="77777777" w:rsidR="00BB5D78" w:rsidRDefault="00BB5D78" w:rsidP="002F4EA2">
      <w:pPr>
        <w:widowControl/>
        <w:tabs>
          <w:tab w:val="left" w:pos="-720"/>
        </w:tabs>
        <w:suppressAutoHyphens/>
        <w:spacing w:line="240" w:lineRule="atLeast"/>
        <w:jc w:val="both"/>
        <w:rPr>
          <w:spacing w:val="-3"/>
        </w:rPr>
      </w:pPr>
    </w:p>
    <w:p w14:paraId="2C1B76B1" w14:textId="4A2C6295" w:rsidR="00BB5D78" w:rsidRDefault="00BB5D78" w:rsidP="002F4EA2">
      <w:pPr>
        <w:widowControl/>
        <w:tabs>
          <w:tab w:val="left" w:pos="-720"/>
        </w:tabs>
        <w:suppressAutoHyphens/>
        <w:spacing w:line="240" w:lineRule="atLeast"/>
        <w:jc w:val="both"/>
        <w:rPr>
          <w:spacing w:val="-3"/>
        </w:rPr>
      </w:pPr>
      <w:r>
        <w:rPr>
          <w:spacing w:val="-3"/>
        </w:rPr>
        <w:tab/>
        <w:t xml:space="preserve">A person with a higher level of shopping enthusiasm would be more inclined to go </w:t>
      </w:r>
      <w:r>
        <w:rPr>
          <w:spacing w:val="-3"/>
        </w:rPr>
        <w:tab/>
        <w:t xml:space="preserve">to a store such as Sharper Image </w:t>
      </w:r>
      <w:r w:rsidR="0039322D">
        <w:rPr>
          <w:spacing w:val="-3"/>
        </w:rPr>
        <w:t xml:space="preserve">and </w:t>
      </w:r>
      <w:r>
        <w:rPr>
          <w:spacing w:val="-3"/>
        </w:rPr>
        <w:t xml:space="preserve">would want demonstrations and other </w:t>
      </w:r>
      <w:r>
        <w:rPr>
          <w:spacing w:val="-3"/>
        </w:rPr>
        <w:tab/>
        <w:t>information.</w:t>
      </w:r>
    </w:p>
    <w:p w14:paraId="3FC6F9D9" w14:textId="77777777" w:rsidR="00666534" w:rsidRDefault="00666534" w:rsidP="002F4EA2">
      <w:pPr>
        <w:widowControl/>
        <w:tabs>
          <w:tab w:val="left" w:pos="-720"/>
        </w:tabs>
        <w:suppressAutoHyphens/>
        <w:spacing w:line="240" w:lineRule="atLeast"/>
        <w:jc w:val="both"/>
        <w:rPr>
          <w:spacing w:val="-3"/>
        </w:rPr>
      </w:pPr>
    </w:p>
    <w:p w14:paraId="4F6BD9BD" w14:textId="365D7C0B" w:rsidR="00BB5D78" w:rsidRDefault="00BB5D78" w:rsidP="002F4EA2">
      <w:pPr>
        <w:widowControl/>
        <w:tabs>
          <w:tab w:val="left" w:pos="-720"/>
        </w:tabs>
        <w:suppressAutoHyphens/>
        <w:spacing w:line="240" w:lineRule="atLeast"/>
        <w:ind w:left="720" w:hanging="720"/>
        <w:jc w:val="both"/>
        <w:rPr>
          <w:b/>
          <w:bCs/>
          <w:spacing w:val="-3"/>
        </w:rPr>
      </w:pPr>
      <w:r>
        <w:rPr>
          <w:b/>
          <w:bCs/>
          <w:spacing w:val="-3"/>
        </w:rPr>
        <w:t>2</w:t>
      </w:r>
      <w:r w:rsidR="000009C0">
        <w:rPr>
          <w:b/>
          <w:bCs/>
          <w:spacing w:val="-3"/>
        </w:rPr>
        <w:t>.</w:t>
      </w:r>
      <w:r>
        <w:rPr>
          <w:b/>
          <w:bCs/>
          <w:spacing w:val="-3"/>
        </w:rPr>
        <w:tab/>
        <w:t>Explain how cognitive mapping could be used to demonstrate a consumer</w:t>
      </w:r>
      <w:r w:rsidR="00E0099C">
        <w:rPr>
          <w:b/>
          <w:bCs/>
          <w:spacing w:val="-3"/>
        </w:rPr>
        <w:t>’</w:t>
      </w:r>
      <w:r>
        <w:rPr>
          <w:b/>
          <w:bCs/>
          <w:spacing w:val="-3"/>
        </w:rPr>
        <w:t>s reaction to either the Ionic Breeze or the Oreck Air Cleaner.</w:t>
      </w:r>
    </w:p>
    <w:p w14:paraId="778D14AE" w14:textId="77777777" w:rsidR="00BB5D78" w:rsidRDefault="00BB5D78" w:rsidP="002F4EA2">
      <w:pPr>
        <w:widowControl/>
        <w:tabs>
          <w:tab w:val="left" w:pos="-720"/>
        </w:tabs>
        <w:suppressAutoHyphens/>
        <w:spacing w:line="240" w:lineRule="atLeast"/>
        <w:jc w:val="both"/>
        <w:rPr>
          <w:spacing w:val="-3"/>
        </w:rPr>
      </w:pPr>
    </w:p>
    <w:p w14:paraId="7A5F3C10" w14:textId="6D9A9E1E" w:rsidR="00BB5D78" w:rsidRDefault="00BB5D78" w:rsidP="002F4EA2">
      <w:pPr>
        <w:pStyle w:val="BodyTextIndent3"/>
        <w:widowControl/>
        <w:rPr>
          <w:i w:val="0"/>
          <w:iCs w:val="0"/>
        </w:rPr>
      </w:pPr>
      <w:r>
        <w:rPr>
          <w:i w:val="0"/>
          <w:iCs w:val="0"/>
        </w:rPr>
        <w:t xml:space="preserve">Each cleaner might have its own set of linkages. For example, the Oreck model may conjure up memories of commercials for Oreck vacuum cleaners and the CEO, </w:t>
      </w:r>
      <w:r w:rsidR="002027DB">
        <w:rPr>
          <w:i w:val="0"/>
          <w:iCs w:val="0"/>
        </w:rPr>
        <w:t xml:space="preserve">David </w:t>
      </w:r>
      <w:r>
        <w:rPr>
          <w:i w:val="0"/>
          <w:iCs w:val="0"/>
        </w:rPr>
        <w:t>Oreck. Both would have various levels of cognition. The name Ionic might create images of something more high-tech or modern. Oreck may seem more old-fashioned, but the advertisements noting how the air moves through the system may attach to other concepts, such as fans and other types of filters, including air filters on air conditioners and automobiles.</w:t>
      </w:r>
    </w:p>
    <w:p w14:paraId="210D6BFF" w14:textId="2B4C40B8" w:rsidR="000009C0" w:rsidRDefault="000009C0">
      <w:pPr>
        <w:widowControl/>
        <w:autoSpaceDE/>
        <w:autoSpaceDN/>
        <w:adjustRightInd/>
        <w:rPr>
          <w:b/>
          <w:bCs/>
          <w:spacing w:val="-3"/>
        </w:rPr>
      </w:pPr>
    </w:p>
    <w:p w14:paraId="5DF036D3" w14:textId="4F7F53EE" w:rsidR="00BB5D78" w:rsidRDefault="00BB5D78" w:rsidP="002F4EA2">
      <w:pPr>
        <w:widowControl/>
        <w:tabs>
          <w:tab w:val="left" w:pos="-720"/>
        </w:tabs>
        <w:suppressAutoHyphens/>
        <w:spacing w:line="240" w:lineRule="atLeast"/>
        <w:jc w:val="both"/>
        <w:rPr>
          <w:b/>
          <w:bCs/>
          <w:spacing w:val="-3"/>
        </w:rPr>
      </w:pPr>
      <w:r>
        <w:rPr>
          <w:b/>
          <w:bCs/>
          <w:spacing w:val="-3"/>
        </w:rPr>
        <w:t>3</w:t>
      </w:r>
      <w:r w:rsidR="000009C0">
        <w:rPr>
          <w:b/>
          <w:bCs/>
          <w:spacing w:val="-3"/>
        </w:rPr>
        <w:t>.</w:t>
      </w:r>
      <w:r>
        <w:rPr>
          <w:b/>
          <w:bCs/>
          <w:spacing w:val="-3"/>
        </w:rPr>
        <w:tab/>
        <w:t xml:space="preserve">Which model best explains the evaluation of alternatives when it comes to air </w:t>
      </w:r>
      <w:r>
        <w:rPr>
          <w:b/>
          <w:bCs/>
          <w:spacing w:val="-3"/>
        </w:rPr>
        <w:tab/>
        <w:t xml:space="preserve">filtration products, the evoked set model, the multiattribute approach, or affect </w:t>
      </w:r>
      <w:r>
        <w:rPr>
          <w:b/>
          <w:bCs/>
          <w:spacing w:val="-3"/>
        </w:rPr>
        <w:tab/>
        <w:t>referral?</w:t>
      </w:r>
    </w:p>
    <w:p w14:paraId="63741A50" w14:textId="77777777" w:rsidR="00BB5D78" w:rsidRDefault="00BB5D78" w:rsidP="002F4EA2">
      <w:pPr>
        <w:widowControl/>
        <w:tabs>
          <w:tab w:val="left" w:pos="-720"/>
        </w:tabs>
        <w:suppressAutoHyphens/>
        <w:spacing w:line="240" w:lineRule="atLeast"/>
        <w:jc w:val="both"/>
        <w:rPr>
          <w:spacing w:val="-3"/>
        </w:rPr>
      </w:pPr>
    </w:p>
    <w:p w14:paraId="78224AD9" w14:textId="77777777" w:rsidR="00BB5D78" w:rsidRDefault="00BB5D78" w:rsidP="002F4EA2">
      <w:pPr>
        <w:pStyle w:val="BodyText"/>
        <w:widowControl/>
        <w:tabs>
          <w:tab w:val="clear" w:pos="0"/>
        </w:tabs>
        <w:ind w:left="720"/>
      </w:pPr>
      <w:r>
        <w:t xml:space="preserve">Student responses will vary. It seems unlikely that affect referral would apply, except in the case of a buyer who already owns an Oreck product and therefore sticks with the same brand. </w:t>
      </w:r>
      <w:r w:rsidR="000100F2">
        <w:t>In terms of an evoked set, there are limited choices in the first place. Those customers who take the time to really study the advantages and disadvantages of each model would be the ones using the multiattribute approach. They would also be the ones with great levels of involvement and a greater need for cognition.</w:t>
      </w:r>
    </w:p>
    <w:p w14:paraId="14271365" w14:textId="77777777" w:rsidR="00060D9C" w:rsidRPr="000100F2" w:rsidRDefault="00060D9C" w:rsidP="002F4EA2">
      <w:pPr>
        <w:pStyle w:val="BodyText"/>
        <w:widowControl/>
        <w:tabs>
          <w:tab w:val="clear" w:pos="0"/>
        </w:tabs>
        <w:ind w:left="720"/>
        <w:rPr>
          <w:b/>
        </w:rPr>
      </w:pPr>
    </w:p>
    <w:p w14:paraId="13121668" w14:textId="07503D7E" w:rsidR="000100F2" w:rsidRDefault="000100F2" w:rsidP="002F4EA2">
      <w:pPr>
        <w:widowControl/>
        <w:tabs>
          <w:tab w:val="left" w:pos="-720"/>
        </w:tabs>
        <w:suppressAutoHyphens/>
        <w:spacing w:line="240" w:lineRule="atLeast"/>
        <w:jc w:val="both"/>
        <w:rPr>
          <w:rStyle w:val="AutoList52"/>
          <w:b/>
        </w:rPr>
      </w:pPr>
      <w:r w:rsidRPr="000100F2">
        <w:rPr>
          <w:rStyle w:val="AutoList52"/>
          <w:b/>
        </w:rPr>
        <w:t>4</w:t>
      </w:r>
      <w:r w:rsidR="000009C0">
        <w:rPr>
          <w:rStyle w:val="AutoList52"/>
          <w:b/>
        </w:rPr>
        <w:t>.</w:t>
      </w:r>
      <w:r w:rsidRPr="000100F2">
        <w:rPr>
          <w:rStyle w:val="AutoList52"/>
          <w:b/>
        </w:rPr>
        <w:tab/>
        <w:t xml:space="preserve">Should air cleaner companies focus on fear, health, or other emotions to sell </w:t>
      </w:r>
      <w:r>
        <w:rPr>
          <w:rStyle w:val="AutoList52"/>
          <w:b/>
        </w:rPr>
        <w:tab/>
      </w:r>
      <w:r w:rsidRPr="000100F2">
        <w:rPr>
          <w:rStyle w:val="AutoList52"/>
          <w:b/>
        </w:rPr>
        <w:t>products? Explain.</w:t>
      </w:r>
    </w:p>
    <w:p w14:paraId="37F24562" w14:textId="77777777" w:rsidR="000100F2" w:rsidRDefault="000100F2" w:rsidP="002F4EA2">
      <w:pPr>
        <w:widowControl/>
        <w:tabs>
          <w:tab w:val="left" w:pos="-720"/>
        </w:tabs>
        <w:suppressAutoHyphens/>
        <w:spacing w:line="240" w:lineRule="atLeast"/>
        <w:jc w:val="both"/>
        <w:rPr>
          <w:rStyle w:val="AutoList52"/>
          <w:b/>
        </w:rPr>
      </w:pPr>
    </w:p>
    <w:p w14:paraId="645CA3E1" w14:textId="2C53CBBD" w:rsidR="000100F2" w:rsidRDefault="000100F2" w:rsidP="002F4EA2">
      <w:pPr>
        <w:pStyle w:val="BodyText"/>
        <w:widowControl/>
        <w:tabs>
          <w:tab w:val="clear" w:pos="0"/>
        </w:tabs>
        <w:ind w:left="720"/>
      </w:pPr>
      <w:r>
        <w:t>Student answers will vary. A case can be made for fear, health, protecting ones loved</w:t>
      </w:r>
      <w:r w:rsidR="0039322D">
        <w:t xml:space="preserve"> </w:t>
      </w:r>
      <w:r>
        <w:t>ones</w:t>
      </w:r>
      <w:r w:rsidR="0039322D">
        <w:t>,</w:t>
      </w:r>
      <w:r>
        <w:t xml:space="preserve"> and possibly other emotions.</w:t>
      </w:r>
    </w:p>
    <w:p w14:paraId="083D108A" w14:textId="77777777" w:rsidR="000632D3" w:rsidRDefault="000632D3" w:rsidP="002F4EA2">
      <w:pPr>
        <w:pStyle w:val="BodyText"/>
        <w:widowControl/>
        <w:tabs>
          <w:tab w:val="clear" w:pos="0"/>
        </w:tabs>
        <w:ind w:left="720"/>
      </w:pPr>
    </w:p>
    <w:p w14:paraId="6F023D9A" w14:textId="77777777" w:rsidR="006A736A" w:rsidRDefault="006A736A" w:rsidP="002F4EA2">
      <w:pPr>
        <w:pStyle w:val="BodyText"/>
        <w:widowControl/>
        <w:tabs>
          <w:tab w:val="clear" w:pos="0"/>
        </w:tabs>
        <w:ind w:left="720"/>
      </w:pPr>
    </w:p>
    <w:p w14:paraId="4402288B" w14:textId="77777777" w:rsidR="006A736A" w:rsidRDefault="006A736A" w:rsidP="002F4EA2">
      <w:pPr>
        <w:pStyle w:val="BodyText"/>
        <w:widowControl/>
        <w:tabs>
          <w:tab w:val="clear" w:pos="0"/>
        </w:tabs>
        <w:ind w:left="720"/>
      </w:pPr>
    </w:p>
    <w:p w14:paraId="21DA300B" w14:textId="77777777" w:rsidR="006A736A" w:rsidRDefault="006A736A" w:rsidP="002F4EA2">
      <w:pPr>
        <w:pStyle w:val="BodyText"/>
        <w:widowControl/>
        <w:tabs>
          <w:tab w:val="clear" w:pos="0"/>
        </w:tabs>
        <w:ind w:left="720"/>
      </w:pPr>
    </w:p>
    <w:p w14:paraId="4A71DDC7" w14:textId="77777777" w:rsidR="006A736A" w:rsidRDefault="006A736A" w:rsidP="002F4EA2">
      <w:pPr>
        <w:pStyle w:val="BodyText"/>
        <w:widowControl/>
        <w:tabs>
          <w:tab w:val="clear" w:pos="0"/>
        </w:tabs>
        <w:ind w:left="720"/>
      </w:pPr>
    </w:p>
    <w:p w14:paraId="35BB2A40" w14:textId="77777777" w:rsidR="006A736A" w:rsidRDefault="006A736A" w:rsidP="002F4EA2">
      <w:pPr>
        <w:pStyle w:val="BodyText"/>
        <w:widowControl/>
        <w:tabs>
          <w:tab w:val="clear" w:pos="0"/>
        </w:tabs>
        <w:ind w:left="720"/>
      </w:pPr>
    </w:p>
    <w:p w14:paraId="772D767A" w14:textId="77777777" w:rsidR="006A736A" w:rsidRDefault="006A736A" w:rsidP="006A736A">
      <w:pPr>
        <w:pStyle w:val="BodyText"/>
        <w:widowControl/>
        <w:tabs>
          <w:tab w:val="clear" w:pos="0"/>
        </w:tabs>
        <w:ind w:left="720"/>
      </w:pPr>
    </w:p>
    <w:sectPr w:rsidR="006A736A" w:rsidSect="00256EC2">
      <w:footerReference w:type="even" r:id="rId17"/>
      <w:footerReference w:type="default" r:id="rId18"/>
      <w:pgSz w:w="12240" w:h="15840" w:code="1"/>
      <w:pgMar w:top="1440" w:right="1800" w:bottom="1440" w:left="1800" w:header="1440" w:footer="100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9956E" w14:textId="77777777" w:rsidR="00117DE3" w:rsidRDefault="00117DE3">
      <w:pPr>
        <w:spacing w:line="20" w:lineRule="exact"/>
      </w:pPr>
    </w:p>
  </w:endnote>
  <w:endnote w:type="continuationSeparator" w:id="0">
    <w:p w14:paraId="2EAFC262" w14:textId="77777777" w:rsidR="00117DE3" w:rsidRDefault="00117DE3">
      <w:r>
        <w:t xml:space="preserve"> </w:t>
      </w:r>
    </w:p>
  </w:endnote>
  <w:endnote w:type="continuationNotice" w:id="1">
    <w:p w14:paraId="308030D0" w14:textId="77777777" w:rsidR="00117DE3" w:rsidRDefault="00117DE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P TypographicSymbol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Neue HeavyCond">
    <w:panose1 w:val="00000000000000000000"/>
    <w:charset w:val="00"/>
    <w:family w:val="auto"/>
    <w:notTrueType/>
    <w:pitch w:val="default"/>
    <w:sig w:usb0="00000003" w:usb1="00000000" w:usb2="00000000" w:usb3="00000000" w:csb0="00000001" w:csb1="00000000"/>
  </w:font>
  <w:font w:name="Akzidenz Grotesk BE Ex">
    <w:panose1 w:val="00000000000000000000"/>
    <w:charset w:val="00"/>
    <w:family w:val="auto"/>
    <w:notTrueType/>
    <w:pitch w:val="default"/>
    <w:sig w:usb0="00000003" w:usb1="00000000" w:usb2="00000000" w:usb3="00000000" w:csb0="00000001" w:csb1="00000000"/>
  </w:font>
  <w:font w:name="Akzidenz Grotesk BE MdEx">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 Times Bold">
    <w:panose1 w:val="00000000000000000000"/>
    <w:charset w:val="00"/>
    <w:family w:val="auto"/>
    <w:notTrueType/>
    <w:pitch w:val="default"/>
    <w:sig w:usb0="00000003" w:usb1="00000000" w:usb2="00000000" w:usb3="00000000" w:csb0="00000001" w:csb1="00000000"/>
  </w:font>
  <w:font w:name="Times ExtraBold">
    <w:altName w:val="Times New Roman"/>
    <w:charset w:val="00"/>
    <w:family w:val="auto"/>
    <w:pitch w:val="variable"/>
    <w:sig w:usb0="03000000" w:usb1="00000000" w:usb2="00000000" w:usb3="00000000" w:csb0="00000001" w:csb1="00000000"/>
  </w:font>
  <w:font w:name="Akzidenz Grotesk">
    <w:panose1 w:val="00000000000000000000"/>
    <w:charset w:val="00"/>
    <w:family w:val="auto"/>
    <w:notTrueType/>
    <w:pitch w:val="default"/>
    <w:sig w:usb0="00000003" w:usb1="00000000" w:usb2="00000000" w:usb3="00000000" w:csb0="00000001" w:csb1="00000000"/>
  </w:font>
  <w:font w:name="Helvetica 55 Roman">
    <w:altName w:val="Cambria"/>
    <w:panose1 w:val="00000000000000000000"/>
    <w:charset w:val="00"/>
    <w:family w:val="swiss"/>
    <w:notTrueType/>
    <w:pitch w:val="variable"/>
    <w:sig w:usb0="00000003" w:usb1="00000000" w:usb2="00000000" w:usb3="00000000" w:csb0="00000001" w:csb1="00000000"/>
  </w:font>
  <w:font w:name="Times New Roman PS MT">
    <w:altName w:val="Cambria"/>
    <w:panose1 w:val="00000000000000000000"/>
    <w:charset w:val="00"/>
    <w:family w:val="roman"/>
    <w:notTrueType/>
    <w:pitch w:val="variable"/>
    <w:sig w:usb0="00000003" w:usb1="00000000" w:usb2="00000000" w:usb3="00000000" w:csb0="00000001" w:csb1="00000000"/>
  </w:font>
  <w:font w:name="TradeGothic BoldTwo">
    <w:altName w:val="Times New Roman"/>
    <w:panose1 w:val="00000000000000000000"/>
    <w:charset w:val="00"/>
    <w:family w:val="roman"/>
    <w:notTrueType/>
    <w:pitch w:val="default"/>
  </w:font>
  <w:font w:name="TradeGothic LH BoldExtended">
    <w:panose1 w:val="00000000000000000000"/>
    <w:charset w:val="00"/>
    <w:family w:val="auto"/>
    <w:notTrueType/>
    <w:pitch w:val="default"/>
    <w:sig w:usb0="00000003" w:usb1="00000000" w:usb2="00000000" w:usb3="00000000" w:csb0="00000001" w:csb1="00000000"/>
  </w:font>
  <w:font w:name="MyriadPro-Black">
    <w:panose1 w:val="00000000000000000000"/>
    <w:charset w:val="4D"/>
    <w:family w:val="auto"/>
    <w:notTrueType/>
    <w:pitch w:val="default"/>
    <w:sig w:usb0="00000003" w:usb1="00000000" w:usb2="00000000" w:usb3="00000000" w:csb0="00000001" w:csb1="00000000"/>
  </w:font>
  <w:font w:name="GillSansStd-BoldExtraCond">
    <w:panose1 w:val="00000000000000000000"/>
    <w:charset w:val="4D"/>
    <w:family w:val="auto"/>
    <w:notTrueType/>
    <w:pitch w:val="default"/>
    <w:sig w:usb0="00000003" w:usb1="00000000" w:usb2="00000000" w:usb3="00000000" w:csb0="00000001" w:csb1="00000000"/>
  </w:font>
  <w:font w:name="UniversLTStd-LightCn">
    <w:altName w:val="Cambria"/>
    <w:panose1 w:val="00000000000000000000"/>
    <w:charset w:val="4D"/>
    <w:family w:val="auto"/>
    <w:notTrueType/>
    <w:pitch w:val="default"/>
    <w:sig w:usb0="00000003" w:usb1="00000000" w:usb2="00000000" w:usb3="00000000" w:csb0="00000001" w:csb1="00000000"/>
  </w:font>
  <w:font w:name="GillSansStd">
    <w:panose1 w:val="00000000000000000000"/>
    <w:charset w:val="4D"/>
    <w:family w:val="auto"/>
    <w:notTrueType/>
    <w:pitch w:val="default"/>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MyriadPro-Bold">
    <w:panose1 w:val="00000000000000000000"/>
    <w:charset w:val="4D"/>
    <w:family w:val="auto"/>
    <w:notTrueType/>
    <w:pitch w:val="default"/>
    <w:sig w:usb0="00000003" w:usb1="00000000" w:usb2="00000000" w:usb3="00000000" w:csb0="00000001" w:csb1="00000000"/>
  </w:font>
  <w:font w:name="MyriadPro-Light">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7623F" w14:textId="77777777" w:rsidR="00491161" w:rsidRDefault="004911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810865" w14:textId="77777777" w:rsidR="00491161" w:rsidRDefault="00491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B38BE" w14:textId="30D8C904" w:rsidR="00491161" w:rsidRDefault="00491161">
    <w:pPr>
      <w:pStyle w:val="Footer"/>
      <w:pBdr>
        <w:top w:val="thinThickSmallGap" w:sz="24" w:space="1" w:color="622423" w:themeColor="accent2" w:themeShade="7F"/>
      </w:pBdr>
      <w:rPr>
        <w:rFonts w:asciiTheme="majorHAnsi" w:hAnsiTheme="majorHAnsi"/>
      </w:rPr>
    </w:pPr>
    <w:r>
      <w:t xml:space="preserve">Copyright © 2022 Pearson Education, Inc. </w:t>
    </w:r>
    <w:r>
      <w:rPr>
        <w:rFonts w:asciiTheme="majorHAnsi" w:hAnsiTheme="majorHAnsi"/>
      </w:rPr>
      <w:ptab w:relativeTo="margin" w:alignment="right" w:leader="none"/>
    </w:r>
    <w:r>
      <w:rPr>
        <w:rFonts w:asciiTheme="majorHAnsi" w:hAnsiTheme="majorHAnsi"/>
      </w:rPr>
      <w:t>Page 3-</w:t>
    </w:r>
    <w:r>
      <w:fldChar w:fldCharType="begin"/>
    </w:r>
    <w:r>
      <w:instrText xml:space="preserve"> PAGE   \* MERGEFORMAT </w:instrText>
    </w:r>
    <w:r>
      <w:fldChar w:fldCharType="separate"/>
    </w:r>
    <w:r w:rsidR="00DF5BB2" w:rsidRPr="00DF5BB2">
      <w:rPr>
        <w:rFonts w:asciiTheme="majorHAnsi" w:hAnsiTheme="majorHAnsi"/>
        <w:noProof/>
      </w:rPr>
      <w:t>28</w:t>
    </w:r>
    <w:r>
      <w:rPr>
        <w:rFonts w:asciiTheme="majorHAnsi" w:hAnsiTheme="majorHAnsi"/>
        <w:noProof/>
      </w:rPr>
      <w:fldChar w:fldCharType="end"/>
    </w:r>
  </w:p>
  <w:p w14:paraId="58DC992E" w14:textId="77777777" w:rsidR="00491161" w:rsidRDefault="00491161" w:rsidP="00572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64BEF" w14:textId="77777777" w:rsidR="00117DE3" w:rsidRDefault="00117DE3">
      <w:r>
        <w:separator/>
      </w:r>
    </w:p>
  </w:footnote>
  <w:footnote w:type="continuationSeparator" w:id="0">
    <w:p w14:paraId="68A3F491" w14:textId="77777777" w:rsidR="00117DE3" w:rsidRDefault="00117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bullet"/>
      <w:suff w:val="nothing"/>
      <w:lvlText w:val="$"/>
      <w:lvlJc w:val="left"/>
      <w:rPr>
        <w:rFonts w:ascii="WP TypographicSymbols" w:hAnsi="WP TypographicSymbols" w:cs="WP TypographicSymbols"/>
      </w:rPr>
    </w:lvl>
    <w:lvl w:ilvl="1">
      <w:start w:val="1"/>
      <w:numFmt w:val="bullet"/>
      <w:suff w:val="nothing"/>
      <w:lvlText w:val="$"/>
      <w:lvlJc w:val="left"/>
      <w:rPr>
        <w:rFonts w:ascii="WP TypographicSymbols" w:hAnsi="WP TypographicSymbols" w:cs="WP TypographicSymbols"/>
      </w:rPr>
    </w:lvl>
    <w:lvl w:ilvl="2">
      <w:start w:val="1"/>
      <w:numFmt w:val="bullet"/>
      <w:suff w:val="nothing"/>
      <w:lvlText w:val="$"/>
      <w:lvlJc w:val="left"/>
      <w:rPr>
        <w:rFonts w:ascii="WP TypographicSymbols" w:hAnsi="WP TypographicSymbols" w:cs="WP TypographicSymbols"/>
      </w:rPr>
    </w:lvl>
    <w:lvl w:ilvl="3">
      <w:start w:val="1"/>
      <w:numFmt w:val="bullet"/>
      <w:suff w:val="nothing"/>
      <w:lvlText w:val="$"/>
      <w:lvlJc w:val="left"/>
      <w:rPr>
        <w:rFonts w:ascii="WP TypographicSymbols" w:hAnsi="WP TypographicSymbols" w:cs="WP TypographicSymbols"/>
      </w:rPr>
    </w:lvl>
    <w:lvl w:ilvl="4">
      <w:start w:val="1"/>
      <w:numFmt w:val="bullet"/>
      <w:suff w:val="nothing"/>
      <w:lvlText w:val="$"/>
      <w:lvlJc w:val="left"/>
      <w:rPr>
        <w:rFonts w:ascii="WP TypographicSymbols" w:hAnsi="WP TypographicSymbols" w:cs="WP TypographicSymbols"/>
      </w:rPr>
    </w:lvl>
    <w:lvl w:ilvl="5">
      <w:start w:val="1"/>
      <w:numFmt w:val="bullet"/>
      <w:suff w:val="nothing"/>
      <w:lvlText w:val="$"/>
      <w:lvlJc w:val="left"/>
      <w:rPr>
        <w:rFonts w:ascii="WP TypographicSymbols" w:hAnsi="WP TypographicSymbols" w:cs="WP TypographicSymbols"/>
      </w:rPr>
    </w:lvl>
    <w:lvl w:ilvl="6">
      <w:start w:val="1"/>
      <w:numFmt w:val="bullet"/>
      <w:suff w:val="nothing"/>
      <w:lvlText w:val="$"/>
      <w:lvlJc w:val="left"/>
      <w:rPr>
        <w:rFonts w:ascii="WP TypographicSymbols" w:hAnsi="WP TypographicSymbols" w:cs="WP TypographicSymbols"/>
      </w:rPr>
    </w:lvl>
    <w:lvl w:ilvl="7">
      <w:start w:val="1"/>
      <w:numFmt w:val="bullet"/>
      <w:suff w:val="nothing"/>
      <w:lvlText w:val="$"/>
      <w:lvlJc w:val="left"/>
      <w:rPr>
        <w:rFonts w:ascii="WP TypographicSymbols" w:hAnsi="WP TypographicSymbols" w:cs="WP TypographicSymbols"/>
      </w:rPr>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3" w15:restartNumberingAfterBreak="0">
    <w:nsid w:val="00000190"/>
    <w:multiLevelType w:val="multilevel"/>
    <w:tmpl w:val="00000190"/>
    <w:name w:val="WP List 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4" w15:restartNumberingAfterBreak="0">
    <w:nsid w:val="000001F4"/>
    <w:multiLevelType w:val="multilevel"/>
    <w:tmpl w:val="000001F4"/>
    <w:name w:val="WP List 4"/>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5" w15:restartNumberingAfterBreak="0">
    <w:nsid w:val="00000258"/>
    <w:multiLevelType w:val="multilevel"/>
    <w:tmpl w:val="00000258"/>
    <w:name w:val="WP List 5"/>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6" w15:restartNumberingAfterBreak="0">
    <w:nsid w:val="00E454E7"/>
    <w:multiLevelType w:val="hybridMultilevel"/>
    <w:tmpl w:val="BB0672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2B1748F"/>
    <w:multiLevelType w:val="hybridMultilevel"/>
    <w:tmpl w:val="E96A20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4E45303"/>
    <w:multiLevelType w:val="hybridMultilevel"/>
    <w:tmpl w:val="AD80A688"/>
    <w:lvl w:ilvl="0" w:tplc="17128304">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54842D1"/>
    <w:multiLevelType w:val="hybridMultilevel"/>
    <w:tmpl w:val="0B4CB3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0BDF18FC"/>
    <w:multiLevelType w:val="hybridMultilevel"/>
    <w:tmpl w:val="74AA2E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D330833"/>
    <w:multiLevelType w:val="hybridMultilevel"/>
    <w:tmpl w:val="BF12CEF6"/>
    <w:lvl w:ilvl="0" w:tplc="B07899B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8C4974"/>
    <w:multiLevelType w:val="hybridMultilevel"/>
    <w:tmpl w:val="F5869E12"/>
    <w:lvl w:ilvl="0" w:tplc="94E6A2FE">
      <w:start w:val="1"/>
      <w:numFmt w:val="decimal"/>
      <w:lvlText w:val="%1."/>
      <w:lvlJc w:val="left"/>
      <w:pPr>
        <w:tabs>
          <w:tab w:val="num" w:pos="1440"/>
        </w:tabs>
        <w:ind w:left="1440" w:hanging="720"/>
      </w:pPr>
      <w:rPr>
        <w:rFonts w:hint="default"/>
      </w:rPr>
    </w:lvl>
    <w:lvl w:ilvl="1" w:tplc="A0DA5612">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2F322A3"/>
    <w:multiLevelType w:val="hybridMultilevel"/>
    <w:tmpl w:val="4F863F02"/>
    <w:lvl w:ilvl="0" w:tplc="2516190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BC46F4"/>
    <w:multiLevelType w:val="hybridMultilevel"/>
    <w:tmpl w:val="0AF841CA"/>
    <w:lvl w:ilvl="0" w:tplc="69A20D92">
      <w:start w:val="1"/>
      <w:numFmt w:val="lowerLetter"/>
      <w:lvlText w:val="%1."/>
      <w:lvlJc w:val="left"/>
      <w:pPr>
        <w:ind w:left="1335" w:hanging="360"/>
      </w:pPr>
      <w:rPr>
        <w:rFonts w:hint="default"/>
        <w:b/>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5" w15:restartNumberingAfterBreak="0">
    <w:nsid w:val="15CF57A5"/>
    <w:multiLevelType w:val="hybridMultilevel"/>
    <w:tmpl w:val="9A0EA84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6DD450A"/>
    <w:multiLevelType w:val="hybridMultilevel"/>
    <w:tmpl w:val="D0889B96"/>
    <w:lvl w:ilvl="0" w:tplc="04090001">
      <w:start w:val="1"/>
      <w:numFmt w:val="bullet"/>
      <w:lvlText w:val=""/>
      <w:lvlJc w:val="left"/>
      <w:pPr>
        <w:tabs>
          <w:tab w:val="num" w:pos="1080"/>
        </w:tabs>
        <w:ind w:left="1080" w:hanging="360"/>
      </w:pPr>
      <w:rPr>
        <w:rFonts w:ascii="Symbol" w:hAnsi="Symbol" w:hint="default"/>
      </w:rPr>
    </w:lvl>
    <w:lvl w:ilvl="1" w:tplc="6A3ABF86">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85946AC"/>
    <w:multiLevelType w:val="hybridMultilevel"/>
    <w:tmpl w:val="7478A912"/>
    <w:lvl w:ilvl="0" w:tplc="014878F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3240"/>
        </w:tabs>
        <w:ind w:left="3240" w:hanging="360"/>
      </w:pPr>
      <w:rPr>
        <w:rFonts w:ascii="Symbol" w:hAnsi="Symbol"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9214D41"/>
    <w:multiLevelType w:val="hybridMultilevel"/>
    <w:tmpl w:val="A8FC41CA"/>
    <w:lvl w:ilvl="0" w:tplc="DFC640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1A945C97"/>
    <w:multiLevelType w:val="hybridMultilevel"/>
    <w:tmpl w:val="8E0E48C2"/>
    <w:lvl w:ilvl="0" w:tplc="0409000F">
      <w:start w:val="1"/>
      <w:numFmt w:val="decimal"/>
      <w:lvlText w:val="%1."/>
      <w:lvlJc w:val="left"/>
      <w:pPr>
        <w:tabs>
          <w:tab w:val="num" w:pos="1080"/>
        </w:tabs>
        <w:ind w:left="108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D521643"/>
    <w:multiLevelType w:val="hybridMultilevel"/>
    <w:tmpl w:val="92207DA4"/>
    <w:lvl w:ilvl="0" w:tplc="37FAF98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1E112D22"/>
    <w:multiLevelType w:val="hybridMultilevel"/>
    <w:tmpl w:val="512A3E28"/>
    <w:lvl w:ilvl="0" w:tplc="FABCCA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D1332F"/>
    <w:multiLevelType w:val="hybridMultilevel"/>
    <w:tmpl w:val="358E17A4"/>
    <w:lvl w:ilvl="0" w:tplc="04FEF8AA">
      <w:start w:val="5"/>
      <w:numFmt w:val="bullet"/>
      <w:lvlText w:val=""/>
      <w:lvlJc w:val="left"/>
      <w:pPr>
        <w:tabs>
          <w:tab w:val="num" w:pos="1440"/>
        </w:tabs>
        <w:ind w:left="1440" w:hanging="720"/>
      </w:pPr>
      <w:rPr>
        <w:rFonts w:ascii="Symbol" w:eastAsia="Times New Roman" w:hAnsi="Symbol" w:cs="Times New Roman" w:hint="default"/>
      </w:rPr>
    </w:lvl>
    <w:lvl w:ilvl="1" w:tplc="0409000F">
      <w:start w:val="1"/>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22461919"/>
    <w:multiLevelType w:val="hybridMultilevel"/>
    <w:tmpl w:val="02A82B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931F87"/>
    <w:multiLevelType w:val="hybridMultilevel"/>
    <w:tmpl w:val="FC40EB3E"/>
    <w:lvl w:ilvl="0" w:tplc="F940915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31C477B0">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263339CF"/>
    <w:multiLevelType w:val="hybridMultilevel"/>
    <w:tmpl w:val="D98AFB2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A065248"/>
    <w:multiLevelType w:val="hybridMultilevel"/>
    <w:tmpl w:val="0B842214"/>
    <w:lvl w:ilvl="0" w:tplc="9BB2649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A1820A3"/>
    <w:multiLevelType w:val="hybridMultilevel"/>
    <w:tmpl w:val="3FB43A9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1582949"/>
    <w:multiLevelType w:val="hybridMultilevel"/>
    <w:tmpl w:val="222C6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D07DD6"/>
    <w:multiLevelType w:val="hybridMultilevel"/>
    <w:tmpl w:val="B3540F20"/>
    <w:lvl w:ilvl="0" w:tplc="50820C1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36D83EF5"/>
    <w:multiLevelType w:val="hybridMultilevel"/>
    <w:tmpl w:val="028E799E"/>
    <w:lvl w:ilvl="0" w:tplc="FABCCA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85365D"/>
    <w:multiLevelType w:val="hybridMultilevel"/>
    <w:tmpl w:val="82C65BF2"/>
    <w:lvl w:ilvl="0" w:tplc="13F2AE2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38E02593"/>
    <w:multiLevelType w:val="hybridMultilevel"/>
    <w:tmpl w:val="84F4F0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3F654FB9"/>
    <w:multiLevelType w:val="hybridMultilevel"/>
    <w:tmpl w:val="689CC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042596B"/>
    <w:multiLevelType w:val="hybridMultilevel"/>
    <w:tmpl w:val="57A24008"/>
    <w:lvl w:ilvl="0" w:tplc="BDEC7CE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43DB74AE"/>
    <w:multiLevelType w:val="hybridMultilevel"/>
    <w:tmpl w:val="80666996"/>
    <w:lvl w:ilvl="0" w:tplc="A39411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485D63FF"/>
    <w:multiLevelType w:val="hybridMultilevel"/>
    <w:tmpl w:val="D0889B96"/>
    <w:lvl w:ilvl="0" w:tplc="20B04592">
      <w:start w:val="1"/>
      <w:numFmt w:val="decimal"/>
      <w:lvlText w:val="%1."/>
      <w:lvlJc w:val="left"/>
      <w:pPr>
        <w:tabs>
          <w:tab w:val="num" w:pos="1440"/>
        </w:tabs>
        <w:ind w:left="1440" w:hanging="720"/>
      </w:pPr>
      <w:rPr>
        <w:rFonts w:hint="default"/>
      </w:rPr>
    </w:lvl>
    <w:lvl w:ilvl="1" w:tplc="6A3ABF86">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4A125EA1"/>
    <w:multiLevelType w:val="hybridMultilevel"/>
    <w:tmpl w:val="C50A90D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4B264314"/>
    <w:multiLevelType w:val="hybridMultilevel"/>
    <w:tmpl w:val="EE886638"/>
    <w:lvl w:ilvl="0" w:tplc="C6286C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C2F5F28"/>
    <w:multiLevelType w:val="hybridMultilevel"/>
    <w:tmpl w:val="8ECEF4E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4D527BAD"/>
    <w:multiLevelType w:val="hybridMultilevel"/>
    <w:tmpl w:val="68FAAEC2"/>
    <w:lvl w:ilvl="0" w:tplc="CB6A483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4F5F312E"/>
    <w:multiLevelType w:val="hybridMultilevel"/>
    <w:tmpl w:val="B7CCBF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52A4374B"/>
    <w:multiLevelType w:val="hybridMultilevel"/>
    <w:tmpl w:val="8F7AB9A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531E6699"/>
    <w:multiLevelType w:val="hybridMultilevel"/>
    <w:tmpl w:val="A9604DAA"/>
    <w:lvl w:ilvl="0" w:tplc="A88A47E6">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56413410"/>
    <w:multiLevelType w:val="hybridMultilevel"/>
    <w:tmpl w:val="06740BB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5A7D24B4"/>
    <w:multiLevelType w:val="hybridMultilevel"/>
    <w:tmpl w:val="B2804F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C3C2C0C"/>
    <w:multiLevelType w:val="hybridMultilevel"/>
    <w:tmpl w:val="F51E390E"/>
    <w:lvl w:ilvl="0" w:tplc="0409000F">
      <w:start w:val="1"/>
      <w:numFmt w:val="decimal"/>
      <w:lvlText w:val="%1."/>
      <w:lvlJc w:val="left"/>
      <w:pPr>
        <w:tabs>
          <w:tab w:val="num" w:pos="1350"/>
        </w:tabs>
        <w:ind w:left="1350" w:hanging="360"/>
      </w:pPr>
    </w:lvl>
    <w:lvl w:ilvl="1" w:tplc="04090019">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47" w15:restartNumberingAfterBreak="0">
    <w:nsid w:val="6A67495B"/>
    <w:multiLevelType w:val="multilevel"/>
    <w:tmpl w:val="B8AC32D8"/>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6FF72A34"/>
    <w:multiLevelType w:val="hybridMultilevel"/>
    <w:tmpl w:val="8E0E48C2"/>
    <w:lvl w:ilvl="0" w:tplc="3BF0BE86">
      <w:start w:val="4"/>
      <w:numFmt w:val="bullet"/>
      <w:lvlText w:val=""/>
      <w:lvlJc w:val="left"/>
      <w:pPr>
        <w:tabs>
          <w:tab w:val="num" w:pos="1440"/>
        </w:tabs>
        <w:ind w:left="1440" w:hanging="72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2F614B1"/>
    <w:multiLevelType w:val="hybridMultilevel"/>
    <w:tmpl w:val="0254BA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0" w15:restartNumberingAfterBreak="0">
    <w:nsid w:val="7C117D89"/>
    <w:multiLevelType w:val="hybridMultilevel"/>
    <w:tmpl w:val="A866C08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C2C7339"/>
    <w:multiLevelType w:val="hybridMultilevel"/>
    <w:tmpl w:val="456A77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DE8080A"/>
    <w:multiLevelType w:val="hybridMultilevel"/>
    <w:tmpl w:val="2520B8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F1358CB"/>
    <w:multiLevelType w:val="hybridMultilevel"/>
    <w:tmpl w:val="C5D40A8C"/>
    <w:lvl w:ilvl="0" w:tplc="59C2FDD6">
      <w:start w:val="1"/>
      <w:numFmt w:val="decimal"/>
      <w:lvlText w:val="%1."/>
      <w:lvlJc w:val="left"/>
      <w:pPr>
        <w:tabs>
          <w:tab w:val="num" w:pos="1080"/>
        </w:tabs>
        <w:ind w:left="1080" w:hanging="360"/>
      </w:pPr>
      <w:rPr>
        <w:rFonts w:hint="default"/>
        <w:i/>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15:restartNumberingAfterBreak="0">
    <w:nsid w:val="7FC15BD7"/>
    <w:multiLevelType w:val="hybridMultilevel"/>
    <w:tmpl w:val="0B74B956"/>
    <w:lvl w:ilvl="0" w:tplc="EFCE37EE">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15:restartNumberingAfterBreak="0">
    <w:nsid w:val="7FF11815"/>
    <w:multiLevelType w:val="hybridMultilevel"/>
    <w:tmpl w:val="BB06728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0"/>
  </w:num>
  <w:num w:numId="3">
    <w:abstractNumId w:val="22"/>
  </w:num>
  <w:num w:numId="4">
    <w:abstractNumId w:val="24"/>
  </w:num>
  <w:num w:numId="5">
    <w:abstractNumId w:val="31"/>
  </w:num>
  <w:num w:numId="6">
    <w:abstractNumId w:val="34"/>
  </w:num>
  <w:num w:numId="7">
    <w:abstractNumId w:val="53"/>
  </w:num>
  <w:num w:numId="8">
    <w:abstractNumId w:val="18"/>
  </w:num>
  <w:num w:numId="9">
    <w:abstractNumId w:val="29"/>
  </w:num>
  <w:num w:numId="10">
    <w:abstractNumId w:val="35"/>
  </w:num>
  <w:num w:numId="11">
    <w:abstractNumId w:val="12"/>
  </w:num>
  <w:num w:numId="12">
    <w:abstractNumId w:val="36"/>
  </w:num>
  <w:num w:numId="13">
    <w:abstractNumId w:val="10"/>
  </w:num>
  <w:num w:numId="14">
    <w:abstractNumId w:val="50"/>
  </w:num>
  <w:num w:numId="15">
    <w:abstractNumId w:val="25"/>
  </w:num>
  <w:num w:numId="16">
    <w:abstractNumId w:val="44"/>
  </w:num>
  <w:num w:numId="17">
    <w:abstractNumId w:val="52"/>
  </w:num>
  <w:num w:numId="18">
    <w:abstractNumId w:val="45"/>
  </w:num>
  <w:num w:numId="19">
    <w:abstractNumId w:val="39"/>
  </w:num>
  <w:num w:numId="20">
    <w:abstractNumId w:val="33"/>
  </w:num>
  <w:num w:numId="21">
    <w:abstractNumId w:val="7"/>
  </w:num>
  <w:num w:numId="22">
    <w:abstractNumId w:val="46"/>
  </w:num>
  <w:num w:numId="23">
    <w:abstractNumId w:val="16"/>
  </w:num>
  <w:num w:numId="24">
    <w:abstractNumId w:val="17"/>
  </w:num>
  <w:num w:numId="25">
    <w:abstractNumId w:val="37"/>
  </w:num>
  <w:num w:numId="26">
    <w:abstractNumId w:val="6"/>
  </w:num>
  <w:num w:numId="27">
    <w:abstractNumId w:val="55"/>
  </w:num>
  <w:num w:numId="28">
    <w:abstractNumId w:val="9"/>
  </w:num>
  <w:num w:numId="29">
    <w:abstractNumId w:val="49"/>
  </w:num>
  <w:num w:numId="30">
    <w:abstractNumId w:val="48"/>
  </w:num>
  <w:num w:numId="31">
    <w:abstractNumId w:val="26"/>
  </w:num>
  <w:num w:numId="32">
    <w:abstractNumId w:val="43"/>
  </w:num>
  <w:num w:numId="33">
    <w:abstractNumId w:val="8"/>
  </w:num>
  <w:num w:numId="34">
    <w:abstractNumId w:val="23"/>
  </w:num>
  <w:num w:numId="35">
    <w:abstractNumId w:val="54"/>
  </w:num>
  <w:num w:numId="36">
    <w:abstractNumId w:val="40"/>
  </w:num>
  <w:num w:numId="37">
    <w:abstractNumId w:val="19"/>
  </w:num>
  <w:num w:numId="38">
    <w:abstractNumId w:val="41"/>
  </w:num>
  <w:num w:numId="39">
    <w:abstractNumId w:val="51"/>
  </w:num>
  <w:num w:numId="40">
    <w:abstractNumId w:val="15"/>
  </w:num>
  <w:num w:numId="41">
    <w:abstractNumId w:val="27"/>
  </w:num>
  <w:num w:numId="42">
    <w:abstractNumId w:val="42"/>
  </w:num>
  <w:num w:numId="43">
    <w:abstractNumId w:val="32"/>
  </w:num>
  <w:num w:numId="44">
    <w:abstractNumId w:val="13"/>
  </w:num>
  <w:num w:numId="45">
    <w:abstractNumId w:val="21"/>
  </w:num>
  <w:num w:numId="46">
    <w:abstractNumId w:val="30"/>
  </w:num>
  <w:num w:numId="47">
    <w:abstractNumId w:val="47"/>
  </w:num>
  <w:num w:numId="48">
    <w:abstractNumId w:val="14"/>
  </w:num>
  <w:num w:numId="49">
    <w:abstractNumId w:val="38"/>
  </w:num>
  <w:num w:numId="50">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trackRevisions/>
  <w:doNotTrackFormatting/>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E7"/>
    <w:rsid w:val="000009C0"/>
    <w:rsid w:val="000100F2"/>
    <w:rsid w:val="000452D1"/>
    <w:rsid w:val="00050093"/>
    <w:rsid w:val="00060D9C"/>
    <w:rsid w:val="000632D3"/>
    <w:rsid w:val="00064A51"/>
    <w:rsid w:val="00073D51"/>
    <w:rsid w:val="000816E4"/>
    <w:rsid w:val="00081AE5"/>
    <w:rsid w:val="000A61CE"/>
    <w:rsid w:val="000C0AE7"/>
    <w:rsid w:val="000C2F89"/>
    <w:rsid w:val="000C507E"/>
    <w:rsid w:val="000D463D"/>
    <w:rsid w:val="00103C6B"/>
    <w:rsid w:val="00117228"/>
    <w:rsid w:val="00117DE3"/>
    <w:rsid w:val="00124BB9"/>
    <w:rsid w:val="001573BA"/>
    <w:rsid w:val="00163DCC"/>
    <w:rsid w:val="0016735C"/>
    <w:rsid w:val="001845EB"/>
    <w:rsid w:val="001A3750"/>
    <w:rsid w:val="001A51EE"/>
    <w:rsid w:val="001B0BCD"/>
    <w:rsid w:val="001B7483"/>
    <w:rsid w:val="001D241A"/>
    <w:rsid w:val="002027DB"/>
    <w:rsid w:val="0020693A"/>
    <w:rsid w:val="0024510E"/>
    <w:rsid w:val="00252900"/>
    <w:rsid w:val="00256EC2"/>
    <w:rsid w:val="002829A3"/>
    <w:rsid w:val="00285A60"/>
    <w:rsid w:val="002923A6"/>
    <w:rsid w:val="00293154"/>
    <w:rsid w:val="00297F0D"/>
    <w:rsid w:val="002A4C81"/>
    <w:rsid w:val="002B0F23"/>
    <w:rsid w:val="002B1864"/>
    <w:rsid w:val="002C6DEC"/>
    <w:rsid w:val="002D0AA9"/>
    <w:rsid w:val="002D5E6E"/>
    <w:rsid w:val="002F4EA2"/>
    <w:rsid w:val="00306632"/>
    <w:rsid w:val="00315778"/>
    <w:rsid w:val="00316CA9"/>
    <w:rsid w:val="00341B9E"/>
    <w:rsid w:val="00346E7A"/>
    <w:rsid w:val="00355591"/>
    <w:rsid w:val="00365674"/>
    <w:rsid w:val="003766E8"/>
    <w:rsid w:val="0039322D"/>
    <w:rsid w:val="003E0189"/>
    <w:rsid w:val="003E57CF"/>
    <w:rsid w:val="003F0C75"/>
    <w:rsid w:val="00406F7E"/>
    <w:rsid w:val="00407D52"/>
    <w:rsid w:val="00421507"/>
    <w:rsid w:val="004239F9"/>
    <w:rsid w:val="00460B4A"/>
    <w:rsid w:val="00464E69"/>
    <w:rsid w:val="00491161"/>
    <w:rsid w:val="00494C57"/>
    <w:rsid w:val="004C0E07"/>
    <w:rsid w:val="004F1501"/>
    <w:rsid w:val="00506BE2"/>
    <w:rsid w:val="00520444"/>
    <w:rsid w:val="00521B5D"/>
    <w:rsid w:val="00572268"/>
    <w:rsid w:val="005804E0"/>
    <w:rsid w:val="00585E2A"/>
    <w:rsid w:val="0059689B"/>
    <w:rsid w:val="005B46D1"/>
    <w:rsid w:val="005C785E"/>
    <w:rsid w:val="005D031F"/>
    <w:rsid w:val="005D7B44"/>
    <w:rsid w:val="005F35F8"/>
    <w:rsid w:val="005F5623"/>
    <w:rsid w:val="006007DD"/>
    <w:rsid w:val="006112D1"/>
    <w:rsid w:val="006279F4"/>
    <w:rsid w:val="006525F2"/>
    <w:rsid w:val="00654BD5"/>
    <w:rsid w:val="00655D47"/>
    <w:rsid w:val="00666534"/>
    <w:rsid w:val="0067029B"/>
    <w:rsid w:val="00674E24"/>
    <w:rsid w:val="006A736A"/>
    <w:rsid w:val="006B2725"/>
    <w:rsid w:val="006C3F4B"/>
    <w:rsid w:val="006D2858"/>
    <w:rsid w:val="006D4E79"/>
    <w:rsid w:val="006E06E5"/>
    <w:rsid w:val="00704EE4"/>
    <w:rsid w:val="00722A20"/>
    <w:rsid w:val="007403F4"/>
    <w:rsid w:val="00762721"/>
    <w:rsid w:val="00764222"/>
    <w:rsid w:val="00764B0A"/>
    <w:rsid w:val="0079141C"/>
    <w:rsid w:val="00793B5D"/>
    <w:rsid w:val="007A4A81"/>
    <w:rsid w:val="007D35BD"/>
    <w:rsid w:val="007D7EAE"/>
    <w:rsid w:val="007E7064"/>
    <w:rsid w:val="00807397"/>
    <w:rsid w:val="00826000"/>
    <w:rsid w:val="00833528"/>
    <w:rsid w:val="008522B7"/>
    <w:rsid w:val="00852BF8"/>
    <w:rsid w:val="00856BEE"/>
    <w:rsid w:val="008634E7"/>
    <w:rsid w:val="0088094A"/>
    <w:rsid w:val="008809F4"/>
    <w:rsid w:val="00883E90"/>
    <w:rsid w:val="00896A1F"/>
    <w:rsid w:val="008B6AD1"/>
    <w:rsid w:val="008B7473"/>
    <w:rsid w:val="008C67EA"/>
    <w:rsid w:val="008D3C96"/>
    <w:rsid w:val="008D55DF"/>
    <w:rsid w:val="008E70F4"/>
    <w:rsid w:val="008F33FF"/>
    <w:rsid w:val="00913F76"/>
    <w:rsid w:val="00915540"/>
    <w:rsid w:val="00927756"/>
    <w:rsid w:val="00934FA4"/>
    <w:rsid w:val="0093571C"/>
    <w:rsid w:val="00942380"/>
    <w:rsid w:val="00943091"/>
    <w:rsid w:val="0097478C"/>
    <w:rsid w:val="0097752F"/>
    <w:rsid w:val="00986523"/>
    <w:rsid w:val="009C370F"/>
    <w:rsid w:val="009C5958"/>
    <w:rsid w:val="00A27061"/>
    <w:rsid w:val="00A56A7A"/>
    <w:rsid w:val="00A7298A"/>
    <w:rsid w:val="00AA325A"/>
    <w:rsid w:val="00AD5CA6"/>
    <w:rsid w:val="00AF6BEF"/>
    <w:rsid w:val="00B064D5"/>
    <w:rsid w:val="00B65BB1"/>
    <w:rsid w:val="00B7414A"/>
    <w:rsid w:val="00B91C4E"/>
    <w:rsid w:val="00BB5D78"/>
    <w:rsid w:val="00BD36D8"/>
    <w:rsid w:val="00C12705"/>
    <w:rsid w:val="00C15612"/>
    <w:rsid w:val="00C54F7B"/>
    <w:rsid w:val="00C63758"/>
    <w:rsid w:val="00C64824"/>
    <w:rsid w:val="00C761D7"/>
    <w:rsid w:val="00C763FE"/>
    <w:rsid w:val="00C866A1"/>
    <w:rsid w:val="00C86F01"/>
    <w:rsid w:val="00C907F4"/>
    <w:rsid w:val="00C974F3"/>
    <w:rsid w:val="00CC0AD6"/>
    <w:rsid w:val="00CC3774"/>
    <w:rsid w:val="00CE3E37"/>
    <w:rsid w:val="00CE4032"/>
    <w:rsid w:val="00D0352D"/>
    <w:rsid w:val="00D15BFF"/>
    <w:rsid w:val="00D171A4"/>
    <w:rsid w:val="00D82480"/>
    <w:rsid w:val="00DA168D"/>
    <w:rsid w:val="00DB6107"/>
    <w:rsid w:val="00DC427B"/>
    <w:rsid w:val="00DE52BC"/>
    <w:rsid w:val="00DF5BB2"/>
    <w:rsid w:val="00E0099C"/>
    <w:rsid w:val="00E051B2"/>
    <w:rsid w:val="00E1711D"/>
    <w:rsid w:val="00E4411D"/>
    <w:rsid w:val="00E60988"/>
    <w:rsid w:val="00E7567B"/>
    <w:rsid w:val="00E92D78"/>
    <w:rsid w:val="00EA3044"/>
    <w:rsid w:val="00ED4F88"/>
    <w:rsid w:val="00EF4366"/>
    <w:rsid w:val="00EF4704"/>
    <w:rsid w:val="00F04E36"/>
    <w:rsid w:val="00F07E07"/>
    <w:rsid w:val="00F07FD2"/>
    <w:rsid w:val="00F13E50"/>
    <w:rsid w:val="00F356E3"/>
    <w:rsid w:val="00F57379"/>
    <w:rsid w:val="00F71D18"/>
    <w:rsid w:val="00FA0540"/>
    <w:rsid w:val="00FA1FCB"/>
    <w:rsid w:val="00FB6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142D0A"/>
  <w15:docId w15:val="{964A5C6A-042C-4646-883A-66BC1289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pacing w:val="-4"/>
      <w:sz w:val="24"/>
      <w:szCs w:val="36"/>
    </w:rPr>
  </w:style>
  <w:style w:type="paragraph" w:styleId="Heading1">
    <w:name w:val="heading 1"/>
    <w:basedOn w:val="Normal"/>
    <w:next w:val="Normal"/>
    <w:qFormat/>
    <w:pPr>
      <w:keepNext/>
      <w:keepLines/>
      <w:tabs>
        <w:tab w:val="left" w:pos="-720"/>
      </w:tabs>
      <w:suppressAutoHyphens/>
      <w:spacing w:line="240" w:lineRule="atLeast"/>
      <w:jc w:val="center"/>
      <w:outlineLvl w:val="0"/>
    </w:pPr>
    <w:rPr>
      <w:b/>
      <w:bCs/>
    </w:rPr>
  </w:style>
  <w:style w:type="paragraph" w:styleId="Heading2">
    <w:name w:val="heading 2"/>
    <w:basedOn w:val="Normal"/>
    <w:next w:val="Normal"/>
    <w:qFormat/>
    <w:pPr>
      <w:keepNext/>
      <w:tabs>
        <w:tab w:val="left" w:pos="-720"/>
      </w:tabs>
      <w:suppressAutoHyphens/>
      <w:spacing w:line="240" w:lineRule="atLeast"/>
      <w:jc w:val="both"/>
      <w:outlineLvl w:val="1"/>
    </w:pPr>
    <w:rPr>
      <w:spacing w:val="-3"/>
      <w:sz w:val="28"/>
      <w:szCs w:val="29"/>
    </w:rPr>
  </w:style>
  <w:style w:type="paragraph" w:styleId="Heading3">
    <w:name w:val="heading 3"/>
    <w:basedOn w:val="Normal"/>
    <w:next w:val="Normal"/>
    <w:qFormat/>
    <w:pPr>
      <w:keepNext/>
      <w:tabs>
        <w:tab w:val="left" w:pos="-720"/>
      </w:tabs>
      <w:suppressAutoHyphens/>
      <w:spacing w:line="240" w:lineRule="atLeast"/>
      <w:jc w:val="both"/>
      <w:outlineLvl w:val="2"/>
    </w:pPr>
    <w:rPr>
      <w:i/>
      <w:iCs/>
      <w:spacing w:val="-3"/>
    </w:rPr>
  </w:style>
  <w:style w:type="paragraph" w:styleId="Heading4">
    <w:name w:val="heading 4"/>
    <w:basedOn w:val="Normal"/>
    <w:next w:val="Normal"/>
    <w:qFormat/>
    <w:pPr>
      <w:keepNext/>
      <w:tabs>
        <w:tab w:val="left" w:pos="-720"/>
      </w:tabs>
      <w:suppressAutoHyphens/>
      <w:spacing w:line="240" w:lineRule="atLeast"/>
      <w:jc w:val="both"/>
      <w:outlineLvl w:val="3"/>
    </w:pPr>
    <w:rPr>
      <w:b/>
      <w:bCs/>
      <w:spacing w:val="-3"/>
    </w:rPr>
  </w:style>
  <w:style w:type="paragraph" w:styleId="Heading5">
    <w:name w:val="heading 5"/>
    <w:basedOn w:val="Normal"/>
    <w:next w:val="Normal"/>
    <w:qFormat/>
    <w:pPr>
      <w:keepNext/>
      <w:tabs>
        <w:tab w:val="center" w:pos="4680"/>
      </w:tabs>
      <w:suppressAutoHyphens/>
      <w:spacing w:line="240" w:lineRule="atLeast"/>
      <w:jc w:val="both"/>
      <w:outlineLvl w:val="4"/>
    </w:pPr>
    <w:rPr>
      <w:b/>
      <w:bCs/>
      <w:sz w:val="48"/>
    </w:rPr>
  </w:style>
  <w:style w:type="paragraph" w:styleId="Heading6">
    <w:name w:val="heading 6"/>
    <w:basedOn w:val="Normal"/>
    <w:next w:val="Normal"/>
    <w:qFormat/>
    <w:pPr>
      <w:keepNext/>
      <w:tabs>
        <w:tab w:val="left" w:pos="-720"/>
      </w:tabs>
      <w:suppressAutoHyphens/>
      <w:spacing w:line="240" w:lineRule="atLeast"/>
      <w:jc w:val="both"/>
      <w:outlineLvl w:val="5"/>
    </w:pPr>
    <w:rPr>
      <w:spacing w:val="-3"/>
      <w:sz w:val="32"/>
    </w:rPr>
  </w:style>
  <w:style w:type="paragraph" w:styleId="Heading7">
    <w:name w:val="heading 7"/>
    <w:basedOn w:val="Normal"/>
    <w:next w:val="Normal"/>
    <w:qFormat/>
    <w:pPr>
      <w:keepNext/>
      <w:tabs>
        <w:tab w:val="left" w:pos="-720"/>
      </w:tabs>
      <w:suppressAutoHyphens/>
      <w:spacing w:line="240" w:lineRule="atLeast"/>
      <w:ind w:left="720"/>
      <w:jc w:val="both"/>
      <w:outlineLvl w:val="6"/>
    </w:pPr>
    <w:rPr>
      <w:i/>
      <w:iCs/>
      <w:spacing w:val="-3"/>
    </w:rPr>
  </w:style>
  <w:style w:type="paragraph" w:styleId="Heading8">
    <w:name w:val="heading 8"/>
    <w:basedOn w:val="Normal"/>
    <w:next w:val="Normal"/>
    <w:qFormat/>
    <w:pPr>
      <w:keepNext/>
      <w:tabs>
        <w:tab w:val="left" w:pos="-720"/>
      </w:tabs>
      <w:suppressAutoHyphens/>
      <w:spacing w:line="240" w:lineRule="atLeast"/>
      <w:jc w:val="both"/>
      <w:outlineLvl w:val="7"/>
    </w:pPr>
    <w:rPr>
      <w:spacing w:val="-3"/>
      <w:sz w:val="36"/>
    </w:rPr>
  </w:style>
  <w:style w:type="paragraph" w:styleId="Heading9">
    <w:name w:val="heading 9"/>
    <w:basedOn w:val="Normal"/>
    <w:next w:val="Normal"/>
    <w:qFormat/>
    <w:pPr>
      <w:keepNext/>
      <w:tabs>
        <w:tab w:val="left" w:pos="-720"/>
      </w:tabs>
      <w:suppressAutoHyphens/>
      <w:spacing w:line="240" w:lineRule="atLeast"/>
      <w:jc w:val="both"/>
      <w:outlineLvl w:val="8"/>
    </w:pPr>
    <w:rPr>
      <w:b/>
      <w:bCs/>
      <w:spacing w:val="-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efaultPara">
    <w:name w:val="Default Para"/>
    <w:basedOn w:val="DefaultParagraphFont"/>
  </w:style>
  <w:style w:type="paragraph" w:styleId="Closing">
    <w:name w:val="Closing"/>
    <w:basedOn w:val="Normal"/>
    <w:semiHidden/>
    <w:pPr>
      <w:ind w:left="4320"/>
    </w:pPr>
  </w:style>
  <w:style w:type="paragraph" w:customStyle="1" w:styleId="Settings">
    <w:name w:val="Settings"/>
    <w:pPr>
      <w:tabs>
        <w:tab w:val="left" w:pos="-720"/>
      </w:tabs>
      <w:suppressAutoHyphens/>
      <w:autoSpaceDE w:val="0"/>
      <w:autoSpaceDN w:val="0"/>
      <w:adjustRightInd w:val="0"/>
      <w:spacing w:line="240" w:lineRule="atLeast"/>
    </w:pPr>
    <w:rPr>
      <w:rFonts w:ascii="Courier New" w:hAnsi="Courier New" w:cs="Courier New"/>
      <w:sz w:val="24"/>
      <w:szCs w:val="24"/>
    </w:rPr>
  </w:style>
  <w:style w:type="character" w:customStyle="1" w:styleId="SYSHYPERTEXT">
    <w:name w:val="SYS_HYPERTEXT"/>
    <w:rPr>
      <w:sz w:val="24"/>
      <w:szCs w:val="24"/>
      <w:u w:val="single"/>
    </w:rPr>
  </w:style>
  <w:style w:type="character" w:customStyle="1" w:styleId="AutoList11">
    <w:name w:val="AutoList1 1"/>
    <w:basedOn w:val="DefaultParagraphFont"/>
  </w:style>
  <w:style w:type="character" w:customStyle="1" w:styleId="AutoList12">
    <w:name w:val="AutoList1 2"/>
    <w:basedOn w:val="DefaultParagraphFont"/>
  </w:style>
  <w:style w:type="character" w:customStyle="1" w:styleId="AutoList13">
    <w:name w:val="AutoList1 3"/>
    <w:basedOn w:val="DefaultParagraphFont"/>
  </w:style>
  <w:style w:type="character" w:customStyle="1" w:styleId="AutoList14">
    <w:name w:val="AutoList1 4"/>
    <w:basedOn w:val="DefaultParagraphFont"/>
  </w:style>
  <w:style w:type="character" w:customStyle="1" w:styleId="AutoList15">
    <w:name w:val="AutoList1 5"/>
    <w:basedOn w:val="DefaultParagraphFont"/>
  </w:style>
  <w:style w:type="character" w:customStyle="1" w:styleId="AutoList16">
    <w:name w:val="AutoList1 6"/>
    <w:basedOn w:val="DefaultParagraphFont"/>
  </w:style>
  <w:style w:type="character" w:customStyle="1" w:styleId="AutoList17">
    <w:name w:val="AutoList1 7"/>
    <w:basedOn w:val="DefaultParagraphFont"/>
  </w:style>
  <w:style w:type="character" w:customStyle="1" w:styleId="AutoList18">
    <w:name w:val="AutoList1 8"/>
    <w:basedOn w:val="DefaultParagraphFont"/>
  </w:style>
  <w:style w:type="character" w:customStyle="1" w:styleId="SYSHYPERTEX">
    <w:name w:val="SYS_HYPERTEX"/>
    <w:rPr>
      <w:sz w:val="24"/>
      <w:szCs w:val="24"/>
      <w:u w:val="single"/>
    </w:rPr>
  </w:style>
  <w:style w:type="character" w:customStyle="1" w:styleId="1">
    <w:name w:val="1"/>
    <w:rPr>
      <w:sz w:val="24"/>
      <w:szCs w:val="24"/>
      <w:u w:val="single"/>
    </w:rPr>
  </w:style>
  <w:style w:type="character" w:customStyle="1" w:styleId="AutoList21">
    <w:name w:val="AutoList2 1"/>
    <w:basedOn w:val="DefaultParagraphFont"/>
  </w:style>
  <w:style w:type="character" w:customStyle="1" w:styleId="AutoList22">
    <w:name w:val="AutoList2 2"/>
    <w:basedOn w:val="DefaultParagraphFont"/>
  </w:style>
  <w:style w:type="character" w:customStyle="1" w:styleId="AutoList23">
    <w:name w:val="AutoList2 3"/>
    <w:basedOn w:val="DefaultParagraphFont"/>
  </w:style>
  <w:style w:type="character" w:customStyle="1" w:styleId="AutoList24a">
    <w:name w:val="AutoList2 4a"/>
    <w:basedOn w:val="DefaultParagraphFont"/>
  </w:style>
  <w:style w:type="character" w:customStyle="1" w:styleId="AutoList25">
    <w:name w:val="AutoList2 5"/>
    <w:basedOn w:val="DefaultParagraphFont"/>
  </w:style>
  <w:style w:type="character" w:customStyle="1" w:styleId="AutoList26">
    <w:name w:val="AutoList2 6"/>
    <w:basedOn w:val="DefaultParagraphFont"/>
  </w:style>
  <w:style w:type="character" w:customStyle="1" w:styleId="AutoList27">
    <w:name w:val="AutoList2 7"/>
    <w:basedOn w:val="DefaultParagraphFont"/>
  </w:style>
  <w:style w:type="character" w:customStyle="1" w:styleId="AutoList28a">
    <w:name w:val="AutoList2 8a"/>
    <w:basedOn w:val="DefaultParagraphFont"/>
  </w:style>
  <w:style w:type="character" w:customStyle="1" w:styleId="AutoList41">
    <w:name w:val="AutoList4 1"/>
    <w:basedOn w:val="DefaultParagraphFont"/>
  </w:style>
  <w:style w:type="character" w:customStyle="1" w:styleId="AutoList42">
    <w:name w:val="AutoList4 2"/>
    <w:basedOn w:val="DefaultParagraphFont"/>
  </w:style>
  <w:style w:type="character" w:customStyle="1" w:styleId="AutoList43">
    <w:name w:val="AutoList4 3"/>
    <w:basedOn w:val="DefaultParagraphFont"/>
  </w:style>
  <w:style w:type="character" w:customStyle="1" w:styleId="AutoList44">
    <w:name w:val="AutoList4 4"/>
    <w:basedOn w:val="DefaultParagraphFont"/>
  </w:style>
  <w:style w:type="character" w:customStyle="1" w:styleId="AutoList45">
    <w:name w:val="AutoList4 5"/>
    <w:basedOn w:val="DefaultParagraphFont"/>
  </w:style>
  <w:style w:type="character" w:customStyle="1" w:styleId="AutoList46">
    <w:name w:val="AutoList4 6"/>
    <w:basedOn w:val="DefaultParagraphFont"/>
  </w:style>
  <w:style w:type="character" w:customStyle="1" w:styleId="AutoList47">
    <w:name w:val="AutoList4 7"/>
    <w:basedOn w:val="DefaultParagraphFont"/>
  </w:style>
  <w:style w:type="character" w:customStyle="1" w:styleId="AutoList48">
    <w:name w:val="AutoList4 8"/>
    <w:basedOn w:val="DefaultParagraphFont"/>
  </w:style>
  <w:style w:type="character" w:customStyle="1" w:styleId="AutoList31a">
    <w:name w:val="AutoList3 1a"/>
    <w:basedOn w:val="DefaultParagraphFont"/>
  </w:style>
  <w:style w:type="character" w:customStyle="1" w:styleId="AutoList32a">
    <w:name w:val="AutoList3 2a"/>
    <w:basedOn w:val="DefaultParagraphFont"/>
  </w:style>
  <w:style w:type="character" w:customStyle="1" w:styleId="AutoList33a">
    <w:name w:val="AutoList3 3a"/>
    <w:basedOn w:val="DefaultParagraphFont"/>
  </w:style>
  <w:style w:type="character" w:customStyle="1" w:styleId="AutoList34">
    <w:name w:val="AutoList3 4"/>
    <w:basedOn w:val="DefaultParagraphFont"/>
  </w:style>
  <w:style w:type="character" w:customStyle="1" w:styleId="AutoList35a">
    <w:name w:val="AutoList3 5a"/>
    <w:basedOn w:val="DefaultParagraphFont"/>
  </w:style>
  <w:style w:type="character" w:customStyle="1" w:styleId="AutoList36a">
    <w:name w:val="AutoList3 6a"/>
    <w:basedOn w:val="DefaultParagraphFont"/>
  </w:style>
  <w:style w:type="character" w:customStyle="1" w:styleId="AutoList37a">
    <w:name w:val="AutoList3 7a"/>
    <w:basedOn w:val="DefaultParagraphFont"/>
  </w:style>
  <w:style w:type="character" w:customStyle="1" w:styleId="AutoList38">
    <w:name w:val="AutoList3 8"/>
    <w:basedOn w:val="DefaultParagraphFont"/>
  </w:style>
  <w:style w:type="character" w:customStyle="1" w:styleId="AutoList61">
    <w:name w:val="AutoList6 1"/>
    <w:basedOn w:val="DefaultParagraphFont"/>
  </w:style>
  <w:style w:type="character" w:customStyle="1" w:styleId="AutoList62">
    <w:name w:val="AutoList6 2"/>
    <w:basedOn w:val="DefaultParagraphFont"/>
  </w:style>
  <w:style w:type="character" w:customStyle="1" w:styleId="AutoList63">
    <w:name w:val="AutoList6 3"/>
    <w:basedOn w:val="DefaultParagraphFont"/>
  </w:style>
  <w:style w:type="character" w:customStyle="1" w:styleId="AutoList64">
    <w:name w:val="AutoList6 4"/>
    <w:basedOn w:val="DefaultParagraphFont"/>
  </w:style>
  <w:style w:type="character" w:customStyle="1" w:styleId="AutoList65">
    <w:name w:val="AutoList6 5"/>
    <w:basedOn w:val="DefaultParagraphFont"/>
  </w:style>
  <w:style w:type="character" w:customStyle="1" w:styleId="AutoList66">
    <w:name w:val="AutoList6 6"/>
    <w:basedOn w:val="DefaultParagraphFont"/>
  </w:style>
  <w:style w:type="character" w:customStyle="1" w:styleId="AutoList67">
    <w:name w:val="AutoList6 7"/>
    <w:basedOn w:val="DefaultParagraphFont"/>
  </w:style>
  <w:style w:type="character" w:customStyle="1" w:styleId="AutoList68">
    <w:name w:val="AutoList6 8"/>
    <w:basedOn w:val="DefaultParagraphFont"/>
  </w:style>
  <w:style w:type="character" w:customStyle="1" w:styleId="AutoList51a">
    <w:name w:val="AutoList5 1a"/>
    <w:basedOn w:val="DefaultParagraphFont"/>
  </w:style>
  <w:style w:type="character" w:customStyle="1" w:styleId="AutoList52a">
    <w:name w:val="AutoList5 2a"/>
    <w:basedOn w:val="DefaultParagraphFont"/>
  </w:style>
  <w:style w:type="character" w:customStyle="1" w:styleId="AutoList53a">
    <w:name w:val="AutoList5 3a"/>
    <w:basedOn w:val="DefaultParagraphFont"/>
  </w:style>
  <w:style w:type="character" w:customStyle="1" w:styleId="AutoList54a">
    <w:name w:val="AutoList5 4a"/>
    <w:basedOn w:val="DefaultParagraphFont"/>
  </w:style>
  <w:style w:type="character" w:customStyle="1" w:styleId="AutoList55a">
    <w:name w:val="AutoList5 5a"/>
    <w:basedOn w:val="DefaultParagraphFont"/>
  </w:style>
  <w:style w:type="character" w:customStyle="1" w:styleId="AutoList56a">
    <w:name w:val="AutoList5 6a"/>
    <w:basedOn w:val="DefaultParagraphFont"/>
  </w:style>
  <w:style w:type="character" w:customStyle="1" w:styleId="AutoList57a">
    <w:name w:val="AutoList5 7a"/>
    <w:basedOn w:val="DefaultParagraphFont"/>
  </w:style>
  <w:style w:type="character" w:customStyle="1" w:styleId="AutoList58a">
    <w:name w:val="AutoList5 8a"/>
    <w:basedOn w:val="DefaultParagraphFont"/>
  </w:style>
  <w:style w:type="character" w:customStyle="1" w:styleId="Paragraph1">
    <w:name w:val="Paragraph 1"/>
    <w:basedOn w:val="DefaultParagraphFont"/>
  </w:style>
  <w:style w:type="character" w:customStyle="1" w:styleId="Paragraph2">
    <w:name w:val="Paragraph 2"/>
    <w:basedOn w:val="DefaultParagraphFont"/>
  </w:style>
  <w:style w:type="character" w:customStyle="1" w:styleId="Paragraph3">
    <w:name w:val="Paragraph 3"/>
    <w:basedOn w:val="DefaultParagraphFont"/>
  </w:style>
  <w:style w:type="character" w:customStyle="1" w:styleId="Paragraph4">
    <w:name w:val="Paragraph 4"/>
    <w:basedOn w:val="DefaultParagraphFont"/>
  </w:style>
  <w:style w:type="character" w:customStyle="1" w:styleId="Paragraph5">
    <w:name w:val="Paragraph 5"/>
    <w:basedOn w:val="DefaultParagraphFont"/>
  </w:style>
  <w:style w:type="character" w:customStyle="1" w:styleId="Paragraph6">
    <w:name w:val="Paragraph 6"/>
    <w:basedOn w:val="DefaultParagraphFont"/>
  </w:style>
  <w:style w:type="character" w:customStyle="1" w:styleId="Paragraph7">
    <w:name w:val="Paragraph 7"/>
    <w:basedOn w:val="DefaultParagraphFont"/>
  </w:style>
  <w:style w:type="character" w:customStyle="1" w:styleId="Paragraph8">
    <w:name w:val="Paragraph 8"/>
    <w:basedOn w:val="DefaultParagraphFont"/>
  </w:style>
  <w:style w:type="character" w:customStyle="1" w:styleId="AutoList91">
    <w:name w:val="AutoList9 1"/>
    <w:basedOn w:val="DefaultParagraphFont"/>
  </w:style>
  <w:style w:type="character" w:customStyle="1" w:styleId="AutoList92">
    <w:name w:val="AutoList9 2"/>
    <w:basedOn w:val="DefaultParagraphFont"/>
  </w:style>
  <w:style w:type="character" w:customStyle="1" w:styleId="AutoList93">
    <w:name w:val="AutoList9 3"/>
    <w:basedOn w:val="DefaultParagraphFont"/>
  </w:style>
  <w:style w:type="character" w:customStyle="1" w:styleId="AutoList94">
    <w:name w:val="AutoList9 4"/>
    <w:basedOn w:val="DefaultParagraphFont"/>
  </w:style>
  <w:style w:type="character" w:customStyle="1" w:styleId="AutoList95">
    <w:name w:val="AutoList9 5"/>
    <w:basedOn w:val="DefaultParagraphFont"/>
  </w:style>
  <w:style w:type="character" w:customStyle="1" w:styleId="AutoList96">
    <w:name w:val="AutoList9 6"/>
    <w:basedOn w:val="DefaultParagraphFont"/>
  </w:style>
  <w:style w:type="character" w:customStyle="1" w:styleId="AutoList97">
    <w:name w:val="AutoList9 7"/>
    <w:basedOn w:val="DefaultParagraphFont"/>
  </w:style>
  <w:style w:type="character" w:customStyle="1" w:styleId="AutoList98">
    <w:name w:val="AutoList9 8"/>
    <w:basedOn w:val="DefaultParagraphFont"/>
  </w:style>
  <w:style w:type="character" w:customStyle="1" w:styleId="AutoList81a">
    <w:name w:val="AutoList8 1a"/>
    <w:basedOn w:val="DefaultParagraphFont"/>
  </w:style>
  <w:style w:type="character" w:customStyle="1" w:styleId="AutoList82a">
    <w:name w:val="AutoList8 2a"/>
    <w:basedOn w:val="DefaultParagraphFont"/>
  </w:style>
  <w:style w:type="character" w:customStyle="1" w:styleId="AutoList83a">
    <w:name w:val="AutoList8 3a"/>
    <w:basedOn w:val="DefaultParagraphFont"/>
  </w:style>
  <w:style w:type="character" w:customStyle="1" w:styleId="AutoList84">
    <w:name w:val="AutoList8 4"/>
    <w:basedOn w:val="DefaultParagraphFont"/>
  </w:style>
  <w:style w:type="character" w:customStyle="1" w:styleId="AutoList85a">
    <w:name w:val="AutoList8 5a"/>
    <w:basedOn w:val="DefaultParagraphFont"/>
  </w:style>
  <w:style w:type="character" w:customStyle="1" w:styleId="AutoList86a">
    <w:name w:val="AutoList8 6a"/>
    <w:basedOn w:val="DefaultParagraphFont"/>
  </w:style>
  <w:style w:type="character" w:customStyle="1" w:styleId="AutoList87a">
    <w:name w:val="AutoList8 7a"/>
    <w:basedOn w:val="DefaultParagraphFont"/>
  </w:style>
  <w:style w:type="character" w:customStyle="1" w:styleId="AutoList88">
    <w:name w:val="AutoList8 8"/>
    <w:basedOn w:val="DefaultParagraphFont"/>
  </w:style>
  <w:style w:type="character" w:customStyle="1" w:styleId="AutoList71a">
    <w:name w:val="AutoList7 1a"/>
    <w:basedOn w:val="DefaultParagraphFont"/>
  </w:style>
  <w:style w:type="character" w:customStyle="1" w:styleId="AutoList72a">
    <w:name w:val="AutoList7 2a"/>
    <w:basedOn w:val="DefaultParagraphFont"/>
  </w:style>
  <w:style w:type="character" w:customStyle="1" w:styleId="AutoList73a">
    <w:name w:val="AutoList7 3a"/>
    <w:basedOn w:val="DefaultParagraphFont"/>
  </w:style>
  <w:style w:type="character" w:customStyle="1" w:styleId="AutoList74a">
    <w:name w:val="AutoList7 4a"/>
    <w:basedOn w:val="DefaultParagraphFont"/>
  </w:style>
  <w:style w:type="character" w:customStyle="1" w:styleId="AutoList75a">
    <w:name w:val="AutoList7 5a"/>
    <w:basedOn w:val="DefaultParagraphFont"/>
  </w:style>
  <w:style w:type="character" w:customStyle="1" w:styleId="AutoList76a">
    <w:name w:val="AutoList7 6a"/>
    <w:basedOn w:val="DefaultParagraphFont"/>
  </w:style>
  <w:style w:type="character" w:customStyle="1" w:styleId="AutoList77a">
    <w:name w:val="AutoList7 7a"/>
    <w:basedOn w:val="DefaultParagraphFont"/>
  </w:style>
  <w:style w:type="character" w:customStyle="1" w:styleId="AutoList78a">
    <w:name w:val="AutoList7 8a"/>
    <w:basedOn w:val="DefaultParagraphFont"/>
  </w:style>
  <w:style w:type="character" w:customStyle="1" w:styleId="DefaultParagraphFo">
    <w:name w:val="Default Paragraph Fo"/>
    <w:basedOn w:val="DefaultParagraphFont"/>
  </w:style>
  <w:style w:type="paragraph" w:styleId="BodyTextIndent">
    <w:name w:val="Body Text Indent"/>
    <w:basedOn w:val="Normal"/>
    <w:semiHidden/>
    <w:pPr>
      <w:tabs>
        <w:tab w:val="left" w:pos="-720"/>
      </w:tabs>
      <w:suppressAutoHyphens/>
      <w:spacing w:line="240" w:lineRule="atLeast"/>
    </w:pPr>
  </w:style>
  <w:style w:type="paragraph" w:styleId="Title">
    <w:name w:val="Title"/>
    <w:basedOn w:val="Normal"/>
    <w:qFormat/>
    <w:pPr>
      <w:tabs>
        <w:tab w:val="left" w:pos="-720"/>
      </w:tabs>
      <w:suppressAutoHyphens/>
      <w:spacing w:line="240" w:lineRule="atLeast"/>
      <w:jc w:val="center"/>
    </w:pPr>
    <w:rPr>
      <w:b/>
      <w:bCs/>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720" w:right="720"/>
    </w:pPr>
  </w:style>
  <w:style w:type="paragraph" w:styleId="TOC3">
    <w:name w:val="toc 3"/>
    <w:basedOn w:val="Normal"/>
    <w:next w:val="Normal"/>
    <w:autoRedefine/>
    <w:semiHidden/>
    <w:pPr>
      <w:tabs>
        <w:tab w:val="right" w:leader="dot" w:pos="9360"/>
      </w:tabs>
      <w:suppressAutoHyphens/>
      <w:spacing w:line="240" w:lineRule="atLeast"/>
      <w:ind w:left="720" w:right="720"/>
    </w:pPr>
  </w:style>
  <w:style w:type="paragraph" w:styleId="TOC4">
    <w:name w:val="toc 4"/>
    <w:basedOn w:val="Normal"/>
    <w:next w:val="Normal"/>
    <w:autoRedefine/>
    <w:semiHidden/>
    <w:pPr>
      <w:tabs>
        <w:tab w:val="right" w:leader="dot" w:pos="9360"/>
      </w:tabs>
      <w:suppressAutoHyphens/>
      <w:spacing w:line="240" w:lineRule="atLeast"/>
      <w:ind w:left="720" w:right="720"/>
    </w:pPr>
  </w:style>
  <w:style w:type="paragraph" w:styleId="TOC5">
    <w:name w:val="toc 5"/>
    <w:basedOn w:val="Normal"/>
    <w:next w:val="Normal"/>
    <w:autoRedefine/>
    <w:semiHidden/>
    <w:pPr>
      <w:tabs>
        <w:tab w:val="right" w:leader="dot" w:pos="9360"/>
      </w:tabs>
      <w:suppressAutoHyphens/>
      <w:spacing w:line="240" w:lineRule="atLeast"/>
      <w:ind w:left="720" w:right="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720" w:hanging="720"/>
    </w:pPr>
  </w:style>
  <w:style w:type="paragraph" w:styleId="Index2">
    <w:name w:val="index 2"/>
    <w:basedOn w:val="Normal"/>
    <w:next w:val="Normal"/>
    <w:autoRedefine/>
    <w:semiHidden/>
    <w:pPr>
      <w:tabs>
        <w:tab w:val="right" w:leader="dot" w:pos="9360"/>
      </w:tabs>
      <w:suppressAutoHyphens/>
      <w:spacing w:line="240" w:lineRule="atLeast"/>
      <w:ind w:left="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semiHidden/>
    <w:pPr>
      <w:tabs>
        <w:tab w:val="left" w:pos="-720"/>
        <w:tab w:val="left" w:pos="0"/>
      </w:tabs>
      <w:suppressAutoHyphens/>
      <w:spacing w:line="240" w:lineRule="atLeast"/>
      <w:jc w:val="both"/>
    </w:pPr>
    <w:rPr>
      <w:spacing w:val="-3"/>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tabs>
        <w:tab w:val="left" w:pos="-720"/>
      </w:tabs>
      <w:suppressAutoHyphens/>
      <w:spacing w:line="240" w:lineRule="atLeast"/>
      <w:ind w:left="360" w:hanging="360"/>
      <w:jc w:val="both"/>
    </w:pPr>
    <w:rPr>
      <w:spacing w:val="-3"/>
    </w:rPr>
  </w:style>
  <w:style w:type="paragraph" w:styleId="BodyTextIndent3">
    <w:name w:val="Body Text Indent 3"/>
    <w:basedOn w:val="Normal"/>
    <w:semiHidden/>
    <w:pPr>
      <w:tabs>
        <w:tab w:val="left" w:pos="-720"/>
      </w:tabs>
      <w:suppressAutoHyphens/>
      <w:spacing w:line="240" w:lineRule="atLeast"/>
      <w:ind w:left="720"/>
      <w:jc w:val="both"/>
    </w:pPr>
    <w:rPr>
      <w:i/>
      <w:iCs/>
      <w:spacing w:val="-3"/>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styleId="BodyText2">
    <w:name w:val="Body Text 2"/>
    <w:basedOn w:val="Normal"/>
    <w:semiHidden/>
    <w:pPr>
      <w:tabs>
        <w:tab w:val="left" w:pos="-720"/>
      </w:tabs>
      <w:suppressAutoHyphens/>
      <w:spacing w:line="240" w:lineRule="atLeast"/>
      <w:jc w:val="both"/>
    </w:pPr>
    <w:rPr>
      <w:b/>
      <w:bCs/>
      <w:spacing w:val="-3"/>
      <w:sz w:val="32"/>
    </w:rPr>
  </w:style>
  <w:style w:type="character" w:customStyle="1" w:styleId="AutoList52">
    <w:name w:val="AutoList5 2"/>
    <w:basedOn w:val="DefaultParagraphFont"/>
  </w:style>
  <w:style w:type="paragraph" w:customStyle="1" w:styleId="CRCS1TTL">
    <w:name w:val="CR_CS1_TTL"/>
    <w:pPr>
      <w:keepLines/>
      <w:overflowPunct w:val="0"/>
      <w:autoSpaceDE w:val="0"/>
      <w:autoSpaceDN w:val="0"/>
      <w:adjustRightInd w:val="0"/>
      <w:spacing w:line="480" w:lineRule="auto"/>
      <w:jc w:val="both"/>
      <w:textAlignment w:val="baseline"/>
    </w:pPr>
    <w:rPr>
      <w:b/>
      <w:caps/>
      <w:noProof/>
      <w:sz w:val="36"/>
    </w:rPr>
  </w:style>
  <w:style w:type="character" w:customStyle="1" w:styleId="CRCS1DCAP">
    <w:name w:val="CR_CS1_DCAP"/>
    <w:rPr>
      <w:rFonts w:ascii="HelveticaNeue HeavyCond" w:hAnsi="HelveticaNeue HeavyCond"/>
      <w:spacing w:val="-60"/>
      <w:sz w:val="18"/>
    </w:rPr>
  </w:style>
  <w:style w:type="paragraph" w:customStyle="1" w:styleId="CRCS1FIRST">
    <w:name w:val="CR_CS1_FIRST"/>
    <w:pPr>
      <w:keepLines/>
      <w:overflowPunct w:val="0"/>
      <w:autoSpaceDE w:val="0"/>
      <w:autoSpaceDN w:val="0"/>
      <w:adjustRightInd w:val="0"/>
      <w:spacing w:line="480" w:lineRule="auto"/>
      <w:jc w:val="both"/>
      <w:textAlignment w:val="baseline"/>
    </w:pPr>
    <w:rPr>
      <w:rFonts w:ascii="Akzidenz Grotesk BE Ex" w:hAnsi="Akzidenz Grotesk BE Ex"/>
      <w:noProof/>
    </w:rPr>
  </w:style>
  <w:style w:type="paragraph" w:customStyle="1" w:styleId="CRCS1">
    <w:name w:val="CR_CS1"/>
    <w:pPr>
      <w:keepLines/>
      <w:overflowPunct w:val="0"/>
      <w:autoSpaceDE w:val="0"/>
      <w:autoSpaceDN w:val="0"/>
      <w:adjustRightInd w:val="0"/>
      <w:spacing w:line="480" w:lineRule="auto"/>
      <w:ind w:firstLine="360"/>
      <w:jc w:val="both"/>
      <w:textAlignment w:val="baseline"/>
    </w:pPr>
    <w:rPr>
      <w:rFonts w:ascii="Akzidenz Grotesk BE Ex" w:hAnsi="Akzidenz Grotesk BE Ex"/>
      <w:noProof/>
    </w:rPr>
  </w:style>
  <w:style w:type="paragraph" w:customStyle="1" w:styleId="CRCS1NLMID">
    <w:name w:val="CR_CS1_NL_MID"/>
    <w:pPr>
      <w:keepLines/>
      <w:overflowPunct w:val="0"/>
      <w:autoSpaceDE w:val="0"/>
      <w:autoSpaceDN w:val="0"/>
      <w:adjustRightInd w:val="0"/>
      <w:spacing w:line="480" w:lineRule="auto"/>
      <w:ind w:left="360" w:hanging="360"/>
      <w:jc w:val="both"/>
      <w:textAlignment w:val="baseline"/>
    </w:pPr>
    <w:rPr>
      <w:rFonts w:ascii="Akzidenz Grotesk BE Ex" w:hAnsi="Akzidenz Grotesk BE Ex"/>
      <w:noProof/>
    </w:rPr>
  </w:style>
  <w:style w:type="paragraph" w:customStyle="1" w:styleId="CRCS1NLFIRST">
    <w:name w:val="CR_CS1_NL_FIRST"/>
    <w:basedOn w:val="CRCS1NLMID"/>
  </w:style>
  <w:style w:type="character" w:customStyle="1" w:styleId="CRCS1NLNUM">
    <w:name w:val="CR_CS1_NL_NUM"/>
    <w:rPr>
      <w:rFonts w:ascii="Akzidenz Grotesk BE MdEx" w:hAnsi="Akzidenz Grotesk BE MdEx"/>
      <w:spacing w:val="-60"/>
      <w:sz w:val="18"/>
    </w:rPr>
  </w:style>
  <w:style w:type="character" w:customStyle="1" w:styleId="Normal1">
    <w:name w:val="Normal1"/>
    <w:rPr>
      <w:rFonts w:ascii="Courier" w:hAnsi="Courier"/>
      <w:color w:val="FF00FF"/>
    </w:rPr>
  </w:style>
  <w:style w:type="paragraph" w:customStyle="1" w:styleId="CRCS1NLLAST">
    <w:name w:val="CR_CS1_NL_LAST"/>
    <w:basedOn w:val="CRCS1NLMID"/>
  </w:style>
  <w:style w:type="paragraph" w:customStyle="1" w:styleId="HEADFIRST">
    <w:name w:val="HEADFIRST"/>
    <w:pPr>
      <w:keepLines/>
      <w:overflowPunct w:val="0"/>
      <w:autoSpaceDE w:val="0"/>
      <w:autoSpaceDN w:val="0"/>
      <w:adjustRightInd w:val="0"/>
      <w:spacing w:line="480" w:lineRule="auto"/>
      <w:jc w:val="both"/>
      <w:textAlignment w:val="baseline"/>
    </w:pPr>
    <w:rPr>
      <w:noProof/>
    </w:rPr>
  </w:style>
  <w:style w:type="character" w:customStyle="1" w:styleId="KT">
    <w:name w:val="KT"/>
    <w:rPr>
      <w:rFonts w:ascii="B Times Bold" w:hAnsi="B Times Bold"/>
      <w:sz w:val="20"/>
    </w:rPr>
  </w:style>
  <w:style w:type="paragraph" w:customStyle="1" w:styleId="CRQ">
    <w:name w:val="CR_Q"/>
    <w:pPr>
      <w:keepLines/>
      <w:overflowPunct w:val="0"/>
      <w:autoSpaceDE w:val="0"/>
      <w:autoSpaceDN w:val="0"/>
      <w:adjustRightInd w:val="0"/>
      <w:spacing w:line="480" w:lineRule="auto"/>
      <w:ind w:left="320" w:hanging="320"/>
      <w:jc w:val="both"/>
      <w:textAlignment w:val="baseline"/>
    </w:pPr>
    <w:rPr>
      <w:noProof/>
    </w:rPr>
  </w:style>
  <w:style w:type="paragraph" w:customStyle="1" w:styleId="CREXR">
    <w:name w:val="CR_EXR"/>
    <w:pPr>
      <w:keepLines/>
      <w:overflowPunct w:val="0"/>
      <w:autoSpaceDE w:val="0"/>
      <w:autoSpaceDN w:val="0"/>
      <w:adjustRightInd w:val="0"/>
      <w:spacing w:line="480" w:lineRule="auto"/>
      <w:jc w:val="both"/>
      <w:textAlignment w:val="baseline"/>
    </w:pPr>
    <w:rPr>
      <w:noProof/>
    </w:rPr>
  </w:style>
  <w:style w:type="character" w:customStyle="1" w:styleId="CREXRNUM">
    <w:name w:val="CR_EXR_NUM"/>
    <w:rPr>
      <w:rFonts w:ascii="Times ExtraBold" w:hAnsi="Times ExtraBold"/>
      <w:color w:val="auto"/>
      <w:sz w:val="18"/>
    </w:rPr>
  </w:style>
  <w:style w:type="character" w:customStyle="1" w:styleId="CREXRLLLTR">
    <w:name w:val="CR_EXR_LL_LTR"/>
    <w:rPr>
      <w:rFonts w:ascii="B Times Bold" w:hAnsi="B Times Bold"/>
      <w:sz w:val="18"/>
    </w:rPr>
  </w:style>
  <w:style w:type="paragraph" w:customStyle="1" w:styleId="CREXRLL">
    <w:name w:val="CR_EXR_LL"/>
    <w:pPr>
      <w:keepLines/>
      <w:overflowPunct w:val="0"/>
      <w:autoSpaceDE w:val="0"/>
      <w:autoSpaceDN w:val="0"/>
      <w:adjustRightInd w:val="0"/>
      <w:spacing w:line="480" w:lineRule="auto"/>
      <w:ind w:left="640" w:hanging="300"/>
      <w:jc w:val="both"/>
      <w:textAlignment w:val="baseline"/>
    </w:pPr>
    <w:rPr>
      <w:noProof/>
    </w:rPr>
  </w:style>
  <w:style w:type="character" w:customStyle="1" w:styleId="URL">
    <w:name w:val="URL"/>
    <w:rPr>
      <w:rFonts w:ascii="B Times Bold" w:hAnsi="B Times Bold"/>
      <w:color w:val="00FFFF"/>
      <w:sz w:val="16"/>
    </w:rPr>
  </w:style>
  <w:style w:type="paragraph" w:styleId="BalloonText">
    <w:name w:val="Balloon Text"/>
    <w:basedOn w:val="Normal"/>
    <w:semiHidden/>
    <w:rPr>
      <w:rFonts w:ascii="Tahoma" w:hAnsi="Tahoma" w:cs="Tahoma"/>
      <w:sz w:val="16"/>
      <w:szCs w:val="16"/>
    </w:rPr>
  </w:style>
  <w:style w:type="paragraph" w:customStyle="1" w:styleId="CRCS1EXTONLY">
    <w:name w:val="CR_CS1_EXT_ONLY"/>
    <w:rsid w:val="00520444"/>
    <w:pPr>
      <w:keepLines/>
      <w:overflowPunct w:val="0"/>
      <w:autoSpaceDE w:val="0"/>
      <w:autoSpaceDN w:val="0"/>
      <w:adjustRightInd w:val="0"/>
      <w:spacing w:before="120" w:after="120" w:line="220" w:lineRule="exact"/>
      <w:ind w:left="360" w:right="360"/>
      <w:jc w:val="both"/>
      <w:textAlignment w:val="baseline"/>
    </w:pPr>
    <w:rPr>
      <w:rFonts w:ascii="Akzidenz Grotesk" w:hAnsi="Akzidenz Grotesk"/>
      <w:noProof/>
      <w:spacing w:val="-60"/>
      <w:sz w:val="16"/>
    </w:rPr>
  </w:style>
  <w:style w:type="paragraph" w:customStyle="1" w:styleId="CFOBJSET">
    <w:name w:val="CF_OBJSET"/>
    <w:rsid w:val="00DA168D"/>
    <w:pPr>
      <w:keepLines/>
      <w:overflowPunct w:val="0"/>
      <w:autoSpaceDE w:val="0"/>
      <w:autoSpaceDN w:val="0"/>
      <w:adjustRightInd w:val="0"/>
      <w:spacing w:before="80" w:line="200" w:lineRule="exact"/>
      <w:textAlignment w:val="baseline"/>
    </w:pPr>
    <w:rPr>
      <w:rFonts w:ascii="Helvetica 55 Roman" w:hAnsi="Helvetica 55 Roman"/>
      <w:noProof/>
      <w:color w:val="FFFFFF"/>
      <w:sz w:val="16"/>
      <w:lang w:val="en-AU"/>
    </w:rPr>
  </w:style>
  <w:style w:type="paragraph" w:customStyle="1" w:styleId="CHAPBM">
    <w:name w:val="CHAP_BM"/>
    <w:rsid w:val="00DA168D"/>
    <w:pPr>
      <w:keepLines/>
      <w:overflowPunct w:val="0"/>
      <w:autoSpaceDE w:val="0"/>
      <w:autoSpaceDN w:val="0"/>
      <w:adjustRightInd w:val="0"/>
      <w:spacing w:line="240" w:lineRule="exact"/>
      <w:ind w:firstLine="360"/>
      <w:jc w:val="both"/>
      <w:textAlignment w:val="baseline"/>
    </w:pPr>
    <w:rPr>
      <w:rFonts w:ascii="Times New Roman PS MT" w:hAnsi="Times New Roman PS MT"/>
      <w:noProof/>
      <w:sz w:val="21"/>
      <w:lang w:val="en-AU"/>
    </w:rPr>
  </w:style>
  <w:style w:type="paragraph" w:customStyle="1" w:styleId="H2">
    <w:name w:val="H2"/>
    <w:rsid w:val="00DA168D"/>
    <w:pPr>
      <w:keepNext/>
      <w:keepLines/>
      <w:overflowPunct w:val="0"/>
      <w:autoSpaceDE w:val="0"/>
      <w:autoSpaceDN w:val="0"/>
      <w:adjustRightInd w:val="0"/>
      <w:spacing w:before="180" w:after="60" w:line="280" w:lineRule="exact"/>
      <w:textAlignment w:val="baseline"/>
    </w:pPr>
    <w:rPr>
      <w:rFonts w:ascii="TradeGothic BoldTwo" w:hAnsi="TradeGothic BoldTwo"/>
      <w:noProof/>
      <w:color w:val="000080"/>
      <w:sz w:val="26"/>
      <w:lang w:val="en-AU"/>
    </w:rPr>
  </w:style>
  <w:style w:type="character" w:customStyle="1" w:styleId="FooterChar">
    <w:name w:val="Footer Char"/>
    <w:link w:val="Footer"/>
    <w:uiPriority w:val="99"/>
    <w:rsid w:val="00572268"/>
    <w:rPr>
      <w:spacing w:val="-4"/>
      <w:sz w:val="24"/>
      <w:szCs w:val="36"/>
    </w:rPr>
  </w:style>
  <w:style w:type="paragraph" w:customStyle="1" w:styleId="CRCS1NUM">
    <w:name w:val="CR_CS1_NUM"/>
    <w:rsid w:val="00DB6107"/>
    <w:pPr>
      <w:keepLines/>
      <w:overflowPunct w:val="0"/>
      <w:autoSpaceDE w:val="0"/>
      <w:autoSpaceDN w:val="0"/>
      <w:adjustRightInd w:val="0"/>
      <w:spacing w:line="220" w:lineRule="exact"/>
      <w:jc w:val="center"/>
      <w:textAlignment w:val="baseline"/>
    </w:pPr>
    <w:rPr>
      <w:rFonts w:ascii="TradeGothic LH BoldExtended" w:hAnsi="TradeGothic LH BoldExtended"/>
      <w:caps/>
      <w:noProof/>
      <w:color w:val="FFFFFF"/>
      <w:spacing w:val="800"/>
      <w:position w:val="-4"/>
      <w:lang w:val="en-AU"/>
    </w:rPr>
  </w:style>
  <w:style w:type="paragraph" w:customStyle="1" w:styleId="CRCS1SRC">
    <w:name w:val="CR_CS1_SRC"/>
    <w:rsid w:val="00DB6107"/>
    <w:pPr>
      <w:keepLines/>
      <w:overflowPunct w:val="0"/>
      <w:autoSpaceDE w:val="0"/>
      <w:autoSpaceDN w:val="0"/>
      <w:adjustRightInd w:val="0"/>
      <w:spacing w:before="40" w:line="190" w:lineRule="exact"/>
      <w:jc w:val="both"/>
      <w:textAlignment w:val="baseline"/>
    </w:pPr>
    <w:rPr>
      <w:rFonts w:ascii="Helvetica 55 Roman" w:hAnsi="Helvetica 55 Roman"/>
      <w:noProof/>
      <w:sz w:val="16"/>
      <w:lang w:val="en-AU"/>
    </w:rPr>
  </w:style>
  <w:style w:type="paragraph" w:customStyle="1" w:styleId="CFINTROSUPTTL">
    <w:name w:val="CF_INTRO_SUPTTL"/>
    <w:basedOn w:val="Normal"/>
    <w:rsid w:val="000816E4"/>
    <w:pPr>
      <w:spacing w:after="180" w:line="480" w:lineRule="atLeast"/>
      <w:textAlignment w:val="center"/>
    </w:pPr>
    <w:rPr>
      <w:rFonts w:ascii="MyriadPro-Black" w:hAnsi="MyriadPro-Black" w:cs="MyriadPro-Black"/>
      <w:caps/>
      <w:color w:val="136777"/>
      <w:spacing w:val="0"/>
      <w:sz w:val="36"/>
      <w:lang w:eastAsia="en-IN" w:bidi="he-IL"/>
    </w:rPr>
  </w:style>
  <w:style w:type="paragraph" w:customStyle="1" w:styleId="SF1MN1SUPTTL">
    <w:name w:val="SF1_MN1_SUPTTL"/>
    <w:basedOn w:val="Normal"/>
    <w:rsid w:val="00464E69"/>
    <w:pPr>
      <w:keepNext/>
      <w:keepLines/>
      <w:suppressAutoHyphens/>
      <w:spacing w:before="120" w:after="60" w:line="480" w:lineRule="atLeast"/>
      <w:textAlignment w:val="center"/>
    </w:pPr>
    <w:rPr>
      <w:rFonts w:ascii="GillSansStd-BoldExtraCond" w:hAnsi="GillSansStd-BoldExtraCond" w:cs="GillSansStd-BoldExtraCond"/>
      <w:color w:val="E95B12"/>
      <w:spacing w:val="0"/>
      <w:sz w:val="36"/>
      <w:lang w:eastAsia="en-IN" w:bidi="he-IL"/>
    </w:rPr>
  </w:style>
  <w:style w:type="paragraph" w:customStyle="1" w:styleId="SF1MN1FIRST">
    <w:name w:val="SF1_MN1_FIRST"/>
    <w:basedOn w:val="Normal"/>
    <w:rsid w:val="00464E69"/>
    <w:pPr>
      <w:keepLines/>
      <w:spacing w:line="240" w:lineRule="atLeast"/>
      <w:ind w:left="240" w:right="120"/>
      <w:textAlignment w:val="center"/>
    </w:pPr>
    <w:rPr>
      <w:rFonts w:ascii="UniversLTStd-LightCn" w:hAnsi="UniversLTStd-LightCn" w:cs="UniversLTStd-LightCn"/>
      <w:color w:val="000000"/>
      <w:spacing w:val="0"/>
      <w:sz w:val="19"/>
      <w:szCs w:val="19"/>
      <w:lang w:eastAsia="en-IN" w:bidi="he-IL"/>
    </w:rPr>
  </w:style>
  <w:style w:type="character" w:customStyle="1" w:styleId="SF1MN1SUPTTL1">
    <w:name w:val="SF1_MN1_SUPTTL1"/>
    <w:rsid w:val="00464E69"/>
    <w:rPr>
      <w:rFonts w:ascii="GillSansStd" w:hAnsi="GillSansStd" w:cs="GillSansStd"/>
      <w:color w:val="000000"/>
      <w:sz w:val="36"/>
      <w:szCs w:val="36"/>
    </w:rPr>
  </w:style>
  <w:style w:type="character" w:customStyle="1" w:styleId="CRMEDIA1">
    <w:name w:val="CR_MEDIA1"/>
    <w:rsid w:val="00464E69"/>
    <w:rPr>
      <w:b/>
      <w:bCs/>
    </w:rPr>
  </w:style>
  <w:style w:type="paragraph" w:customStyle="1" w:styleId="CRGENQ">
    <w:name w:val="CR_GENQ"/>
    <w:basedOn w:val="Normal"/>
    <w:rsid w:val="0088094A"/>
    <w:pPr>
      <w:tabs>
        <w:tab w:val="decimal" w:pos="240"/>
        <w:tab w:val="left" w:pos="360"/>
      </w:tabs>
      <w:spacing w:before="40" w:line="240" w:lineRule="atLeast"/>
      <w:ind w:left="360" w:hanging="360"/>
      <w:textAlignment w:val="center"/>
    </w:pPr>
    <w:rPr>
      <w:rFonts w:ascii="TimesLTStd-Roman" w:hAnsi="TimesLTStd-Roman" w:cs="TimesLTStd-Roman"/>
      <w:color w:val="000000"/>
      <w:spacing w:val="0"/>
      <w:sz w:val="21"/>
      <w:szCs w:val="21"/>
      <w:lang w:eastAsia="en-IN" w:bidi="he-IL"/>
    </w:rPr>
  </w:style>
  <w:style w:type="character" w:customStyle="1" w:styleId="CRGENQNUM">
    <w:name w:val="CR_GENQ_NUM"/>
    <w:uiPriority w:val="99"/>
    <w:rsid w:val="0088094A"/>
    <w:rPr>
      <w:rFonts w:ascii="MyriadPro-Bold" w:hAnsi="MyriadPro-Bold" w:cs="MyriadPro-Bold"/>
      <w:b/>
      <w:bCs/>
      <w:sz w:val="19"/>
      <w:szCs w:val="19"/>
    </w:rPr>
  </w:style>
  <w:style w:type="paragraph" w:customStyle="1" w:styleId="CRGENQLLMID">
    <w:name w:val="CR_GENQ_LL_MID"/>
    <w:next w:val="Normal"/>
    <w:rsid w:val="00764222"/>
    <w:pPr>
      <w:overflowPunct w:val="0"/>
      <w:autoSpaceDE w:val="0"/>
      <w:autoSpaceDN w:val="0"/>
      <w:adjustRightInd w:val="0"/>
    </w:pPr>
    <w:rPr>
      <w:rFonts w:ascii="Times New Roman PS MT" w:hAnsi="Times New Roman PS MT"/>
      <w:noProof/>
      <w:lang w:val="en-AU"/>
    </w:rPr>
  </w:style>
  <w:style w:type="paragraph" w:customStyle="1" w:styleId="CRGLOSSETSUPTTL">
    <w:name w:val="CR_GLOSSET_SUPTTL"/>
    <w:basedOn w:val="Normal"/>
    <w:rsid w:val="00764222"/>
    <w:pPr>
      <w:spacing w:before="360" w:after="240" w:line="280" w:lineRule="atLeast"/>
      <w:ind w:left="600"/>
      <w:jc w:val="both"/>
    </w:pPr>
    <w:rPr>
      <w:rFonts w:ascii="MyriadPro-Bold" w:hAnsi="MyriadPro-Bold" w:cs="MyriadPro-Bold"/>
      <w:b/>
      <w:bCs/>
      <w:color w:val="B9361F"/>
      <w:spacing w:val="0"/>
      <w:sz w:val="28"/>
      <w:szCs w:val="28"/>
      <w:lang w:eastAsia="en-IN" w:bidi="he-IL"/>
    </w:rPr>
  </w:style>
  <w:style w:type="paragraph" w:customStyle="1" w:styleId="CRPROBSETTTL">
    <w:name w:val="CR_PROBSET_TTL"/>
    <w:basedOn w:val="Normal"/>
    <w:rsid w:val="00764222"/>
    <w:pPr>
      <w:spacing w:before="40" w:after="40" w:line="240" w:lineRule="atLeast"/>
    </w:pPr>
    <w:rPr>
      <w:rFonts w:ascii="MyriadPro-Black" w:hAnsi="MyriadPro-Black" w:cs="MyriadPro-Black"/>
      <w:caps/>
      <w:color w:val="000000"/>
      <w:spacing w:val="0"/>
      <w:sz w:val="18"/>
      <w:szCs w:val="18"/>
      <w:lang w:eastAsia="en-IN" w:bidi="he-IL"/>
    </w:rPr>
  </w:style>
  <w:style w:type="paragraph" w:customStyle="1" w:styleId="CRGENQLLLAST">
    <w:name w:val="CR_GENQ_LL_LAST"/>
    <w:basedOn w:val="Normal"/>
    <w:rsid w:val="008522B7"/>
    <w:pPr>
      <w:tabs>
        <w:tab w:val="decimal" w:pos="240"/>
        <w:tab w:val="left" w:pos="360"/>
      </w:tabs>
      <w:spacing w:before="40" w:line="240" w:lineRule="atLeast"/>
      <w:ind w:left="600" w:hanging="240"/>
      <w:jc w:val="both"/>
      <w:textAlignment w:val="center"/>
    </w:pPr>
    <w:rPr>
      <w:rFonts w:ascii="TimesLTStd-Roman" w:hAnsi="TimesLTStd-Roman" w:cs="TimesLTStd-Roman"/>
      <w:color w:val="000000"/>
      <w:sz w:val="21"/>
      <w:szCs w:val="21"/>
      <w:lang w:eastAsia="en-IN" w:bidi="he-IL"/>
    </w:rPr>
  </w:style>
  <w:style w:type="character" w:customStyle="1" w:styleId="CRGENQLLLTR">
    <w:name w:val="CR_GENQ_LL_LTR"/>
    <w:rsid w:val="008522B7"/>
    <w:rPr>
      <w:b/>
    </w:rPr>
  </w:style>
  <w:style w:type="paragraph" w:customStyle="1" w:styleId="CRCS1GENQ">
    <w:name w:val="CR_CS1_GENQ"/>
    <w:basedOn w:val="Normal"/>
    <w:uiPriority w:val="99"/>
    <w:rsid w:val="00073D51"/>
    <w:pPr>
      <w:tabs>
        <w:tab w:val="decimal" w:pos="240"/>
        <w:tab w:val="left" w:pos="360"/>
      </w:tabs>
      <w:spacing w:before="40" w:line="240" w:lineRule="atLeast"/>
      <w:ind w:left="500" w:hanging="500"/>
      <w:jc w:val="both"/>
      <w:textAlignment w:val="center"/>
    </w:pPr>
    <w:rPr>
      <w:rFonts w:ascii="MyriadPro-Light" w:hAnsi="MyriadPro-Light" w:cs="MyriadPro-Light"/>
      <w:color w:val="000000"/>
      <w:spacing w:val="0"/>
      <w:sz w:val="20"/>
      <w:szCs w:val="20"/>
    </w:rPr>
  </w:style>
  <w:style w:type="paragraph" w:customStyle="1" w:styleId="CRCS1GENQLLFIRST">
    <w:name w:val="CR_CS1_GENQ_LL_FIRST"/>
    <w:basedOn w:val="Normal"/>
    <w:uiPriority w:val="99"/>
    <w:rsid w:val="00073D51"/>
    <w:pPr>
      <w:tabs>
        <w:tab w:val="left" w:pos="760"/>
      </w:tabs>
      <w:spacing w:line="240" w:lineRule="atLeast"/>
      <w:ind w:left="1000" w:hanging="500"/>
      <w:jc w:val="both"/>
      <w:textAlignment w:val="center"/>
    </w:pPr>
    <w:rPr>
      <w:rFonts w:ascii="MyriadPro-Light" w:hAnsi="MyriadPro-Light" w:cs="MyriadPro-Light"/>
      <w:color w:val="000000"/>
      <w:spacing w:val="0"/>
      <w:sz w:val="20"/>
      <w:szCs w:val="20"/>
    </w:rPr>
  </w:style>
  <w:style w:type="paragraph" w:customStyle="1" w:styleId="CRCS1GENQLLMID">
    <w:name w:val="CR_CS1_GENQ_LL_MID"/>
    <w:basedOn w:val="Normal"/>
    <w:uiPriority w:val="99"/>
    <w:rsid w:val="00073D51"/>
    <w:pPr>
      <w:tabs>
        <w:tab w:val="left" w:pos="760"/>
      </w:tabs>
      <w:spacing w:line="240" w:lineRule="atLeast"/>
      <w:ind w:left="1000" w:hanging="500"/>
      <w:jc w:val="both"/>
      <w:textAlignment w:val="center"/>
    </w:pPr>
    <w:rPr>
      <w:rFonts w:ascii="MyriadPro-Light" w:hAnsi="MyriadPro-Light" w:cs="MyriadPro-Light"/>
      <w:color w:val="000000"/>
      <w:spacing w:val="0"/>
      <w:sz w:val="20"/>
      <w:szCs w:val="20"/>
    </w:rPr>
  </w:style>
  <w:style w:type="paragraph" w:customStyle="1" w:styleId="CRCS1GENQLLLAST">
    <w:name w:val="CR_CS1_GENQ_LL_LAST"/>
    <w:basedOn w:val="Normal"/>
    <w:uiPriority w:val="99"/>
    <w:rsid w:val="00073D51"/>
    <w:pPr>
      <w:tabs>
        <w:tab w:val="left" w:pos="760"/>
      </w:tabs>
      <w:spacing w:line="240" w:lineRule="atLeast"/>
      <w:ind w:left="1000" w:hanging="500"/>
      <w:jc w:val="both"/>
      <w:textAlignment w:val="center"/>
    </w:pPr>
    <w:rPr>
      <w:rFonts w:ascii="MyriadPro-Light" w:hAnsi="MyriadPro-Light" w:cs="MyriadPro-Light"/>
      <w:color w:val="000000"/>
      <w:spacing w:val="0"/>
      <w:sz w:val="20"/>
      <w:szCs w:val="20"/>
    </w:rPr>
  </w:style>
  <w:style w:type="character" w:customStyle="1" w:styleId="CRGENQLLNUM">
    <w:name w:val="CR_GENQ_LL_NUM"/>
    <w:uiPriority w:val="99"/>
    <w:rsid w:val="00073D51"/>
    <w:rPr>
      <w:b/>
      <w:bCs/>
      <w:lang w:val="en-US"/>
    </w:rPr>
  </w:style>
  <w:style w:type="paragraph" w:styleId="ListParagraph">
    <w:name w:val="List Paragraph"/>
    <w:basedOn w:val="Normal"/>
    <w:uiPriority w:val="34"/>
    <w:qFormat/>
    <w:rsid w:val="00E1711D"/>
    <w:pPr>
      <w:ind w:left="720"/>
      <w:contextualSpacing/>
    </w:pPr>
  </w:style>
  <w:style w:type="character" w:customStyle="1" w:styleId="UnresolvedMention">
    <w:name w:val="Unresolved Mention"/>
    <w:basedOn w:val="DefaultParagraphFont"/>
    <w:uiPriority w:val="99"/>
    <w:semiHidden/>
    <w:unhideWhenUsed/>
    <w:rsid w:val="00A56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4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ttoos.com" TargetMode="External"/><Relationship Id="rId13" Type="http://schemas.openxmlformats.org/officeDocument/2006/relationships/hyperlink" Target="http://www.shippinginternational.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logclowbaack.net/" TargetMode="External"/><Relationship Id="rId12" Type="http://schemas.openxmlformats.org/officeDocument/2006/relationships/hyperlink" Target="http://www.allisonshipping.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logclowbaack.net/2019/08/20/lingerie-and-buying-behaviors-chapter-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rinternational.com" TargetMode="External"/><Relationship Id="rId5" Type="http://schemas.openxmlformats.org/officeDocument/2006/relationships/footnotes" Target="footnotes.xml"/><Relationship Id="rId15" Type="http://schemas.openxmlformats.org/officeDocument/2006/relationships/hyperlink" Target="http://blogclowbaack.net/2018/09/10/millennials-and-buyer-behaviors-chapter-3/" TargetMode="External"/><Relationship Id="rId10" Type="http://schemas.openxmlformats.org/officeDocument/2006/relationships/hyperlink" Target="http://www.abcindia.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lowbaack.net/2019/08/24/influencer-marketing-chapter-3/" TargetMode="External"/><Relationship Id="rId14" Type="http://schemas.openxmlformats.org/officeDocument/2006/relationships/hyperlink" Target="http://blogclowbaack.net/2018/09/17/buyer-behaviors-for-new-and-adapted-services-chapte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33</Pages>
  <Words>9073</Words>
  <Characters>51720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Pittsburg State University</Company>
  <LinksUpToDate>false</LinksUpToDate>
  <CharactersWithSpaces>60672</CharactersWithSpaces>
  <SharedDoc>false</SharedDoc>
  <HLinks>
    <vt:vector size="84" baseType="variant">
      <vt:variant>
        <vt:i4>5308443</vt:i4>
      </vt:variant>
      <vt:variant>
        <vt:i4>39</vt:i4>
      </vt:variant>
      <vt:variant>
        <vt:i4>0</vt:i4>
      </vt:variant>
      <vt:variant>
        <vt:i4>5</vt:i4>
      </vt:variant>
      <vt:variant>
        <vt:lpwstr>http://blog.clowbaack.net/2014/01/15/consumer-behavior-videos-chapter-3.aspx</vt:lpwstr>
      </vt:variant>
      <vt:variant>
        <vt:lpwstr/>
      </vt:variant>
      <vt:variant>
        <vt:i4>1048581</vt:i4>
      </vt:variant>
      <vt:variant>
        <vt:i4>36</vt:i4>
      </vt:variant>
      <vt:variant>
        <vt:i4>0</vt:i4>
      </vt:variant>
      <vt:variant>
        <vt:i4>5</vt:i4>
      </vt:variant>
      <vt:variant>
        <vt:lpwstr>http://blog.clowbaack.net/2014/01/15/olive-garden-chapter-3.aspx</vt:lpwstr>
      </vt:variant>
      <vt:variant>
        <vt:lpwstr/>
      </vt:variant>
      <vt:variant>
        <vt:i4>852044</vt:i4>
      </vt:variant>
      <vt:variant>
        <vt:i4>33</vt:i4>
      </vt:variant>
      <vt:variant>
        <vt:i4>0</vt:i4>
      </vt:variant>
      <vt:variant>
        <vt:i4>5</vt:i4>
      </vt:variant>
      <vt:variant>
        <vt:lpwstr>http://blog.clowbaack.net/2014/01/14/jeep-chapter-3.aspx</vt:lpwstr>
      </vt:variant>
      <vt:variant>
        <vt:lpwstr/>
      </vt:variant>
      <vt:variant>
        <vt:i4>6029401</vt:i4>
      </vt:variant>
      <vt:variant>
        <vt:i4>30</vt:i4>
      </vt:variant>
      <vt:variant>
        <vt:i4>0</vt:i4>
      </vt:variant>
      <vt:variant>
        <vt:i4>5</vt:i4>
      </vt:variant>
      <vt:variant>
        <vt:lpwstr>http://www.globalfreightsystems.com/</vt:lpwstr>
      </vt:variant>
      <vt:variant>
        <vt:lpwstr/>
      </vt:variant>
      <vt:variant>
        <vt:i4>2293887</vt:i4>
      </vt:variant>
      <vt:variant>
        <vt:i4>27</vt:i4>
      </vt:variant>
      <vt:variant>
        <vt:i4>0</vt:i4>
      </vt:variant>
      <vt:variant>
        <vt:i4>5</vt:i4>
      </vt:variant>
      <vt:variant>
        <vt:lpwstr>http://www.allisonshipping.com/</vt:lpwstr>
      </vt:variant>
      <vt:variant>
        <vt:lpwstr/>
      </vt:variant>
      <vt:variant>
        <vt:i4>3342460</vt:i4>
      </vt:variant>
      <vt:variant>
        <vt:i4>24</vt:i4>
      </vt:variant>
      <vt:variant>
        <vt:i4>0</vt:i4>
      </vt:variant>
      <vt:variant>
        <vt:i4>5</vt:i4>
      </vt:variant>
      <vt:variant>
        <vt:lpwstr>http://www.srinternational.com/</vt:lpwstr>
      </vt:variant>
      <vt:variant>
        <vt:lpwstr/>
      </vt:variant>
      <vt:variant>
        <vt:i4>4194384</vt:i4>
      </vt:variant>
      <vt:variant>
        <vt:i4>21</vt:i4>
      </vt:variant>
      <vt:variant>
        <vt:i4>0</vt:i4>
      </vt:variant>
      <vt:variant>
        <vt:i4>5</vt:i4>
      </vt:variant>
      <vt:variant>
        <vt:lpwstr>http://www.abcindia.com/</vt:lpwstr>
      </vt:variant>
      <vt:variant>
        <vt:lpwstr/>
      </vt:variant>
      <vt:variant>
        <vt:i4>4784212</vt:i4>
      </vt:variant>
      <vt:variant>
        <vt:i4>18</vt:i4>
      </vt:variant>
      <vt:variant>
        <vt:i4>0</vt:i4>
      </vt:variant>
      <vt:variant>
        <vt:i4>5</vt:i4>
      </vt:variant>
      <vt:variant>
        <vt:lpwstr>http://www.ikea.com/</vt:lpwstr>
      </vt:variant>
      <vt:variant>
        <vt:lpwstr/>
      </vt:variant>
      <vt:variant>
        <vt:i4>5177433</vt:i4>
      </vt:variant>
      <vt:variant>
        <vt:i4>15</vt:i4>
      </vt:variant>
      <vt:variant>
        <vt:i4>0</vt:i4>
      </vt:variant>
      <vt:variant>
        <vt:i4>5</vt:i4>
      </vt:variant>
      <vt:variant>
        <vt:lpwstr>http://www.cadillac.com/</vt:lpwstr>
      </vt:variant>
      <vt:variant>
        <vt:lpwstr/>
      </vt:variant>
      <vt:variant>
        <vt:i4>4521993</vt:i4>
      </vt:variant>
      <vt:variant>
        <vt:i4>12</vt:i4>
      </vt:variant>
      <vt:variant>
        <vt:i4>0</vt:i4>
      </vt:variant>
      <vt:variant>
        <vt:i4>5</vt:i4>
      </vt:variant>
      <vt:variant>
        <vt:lpwstr>http://www.starbucks.com/</vt:lpwstr>
      </vt:variant>
      <vt:variant>
        <vt:lpwstr/>
      </vt:variant>
      <vt:variant>
        <vt:i4>2556001</vt:i4>
      </vt:variant>
      <vt:variant>
        <vt:i4>9</vt:i4>
      </vt:variant>
      <vt:variant>
        <vt:i4>0</vt:i4>
      </vt:variant>
      <vt:variant>
        <vt:i4>5</vt:i4>
      </vt:variant>
      <vt:variant>
        <vt:lpwstr>http://www.kennethcole.com/</vt:lpwstr>
      </vt:variant>
      <vt:variant>
        <vt:lpwstr/>
      </vt:variant>
      <vt:variant>
        <vt:i4>6094943</vt:i4>
      </vt:variant>
      <vt:variant>
        <vt:i4>6</vt:i4>
      </vt:variant>
      <vt:variant>
        <vt:i4>0</vt:i4>
      </vt:variant>
      <vt:variant>
        <vt:i4>5</vt:i4>
      </vt:variant>
      <vt:variant>
        <vt:lpwstr>http://www.urms.com/</vt:lpwstr>
      </vt:variant>
      <vt:variant>
        <vt:lpwstr/>
      </vt:variant>
      <vt:variant>
        <vt:i4>3735659</vt:i4>
      </vt:variant>
      <vt:variant>
        <vt:i4>3</vt:i4>
      </vt:variant>
      <vt:variant>
        <vt:i4>0</vt:i4>
      </vt:variant>
      <vt:variant>
        <vt:i4>5</vt:i4>
      </vt:variant>
      <vt:variant>
        <vt:lpwstr>http://www.tattoos.com/</vt:lpwstr>
      </vt:variant>
      <vt:variant>
        <vt:lpwstr/>
      </vt:variant>
      <vt:variant>
        <vt:i4>7667836</vt:i4>
      </vt:variant>
      <vt:variant>
        <vt:i4>0</vt:i4>
      </vt:variant>
      <vt:variant>
        <vt:i4>0</vt:i4>
      </vt:variant>
      <vt:variant>
        <vt:i4>5</vt:i4>
      </vt:variant>
      <vt:variant>
        <vt:lpwstr>http://blog.clowbaack.net/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E. Baack</dc:creator>
  <cp:lastModifiedBy>Anitha, VijayaKumar</cp:lastModifiedBy>
  <cp:revision>4</cp:revision>
  <cp:lastPrinted>2003-01-22T01:26:00Z</cp:lastPrinted>
  <dcterms:created xsi:type="dcterms:W3CDTF">2021-02-13T19:29:00Z</dcterms:created>
  <dcterms:modified xsi:type="dcterms:W3CDTF">2021-03-26T11:41:00Z</dcterms:modified>
</cp:coreProperties>
</file>